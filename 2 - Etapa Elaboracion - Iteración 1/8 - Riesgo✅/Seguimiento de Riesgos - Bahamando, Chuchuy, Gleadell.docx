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E57D3D">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8450" cy="857885"/>
                <wp:effectExtent l="9525" t="9525" r="6350" b="889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5788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55E9E52" id="Rectangle 6" o:spid="_x0000_s1026" style="position:absolute;margin-left:0;margin-top:0;width:623.5pt;height:67.5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" o:allowincell="f" fillcolor="#10207a"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0290"/>
                <wp:effectExtent l="9525" t="9525" r="13970" b="1016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050484" id="Rectangle 9" o:spid="_x0000_s1026" style="position:absolute;margin-left:38.95pt;margin-top:-20.65pt;width:7.15pt;height:882.7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0cgpslAgAAPQQAAA4AAAAAAAAAAAAAAAAALgIAAGRycy9lMm9E&#10;b2MueG1sUEsBAi0AFAAGAAgAAAAhAMq16xDgAAAACgEAAA8AAAAAAAAAAAAAAAAAfwQAAGRycy9k&#10;b3ducmV2LnhtbFBLBQYAAAAABAAEAPMAAACMBQ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0290"/>
                <wp:effectExtent l="9525" t="9525" r="13970" b="1016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70E81C" id="Rectangle 8" o:spid="_x0000_s1026" style="position:absolute;margin-left:549.2pt;margin-top:-20.65pt;width:7.15pt;height:882.7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Z9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30CmfSUCAAA9BAAADgAAAAAAAAAAAAAAAAAuAgAAZHJzL2Uy&#10;b0RvYy54bWxQSwECLQAUAAYACAAAACEA0+QBAeIAAAAOAQAADwAAAAAAAAAAAAAAAAB/BAAAZHJz&#10;L2Rvd25yZXYueG1sUEsFBgAAAAAEAAQA8wAAAI4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8450" cy="857885"/>
                <wp:effectExtent l="6985" t="5080" r="8890" b="13335"/>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5788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A1DCBD2" id="Rectangle 7" o:spid="_x0000_s1026" style="position:absolute;margin-left:-14.45pt;margin-top:.4pt;width:623.5pt;height:67.5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" o:allowincell="f" fillcolor="#10207a" strokecolor="#31849b">
                <w10:wrap anchorx="page" anchory="page"/>
              </v:rect>
            </w:pict>
          </mc:Fallback>
        </mc:AlternateContent>
      </w:r>
    </w:p>
    <w:p w:rsidR="00D06E99" w:rsidRDefault="00A77992">
      <w:pPr>
        <w:pStyle w:val="Sinespaciado"/>
        <w:rPr>
          <w:rFonts w:ascii="Cambria" w:hAnsi="Cambria"/>
          <w:sz w:val="72"/>
          <w:szCs w:val="72"/>
        </w:rPr>
      </w:pPr>
      <w:r>
        <w:rPr>
          <w:rFonts w:ascii="Cambria" w:hAnsi="Cambria"/>
          <w:sz w:val="72"/>
          <w:szCs w:val="72"/>
          <w:lang w:val="es-AR"/>
        </w:rPr>
        <w:t>Seguimiento de Riesgos</w:t>
      </w:r>
    </w:p>
    <w:p w:rsidR="00D06E99" w:rsidRDefault="00296EBB">
      <w:pPr>
        <w:pStyle w:val="Sinespaciado"/>
        <w:rPr>
          <w:rFonts w:ascii="Cambria" w:hAnsi="Cambria"/>
          <w:sz w:val="36"/>
          <w:szCs w:val="36"/>
        </w:rPr>
      </w:pPr>
      <w:r>
        <w:rPr>
          <w:rFonts w:ascii="Cambria" w:hAnsi="Cambria"/>
          <w:sz w:val="36"/>
          <w:szCs w:val="36"/>
        </w:rPr>
        <w:t>KIUSH</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296EBB">
      <w:pPr>
        <w:pStyle w:val="Sinespaciado"/>
        <w:rPr>
          <w:lang w:val="es-AR"/>
        </w:rPr>
      </w:pPr>
      <w:r>
        <w:rPr>
          <w:lang w:val="es-AR"/>
        </w:rPr>
        <w:t>Bahamonde Yohana, Chuchuy José Martín, Gleadell Carla</w:t>
      </w:r>
    </w:p>
    <w:p w:rsidR="00296EBB" w:rsidRDefault="00296EBB">
      <w:pPr>
        <w:pStyle w:val="Sinespaciado"/>
      </w:pPr>
      <w:r>
        <w:t>Yield Yielders</w:t>
      </w:r>
    </w:p>
    <w:p w:rsidR="00D06E99" w:rsidRDefault="00D06E99"/>
    <w:p w:rsidR="00296EBB" w:rsidRDefault="00296EBB" w:rsidP="000F4F97">
      <w:pPr>
        <w:pStyle w:val="PSI-Comentario"/>
      </w:pPr>
    </w:p>
    <w:p w:rsidR="00296EBB" w:rsidRPr="00296EBB" w:rsidRDefault="00296EBB" w:rsidP="00296EBB">
      <w:pPr>
        <w:rPr>
          <w:lang w:val="es-AR"/>
        </w:rPr>
      </w:pPr>
    </w:p>
    <w:p w:rsidR="00296EBB" w:rsidRPr="00296EBB" w:rsidRDefault="00296EBB" w:rsidP="00296EBB">
      <w:pPr>
        <w:rPr>
          <w:lang w:val="es-AR"/>
        </w:rPr>
      </w:pPr>
    </w:p>
    <w:p w:rsidR="00296EBB" w:rsidRPr="00296EBB" w:rsidRDefault="00296EBB" w:rsidP="00296EBB">
      <w:pPr>
        <w:rPr>
          <w:lang w:val="es-AR"/>
        </w:rPr>
      </w:pPr>
    </w:p>
    <w:p w:rsidR="00296EBB" w:rsidRDefault="00296EBB" w:rsidP="000F4F97">
      <w:pPr>
        <w:pStyle w:val="PSI-Comentario"/>
      </w:pPr>
    </w:p>
    <w:p w:rsidR="00296EBB" w:rsidRDefault="00296EBB" w:rsidP="00296EBB">
      <w:pPr>
        <w:pStyle w:val="PSI-Comentario"/>
        <w:jc w:val="center"/>
      </w:pPr>
    </w:p>
    <w:p w:rsidR="00BC5404" w:rsidRDefault="00E57D3D" w:rsidP="000F4F97">
      <w:pPr>
        <w:pStyle w:val="PSI-Comentario"/>
      </w:pPr>
      <w:r>
        <w:rPr>
          <w:noProof/>
        </w:rPr>
        <w:drawing>
          <wp:anchor distT="0" distB="0" distL="114300" distR="114300" simplePos="0" relativeHeight="251667968" behindDoc="0" locked="0" layoutInCell="1" allowOverlap="1">
            <wp:simplePos x="0" y="0"/>
            <wp:positionH relativeFrom="column">
              <wp:posOffset>-222885</wp:posOffset>
            </wp:positionH>
            <wp:positionV relativeFrom="paragraph">
              <wp:posOffset>1483360</wp:posOffset>
            </wp:positionV>
            <wp:extent cx="3499485" cy="931545"/>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485"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simplePos x="0" y="0"/>
            <wp:positionH relativeFrom="column">
              <wp:posOffset>3577590</wp:posOffset>
            </wp:positionH>
            <wp:positionV relativeFrom="paragraph">
              <wp:posOffset>950595</wp:posOffset>
            </wp:positionV>
            <wp:extent cx="2143125" cy="2085975"/>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296EBB">
        <w:br w:type="page"/>
      </w:r>
    </w:p>
    <w:p w:rsidR="00224B75" w:rsidRDefault="00E57D3D" w:rsidP="000F4F97">
      <w:pPr>
        <w:pStyle w:val="PSI-Comentario"/>
      </w:pPr>
      <w:r w:rsidRPr="00083569">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611424" w:rsidRDefault="00611424"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11424" w:rsidRDefault="00611424"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BSoi0eMgIAAFMEAAAOAAAAAAAAAAAAAAAA&#10;AC4CAABkcnMvZTJvRG9jLnhtbFBLAQItABQABgAIAAAAIQBPucHe4AAAAAsBAAAPAAAAAAAAAAAA&#10;AAAAAIwEAABkcnMvZG93bnJldi54bWxQSwUGAAAAAAQABADzAAAAmQUAAAAA&#10;" strokecolor="#31849b">
                <v:textbox>
                  <w:txbxContent>
                    <w:p w:rsidR="00611424" w:rsidRDefault="00611424"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11424" w:rsidRDefault="00611424" w:rsidP="00D43375">
                      <w:pPr>
                        <w:pStyle w:val="PSI-DescripcindelDocumentos"/>
                        <w:ind w:left="0" w:firstLine="0"/>
                        <w:jc w:val="both"/>
                      </w:pPr>
                    </w:p>
                  </w:txbxContent>
                </v:textbox>
                <w10:wrap type="square" anchorx="margin" anchory="margin"/>
              </v:shape>
            </w:pict>
          </mc:Fallback>
        </mc:AlternateContent>
      </w:r>
      <w:r w:rsidR="00670E9F" w:rsidRPr="008B3B0F">
        <w:t xml:space="preserve"> </w:t>
      </w:r>
      <w:r w:rsidR="008B3B0F" w:rsidRPr="008B3B0F">
        <w:t>[Este documento es la plantilla base para elaborar el documento</w:t>
      </w:r>
      <w:r w:rsidR="000F79DF">
        <w:t xml:space="preserve"> </w:t>
      </w:r>
      <w:r w:rsidR="00A77992">
        <w:t>Seguimiento de Riesgos</w:t>
      </w:r>
      <w:r w:rsidR="008B3B0F" w:rsidRPr="008B3B0F">
        <w:t xml:space="preserve">. </w:t>
      </w:r>
    </w:p>
    <w:p w:rsidR="00224B75" w:rsidRDefault="00E57D3D" w:rsidP="000F4F97">
      <w:pPr>
        <w:pStyle w:val="PSI-Comentario"/>
      </w:pPr>
      <w:r w:rsidRPr="00083569">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E78B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" fillcolor="#10207a"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0F4F97">
      <w:pPr>
        <w:pStyle w:val="PSI-Comentario"/>
      </w:pPr>
    </w:p>
    <w:p w:rsidR="00D06E99" w:rsidRDefault="00D06E99"/>
    <w:p w:rsidR="00296EBB" w:rsidRDefault="00296EBB" w:rsidP="00A13DBA">
      <w:pPr>
        <w:ind w:left="0" w:firstLine="0"/>
      </w:pPr>
    </w:p>
    <w:p w:rsidR="00296EBB" w:rsidRPr="00296EBB" w:rsidRDefault="00296EBB" w:rsidP="00296EBB"/>
    <w:p w:rsidR="00296EBB" w:rsidRPr="00296EBB" w:rsidRDefault="00296EBB" w:rsidP="00296EBB"/>
    <w:p w:rsidR="00296EBB" w:rsidRPr="00296EBB" w:rsidRDefault="00296EBB" w:rsidP="00296EBB"/>
    <w:p w:rsidR="00296EBB" w:rsidRPr="00296EBB" w:rsidRDefault="00296EBB" w:rsidP="00296EBB"/>
    <w:p w:rsidR="00296EBB" w:rsidRDefault="001C34B5" w:rsidP="00A13DBA">
      <w:pPr>
        <w:ind w:left="0" w:firstLine="0"/>
      </w:pPr>
      <w:bookmarkStart w:id="0" w:name="_GoBack"/>
      <w:r>
        <w:rPr>
          <w:noProof/>
        </w:rPr>
        <w:drawing>
          <wp:anchor distT="0" distB="0" distL="114300" distR="114300" simplePos="0" relativeHeight="251665920" behindDoc="0" locked="0" layoutInCell="1" allowOverlap="1">
            <wp:simplePos x="0" y="0"/>
            <wp:positionH relativeFrom="column">
              <wp:posOffset>4374515</wp:posOffset>
            </wp:positionH>
            <wp:positionV relativeFrom="paragraph">
              <wp:posOffset>100753</wp:posOffset>
            </wp:positionV>
            <wp:extent cx="1803400" cy="1847850"/>
            <wp:effectExtent l="0" t="0" r="6350"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3400" cy="1847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296EBB" w:rsidRDefault="00296EBB" w:rsidP="00296EBB">
      <w:pPr>
        <w:ind w:left="0" w:firstLine="0"/>
        <w:jc w:val="center"/>
      </w:pPr>
    </w:p>
    <w:p w:rsidR="00A13DBA" w:rsidRDefault="007F38C0" w:rsidP="00A13DBA">
      <w:pPr>
        <w:ind w:left="0" w:firstLine="0"/>
      </w:pPr>
      <w:r w:rsidRPr="00296EBB">
        <w:br w:type="page"/>
      </w:r>
    </w:p>
    <w:p w:rsidR="000F79DF" w:rsidRDefault="000F79DF" w:rsidP="000F79DF">
      <w:pPr>
        <w:pStyle w:val="TtulodeTDC"/>
        <w:tabs>
          <w:tab w:val="left" w:pos="5954"/>
        </w:tabs>
      </w:pPr>
      <w:r>
        <w:lastRenderedPageBreak/>
        <w:t>Tabla de contenido</w:t>
      </w:r>
    </w:p>
    <w:p w:rsidR="00E57D3D" w:rsidRDefault="00083569">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5877843" w:history="1">
        <w:r w:rsidR="00E57D3D" w:rsidRPr="00856588">
          <w:rPr>
            <w:rStyle w:val="Hipervnculo"/>
            <w:noProof/>
          </w:rPr>
          <w:t>Leyenda RK212</w:t>
        </w:r>
        <w:r w:rsidR="00E57D3D">
          <w:rPr>
            <w:noProof/>
            <w:webHidden/>
          </w:rPr>
          <w:tab/>
        </w:r>
        <w:r w:rsidR="00E57D3D">
          <w:rPr>
            <w:noProof/>
            <w:webHidden/>
          </w:rPr>
          <w:fldChar w:fldCharType="begin"/>
        </w:r>
        <w:r w:rsidR="00E57D3D">
          <w:rPr>
            <w:noProof/>
            <w:webHidden/>
          </w:rPr>
          <w:instrText xml:space="preserve"> PAGEREF _Toc145877843 \h </w:instrText>
        </w:r>
        <w:r w:rsidR="00E57D3D">
          <w:rPr>
            <w:noProof/>
            <w:webHidden/>
          </w:rPr>
        </w:r>
        <w:r w:rsidR="00E57D3D">
          <w:rPr>
            <w:noProof/>
            <w:webHidden/>
          </w:rPr>
          <w:fldChar w:fldCharType="separate"/>
        </w:r>
        <w:r w:rsidR="00E57D3D">
          <w:rPr>
            <w:noProof/>
            <w:webHidden/>
          </w:rPr>
          <w:t>8</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44" w:history="1">
        <w:r w:rsidR="00E57D3D" w:rsidRPr="00856588">
          <w:rPr>
            <w:rStyle w:val="Hipervnculo"/>
            <w:noProof/>
          </w:rPr>
          <w:t>Referencia RK212</w:t>
        </w:r>
        <w:r w:rsidR="00E57D3D">
          <w:rPr>
            <w:noProof/>
            <w:webHidden/>
          </w:rPr>
          <w:tab/>
        </w:r>
        <w:r w:rsidR="00E57D3D">
          <w:rPr>
            <w:noProof/>
            <w:webHidden/>
          </w:rPr>
          <w:fldChar w:fldCharType="begin"/>
        </w:r>
        <w:r w:rsidR="00E57D3D">
          <w:rPr>
            <w:noProof/>
            <w:webHidden/>
          </w:rPr>
          <w:instrText xml:space="preserve"> PAGEREF _Toc145877844 \h </w:instrText>
        </w:r>
        <w:r w:rsidR="00E57D3D">
          <w:rPr>
            <w:noProof/>
            <w:webHidden/>
          </w:rPr>
        </w:r>
        <w:r w:rsidR="00E57D3D">
          <w:rPr>
            <w:noProof/>
            <w:webHidden/>
          </w:rPr>
          <w:fldChar w:fldCharType="separate"/>
        </w:r>
        <w:r w:rsidR="00E57D3D">
          <w:rPr>
            <w:noProof/>
            <w:webHidden/>
          </w:rPr>
          <w:t>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45" w:history="1">
        <w:r w:rsidR="00E57D3D" w:rsidRPr="00856588">
          <w:rPr>
            <w:rStyle w:val="Hipervnculo"/>
            <w:noProof/>
          </w:rPr>
          <w:t>Identificación</w:t>
        </w:r>
        <w:r w:rsidR="00E57D3D">
          <w:rPr>
            <w:noProof/>
            <w:webHidden/>
          </w:rPr>
          <w:tab/>
        </w:r>
        <w:r w:rsidR="00E57D3D">
          <w:rPr>
            <w:noProof/>
            <w:webHidden/>
          </w:rPr>
          <w:fldChar w:fldCharType="begin"/>
        </w:r>
        <w:r w:rsidR="00E57D3D">
          <w:rPr>
            <w:noProof/>
            <w:webHidden/>
          </w:rPr>
          <w:instrText xml:space="preserve"> PAGEREF _Toc145877845 \h </w:instrText>
        </w:r>
        <w:r w:rsidR="00E57D3D">
          <w:rPr>
            <w:noProof/>
            <w:webHidden/>
          </w:rPr>
        </w:r>
        <w:r w:rsidR="00E57D3D">
          <w:rPr>
            <w:noProof/>
            <w:webHidden/>
          </w:rPr>
          <w:fldChar w:fldCharType="separate"/>
        </w:r>
        <w:r w:rsidR="00E57D3D">
          <w:rPr>
            <w:noProof/>
            <w:webHidden/>
          </w:rPr>
          <w:t>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46" w:history="1">
        <w:r w:rsidR="00E57D3D" w:rsidRPr="00856588">
          <w:rPr>
            <w:rStyle w:val="Hipervnculo"/>
            <w:noProof/>
          </w:rPr>
          <w:t>Análisis</w:t>
        </w:r>
        <w:r w:rsidR="00E57D3D">
          <w:rPr>
            <w:noProof/>
            <w:webHidden/>
          </w:rPr>
          <w:tab/>
        </w:r>
        <w:r w:rsidR="00E57D3D">
          <w:rPr>
            <w:noProof/>
            <w:webHidden/>
          </w:rPr>
          <w:fldChar w:fldCharType="begin"/>
        </w:r>
        <w:r w:rsidR="00E57D3D">
          <w:rPr>
            <w:noProof/>
            <w:webHidden/>
          </w:rPr>
          <w:instrText xml:space="preserve"> PAGEREF _Toc145877846 \h </w:instrText>
        </w:r>
        <w:r w:rsidR="00E57D3D">
          <w:rPr>
            <w:noProof/>
            <w:webHidden/>
          </w:rPr>
        </w:r>
        <w:r w:rsidR="00E57D3D">
          <w:rPr>
            <w:noProof/>
            <w:webHidden/>
          </w:rPr>
          <w:fldChar w:fldCharType="separate"/>
        </w:r>
        <w:r w:rsidR="00E57D3D">
          <w:rPr>
            <w:noProof/>
            <w:webHidden/>
          </w:rPr>
          <w:t>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47" w:history="1">
        <w:r w:rsidR="00E57D3D" w:rsidRPr="00856588">
          <w:rPr>
            <w:rStyle w:val="Hipervnculo"/>
            <w:noProof/>
          </w:rPr>
          <w:t>Plan de Riesgos</w:t>
        </w:r>
        <w:r w:rsidR="00E57D3D">
          <w:rPr>
            <w:noProof/>
            <w:webHidden/>
          </w:rPr>
          <w:tab/>
        </w:r>
        <w:r w:rsidR="00E57D3D">
          <w:rPr>
            <w:noProof/>
            <w:webHidden/>
          </w:rPr>
          <w:fldChar w:fldCharType="begin"/>
        </w:r>
        <w:r w:rsidR="00E57D3D">
          <w:rPr>
            <w:noProof/>
            <w:webHidden/>
          </w:rPr>
          <w:instrText xml:space="preserve"> PAGEREF _Toc145877847 \h </w:instrText>
        </w:r>
        <w:r w:rsidR="00E57D3D">
          <w:rPr>
            <w:noProof/>
            <w:webHidden/>
          </w:rPr>
        </w:r>
        <w:r w:rsidR="00E57D3D">
          <w:rPr>
            <w:noProof/>
            <w:webHidden/>
          </w:rPr>
          <w:fldChar w:fldCharType="separate"/>
        </w:r>
        <w:r w:rsidR="00E57D3D">
          <w:rPr>
            <w:noProof/>
            <w:webHidden/>
          </w:rPr>
          <w:t>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48" w:history="1">
        <w:r w:rsidR="00E57D3D" w:rsidRPr="00856588">
          <w:rPr>
            <w:rStyle w:val="Hipervnculo"/>
            <w:noProof/>
          </w:rPr>
          <w:t>Seguimiento</w:t>
        </w:r>
        <w:r w:rsidR="00E57D3D">
          <w:rPr>
            <w:noProof/>
            <w:webHidden/>
          </w:rPr>
          <w:tab/>
        </w:r>
        <w:r w:rsidR="00E57D3D">
          <w:rPr>
            <w:noProof/>
            <w:webHidden/>
          </w:rPr>
          <w:fldChar w:fldCharType="begin"/>
        </w:r>
        <w:r w:rsidR="00E57D3D">
          <w:rPr>
            <w:noProof/>
            <w:webHidden/>
          </w:rPr>
          <w:instrText xml:space="preserve"> PAGEREF _Toc145877848 \h </w:instrText>
        </w:r>
        <w:r w:rsidR="00E57D3D">
          <w:rPr>
            <w:noProof/>
            <w:webHidden/>
          </w:rPr>
        </w:r>
        <w:r w:rsidR="00E57D3D">
          <w:rPr>
            <w:noProof/>
            <w:webHidden/>
          </w:rPr>
          <w:fldChar w:fldCharType="separate"/>
        </w:r>
        <w:r w:rsidR="00E57D3D">
          <w:rPr>
            <w:noProof/>
            <w:webHidden/>
          </w:rPr>
          <w:t>9</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49" w:history="1">
        <w:r w:rsidR="00E57D3D" w:rsidRPr="00856588">
          <w:rPr>
            <w:rStyle w:val="Hipervnculo"/>
            <w:noProof/>
          </w:rPr>
          <w:t>Leyenda RK32</w:t>
        </w:r>
        <w:r w:rsidR="00E57D3D">
          <w:rPr>
            <w:noProof/>
            <w:webHidden/>
          </w:rPr>
          <w:tab/>
        </w:r>
        <w:r w:rsidR="00E57D3D">
          <w:rPr>
            <w:noProof/>
            <w:webHidden/>
          </w:rPr>
          <w:fldChar w:fldCharType="begin"/>
        </w:r>
        <w:r w:rsidR="00E57D3D">
          <w:rPr>
            <w:noProof/>
            <w:webHidden/>
          </w:rPr>
          <w:instrText xml:space="preserve"> PAGEREF _Toc145877849 \h </w:instrText>
        </w:r>
        <w:r w:rsidR="00E57D3D">
          <w:rPr>
            <w:noProof/>
            <w:webHidden/>
          </w:rPr>
        </w:r>
        <w:r w:rsidR="00E57D3D">
          <w:rPr>
            <w:noProof/>
            <w:webHidden/>
          </w:rPr>
          <w:fldChar w:fldCharType="separate"/>
        </w:r>
        <w:r w:rsidR="00E57D3D">
          <w:rPr>
            <w:noProof/>
            <w:webHidden/>
          </w:rPr>
          <w:t>10</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50" w:history="1">
        <w:r w:rsidR="00E57D3D" w:rsidRPr="00856588">
          <w:rPr>
            <w:rStyle w:val="Hipervnculo"/>
            <w:noProof/>
          </w:rPr>
          <w:t>Referencia RK32</w:t>
        </w:r>
        <w:r w:rsidR="00E57D3D">
          <w:rPr>
            <w:noProof/>
            <w:webHidden/>
          </w:rPr>
          <w:tab/>
        </w:r>
        <w:r w:rsidR="00E57D3D">
          <w:rPr>
            <w:noProof/>
            <w:webHidden/>
          </w:rPr>
          <w:fldChar w:fldCharType="begin"/>
        </w:r>
        <w:r w:rsidR="00E57D3D">
          <w:rPr>
            <w:noProof/>
            <w:webHidden/>
          </w:rPr>
          <w:instrText xml:space="preserve"> PAGEREF _Toc145877850 \h </w:instrText>
        </w:r>
        <w:r w:rsidR="00E57D3D">
          <w:rPr>
            <w:noProof/>
            <w:webHidden/>
          </w:rPr>
        </w:r>
        <w:r w:rsidR="00E57D3D">
          <w:rPr>
            <w:noProof/>
            <w:webHidden/>
          </w:rPr>
          <w:fldChar w:fldCharType="separate"/>
        </w:r>
        <w:r w:rsidR="00E57D3D">
          <w:rPr>
            <w:noProof/>
            <w:webHidden/>
          </w:rPr>
          <w:t>11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1" w:history="1">
        <w:r w:rsidR="00E57D3D" w:rsidRPr="00856588">
          <w:rPr>
            <w:rStyle w:val="Hipervnculo"/>
            <w:noProof/>
          </w:rPr>
          <w:t>Identificación</w:t>
        </w:r>
        <w:r w:rsidR="00E57D3D">
          <w:rPr>
            <w:noProof/>
            <w:webHidden/>
          </w:rPr>
          <w:tab/>
        </w:r>
        <w:r w:rsidR="00E57D3D">
          <w:rPr>
            <w:noProof/>
            <w:webHidden/>
          </w:rPr>
          <w:fldChar w:fldCharType="begin"/>
        </w:r>
        <w:r w:rsidR="00E57D3D">
          <w:rPr>
            <w:noProof/>
            <w:webHidden/>
          </w:rPr>
          <w:instrText xml:space="preserve"> PAGEREF _Toc145877851 \h </w:instrText>
        </w:r>
        <w:r w:rsidR="00E57D3D">
          <w:rPr>
            <w:noProof/>
            <w:webHidden/>
          </w:rPr>
        </w:r>
        <w:r w:rsidR="00E57D3D">
          <w:rPr>
            <w:noProof/>
            <w:webHidden/>
          </w:rPr>
          <w:fldChar w:fldCharType="separate"/>
        </w:r>
        <w:r w:rsidR="00E57D3D">
          <w:rPr>
            <w:noProof/>
            <w:webHidden/>
          </w:rPr>
          <w:t>11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2" w:history="1">
        <w:r w:rsidR="00E57D3D" w:rsidRPr="00856588">
          <w:rPr>
            <w:rStyle w:val="Hipervnculo"/>
            <w:noProof/>
          </w:rPr>
          <w:t>Análisis</w:t>
        </w:r>
        <w:r w:rsidR="00E57D3D">
          <w:rPr>
            <w:noProof/>
            <w:webHidden/>
          </w:rPr>
          <w:tab/>
        </w:r>
        <w:r w:rsidR="00E57D3D">
          <w:rPr>
            <w:noProof/>
            <w:webHidden/>
          </w:rPr>
          <w:fldChar w:fldCharType="begin"/>
        </w:r>
        <w:r w:rsidR="00E57D3D">
          <w:rPr>
            <w:noProof/>
            <w:webHidden/>
          </w:rPr>
          <w:instrText xml:space="preserve"> PAGEREF _Toc145877852 \h </w:instrText>
        </w:r>
        <w:r w:rsidR="00E57D3D">
          <w:rPr>
            <w:noProof/>
            <w:webHidden/>
          </w:rPr>
        </w:r>
        <w:r w:rsidR="00E57D3D">
          <w:rPr>
            <w:noProof/>
            <w:webHidden/>
          </w:rPr>
          <w:fldChar w:fldCharType="separate"/>
        </w:r>
        <w:r w:rsidR="00E57D3D">
          <w:rPr>
            <w:noProof/>
            <w:webHidden/>
          </w:rPr>
          <w:t>11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3" w:history="1">
        <w:r w:rsidR="00E57D3D" w:rsidRPr="00856588">
          <w:rPr>
            <w:rStyle w:val="Hipervnculo"/>
            <w:noProof/>
          </w:rPr>
          <w:t>Plan de Riesgos</w:t>
        </w:r>
        <w:r w:rsidR="00E57D3D">
          <w:rPr>
            <w:noProof/>
            <w:webHidden/>
          </w:rPr>
          <w:tab/>
        </w:r>
        <w:r w:rsidR="00E57D3D">
          <w:rPr>
            <w:noProof/>
            <w:webHidden/>
          </w:rPr>
          <w:fldChar w:fldCharType="begin"/>
        </w:r>
        <w:r w:rsidR="00E57D3D">
          <w:rPr>
            <w:noProof/>
            <w:webHidden/>
          </w:rPr>
          <w:instrText xml:space="preserve"> PAGEREF _Toc145877853 \h </w:instrText>
        </w:r>
        <w:r w:rsidR="00E57D3D">
          <w:rPr>
            <w:noProof/>
            <w:webHidden/>
          </w:rPr>
        </w:r>
        <w:r w:rsidR="00E57D3D">
          <w:rPr>
            <w:noProof/>
            <w:webHidden/>
          </w:rPr>
          <w:fldChar w:fldCharType="separate"/>
        </w:r>
        <w:r w:rsidR="00E57D3D">
          <w:rPr>
            <w:noProof/>
            <w:webHidden/>
          </w:rPr>
          <w:t>11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4" w:history="1">
        <w:r w:rsidR="00E57D3D" w:rsidRPr="00856588">
          <w:rPr>
            <w:rStyle w:val="Hipervnculo"/>
            <w:noProof/>
          </w:rPr>
          <w:t>Seguimiento</w:t>
        </w:r>
        <w:r w:rsidR="00E57D3D">
          <w:rPr>
            <w:noProof/>
            <w:webHidden/>
          </w:rPr>
          <w:tab/>
        </w:r>
        <w:r w:rsidR="00E57D3D">
          <w:rPr>
            <w:noProof/>
            <w:webHidden/>
          </w:rPr>
          <w:fldChar w:fldCharType="begin"/>
        </w:r>
        <w:r w:rsidR="00E57D3D">
          <w:rPr>
            <w:noProof/>
            <w:webHidden/>
          </w:rPr>
          <w:instrText xml:space="preserve"> PAGEREF _Toc145877854 \h </w:instrText>
        </w:r>
        <w:r w:rsidR="00E57D3D">
          <w:rPr>
            <w:noProof/>
            <w:webHidden/>
          </w:rPr>
        </w:r>
        <w:r w:rsidR="00E57D3D">
          <w:rPr>
            <w:noProof/>
            <w:webHidden/>
          </w:rPr>
          <w:fldChar w:fldCharType="separate"/>
        </w:r>
        <w:r w:rsidR="00E57D3D">
          <w:rPr>
            <w:noProof/>
            <w:webHidden/>
          </w:rPr>
          <w:t>11</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55" w:history="1">
        <w:r w:rsidR="00E57D3D" w:rsidRPr="00856588">
          <w:rPr>
            <w:rStyle w:val="Hipervnculo"/>
            <w:noProof/>
          </w:rPr>
          <w:t>Leyenda RK29</w:t>
        </w:r>
        <w:r w:rsidR="00E57D3D">
          <w:rPr>
            <w:noProof/>
            <w:webHidden/>
          </w:rPr>
          <w:tab/>
        </w:r>
        <w:r w:rsidR="00E57D3D">
          <w:rPr>
            <w:noProof/>
            <w:webHidden/>
          </w:rPr>
          <w:fldChar w:fldCharType="begin"/>
        </w:r>
        <w:r w:rsidR="00E57D3D">
          <w:rPr>
            <w:noProof/>
            <w:webHidden/>
          </w:rPr>
          <w:instrText xml:space="preserve"> PAGEREF _Toc145877855 \h </w:instrText>
        </w:r>
        <w:r w:rsidR="00E57D3D">
          <w:rPr>
            <w:noProof/>
            <w:webHidden/>
          </w:rPr>
        </w:r>
        <w:r w:rsidR="00E57D3D">
          <w:rPr>
            <w:noProof/>
            <w:webHidden/>
          </w:rPr>
          <w:fldChar w:fldCharType="separate"/>
        </w:r>
        <w:r w:rsidR="00E57D3D">
          <w:rPr>
            <w:noProof/>
            <w:webHidden/>
          </w:rPr>
          <w:t>12</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56" w:history="1">
        <w:r w:rsidR="00E57D3D" w:rsidRPr="00856588">
          <w:rPr>
            <w:rStyle w:val="Hipervnculo"/>
            <w:noProof/>
          </w:rPr>
          <w:t>Referencia RK29</w:t>
        </w:r>
        <w:r w:rsidR="00E57D3D">
          <w:rPr>
            <w:noProof/>
            <w:webHidden/>
          </w:rPr>
          <w:tab/>
        </w:r>
        <w:r w:rsidR="00E57D3D">
          <w:rPr>
            <w:noProof/>
            <w:webHidden/>
          </w:rPr>
          <w:fldChar w:fldCharType="begin"/>
        </w:r>
        <w:r w:rsidR="00E57D3D">
          <w:rPr>
            <w:noProof/>
            <w:webHidden/>
          </w:rPr>
          <w:instrText xml:space="preserve"> PAGEREF _Toc145877856 \h </w:instrText>
        </w:r>
        <w:r w:rsidR="00E57D3D">
          <w:rPr>
            <w:noProof/>
            <w:webHidden/>
          </w:rPr>
        </w:r>
        <w:r w:rsidR="00E57D3D">
          <w:rPr>
            <w:noProof/>
            <w:webHidden/>
          </w:rPr>
          <w:fldChar w:fldCharType="separate"/>
        </w:r>
        <w:r w:rsidR="00E57D3D">
          <w:rPr>
            <w:noProof/>
            <w:webHidden/>
          </w:rPr>
          <w:t>13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7"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_Toc145877857 \h </w:instrText>
        </w:r>
        <w:r w:rsidR="00E57D3D">
          <w:rPr>
            <w:noProof/>
            <w:webHidden/>
          </w:rPr>
        </w:r>
        <w:r w:rsidR="00E57D3D">
          <w:rPr>
            <w:noProof/>
            <w:webHidden/>
          </w:rPr>
          <w:fldChar w:fldCharType="separate"/>
        </w:r>
        <w:r w:rsidR="00E57D3D">
          <w:rPr>
            <w:noProof/>
            <w:webHidden/>
          </w:rPr>
          <w:t>13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8"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_Toc145877858 \h </w:instrText>
        </w:r>
        <w:r w:rsidR="00E57D3D">
          <w:rPr>
            <w:noProof/>
            <w:webHidden/>
          </w:rPr>
        </w:r>
        <w:r w:rsidR="00E57D3D">
          <w:rPr>
            <w:noProof/>
            <w:webHidden/>
          </w:rPr>
          <w:fldChar w:fldCharType="separate"/>
        </w:r>
        <w:r w:rsidR="00E57D3D">
          <w:rPr>
            <w:noProof/>
            <w:webHidden/>
          </w:rPr>
          <w:t>13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59"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_Toc145877859 \h </w:instrText>
        </w:r>
        <w:r w:rsidR="00E57D3D">
          <w:rPr>
            <w:noProof/>
            <w:webHidden/>
          </w:rPr>
        </w:r>
        <w:r w:rsidR="00E57D3D">
          <w:rPr>
            <w:noProof/>
            <w:webHidden/>
          </w:rPr>
          <w:fldChar w:fldCharType="separate"/>
        </w:r>
        <w:r w:rsidR="00E57D3D">
          <w:rPr>
            <w:noProof/>
            <w:webHidden/>
          </w:rPr>
          <w:t>13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0"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_Toc145877860 \h </w:instrText>
        </w:r>
        <w:r w:rsidR="00E57D3D">
          <w:rPr>
            <w:noProof/>
            <w:webHidden/>
          </w:rPr>
        </w:r>
        <w:r w:rsidR="00E57D3D">
          <w:rPr>
            <w:noProof/>
            <w:webHidden/>
          </w:rPr>
          <w:fldChar w:fldCharType="separate"/>
        </w:r>
        <w:r w:rsidR="00E57D3D">
          <w:rPr>
            <w:noProof/>
            <w:webHidden/>
          </w:rPr>
          <w:t>13</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61" w:history="1">
        <w:r w:rsidR="00E57D3D" w:rsidRPr="00856588">
          <w:rPr>
            <w:rStyle w:val="Hipervnculo"/>
            <w:noProof/>
          </w:rPr>
          <w:t>Leyenda RK8</w:t>
        </w:r>
        <w:r w:rsidR="00E57D3D">
          <w:rPr>
            <w:noProof/>
            <w:webHidden/>
          </w:rPr>
          <w:tab/>
        </w:r>
        <w:r w:rsidR="00E57D3D">
          <w:rPr>
            <w:noProof/>
            <w:webHidden/>
          </w:rPr>
          <w:fldChar w:fldCharType="begin"/>
        </w:r>
        <w:r w:rsidR="00E57D3D">
          <w:rPr>
            <w:noProof/>
            <w:webHidden/>
          </w:rPr>
          <w:instrText xml:space="preserve"> PAGEREF _Toc145877861 \h </w:instrText>
        </w:r>
        <w:r w:rsidR="00E57D3D">
          <w:rPr>
            <w:noProof/>
            <w:webHidden/>
          </w:rPr>
        </w:r>
        <w:r w:rsidR="00E57D3D">
          <w:rPr>
            <w:noProof/>
            <w:webHidden/>
          </w:rPr>
          <w:fldChar w:fldCharType="separate"/>
        </w:r>
        <w:r w:rsidR="00E57D3D">
          <w:rPr>
            <w:noProof/>
            <w:webHidden/>
          </w:rPr>
          <w:t>14</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62" w:history="1">
        <w:r w:rsidR="00E57D3D" w:rsidRPr="00856588">
          <w:rPr>
            <w:rStyle w:val="Hipervnculo"/>
            <w:noProof/>
          </w:rPr>
          <w:t>Referencia RK8</w:t>
        </w:r>
        <w:r w:rsidR="00E57D3D">
          <w:rPr>
            <w:noProof/>
            <w:webHidden/>
          </w:rPr>
          <w:tab/>
        </w:r>
        <w:r w:rsidR="00E57D3D">
          <w:rPr>
            <w:noProof/>
            <w:webHidden/>
          </w:rPr>
          <w:fldChar w:fldCharType="begin"/>
        </w:r>
        <w:r w:rsidR="00E57D3D">
          <w:rPr>
            <w:noProof/>
            <w:webHidden/>
          </w:rPr>
          <w:instrText xml:space="preserve"> PAGEREF _Toc145877862 \h </w:instrText>
        </w:r>
        <w:r w:rsidR="00E57D3D">
          <w:rPr>
            <w:noProof/>
            <w:webHidden/>
          </w:rPr>
        </w:r>
        <w:r w:rsidR="00E57D3D">
          <w:rPr>
            <w:noProof/>
            <w:webHidden/>
          </w:rPr>
          <w:fldChar w:fldCharType="separate"/>
        </w:r>
        <w:r w:rsidR="00E57D3D">
          <w:rPr>
            <w:noProof/>
            <w:webHidden/>
          </w:rPr>
          <w:t>15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3"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_Toc145877863 \h </w:instrText>
        </w:r>
        <w:r w:rsidR="00E57D3D">
          <w:rPr>
            <w:noProof/>
            <w:webHidden/>
          </w:rPr>
        </w:r>
        <w:r w:rsidR="00E57D3D">
          <w:rPr>
            <w:noProof/>
            <w:webHidden/>
          </w:rPr>
          <w:fldChar w:fldCharType="separate"/>
        </w:r>
        <w:r w:rsidR="00E57D3D">
          <w:rPr>
            <w:noProof/>
            <w:webHidden/>
          </w:rPr>
          <w:t>15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4"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_Toc145877864 \h </w:instrText>
        </w:r>
        <w:r w:rsidR="00E57D3D">
          <w:rPr>
            <w:noProof/>
            <w:webHidden/>
          </w:rPr>
        </w:r>
        <w:r w:rsidR="00E57D3D">
          <w:rPr>
            <w:noProof/>
            <w:webHidden/>
          </w:rPr>
          <w:fldChar w:fldCharType="separate"/>
        </w:r>
        <w:r w:rsidR="00E57D3D">
          <w:rPr>
            <w:noProof/>
            <w:webHidden/>
          </w:rPr>
          <w:t>15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5"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_Toc145877865 \h </w:instrText>
        </w:r>
        <w:r w:rsidR="00E57D3D">
          <w:rPr>
            <w:noProof/>
            <w:webHidden/>
          </w:rPr>
        </w:r>
        <w:r w:rsidR="00E57D3D">
          <w:rPr>
            <w:noProof/>
            <w:webHidden/>
          </w:rPr>
          <w:fldChar w:fldCharType="separate"/>
        </w:r>
        <w:r w:rsidR="00E57D3D">
          <w:rPr>
            <w:noProof/>
            <w:webHidden/>
          </w:rPr>
          <w:t>15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6"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_Toc145877866 \h </w:instrText>
        </w:r>
        <w:r w:rsidR="00E57D3D">
          <w:rPr>
            <w:noProof/>
            <w:webHidden/>
          </w:rPr>
        </w:r>
        <w:r w:rsidR="00E57D3D">
          <w:rPr>
            <w:noProof/>
            <w:webHidden/>
          </w:rPr>
          <w:fldChar w:fldCharType="separate"/>
        </w:r>
        <w:r w:rsidR="00E57D3D">
          <w:rPr>
            <w:noProof/>
            <w:webHidden/>
          </w:rPr>
          <w:t>15</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67" w:history="1">
        <w:r w:rsidR="00E57D3D" w:rsidRPr="00856588">
          <w:rPr>
            <w:rStyle w:val="Hipervnculo"/>
            <w:noProof/>
          </w:rPr>
          <w:t>Leyenda RK35</w:t>
        </w:r>
        <w:r w:rsidR="00E57D3D">
          <w:rPr>
            <w:noProof/>
            <w:webHidden/>
          </w:rPr>
          <w:tab/>
        </w:r>
        <w:r w:rsidR="00E57D3D">
          <w:rPr>
            <w:noProof/>
            <w:webHidden/>
          </w:rPr>
          <w:fldChar w:fldCharType="begin"/>
        </w:r>
        <w:r w:rsidR="00E57D3D">
          <w:rPr>
            <w:noProof/>
            <w:webHidden/>
          </w:rPr>
          <w:instrText xml:space="preserve"> PAGEREF _Toc145877867 \h </w:instrText>
        </w:r>
        <w:r w:rsidR="00E57D3D">
          <w:rPr>
            <w:noProof/>
            <w:webHidden/>
          </w:rPr>
        </w:r>
        <w:r w:rsidR="00E57D3D">
          <w:rPr>
            <w:noProof/>
            <w:webHidden/>
          </w:rPr>
          <w:fldChar w:fldCharType="separate"/>
        </w:r>
        <w:r w:rsidR="00E57D3D">
          <w:rPr>
            <w:noProof/>
            <w:webHidden/>
          </w:rPr>
          <w:t>16</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68" w:history="1">
        <w:r w:rsidR="00E57D3D" w:rsidRPr="00856588">
          <w:rPr>
            <w:rStyle w:val="Hipervnculo"/>
            <w:noProof/>
          </w:rPr>
          <w:t>Referencia RK35</w:t>
        </w:r>
        <w:r w:rsidR="00E57D3D">
          <w:rPr>
            <w:noProof/>
            <w:webHidden/>
          </w:rPr>
          <w:tab/>
        </w:r>
        <w:r w:rsidR="00E57D3D">
          <w:rPr>
            <w:noProof/>
            <w:webHidden/>
          </w:rPr>
          <w:fldChar w:fldCharType="begin"/>
        </w:r>
        <w:r w:rsidR="00E57D3D">
          <w:rPr>
            <w:noProof/>
            <w:webHidden/>
          </w:rPr>
          <w:instrText xml:space="preserve"> PAGEREF _Toc145877868 \h </w:instrText>
        </w:r>
        <w:r w:rsidR="00E57D3D">
          <w:rPr>
            <w:noProof/>
            <w:webHidden/>
          </w:rPr>
        </w:r>
        <w:r w:rsidR="00E57D3D">
          <w:rPr>
            <w:noProof/>
            <w:webHidden/>
          </w:rPr>
          <w:fldChar w:fldCharType="separate"/>
        </w:r>
        <w:r w:rsidR="00E57D3D">
          <w:rPr>
            <w:noProof/>
            <w:webHidden/>
          </w:rPr>
          <w:t>17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69"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_Toc145877869 \h </w:instrText>
        </w:r>
        <w:r w:rsidR="00E57D3D">
          <w:rPr>
            <w:noProof/>
            <w:webHidden/>
          </w:rPr>
        </w:r>
        <w:r w:rsidR="00E57D3D">
          <w:rPr>
            <w:noProof/>
            <w:webHidden/>
          </w:rPr>
          <w:fldChar w:fldCharType="separate"/>
        </w:r>
        <w:r w:rsidR="00E57D3D">
          <w:rPr>
            <w:noProof/>
            <w:webHidden/>
          </w:rPr>
          <w:t>17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0"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_Toc145877870 \h </w:instrText>
        </w:r>
        <w:r w:rsidR="00E57D3D">
          <w:rPr>
            <w:noProof/>
            <w:webHidden/>
          </w:rPr>
        </w:r>
        <w:r w:rsidR="00E57D3D">
          <w:rPr>
            <w:noProof/>
            <w:webHidden/>
          </w:rPr>
          <w:fldChar w:fldCharType="separate"/>
        </w:r>
        <w:r w:rsidR="00E57D3D">
          <w:rPr>
            <w:noProof/>
            <w:webHidden/>
          </w:rPr>
          <w:t>17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1"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_Toc145877871 \h </w:instrText>
        </w:r>
        <w:r w:rsidR="00E57D3D">
          <w:rPr>
            <w:noProof/>
            <w:webHidden/>
          </w:rPr>
        </w:r>
        <w:r w:rsidR="00E57D3D">
          <w:rPr>
            <w:noProof/>
            <w:webHidden/>
          </w:rPr>
          <w:fldChar w:fldCharType="separate"/>
        </w:r>
        <w:r w:rsidR="00E57D3D">
          <w:rPr>
            <w:noProof/>
            <w:webHidden/>
          </w:rPr>
          <w:t>17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2"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_Toc145877872 \h </w:instrText>
        </w:r>
        <w:r w:rsidR="00E57D3D">
          <w:rPr>
            <w:noProof/>
            <w:webHidden/>
          </w:rPr>
        </w:r>
        <w:r w:rsidR="00E57D3D">
          <w:rPr>
            <w:noProof/>
            <w:webHidden/>
          </w:rPr>
          <w:fldChar w:fldCharType="separate"/>
        </w:r>
        <w:r w:rsidR="00E57D3D">
          <w:rPr>
            <w:noProof/>
            <w:webHidden/>
          </w:rPr>
          <w:t>17</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73" w:history="1">
        <w:r w:rsidR="00E57D3D" w:rsidRPr="00856588">
          <w:rPr>
            <w:rStyle w:val="Hipervnculo"/>
            <w:noProof/>
          </w:rPr>
          <w:t>Leyenda RK59</w:t>
        </w:r>
        <w:r w:rsidR="00E57D3D">
          <w:rPr>
            <w:noProof/>
            <w:webHidden/>
          </w:rPr>
          <w:tab/>
        </w:r>
        <w:r w:rsidR="00E57D3D">
          <w:rPr>
            <w:noProof/>
            <w:webHidden/>
          </w:rPr>
          <w:fldChar w:fldCharType="begin"/>
        </w:r>
        <w:r w:rsidR="00E57D3D">
          <w:rPr>
            <w:noProof/>
            <w:webHidden/>
          </w:rPr>
          <w:instrText xml:space="preserve"> PAGEREF _Toc145877873 \h </w:instrText>
        </w:r>
        <w:r w:rsidR="00E57D3D">
          <w:rPr>
            <w:noProof/>
            <w:webHidden/>
          </w:rPr>
        </w:r>
        <w:r w:rsidR="00E57D3D">
          <w:rPr>
            <w:noProof/>
            <w:webHidden/>
          </w:rPr>
          <w:fldChar w:fldCharType="separate"/>
        </w:r>
        <w:r w:rsidR="00E57D3D">
          <w:rPr>
            <w:noProof/>
            <w:webHidden/>
          </w:rPr>
          <w:t>18</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74" w:history="1">
        <w:r w:rsidR="00E57D3D" w:rsidRPr="00856588">
          <w:rPr>
            <w:rStyle w:val="Hipervnculo"/>
            <w:noProof/>
          </w:rPr>
          <w:t>Referencia RK59</w:t>
        </w:r>
        <w:r w:rsidR="00E57D3D">
          <w:rPr>
            <w:noProof/>
            <w:webHidden/>
          </w:rPr>
          <w:tab/>
        </w:r>
        <w:r w:rsidR="00E57D3D">
          <w:rPr>
            <w:noProof/>
            <w:webHidden/>
          </w:rPr>
          <w:fldChar w:fldCharType="begin"/>
        </w:r>
        <w:r w:rsidR="00E57D3D">
          <w:rPr>
            <w:noProof/>
            <w:webHidden/>
          </w:rPr>
          <w:instrText xml:space="preserve"> PAGEREF _Toc145877874 \h </w:instrText>
        </w:r>
        <w:r w:rsidR="00E57D3D">
          <w:rPr>
            <w:noProof/>
            <w:webHidden/>
          </w:rPr>
        </w:r>
        <w:r w:rsidR="00E57D3D">
          <w:rPr>
            <w:noProof/>
            <w:webHidden/>
          </w:rPr>
          <w:fldChar w:fldCharType="separate"/>
        </w:r>
        <w:r w:rsidR="00E57D3D">
          <w:rPr>
            <w:noProof/>
            <w:webHidden/>
          </w:rPr>
          <w:t>19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5"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_Toc145877875 \h </w:instrText>
        </w:r>
        <w:r w:rsidR="00E57D3D">
          <w:rPr>
            <w:noProof/>
            <w:webHidden/>
          </w:rPr>
        </w:r>
        <w:r w:rsidR="00E57D3D">
          <w:rPr>
            <w:noProof/>
            <w:webHidden/>
          </w:rPr>
          <w:fldChar w:fldCharType="separate"/>
        </w:r>
        <w:r w:rsidR="00E57D3D">
          <w:rPr>
            <w:noProof/>
            <w:webHidden/>
          </w:rPr>
          <w:t>19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6"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_Toc145877876 \h </w:instrText>
        </w:r>
        <w:r w:rsidR="00E57D3D">
          <w:rPr>
            <w:noProof/>
            <w:webHidden/>
          </w:rPr>
        </w:r>
        <w:r w:rsidR="00E57D3D">
          <w:rPr>
            <w:noProof/>
            <w:webHidden/>
          </w:rPr>
          <w:fldChar w:fldCharType="separate"/>
        </w:r>
        <w:r w:rsidR="00E57D3D">
          <w:rPr>
            <w:noProof/>
            <w:webHidden/>
          </w:rPr>
          <w:t>19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7"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_Toc145877877 \h </w:instrText>
        </w:r>
        <w:r w:rsidR="00E57D3D">
          <w:rPr>
            <w:noProof/>
            <w:webHidden/>
          </w:rPr>
        </w:r>
        <w:r w:rsidR="00E57D3D">
          <w:rPr>
            <w:noProof/>
            <w:webHidden/>
          </w:rPr>
          <w:fldChar w:fldCharType="separate"/>
        </w:r>
        <w:r w:rsidR="00E57D3D">
          <w:rPr>
            <w:noProof/>
            <w:webHidden/>
          </w:rPr>
          <w:t>19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78"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_Toc145877878 \h </w:instrText>
        </w:r>
        <w:r w:rsidR="00E57D3D">
          <w:rPr>
            <w:noProof/>
            <w:webHidden/>
          </w:rPr>
        </w:r>
        <w:r w:rsidR="00E57D3D">
          <w:rPr>
            <w:noProof/>
            <w:webHidden/>
          </w:rPr>
          <w:fldChar w:fldCharType="separate"/>
        </w:r>
        <w:r w:rsidR="00E57D3D">
          <w:rPr>
            <w:noProof/>
            <w:webHidden/>
          </w:rPr>
          <w:t>19</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79" w:history="1">
        <w:r w:rsidR="00E57D3D" w:rsidRPr="00856588">
          <w:rPr>
            <w:rStyle w:val="Hipervnculo"/>
            <w:noProof/>
          </w:rPr>
          <w:t>Leyenda RK60</w:t>
        </w:r>
        <w:r w:rsidR="00E57D3D">
          <w:rPr>
            <w:noProof/>
            <w:webHidden/>
          </w:rPr>
          <w:tab/>
        </w:r>
        <w:r w:rsidR="00E57D3D">
          <w:rPr>
            <w:noProof/>
            <w:webHidden/>
          </w:rPr>
          <w:fldChar w:fldCharType="begin"/>
        </w:r>
        <w:r w:rsidR="00E57D3D">
          <w:rPr>
            <w:noProof/>
            <w:webHidden/>
          </w:rPr>
          <w:instrText xml:space="preserve"> PAGEREF _Toc145877879 \h </w:instrText>
        </w:r>
        <w:r w:rsidR="00E57D3D">
          <w:rPr>
            <w:noProof/>
            <w:webHidden/>
          </w:rPr>
        </w:r>
        <w:r w:rsidR="00E57D3D">
          <w:rPr>
            <w:noProof/>
            <w:webHidden/>
          </w:rPr>
          <w:fldChar w:fldCharType="separate"/>
        </w:r>
        <w:r w:rsidR="00E57D3D">
          <w:rPr>
            <w:noProof/>
            <w:webHidden/>
          </w:rPr>
          <w:t>20</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80" w:history="1">
        <w:r w:rsidR="00E57D3D" w:rsidRPr="00856588">
          <w:rPr>
            <w:rStyle w:val="Hipervnculo"/>
            <w:noProof/>
          </w:rPr>
          <w:t>Referencia RK60</w:t>
        </w:r>
        <w:r w:rsidR="00E57D3D">
          <w:rPr>
            <w:noProof/>
            <w:webHidden/>
          </w:rPr>
          <w:tab/>
        </w:r>
        <w:r w:rsidR="00E57D3D">
          <w:rPr>
            <w:noProof/>
            <w:webHidden/>
          </w:rPr>
          <w:fldChar w:fldCharType="begin"/>
        </w:r>
        <w:r w:rsidR="00E57D3D">
          <w:rPr>
            <w:noProof/>
            <w:webHidden/>
          </w:rPr>
          <w:instrText xml:space="preserve"> PAGEREF _Toc145877880 \h </w:instrText>
        </w:r>
        <w:r w:rsidR="00E57D3D">
          <w:rPr>
            <w:noProof/>
            <w:webHidden/>
          </w:rPr>
        </w:r>
        <w:r w:rsidR="00E57D3D">
          <w:rPr>
            <w:noProof/>
            <w:webHidden/>
          </w:rPr>
          <w:fldChar w:fldCharType="separate"/>
        </w:r>
        <w:r w:rsidR="00E57D3D">
          <w:rPr>
            <w:noProof/>
            <w:webHidden/>
          </w:rPr>
          <w:t>21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1"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_Toc145877881 \h </w:instrText>
        </w:r>
        <w:r w:rsidR="00E57D3D">
          <w:rPr>
            <w:noProof/>
            <w:webHidden/>
          </w:rPr>
        </w:r>
        <w:r w:rsidR="00E57D3D">
          <w:rPr>
            <w:noProof/>
            <w:webHidden/>
          </w:rPr>
          <w:fldChar w:fldCharType="separate"/>
        </w:r>
        <w:r w:rsidR="00E57D3D">
          <w:rPr>
            <w:noProof/>
            <w:webHidden/>
          </w:rPr>
          <w:t>21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2"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_Toc145877882 \h </w:instrText>
        </w:r>
        <w:r w:rsidR="00E57D3D">
          <w:rPr>
            <w:noProof/>
            <w:webHidden/>
          </w:rPr>
        </w:r>
        <w:r w:rsidR="00E57D3D">
          <w:rPr>
            <w:noProof/>
            <w:webHidden/>
          </w:rPr>
          <w:fldChar w:fldCharType="separate"/>
        </w:r>
        <w:r w:rsidR="00E57D3D">
          <w:rPr>
            <w:noProof/>
            <w:webHidden/>
          </w:rPr>
          <w:t>21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3"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_Toc145877883 \h </w:instrText>
        </w:r>
        <w:r w:rsidR="00E57D3D">
          <w:rPr>
            <w:noProof/>
            <w:webHidden/>
          </w:rPr>
        </w:r>
        <w:r w:rsidR="00E57D3D">
          <w:rPr>
            <w:noProof/>
            <w:webHidden/>
          </w:rPr>
          <w:fldChar w:fldCharType="separate"/>
        </w:r>
        <w:r w:rsidR="00E57D3D">
          <w:rPr>
            <w:noProof/>
            <w:webHidden/>
          </w:rPr>
          <w:t>21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4"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_Toc145877884 \h </w:instrText>
        </w:r>
        <w:r w:rsidR="00E57D3D">
          <w:rPr>
            <w:noProof/>
            <w:webHidden/>
          </w:rPr>
        </w:r>
        <w:r w:rsidR="00E57D3D">
          <w:rPr>
            <w:noProof/>
            <w:webHidden/>
          </w:rPr>
          <w:fldChar w:fldCharType="separate"/>
        </w:r>
        <w:r w:rsidR="00E57D3D">
          <w:rPr>
            <w:noProof/>
            <w:webHidden/>
          </w:rPr>
          <w:t>21</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85" w:history="1">
        <w:r w:rsidR="00E57D3D" w:rsidRPr="00856588">
          <w:rPr>
            <w:rStyle w:val="Hipervnculo"/>
            <w:noProof/>
          </w:rPr>
          <w:t>Leyenda RK266</w:t>
        </w:r>
        <w:r w:rsidR="00E57D3D">
          <w:rPr>
            <w:noProof/>
            <w:webHidden/>
          </w:rPr>
          <w:tab/>
        </w:r>
        <w:r w:rsidR="00E57D3D">
          <w:rPr>
            <w:noProof/>
            <w:webHidden/>
          </w:rPr>
          <w:fldChar w:fldCharType="begin"/>
        </w:r>
        <w:r w:rsidR="00E57D3D">
          <w:rPr>
            <w:noProof/>
            <w:webHidden/>
          </w:rPr>
          <w:instrText xml:space="preserve"> PAGEREF _Toc145877885 \h </w:instrText>
        </w:r>
        <w:r w:rsidR="00E57D3D">
          <w:rPr>
            <w:noProof/>
            <w:webHidden/>
          </w:rPr>
        </w:r>
        <w:r w:rsidR="00E57D3D">
          <w:rPr>
            <w:noProof/>
            <w:webHidden/>
          </w:rPr>
          <w:fldChar w:fldCharType="separate"/>
        </w:r>
        <w:r w:rsidR="00E57D3D">
          <w:rPr>
            <w:noProof/>
            <w:webHidden/>
          </w:rPr>
          <w:t>22</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86" w:history="1">
        <w:r w:rsidR="00E57D3D" w:rsidRPr="00856588">
          <w:rPr>
            <w:rStyle w:val="Hipervnculo"/>
            <w:noProof/>
          </w:rPr>
          <w:t>Referencia RK266</w:t>
        </w:r>
        <w:r w:rsidR="00E57D3D">
          <w:rPr>
            <w:noProof/>
            <w:webHidden/>
          </w:rPr>
          <w:tab/>
        </w:r>
        <w:r w:rsidR="00E57D3D">
          <w:rPr>
            <w:noProof/>
            <w:webHidden/>
          </w:rPr>
          <w:fldChar w:fldCharType="begin"/>
        </w:r>
        <w:r w:rsidR="00E57D3D">
          <w:rPr>
            <w:noProof/>
            <w:webHidden/>
          </w:rPr>
          <w:instrText xml:space="preserve"> PAGEREF _Toc145877886 \h </w:instrText>
        </w:r>
        <w:r w:rsidR="00E57D3D">
          <w:rPr>
            <w:noProof/>
            <w:webHidden/>
          </w:rPr>
        </w:r>
        <w:r w:rsidR="00E57D3D">
          <w:rPr>
            <w:noProof/>
            <w:webHidden/>
          </w:rPr>
          <w:fldChar w:fldCharType="separate"/>
        </w:r>
        <w:r w:rsidR="00E57D3D">
          <w:rPr>
            <w:noProof/>
            <w:webHidden/>
          </w:rPr>
          <w:t>23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7"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_Toc145877887 \h </w:instrText>
        </w:r>
        <w:r w:rsidR="00E57D3D">
          <w:rPr>
            <w:noProof/>
            <w:webHidden/>
          </w:rPr>
        </w:r>
        <w:r w:rsidR="00E57D3D">
          <w:rPr>
            <w:noProof/>
            <w:webHidden/>
          </w:rPr>
          <w:fldChar w:fldCharType="separate"/>
        </w:r>
        <w:r w:rsidR="00E57D3D">
          <w:rPr>
            <w:noProof/>
            <w:webHidden/>
          </w:rPr>
          <w:t>23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8"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_Toc145877888 \h </w:instrText>
        </w:r>
        <w:r w:rsidR="00E57D3D">
          <w:rPr>
            <w:noProof/>
            <w:webHidden/>
          </w:rPr>
        </w:r>
        <w:r w:rsidR="00E57D3D">
          <w:rPr>
            <w:noProof/>
            <w:webHidden/>
          </w:rPr>
          <w:fldChar w:fldCharType="separate"/>
        </w:r>
        <w:r w:rsidR="00E57D3D">
          <w:rPr>
            <w:noProof/>
            <w:webHidden/>
          </w:rPr>
          <w:t>23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89"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_Toc145877889 \h </w:instrText>
        </w:r>
        <w:r w:rsidR="00E57D3D">
          <w:rPr>
            <w:noProof/>
            <w:webHidden/>
          </w:rPr>
        </w:r>
        <w:r w:rsidR="00E57D3D">
          <w:rPr>
            <w:noProof/>
            <w:webHidden/>
          </w:rPr>
          <w:fldChar w:fldCharType="separate"/>
        </w:r>
        <w:r w:rsidR="00E57D3D">
          <w:rPr>
            <w:noProof/>
            <w:webHidden/>
          </w:rPr>
          <w:t>23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0"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_Toc145877890 \h </w:instrText>
        </w:r>
        <w:r w:rsidR="00E57D3D">
          <w:rPr>
            <w:noProof/>
            <w:webHidden/>
          </w:rPr>
        </w:r>
        <w:r w:rsidR="00E57D3D">
          <w:rPr>
            <w:noProof/>
            <w:webHidden/>
          </w:rPr>
          <w:fldChar w:fldCharType="separate"/>
        </w:r>
        <w:r w:rsidR="00E57D3D">
          <w:rPr>
            <w:noProof/>
            <w:webHidden/>
          </w:rPr>
          <w:t>23</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91" w:history="1">
        <w:r w:rsidR="00E57D3D" w:rsidRPr="00856588">
          <w:rPr>
            <w:rStyle w:val="Hipervnculo"/>
            <w:noProof/>
          </w:rPr>
          <w:t>Leyenda RK61</w:t>
        </w:r>
        <w:r w:rsidR="00E57D3D">
          <w:rPr>
            <w:noProof/>
            <w:webHidden/>
          </w:rPr>
          <w:tab/>
        </w:r>
        <w:r w:rsidR="00E57D3D">
          <w:rPr>
            <w:noProof/>
            <w:webHidden/>
          </w:rPr>
          <w:fldChar w:fldCharType="begin"/>
        </w:r>
        <w:r w:rsidR="00E57D3D">
          <w:rPr>
            <w:noProof/>
            <w:webHidden/>
          </w:rPr>
          <w:instrText xml:space="preserve"> PAGEREF _Toc145877891 \h </w:instrText>
        </w:r>
        <w:r w:rsidR="00E57D3D">
          <w:rPr>
            <w:noProof/>
            <w:webHidden/>
          </w:rPr>
        </w:r>
        <w:r w:rsidR="00E57D3D">
          <w:rPr>
            <w:noProof/>
            <w:webHidden/>
          </w:rPr>
          <w:fldChar w:fldCharType="separate"/>
        </w:r>
        <w:r w:rsidR="00E57D3D">
          <w:rPr>
            <w:noProof/>
            <w:webHidden/>
          </w:rPr>
          <w:t>24</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92" w:history="1">
        <w:r w:rsidR="00E57D3D" w:rsidRPr="00856588">
          <w:rPr>
            <w:rStyle w:val="Hipervnculo"/>
            <w:noProof/>
          </w:rPr>
          <w:t>Referencia RK61</w:t>
        </w:r>
        <w:r w:rsidR="00E57D3D">
          <w:rPr>
            <w:noProof/>
            <w:webHidden/>
          </w:rPr>
          <w:tab/>
        </w:r>
        <w:r w:rsidR="00E57D3D">
          <w:rPr>
            <w:noProof/>
            <w:webHidden/>
          </w:rPr>
          <w:fldChar w:fldCharType="begin"/>
        </w:r>
        <w:r w:rsidR="00E57D3D">
          <w:rPr>
            <w:noProof/>
            <w:webHidden/>
          </w:rPr>
          <w:instrText xml:space="preserve"> PAGEREF _Toc145877892 \h </w:instrText>
        </w:r>
        <w:r w:rsidR="00E57D3D">
          <w:rPr>
            <w:noProof/>
            <w:webHidden/>
          </w:rPr>
        </w:r>
        <w:r w:rsidR="00E57D3D">
          <w:rPr>
            <w:noProof/>
            <w:webHidden/>
          </w:rPr>
          <w:fldChar w:fldCharType="separate"/>
        </w:r>
        <w:r w:rsidR="00E57D3D">
          <w:rPr>
            <w:noProof/>
            <w:webHidden/>
          </w:rPr>
          <w:t>25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3"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_Toc145877893 \h </w:instrText>
        </w:r>
        <w:r w:rsidR="00E57D3D">
          <w:rPr>
            <w:noProof/>
            <w:webHidden/>
          </w:rPr>
        </w:r>
        <w:r w:rsidR="00E57D3D">
          <w:rPr>
            <w:noProof/>
            <w:webHidden/>
          </w:rPr>
          <w:fldChar w:fldCharType="separate"/>
        </w:r>
        <w:r w:rsidR="00E57D3D">
          <w:rPr>
            <w:noProof/>
            <w:webHidden/>
          </w:rPr>
          <w:t>25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4"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_Toc145877894 \h </w:instrText>
        </w:r>
        <w:r w:rsidR="00E57D3D">
          <w:rPr>
            <w:noProof/>
            <w:webHidden/>
          </w:rPr>
        </w:r>
        <w:r w:rsidR="00E57D3D">
          <w:rPr>
            <w:noProof/>
            <w:webHidden/>
          </w:rPr>
          <w:fldChar w:fldCharType="separate"/>
        </w:r>
        <w:r w:rsidR="00E57D3D">
          <w:rPr>
            <w:noProof/>
            <w:webHidden/>
          </w:rPr>
          <w:t>25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5"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_Toc145877895 \h </w:instrText>
        </w:r>
        <w:r w:rsidR="00E57D3D">
          <w:rPr>
            <w:noProof/>
            <w:webHidden/>
          </w:rPr>
        </w:r>
        <w:r w:rsidR="00E57D3D">
          <w:rPr>
            <w:noProof/>
            <w:webHidden/>
          </w:rPr>
          <w:fldChar w:fldCharType="separate"/>
        </w:r>
        <w:r w:rsidR="00E57D3D">
          <w:rPr>
            <w:noProof/>
            <w:webHidden/>
          </w:rPr>
          <w:t>25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6"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_Toc145877896 \h </w:instrText>
        </w:r>
        <w:r w:rsidR="00E57D3D">
          <w:rPr>
            <w:noProof/>
            <w:webHidden/>
          </w:rPr>
        </w:r>
        <w:r w:rsidR="00E57D3D">
          <w:rPr>
            <w:noProof/>
            <w:webHidden/>
          </w:rPr>
          <w:fldChar w:fldCharType="separate"/>
        </w:r>
        <w:r w:rsidR="00E57D3D">
          <w:rPr>
            <w:noProof/>
            <w:webHidden/>
          </w:rPr>
          <w:t>25</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97" w:history="1">
        <w:r w:rsidR="00E57D3D" w:rsidRPr="00856588">
          <w:rPr>
            <w:rStyle w:val="Hipervnculo"/>
            <w:noProof/>
          </w:rPr>
          <w:t>Leyenda RK96</w:t>
        </w:r>
        <w:r w:rsidR="00E57D3D">
          <w:rPr>
            <w:noProof/>
            <w:webHidden/>
          </w:rPr>
          <w:tab/>
        </w:r>
        <w:r w:rsidR="00E57D3D">
          <w:rPr>
            <w:noProof/>
            <w:webHidden/>
          </w:rPr>
          <w:fldChar w:fldCharType="begin"/>
        </w:r>
        <w:r w:rsidR="00E57D3D">
          <w:rPr>
            <w:noProof/>
            <w:webHidden/>
          </w:rPr>
          <w:instrText xml:space="preserve"> PAGEREF _Toc145877897 \h </w:instrText>
        </w:r>
        <w:r w:rsidR="00E57D3D">
          <w:rPr>
            <w:noProof/>
            <w:webHidden/>
          </w:rPr>
        </w:r>
        <w:r w:rsidR="00E57D3D">
          <w:rPr>
            <w:noProof/>
            <w:webHidden/>
          </w:rPr>
          <w:fldChar w:fldCharType="separate"/>
        </w:r>
        <w:r w:rsidR="00E57D3D">
          <w:rPr>
            <w:noProof/>
            <w:webHidden/>
          </w:rPr>
          <w:t>26</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898" w:history="1">
        <w:r w:rsidR="00E57D3D" w:rsidRPr="00856588">
          <w:rPr>
            <w:rStyle w:val="Hipervnculo"/>
            <w:noProof/>
          </w:rPr>
          <w:t>Referencia RK96</w:t>
        </w:r>
        <w:r w:rsidR="00E57D3D">
          <w:rPr>
            <w:noProof/>
            <w:webHidden/>
          </w:rPr>
          <w:tab/>
        </w:r>
        <w:r w:rsidR="00E57D3D">
          <w:rPr>
            <w:noProof/>
            <w:webHidden/>
          </w:rPr>
          <w:fldChar w:fldCharType="begin"/>
        </w:r>
        <w:r w:rsidR="00E57D3D">
          <w:rPr>
            <w:noProof/>
            <w:webHidden/>
          </w:rPr>
          <w:instrText xml:space="preserve"> PAGEREF _Toc145877898 \h </w:instrText>
        </w:r>
        <w:r w:rsidR="00E57D3D">
          <w:rPr>
            <w:noProof/>
            <w:webHidden/>
          </w:rPr>
        </w:r>
        <w:r w:rsidR="00E57D3D">
          <w:rPr>
            <w:noProof/>
            <w:webHidden/>
          </w:rPr>
          <w:fldChar w:fldCharType="separate"/>
        </w:r>
        <w:r w:rsidR="00E57D3D">
          <w:rPr>
            <w:noProof/>
            <w:webHidden/>
          </w:rPr>
          <w:t>27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899"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_Toc145877899 \h </w:instrText>
        </w:r>
        <w:r w:rsidR="00E57D3D">
          <w:rPr>
            <w:noProof/>
            <w:webHidden/>
          </w:rPr>
        </w:r>
        <w:r w:rsidR="00E57D3D">
          <w:rPr>
            <w:noProof/>
            <w:webHidden/>
          </w:rPr>
          <w:fldChar w:fldCharType="separate"/>
        </w:r>
        <w:r w:rsidR="00E57D3D">
          <w:rPr>
            <w:noProof/>
            <w:webHidden/>
          </w:rPr>
          <w:t>27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0"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_Toc145877900 \h </w:instrText>
        </w:r>
        <w:r w:rsidR="00E57D3D">
          <w:rPr>
            <w:noProof/>
            <w:webHidden/>
          </w:rPr>
        </w:r>
        <w:r w:rsidR="00E57D3D">
          <w:rPr>
            <w:noProof/>
            <w:webHidden/>
          </w:rPr>
          <w:fldChar w:fldCharType="separate"/>
        </w:r>
        <w:r w:rsidR="00E57D3D">
          <w:rPr>
            <w:noProof/>
            <w:webHidden/>
          </w:rPr>
          <w:t>27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1"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_Toc145877901 \h </w:instrText>
        </w:r>
        <w:r w:rsidR="00E57D3D">
          <w:rPr>
            <w:noProof/>
            <w:webHidden/>
          </w:rPr>
        </w:r>
        <w:r w:rsidR="00E57D3D">
          <w:rPr>
            <w:noProof/>
            <w:webHidden/>
          </w:rPr>
          <w:fldChar w:fldCharType="separate"/>
        </w:r>
        <w:r w:rsidR="00E57D3D">
          <w:rPr>
            <w:noProof/>
            <w:webHidden/>
          </w:rPr>
          <w:t>27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2"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_Toc145877902 \h </w:instrText>
        </w:r>
        <w:r w:rsidR="00E57D3D">
          <w:rPr>
            <w:noProof/>
            <w:webHidden/>
          </w:rPr>
        </w:r>
        <w:r w:rsidR="00E57D3D">
          <w:rPr>
            <w:noProof/>
            <w:webHidden/>
          </w:rPr>
          <w:fldChar w:fldCharType="separate"/>
        </w:r>
        <w:r w:rsidR="00E57D3D">
          <w:rPr>
            <w:noProof/>
            <w:webHidden/>
          </w:rPr>
          <w:t>27</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03" w:history="1">
        <w:r w:rsidR="00E57D3D" w:rsidRPr="00856588">
          <w:rPr>
            <w:rStyle w:val="Hipervnculo"/>
            <w:noProof/>
          </w:rPr>
          <w:t>Leyenda RK3</w:t>
        </w:r>
        <w:r w:rsidR="00E57D3D">
          <w:rPr>
            <w:noProof/>
            <w:webHidden/>
          </w:rPr>
          <w:tab/>
        </w:r>
        <w:r w:rsidR="00E57D3D">
          <w:rPr>
            <w:noProof/>
            <w:webHidden/>
          </w:rPr>
          <w:fldChar w:fldCharType="begin"/>
        </w:r>
        <w:r w:rsidR="00E57D3D">
          <w:rPr>
            <w:noProof/>
            <w:webHidden/>
          </w:rPr>
          <w:instrText xml:space="preserve"> PAGEREF _Toc145877903 \h </w:instrText>
        </w:r>
        <w:r w:rsidR="00E57D3D">
          <w:rPr>
            <w:noProof/>
            <w:webHidden/>
          </w:rPr>
        </w:r>
        <w:r w:rsidR="00E57D3D">
          <w:rPr>
            <w:noProof/>
            <w:webHidden/>
          </w:rPr>
          <w:fldChar w:fldCharType="separate"/>
        </w:r>
        <w:r w:rsidR="00E57D3D">
          <w:rPr>
            <w:noProof/>
            <w:webHidden/>
          </w:rPr>
          <w:t>28</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04" w:history="1">
        <w:r w:rsidR="00E57D3D" w:rsidRPr="00856588">
          <w:rPr>
            <w:rStyle w:val="Hipervnculo"/>
            <w:noProof/>
          </w:rPr>
          <w:t>Referencia RK3</w:t>
        </w:r>
        <w:r w:rsidR="00E57D3D">
          <w:rPr>
            <w:noProof/>
            <w:webHidden/>
          </w:rPr>
          <w:tab/>
        </w:r>
        <w:r w:rsidR="00E57D3D">
          <w:rPr>
            <w:noProof/>
            <w:webHidden/>
          </w:rPr>
          <w:fldChar w:fldCharType="begin"/>
        </w:r>
        <w:r w:rsidR="00E57D3D">
          <w:rPr>
            <w:noProof/>
            <w:webHidden/>
          </w:rPr>
          <w:instrText xml:space="preserve"> PAGEREF _Toc145877904 \h </w:instrText>
        </w:r>
        <w:r w:rsidR="00E57D3D">
          <w:rPr>
            <w:noProof/>
            <w:webHidden/>
          </w:rPr>
        </w:r>
        <w:r w:rsidR="00E57D3D">
          <w:rPr>
            <w:noProof/>
            <w:webHidden/>
          </w:rPr>
          <w:fldChar w:fldCharType="separate"/>
        </w:r>
        <w:r w:rsidR="00E57D3D">
          <w:rPr>
            <w:noProof/>
            <w:webHidden/>
          </w:rPr>
          <w:t>29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5"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_Toc145877905 \h </w:instrText>
        </w:r>
        <w:r w:rsidR="00E57D3D">
          <w:rPr>
            <w:noProof/>
            <w:webHidden/>
          </w:rPr>
        </w:r>
        <w:r w:rsidR="00E57D3D">
          <w:rPr>
            <w:noProof/>
            <w:webHidden/>
          </w:rPr>
          <w:fldChar w:fldCharType="separate"/>
        </w:r>
        <w:r w:rsidR="00E57D3D">
          <w:rPr>
            <w:noProof/>
            <w:webHidden/>
          </w:rPr>
          <w:t>29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6"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_Toc145877906 \h </w:instrText>
        </w:r>
        <w:r w:rsidR="00E57D3D">
          <w:rPr>
            <w:noProof/>
            <w:webHidden/>
          </w:rPr>
        </w:r>
        <w:r w:rsidR="00E57D3D">
          <w:rPr>
            <w:noProof/>
            <w:webHidden/>
          </w:rPr>
          <w:fldChar w:fldCharType="separate"/>
        </w:r>
        <w:r w:rsidR="00E57D3D">
          <w:rPr>
            <w:noProof/>
            <w:webHidden/>
          </w:rPr>
          <w:t>29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7"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_Toc145877907 \h </w:instrText>
        </w:r>
        <w:r w:rsidR="00E57D3D">
          <w:rPr>
            <w:noProof/>
            <w:webHidden/>
          </w:rPr>
        </w:r>
        <w:r w:rsidR="00E57D3D">
          <w:rPr>
            <w:noProof/>
            <w:webHidden/>
          </w:rPr>
          <w:fldChar w:fldCharType="separate"/>
        </w:r>
        <w:r w:rsidR="00E57D3D">
          <w:rPr>
            <w:noProof/>
            <w:webHidden/>
          </w:rPr>
          <w:t>29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08"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_Toc145877908 \h </w:instrText>
        </w:r>
        <w:r w:rsidR="00E57D3D">
          <w:rPr>
            <w:noProof/>
            <w:webHidden/>
          </w:rPr>
        </w:r>
        <w:r w:rsidR="00E57D3D">
          <w:rPr>
            <w:noProof/>
            <w:webHidden/>
          </w:rPr>
          <w:fldChar w:fldCharType="separate"/>
        </w:r>
        <w:r w:rsidR="00E57D3D">
          <w:rPr>
            <w:noProof/>
            <w:webHidden/>
          </w:rPr>
          <w:t>29</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09" w:history="1">
        <w:r w:rsidR="00E57D3D" w:rsidRPr="00856588">
          <w:rPr>
            <w:rStyle w:val="Hipervnculo"/>
            <w:noProof/>
          </w:rPr>
          <w:t>Leyenda RK58</w:t>
        </w:r>
        <w:r w:rsidR="00E57D3D">
          <w:rPr>
            <w:noProof/>
            <w:webHidden/>
          </w:rPr>
          <w:tab/>
        </w:r>
        <w:r w:rsidR="00E57D3D">
          <w:rPr>
            <w:noProof/>
            <w:webHidden/>
          </w:rPr>
          <w:fldChar w:fldCharType="begin"/>
        </w:r>
        <w:r w:rsidR="00E57D3D">
          <w:rPr>
            <w:noProof/>
            <w:webHidden/>
          </w:rPr>
          <w:instrText xml:space="preserve"> PAGEREF _Toc145877909 \h </w:instrText>
        </w:r>
        <w:r w:rsidR="00E57D3D">
          <w:rPr>
            <w:noProof/>
            <w:webHidden/>
          </w:rPr>
        </w:r>
        <w:r w:rsidR="00E57D3D">
          <w:rPr>
            <w:noProof/>
            <w:webHidden/>
          </w:rPr>
          <w:fldChar w:fldCharType="separate"/>
        </w:r>
        <w:r w:rsidR="00E57D3D">
          <w:rPr>
            <w:noProof/>
            <w:webHidden/>
          </w:rPr>
          <w:t>30</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10" w:history="1">
        <w:r w:rsidR="00E57D3D" w:rsidRPr="00856588">
          <w:rPr>
            <w:rStyle w:val="Hipervnculo"/>
            <w:noProof/>
          </w:rPr>
          <w:t>Referencia RK58</w:t>
        </w:r>
        <w:r w:rsidR="00E57D3D">
          <w:rPr>
            <w:noProof/>
            <w:webHidden/>
          </w:rPr>
          <w:tab/>
        </w:r>
        <w:r w:rsidR="00E57D3D">
          <w:rPr>
            <w:noProof/>
            <w:webHidden/>
          </w:rPr>
          <w:fldChar w:fldCharType="begin"/>
        </w:r>
        <w:r w:rsidR="00E57D3D">
          <w:rPr>
            <w:noProof/>
            <w:webHidden/>
          </w:rPr>
          <w:instrText xml:space="preserve"> PAGEREF _Toc145877910 \h </w:instrText>
        </w:r>
        <w:r w:rsidR="00E57D3D">
          <w:rPr>
            <w:noProof/>
            <w:webHidden/>
          </w:rPr>
        </w:r>
        <w:r w:rsidR="00E57D3D">
          <w:rPr>
            <w:noProof/>
            <w:webHidden/>
          </w:rPr>
          <w:fldChar w:fldCharType="separate"/>
        </w:r>
        <w:r w:rsidR="00E57D3D">
          <w:rPr>
            <w:noProof/>
            <w:webHidden/>
          </w:rPr>
          <w:t>31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1"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_Toc145877911 \h </w:instrText>
        </w:r>
        <w:r w:rsidR="00E57D3D">
          <w:rPr>
            <w:noProof/>
            <w:webHidden/>
          </w:rPr>
        </w:r>
        <w:r w:rsidR="00E57D3D">
          <w:rPr>
            <w:noProof/>
            <w:webHidden/>
          </w:rPr>
          <w:fldChar w:fldCharType="separate"/>
        </w:r>
        <w:r w:rsidR="00E57D3D">
          <w:rPr>
            <w:noProof/>
            <w:webHidden/>
          </w:rPr>
          <w:t>31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2"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_Toc145877912 \h </w:instrText>
        </w:r>
        <w:r w:rsidR="00E57D3D">
          <w:rPr>
            <w:noProof/>
            <w:webHidden/>
          </w:rPr>
        </w:r>
        <w:r w:rsidR="00E57D3D">
          <w:rPr>
            <w:noProof/>
            <w:webHidden/>
          </w:rPr>
          <w:fldChar w:fldCharType="separate"/>
        </w:r>
        <w:r w:rsidR="00E57D3D">
          <w:rPr>
            <w:noProof/>
            <w:webHidden/>
          </w:rPr>
          <w:t>31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3"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_Toc145877913 \h </w:instrText>
        </w:r>
        <w:r w:rsidR="00E57D3D">
          <w:rPr>
            <w:noProof/>
            <w:webHidden/>
          </w:rPr>
        </w:r>
        <w:r w:rsidR="00E57D3D">
          <w:rPr>
            <w:noProof/>
            <w:webHidden/>
          </w:rPr>
          <w:fldChar w:fldCharType="separate"/>
        </w:r>
        <w:r w:rsidR="00E57D3D">
          <w:rPr>
            <w:noProof/>
            <w:webHidden/>
          </w:rPr>
          <w:t>31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4"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_Toc145877914 \h </w:instrText>
        </w:r>
        <w:r w:rsidR="00E57D3D">
          <w:rPr>
            <w:noProof/>
            <w:webHidden/>
          </w:rPr>
        </w:r>
        <w:r w:rsidR="00E57D3D">
          <w:rPr>
            <w:noProof/>
            <w:webHidden/>
          </w:rPr>
          <w:fldChar w:fldCharType="separate"/>
        </w:r>
        <w:r w:rsidR="00E57D3D">
          <w:rPr>
            <w:noProof/>
            <w:webHidden/>
          </w:rPr>
          <w:t>31</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15" w:history="1">
        <w:r w:rsidR="00E57D3D" w:rsidRPr="00856588">
          <w:rPr>
            <w:rStyle w:val="Hipervnculo"/>
            <w:noProof/>
          </w:rPr>
          <w:t>Leyenda RK269</w:t>
        </w:r>
        <w:r w:rsidR="00E57D3D">
          <w:rPr>
            <w:noProof/>
            <w:webHidden/>
          </w:rPr>
          <w:tab/>
        </w:r>
        <w:r w:rsidR="00E57D3D">
          <w:rPr>
            <w:noProof/>
            <w:webHidden/>
          </w:rPr>
          <w:fldChar w:fldCharType="begin"/>
        </w:r>
        <w:r w:rsidR="00E57D3D">
          <w:rPr>
            <w:noProof/>
            <w:webHidden/>
          </w:rPr>
          <w:instrText xml:space="preserve"> PAGEREF _Toc145877915 \h </w:instrText>
        </w:r>
        <w:r w:rsidR="00E57D3D">
          <w:rPr>
            <w:noProof/>
            <w:webHidden/>
          </w:rPr>
        </w:r>
        <w:r w:rsidR="00E57D3D">
          <w:rPr>
            <w:noProof/>
            <w:webHidden/>
          </w:rPr>
          <w:fldChar w:fldCharType="separate"/>
        </w:r>
        <w:r w:rsidR="00E57D3D">
          <w:rPr>
            <w:noProof/>
            <w:webHidden/>
          </w:rPr>
          <w:t>32</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16" w:history="1">
        <w:r w:rsidR="00E57D3D" w:rsidRPr="00856588">
          <w:rPr>
            <w:rStyle w:val="Hipervnculo"/>
            <w:noProof/>
          </w:rPr>
          <w:t>Referencia RK269</w:t>
        </w:r>
        <w:r w:rsidR="00E57D3D">
          <w:rPr>
            <w:noProof/>
            <w:webHidden/>
          </w:rPr>
          <w:tab/>
        </w:r>
        <w:r w:rsidR="00E57D3D">
          <w:rPr>
            <w:noProof/>
            <w:webHidden/>
          </w:rPr>
          <w:fldChar w:fldCharType="begin"/>
        </w:r>
        <w:r w:rsidR="00E57D3D">
          <w:rPr>
            <w:noProof/>
            <w:webHidden/>
          </w:rPr>
          <w:instrText xml:space="preserve"> PAGEREF _Toc145877916 \h </w:instrText>
        </w:r>
        <w:r w:rsidR="00E57D3D">
          <w:rPr>
            <w:noProof/>
            <w:webHidden/>
          </w:rPr>
        </w:r>
        <w:r w:rsidR="00E57D3D">
          <w:rPr>
            <w:noProof/>
            <w:webHidden/>
          </w:rPr>
          <w:fldChar w:fldCharType="separate"/>
        </w:r>
        <w:r w:rsidR="00E57D3D">
          <w:rPr>
            <w:noProof/>
            <w:webHidden/>
          </w:rPr>
          <w:t>33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7"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_Toc145877917 \h </w:instrText>
        </w:r>
        <w:r w:rsidR="00E57D3D">
          <w:rPr>
            <w:noProof/>
            <w:webHidden/>
          </w:rPr>
        </w:r>
        <w:r w:rsidR="00E57D3D">
          <w:rPr>
            <w:noProof/>
            <w:webHidden/>
          </w:rPr>
          <w:fldChar w:fldCharType="separate"/>
        </w:r>
        <w:r w:rsidR="00E57D3D">
          <w:rPr>
            <w:noProof/>
            <w:webHidden/>
          </w:rPr>
          <w:t>33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8"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_Toc145877918 \h </w:instrText>
        </w:r>
        <w:r w:rsidR="00E57D3D">
          <w:rPr>
            <w:noProof/>
            <w:webHidden/>
          </w:rPr>
        </w:r>
        <w:r w:rsidR="00E57D3D">
          <w:rPr>
            <w:noProof/>
            <w:webHidden/>
          </w:rPr>
          <w:fldChar w:fldCharType="separate"/>
        </w:r>
        <w:r w:rsidR="00E57D3D">
          <w:rPr>
            <w:noProof/>
            <w:webHidden/>
          </w:rPr>
          <w:t>33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19"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_Toc145877919 \h </w:instrText>
        </w:r>
        <w:r w:rsidR="00E57D3D">
          <w:rPr>
            <w:noProof/>
            <w:webHidden/>
          </w:rPr>
        </w:r>
        <w:r w:rsidR="00E57D3D">
          <w:rPr>
            <w:noProof/>
            <w:webHidden/>
          </w:rPr>
          <w:fldChar w:fldCharType="separate"/>
        </w:r>
        <w:r w:rsidR="00E57D3D">
          <w:rPr>
            <w:noProof/>
            <w:webHidden/>
          </w:rPr>
          <w:t>33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0"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_Toc145877920 \h </w:instrText>
        </w:r>
        <w:r w:rsidR="00E57D3D">
          <w:rPr>
            <w:noProof/>
            <w:webHidden/>
          </w:rPr>
        </w:r>
        <w:r w:rsidR="00E57D3D">
          <w:rPr>
            <w:noProof/>
            <w:webHidden/>
          </w:rPr>
          <w:fldChar w:fldCharType="separate"/>
        </w:r>
        <w:r w:rsidR="00E57D3D">
          <w:rPr>
            <w:noProof/>
            <w:webHidden/>
          </w:rPr>
          <w:t>33</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21" w:history="1">
        <w:r w:rsidR="00E57D3D" w:rsidRPr="00856588">
          <w:rPr>
            <w:rStyle w:val="Hipervnculo"/>
            <w:noProof/>
          </w:rPr>
          <w:t>Leyenda RK213</w:t>
        </w:r>
        <w:r w:rsidR="00E57D3D">
          <w:rPr>
            <w:noProof/>
            <w:webHidden/>
          </w:rPr>
          <w:tab/>
        </w:r>
        <w:r w:rsidR="00E57D3D">
          <w:rPr>
            <w:noProof/>
            <w:webHidden/>
          </w:rPr>
          <w:fldChar w:fldCharType="begin"/>
        </w:r>
        <w:r w:rsidR="00E57D3D">
          <w:rPr>
            <w:noProof/>
            <w:webHidden/>
          </w:rPr>
          <w:instrText xml:space="preserve"> PAGEREF _Toc145877921 \h </w:instrText>
        </w:r>
        <w:r w:rsidR="00E57D3D">
          <w:rPr>
            <w:noProof/>
            <w:webHidden/>
          </w:rPr>
        </w:r>
        <w:r w:rsidR="00E57D3D">
          <w:rPr>
            <w:noProof/>
            <w:webHidden/>
          </w:rPr>
          <w:fldChar w:fldCharType="separate"/>
        </w:r>
        <w:r w:rsidR="00E57D3D">
          <w:rPr>
            <w:noProof/>
            <w:webHidden/>
          </w:rPr>
          <w:t>34</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22" w:history="1">
        <w:r w:rsidR="00E57D3D" w:rsidRPr="00856588">
          <w:rPr>
            <w:rStyle w:val="Hipervnculo"/>
            <w:noProof/>
            <w:lang w:val="es-AR" w:eastAsia="es-AR"/>
          </w:rPr>
          <w:t>Referencia RK213</w:t>
        </w:r>
        <w:r w:rsidR="00E57D3D">
          <w:rPr>
            <w:noProof/>
            <w:webHidden/>
          </w:rPr>
          <w:tab/>
        </w:r>
        <w:r w:rsidR="00E57D3D">
          <w:rPr>
            <w:noProof/>
            <w:webHidden/>
          </w:rPr>
          <w:fldChar w:fldCharType="begin"/>
        </w:r>
        <w:r w:rsidR="00E57D3D">
          <w:rPr>
            <w:noProof/>
            <w:webHidden/>
          </w:rPr>
          <w:instrText xml:space="preserve"> PAGEREF _Toc145877922 \h </w:instrText>
        </w:r>
        <w:r w:rsidR="00E57D3D">
          <w:rPr>
            <w:noProof/>
            <w:webHidden/>
          </w:rPr>
        </w:r>
        <w:r w:rsidR="00E57D3D">
          <w:rPr>
            <w:noProof/>
            <w:webHidden/>
          </w:rPr>
          <w:fldChar w:fldCharType="separate"/>
        </w:r>
        <w:r w:rsidR="00E57D3D">
          <w:rPr>
            <w:noProof/>
            <w:webHidden/>
          </w:rPr>
          <w:t>35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3"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_Toc145877923 \h </w:instrText>
        </w:r>
        <w:r w:rsidR="00E57D3D">
          <w:rPr>
            <w:noProof/>
            <w:webHidden/>
          </w:rPr>
        </w:r>
        <w:r w:rsidR="00E57D3D">
          <w:rPr>
            <w:noProof/>
            <w:webHidden/>
          </w:rPr>
          <w:fldChar w:fldCharType="separate"/>
        </w:r>
        <w:r w:rsidR="00E57D3D">
          <w:rPr>
            <w:noProof/>
            <w:webHidden/>
          </w:rPr>
          <w:t>35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4"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_Toc145877924 \h </w:instrText>
        </w:r>
        <w:r w:rsidR="00E57D3D">
          <w:rPr>
            <w:noProof/>
            <w:webHidden/>
          </w:rPr>
        </w:r>
        <w:r w:rsidR="00E57D3D">
          <w:rPr>
            <w:noProof/>
            <w:webHidden/>
          </w:rPr>
          <w:fldChar w:fldCharType="separate"/>
        </w:r>
        <w:r w:rsidR="00E57D3D">
          <w:rPr>
            <w:noProof/>
            <w:webHidden/>
          </w:rPr>
          <w:t>35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5"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_Toc145877925 \h </w:instrText>
        </w:r>
        <w:r w:rsidR="00E57D3D">
          <w:rPr>
            <w:noProof/>
            <w:webHidden/>
          </w:rPr>
        </w:r>
        <w:r w:rsidR="00E57D3D">
          <w:rPr>
            <w:noProof/>
            <w:webHidden/>
          </w:rPr>
          <w:fldChar w:fldCharType="separate"/>
        </w:r>
        <w:r w:rsidR="00E57D3D">
          <w:rPr>
            <w:noProof/>
            <w:webHidden/>
          </w:rPr>
          <w:t>35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6"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_Toc145877926 \h </w:instrText>
        </w:r>
        <w:r w:rsidR="00E57D3D">
          <w:rPr>
            <w:noProof/>
            <w:webHidden/>
          </w:rPr>
        </w:r>
        <w:r w:rsidR="00E57D3D">
          <w:rPr>
            <w:noProof/>
            <w:webHidden/>
          </w:rPr>
          <w:fldChar w:fldCharType="separate"/>
        </w:r>
        <w:r w:rsidR="00E57D3D">
          <w:rPr>
            <w:noProof/>
            <w:webHidden/>
          </w:rPr>
          <w:t>35</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27" w:history="1">
        <w:r w:rsidR="00E57D3D" w:rsidRPr="00856588">
          <w:rPr>
            <w:rStyle w:val="Hipervnculo"/>
            <w:noProof/>
            <w:lang w:val="es-AR" w:eastAsia="es-AR"/>
          </w:rPr>
          <w:t>Leyenda RK96</w:t>
        </w:r>
        <w:r w:rsidR="00E57D3D">
          <w:rPr>
            <w:noProof/>
            <w:webHidden/>
          </w:rPr>
          <w:tab/>
        </w:r>
        <w:r w:rsidR="00E57D3D">
          <w:rPr>
            <w:noProof/>
            <w:webHidden/>
          </w:rPr>
          <w:fldChar w:fldCharType="begin"/>
        </w:r>
        <w:r w:rsidR="00E57D3D">
          <w:rPr>
            <w:noProof/>
            <w:webHidden/>
          </w:rPr>
          <w:instrText xml:space="preserve"> PAGEREF _Toc145877927 \h </w:instrText>
        </w:r>
        <w:r w:rsidR="00E57D3D">
          <w:rPr>
            <w:noProof/>
            <w:webHidden/>
          </w:rPr>
        </w:r>
        <w:r w:rsidR="00E57D3D">
          <w:rPr>
            <w:noProof/>
            <w:webHidden/>
          </w:rPr>
          <w:fldChar w:fldCharType="separate"/>
        </w:r>
        <w:r w:rsidR="00E57D3D">
          <w:rPr>
            <w:noProof/>
            <w:webHidden/>
          </w:rPr>
          <w:t>36</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28" w:history="1">
        <w:r w:rsidR="00E57D3D" w:rsidRPr="00856588">
          <w:rPr>
            <w:rStyle w:val="Hipervnculo"/>
            <w:noProof/>
            <w:lang w:val="es-AR" w:eastAsia="es-AR"/>
          </w:rPr>
          <w:t>Referencia RK96</w:t>
        </w:r>
        <w:r w:rsidR="00E57D3D">
          <w:rPr>
            <w:noProof/>
            <w:webHidden/>
          </w:rPr>
          <w:tab/>
        </w:r>
        <w:r w:rsidR="00E57D3D">
          <w:rPr>
            <w:noProof/>
            <w:webHidden/>
          </w:rPr>
          <w:fldChar w:fldCharType="begin"/>
        </w:r>
        <w:r w:rsidR="00E57D3D">
          <w:rPr>
            <w:noProof/>
            <w:webHidden/>
          </w:rPr>
          <w:instrText xml:space="preserve"> PAGEREF _Toc145877928 \h </w:instrText>
        </w:r>
        <w:r w:rsidR="00E57D3D">
          <w:rPr>
            <w:noProof/>
            <w:webHidden/>
          </w:rPr>
        </w:r>
        <w:r w:rsidR="00E57D3D">
          <w:rPr>
            <w:noProof/>
            <w:webHidden/>
          </w:rPr>
          <w:fldChar w:fldCharType="separate"/>
        </w:r>
        <w:r w:rsidR="00E57D3D">
          <w:rPr>
            <w:noProof/>
            <w:webHidden/>
          </w:rPr>
          <w:t>37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29"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_Toc145877929 \h </w:instrText>
        </w:r>
        <w:r w:rsidR="00E57D3D">
          <w:rPr>
            <w:noProof/>
            <w:webHidden/>
          </w:rPr>
        </w:r>
        <w:r w:rsidR="00E57D3D">
          <w:rPr>
            <w:noProof/>
            <w:webHidden/>
          </w:rPr>
          <w:fldChar w:fldCharType="separate"/>
        </w:r>
        <w:r w:rsidR="00E57D3D">
          <w:rPr>
            <w:noProof/>
            <w:webHidden/>
          </w:rPr>
          <w:t>37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0"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_Toc145877930 \h </w:instrText>
        </w:r>
        <w:r w:rsidR="00E57D3D">
          <w:rPr>
            <w:noProof/>
            <w:webHidden/>
          </w:rPr>
        </w:r>
        <w:r w:rsidR="00E57D3D">
          <w:rPr>
            <w:noProof/>
            <w:webHidden/>
          </w:rPr>
          <w:fldChar w:fldCharType="separate"/>
        </w:r>
        <w:r w:rsidR="00E57D3D">
          <w:rPr>
            <w:noProof/>
            <w:webHidden/>
          </w:rPr>
          <w:t>37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1"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_Toc145877931 \h </w:instrText>
        </w:r>
        <w:r w:rsidR="00E57D3D">
          <w:rPr>
            <w:noProof/>
            <w:webHidden/>
          </w:rPr>
        </w:r>
        <w:r w:rsidR="00E57D3D">
          <w:rPr>
            <w:noProof/>
            <w:webHidden/>
          </w:rPr>
          <w:fldChar w:fldCharType="separate"/>
        </w:r>
        <w:r w:rsidR="00E57D3D">
          <w:rPr>
            <w:noProof/>
            <w:webHidden/>
          </w:rPr>
          <w:t>37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2"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_Toc145877932 \h </w:instrText>
        </w:r>
        <w:r w:rsidR="00E57D3D">
          <w:rPr>
            <w:noProof/>
            <w:webHidden/>
          </w:rPr>
        </w:r>
        <w:r w:rsidR="00E57D3D">
          <w:rPr>
            <w:noProof/>
            <w:webHidden/>
          </w:rPr>
          <w:fldChar w:fldCharType="separate"/>
        </w:r>
        <w:r w:rsidR="00E57D3D">
          <w:rPr>
            <w:noProof/>
            <w:webHidden/>
          </w:rPr>
          <w:t>37</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33" w:history="1">
        <w:r w:rsidR="00E57D3D" w:rsidRPr="00856588">
          <w:rPr>
            <w:rStyle w:val="Hipervnculo"/>
            <w:noProof/>
            <w:lang w:val="es-AR" w:eastAsia="es-AR"/>
          </w:rPr>
          <w:t>Leyenda RK62</w:t>
        </w:r>
        <w:r w:rsidR="00E57D3D">
          <w:rPr>
            <w:noProof/>
            <w:webHidden/>
          </w:rPr>
          <w:tab/>
        </w:r>
        <w:r w:rsidR="00E57D3D">
          <w:rPr>
            <w:noProof/>
            <w:webHidden/>
          </w:rPr>
          <w:fldChar w:fldCharType="begin"/>
        </w:r>
        <w:r w:rsidR="00E57D3D">
          <w:rPr>
            <w:noProof/>
            <w:webHidden/>
          </w:rPr>
          <w:instrText xml:space="preserve"> PAGEREF _Toc145877933 \h </w:instrText>
        </w:r>
        <w:r w:rsidR="00E57D3D">
          <w:rPr>
            <w:noProof/>
            <w:webHidden/>
          </w:rPr>
        </w:r>
        <w:r w:rsidR="00E57D3D">
          <w:rPr>
            <w:noProof/>
            <w:webHidden/>
          </w:rPr>
          <w:fldChar w:fldCharType="separate"/>
        </w:r>
        <w:r w:rsidR="00E57D3D">
          <w:rPr>
            <w:noProof/>
            <w:webHidden/>
          </w:rPr>
          <w:t>38</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34" w:history="1">
        <w:r w:rsidR="00E57D3D" w:rsidRPr="00856588">
          <w:rPr>
            <w:rStyle w:val="Hipervnculo"/>
            <w:noProof/>
            <w:lang w:val="es-AR" w:eastAsia="es-AR"/>
          </w:rPr>
          <w:t>Referencia RK62</w:t>
        </w:r>
        <w:r w:rsidR="00E57D3D">
          <w:rPr>
            <w:noProof/>
            <w:webHidden/>
          </w:rPr>
          <w:tab/>
        </w:r>
        <w:r w:rsidR="00E57D3D">
          <w:rPr>
            <w:noProof/>
            <w:webHidden/>
          </w:rPr>
          <w:fldChar w:fldCharType="begin"/>
        </w:r>
        <w:r w:rsidR="00E57D3D">
          <w:rPr>
            <w:noProof/>
            <w:webHidden/>
          </w:rPr>
          <w:instrText xml:space="preserve"> PAGEREF _Toc145877934 \h </w:instrText>
        </w:r>
        <w:r w:rsidR="00E57D3D">
          <w:rPr>
            <w:noProof/>
            <w:webHidden/>
          </w:rPr>
        </w:r>
        <w:r w:rsidR="00E57D3D">
          <w:rPr>
            <w:noProof/>
            <w:webHidden/>
          </w:rPr>
          <w:fldChar w:fldCharType="separate"/>
        </w:r>
        <w:r w:rsidR="00E57D3D">
          <w:rPr>
            <w:noProof/>
            <w:webHidden/>
          </w:rPr>
          <w:t>39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5"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_Toc145877935 \h </w:instrText>
        </w:r>
        <w:r w:rsidR="00E57D3D">
          <w:rPr>
            <w:noProof/>
            <w:webHidden/>
          </w:rPr>
        </w:r>
        <w:r w:rsidR="00E57D3D">
          <w:rPr>
            <w:noProof/>
            <w:webHidden/>
          </w:rPr>
          <w:fldChar w:fldCharType="separate"/>
        </w:r>
        <w:r w:rsidR="00E57D3D">
          <w:rPr>
            <w:noProof/>
            <w:webHidden/>
          </w:rPr>
          <w:t>39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6"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_Toc145877936 \h </w:instrText>
        </w:r>
        <w:r w:rsidR="00E57D3D">
          <w:rPr>
            <w:noProof/>
            <w:webHidden/>
          </w:rPr>
        </w:r>
        <w:r w:rsidR="00E57D3D">
          <w:rPr>
            <w:noProof/>
            <w:webHidden/>
          </w:rPr>
          <w:fldChar w:fldCharType="separate"/>
        </w:r>
        <w:r w:rsidR="00E57D3D">
          <w:rPr>
            <w:noProof/>
            <w:webHidden/>
          </w:rPr>
          <w:t>39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7"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_Toc145877937 \h </w:instrText>
        </w:r>
        <w:r w:rsidR="00E57D3D">
          <w:rPr>
            <w:noProof/>
            <w:webHidden/>
          </w:rPr>
        </w:r>
        <w:r w:rsidR="00E57D3D">
          <w:rPr>
            <w:noProof/>
            <w:webHidden/>
          </w:rPr>
          <w:fldChar w:fldCharType="separate"/>
        </w:r>
        <w:r w:rsidR="00E57D3D">
          <w:rPr>
            <w:noProof/>
            <w:webHidden/>
          </w:rPr>
          <w:t>39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38"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_Toc145877938 \h </w:instrText>
        </w:r>
        <w:r w:rsidR="00E57D3D">
          <w:rPr>
            <w:noProof/>
            <w:webHidden/>
          </w:rPr>
        </w:r>
        <w:r w:rsidR="00E57D3D">
          <w:rPr>
            <w:noProof/>
            <w:webHidden/>
          </w:rPr>
          <w:fldChar w:fldCharType="separate"/>
        </w:r>
        <w:r w:rsidR="00E57D3D">
          <w:rPr>
            <w:noProof/>
            <w:webHidden/>
          </w:rPr>
          <w:t>39</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39" w:history="1">
        <w:r w:rsidR="00E57D3D" w:rsidRPr="00856588">
          <w:rPr>
            <w:rStyle w:val="Hipervnculo"/>
            <w:noProof/>
            <w:lang w:val="es-AR" w:eastAsia="es-AR"/>
          </w:rPr>
          <w:t>Leyenda RK155</w:t>
        </w:r>
        <w:r w:rsidR="00E57D3D">
          <w:rPr>
            <w:noProof/>
            <w:webHidden/>
          </w:rPr>
          <w:tab/>
        </w:r>
        <w:r w:rsidR="00E57D3D">
          <w:rPr>
            <w:noProof/>
            <w:webHidden/>
          </w:rPr>
          <w:fldChar w:fldCharType="begin"/>
        </w:r>
        <w:r w:rsidR="00E57D3D">
          <w:rPr>
            <w:noProof/>
            <w:webHidden/>
          </w:rPr>
          <w:instrText xml:space="preserve"> PAGEREF _Toc145877939 \h </w:instrText>
        </w:r>
        <w:r w:rsidR="00E57D3D">
          <w:rPr>
            <w:noProof/>
            <w:webHidden/>
          </w:rPr>
        </w:r>
        <w:r w:rsidR="00E57D3D">
          <w:rPr>
            <w:noProof/>
            <w:webHidden/>
          </w:rPr>
          <w:fldChar w:fldCharType="separate"/>
        </w:r>
        <w:r w:rsidR="00E57D3D">
          <w:rPr>
            <w:noProof/>
            <w:webHidden/>
          </w:rPr>
          <w:t>40</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40" w:history="1">
        <w:r w:rsidR="00E57D3D" w:rsidRPr="00856588">
          <w:rPr>
            <w:rStyle w:val="Hipervnculo"/>
            <w:noProof/>
            <w:lang w:val="es-AR" w:eastAsia="es-AR"/>
          </w:rPr>
          <w:t>Referencia RK155</w:t>
        </w:r>
        <w:r w:rsidR="00E57D3D">
          <w:rPr>
            <w:noProof/>
            <w:webHidden/>
          </w:rPr>
          <w:tab/>
        </w:r>
        <w:r w:rsidR="00E57D3D">
          <w:rPr>
            <w:noProof/>
            <w:webHidden/>
          </w:rPr>
          <w:fldChar w:fldCharType="begin"/>
        </w:r>
        <w:r w:rsidR="00E57D3D">
          <w:rPr>
            <w:noProof/>
            <w:webHidden/>
          </w:rPr>
          <w:instrText xml:space="preserve"> PAGEREF _Toc145877940 \h </w:instrText>
        </w:r>
        <w:r w:rsidR="00E57D3D">
          <w:rPr>
            <w:noProof/>
            <w:webHidden/>
          </w:rPr>
        </w:r>
        <w:r w:rsidR="00E57D3D">
          <w:rPr>
            <w:noProof/>
            <w:webHidden/>
          </w:rPr>
          <w:fldChar w:fldCharType="separate"/>
        </w:r>
        <w:r w:rsidR="00E57D3D">
          <w:rPr>
            <w:noProof/>
            <w:webHidden/>
          </w:rPr>
          <w:t>41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1"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_Toc145877941 \h </w:instrText>
        </w:r>
        <w:r w:rsidR="00E57D3D">
          <w:rPr>
            <w:noProof/>
            <w:webHidden/>
          </w:rPr>
        </w:r>
        <w:r w:rsidR="00E57D3D">
          <w:rPr>
            <w:noProof/>
            <w:webHidden/>
          </w:rPr>
          <w:fldChar w:fldCharType="separate"/>
        </w:r>
        <w:r w:rsidR="00E57D3D">
          <w:rPr>
            <w:noProof/>
            <w:webHidden/>
          </w:rPr>
          <w:t>41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2"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_Toc145877942 \h </w:instrText>
        </w:r>
        <w:r w:rsidR="00E57D3D">
          <w:rPr>
            <w:noProof/>
            <w:webHidden/>
          </w:rPr>
        </w:r>
        <w:r w:rsidR="00E57D3D">
          <w:rPr>
            <w:noProof/>
            <w:webHidden/>
          </w:rPr>
          <w:fldChar w:fldCharType="separate"/>
        </w:r>
        <w:r w:rsidR="00E57D3D">
          <w:rPr>
            <w:noProof/>
            <w:webHidden/>
          </w:rPr>
          <w:t>41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3"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_Toc145877943 \h </w:instrText>
        </w:r>
        <w:r w:rsidR="00E57D3D">
          <w:rPr>
            <w:noProof/>
            <w:webHidden/>
          </w:rPr>
        </w:r>
        <w:r w:rsidR="00E57D3D">
          <w:rPr>
            <w:noProof/>
            <w:webHidden/>
          </w:rPr>
          <w:fldChar w:fldCharType="separate"/>
        </w:r>
        <w:r w:rsidR="00E57D3D">
          <w:rPr>
            <w:noProof/>
            <w:webHidden/>
          </w:rPr>
          <w:t>41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4"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_Toc145877944 \h </w:instrText>
        </w:r>
        <w:r w:rsidR="00E57D3D">
          <w:rPr>
            <w:noProof/>
            <w:webHidden/>
          </w:rPr>
        </w:r>
        <w:r w:rsidR="00E57D3D">
          <w:rPr>
            <w:noProof/>
            <w:webHidden/>
          </w:rPr>
          <w:fldChar w:fldCharType="separate"/>
        </w:r>
        <w:r w:rsidR="00E57D3D">
          <w:rPr>
            <w:noProof/>
            <w:webHidden/>
          </w:rPr>
          <w:t>41</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45" w:history="1">
        <w:r w:rsidR="00E57D3D" w:rsidRPr="00856588">
          <w:rPr>
            <w:rStyle w:val="Hipervnculo"/>
            <w:noProof/>
            <w:lang w:val="es-AR" w:eastAsia="es-AR"/>
          </w:rPr>
          <w:t>Leyenda RK90</w:t>
        </w:r>
        <w:r w:rsidR="00E57D3D">
          <w:rPr>
            <w:noProof/>
            <w:webHidden/>
          </w:rPr>
          <w:tab/>
        </w:r>
        <w:r w:rsidR="00E57D3D">
          <w:rPr>
            <w:noProof/>
            <w:webHidden/>
          </w:rPr>
          <w:fldChar w:fldCharType="begin"/>
        </w:r>
        <w:r w:rsidR="00E57D3D">
          <w:rPr>
            <w:noProof/>
            <w:webHidden/>
          </w:rPr>
          <w:instrText xml:space="preserve"> PAGEREF _Toc145877945 \h </w:instrText>
        </w:r>
        <w:r w:rsidR="00E57D3D">
          <w:rPr>
            <w:noProof/>
            <w:webHidden/>
          </w:rPr>
        </w:r>
        <w:r w:rsidR="00E57D3D">
          <w:rPr>
            <w:noProof/>
            <w:webHidden/>
          </w:rPr>
          <w:fldChar w:fldCharType="separate"/>
        </w:r>
        <w:r w:rsidR="00E57D3D">
          <w:rPr>
            <w:noProof/>
            <w:webHidden/>
          </w:rPr>
          <w:t>42</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46" w:history="1">
        <w:r w:rsidR="00E57D3D" w:rsidRPr="00856588">
          <w:rPr>
            <w:rStyle w:val="Hipervnculo"/>
            <w:noProof/>
            <w:lang w:val="es-AR" w:eastAsia="es-AR"/>
          </w:rPr>
          <w:t>Referencia RK90</w:t>
        </w:r>
        <w:r w:rsidR="00E57D3D">
          <w:rPr>
            <w:noProof/>
            <w:webHidden/>
          </w:rPr>
          <w:tab/>
        </w:r>
        <w:r w:rsidR="00E57D3D">
          <w:rPr>
            <w:noProof/>
            <w:webHidden/>
          </w:rPr>
          <w:fldChar w:fldCharType="begin"/>
        </w:r>
        <w:r w:rsidR="00E57D3D">
          <w:rPr>
            <w:noProof/>
            <w:webHidden/>
          </w:rPr>
          <w:instrText xml:space="preserve"> PAGEREF _Toc145877946 \h </w:instrText>
        </w:r>
        <w:r w:rsidR="00E57D3D">
          <w:rPr>
            <w:noProof/>
            <w:webHidden/>
          </w:rPr>
        </w:r>
        <w:r w:rsidR="00E57D3D">
          <w:rPr>
            <w:noProof/>
            <w:webHidden/>
          </w:rPr>
          <w:fldChar w:fldCharType="separate"/>
        </w:r>
        <w:r w:rsidR="00E57D3D">
          <w:rPr>
            <w:noProof/>
            <w:webHidden/>
          </w:rPr>
          <w:t>43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7"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_Toc145877947 \h </w:instrText>
        </w:r>
        <w:r w:rsidR="00E57D3D">
          <w:rPr>
            <w:noProof/>
            <w:webHidden/>
          </w:rPr>
        </w:r>
        <w:r w:rsidR="00E57D3D">
          <w:rPr>
            <w:noProof/>
            <w:webHidden/>
          </w:rPr>
          <w:fldChar w:fldCharType="separate"/>
        </w:r>
        <w:r w:rsidR="00E57D3D">
          <w:rPr>
            <w:noProof/>
            <w:webHidden/>
          </w:rPr>
          <w:t>43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8"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_Toc145877948 \h </w:instrText>
        </w:r>
        <w:r w:rsidR="00E57D3D">
          <w:rPr>
            <w:noProof/>
            <w:webHidden/>
          </w:rPr>
        </w:r>
        <w:r w:rsidR="00E57D3D">
          <w:rPr>
            <w:noProof/>
            <w:webHidden/>
          </w:rPr>
          <w:fldChar w:fldCharType="separate"/>
        </w:r>
        <w:r w:rsidR="00E57D3D">
          <w:rPr>
            <w:noProof/>
            <w:webHidden/>
          </w:rPr>
          <w:t>43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49"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_Toc145877949 \h </w:instrText>
        </w:r>
        <w:r w:rsidR="00E57D3D">
          <w:rPr>
            <w:noProof/>
            <w:webHidden/>
          </w:rPr>
        </w:r>
        <w:r w:rsidR="00E57D3D">
          <w:rPr>
            <w:noProof/>
            <w:webHidden/>
          </w:rPr>
          <w:fldChar w:fldCharType="separate"/>
        </w:r>
        <w:r w:rsidR="00E57D3D">
          <w:rPr>
            <w:noProof/>
            <w:webHidden/>
          </w:rPr>
          <w:t>43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0"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_Toc145877950 \h </w:instrText>
        </w:r>
        <w:r w:rsidR="00E57D3D">
          <w:rPr>
            <w:noProof/>
            <w:webHidden/>
          </w:rPr>
        </w:r>
        <w:r w:rsidR="00E57D3D">
          <w:rPr>
            <w:noProof/>
            <w:webHidden/>
          </w:rPr>
          <w:fldChar w:fldCharType="separate"/>
        </w:r>
        <w:r w:rsidR="00E57D3D">
          <w:rPr>
            <w:noProof/>
            <w:webHidden/>
          </w:rPr>
          <w:t>43</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51" w:history="1">
        <w:r w:rsidR="00E57D3D" w:rsidRPr="00856588">
          <w:rPr>
            <w:rStyle w:val="Hipervnculo"/>
            <w:noProof/>
            <w:lang w:val="es-AR" w:eastAsia="es-AR"/>
          </w:rPr>
          <w:t>Leyenda RK88</w:t>
        </w:r>
        <w:r w:rsidR="00E57D3D">
          <w:rPr>
            <w:noProof/>
            <w:webHidden/>
          </w:rPr>
          <w:tab/>
        </w:r>
        <w:r w:rsidR="00E57D3D">
          <w:rPr>
            <w:noProof/>
            <w:webHidden/>
          </w:rPr>
          <w:fldChar w:fldCharType="begin"/>
        </w:r>
        <w:r w:rsidR="00E57D3D">
          <w:rPr>
            <w:noProof/>
            <w:webHidden/>
          </w:rPr>
          <w:instrText xml:space="preserve"> PAGEREF _Toc145877951 \h </w:instrText>
        </w:r>
        <w:r w:rsidR="00E57D3D">
          <w:rPr>
            <w:noProof/>
            <w:webHidden/>
          </w:rPr>
        </w:r>
        <w:r w:rsidR="00E57D3D">
          <w:rPr>
            <w:noProof/>
            <w:webHidden/>
          </w:rPr>
          <w:fldChar w:fldCharType="separate"/>
        </w:r>
        <w:r w:rsidR="00E57D3D">
          <w:rPr>
            <w:noProof/>
            <w:webHidden/>
          </w:rPr>
          <w:t>44</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52" w:history="1">
        <w:r w:rsidR="00E57D3D" w:rsidRPr="00856588">
          <w:rPr>
            <w:rStyle w:val="Hipervnculo"/>
            <w:noProof/>
            <w:lang w:val="es-AR" w:eastAsia="es-AR"/>
          </w:rPr>
          <w:t>Referencia RK88</w:t>
        </w:r>
        <w:r w:rsidR="00E57D3D">
          <w:rPr>
            <w:noProof/>
            <w:webHidden/>
          </w:rPr>
          <w:tab/>
        </w:r>
        <w:r w:rsidR="00E57D3D">
          <w:rPr>
            <w:noProof/>
            <w:webHidden/>
          </w:rPr>
          <w:fldChar w:fldCharType="begin"/>
        </w:r>
        <w:r w:rsidR="00E57D3D">
          <w:rPr>
            <w:noProof/>
            <w:webHidden/>
          </w:rPr>
          <w:instrText xml:space="preserve"> PAGEREF _Toc145877952 \h </w:instrText>
        </w:r>
        <w:r w:rsidR="00E57D3D">
          <w:rPr>
            <w:noProof/>
            <w:webHidden/>
          </w:rPr>
        </w:r>
        <w:r w:rsidR="00E57D3D">
          <w:rPr>
            <w:noProof/>
            <w:webHidden/>
          </w:rPr>
          <w:fldChar w:fldCharType="separate"/>
        </w:r>
        <w:r w:rsidR="00E57D3D">
          <w:rPr>
            <w:noProof/>
            <w:webHidden/>
          </w:rPr>
          <w:t>45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3"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_Toc145877953 \h </w:instrText>
        </w:r>
        <w:r w:rsidR="00E57D3D">
          <w:rPr>
            <w:noProof/>
            <w:webHidden/>
          </w:rPr>
        </w:r>
        <w:r w:rsidR="00E57D3D">
          <w:rPr>
            <w:noProof/>
            <w:webHidden/>
          </w:rPr>
          <w:fldChar w:fldCharType="separate"/>
        </w:r>
        <w:r w:rsidR="00E57D3D">
          <w:rPr>
            <w:noProof/>
            <w:webHidden/>
          </w:rPr>
          <w:t>45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4"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_Toc145877954 \h </w:instrText>
        </w:r>
        <w:r w:rsidR="00E57D3D">
          <w:rPr>
            <w:noProof/>
            <w:webHidden/>
          </w:rPr>
        </w:r>
        <w:r w:rsidR="00E57D3D">
          <w:rPr>
            <w:noProof/>
            <w:webHidden/>
          </w:rPr>
          <w:fldChar w:fldCharType="separate"/>
        </w:r>
        <w:r w:rsidR="00E57D3D">
          <w:rPr>
            <w:noProof/>
            <w:webHidden/>
          </w:rPr>
          <w:t>45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5"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_Toc145877955 \h </w:instrText>
        </w:r>
        <w:r w:rsidR="00E57D3D">
          <w:rPr>
            <w:noProof/>
            <w:webHidden/>
          </w:rPr>
        </w:r>
        <w:r w:rsidR="00E57D3D">
          <w:rPr>
            <w:noProof/>
            <w:webHidden/>
          </w:rPr>
          <w:fldChar w:fldCharType="separate"/>
        </w:r>
        <w:r w:rsidR="00E57D3D">
          <w:rPr>
            <w:noProof/>
            <w:webHidden/>
          </w:rPr>
          <w:t>45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6"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_Toc145877956 \h </w:instrText>
        </w:r>
        <w:r w:rsidR="00E57D3D">
          <w:rPr>
            <w:noProof/>
            <w:webHidden/>
          </w:rPr>
        </w:r>
        <w:r w:rsidR="00E57D3D">
          <w:rPr>
            <w:noProof/>
            <w:webHidden/>
          </w:rPr>
          <w:fldChar w:fldCharType="separate"/>
        </w:r>
        <w:r w:rsidR="00E57D3D">
          <w:rPr>
            <w:noProof/>
            <w:webHidden/>
          </w:rPr>
          <w:t>45</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57" w:history="1">
        <w:r w:rsidR="00E57D3D" w:rsidRPr="00856588">
          <w:rPr>
            <w:rStyle w:val="Hipervnculo"/>
            <w:noProof/>
            <w:lang w:val="es-AR" w:eastAsia="es-AR"/>
          </w:rPr>
          <w:t>Leyenda RK95</w:t>
        </w:r>
        <w:r w:rsidR="00E57D3D">
          <w:rPr>
            <w:noProof/>
            <w:webHidden/>
          </w:rPr>
          <w:tab/>
        </w:r>
        <w:r w:rsidR="00E57D3D">
          <w:rPr>
            <w:noProof/>
            <w:webHidden/>
          </w:rPr>
          <w:fldChar w:fldCharType="begin"/>
        </w:r>
        <w:r w:rsidR="00E57D3D">
          <w:rPr>
            <w:noProof/>
            <w:webHidden/>
          </w:rPr>
          <w:instrText xml:space="preserve"> PAGEREF _Toc145877957 \h </w:instrText>
        </w:r>
        <w:r w:rsidR="00E57D3D">
          <w:rPr>
            <w:noProof/>
            <w:webHidden/>
          </w:rPr>
        </w:r>
        <w:r w:rsidR="00E57D3D">
          <w:rPr>
            <w:noProof/>
            <w:webHidden/>
          </w:rPr>
          <w:fldChar w:fldCharType="separate"/>
        </w:r>
        <w:r w:rsidR="00E57D3D">
          <w:rPr>
            <w:noProof/>
            <w:webHidden/>
          </w:rPr>
          <w:t>46</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58" w:history="1">
        <w:r w:rsidR="00E57D3D" w:rsidRPr="00856588">
          <w:rPr>
            <w:rStyle w:val="Hipervnculo"/>
            <w:noProof/>
            <w:lang w:val="es-AR" w:eastAsia="es-AR"/>
          </w:rPr>
          <w:t>Referencia RK95</w:t>
        </w:r>
        <w:r w:rsidR="00E57D3D">
          <w:rPr>
            <w:noProof/>
            <w:webHidden/>
          </w:rPr>
          <w:tab/>
        </w:r>
        <w:r w:rsidR="00E57D3D">
          <w:rPr>
            <w:noProof/>
            <w:webHidden/>
          </w:rPr>
          <w:fldChar w:fldCharType="begin"/>
        </w:r>
        <w:r w:rsidR="00E57D3D">
          <w:rPr>
            <w:noProof/>
            <w:webHidden/>
          </w:rPr>
          <w:instrText xml:space="preserve"> PAGEREF _Toc145877958 \h </w:instrText>
        </w:r>
        <w:r w:rsidR="00E57D3D">
          <w:rPr>
            <w:noProof/>
            <w:webHidden/>
          </w:rPr>
        </w:r>
        <w:r w:rsidR="00E57D3D">
          <w:rPr>
            <w:noProof/>
            <w:webHidden/>
          </w:rPr>
          <w:fldChar w:fldCharType="separate"/>
        </w:r>
        <w:r w:rsidR="00E57D3D">
          <w:rPr>
            <w:noProof/>
            <w:webHidden/>
          </w:rPr>
          <w:t>47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59"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_Toc145877959 \h </w:instrText>
        </w:r>
        <w:r w:rsidR="00E57D3D">
          <w:rPr>
            <w:noProof/>
            <w:webHidden/>
          </w:rPr>
        </w:r>
        <w:r w:rsidR="00E57D3D">
          <w:rPr>
            <w:noProof/>
            <w:webHidden/>
          </w:rPr>
          <w:fldChar w:fldCharType="separate"/>
        </w:r>
        <w:r w:rsidR="00E57D3D">
          <w:rPr>
            <w:noProof/>
            <w:webHidden/>
          </w:rPr>
          <w:t>47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0"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_Toc145877960 \h </w:instrText>
        </w:r>
        <w:r w:rsidR="00E57D3D">
          <w:rPr>
            <w:noProof/>
            <w:webHidden/>
          </w:rPr>
        </w:r>
        <w:r w:rsidR="00E57D3D">
          <w:rPr>
            <w:noProof/>
            <w:webHidden/>
          </w:rPr>
          <w:fldChar w:fldCharType="separate"/>
        </w:r>
        <w:r w:rsidR="00E57D3D">
          <w:rPr>
            <w:noProof/>
            <w:webHidden/>
          </w:rPr>
          <w:t>47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1"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_Toc145877961 \h </w:instrText>
        </w:r>
        <w:r w:rsidR="00E57D3D">
          <w:rPr>
            <w:noProof/>
            <w:webHidden/>
          </w:rPr>
        </w:r>
        <w:r w:rsidR="00E57D3D">
          <w:rPr>
            <w:noProof/>
            <w:webHidden/>
          </w:rPr>
          <w:fldChar w:fldCharType="separate"/>
        </w:r>
        <w:r w:rsidR="00E57D3D">
          <w:rPr>
            <w:noProof/>
            <w:webHidden/>
          </w:rPr>
          <w:t>47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2"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_Toc145877962 \h </w:instrText>
        </w:r>
        <w:r w:rsidR="00E57D3D">
          <w:rPr>
            <w:noProof/>
            <w:webHidden/>
          </w:rPr>
        </w:r>
        <w:r w:rsidR="00E57D3D">
          <w:rPr>
            <w:noProof/>
            <w:webHidden/>
          </w:rPr>
          <w:fldChar w:fldCharType="separate"/>
        </w:r>
        <w:r w:rsidR="00E57D3D">
          <w:rPr>
            <w:noProof/>
            <w:webHidden/>
          </w:rPr>
          <w:t>47</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63" w:history="1">
        <w:r w:rsidR="00E57D3D" w:rsidRPr="00856588">
          <w:rPr>
            <w:rStyle w:val="Hipervnculo"/>
            <w:noProof/>
            <w:lang w:val="es-AR" w:eastAsia="es-AR"/>
          </w:rPr>
          <w:t>Leyenda RK28</w:t>
        </w:r>
        <w:r w:rsidR="00E57D3D">
          <w:rPr>
            <w:noProof/>
            <w:webHidden/>
          </w:rPr>
          <w:tab/>
        </w:r>
        <w:r w:rsidR="00E57D3D">
          <w:rPr>
            <w:noProof/>
            <w:webHidden/>
          </w:rPr>
          <w:fldChar w:fldCharType="begin"/>
        </w:r>
        <w:r w:rsidR="00E57D3D">
          <w:rPr>
            <w:noProof/>
            <w:webHidden/>
          </w:rPr>
          <w:instrText xml:space="preserve"> PAGEREF _Toc145877963 \h </w:instrText>
        </w:r>
        <w:r w:rsidR="00E57D3D">
          <w:rPr>
            <w:noProof/>
            <w:webHidden/>
          </w:rPr>
        </w:r>
        <w:r w:rsidR="00E57D3D">
          <w:rPr>
            <w:noProof/>
            <w:webHidden/>
          </w:rPr>
          <w:fldChar w:fldCharType="separate"/>
        </w:r>
        <w:r w:rsidR="00E57D3D">
          <w:rPr>
            <w:noProof/>
            <w:webHidden/>
          </w:rPr>
          <w:t>48</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64" w:history="1">
        <w:r w:rsidR="00E57D3D" w:rsidRPr="00856588">
          <w:rPr>
            <w:rStyle w:val="Hipervnculo"/>
            <w:noProof/>
            <w:lang w:val="es-AR" w:eastAsia="es-AR"/>
          </w:rPr>
          <w:t>Referencia RK28</w:t>
        </w:r>
        <w:r w:rsidR="00E57D3D">
          <w:rPr>
            <w:noProof/>
            <w:webHidden/>
          </w:rPr>
          <w:tab/>
        </w:r>
        <w:r w:rsidR="00E57D3D">
          <w:rPr>
            <w:noProof/>
            <w:webHidden/>
          </w:rPr>
          <w:fldChar w:fldCharType="begin"/>
        </w:r>
        <w:r w:rsidR="00E57D3D">
          <w:rPr>
            <w:noProof/>
            <w:webHidden/>
          </w:rPr>
          <w:instrText xml:space="preserve"> PAGEREF _Toc145877964 \h </w:instrText>
        </w:r>
        <w:r w:rsidR="00E57D3D">
          <w:rPr>
            <w:noProof/>
            <w:webHidden/>
          </w:rPr>
        </w:r>
        <w:r w:rsidR="00E57D3D">
          <w:rPr>
            <w:noProof/>
            <w:webHidden/>
          </w:rPr>
          <w:fldChar w:fldCharType="separate"/>
        </w:r>
        <w:r w:rsidR="00E57D3D">
          <w:rPr>
            <w:noProof/>
            <w:webHidden/>
          </w:rPr>
          <w:t>49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5"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_Toc145877965 \h </w:instrText>
        </w:r>
        <w:r w:rsidR="00E57D3D">
          <w:rPr>
            <w:noProof/>
            <w:webHidden/>
          </w:rPr>
        </w:r>
        <w:r w:rsidR="00E57D3D">
          <w:rPr>
            <w:noProof/>
            <w:webHidden/>
          </w:rPr>
          <w:fldChar w:fldCharType="separate"/>
        </w:r>
        <w:r w:rsidR="00E57D3D">
          <w:rPr>
            <w:noProof/>
            <w:webHidden/>
          </w:rPr>
          <w:t>49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6"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_Toc145877966 \h </w:instrText>
        </w:r>
        <w:r w:rsidR="00E57D3D">
          <w:rPr>
            <w:noProof/>
            <w:webHidden/>
          </w:rPr>
        </w:r>
        <w:r w:rsidR="00E57D3D">
          <w:rPr>
            <w:noProof/>
            <w:webHidden/>
          </w:rPr>
          <w:fldChar w:fldCharType="separate"/>
        </w:r>
        <w:r w:rsidR="00E57D3D">
          <w:rPr>
            <w:noProof/>
            <w:webHidden/>
          </w:rPr>
          <w:t>49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7"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_Toc145877967 \h </w:instrText>
        </w:r>
        <w:r w:rsidR="00E57D3D">
          <w:rPr>
            <w:noProof/>
            <w:webHidden/>
          </w:rPr>
        </w:r>
        <w:r w:rsidR="00E57D3D">
          <w:rPr>
            <w:noProof/>
            <w:webHidden/>
          </w:rPr>
          <w:fldChar w:fldCharType="separate"/>
        </w:r>
        <w:r w:rsidR="00E57D3D">
          <w:rPr>
            <w:noProof/>
            <w:webHidden/>
          </w:rPr>
          <w:t>49</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68"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_Toc145877968 \h </w:instrText>
        </w:r>
        <w:r w:rsidR="00E57D3D">
          <w:rPr>
            <w:noProof/>
            <w:webHidden/>
          </w:rPr>
        </w:r>
        <w:r w:rsidR="00E57D3D">
          <w:rPr>
            <w:noProof/>
            <w:webHidden/>
          </w:rPr>
          <w:fldChar w:fldCharType="separate"/>
        </w:r>
        <w:r w:rsidR="00E57D3D">
          <w:rPr>
            <w:noProof/>
            <w:webHidden/>
          </w:rPr>
          <w:t>49</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69" w:history="1">
        <w:r w:rsidR="00E57D3D" w:rsidRPr="00856588">
          <w:rPr>
            <w:rStyle w:val="Hipervnculo"/>
            <w:noProof/>
            <w:lang w:val="es-AR" w:eastAsia="es-AR"/>
          </w:rPr>
          <w:t>Leyenda RK125</w:t>
        </w:r>
        <w:r w:rsidR="00E57D3D">
          <w:rPr>
            <w:noProof/>
            <w:webHidden/>
          </w:rPr>
          <w:tab/>
        </w:r>
        <w:r w:rsidR="00E57D3D">
          <w:rPr>
            <w:noProof/>
            <w:webHidden/>
          </w:rPr>
          <w:fldChar w:fldCharType="begin"/>
        </w:r>
        <w:r w:rsidR="00E57D3D">
          <w:rPr>
            <w:noProof/>
            <w:webHidden/>
          </w:rPr>
          <w:instrText xml:space="preserve"> PAGEREF _Toc145877969 \h </w:instrText>
        </w:r>
        <w:r w:rsidR="00E57D3D">
          <w:rPr>
            <w:noProof/>
            <w:webHidden/>
          </w:rPr>
        </w:r>
        <w:r w:rsidR="00E57D3D">
          <w:rPr>
            <w:noProof/>
            <w:webHidden/>
          </w:rPr>
          <w:fldChar w:fldCharType="separate"/>
        </w:r>
        <w:r w:rsidR="00E57D3D">
          <w:rPr>
            <w:noProof/>
            <w:webHidden/>
          </w:rPr>
          <w:t>50</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70" w:history="1">
        <w:r w:rsidR="00E57D3D" w:rsidRPr="00856588">
          <w:rPr>
            <w:rStyle w:val="Hipervnculo"/>
            <w:noProof/>
            <w:lang w:val="es-AR" w:eastAsia="es-AR"/>
          </w:rPr>
          <w:t>Referencia RK125</w:t>
        </w:r>
        <w:r w:rsidR="00E57D3D">
          <w:rPr>
            <w:noProof/>
            <w:webHidden/>
          </w:rPr>
          <w:tab/>
        </w:r>
        <w:r w:rsidR="00E57D3D">
          <w:rPr>
            <w:noProof/>
            <w:webHidden/>
          </w:rPr>
          <w:fldChar w:fldCharType="begin"/>
        </w:r>
        <w:r w:rsidR="00E57D3D">
          <w:rPr>
            <w:noProof/>
            <w:webHidden/>
          </w:rPr>
          <w:instrText xml:space="preserve"> PAGEREF _Toc145877970 \h </w:instrText>
        </w:r>
        <w:r w:rsidR="00E57D3D">
          <w:rPr>
            <w:noProof/>
            <w:webHidden/>
          </w:rPr>
        </w:r>
        <w:r w:rsidR="00E57D3D">
          <w:rPr>
            <w:noProof/>
            <w:webHidden/>
          </w:rPr>
          <w:fldChar w:fldCharType="separate"/>
        </w:r>
        <w:r w:rsidR="00E57D3D">
          <w:rPr>
            <w:noProof/>
            <w:webHidden/>
          </w:rPr>
          <w:t>51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1"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_Toc145877971 \h </w:instrText>
        </w:r>
        <w:r w:rsidR="00E57D3D">
          <w:rPr>
            <w:noProof/>
            <w:webHidden/>
          </w:rPr>
        </w:r>
        <w:r w:rsidR="00E57D3D">
          <w:rPr>
            <w:noProof/>
            <w:webHidden/>
          </w:rPr>
          <w:fldChar w:fldCharType="separate"/>
        </w:r>
        <w:r w:rsidR="00E57D3D">
          <w:rPr>
            <w:noProof/>
            <w:webHidden/>
          </w:rPr>
          <w:t>51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2"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_Toc145877972 \h </w:instrText>
        </w:r>
        <w:r w:rsidR="00E57D3D">
          <w:rPr>
            <w:noProof/>
            <w:webHidden/>
          </w:rPr>
        </w:r>
        <w:r w:rsidR="00E57D3D">
          <w:rPr>
            <w:noProof/>
            <w:webHidden/>
          </w:rPr>
          <w:fldChar w:fldCharType="separate"/>
        </w:r>
        <w:r w:rsidR="00E57D3D">
          <w:rPr>
            <w:noProof/>
            <w:webHidden/>
          </w:rPr>
          <w:t>51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3"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_Toc145877973 \h </w:instrText>
        </w:r>
        <w:r w:rsidR="00E57D3D">
          <w:rPr>
            <w:noProof/>
            <w:webHidden/>
          </w:rPr>
        </w:r>
        <w:r w:rsidR="00E57D3D">
          <w:rPr>
            <w:noProof/>
            <w:webHidden/>
          </w:rPr>
          <w:fldChar w:fldCharType="separate"/>
        </w:r>
        <w:r w:rsidR="00E57D3D">
          <w:rPr>
            <w:noProof/>
            <w:webHidden/>
          </w:rPr>
          <w:t>51</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4"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_Toc145877974 \h </w:instrText>
        </w:r>
        <w:r w:rsidR="00E57D3D">
          <w:rPr>
            <w:noProof/>
            <w:webHidden/>
          </w:rPr>
        </w:r>
        <w:r w:rsidR="00E57D3D">
          <w:rPr>
            <w:noProof/>
            <w:webHidden/>
          </w:rPr>
          <w:fldChar w:fldCharType="separate"/>
        </w:r>
        <w:r w:rsidR="00E57D3D">
          <w:rPr>
            <w:noProof/>
            <w:webHidden/>
          </w:rPr>
          <w:t>51</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75" w:history="1">
        <w:r w:rsidR="00E57D3D" w:rsidRPr="00856588">
          <w:rPr>
            <w:rStyle w:val="Hipervnculo"/>
            <w:noProof/>
            <w:lang w:val="es-AR" w:eastAsia="es-AR"/>
          </w:rPr>
          <w:t>Leyenda  RK123</w:t>
        </w:r>
        <w:r w:rsidR="00E57D3D">
          <w:rPr>
            <w:noProof/>
            <w:webHidden/>
          </w:rPr>
          <w:tab/>
        </w:r>
        <w:r w:rsidR="00E57D3D">
          <w:rPr>
            <w:noProof/>
            <w:webHidden/>
          </w:rPr>
          <w:fldChar w:fldCharType="begin"/>
        </w:r>
        <w:r w:rsidR="00E57D3D">
          <w:rPr>
            <w:noProof/>
            <w:webHidden/>
          </w:rPr>
          <w:instrText xml:space="preserve"> PAGEREF _Toc145877975 \h </w:instrText>
        </w:r>
        <w:r w:rsidR="00E57D3D">
          <w:rPr>
            <w:noProof/>
            <w:webHidden/>
          </w:rPr>
        </w:r>
        <w:r w:rsidR="00E57D3D">
          <w:rPr>
            <w:noProof/>
            <w:webHidden/>
          </w:rPr>
          <w:fldChar w:fldCharType="separate"/>
        </w:r>
        <w:r w:rsidR="00E57D3D">
          <w:rPr>
            <w:noProof/>
            <w:webHidden/>
          </w:rPr>
          <w:t>52</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76" w:history="1">
        <w:r w:rsidR="00E57D3D" w:rsidRPr="00856588">
          <w:rPr>
            <w:rStyle w:val="Hipervnculo"/>
            <w:noProof/>
            <w:lang w:val="es-AR" w:eastAsia="es-AR"/>
          </w:rPr>
          <w:t>Referencia RK123</w:t>
        </w:r>
        <w:r w:rsidR="00E57D3D">
          <w:rPr>
            <w:noProof/>
            <w:webHidden/>
          </w:rPr>
          <w:tab/>
        </w:r>
        <w:r w:rsidR="00E57D3D">
          <w:rPr>
            <w:noProof/>
            <w:webHidden/>
          </w:rPr>
          <w:fldChar w:fldCharType="begin"/>
        </w:r>
        <w:r w:rsidR="00E57D3D">
          <w:rPr>
            <w:noProof/>
            <w:webHidden/>
          </w:rPr>
          <w:instrText xml:space="preserve"> PAGEREF _Toc145877976 \h </w:instrText>
        </w:r>
        <w:r w:rsidR="00E57D3D">
          <w:rPr>
            <w:noProof/>
            <w:webHidden/>
          </w:rPr>
        </w:r>
        <w:r w:rsidR="00E57D3D">
          <w:rPr>
            <w:noProof/>
            <w:webHidden/>
          </w:rPr>
          <w:fldChar w:fldCharType="separate"/>
        </w:r>
        <w:r w:rsidR="00E57D3D">
          <w:rPr>
            <w:noProof/>
            <w:webHidden/>
          </w:rPr>
          <w:t>53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7"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_Toc145877977 \h </w:instrText>
        </w:r>
        <w:r w:rsidR="00E57D3D">
          <w:rPr>
            <w:noProof/>
            <w:webHidden/>
          </w:rPr>
        </w:r>
        <w:r w:rsidR="00E57D3D">
          <w:rPr>
            <w:noProof/>
            <w:webHidden/>
          </w:rPr>
          <w:fldChar w:fldCharType="separate"/>
        </w:r>
        <w:r w:rsidR="00E57D3D">
          <w:rPr>
            <w:noProof/>
            <w:webHidden/>
          </w:rPr>
          <w:t>53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8"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_Toc145877978 \h </w:instrText>
        </w:r>
        <w:r w:rsidR="00E57D3D">
          <w:rPr>
            <w:noProof/>
            <w:webHidden/>
          </w:rPr>
        </w:r>
        <w:r w:rsidR="00E57D3D">
          <w:rPr>
            <w:noProof/>
            <w:webHidden/>
          </w:rPr>
          <w:fldChar w:fldCharType="separate"/>
        </w:r>
        <w:r w:rsidR="00E57D3D">
          <w:rPr>
            <w:noProof/>
            <w:webHidden/>
          </w:rPr>
          <w:t>53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79"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_Toc145877979 \h </w:instrText>
        </w:r>
        <w:r w:rsidR="00E57D3D">
          <w:rPr>
            <w:noProof/>
            <w:webHidden/>
          </w:rPr>
        </w:r>
        <w:r w:rsidR="00E57D3D">
          <w:rPr>
            <w:noProof/>
            <w:webHidden/>
          </w:rPr>
          <w:fldChar w:fldCharType="separate"/>
        </w:r>
        <w:r w:rsidR="00E57D3D">
          <w:rPr>
            <w:noProof/>
            <w:webHidden/>
          </w:rPr>
          <w:t>53</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0"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_Toc145877980 \h </w:instrText>
        </w:r>
        <w:r w:rsidR="00E57D3D">
          <w:rPr>
            <w:noProof/>
            <w:webHidden/>
          </w:rPr>
        </w:r>
        <w:r w:rsidR="00E57D3D">
          <w:rPr>
            <w:noProof/>
            <w:webHidden/>
          </w:rPr>
          <w:fldChar w:fldCharType="separate"/>
        </w:r>
        <w:r w:rsidR="00E57D3D">
          <w:rPr>
            <w:noProof/>
            <w:webHidden/>
          </w:rPr>
          <w:t>53</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81" w:history="1">
        <w:r w:rsidR="00E57D3D" w:rsidRPr="00856588">
          <w:rPr>
            <w:rStyle w:val="Hipervnculo"/>
            <w:noProof/>
            <w:lang w:val="es-AR" w:eastAsia="es-AR"/>
          </w:rPr>
          <w:t>Leyenda RK210</w:t>
        </w:r>
        <w:r w:rsidR="00E57D3D">
          <w:rPr>
            <w:noProof/>
            <w:webHidden/>
          </w:rPr>
          <w:tab/>
        </w:r>
        <w:r w:rsidR="00E57D3D">
          <w:rPr>
            <w:noProof/>
            <w:webHidden/>
          </w:rPr>
          <w:fldChar w:fldCharType="begin"/>
        </w:r>
        <w:r w:rsidR="00E57D3D">
          <w:rPr>
            <w:noProof/>
            <w:webHidden/>
          </w:rPr>
          <w:instrText xml:space="preserve"> PAGEREF _Toc145877981 \h </w:instrText>
        </w:r>
        <w:r w:rsidR="00E57D3D">
          <w:rPr>
            <w:noProof/>
            <w:webHidden/>
          </w:rPr>
        </w:r>
        <w:r w:rsidR="00E57D3D">
          <w:rPr>
            <w:noProof/>
            <w:webHidden/>
          </w:rPr>
          <w:fldChar w:fldCharType="separate"/>
        </w:r>
        <w:r w:rsidR="00E57D3D">
          <w:rPr>
            <w:noProof/>
            <w:webHidden/>
          </w:rPr>
          <w:t>54</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82" w:history="1">
        <w:r w:rsidR="00E57D3D" w:rsidRPr="00856588">
          <w:rPr>
            <w:rStyle w:val="Hipervnculo"/>
            <w:noProof/>
            <w:lang w:val="es-AR" w:eastAsia="es-AR"/>
          </w:rPr>
          <w:t>Referencia RK210</w:t>
        </w:r>
        <w:r w:rsidR="00E57D3D">
          <w:rPr>
            <w:noProof/>
            <w:webHidden/>
          </w:rPr>
          <w:tab/>
        </w:r>
        <w:r w:rsidR="00E57D3D">
          <w:rPr>
            <w:noProof/>
            <w:webHidden/>
          </w:rPr>
          <w:fldChar w:fldCharType="begin"/>
        </w:r>
        <w:r w:rsidR="00E57D3D">
          <w:rPr>
            <w:noProof/>
            <w:webHidden/>
          </w:rPr>
          <w:instrText xml:space="preserve"> PAGEREF _Toc145877982 \h </w:instrText>
        </w:r>
        <w:r w:rsidR="00E57D3D">
          <w:rPr>
            <w:noProof/>
            <w:webHidden/>
          </w:rPr>
        </w:r>
        <w:r w:rsidR="00E57D3D">
          <w:rPr>
            <w:noProof/>
            <w:webHidden/>
          </w:rPr>
          <w:fldChar w:fldCharType="separate"/>
        </w:r>
        <w:r w:rsidR="00E57D3D">
          <w:rPr>
            <w:noProof/>
            <w:webHidden/>
          </w:rPr>
          <w:t>55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3"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_Toc145877983 \h </w:instrText>
        </w:r>
        <w:r w:rsidR="00E57D3D">
          <w:rPr>
            <w:noProof/>
            <w:webHidden/>
          </w:rPr>
        </w:r>
        <w:r w:rsidR="00E57D3D">
          <w:rPr>
            <w:noProof/>
            <w:webHidden/>
          </w:rPr>
          <w:fldChar w:fldCharType="separate"/>
        </w:r>
        <w:r w:rsidR="00E57D3D">
          <w:rPr>
            <w:noProof/>
            <w:webHidden/>
          </w:rPr>
          <w:t>55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4"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_Toc145877984 \h </w:instrText>
        </w:r>
        <w:r w:rsidR="00E57D3D">
          <w:rPr>
            <w:noProof/>
            <w:webHidden/>
          </w:rPr>
        </w:r>
        <w:r w:rsidR="00E57D3D">
          <w:rPr>
            <w:noProof/>
            <w:webHidden/>
          </w:rPr>
          <w:fldChar w:fldCharType="separate"/>
        </w:r>
        <w:r w:rsidR="00E57D3D">
          <w:rPr>
            <w:noProof/>
            <w:webHidden/>
          </w:rPr>
          <w:t>55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5"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_Toc145877985 \h </w:instrText>
        </w:r>
        <w:r w:rsidR="00E57D3D">
          <w:rPr>
            <w:noProof/>
            <w:webHidden/>
          </w:rPr>
        </w:r>
        <w:r w:rsidR="00E57D3D">
          <w:rPr>
            <w:noProof/>
            <w:webHidden/>
          </w:rPr>
          <w:fldChar w:fldCharType="separate"/>
        </w:r>
        <w:r w:rsidR="00E57D3D">
          <w:rPr>
            <w:noProof/>
            <w:webHidden/>
          </w:rPr>
          <w:t>55</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6"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_Toc145877986 \h </w:instrText>
        </w:r>
        <w:r w:rsidR="00E57D3D">
          <w:rPr>
            <w:noProof/>
            <w:webHidden/>
          </w:rPr>
        </w:r>
        <w:r w:rsidR="00E57D3D">
          <w:rPr>
            <w:noProof/>
            <w:webHidden/>
          </w:rPr>
          <w:fldChar w:fldCharType="separate"/>
        </w:r>
        <w:r w:rsidR="00E57D3D">
          <w:rPr>
            <w:noProof/>
            <w:webHidden/>
          </w:rPr>
          <w:t>55</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87" w:history="1">
        <w:r w:rsidR="00E57D3D" w:rsidRPr="00856588">
          <w:rPr>
            <w:rStyle w:val="Hipervnculo"/>
            <w:noProof/>
            <w:lang w:val="es-AR" w:eastAsia="es-AR"/>
          </w:rPr>
          <w:t>Leyenda RK154</w:t>
        </w:r>
        <w:r w:rsidR="00E57D3D">
          <w:rPr>
            <w:noProof/>
            <w:webHidden/>
          </w:rPr>
          <w:tab/>
        </w:r>
        <w:r w:rsidR="00E57D3D">
          <w:rPr>
            <w:noProof/>
            <w:webHidden/>
          </w:rPr>
          <w:fldChar w:fldCharType="begin"/>
        </w:r>
        <w:r w:rsidR="00E57D3D">
          <w:rPr>
            <w:noProof/>
            <w:webHidden/>
          </w:rPr>
          <w:instrText xml:space="preserve"> PAGEREF _Toc145877987 \h </w:instrText>
        </w:r>
        <w:r w:rsidR="00E57D3D">
          <w:rPr>
            <w:noProof/>
            <w:webHidden/>
          </w:rPr>
        </w:r>
        <w:r w:rsidR="00E57D3D">
          <w:rPr>
            <w:noProof/>
            <w:webHidden/>
          </w:rPr>
          <w:fldChar w:fldCharType="separate"/>
        </w:r>
        <w:r w:rsidR="00E57D3D">
          <w:rPr>
            <w:noProof/>
            <w:webHidden/>
          </w:rPr>
          <w:t>56</w:t>
        </w:r>
        <w:r w:rsidR="00E57D3D">
          <w:rPr>
            <w:noProof/>
            <w:webHidden/>
          </w:rPr>
          <w:fldChar w:fldCharType="end"/>
        </w:r>
      </w:hyperlink>
    </w:p>
    <w:p w:rsidR="00E57D3D" w:rsidRDefault="00CC2B9A">
      <w:pPr>
        <w:pStyle w:val="TDC1"/>
        <w:rPr>
          <w:rFonts w:asciiTheme="minorHAnsi" w:eastAsiaTheme="minorEastAsia" w:hAnsiTheme="minorHAnsi" w:cstheme="minorBidi"/>
          <w:b w:val="0"/>
          <w:bCs w:val="0"/>
          <w:noProof/>
          <w:sz w:val="22"/>
          <w:szCs w:val="22"/>
          <w:lang w:val="es-AR" w:eastAsia="es-AR"/>
        </w:rPr>
      </w:pPr>
      <w:hyperlink w:anchor="_Toc145877988" w:history="1">
        <w:r w:rsidR="00E57D3D" w:rsidRPr="00856588">
          <w:rPr>
            <w:rStyle w:val="Hipervnculo"/>
            <w:noProof/>
            <w:lang w:val="es-AR" w:eastAsia="es-AR"/>
          </w:rPr>
          <w:t>Referencia RK154</w:t>
        </w:r>
        <w:r w:rsidR="00E57D3D">
          <w:rPr>
            <w:noProof/>
            <w:webHidden/>
          </w:rPr>
          <w:tab/>
        </w:r>
        <w:r w:rsidR="00E57D3D">
          <w:rPr>
            <w:noProof/>
            <w:webHidden/>
          </w:rPr>
          <w:fldChar w:fldCharType="begin"/>
        </w:r>
        <w:r w:rsidR="00E57D3D">
          <w:rPr>
            <w:noProof/>
            <w:webHidden/>
          </w:rPr>
          <w:instrText xml:space="preserve"> PAGEREF _Toc145877988 \h </w:instrText>
        </w:r>
        <w:r w:rsidR="00E57D3D">
          <w:rPr>
            <w:noProof/>
            <w:webHidden/>
          </w:rPr>
        </w:r>
        <w:r w:rsidR="00E57D3D">
          <w:rPr>
            <w:noProof/>
            <w:webHidden/>
          </w:rPr>
          <w:fldChar w:fldCharType="separate"/>
        </w:r>
        <w:r w:rsidR="00E57D3D">
          <w:rPr>
            <w:noProof/>
            <w:webHidden/>
          </w:rPr>
          <w:t>57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89" w:history="1">
        <w:r w:rsidR="00E57D3D" w:rsidRPr="00856588">
          <w:rPr>
            <w:rStyle w:val="Hipervnculo"/>
            <w:noProof/>
            <w:lang w:val="es-AR" w:eastAsia="es-AR"/>
          </w:rPr>
          <w:t>Identificación</w:t>
        </w:r>
        <w:r w:rsidR="00E57D3D">
          <w:rPr>
            <w:noProof/>
            <w:webHidden/>
          </w:rPr>
          <w:tab/>
        </w:r>
        <w:r w:rsidR="00E57D3D">
          <w:rPr>
            <w:noProof/>
            <w:webHidden/>
          </w:rPr>
          <w:fldChar w:fldCharType="begin"/>
        </w:r>
        <w:r w:rsidR="00E57D3D">
          <w:rPr>
            <w:noProof/>
            <w:webHidden/>
          </w:rPr>
          <w:instrText xml:space="preserve"> PAGEREF _Toc145877989 \h </w:instrText>
        </w:r>
        <w:r w:rsidR="00E57D3D">
          <w:rPr>
            <w:noProof/>
            <w:webHidden/>
          </w:rPr>
        </w:r>
        <w:r w:rsidR="00E57D3D">
          <w:rPr>
            <w:noProof/>
            <w:webHidden/>
          </w:rPr>
          <w:fldChar w:fldCharType="separate"/>
        </w:r>
        <w:r w:rsidR="00E57D3D">
          <w:rPr>
            <w:noProof/>
            <w:webHidden/>
          </w:rPr>
          <w:t>57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90" w:history="1">
        <w:r w:rsidR="00E57D3D" w:rsidRPr="00856588">
          <w:rPr>
            <w:rStyle w:val="Hipervnculo"/>
            <w:noProof/>
            <w:lang w:val="es-AR" w:eastAsia="es-AR"/>
          </w:rPr>
          <w:t>Análisis</w:t>
        </w:r>
        <w:r w:rsidR="00E57D3D">
          <w:rPr>
            <w:noProof/>
            <w:webHidden/>
          </w:rPr>
          <w:tab/>
        </w:r>
        <w:r w:rsidR="00E57D3D">
          <w:rPr>
            <w:noProof/>
            <w:webHidden/>
          </w:rPr>
          <w:fldChar w:fldCharType="begin"/>
        </w:r>
        <w:r w:rsidR="00E57D3D">
          <w:rPr>
            <w:noProof/>
            <w:webHidden/>
          </w:rPr>
          <w:instrText xml:space="preserve"> PAGEREF _Toc145877990 \h </w:instrText>
        </w:r>
        <w:r w:rsidR="00E57D3D">
          <w:rPr>
            <w:noProof/>
            <w:webHidden/>
          </w:rPr>
        </w:r>
        <w:r w:rsidR="00E57D3D">
          <w:rPr>
            <w:noProof/>
            <w:webHidden/>
          </w:rPr>
          <w:fldChar w:fldCharType="separate"/>
        </w:r>
        <w:r w:rsidR="00E57D3D">
          <w:rPr>
            <w:noProof/>
            <w:webHidden/>
          </w:rPr>
          <w:t>57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91" w:history="1">
        <w:r w:rsidR="00E57D3D" w:rsidRPr="00856588">
          <w:rPr>
            <w:rStyle w:val="Hipervnculo"/>
            <w:noProof/>
            <w:lang w:val="es-AR" w:eastAsia="es-AR"/>
          </w:rPr>
          <w:t>Plan de Riesgos</w:t>
        </w:r>
        <w:r w:rsidR="00E57D3D">
          <w:rPr>
            <w:noProof/>
            <w:webHidden/>
          </w:rPr>
          <w:tab/>
        </w:r>
        <w:r w:rsidR="00E57D3D">
          <w:rPr>
            <w:noProof/>
            <w:webHidden/>
          </w:rPr>
          <w:fldChar w:fldCharType="begin"/>
        </w:r>
        <w:r w:rsidR="00E57D3D">
          <w:rPr>
            <w:noProof/>
            <w:webHidden/>
          </w:rPr>
          <w:instrText xml:space="preserve"> PAGEREF _Toc145877991 \h </w:instrText>
        </w:r>
        <w:r w:rsidR="00E57D3D">
          <w:rPr>
            <w:noProof/>
            <w:webHidden/>
          </w:rPr>
        </w:r>
        <w:r w:rsidR="00E57D3D">
          <w:rPr>
            <w:noProof/>
            <w:webHidden/>
          </w:rPr>
          <w:fldChar w:fldCharType="separate"/>
        </w:r>
        <w:r w:rsidR="00E57D3D">
          <w:rPr>
            <w:noProof/>
            <w:webHidden/>
          </w:rPr>
          <w:t>57</w:t>
        </w:r>
        <w:r w:rsidR="00E57D3D">
          <w:rPr>
            <w:noProof/>
            <w:webHidden/>
          </w:rPr>
          <w:fldChar w:fldCharType="end"/>
        </w:r>
      </w:hyperlink>
    </w:p>
    <w:p w:rsidR="00E57D3D" w:rsidRDefault="00CC2B9A">
      <w:pPr>
        <w:pStyle w:val="TDC2"/>
        <w:rPr>
          <w:rFonts w:asciiTheme="minorHAnsi" w:eastAsiaTheme="minorEastAsia" w:hAnsiTheme="minorHAnsi" w:cstheme="minorBidi"/>
          <w:i w:val="0"/>
          <w:iCs w:val="0"/>
          <w:noProof/>
          <w:sz w:val="22"/>
          <w:szCs w:val="22"/>
          <w:lang w:val="es-AR" w:eastAsia="es-AR"/>
        </w:rPr>
      </w:pPr>
      <w:hyperlink w:anchor="_Toc145877992" w:history="1">
        <w:r w:rsidR="00E57D3D" w:rsidRPr="00856588">
          <w:rPr>
            <w:rStyle w:val="Hipervnculo"/>
            <w:noProof/>
            <w:lang w:val="es-AR" w:eastAsia="es-AR"/>
          </w:rPr>
          <w:t>Seguimiento</w:t>
        </w:r>
        <w:r w:rsidR="00E57D3D">
          <w:rPr>
            <w:noProof/>
            <w:webHidden/>
          </w:rPr>
          <w:tab/>
        </w:r>
        <w:r w:rsidR="00E57D3D">
          <w:rPr>
            <w:noProof/>
            <w:webHidden/>
          </w:rPr>
          <w:fldChar w:fldCharType="begin"/>
        </w:r>
        <w:r w:rsidR="00E57D3D">
          <w:rPr>
            <w:noProof/>
            <w:webHidden/>
          </w:rPr>
          <w:instrText xml:space="preserve"> PAGEREF _Toc145877992 \h </w:instrText>
        </w:r>
        <w:r w:rsidR="00E57D3D">
          <w:rPr>
            <w:noProof/>
            <w:webHidden/>
          </w:rPr>
        </w:r>
        <w:r w:rsidR="00E57D3D">
          <w:rPr>
            <w:noProof/>
            <w:webHidden/>
          </w:rPr>
          <w:fldChar w:fldCharType="separate"/>
        </w:r>
        <w:r w:rsidR="00E57D3D">
          <w:rPr>
            <w:noProof/>
            <w:webHidden/>
          </w:rPr>
          <w:t>57</w:t>
        </w:r>
        <w:r w:rsidR="00E57D3D">
          <w:rPr>
            <w:noProof/>
            <w:webHidden/>
          </w:rPr>
          <w:fldChar w:fldCharType="end"/>
        </w:r>
      </w:hyperlink>
    </w:p>
    <w:p w:rsidR="000F79DF" w:rsidRDefault="00083569"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A77992">
        <w:rPr>
          <w:lang w:val="es-AR"/>
        </w:rPr>
        <w:t>Seguimiento de Riesgos</w:t>
      </w:r>
    </w:p>
    <w:p w:rsidR="00670E9F" w:rsidRDefault="00670E9F" w:rsidP="00670E9F">
      <w:pPr>
        <w:pStyle w:val="PSI-Normal"/>
      </w:pPr>
    </w:p>
    <w:p w:rsidR="00670E9F" w:rsidRDefault="00670E9F" w:rsidP="00A83898">
      <w:pPr>
        <w:pStyle w:val="Ttulo1"/>
      </w:pPr>
      <w:bookmarkStart w:id="1" w:name="_Toc145877843"/>
      <w:r>
        <w:t>Leyenda</w:t>
      </w:r>
      <w:r w:rsidR="008D5CAE">
        <w:t xml:space="preserve"> RK212</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Número de Referencia</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RK212</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Fecha de Identificación</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08/09/2023</w:t>
            </w:r>
          </w:p>
        </w:tc>
      </w:tr>
      <w:tr w:rsidR="00287695" w:rsidRPr="00A83898" w:rsidTr="003559D3">
        <w:tc>
          <w:tcPr>
            <w:tcW w:w="2728" w:type="dxa"/>
            <w:shd w:val="clear" w:color="auto" w:fill="8DB3E2"/>
            <w:vAlign w:val="center"/>
          </w:tcPr>
          <w:p w:rsidR="00287695" w:rsidRPr="00A83898" w:rsidRDefault="00287695" w:rsidP="003559D3">
            <w:pPr>
              <w:pStyle w:val="PSI-Normal"/>
              <w:jc w:val="left"/>
              <w:rPr>
                <w:color w:val="FFFFFF"/>
              </w:rPr>
            </w:pPr>
            <w:r w:rsidRPr="00A83898">
              <w:rPr>
                <w:color w:val="FFFFFF"/>
              </w:rPr>
              <w:t>Etapa</w:t>
            </w:r>
          </w:p>
        </w:tc>
        <w:tc>
          <w:tcPr>
            <w:tcW w:w="5635" w:type="dxa"/>
            <w:vAlign w:val="center"/>
          </w:tcPr>
          <w:p w:rsidR="00287695" w:rsidRPr="00A83898" w:rsidRDefault="00296EBB" w:rsidP="003559D3">
            <w:pPr>
              <w:pStyle w:val="PSI-Comentario"/>
              <w:spacing w:before="0" w:line="240" w:lineRule="auto"/>
              <w:rPr>
                <w:i w:val="0"/>
                <w:color w:val="auto"/>
              </w:rPr>
            </w:pPr>
            <w:r w:rsidRPr="00A83898">
              <w:rPr>
                <w:i w:val="0"/>
                <w:color w:val="auto"/>
              </w:rPr>
              <w:t>Iteración 1</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Nombre del Riesgo</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Problemas de interacción con la base de datos.</w:t>
            </w:r>
          </w:p>
        </w:tc>
      </w:tr>
      <w:tr w:rsidR="00670E9F" w:rsidRPr="00A83898" w:rsidTr="00296EBB">
        <w:trPr>
          <w:trHeight w:val="220"/>
        </w:trPr>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Categoría</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Tecnología.</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Descripción</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Dado que no se conoce el tamaño de la base de datos, podría ocurrir problemas en la interacción con la bd cuya funcionalidad no ha sido probada, lo que conduciría a no contar con una bd disponible para almacenar datos valiosos para los clientes.</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Impacto</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5</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Probabilidad</w:t>
            </w:r>
          </w:p>
        </w:tc>
        <w:tc>
          <w:tcPr>
            <w:tcW w:w="5635" w:type="dxa"/>
            <w:vAlign w:val="center"/>
          </w:tcPr>
          <w:p w:rsidR="00670E9F" w:rsidRPr="00A83898" w:rsidRDefault="00296EBB" w:rsidP="003559D3">
            <w:pPr>
              <w:pStyle w:val="PSI-Comentario"/>
              <w:spacing w:before="0" w:line="240" w:lineRule="auto"/>
              <w:rPr>
                <w:i w:val="0"/>
                <w:color w:val="auto"/>
              </w:rPr>
            </w:pPr>
            <w:r w:rsidRPr="00A83898">
              <w:rPr>
                <w:i w:val="0"/>
                <w:color w:val="auto"/>
              </w:rPr>
              <w:t>80 %</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Factor</w:t>
            </w:r>
          </w:p>
        </w:tc>
        <w:tc>
          <w:tcPr>
            <w:tcW w:w="5635" w:type="dxa"/>
            <w:vAlign w:val="center"/>
          </w:tcPr>
          <w:p w:rsidR="00670E9F" w:rsidRPr="00A83898" w:rsidRDefault="00296EBB" w:rsidP="00296EBB">
            <w:pPr>
              <w:pStyle w:val="PSI-Comentario"/>
              <w:spacing w:before="0" w:line="240" w:lineRule="auto"/>
              <w:ind w:left="0" w:firstLine="0"/>
              <w:rPr>
                <w:i w:val="0"/>
                <w:color w:val="auto"/>
              </w:rPr>
            </w:pPr>
            <w:r w:rsidRPr="00A83898">
              <w:rPr>
                <w:i w:val="0"/>
                <w:color w:val="auto"/>
              </w:rPr>
              <w:t xml:space="preserve">  400</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Causas</w:t>
            </w:r>
          </w:p>
        </w:tc>
        <w:tc>
          <w:tcPr>
            <w:tcW w:w="5635" w:type="dxa"/>
            <w:vAlign w:val="center"/>
          </w:tcPr>
          <w:p w:rsidR="00670E9F" w:rsidRPr="00A83898" w:rsidRDefault="008D1B27" w:rsidP="003559D3">
            <w:pPr>
              <w:pStyle w:val="PSI-Comentario"/>
              <w:spacing w:before="0" w:line="240" w:lineRule="auto"/>
              <w:rPr>
                <w:i w:val="0"/>
                <w:color w:val="auto"/>
              </w:rPr>
            </w:pPr>
            <w:r w:rsidRPr="00A83898">
              <w:rPr>
                <w:i w:val="0"/>
                <w:color w:val="auto"/>
              </w:rPr>
              <w:t>No se</w:t>
            </w:r>
            <w:r w:rsidR="00296EBB" w:rsidRPr="00A83898">
              <w:rPr>
                <w:i w:val="0"/>
                <w:color w:val="auto"/>
              </w:rPr>
              <w:t xml:space="preserve"> conoce el tamaño de la base de datos.</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Síntomas</w:t>
            </w:r>
          </w:p>
        </w:tc>
        <w:tc>
          <w:tcPr>
            <w:tcW w:w="5635" w:type="dxa"/>
            <w:vAlign w:val="center"/>
          </w:tcPr>
          <w:p w:rsidR="00670E9F" w:rsidRPr="00A83898" w:rsidRDefault="008D1B27" w:rsidP="003559D3">
            <w:pPr>
              <w:pStyle w:val="PSI-Comentario"/>
              <w:spacing w:before="0" w:line="240" w:lineRule="auto"/>
              <w:rPr>
                <w:i w:val="0"/>
                <w:color w:val="auto"/>
              </w:rPr>
            </w:pPr>
            <w:r w:rsidRPr="00A83898">
              <w:rPr>
                <w:i w:val="0"/>
                <w:color w:val="auto"/>
              </w:rPr>
              <w:t>No contar con la base de datos para almacenar los datos valiosos para el cliente.</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Estrategia de Respuesta</w:t>
            </w:r>
          </w:p>
        </w:tc>
        <w:tc>
          <w:tcPr>
            <w:tcW w:w="5635" w:type="dxa"/>
            <w:vAlign w:val="center"/>
          </w:tcPr>
          <w:p w:rsidR="00670E9F" w:rsidRPr="00A83898" w:rsidRDefault="008D1B27" w:rsidP="003559D3">
            <w:pPr>
              <w:pStyle w:val="PSI-Comentario"/>
              <w:spacing w:before="0" w:line="240" w:lineRule="auto"/>
              <w:rPr>
                <w:i w:val="0"/>
                <w:color w:val="auto"/>
              </w:rPr>
            </w:pPr>
            <w:r w:rsidRPr="00A83898">
              <w:rPr>
                <w:i w:val="0"/>
                <w:color w:val="auto"/>
              </w:rPr>
              <w:t>Contingencia.</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Responsable</w:t>
            </w:r>
          </w:p>
        </w:tc>
        <w:tc>
          <w:tcPr>
            <w:tcW w:w="5635" w:type="dxa"/>
            <w:vAlign w:val="center"/>
          </w:tcPr>
          <w:p w:rsidR="00670E9F" w:rsidRPr="00A83898" w:rsidRDefault="008D1B27" w:rsidP="003559D3">
            <w:pPr>
              <w:pStyle w:val="PSI-Comentario"/>
              <w:spacing w:before="0" w:line="240" w:lineRule="auto"/>
              <w:rPr>
                <w:i w:val="0"/>
                <w:color w:val="auto"/>
              </w:rPr>
            </w:pPr>
            <w:r w:rsidRPr="00A83898">
              <w:rPr>
                <w:i w:val="0"/>
                <w:color w:val="auto"/>
              </w:rPr>
              <w:t>Líder del equipo Carla Gleadell, con el equipo de desarrollo Bahamonde Yohana, Chuchuy José.</w:t>
            </w:r>
          </w:p>
        </w:tc>
      </w:tr>
      <w:tr w:rsidR="00670E9F" w:rsidRPr="00A83898" w:rsidTr="003559D3">
        <w:tc>
          <w:tcPr>
            <w:tcW w:w="2728" w:type="dxa"/>
            <w:shd w:val="clear" w:color="auto" w:fill="8DB3E2"/>
            <w:vAlign w:val="center"/>
          </w:tcPr>
          <w:p w:rsidR="00670E9F" w:rsidRPr="00A83898" w:rsidRDefault="00670E9F" w:rsidP="003559D3">
            <w:pPr>
              <w:pStyle w:val="PSI-Normal"/>
              <w:jc w:val="left"/>
              <w:rPr>
                <w:color w:val="FFFFFF"/>
              </w:rPr>
            </w:pPr>
            <w:r w:rsidRPr="00A83898">
              <w:rPr>
                <w:color w:val="FFFFFF"/>
              </w:rPr>
              <w:t>Respuesta al Riesgo</w:t>
            </w:r>
          </w:p>
        </w:tc>
        <w:tc>
          <w:tcPr>
            <w:tcW w:w="5635" w:type="dxa"/>
            <w:vAlign w:val="center"/>
          </w:tcPr>
          <w:p w:rsidR="00670E9F" w:rsidRPr="00A83898" w:rsidRDefault="008D1B27" w:rsidP="003559D3">
            <w:pPr>
              <w:pStyle w:val="PSI-Comentario"/>
              <w:spacing w:before="0" w:line="240" w:lineRule="auto"/>
              <w:rPr>
                <w:i w:val="0"/>
                <w:color w:val="auto"/>
              </w:rPr>
            </w:pPr>
            <w:r w:rsidRPr="00A83898">
              <w:rPr>
                <w:i w:val="0"/>
                <w:color w:val="auto"/>
              </w:rPr>
              <w:t>Capacitarse en el uso de la base de datos a usar para lograr crear una base de datos eficiente.</w:t>
            </w:r>
          </w:p>
        </w:tc>
      </w:tr>
    </w:tbl>
    <w:p w:rsidR="00670E9F" w:rsidRDefault="00670E9F" w:rsidP="00670E9F">
      <w:pPr>
        <w:pStyle w:val="PSI-Normal"/>
      </w:pPr>
    </w:p>
    <w:p w:rsidR="00441FF1" w:rsidRDefault="00287695" w:rsidP="00A83898">
      <w:pPr>
        <w:pStyle w:val="Ttulo1"/>
      </w:pPr>
      <w:r>
        <w:br w:type="page"/>
      </w:r>
      <w:bookmarkStart w:id="2" w:name="_Toc145877844"/>
      <w:r w:rsidR="00441FF1">
        <w:t>Referencia RK</w:t>
      </w:r>
      <w:r w:rsidR="008D1B27">
        <w:t>212</w:t>
      </w:r>
      <w:bookmarkEnd w:id="2"/>
    </w:p>
    <w:p w:rsidR="00441FF1" w:rsidRDefault="00441FF1" w:rsidP="00A83898">
      <w:pPr>
        <w:pStyle w:val="Ttulo2"/>
      </w:pPr>
      <w:bookmarkStart w:id="3" w:name="_Toc145877845"/>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424EB5" w:rsidRPr="00A83898" w:rsidTr="003559D3">
        <w:trPr>
          <w:trHeight w:val="335"/>
        </w:trPr>
        <w:tc>
          <w:tcPr>
            <w:tcW w:w="3178" w:type="dxa"/>
            <w:shd w:val="clear" w:color="auto" w:fill="8DB3E2"/>
          </w:tcPr>
          <w:p w:rsidR="00287695" w:rsidRPr="00A83898" w:rsidRDefault="00287695" w:rsidP="00670E9F">
            <w:pPr>
              <w:pStyle w:val="PSI-Normal"/>
              <w:rPr>
                <w:color w:val="FFFFFF"/>
              </w:rPr>
            </w:pPr>
            <w:r w:rsidRPr="00A83898">
              <w:rPr>
                <w:color w:val="FFFFFF"/>
              </w:rPr>
              <w:t>Número de Referencia</w:t>
            </w:r>
          </w:p>
        </w:tc>
        <w:tc>
          <w:tcPr>
            <w:tcW w:w="2788" w:type="dxa"/>
            <w:gridSpan w:val="3"/>
            <w:shd w:val="clear" w:color="auto" w:fill="8DB3E2"/>
          </w:tcPr>
          <w:p w:rsidR="00287695" w:rsidRPr="00A83898" w:rsidRDefault="00287695" w:rsidP="00670E9F">
            <w:pPr>
              <w:pStyle w:val="PSI-Normal"/>
              <w:rPr>
                <w:color w:val="FFFFFF"/>
              </w:rPr>
            </w:pPr>
            <w:r w:rsidRPr="00A83898">
              <w:rPr>
                <w:color w:val="FFFFFF"/>
              </w:rPr>
              <w:t>Fecha de Identificación</w:t>
            </w:r>
          </w:p>
        </w:tc>
        <w:tc>
          <w:tcPr>
            <w:tcW w:w="2788" w:type="dxa"/>
            <w:shd w:val="clear" w:color="auto" w:fill="8DB3E2"/>
          </w:tcPr>
          <w:p w:rsidR="00287695" w:rsidRPr="00A83898" w:rsidRDefault="00287695" w:rsidP="00670E9F">
            <w:pPr>
              <w:pStyle w:val="PSI-Normal"/>
              <w:rPr>
                <w:color w:val="FFFFFF"/>
              </w:rPr>
            </w:pPr>
            <w:r w:rsidRPr="00A83898">
              <w:rPr>
                <w:color w:val="FFFFFF"/>
              </w:rPr>
              <w:t>Etapa</w:t>
            </w:r>
          </w:p>
        </w:tc>
      </w:tr>
      <w:tr w:rsidR="00287695" w:rsidRPr="00A83898" w:rsidTr="003559D3">
        <w:trPr>
          <w:trHeight w:val="335"/>
        </w:trPr>
        <w:tc>
          <w:tcPr>
            <w:tcW w:w="3178" w:type="dxa"/>
            <w:shd w:val="clear" w:color="auto" w:fill="auto"/>
          </w:tcPr>
          <w:p w:rsidR="00287695" w:rsidRPr="00A83898" w:rsidRDefault="008D1B27" w:rsidP="00670E9F">
            <w:pPr>
              <w:pStyle w:val="PSI-Normal"/>
              <w:rPr>
                <w:color w:val="FFFFFF"/>
              </w:rPr>
            </w:pPr>
            <w:r w:rsidRPr="00A83898">
              <w:rPr>
                <w:rFonts w:cs="Calibri"/>
                <w:color w:val="000000"/>
              </w:rPr>
              <w:t>RK212</w:t>
            </w:r>
          </w:p>
        </w:tc>
        <w:tc>
          <w:tcPr>
            <w:tcW w:w="2788" w:type="dxa"/>
            <w:gridSpan w:val="3"/>
            <w:shd w:val="clear" w:color="auto" w:fill="auto"/>
          </w:tcPr>
          <w:p w:rsidR="00287695" w:rsidRPr="00A83898" w:rsidRDefault="008D1B27" w:rsidP="008D1B27">
            <w:pPr>
              <w:pStyle w:val="PSI-Normal"/>
              <w:rPr>
                <w:color w:val="FFFFFF"/>
              </w:rPr>
            </w:pPr>
            <w:r w:rsidRPr="00A83898">
              <w:rPr>
                <w:rFonts w:cs="Calibri"/>
                <w:color w:val="000000"/>
              </w:rPr>
              <w:t>08/09/2023</w:t>
            </w:r>
          </w:p>
        </w:tc>
        <w:tc>
          <w:tcPr>
            <w:tcW w:w="2788" w:type="dxa"/>
            <w:shd w:val="clear" w:color="auto" w:fill="auto"/>
          </w:tcPr>
          <w:p w:rsidR="00287695" w:rsidRPr="00A83898" w:rsidRDefault="008D1B27" w:rsidP="008D1B27">
            <w:pPr>
              <w:pStyle w:val="PSI-Normal"/>
              <w:rPr>
                <w:color w:val="FFFFFF"/>
              </w:rPr>
            </w:pPr>
            <w:r w:rsidRPr="00A83898">
              <w:rPr>
                <w:rFonts w:cs="Calibri"/>
                <w:color w:val="000000"/>
              </w:rPr>
              <w:t>Iteración 1</w:t>
            </w:r>
          </w:p>
        </w:tc>
      </w:tr>
      <w:tr w:rsidR="00E52496" w:rsidRPr="00A83898" w:rsidTr="003559D3">
        <w:tc>
          <w:tcPr>
            <w:tcW w:w="4568" w:type="dxa"/>
            <w:gridSpan w:val="3"/>
            <w:shd w:val="clear" w:color="auto" w:fill="8DB3E2"/>
          </w:tcPr>
          <w:p w:rsidR="00E52496" w:rsidRPr="00A83898" w:rsidRDefault="00E52496" w:rsidP="00670E9F">
            <w:pPr>
              <w:pStyle w:val="PSI-Normal"/>
              <w:rPr>
                <w:color w:val="FFFFFF"/>
              </w:rPr>
            </w:pPr>
            <w:r w:rsidRPr="00A83898">
              <w:rPr>
                <w:color w:val="FFFFFF"/>
              </w:rPr>
              <w:t>Nombre del Riesgo</w:t>
            </w:r>
          </w:p>
        </w:tc>
        <w:tc>
          <w:tcPr>
            <w:tcW w:w="4186" w:type="dxa"/>
            <w:gridSpan w:val="2"/>
            <w:shd w:val="clear" w:color="auto" w:fill="8DB3E2"/>
          </w:tcPr>
          <w:p w:rsidR="00E52496" w:rsidRPr="00A83898" w:rsidRDefault="00E52496" w:rsidP="00670E9F">
            <w:pPr>
              <w:pStyle w:val="PSI-Normal"/>
              <w:rPr>
                <w:color w:val="FFFFFF"/>
              </w:rPr>
            </w:pPr>
            <w:r w:rsidRPr="00A83898">
              <w:rPr>
                <w:color w:val="FFFFFF"/>
              </w:rPr>
              <w:t>Categoría</w:t>
            </w:r>
          </w:p>
        </w:tc>
      </w:tr>
      <w:tr w:rsidR="00E52496" w:rsidRPr="00A83898" w:rsidTr="003559D3">
        <w:tc>
          <w:tcPr>
            <w:tcW w:w="4568" w:type="dxa"/>
            <w:gridSpan w:val="3"/>
          </w:tcPr>
          <w:p w:rsidR="00E52496" w:rsidRPr="00A83898" w:rsidRDefault="008D1B27" w:rsidP="00670E9F">
            <w:pPr>
              <w:pStyle w:val="PSI-Normal"/>
            </w:pPr>
            <w:r w:rsidRPr="00A83898">
              <w:t>Problemas de interacción con la base de datos.</w:t>
            </w:r>
          </w:p>
        </w:tc>
        <w:tc>
          <w:tcPr>
            <w:tcW w:w="4186" w:type="dxa"/>
            <w:gridSpan w:val="2"/>
          </w:tcPr>
          <w:p w:rsidR="00E52496" w:rsidRPr="00A83898" w:rsidRDefault="008D1B27" w:rsidP="00670E9F">
            <w:pPr>
              <w:pStyle w:val="PSI-Normal"/>
            </w:pPr>
            <w:r w:rsidRPr="00A83898">
              <w:rPr>
                <w:rFonts w:cs="Calibri"/>
                <w:color w:val="000000"/>
              </w:rPr>
              <w:t>Tecnología.</w:t>
            </w:r>
          </w:p>
        </w:tc>
      </w:tr>
      <w:tr w:rsidR="00E52496" w:rsidRPr="00A83898" w:rsidTr="003559D3">
        <w:tc>
          <w:tcPr>
            <w:tcW w:w="8754" w:type="dxa"/>
            <w:gridSpan w:val="5"/>
            <w:shd w:val="clear" w:color="auto" w:fill="8DB3E2"/>
          </w:tcPr>
          <w:p w:rsidR="00E52496" w:rsidRPr="00A83898" w:rsidRDefault="00E52496" w:rsidP="00670E9F">
            <w:pPr>
              <w:pStyle w:val="PSI-Normal"/>
              <w:rPr>
                <w:color w:val="FFFFFF"/>
              </w:rPr>
            </w:pPr>
            <w:r w:rsidRPr="00A83898">
              <w:rPr>
                <w:color w:val="FFFFFF"/>
              </w:rPr>
              <w:t>Descripción</w:t>
            </w:r>
          </w:p>
        </w:tc>
      </w:tr>
      <w:tr w:rsidR="00E52496" w:rsidRPr="00A83898" w:rsidTr="003559D3">
        <w:tc>
          <w:tcPr>
            <w:tcW w:w="8754" w:type="dxa"/>
            <w:gridSpan w:val="5"/>
          </w:tcPr>
          <w:p w:rsidR="00E52496" w:rsidRPr="00A83898" w:rsidRDefault="008D1B27" w:rsidP="00670E9F">
            <w:pPr>
              <w:pStyle w:val="PSI-Normal"/>
            </w:pPr>
            <w:r w:rsidRPr="00A83898">
              <w:rPr>
                <w:rFonts w:cs="Calibri"/>
                <w:iCs/>
                <w:color w:val="000000"/>
                <w:sz w:val="22"/>
              </w:rPr>
              <w:t>Dado que no se conoce el tamaño de la base de datos, podría ocurrir problemas en la interacción con la bd cuya funcionalidad no ha sido probada, lo que conduciría a no contar con una bd disponible para almacenar datos valiosos para los clientes.</w:t>
            </w:r>
          </w:p>
        </w:tc>
      </w:tr>
      <w:tr w:rsidR="00EB16E9" w:rsidRPr="00A83898" w:rsidTr="003559D3">
        <w:tc>
          <w:tcPr>
            <w:tcW w:w="4377" w:type="dxa"/>
            <w:gridSpan w:val="2"/>
            <w:shd w:val="clear" w:color="auto" w:fill="8DB3E2"/>
          </w:tcPr>
          <w:p w:rsidR="00EB16E9" w:rsidRPr="00A83898" w:rsidRDefault="00EB16E9" w:rsidP="008E4EFE">
            <w:pPr>
              <w:pStyle w:val="PSI-Normal"/>
              <w:rPr>
                <w:color w:val="FFFFFF"/>
              </w:rPr>
            </w:pPr>
            <w:r w:rsidRPr="00A83898">
              <w:rPr>
                <w:color w:val="FFFFFF"/>
              </w:rPr>
              <w:t xml:space="preserve">Estado del Riesgo (Activo, </w:t>
            </w:r>
            <w:r w:rsidR="00617909" w:rsidRPr="00A83898">
              <w:rPr>
                <w:color w:val="FFFFFF"/>
              </w:rPr>
              <w:t>Cerrado)</w:t>
            </w:r>
          </w:p>
        </w:tc>
        <w:tc>
          <w:tcPr>
            <w:tcW w:w="4377" w:type="dxa"/>
            <w:gridSpan w:val="3"/>
          </w:tcPr>
          <w:p w:rsidR="00EB16E9" w:rsidRPr="00A83898" w:rsidRDefault="008D1B27" w:rsidP="008E4EFE">
            <w:pPr>
              <w:pStyle w:val="PSI-Normal"/>
            </w:pPr>
            <w:r w:rsidRPr="00A83898">
              <w:rPr>
                <w:rFonts w:cs="Calibri"/>
                <w:color w:val="000000"/>
              </w:rPr>
              <w:t>Activo</w:t>
            </w:r>
          </w:p>
        </w:tc>
      </w:tr>
    </w:tbl>
    <w:p w:rsidR="00E52496" w:rsidRDefault="00E52496" w:rsidP="00670E9F">
      <w:pPr>
        <w:pStyle w:val="PSI-Normal"/>
      </w:pPr>
    </w:p>
    <w:p w:rsidR="00441FF1" w:rsidRDefault="00441FF1" w:rsidP="00A83898">
      <w:pPr>
        <w:pStyle w:val="Ttulo2"/>
      </w:pPr>
      <w:bookmarkStart w:id="4" w:name="_Toc145877846"/>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424EB5" w:rsidRPr="00A83898" w:rsidTr="003559D3">
        <w:tc>
          <w:tcPr>
            <w:tcW w:w="3176" w:type="dxa"/>
            <w:shd w:val="clear" w:color="auto" w:fill="8DB3E2"/>
          </w:tcPr>
          <w:p w:rsidR="00E52496" w:rsidRPr="00A83898" w:rsidRDefault="00E52496" w:rsidP="00670E9F">
            <w:pPr>
              <w:pStyle w:val="PSI-Normal"/>
              <w:rPr>
                <w:color w:val="FFFFFF"/>
              </w:rPr>
            </w:pPr>
            <w:r w:rsidRPr="00A83898">
              <w:rPr>
                <w:color w:val="FFFFFF"/>
              </w:rPr>
              <w:t>Impacto</w:t>
            </w:r>
          </w:p>
        </w:tc>
        <w:tc>
          <w:tcPr>
            <w:tcW w:w="2813" w:type="dxa"/>
            <w:shd w:val="clear" w:color="auto" w:fill="8DB3E2"/>
          </w:tcPr>
          <w:p w:rsidR="00E52496" w:rsidRPr="00A83898" w:rsidRDefault="00E52496" w:rsidP="00670E9F">
            <w:pPr>
              <w:pStyle w:val="PSI-Normal"/>
              <w:rPr>
                <w:color w:val="FFFFFF"/>
              </w:rPr>
            </w:pPr>
            <w:r w:rsidRPr="00A83898">
              <w:rPr>
                <w:color w:val="FFFFFF"/>
              </w:rPr>
              <w:t>Probabilidad</w:t>
            </w:r>
          </w:p>
        </w:tc>
        <w:tc>
          <w:tcPr>
            <w:tcW w:w="2765" w:type="dxa"/>
            <w:shd w:val="clear" w:color="auto" w:fill="8DB3E2"/>
          </w:tcPr>
          <w:p w:rsidR="00E52496" w:rsidRPr="00A83898" w:rsidRDefault="00E52496" w:rsidP="00670E9F">
            <w:pPr>
              <w:pStyle w:val="PSI-Normal"/>
              <w:rPr>
                <w:color w:val="FFFFFF"/>
              </w:rPr>
            </w:pPr>
            <w:r w:rsidRPr="00A83898">
              <w:rPr>
                <w:color w:val="FFFFFF"/>
              </w:rPr>
              <w:t>Factor</w:t>
            </w:r>
          </w:p>
        </w:tc>
      </w:tr>
      <w:tr w:rsidR="00E52496" w:rsidRPr="00A83898" w:rsidTr="003559D3">
        <w:tc>
          <w:tcPr>
            <w:tcW w:w="3176" w:type="dxa"/>
          </w:tcPr>
          <w:p w:rsidR="00E52496" w:rsidRPr="00A83898" w:rsidRDefault="008D1B27" w:rsidP="008D1B27">
            <w:pPr>
              <w:pStyle w:val="PSI-Normal"/>
            </w:pPr>
            <w:r w:rsidRPr="00A83898">
              <w:t>5</w:t>
            </w:r>
          </w:p>
        </w:tc>
        <w:tc>
          <w:tcPr>
            <w:tcW w:w="2813" w:type="dxa"/>
          </w:tcPr>
          <w:p w:rsidR="00E52496" w:rsidRPr="00A83898" w:rsidRDefault="008D1B27" w:rsidP="00670E9F">
            <w:pPr>
              <w:pStyle w:val="PSI-Normal"/>
            </w:pPr>
            <w:r w:rsidRPr="00A83898">
              <w:rPr>
                <w:rFonts w:cs="Calibri"/>
                <w:color w:val="000000"/>
              </w:rPr>
              <w:t>80%</w:t>
            </w:r>
          </w:p>
        </w:tc>
        <w:tc>
          <w:tcPr>
            <w:tcW w:w="2765" w:type="dxa"/>
          </w:tcPr>
          <w:p w:rsidR="00E52496" w:rsidRPr="00A83898" w:rsidRDefault="008D1B27" w:rsidP="00670E9F">
            <w:pPr>
              <w:pStyle w:val="PSI-Normal"/>
            </w:pPr>
            <w:r w:rsidRPr="00A83898">
              <w:rPr>
                <w:rFonts w:cs="Calibri"/>
                <w:color w:val="000000"/>
              </w:rPr>
              <w:t>400</w:t>
            </w:r>
          </w:p>
        </w:tc>
      </w:tr>
      <w:tr w:rsidR="00E52496" w:rsidRPr="00A83898" w:rsidTr="003559D3">
        <w:tc>
          <w:tcPr>
            <w:tcW w:w="8754" w:type="dxa"/>
            <w:gridSpan w:val="3"/>
            <w:shd w:val="clear" w:color="auto" w:fill="8DB3E2"/>
          </w:tcPr>
          <w:p w:rsidR="00E52496" w:rsidRPr="00A83898" w:rsidRDefault="00E52496" w:rsidP="00670E9F">
            <w:pPr>
              <w:pStyle w:val="PSI-Normal"/>
              <w:rPr>
                <w:color w:val="FFFFFF"/>
              </w:rPr>
            </w:pPr>
            <w:r w:rsidRPr="00A83898">
              <w:rPr>
                <w:color w:val="FFFFFF"/>
              </w:rPr>
              <w:t>Causas</w:t>
            </w:r>
          </w:p>
        </w:tc>
      </w:tr>
      <w:tr w:rsidR="00E52496" w:rsidRPr="00A83898" w:rsidTr="003559D3">
        <w:tc>
          <w:tcPr>
            <w:tcW w:w="8754" w:type="dxa"/>
            <w:gridSpan w:val="3"/>
          </w:tcPr>
          <w:p w:rsidR="00E52496" w:rsidRPr="00A83898" w:rsidRDefault="008D1B27" w:rsidP="00670E9F">
            <w:pPr>
              <w:pStyle w:val="PSI-Normal"/>
            </w:pPr>
            <w:r w:rsidRPr="00A83898">
              <w:rPr>
                <w:rFonts w:cs="Calibri"/>
                <w:color w:val="000000"/>
              </w:rPr>
              <w:t>No se conoce el tamaño de la base de datos.</w:t>
            </w:r>
          </w:p>
        </w:tc>
      </w:tr>
      <w:tr w:rsidR="00E52496" w:rsidRPr="00A83898" w:rsidTr="003559D3">
        <w:tc>
          <w:tcPr>
            <w:tcW w:w="8754" w:type="dxa"/>
            <w:gridSpan w:val="3"/>
            <w:shd w:val="clear" w:color="auto" w:fill="8DB3E2"/>
          </w:tcPr>
          <w:p w:rsidR="00E52496" w:rsidRPr="00A83898" w:rsidRDefault="00E52496" w:rsidP="00670E9F">
            <w:pPr>
              <w:pStyle w:val="PSI-Normal"/>
              <w:rPr>
                <w:color w:val="FFFFFF"/>
              </w:rPr>
            </w:pPr>
            <w:r w:rsidRPr="00A83898">
              <w:rPr>
                <w:color w:val="FFFFFF"/>
              </w:rPr>
              <w:t>Síntomas</w:t>
            </w:r>
          </w:p>
        </w:tc>
      </w:tr>
      <w:tr w:rsidR="00E52496" w:rsidRPr="00A83898" w:rsidTr="003559D3">
        <w:tc>
          <w:tcPr>
            <w:tcW w:w="8754" w:type="dxa"/>
            <w:gridSpan w:val="3"/>
          </w:tcPr>
          <w:p w:rsidR="00E52496" w:rsidRPr="00A83898" w:rsidRDefault="008D1B27" w:rsidP="00670E9F">
            <w:pPr>
              <w:pStyle w:val="PSI-Normal"/>
            </w:pPr>
            <w:r w:rsidRPr="00A83898">
              <w:rPr>
                <w:rFonts w:cs="Calibri"/>
                <w:color w:val="000000"/>
              </w:rPr>
              <w:t>No contar con la base de datos para almacenar los datos valiosos para el cliente.</w:t>
            </w:r>
          </w:p>
        </w:tc>
      </w:tr>
    </w:tbl>
    <w:p w:rsidR="00E52496" w:rsidRDefault="00E52496" w:rsidP="00670E9F">
      <w:pPr>
        <w:pStyle w:val="PSI-Normal"/>
      </w:pPr>
    </w:p>
    <w:p w:rsidR="00441FF1" w:rsidRDefault="00441FF1" w:rsidP="00A83898">
      <w:pPr>
        <w:pStyle w:val="Ttulo2"/>
      </w:pPr>
      <w:bookmarkStart w:id="5" w:name="_Toc145877847"/>
      <w:r>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693"/>
        <w:gridCol w:w="3118"/>
        <w:gridCol w:w="1276"/>
      </w:tblGrid>
      <w:tr w:rsidR="00424EB5" w:rsidRPr="00A83898" w:rsidTr="008D5CAE">
        <w:tc>
          <w:tcPr>
            <w:tcW w:w="1668" w:type="dxa"/>
            <w:shd w:val="clear" w:color="auto" w:fill="8DB3E2"/>
          </w:tcPr>
          <w:p w:rsidR="00CD2020" w:rsidRPr="00A83898" w:rsidRDefault="00CD2020" w:rsidP="00670E9F">
            <w:pPr>
              <w:pStyle w:val="PSI-Normal"/>
              <w:rPr>
                <w:color w:val="FFFFFF"/>
              </w:rPr>
            </w:pPr>
            <w:r w:rsidRPr="00A83898">
              <w:rPr>
                <w:color w:val="FFFFFF"/>
              </w:rPr>
              <w:t>Estrategia de Respuesta</w:t>
            </w:r>
          </w:p>
        </w:tc>
        <w:tc>
          <w:tcPr>
            <w:tcW w:w="2693" w:type="dxa"/>
            <w:shd w:val="clear" w:color="auto" w:fill="8DB3E2"/>
          </w:tcPr>
          <w:p w:rsidR="00CD2020" w:rsidRPr="00A83898" w:rsidRDefault="00CD2020" w:rsidP="00670E9F">
            <w:pPr>
              <w:pStyle w:val="PSI-Normal"/>
              <w:rPr>
                <w:color w:val="FFFFFF"/>
              </w:rPr>
            </w:pPr>
            <w:r w:rsidRPr="00A83898">
              <w:rPr>
                <w:color w:val="FFFFFF"/>
              </w:rPr>
              <w:t>Responsable</w:t>
            </w:r>
          </w:p>
        </w:tc>
        <w:tc>
          <w:tcPr>
            <w:tcW w:w="3118" w:type="dxa"/>
            <w:shd w:val="clear" w:color="auto" w:fill="8DB3E2"/>
          </w:tcPr>
          <w:p w:rsidR="00CD2020" w:rsidRPr="00A83898" w:rsidRDefault="00CD2020" w:rsidP="00670E9F">
            <w:pPr>
              <w:pStyle w:val="PSI-Normal"/>
              <w:rPr>
                <w:color w:val="FFFFFF"/>
              </w:rPr>
            </w:pPr>
            <w:r w:rsidRPr="00A83898">
              <w:rPr>
                <w:color w:val="FFFFFF"/>
              </w:rPr>
              <w:t>Respuesta al Riesgo</w:t>
            </w:r>
          </w:p>
        </w:tc>
        <w:tc>
          <w:tcPr>
            <w:tcW w:w="1276" w:type="dxa"/>
            <w:shd w:val="clear" w:color="auto" w:fill="8DB3E2"/>
          </w:tcPr>
          <w:p w:rsidR="00CD2020" w:rsidRPr="00A83898" w:rsidRDefault="00CD2020" w:rsidP="00670E9F">
            <w:pPr>
              <w:pStyle w:val="PSI-Normal"/>
              <w:rPr>
                <w:color w:val="FFFFFF"/>
              </w:rPr>
            </w:pPr>
            <w:r w:rsidRPr="00A83898">
              <w:rPr>
                <w:color w:val="FFFFFF"/>
              </w:rPr>
              <w:t>Etapa</w:t>
            </w:r>
          </w:p>
        </w:tc>
      </w:tr>
      <w:tr w:rsidR="00424EB5" w:rsidRPr="00A83898" w:rsidTr="008D5CAE">
        <w:trPr>
          <w:trHeight w:val="1356"/>
        </w:trPr>
        <w:tc>
          <w:tcPr>
            <w:tcW w:w="1668" w:type="dxa"/>
          </w:tcPr>
          <w:p w:rsidR="00CD2020" w:rsidRPr="00A83898" w:rsidRDefault="008D1B27" w:rsidP="00670E9F">
            <w:pPr>
              <w:pStyle w:val="PSI-Normal"/>
            </w:pPr>
            <w:r w:rsidRPr="00A83898">
              <w:rPr>
                <w:rFonts w:cs="Calibri"/>
                <w:color w:val="000000"/>
              </w:rPr>
              <w:t>Contingencia</w:t>
            </w:r>
          </w:p>
        </w:tc>
        <w:tc>
          <w:tcPr>
            <w:tcW w:w="2693" w:type="dxa"/>
          </w:tcPr>
          <w:p w:rsidR="00CD2020" w:rsidRPr="00A83898" w:rsidRDefault="008D1B27" w:rsidP="00670E9F">
            <w:pPr>
              <w:pStyle w:val="PSI-Normal"/>
            </w:pPr>
            <w:r w:rsidRPr="00A83898">
              <w:rPr>
                <w:rFonts w:cs="Calibri"/>
                <w:iCs/>
                <w:color w:val="000000"/>
                <w:sz w:val="22"/>
              </w:rPr>
              <w:t>Líder del equipo Carla Gleadell, con el equipo de desarrollo Bahamonde Yohana, Chuchuy José.</w:t>
            </w:r>
          </w:p>
        </w:tc>
        <w:tc>
          <w:tcPr>
            <w:tcW w:w="3118" w:type="dxa"/>
            <w:shd w:val="clear" w:color="auto" w:fill="auto"/>
          </w:tcPr>
          <w:p w:rsidR="00CD2020" w:rsidRPr="00A83898" w:rsidRDefault="008D1B27" w:rsidP="008D5CAE">
            <w:pPr>
              <w:pStyle w:val="PSI-Normal"/>
            </w:pPr>
            <w:r w:rsidRPr="00A83898">
              <w:rPr>
                <w:rFonts w:cs="Calibri"/>
                <w:color w:val="000000"/>
              </w:rPr>
              <w:t>Capacitación en el manejo de base de datos, para que la creación de la misma sea más eficiente.</w:t>
            </w:r>
          </w:p>
        </w:tc>
        <w:tc>
          <w:tcPr>
            <w:tcW w:w="1276" w:type="dxa"/>
            <w:shd w:val="clear" w:color="auto" w:fill="auto"/>
          </w:tcPr>
          <w:p w:rsidR="00CD2020" w:rsidRPr="00A83898" w:rsidRDefault="008D1B27" w:rsidP="00670E9F">
            <w:pPr>
              <w:pStyle w:val="PSI-Normal"/>
            </w:pPr>
            <w:r w:rsidRPr="00A83898">
              <w:rPr>
                <w:rFonts w:cs="Calibri"/>
                <w:color w:val="000000"/>
              </w:rPr>
              <w:t>Iteración 1</w:t>
            </w:r>
          </w:p>
        </w:tc>
      </w:tr>
    </w:tbl>
    <w:p w:rsidR="00441FF1" w:rsidRDefault="00441FF1" w:rsidP="00670E9F">
      <w:pPr>
        <w:pStyle w:val="PSI-Normal"/>
      </w:pPr>
    </w:p>
    <w:p w:rsidR="00CD2020" w:rsidRDefault="00CD2020" w:rsidP="00A83898">
      <w:pPr>
        <w:pStyle w:val="Ttulo2"/>
      </w:pPr>
      <w:bookmarkStart w:id="6" w:name="_Toc145877848"/>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6"/>
        <w:gridCol w:w="1284"/>
        <w:gridCol w:w="3260"/>
        <w:gridCol w:w="2835"/>
      </w:tblGrid>
      <w:tr w:rsidR="00424EB5" w:rsidRPr="00A83898" w:rsidTr="008D5CAE">
        <w:tc>
          <w:tcPr>
            <w:tcW w:w="1376" w:type="dxa"/>
            <w:shd w:val="clear" w:color="auto" w:fill="8DB3E2"/>
          </w:tcPr>
          <w:p w:rsidR="00CD2020" w:rsidRPr="00A83898" w:rsidRDefault="00CD2020" w:rsidP="00670E9F">
            <w:pPr>
              <w:pStyle w:val="PSI-Normal"/>
              <w:rPr>
                <w:color w:val="FFFFFF"/>
              </w:rPr>
            </w:pPr>
            <w:r w:rsidRPr="00A83898">
              <w:rPr>
                <w:color w:val="FFFFFF"/>
              </w:rPr>
              <w:t>Fecha</w:t>
            </w:r>
          </w:p>
        </w:tc>
        <w:tc>
          <w:tcPr>
            <w:tcW w:w="1284" w:type="dxa"/>
            <w:shd w:val="clear" w:color="auto" w:fill="8DB3E2"/>
          </w:tcPr>
          <w:p w:rsidR="00CD2020" w:rsidRPr="00A83898" w:rsidRDefault="00CD2020" w:rsidP="00670E9F">
            <w:pPr>
              <w:pStyle w:val="PSI-Normal"/>
              <w:rPr>
                <w:color w:val="FFFFFF"/>
              </w:rPr>
            </w:pPr>
            <w:r w:rsidRPr="00A83898">
              <w:rPr>
                <w:color w:val="FFFFFF"/>
              </w:rPr>
              <w:t>Etapa</w:t>
            </w:r>
          </w:p>
        </w:tc>
        <w:tc>
          <w:tcPr>
            <w:tcW w:w="3260" w:type="dxa"/>
            <w:shd w:val="clear" w:color="auto" w:fill="8DB3E2"/>
          </w:tcPr>
          <w:p w:rsidR="00CD2020" w:rsidRPr="00A83898" w:rsidRDefault="00CD2020" w:rsidP="00670E9F">
            <w:pPr>
              <w:pStyle w:val="PSI-Normal"/>
              <w:rPr>
                <w:color w:val="FFFFFF"/>
              </w:rPr>
            </w:pPr>
            <w:r w:rsidRPr="00A83898">
              <w:rPr>
                <w:color w:val="FFFFFF"/>
              </w:rPr>
              <w:t>Comentario</w:t>
            </w:r>
          </w:p>
        </w:tc>
        <w:tc>
          <w:tcPr>
            <w:tcW w:w="2835" w:type="dxa"/>
            <w:shd w:val="clear" w:color="auto" w:fill="8DB3E2"/>
          </w:tcPr>
          <w:p w:rsidR="00CD2020" w:rsidRPr="00A83898" w:rsidRDefault="00CD2020" w:rsidP="00670E9F">
            <w:pPr>
              <w:pStyle w:val="PSI-Normal"/>
              <w:rPr>
                <w:color w:val="FFFFFF"/>
              </w:rPr>
            </w:pPr>
            <w:r w:rsidRPr="00A83898">
              <w:rPr>
                <w:color w:val="FFFFFF"/>
              </w:rPr>
              <w:t>Responsable</w:t>
            </w:r>
          </w:p>
        </w:tc>
      </w:tr>
      <w:tr w:rsidR="00424EB5" w:rsidRPr="00A83898" w:rsidTr="008D5CAE">
        <w:tc>
          <w:tcPr>
            <w:tcW w:w="1376" w:type="dxa"/>
          </w:tcPr>
          <w:p w:rsidR="00CD2020" w:rsidRPr="00A83898" w:rsidRDefault="008D5CAE" w:rsidP="008D5CAE">
            <w:pPr>
              <w:pStyle w:val="PSI-Normal"/>
            </w:pPr>
            <w:r w:rsidRPr="00A83898">
              <w:rPr>
                <w:rFonts w:cs="Calibri"/>
                <w:color w:val="000000"/>
              </w:rPr>
              <w:t>21/09/2023</w:t>
            </w:r>
          </w:p>
        </w:tc>
        <w:tc>
          <w:tcPr>
            <w:tcW w:w="1284" w:type="dxa"/>
          </w:tcPr>
          <w:p w:rsidR="00CD2020" w:rsidRPr="00A83898" w:rsidRDefault="008D5CAE" w:rsidP="00670E9F">
            <w:pPr>
              <w:pStyle w:val="PSI-Normal"/>
            </w:pPr>
            <w:r w:rsidRPr="00A83898">
              <w:rPr>
                <w:rFonts w:cs="Calibri"/>
                <w:color w:val="000000"/>
              </w:rPr>
              <w:t>Iteración 2</w:t>
            </w:r>
          </w:p>
        </w:tc>
        <w:tc>
          <w:tcPr>
            <w:tcW w:w="3260" w:type="dxa"/>
          </w:tcPr>
          <w:p w:rsidR="00CD2020" w:rsidRPr="00A83898" w:rsidRDefault="008D5CAE" w:rsidP="008D5CAE">
            <w:pPr>
              <w:pStyle w:val="PSI-Normal"/>
            </w:pPr>
            <w:r w:rsidRPr="00A83898">
              <w:rPr>
                <w:rFonts w:cs="Calibri"/>
                <w:color w:val="000000"/>
              </w:rPr>
              <w:t>Se evaluará al comienzo de la Iteración 2, para definir el nivel de incertidumbre del riesgo.</w:t>
            </w:r>
          </w:p>
        </w:tc>
        <w:tc>
          <w:tcPr>
            <w:tcW w:w="2835" w:type="dxa"/>
          </w:tcPr>
          <w:p w:rsidR="00CD2020" w:rsidRPr="00A83898" w:rsidRDefault="008D5CAE" w:rsidP="00670E9F">
            <w:pPr>
              <w:pStyle w:val="PSI-Normal"/>
            </w:pPr>
            <w:r w:rsidRPr="00A83898">
              <w:rPr>
                <w:rFonts w:cs="Calibri"/>
                <w:iCs/>
                <w:color w:val="000000"/>
                <w:sz w:val="22"/>
              </w:rPr>
              <w:t xml:space="preserve">Líder del equipo Carla Gleadell, con el equipo de desarrollo Bahamonde Yohana, Chuchuy </w:t>
            </w:r>
            <w:r w:rsidR="00A83898" w:rsidRPr="00A83898">
              <w:rPr>
                <w:rFonts w:cs="Calibri"/>
                <w:iCs/>
                <w:color w:val="000000"/>
                <w:sz w:val="22"/>
              </w:rPr>
              <w:t>José</w:t>
            </w:r>
            <w:r w:rsidRPr="00A83898">
              <w:rPr>
                <w:rFonts w:cs="Calibri"/>
                <w:iCs/>
                <w:color w:val="000000"/>
                <w:sz w:val="22"/>
              </w:rPr>
              <w:t>.</w:t>
            </w:r>
          </w:p>
        </w:tc>
      </w:tr>
    </w:tbl>
    <w:p w:rsidR="008D5CAE" w:rsidRDefault="008D5CAE" w:rsidP="00670E9F">
      <w:pPr>
        <w:pStyle w:val="PSI-Normal"/>
      </w:pPr>
    </w:p>
    <w:p w:rsidR="008D5CAE" w:rsidRDefault="008D5CAE" w:rsidP="008D5CAE">
      <w:pPr>
        <w:pStyle w:val="PSI-Ttulo1"/>
      </w:pPr>
      <w:r>
        <w:br w:type="page"/>
      </w:r>
    </w:p>
    <w:p w:rsidR="008D5CAE" w:rsidRDefault="008D5CAE" w:rsidP="008D5CAE">
      <w:pPr>
        <w:pStyle w:val="PSI-Normal"/>
      </w:pPr>
    </w:p>
    <w:p w:rsidR="008D5CAE" w:rsidRDefault="008D5CAE" w:rsidP="00A83898">
      <w:pPr>
        <w:pStyle w:val="Ttulo1"/>
      </w:pPr>
      <w:bookmarkStart w:id="7" w:name="_Toc145877849"/>
      <w:r>
        <w:t>Leyenda RK32</w:t>
      </w:r>
      <w:bookmarkEnd w:id="7"/>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5635"/>
      </w:tblGrid>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Número de Referencia</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RK32</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Fecha de Identificación</w:t>
            </w:r>
          </w:p>
        </w:tc>
        <w:tc>
          <w:tcPr>
            <w:tcW w:w="5635" w:type="dxa"/>
            <w:vAlign w:val="center"/>
          </w:tcPr>
          <w:p w:rsidR="008D5CAE" w:rsidRPr="00A83898" w:rsidRDefault="008D5CAE" w:rsidP="00827B66">
            <w:pPr>
              <w:pStyle w:val="PSI-Comentario"/>
              <w:spacing w:before="0" w:line="240" w:lineRule="auto"/>
              <w:rPr>
                <w:i w:val="0"/>
                <w:color w:val="auto"/>
              </w:rPr>
            </w:pPr>
            <w:r w:rsidRPr="00A83898">
              <w:rPr>
                <w:i w:val="0"/>
                <w:color w:val="auto"/>
              </w:rPr>
              <w:t>08/09/2023</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Etapa</w:t>
            </w:r>
          </w:p>
        </w:tc>
        <w:tc>
          <w:tcPr>
            <w:tcW w:w="5635" w:type="dxa"/>
            <w:vAlign w:val="center"/>
          </w:tcPr>
          <w:p w:rsidR="008D5CAE" w:rsidRPr="00A83898" w:rsidRDefault="008D5CAE" w:rsidP="00827B66">
            <w:pPr>
              <w:pStyle w:val="PSI-Comentario"/>
              <w:spacing w:before="0" w:line="240" w:lineRule="auto"/>
              <w:rPr>
                <w:i w:val="0"/>
                <w:color w:val="auto"/>
              </w:rPr>
            </w:pPr>
            <w:r w:rsidRPr="00A83898">
              <w:rPr>
                <w:i w:val="0"/>
                <w:color w:val="auto"/>
              </w:rPr>
              <w:t>Iteración 1</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Nombre del Riesgo</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Cambios en el manejo diario del procedimiento</w:t>
            </w:r>
          </w:p>
        </w:tc>
      </w:tr>
      <w:tr w:rsidR="008D5CAE" w:rsidRPr="00A83898" w:rsidTr="00827B66">
        <w:trPr>
          <w:trHeight w:val="220"/>
        </w:trPr>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Categoría</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Definición del Cliente</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Descripción</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sz w:val="23"/>
                <w:szCs w:val="23"/>
                <w:shd w:val="clear" w:color="auto" w:fill="FFFFFF"/>
              </w:rPr>
              <w:t>La solución provocará cambios en las operaciones diarias y procesos del cliente</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Impacto</w:t>
            </w:r>
          </w:p>
        </w:tc>
        <w:tc>
          <w:tcPr>
            <w:tcW w:w="5635" w:type="dxa"/>
            <w:vAlign w:val="center"/>
          </w:tcPr>
          <w:p w:rsidR="008D5CAE" w:rsidRPr="00A83898" w:rsidRDefault="008D5CAE" w:rsidP="00827B66">
            <w:pPr>
              <w:pStyle w:val="PSI-Comentario"/>
              <w:spacing w:before="0" w:line="240" w:lineRule="auto"/>
              <w:rPr>
                <w:i w:val="0"/>
                <w:color w:val="auto"/>
              </w:rPr>
            </w:pPr>
            <w:r w:rsidRPr="00A83898">
              <w:rPr>
                <w:i w:val="0"/>
                <w:color w:val="auto"/>
              </w:rPr>
              <w:t>5</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Probabilidad</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70 %</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Factor</w:t>
            </w:r>
          </w:p>
        </w:tc>
        <w:tc>
          <w:tcPr>
            <w:tcW w:w="5635" w:type="dxa"/>
            <w:vAlign w:val="center"/>
          </w:tcPr>
          <w:p w:rsidR="008D5CAE" w:rsidRPr="00A83898" w:rsidRDefault="008D5CAE" w:rsidP="00827B66">
            <w:pPr>
              <w:pStyle w:val="PSI-Comentario"/>
              <w:spacing w:before="0" w:line="240" w:lineRule="auto"/>
              <w:ind w:left="0" w:firstLine="0"/>
              <w:rPr>
                <w:i w:val="0"/>
                <w:color w:val="auto"/>
              </w:rPr>
            </w:pPr>
            <w:r w:rsidRPr="00A83898">
              <w:rPr>
                <w:i w:val="0"/>
                <w:color w:val="auto"/>
              </w:rPr>
              <w:t xml:space="preserve">  </w:t>
            </w:r>
            <w:r w:rsidRPr="00A83898">
              <w:rPr>
                <w:rFonts w:cs="Calibri"/>
                <w:i w:val="0"/>
                <w:iCs/>
                <w:color w:val="000000"/>
              </w:rPr>
              <w:t>350</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Causas</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Implementación con el sistema UARG Flow en su actividad laboral.</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Síntomas</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La falta de costumbre por parte del cliente al interactuar con el nuevo sistema.</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Estrategia de Respuesta</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Contingencia.</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Responsable</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 Líder del equipo Carla Gleadell, con el equipo de desarrollo Bahamonde Yohana, Chuchuy José.</w:t>
            </w:r>
          </w:p>
        </w:tc>
      </w:tr>
      <w:tr w:rsidR="008D5CAE" w:rsidRPr="00A83898" w:rsidTr="00827B66">
        <w:tc>
          <w:tcPr>
            <w:tcW w:w="2728" w:type="dxa"/>
            <w:shd w:val="clear" w:color="auto" w:fill="8DB3E2"/>
            <w:vAlign w:val="center"/>
          </w:tcPr>
          <w:p w:rsidR="008D5CAE" w:rsidRPr="00A83898" w:rsidRDefault="008D5CAE" w:rsidP="00827B66">
            <w:pPr>
              <w:pStyle w:val="PSI-Normal"/>
              <w:jc w:val="left"/>
              <w:rPr>
                <w:color w:val="FFFFFF"/>
              </w:rPr>
            </w:pPr>
            <w:r w:rsidRPr="00A83898">
              <w:rPr>
                <w:color w:val="FFFFFF"/>
              </w:rPr>
              <w:t>Respuesta al Riesgo</w:t>
            </w:r>
          </w:p>
        </w:tc>
        <w:tc>
          <w:tcPr>
            <w:tcW w:w="5635" w:type="dxa"/>
            <w:vAlign w:val="center"/>
          </w:tcPr>
          <w:p w:rsidR="008D5CAE" w:rsidRPr="00A83898" w:rsidRDefault="008D5CAE" w:rsidP="00827B66">
            <w:pPr>
              <w:pStyle w:val="PSI-Comentario"/>
              <w:spacing w:before="0" w:line="240" w:lineRule="auto"/>
              <w:rPr>
                <w:i w:val="0"/>
                <w:color w:val="auto"/>
              </w:rPr>
            </w:pPr>
            <w:r w:rsidRPr="00A83898">
              <w:rPr>
                <w:rFonts w:cs="Calibri"/>
                <w:i w:val="0"/>
                <w:iCs/>
                <w:color w:val="000000"/>
              </w:rPr>
              <w:t>Brindar capacitaciones, otorgarle al cliente un manual de usuario para que sepa cómo usar el sistema</w:t>
            </w:r>
          </w:p>
        </w:tc>
      </w:tr>
    </w:tbl>
    <w:p w:rsidR="008D5CAE" w:rsidRDefault="008D5CAE" w:rsidP="008D5CAE">
      <w:pPr>
        <w:pStyle w:val="PSI-Ttulo1"/>
      </w:pPr>
    </w:p>
    <w:p w:rsidR="008D5CAE" w:rsidRDefault="008D5CAE" w:rsidP="00A83898">
      <w:pPr>
        <w:pStyle w:val="Ttulo1"/>
      </w:pPr>
      <w:r w:rsidRPr="008D5CAE">
        <w:br w:type="page"/>
      </w:r>
      <w:bookmarkStart w:id="8" w:name="_Toc145877850"/>
      <w:r>
        <w:t>Referencia RK32</w:t>
      </w:r>
      <w:bookmarkEnd w:id="8"/>
    </w:p>
    <w:p w:rsidR="008D5CAE" w:rsidRDefault="008D5CAE" w:rsidP="00A83898">
      <w:pPr>
        <w:pStyle w:val="Ttulo2"/>
      </w:pPr>
      <w:bookmarkStart w:id="9" w:name="_Toc145877851"/>
      <w:r>
        <w:t>Identificación</w:t>
      </w:r>
      <w:bookmarkEnd w:id="9"/>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8"/>
        <w:gridCol w:w="1199"/>
        <w:gridCol w:w="191"/>
        <w:gridCol w:w="1398"/>
        <w:gridCol w:w="2788"/>
      </w:tblGrid>
      <w:tr w:rsidR="008D5CAE" w:rsidRPr="00A83898" w:rsidTr="00827B66">
        <w:trPr>
          <w:trHeight w:val="335"/>
        </w:trPr>
        <w:tc>
          <w:tcPr>
            <w:tcW w:w="3178"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Número de Referencia</w:t>
            </w:r>
          </w:p>
        </w:tc>
        <w:tc>
          <w:tcPr>
            <w:tcW w:w="2788" w:type="dxa"/>
            <w:gridSpan w:val="3"/>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Fecha de Identificación</w:t>
            </w:r>
          </w:p>
        </w:tc>
        <w:tc>
          <w:tcPr>
            <w:tcW w:w="2788"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Etapa</w:t>
            </w:r>
          </w:p>
        </w:tc>
      </w:tr>
      <w:tr w:rsidR="008D5CAE" w:rsidRPr="00A83898" w:rsidTr="00827B66">
        <w:trPr>
          <w:trHeight w:val="335"/>
        </w:trPr>
        <w:tc>
          <w:tcPr>
            <w:tcW w:w="3178" w:type="dxa"/>
            <w:shd w:val="clear" w:color="auto" w:fill="auto"/>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000000"/>
                <w:sz w:val="22"/>
              </w:rPr>
              <w:t>RK32</w:t>
            </w:r>
          </w:p>
        </w:tc>
        <w:tc>
          <w:tcPr>
            <w:tcW w:w="2788" w:type="dxa"/>
            <w:gridSpan w:val="3"/>
            <w:shd w:val="clear" w:color="auto" w:fill="auto"/>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000000"/>
                <w:sz w:val="22"/>
              </w:rPr>
              <w:t>08/09/2023</w:t>
            </w:r>
          </w:p>
        </w:tc>
        <w:tc>
          <w:tcPr>
            <w:tcW w:w="2788" w:type="dxa"/>
            <w:shd w:val="clear" w:color="auto" w:fill="auto"/>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000000"/>
                <w:sz w:val="22"/>
              </w:rPr>
              <w:t>Iteración 1</w:t>
            </w:r>
          </w:p>
        </w:tc>
      </w:tr>
      <w:tr w:rsidR="008D5CAE" w:rsidRPr="00A83898" w:rsidTr="00827B66">
        <w:tc>
          <w:tcPr>
            <w:tcW w:w="4568" w:type="dxa"/>
            <w:gridSpan w:val="3"/>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Nombre del Riesgo</w:t>
            </w:r>
          </w:p>
        </w:tc>
        <w:tc>
          <w:tcPr>
            <w:tcW w:w="4186" w:type="dxa"/>
            <w:gridSpan w:val="2"/>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Categoría</w:t>
            </w:r>
          </w:p>
        </w:tc>
      </w:tr>
      <w:tr w:rsidR="008D5CAE" w:rsidRPr="00A83898" w:rsidTr="00827B66">
        <w:tc>
          <w:tcPr>
            <w:tcW w:w="4568" w:type="dxa"/>
            <w:gridSpan w:val="3"/>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rPr>
              <w:t>Cambios en el manejo diario del procedimiento</w:t>
            </w:r>
          </w:p>
        </w:tc>
        <w:tc>
          <w:tcPr>
            <w:tcW w:w="4186" w:type="dxa"/>
            <w:gridSpan w:val="2"/>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Definición del cliente</w:t>
            </w:r>
          </w:p>
        </w:tc>
      </w:tr>
      <w:tr w:rsidR="008D5CAE" w:rsidRPr="00A83898" w:rsidTr="00827B66">
        <w:tc>
          <w:tcPr>
            <w:tcW w:w="8754" w:type="dxa"/>
            <w:gridSpan w:val="5"/>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Descripción</w:t>
            </w:r>
          </w:p>
        </w:tc>
      </w:tr>
      <w:tr w:rsidR="008D5CAE" w:rsidRPr="00A83898" w:rsidTr="00827B66">
        <w:tc>
          <w:tcPr>
            <w:tcW w:w="8754" w:type="dxa"/>
            <w:gridSpan w:val="5"/>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shd w:val="clear" w:color="auto" w:fill="FFFFFF"/>
              </w:rPr>
              <w:t>La solución provocará cambios en las operaciones diarias y procesos del cliente</w:t>
            </w:r>
          </w:p>
        </w:tc>
      </w:tr>
      <w:tr w:rsidR="008D5CAE" w:rsidRPr="00A83898" w:rsidTr="00827B66">
        <w:tc>
          <w:tcPr>
            <w:tcW w:w="4377" w:type="dxa"/>
            <w:gridSpan w:val="2"/>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Estado del Riesgo (Activo, Cerrado)</w:t>
            </w:r>
          </w:p>
        </w:tc>
        <w:tc>
          <w:tcPr>
            <w:tcW w:w="4377" w:type="dxa"/>
            <w:gridSpan w:val="3"/>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Activo</w:t>
            </w:r>
          </w:p>
        </w:tc>
      </w:tr>
    </w:tbl>
    <w:p w:rsidR="008D5CAE" w:rsidRDefault="008D5CAE" w:rsidP="008D5CAE">
      <w:pPr>
        <w:pStyle w:val="PSI-Normal"/>
      </w:pPr>
    </w:p>
    <w:p w:rsidR="008D5CAE" w:rsidRDefault="008D5CAE" w:rsidP="00A83898">
      <w:pPr>
        <w:pStyle w:val="Ttulo2"/>
      </w:pPr>
      <w:bookmarkStart w:id="10" w:name="_Toc145877852"/>
      <w:r>
        <w:t>Análisis</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2813"/>
        <w:gridCol w:w="2765"/>
      </w:tblGrid>
      <w:tr w:rsidR="008D5CAE" w:rsidRPr="00A83898" w:rsidTr="00827B66">
        <w:tc>
          <w:tcPr>
            <w:tcW w:w="3176"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Impacto</w:t>
            </w:r>
          </w:p>
        </w:tc>
        <w:tc>
          <w:tcPr>
            <w:tcW w:w="2813"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Probabilidad</w:t>
            </w:r>
          </w:p>
        </w:tc>
        <w:tc>
          <w:tcPr>
            <w:tcW w:w="2765"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Factor</w:t>
            </w:r>
          </w:p>
        </w:tc>
      </w:tr>
      <w:tr w:rsidR="008D5CAE" w:rsidRPr="00A83898" w:rsidTr="00827B66">
        <w:tc>
          <w:tcPr>
            <w:tcW w:w="3176" w:type="dxa"/>
          </w:tcPr>
          <w:p w:rsidR="008D5CAE" w:rsidRPr="00A83898" w:rsidRDefault="008D5CAE" w:rsidP="008D5CAE">
            <w:pPr>
              <w:pStyle w:val="NormalWeb"/>
              <w:spacing w:before="0" w:beforeAutospacing="0" w:after="0" w:afterAutospacing="0"/>
              <w:jc w:val="both"/>
              <w:rPr>
                <w:rFonts w:asciiTheme="minorHAnsi" w:hAnsiTheme="minorHAnsi" w:cstheme="minorHAnsi"/>
                <w:sz w:val="22"/>
                <w:szCs w:val="22"/>
              </w:rPr>
            </w:pPr>
            <w:r w:rsidRPr="00A83898">
              <w:rPr>
                <w:rFonts w:asciiTheme="minorHAnsi" w:hAnsiTheme="minorHAnsi" w:cstheme="minorHAnsi"/>
                <w:color w:val="000000"/>
                <w:sz w:val="22"/>
                <w:szCs w:val="22"/>
              </w:rPr>
              <w:t>5</w:t>
            </w:r>
          </w:p>
        </w:tc>
        <w:tc>
          <w:tcPr>
            <w:tcW w:w="2813" w:type="dxa"/>
          </w:tcPr>
          <w:p w:rsidR="008D5CAE" w:rsidRPr="00A83898" w:rsidRDefault="008D5CAE" w:rsidP="008D5CAE">
            <w:pPr>
              <w:pStyle w:val="NormalWeb"/>
              <w:spacing w:before="0" w:beforeAutospacing="0" w:after="0" w:afterAutospacing="0"/>
              <w:jc w:val="both"/>
              <w:rPr>
                <w:rFonts w:asciiTheme="minorHAnsi" w:hAnsiTheme="minorHAnsi" w:cstheme="minorHAnsi"/>
                <w:sz w:val="22"/>
                <w:szCs w:val="22"/>
              </w:rPr>
            </w:pPr>
            <w:r w:rsidRPr="00A83898">
              <w:rPr>
                <w:rFonts w:asciiTheme="minorHAnsi" w:hAnsiTheme="minorHAnsi" w:cstheme="minorHAnsi"/>
                <w:color w:val="000000"/>
                <w:sz w:val="22"/>
                <w:szCs w:val="22"/>
              </w:rPr>
              <w:t>70%</w:t>
            </w:r>
          </w:p>
        </w:tc>
        <w:tc>
          <w:tcPr>
            <w:tcW w:w="2765" w:type="dxa"/>
          </w:tcPr>
          <w:p w:rsidR="008D5CAE" w:rsidRPr="00A83898" w:rsidRDefault="008D5CAE" w:rsidP="008D5CAE">
            <w:pPr>
              <w:pStyle w:val="NormalWeb"/>
              <w:spacing w:before="0" w:beforeAutospacing="0" w:after="0" w:afterAutospacing="0"/>
              <w:jc w:val="both"/>
              <w:rPr>
                <w:rFonts w:asciiTheme="minorHAnsi" w:hAnsiTheme="minorHAnsi" w:cstheme="minorHAnsi"/>
                <w:sz w:val="22"/>
                <w:szCs w:val="22"/>
              </w:rPr>
            </w:pPr>
            <w:r w:rsidRPr="00A83898">
              <w:rPr>
                <w:rFonts w:asciiTheme="minorHAnsi" w:hAnsiTheme="minorHAnsi" w:cstheme="minorHAnsi"/>
                <w:color w:val="000000"/>
                <w:sz w:val="22"/>
                <w:szCs w:val="22"/>
              </w:rPr>
              <w:t>350</w:t>
            </w:r>
          </w:p>
        </w:tc>
      </w:tr>
      <w:tr w:rsidR="008D5CAE" w:rsidRPr="00A83898" w:rsidTr="00827B66">
        <w:tc>
          <w:tcPr>
            <w:tcW w:w="8754" w:type="dxa"/>
            <w:gridSpan w:val="3"/>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Causas</w:t>
            </w:r>
          </w:p>
        </w:tc>
      </w:tr>
      <w:tr w:rsidR="008D5CAE" w:rsidRPr="00A83898" w:rsidTr="00827B66">
        <w:tc>
          <w:tcPr>
            <w:tcW w:w="8754" w:type="dxa"/>
            <w:gridSpan w:val="3"/>
          </w:tcPr>
          <w:p w:rsidR="008D5CAE" w:rsidRPr="00A83898" w:rsidRDefault="008D5CAE" w:rsidP="008D5CAE">
            <w:pPr>
              <w:pStyle w:val="PSI-Normal"/>
              <w:tabs>
                <w:tab w:val="left" w:pos="2177"/>
              </w:tabs>
              <w:rPr>
                <w:rFonts w:asciiTheme="minorHAnsi" w:hAnsiTheme="minorHAnsi" w:cstheme="minorHAnsi"/>
                <w:sz w:val="22"/>
              </w:rPr>
            </w:pPr>
            <w:r w:rsidRPr="00A83898">
              <w:rPr>
                <w:rFonts w:asciiTheme="minorHAnsi" w:hAnsiTheme="minorHAnsi" w:cstheme="minorHAnsi"/>
                <w:iCs/>
                <w:color w:val="000000"/>
                <w:sz w:val="22"/>
              </w:rPr>
              <w:t>Implementación con el sistema UARG Flow en su actividad laboral.</w:t>
            </w:r>
          </w:p>
        </w:tc>
      </w:tr>
      <w:tr w:rsidR="008D5CAE" w:rsidRPr="00A83898" w:rsidTr="00827B66">
        <w:tc>
          <w:tcPr>
            <w:tcW w:w="8754" w:type="dxa"/>
            <w:gridSpan w:val="3"/>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Síntomas</w:t>
            </w:r>
          </w:p>
        </w:tc>
      </w:tr>
      <w:tr w:rsidR="008D5CAE" w:rsidRPr="00A83898" w:rsidTr="00827B66">
        <w:tc>
          <w:tcPr>
            <w:tcW w:w="8754" w:type="dxa"/>
            <w:gridSpan w:val="3"/>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rPr>
              <w:t>La falta de costumbre por parte del cliente al interactuar con el nuevo sistema.</w:t>
            </w:r>
          </w:p>
        </w:tc>
      </w:tr>
    </w:tbl>
    <w:p w:rsidR="008D5CAE" w:rsidRDefault="008D5CAE" w:rsidP="008D5CAE">
      <w:pPr>
        <w:pStyle w:val="PSI-Normal"/>
      </w:pPr>
    </w:p>
    <w:p w:rsidR="008D5CAE" w:rsidRDefault="008D5CAE" w:rsidP="00A83898">
      <w:pPr>
        <w:pStyle w:val="Ttulo2"/>
      </w:pPr>
      <w:bookmarkStart w:id="11" w:name="_Toc145877853"/>
      <w:r>
        <w:t>Plan de Riesgos</w:t>
      </w:r>
      <w:bookmarkEnd w:id="11"/>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693"/>
        <w:gridCol w:w="3118"/>
        <w:gridCol w:w="1276"/>
      </w:tblGrid>
      <w:tr w:rsidR="008D5CAE" w:rsidRPr="00A83898" w:rsidTr="00827B66">
        <w:tc>
          <w:tcPr>
            <w:tcW w:w="1668"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Estrategia de Respuesta</w:t>
            </w:r>
          </w:p>
        </w:tc>
        <w:tc>
          <w:tcPr>
            <w:tcW w:w="2693"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Responsable</w:t>
            </w:r>
          </w:p>
        </w:tc>
        <w:tc>
          <w:tcPr>
            <w:tcW w:w="3118"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Respuesta al Riesgo</w:t>
            </w:r>
          </w:p>
        </w:tc>
        <w:tc>
          <w:tcPr>
            <w:tcW w:w="1276"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Etapa</w:t>
            </w:r>
          </w:p>
        </w:tc>
      </w:tr>
      <w:tr w:rsidR="008D5CAE" w:rsidRPr="00A83898" w:rsidTr="008D5CAE">
        <w:trPr>
          <w:trHeight w:val="168"/>
        </w:trPr>
        <w:tc>
          <w:tcPr>
            <w:tcW w:w="1668"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Contingencia</w:t>
            </w:r>
          </w:p>
        </w:tc>
        <w:tc>
          <w:tcPr>
            <w:tcW w:w="2693"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rPr>
              <w:t>Líder del equipo Carla Gleadell, con el equipo de desarrollo Bahamonde Yohana, Chuchuy José.</w:t>
            </w:r>
          </w:p>
        </w:tc>
        <w:tc>
          <w:tcPr>
            <w:tcW w:w="3118" w:type="dxa"/>
            <w:shd w:val="clear" w:color="auto" w:fill="auto"/>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rPr>
              <w:t>Brindar capacitaciones, otorgarle al cliente un manual de usuario para que sepa cómo usar el sistema</w:t>
            </w:r>
          </w:p>
        </w:tc>
        <w:tc>
          <w:tcPr>
            <w:tcW w:w="1276" w:type="dxa"/>
            <w:shd w:val="clear" w:color="auto" w:fill="auto"/>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Iteración 1</w:t>
            </w:r>
          </w:p>
          <w:p w:rsidR="008D5CAE" w:rsidRPr="00A83898" w:rsidRDefault="008D5CAE" w:rsidP="008D5CAE">
            <w:pPr>
              <w:rPr>
                <w:rFonts w:asciiTheme="minorHAnsi" w:hAnsiTheme="minorHAnsi" w:cstheme="minorHAnsi"/>
                <w:lang w:val="es-AR"/>
              </w:rPr>
            </w:pPr>
          </w:p>
        </w:tc>
      </w:tr>
    </w:tbl>
    <w:p w:rsidR="008D5CAE" w:rsidRDefault="008D5CAE" w:rsidP="008D5CAE">
      <w:pPr>
        <w:pStyle w:val="PSI-Normal"/>
      </w:pPr>
    </w:p>
    <w:p w:rsidR="008D5CAE" w:rsidRDefault="008D5CAE" w:rsidP="00A83898">
      <w:pPr>
        <w:pStyle w:val="Ttulo2"/>
      </w:pPr>
      <w:bookmarkStart w:id="12" w:name="_Toc145877854"/>
      <w:r>
        <w:t>Seguimiento</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6"/>
        <w:gridCol w:w="1284"/>
        <w:gridCol w:w="3260"/>
        <w:gridCol w:w="2835"/>
      </w:tblGrid>
      <w:tr w:rsidR="008D5CAE" w:rsidRPr="00A83898" w:rsidTr="00827B66">
        <w:tc>
          <w:tcPr>
            <w:tcW w:w="1376"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Fecha</w:t>
            </w:r>
          </w:p>
        </w:tc>
        <w:tc>
          <w:tcPr>
            <w:tcW w:w="1284"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Etapa</w:t>
            </w:r>
          </w:p>
        </w:tc>
        <w:tc>
          <w:tcPr>
            <w:tcW w:w="3260"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Comentario</w:t>
            </w:r>
          </w:p>
        </w:tc>
        <w:tc>
          <w:tcPr>
            <w:tcW w:w="2835" w:type="dxa"/>
            <w:shd w:val="clear" w:color="auto" w:fill="8DB3E2"/>
          </w:tcPr>
          <w:p w:rsidR="008D5CAE" w:rsidRPr="00A83898" w:rsidRDefault="008D5CAE" w:rsidP="00827B66">
            <w:pPr>
              <w:pStyle w:val="PSI-Normal"/>
              <w:rPr>
                <w:rFonts w:asciiTheme="minorHAnsi" w:hAnsiTheme="minorHAnsi" w:cstheme="minorHAnsi"/>
                <w:color w:val="FFFFFF"/>
                <w:sz w:val="22"/>
              </w:rPr>
            </w:pPr>
            <w:r w:rsidRPr="00A83898">
              <w:rPr>
                <w:rFonts w:asciiTheme="minorHAnsi" w:hAnsiTheme="minorHAnsi" w:cstheme="minorHAnsi"/>
                <w:color w:val="FFFFFF"/>
                <w:sz w:val="22"/>
              </w:rPr>
              <w:t>Responsable</w:t>
            </w:r>
          </w:p>
        </w:tc>
      </w:tr>
      <w:tr w:rsidR="008D5CAE" w:rsidRPr="00A83898" w:rsidTr="00827B66">
        <w:tc>
          <w:tcPr>
            <w:tcW w:w="1376"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21/09/2023</w:t>
            </w:r>
          </w:p>
        </w:tc>
        <w:tc>
          <w:tcPr>
            <w:tcW w:w="1284"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Iteración 2</w:t>
            </w:r>
          </w:p>
        </w:tc>
        <w:tc>
          <w:tcPr>
            <w:tcW w:w="3260"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color w:val="000000"/>
                <w:sz w:val="22"/>
              </w:rPr>
              <w:t>Se evaluará al comienzo de la Iteración 2, para definir el nivel de incertidumbre del riesgo.</w:t>
            </w:r>
          </w:p>
        </w:tc>
        <w:tc>
          <w:tcPr>
            <w:tcW w:w="2835" w:type="dxa"/>
          </w:tcPr>
          <w:p w:rsidR="008D5CAE" w:rsidRPr="00A83898" w:rsidRDefault="008D5CAE" w:rsidP="00827B66">
            <w:pPr>
              <w:pStyle w:val="PSI-Normal"/>
              <w:rPr>
                <w:rFonts w:asciiTheme="minorHAnsi" w:hAnsiTheme="minorHAnsi" w:cstheme="minorHAnsi"/>
                <w:sz w:val="22"/>
              </w:rPr>
            </w:pPr>
            <w:r w:rsidRPr="00A83898">
              <w:rPr>
                <w:rFonts w:asciiTheme="minorHAnsi" w:hAnsiTheme="minorHAnsi" w:cstheme="minorHAnsi"/>
                <w:iCs/>
                <w:color w:val="000000"/>
                <w:sz w:val="22"/>
              </w:rPr>
              <w:t xml:space="preserve">Líder del equipo Carla Gleadell, con el equipo de desarrollo Bahamonde Yohana, Chuchuy </w:t>
            </w:r>
            <w:r w:rsidR="00A83898" w:rsidRPr="00A83898">
              <w:rPr>
                <w:rFonts w:asciiTheme="minorHAnsi" w:hAnsiTheme="minorHAnsi" w:cstheme="minorHAnsi"/>
                <w:iCs/>
                <w:color w:val="000000"/>
                <w:sz w:val="22"/>
              </w:rPr>
              <w:t>José</w:t>
            </w:r>
            <w:r w:rsidRPr="00A83898">
              <w:rPr>
                <w:rFonts w:asciiTheme="minorHAnsi" w:hAnsiTheme="minorHAnsi" w:cstheme="minorHAnsi"/>
                <w:iCs/>
                <w:color w:val="000000"/>
                <w:sz w:val="22"/>
              </w:rPr>
              <w:t>.</w:t>
            </w:r>
          </w:p>
        </w:tc>
      </w:tr>
    </w:tbl>
    <w:p w:rsidR="008D5CAE" w:rsidRDefault="008D5CAE" w:rsidP="008D5CAE">
      <w:pPr>
        <w:rPr>
          <w:lang w:val="es-AR"/>
        </w:rPr>
      </w:pPr>
    </w:p>
    <w:p w:rsidR="00827B66" w:rsidRPr="00827B66" w:rsidRDefault="008D5CAE" w:rsidP="00A83898">
      <w:pPr>
        <w:pStyle w:val="Ttulo1"/>
      </w:pPr>
      <w:r>
        <w:br w:type="page"/>
      </w:r>
      <w:bookmarkStart w:id="13" w:name="_Toc145877855"/>
      <w:r w:rsidR="00827B66" w:rsidRPr="00827B66">
        <w:t xml:space="preserve">Leyenda </w:t>
      </w:r>
      <w:r w:rsidR="00827B66">
        <w:t>RK29</w:t>
      </w:r>
      <w:bookmarkEnd w:id="13"/>
    </w:p>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38"/>
        <w:gridCol w:w="6896"/>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RK29</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08/09/2023</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Iteración 1</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Claridad de los requerimientos por parte del cliente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Definición del Cliente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shd w:val="clear" w:color="auto" w:fill="FFFFFF"/>
                <w:lang w:val="es-AR" w:eastAsia="es-AR"/>
              </w:rPr>
              <w:t>Los requerimientos del cliente están entendidos y documentados</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65 %</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325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Que el cliente no tiene una noción concreta del sistema a desarrollar</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La falta de más información sobre los sistemas que se desarrollaran.</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Contingencia.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Líder del equipo Carla Gleadell, con el equipo de desarrollo Bahamonde Yohana, Chuchuy José.</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Realizar reuniones con el cliente, y aplicar diferentes técnicas para la obtención de requerimientos. Además de comentarle de como será dicho sistema.</w:t>
            </w:r>
          </w:p>
        </w:tc>
      </w:tr>
    </w:tbl>
    <w:p w:rsidR="00827B66" w:rsidRDefault="00827B66" w:rsidP="008D5CAE">
      <w:pPr>
        <w:rPr>
          <w:lang w:val="es-AR"/>
        </w:rPr>
      </w:pPr>
    </w:p>
    <w:p w:rsidR="00827B66" w:rsidRPr="00827B66" w:rsidRDefault="00827B66" w:rsidP="00A83898">
      <w:pPr>
        <w:pStyle w:val="Ttulo1"/>
      </w:pPr>
      <w:r>
        <w:br w:type="page"/>
      </w:r>
      <w:bookmarkStart w:id="14" w:name="_Toc145877856"/>
      <w:r w:rsidRPr="00827B66">
        <w:t>Referencia RK29</w:t>
      </w:r>
      <w:bookmarkEnd w:id="14"/>
    </w:p>
    <w:p w:rsidR="00827B66" w:rsidRPr="00827B66" w:rsidRDefault="00827B66" w:rsidP="00A83898">
      <w:pPr>
        <w:pStyle w:val="Ttulo2"/>
        <w:rPr>
          <w:rFonts w:ascii="Times New Roman" w:hAnsi="Times New Roman"/>
          <w:sz w:val="24"/>
          <w:szCs w:val="24"/>
          <w:lang w:val="es-AR" w:eastAsia="es-AR"/>
        </w:rPr>
      </w:pPr>
      <w:bookmarkStart w:id="15" w:name="_Toc145877857"/>
      <w:r w:rsidRPr="00827B66">
        <w:rPr>
          <w:lang w:val="es-AR" w:eastAsia="es-AR"/>
        </w:rPr>
        <w:t>Identificación</w:t>
      </w:r>
      <w:bookmarkEnd w:id="15"/>
    </w:p>
    <w:tbl>
      <w:tblPr>
        <w:tblW w:w="8762" w:type="dxa"/>
        <w:tblCellMar>
          <w:top w:w="15" w:type="dxa"/>
          <w:left w:w="15" w:type="dxa"/>
          <w:bottom w:w="15" w:type="dxa"/>
          <w:right w:w="15" w:type="dxa"/>
        </w:tblCellMar>
        <w:tblLook w:val="04A0" w:firstRow="1" w:lastRow="0" w:firstColumn="1" w:lastColumn="0" w:noHBand="0" w:noVBand="1"/>
      </w:tblPr>
      <w:tblGrid>
        <w:gridCol w:w="2909"/>
        <w:gridCol w:w="991"/>
        <w:gridCol w:w="991"/>
        <w:gridCol w:w="785"/>
        <w:gridCol w:w="3086"/>
      </w:tblGrid>
      <w:tr w:rsidR="00827B66" w:rsidRPr="00A83898" w:rsidTr="00827B66">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Fecha de Identificación</w:t>
            </w:r>
          </w:p>
        </w:tc>
        <w:tc>
          <w:tcPr>
            <w:tcW w:w="2979"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r>
      <w:tr w:rsidR="00827B66" w:rsidRPr="00A83898" w:rsidTr="00827B66">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RK29</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08/09/2023</w:t>
            </w:r>
          </w:p>
        </w:tc>
        <w:tc>
          <w:tcPr>
            <w:tcW w:w="29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1</w:t>
            </w:r>
          </w:p>
        </w:tc>
      </w:tr>
      <w:tr w:rsidR="00827B66" w:rsidRPr="00A83898" w:rsidTr="00827B66">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Nombre del Riesgo</w:t>
            </w:r>
          </w:p>
        </w:tc>
        <w:tc>
          <w:tcPr>
            <w:tcW w:w="3877"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Categoría</w:t>
            </w:r>
          </w:p>
        </w:tc>
      </w:tr>
      <w:tr w:rsidR="00827B66" w:rsidRPr="00A83898" w:rsidTr="00827B66">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Claridad de los requerimientos por parte del cliente</w:t>
            </w:r>
          </w:p>
        </w:tc>
        <w:tc>
          <w:tcPr>
            <w:tcW w:w="387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Definición del cliente</w:t>
            </w:r>
          </w:p>
        </w:tc>
      </w:tr>
      <w:tr w:rsidR="00827B66" w:rsidRPr="00A83898" w:rsidTr="00827B66">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Descripción</w:t>
            </w:r>
          </w:p>
        </w:tc>
      </w:tr>
      <w:tr w:rsidR="00827B66" w:rsidRPr="00A83898" w:rsidTr="00827B66">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shd w:val="clear" w:color="auto" w:fill="FFFFFF"/>
                <w:lang w:val="es-AR" w:eastAsia="es-AR"/>
              </w:rPr>
              <w:t>Los requerimientos del cliente están entendidos y documentados</w:t>
            </w:r>
          </w:p>
        </w:tc>
      </w:tr>
      <w:tr w:rsidR="00827B66" w:rsidRPr="00A83898" w:rsidTr="00827B66">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Estado del Riesgo (Activo, Cerrado)</w:t>
            </w:r>
          </w:p>
        </w:tc>
        <w:tc>
          <w:tcPr>
            <w:tcW w:w="486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Activo</w:t>
            </w:r>
          </w:p>
        </w:tc>
      </w:tr>
    </w:tbl>
    <w:p w:rsidR="00827B66" w:rsidRPr="00827B66" w:rsidRDefault="00827B66" w:rsidP="00A83898">
      <w:pPr>
        <w:pStyle w:val="Ttulo2"/>
        <w:rPr>
          <w:rFonts w:ascii="Times New Roman" w:hAnsi="Times New Roman"/>
          <w:sz w:val="24"/>
          <w:szCs w:val="24"/>
          <w:lang w:val="es-AR" w:eastAsia="es-AR"/>
        </w:rPr>
      </w:pPr>
      <w:bookmarkStart w:id="16" w:name="_Toc145877858"/>
      <w:r w:rsidRPr="00827B66">
        <w:rPr>
          <w:lang w:val="es-AR" w:eastAsia="es-AR"/>
        </w:rPr>
        <w:t>Análisis</w:t>
      </w:r>
      <w:bookmarkEnd w:id="16"/>
    </w:p>
    <w:tbl>
      <w:tblPr>
        <w:tblW w:w="8762" w:type="dxa"/>
        <w:tblCellMar>
          <w:top w:w="15" w:type="dxa"/>
          <w:left w:w="15" w:type="dxa"/>
          <w:bottom w:w="15" w:type="dxa"/>
          <w:right w:w="15" w:type="dxa"/>
        </w:tblCellMar>
        <w:tblLook w:val="04A0" w:firstRow="1" w:lastRow="0" w:firstColumn="1" w:lastColumn="0" w:noHBand="0" w:noVBand="1"/>
      </w:tblPr>
      <w:tblGrid>
        <w:gridCol w:w="3092"/>
        <w:gridCol w:w="2717"/>
        <w:gridCol w:w="2953"/>
      </w:tblGrid>
      <w:tr w:rsidR="00827B66" w:rsidRPr="00A83898" w:rsidTr="00827B66">
        <w:tc>
          <w:tcPr>
            <w:tcW w:w="309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Impacto</w:t>
            </w:r>
          </w:p>
        </w:tc>
        <w:tc>
          <w:tcPr>
            <w:tcW w:w="271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Probabilidad</w:t>
            </w:r>
          </w:p>
        </w:tc>
        <w:tc>
          <w:tcPr>
            <w:tcW w:w="295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Factor</w:t>
            </w:r>
          </w:p>
        </w:tc>
      </w:tr>
      <w:tr w:rsidR="00827B66" w:rsidRPr="00A83898" w:rsidTr="00827B66">
        <w:tc>
          <w:tcPr>
            <w:tcW w:w="3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5</w:t>
            </w:r>
          </w:p>
        </w:tc>
        <w:tc>
          <w:tcPr>
            <w:tcW w:w="27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65%</w:t>
            </w:r>
          </w:p>
        </w:tc>
        <w:tc>
          <w:tcPr>
            <w:tcW w:w="29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325</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Causas</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Que el cliente no tiene una noción concreta del sistema a desarrollar</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Síntomas</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La falta de más información sobre los sistemas que se desarrollaran.</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A83898">
      <w:pPr>
        <w:pStyle w:val="Ttulo2"/>
        <w:rPr>
          <w:rFonts w:ascii="Times New Roman" w:hAnsi="Times New Roman"/>
          <w:sz w:val="24"/>
          <w:szCs w:val="24"/>
          <w:lang w:val="es-AR" w:eastAsia="es-AR"/>
        </w:rPr>
      </w:pPr>
      <w:bookmarkStart w:id="17" w:name="_Toc145877859"/>
      <w:r w:rsidRPr="00827B66">
        <w:rPr>
          <w:lang w:val="es-AR" w:eastAsia="es-AR"/>
        </w:rPr>
        <w:t>Plan de Riesgos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552"/>
        <w:gridCol w:w="2531"/>
        <w:gridCol w:w="3599"/>
        <w:gridCol w:w="1052"/>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Realizar reuniones con el cliente, y aplicar diferentes técnicas para la obtención de requerimientos. Además de comentarle de como será dicho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A83898">
      <w:pPr>
        <w:pStyle w:val="Ttulo2"/>
        <w:rPr>
          <w:rFonts w:ascii="Times New Roman" w:hAnsi="Times New Roman"/>
          <w:sz w:val="24"/>
          <w:szCs w:val="24"/>
          <w:lang w:val="es-AR" w:eastAsia="es-AR"/>
        </w:rPr>
      </w:pPr>
      <w:bookmarkStart w:id="18" w:name="_Toc145877860"/>
      <w:r w:rsidRPr="00827B66">
        <w:rPr>
          <w:lang w:val="es-AR" w:eastAsia="es-AR"/>
        </w:rPr>
        <w:t>Seguimiento</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Responsable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827B66" w:rsidRDefault="00827B66" w:rsidP="008D5CAE">
      <w:pPr>
        <w:rPr>
          <w:lang w:val="es-AR"/>
        </w:rPr>
      </w:pPr>
    </w:p>
    <w:p w:rsidR="00827B66" w:rsidRPr="00827B66" w:rsidRDefault="00827B66" w:rsidP="00827B66">
      <w:pPr>
        <w:rPr>
          <w:lang w:val="es-AR"/>
        </w:rPr>
      </w:pPr>
    </w:p>
    <w:p w:rsidR="00827B66" w:rsidRDefault="00827B66" w:rsidP="00827B66">
      <w:pPr>
        <w:rPr>
          <w:lang w:val="es-AR"/>
        </w:rPr>
      </w:pPr>
    </w:p>
    <w:p w:rsidR="00827B66" w:rsidRDefault="00827B66" w:rsidP="00827B66">
      <w:pPr>
        <w:tabs>
          <w:tab w:val="left" w:pos="1663"/>
        </w:tabs>
        <w:rPr>
          <w:lang w:val="es-AR"/>
        </w:rPr>
      </w:pPr>
      <w:r>
        <w:rPr>
          <w:lang w:val="es-AR"/>
        </w:rPr>
        <w:tab/>
      </w:r>
      <w:r>
        <w:rPr>
          <w:lang w:val="es-AR"/>
        </w:rPr>
        <w:tab/>
      </w:r>
    </w:p>
    <w:p w:rsidR="00827B66" w:rsidRPr="00827B66" w:rsidRDefault="00827B66" w:rsidP="00A83898">
      <w:pPr>
        <w:pStyle w:val="Ttulo1"/>
      </w:pPr>
      <w:r>
        <w:br w:type="page"/>
      </w:r>
      <w:bookmarkStart w:id="19" w:name="_Toc145877861"/>
      <w:r w:rsidR="00A83898" w:rsidRPr="00827B66">
        <w:t>Leyenda RK</w:t>
      </w:r>
      <w:r w:rsidRPr="00827B66">
        <w:t>8</w:t>
      </w:r>
      <w:bookmarkEnd w:id="19"/>
    </w:p>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6876"/>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RK8</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08/09/2023</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Iteración 1</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La idea del sistema a desarrollar</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Compromiso del Cliente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shd w:val="clear" w:color="auto" w:fill="FFFFFF"/>
                <w:lang w:val="es-AR" w:eastAsia="es-AR"/>
              </w:rPr>
              <w:t>El Cliente conoce y entiende perfectamente nuestra propuesta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65 %</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325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Que tiene la idea, pero no conoce como será el sistema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No tiene los conceptos del desarrollo del sistema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Contingencia.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Líder del equipo Carla Gleadell, con el equipo de desarrollo Bahamonde Yohana, Chuchuy José.</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Crear un vínculo atemporal con el cliente, enviándole avances o realizando pequeñas reuniones para informarle avances y tenga la idea más clara del sistema.</w:t>
            </w:r>
          </w:p>
        </w:tc>
      </w:tr>
    </w:tbl>
    <w:p w:rsidR="00827B66" w:rsidRDefault="00827B66" w:rsidP="00827B66">
      <w:pPr>
        <w:tabs>
          <w:tab w:val="left" w:pos="1663"/>
        </w:tabs>
        <w:rPr>
          <w:lang w:val="es-AR"/>
        </w:rPr>
      </w:pPr>
    </w:p>
    <w:p w:rsidR="00827B66" w:rsidRPr="00827B66" w:rsidRDefault="00827B66" w:rsidP="00A83898">
      <w:pPr>
        <w:pStyle w:val="Ttulo1"/>
      </w:pPr>
      <w:r>
        <w:br w:type="page"/>
      </w:r>
      <w:bookmarkStart w:id="20" w:name="_Toc145877862"/>
      <w:r w:rsidRPr="00827B66">
        <w:t>Referencia RK8</w:t>
      </w:r>
      <w:bookmarkEnd w:id="20"/>
    </w:p>
    <w:p w:rsidR="00827B66" w:rsidRPr="00827B66" w:rsidRDefault="00827B66" w:rsidP="00A83898">
      <w:pPr>
        <w:pStyle w:val="Ttulo2"/>
        <w:rPr>
          <w:rFonts w:ascii="Times New Roman" w:hAnsi="Times New Roman"/>
          <w:sz w:val="24"/>
          <w:szCs w:val="24"/>
          <w:lang w:val="es-AR" w:eastAsia="es-AR"/>
        </w:rPr>
      </w:pPr>
      <w:bookmarkStart w:id="21" w:name="_Toc145877863"/>
      <w:r w:rsidRPr="00827B66">
        <w:rPr>
          <w:lang w:val="es-AR" w:eastAsia="es-AR"/>
        </w:rPr>
        <w:t>Identificación</w:t>
      </w:r>
      <w:bookmarkEnd w:id="21"/>
    </w:p>
    <w:tbl>
      <w:tblPr>
        <w:tblW w:w="8762" w:type="dxa"/>
        <w:tblCellMar>
          <w:top w:w="15" w:type="dxa"/>
          <w:left w:w="15" w:type="dxa"/>
          <w:bottom w:w="15" w:type="dxa"/>
          <w:right w:w="15" w:type="dxa"/>
        </w:tblCellMar>
        <w:tblLook w:val="04A0" w:firstRow="1" w:lastRow="0" w:firstColumn="1" w:lastColumn="0" w:noHBand="0" w:noVBand="1"/>
      </w:tblPr>
      <w:tblGrid>
        <w:gridCol w:w="2473"/>
        <w:gridCol w:w="856"/>
        <w:gridCol w:w="812"/>
        <w:gridCol w:w="725"/>
        <w:gridCol w:w="3896"/>
      </w:tblGrid>
      <w:tr w:rsidR="00827B66" w:rsidRPr="00A83898" w:rsidTr="00A83898">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Fecha de Identificación</w:t>
            </w:r>
          </w:p>
        </w:tc>
        <w:tc>
          <w:tcPr>
            <w:tcW w:w="3784"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r>
      <w:tr w:rsidR="00827B66" w:rsidRPr="00A83898" w:rsidTr="00A83898">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RK8</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08/09/2023</w:t>
            </w:r>
          </w:p>
        </w:tc>
        <w:tc>
          <w:tcPr>
            <w:tcW w:w="37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1</w:t>
            </w:r>
          </w:p>
        </w:tc>
      </w:tr>
      <w:tr w:rsidR="00827B66" w:rsidRPr="00A83898" w:rsidTr="00A83898">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Nombre del Riesgo</w:t>
            </w:r>
          </w:p>
        </w:tc>
        <w:tc>
          <w:tcPr>
            <w:tcW w:w="4648"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Categoría</w:t>
            </w:r>
          </w:p>
        </w:tc>
      </w:tr>
      <w:tr w:rsidR="00827B66" w:rsidRPr="00A83898" w:rsidTr="00A83898">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La idea del sistema a desarrollar</w:t>
            </w:r>
          </w:p>
        </w:tc>
        <w:tc>
          <w:tcPr>
            <w:tcW w:w="464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Compromiso del cliente</w:t>
            </w:r>
          </w:p>
        </w:tc>
      </w:tr>
      <w:tr w:rsidR="00827B66" w:rsidRPr="00A83898" w:rsidTr="00827B66">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Descripción</w:t>
            </w:r>
          </w:p>
        </w:tc>
      </w:tr>
      <w:tr w:rsidR="00827B66" w:rsidRPr="00A83898" w:rsidTr="00827B66">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shd w:val="clear" w:color="auto" w:fill="FFFFFF"/>
                <w:lang w:val="es-AR" w:eastAsia="es-AR"/>
              </w:rPr>
              <w:t>El Cliente conoce y entiende perfectamente nuestra propuesta</w:t>
            </w:r>
          </w:p>
        </w:tc>
      </w:tr>
      <w:tr w:rsidR="00827B66" w:rsidRPr="00A83898" w:rsidTr="00A83898">
        <w:tc>
          <w:tcPr>
            <w:tcW w:w="4651"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Estado del Riesgo (Activo, Cerrado)</w:t>
            </w:r>
          </w:p>
        </w:tc>
        <w:tc>
          <w:tcPr>
            <w:tcW w:w="41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Activo</w:t>
            </w:r>
          </w:p>
        </w:tc>
      </w:tr>
    </w:tbl>
    <w:p w:rsidR="00827B66" w:rsidRPr="00827B66" w:rsidRDefault="00827B66" w:rsidP="00A83898">
      <w:pPr>
        <w:pStyle w:val="Ttulo2"/>
        <w:rPr>
          <w:rFonts w:ascii="Times New Roman" w:hAnsi="Times New Roman"/>
          <w:sz w:val="24"/>
          <w:szCs w:val="24"/>
          <w:lang w:val="es-AR" w:eastAsia="es-AR"/>
        </w:rPr>
      </w:pPr>
      <w:bookmarkStart w:id="22" w:name="_Toc145877864"/>
      <w:r w:rsidRPr="00827B66">
        <w:rPr>
          <w:lang w:val="es-AR" w:eastAsia="es-AR"/>
        </w:rPr>
        <w:t>Análisis</w:t>
      </w:r>
      <w:bookmarkEnd w:id="22"/>
    </w:p>
    <w:tbl>
      <w:tblPr>
        <w:tblW w:w="8762" w:type="dxa"/>
        <w:tblCellMar>
          <w:top w:w="15" w:type="dxa"/>
          <w:left w:w="15" w:type="dxa"/>
          <w:bottom w:w="15" w:type="dxa"/>
          <w:right w:w="15" w:type="dxa"/>
        </w:tblCellMar>
        <w:tblLook w:val="04A0" w:firstRow="1" w:lastRow="0" w:firstColumn="1" w:lastColumn="0" w:noHBand="0" w:noVBand="1"/>
      </w:tblPr>
      <w:tblGrid>
        <w:gridCol w:w="3234"/>
        <w:gridCol w:w="3502"/>
        <w:gridCol w:w="2026"/>
      </w:tblGrid>
      <w:tr w:rsidR="00827B66" w:rsidRPr="00A83898" w:rsidTr="00827B66">
        <w:tc>
          <w:tcPr>
            <w:tcW w:w="3234"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Impacto</w:t>
            </w:r>
          </w:p>
        </w:tc>
        <w:tc>
          <w:tcPr>
            <w:tcW w:w="350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Probabilidad</w:t>
            </w:r>
          </w:p>
        </w:tc>
        <w:tc>
          <w:tcPr>
            <w:tcW w:w="202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Factor</w:t>
            </w:r>
          </w:p>
        </w:tc>
      </w:tr>
      <w:tr w:rsidR="00827B66" w:rsidRPr="00A83898" w:rsidTr="00827B66">
        <w:tc>
          <w:tcPr>
            <w:tcW w:w="32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5</w:t>
            </w:r>
          </w:p>
        </w:tc>
        <w:tc>
          <w:tcPr>
            <w:tcW w:w="35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70%</w:t>
            </w:r>
          </w:p>
        </w:tc>
        <w:tc>
          <w:tcPr>
            <w:tcW w:w="20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350</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Causas</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xml:space="preserve"> Que tiene la idea pero no conoce como será el sistema</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Síntomas</w:t>
            </w:r>
          </w:p>
        </w:tc>
      </w:tr>
      <w:tr w:rsidR="00827B66" w:rsidRPr="00A83898"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No tiene los conceptos del desarrollo del sistema</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A83898">
      <w:pPr>
        <w:pStyle w:val="Ttulo2"/>
        <w:rPr>
          <w:rFonts w:ascii="Times New Roman" w:hAnsi="Times New Roman"/>
          <w:sz w:val="24"/>
          <w:szCs w:val="24"/>
          <w:lang w:val="es-AR" w:eastAsia="es-AR"/>
        </w:rPr>
      </w:pPr>
      <w:bookmarkStart w:id="23" w:name="_Toc145877865"/>
      <w:r w:rsidRPr="00827B66">
        <w:rPr>
          <w:lang w:val="es-AR" w:eastAsia="es-AR"/>
        </w:rPr>
        <w:t>Plan de Riesgos</w:t>
      </w:r>
      <w:bookmarkEnd w:id="23"/>
    </w:p>
    <w:tbl>
      <w:tblPr>
        <w:tblW w:w="0" w:type="auto"/>
        <w:tblCellMar>
          <w:top w:w="15" w:type="dxa"/>
          <w:left w:w="15" w:type="dxa"/>
          <w:bottom w:w="15" w:type="dxa"/>
          <w:right w:w="15" w:type="dxa"/>
        </w:tblCellMar>
        <w:tblLook w:val="04A0" w:firstRow="1" w:lastRow="0" w:firstColumn="1" w:lastColumn="0" w:noHBand="0" w:noVBand="1"/>
      </w:tblPr>
      <w:tblGrid>
        <w:gridCol w:w="1565"/>
        <w:gridCol w:w="2629"/>
        <w:gridCol w:w="3486"/>
        <w:gridCol w:w="1054"/>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Crear un vínculo atemporal con el cliente, enviándole avances o realizando pequeñas reuniones para informarle avances y tenga la idea más clara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A83898">
      <w:pPr>
        <w:pStyle w:val="Ttulo2"/>
        <w:rPr>
          <w:rFonts w:ascii="Times New Roman" w:hAnsi="Times New Roman"/>
          <w:sz w:val="24"/>
          <w:szCs w:val="24"/>
          <w:lang w:val="es-AR" w:eastAsia="es-AR"/>
        </w:rPr>
      </w:pPr>
      <w:bookmarkStart w:id="24" w:name="_Toc145877866"/>
      <w:r w:rsidRPr="00827B66">
        <w:rPr>
          <w:lang w:val="es-AR" w:eastAsia="es-AR"/>
        </w:rPr>
        <w:t>Seguimiento</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FFFFFF"/>
                <w:lang w:val="es-AR" w:eastAsia="es-AR"/>
              </w:rPr>
              <w:t>Responsable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827B66" w:rsidRDefault="00827B66" w:rsidP="00827B66">
      <w:pPr>
        <w:tabs>
          <w:tab w:val="left" w:pos="1663"/>
        </w:tabs>
        <w:rPr>
          <w:lang w:val="es-AR"/>
        </w:rPr>
      </w:pPr>
    </w:p>
    <w:p w:rsidR="00827B66" w:rsidRPr="00827B66" w:rsidRDefault="00827B66" w:rsidP="00A83898">
      <w:pPr>
        <w:pStyle w:val="Ttulo1"/>
      </w:pPr>
      <w:r>
        <w:br w:type="page"/>
      </w:r>
      <w:bookmarkStart w:id="25" w:name="_Toc145877867"/>
      <w:r w:rsidRPr="00827B66">
        <w:t>Leyenda RK35</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914"/>
        <w:gridCol w:w="6820"/>
      </w:tblGrid>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RK35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08/09/2023</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Iteración 1</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Incertidumbre en el Proyecto</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Definición del Cliente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Dado los cambios de autoridades de la unpa podría ocurrir incertidumbre en el proyecto, lo que conduciría a que el proyecto no se realice.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5</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60 %</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300</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Cambios de autoridades en la UNPA.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El proyecto no se realice.</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Contingencia</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0" w:firstLine="0"/>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  Líder del equipo Carla Gleadell, con el equipo de desarrollo Bahamonde Yohana, Chuchuy José.</w:t>
            </w:r>
          </w:p>
        </w:tc>
      </w:tr>
      <w:tr w:rsidR="00827B66" w:rsidRPr="00A83898"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A83898" w:rsidRDefault="00827B66" w:rsidP="00827B66">
            <w:pPr>
              <w:spacing w:before="0" w:line="240" w:lineRule="auto"/>
              <w:ind w:left="0" w:firstLine="0"/>
              <w:rPr>
                <w:rFonts w:asciiTheme="minorHAnsi" w:eastAsia="Times New Roman" w:hAnsiTheme="minorHAnsi" w:cstheme="minorHAnsi"/>
                <w:lang w:val="es-AR" w:eastAsia="es-AR"/>
              </w:rPr>
            </w:pPr>
            <w:r w:rsidRPr="00A83898">
              <w:rPr>
                <w:rFonts w:asciiTheme="minorHAnsi" w:eastAsia="Times New Roman" w:hAnsiTheme="minorHAnsi" w:cstheme="minorHAnsi"/>
                <w:b/>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A83898" w:rsidRDefault="00827B66" w:rsidP="00827B66">
            <w:pPr>
              <w:spacing w:before="0" w:line="240" w:lineRule="auto"/>
              <w:ind w:left="109" w:hanging="6"/>
              <w:jc w:val="both"/>
              <w:rPr>
                <w:rFonts w:asciiTheme="minorHAnsi" w:eastAsia="Times New Roman" w:hAnsiTheme="minorHAnsi" w:cstheme="minorHAnsi"/>
                <w:lang w:val="es-AR" w:eastAsia="es-AR"/>
              </w:rPr>
            </w:pPr>
            <w:r w:rsidRPr="00A83898">
              <w:rPr>
                <w:rFonts w:asciiTheme="minorHAnsi" w:eastAsia="Times New Roman" w:hAnsiTheme="minorHAnsi" w:cstheme="minorHAnsi"/>
                <w:iCs/>
                <w:color w:val="000000"/>
                <w:lang w:val="es-AR" w:eastAsia="es-AR"/>
              </w:rPr>
              <w:t>Reuniones semanales con las autoridades de extensión.</w:t>
            </w:r>
          </w:p>
        </w:tc>
      </w:tr>
    </w:tbl>
    <w:p w:rsidR="00827B66" w:rsidRDefault="00827B66" w:rsidP="00827B66">
      <w:pPr>
        <w:tabs>
          <w:tab w:val="left" w:pos="1663"/>
        </w:tabs>
        <w:rPr>
          <w:lang w:val="es-AR"/>
        </w:rPr>
      </w:pPr>
    </w:p>
    <w:p w:rsidR="00827B66" w:rsidRDefault="00827B66" w:rsidP="00827B66">
      <w:pPr>
        <w:rPr>
          <w:lang w:val="es-AR"/>
        </w:rPr>
      </w:pPr>
    </w:p>
    <w:p w:rsidR="00827B66" w:rsidRDefault="00827B66" w:rsidP="00827B66">
      <w:pPr>
        <w:tabs>
          <w:tab w:val="left" w:pos="2914"/>
        </w:tabs>
        <w:rPr>
          <w:lang w:val="es-AR"/>
        </w:rPr>
      </w:pPr>
      <w:r>
        <w:rPr>
          <w:lang w:val="es-AR"/>
        </w:rPr>
        <w:tab/>
      </w:r>
      <w:r>
        <w:rPr>
          <w:lang w:val="es-AR"/>
        </w:rPr>
        <w:tab/>
      </w:r>
    </w:p>
    <w:p w:rsidR="00827B66" w:rsidRPr="00827B66" w:rsidRDefault="00827B66" w:rsidP="00E57D3D">
      <w:pPr>
        <w:pStyle w:val="Ttulo1"/>
      </w:pPr>
      <w:r>
        <w:br w:type="page"/>
      </w:r>
      <w:bookmarkStart w:id="26" w:name="_Toc145877868"/>
      <w:r w:rsidRPr="00827B66">
        <w:t>Referencia RK35</w:t>
      </w:r>
      <w:bookmarkEnd w:id="26"/>
    </w:p>
    <w:p w:rsidR="00827B66" w:rsidRPr="00827B66" w:rsidRDefault="00827B66" w:rsidP="00E57D3D">
      <w:pPr>
        <w:pStyle w:val="Ttulo2"/>
        <w:rPr>
          <w:rFonts w:ascii="Times New Roman" w:hAnsi="Times New Roman"/>
          <w:sz w:val="24"/>
          <w:szCs w:val="24"/>
          <w:lang w:val="es-AR" w:eastAsia="es-AR"/>
        </w:rPr>
      </w:pPr>
      <w:bookmarkStart w:id="27" w:name="_Toc145877869"/>
      <w:r w:rsidRPr="00827B66">
        <w:rPr>
          <w:lang w:val="es-AR" w:eastAsia="es-AR"/>
        </w:rPr>
        <w:t>Identificación</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232"/>
        <w:gridCol w:w="1133"/>
        <w:gridCol w:w="1133"/>
        <w:gridCol w:w="1219"/>
        <w:gridCol w:w="2017"/>
      </w:tblGrid>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RK35</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611424" w:rsidTr="00827B66">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827B66" w:rsidRPr="00611424" w:rsidTr="00827B66">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Incertidumbre en el Proyecto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Definición del Cliente</w:t>
            </w:r>
          </w:p>
        </w:tc>
      </w:tr>
      <w:tr w:rsidR="00827B66" w:rsidRPr="00611424" w:rsidTr="00827B66">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827B66" w:rsidRPr="00611424" w:rsidTr="00827B66">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1F1F1F"/>
                <w:shd w:val="clear" w:color="auto" w:fill="FFFFFF"/>
                <w:lang w:val="es-AR" w:eastAsia="es-AR"/>
              </w:rPr>
              <w:t>Dado los cambios de autoridades de la unpa podría ocurrir incertidumbre en el proyecto, lo que conduciría a que el proyecto no se realice.</w:t>
            </w:r>
          </w:p>
        </w:tc>
      </w:tr>
      <w:tr w:rsidR="00827B66" w:rsidRPr="00611424" w:rsidTr="00827B66">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28" w:name="_Toc145877870"/>
      <w:r w:rsidRPr="00827B66">
        <w:rPr>
          <w:lang w:val="es-AR" w:eastAsia="es-AR"/>
        </w:rPr>
        <w:t>Análisis</w:t>
      </w:r>
      <w:bookmarkEnd w:id="28"/>
    </w:p>
    <w:tbl>
      <w:tblPr>
        <w:tblW w:w="8762" w:type="dxa"/>
        <w:tblCellMar>
          <w:top w:w="15" w:type="dxa"/>
          <w:left w:w="15" w:type="dxa"/>
          <w:bottom w:w="15" w:type="dxa"/>
          <w:right w:w="15" w:type="dxa"/>
        </w:tblCellMar>
        <w:tblLook w:val="04A0" w:firstRow="1" w:lastRow="0" w:firstColumn="1" w:lastColumn="0" w:noHBand="0" w:noVBand="1"/>
      </w:tblPr>
      <w:tblGrid>
        <w:gridCol w:w="2667"/>
        <w:gridCol w:w="3673"/>
        <w:gridCol w:w="2422"/>
      </w:tblGrid>
      <w:tr w:rsidR="00827B66" w:rsidRPr="00611424" w:rsidTr="00827B66">
        <w:tc>
          <w:tcPr>
            <w:tcW w:w="266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67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42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827B66" w:rsidRPr="00611424" w:rsidTr="00827B66">
        <w:tc>
          <w:tcPr>
            <w:tcW w:w="26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w:t>
            </w:r>
          </w:p>
        </w:tc>
        <w:tc>
          <w:tcPr>
            <w:tcW w:w="3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60%</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300</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Cambios de autoridades en la UNPA.</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El proyecto no se realiza.</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29" w:name="_Toc145877871"/>
      <w:r w:rsidRPr="00827B66">
        <w:rPr>
          <w:lang w:val="es-AR" w:eastAsia="es-AR"/>
        </w:rPr>
        <w:t>Plan de Riesgos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683"/>
        <w:gridCol w:w="3527"/>
        <w:gridCol w:w="2450"/>
        <w:gridCol w:w="1074"/>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Reuniones semanales con las autoridades de 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30" w:name="_Toc145877872"/>
      <w:r w:rsidRPr="00827B66">
        <w:rPr>
          <w:lang w:val="es-AR" w:eastAsia="es-AR"/>
        </w:rPr>
        <w:t>Seguimiento</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827B66" w:rsidRDefault="00827B66" w:rsidP="00827B66">
      <w:pPr>
        <w:tabs>
          <w:tab w:val="left" w:pos="2914"/>
        </w:tabs>
        <w:rPr>
          <w:lang w:val="es-AR"/>
        </w:rPr>
      </w:pPr>
    </w:p>
    <w:p w:rsidR="00827B66" w:rsidRPr="00827B66" w:rsidRDefault="00827B66" w:rsidP="00E57D3D">
      <w:pPr>
        <w:pStyle w:val="Ttulo1"/>
      </w:pPr>
      <w:r>
        <w:br w:type="page"/>
      </w:r>
      <w:bookmarkStart w:id="31" w:name="_Toc145877873"/>
      <w:r w:rsidRPr="00827B66">
        <w:t>Leyenda RK59</w:t>
      </w:r>
      <w:bookmarkEnd w:id="31"/>
    </w:p>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6719"/>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RK59</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Estimación del Tamaño y tiempo del proceso de desarrollo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Cronograma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 realizado una estimación del tamaño y del tiempo llevará el trabajo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75 %</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300</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Retraso en el desarrollo de los documentos anteriores</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Mala organización de los tiempos y la definición de las tareas a realizar por cada miembro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planificar las fechas, desarrollar los documentos faltantes y realizar la estimación correspondiente</w:t>
            </w:r>
          </w:p>
        </w:tc>
      </w:tr>
    </w:tbl>
    <w:p w:rsidR="00827B66" w:rsidRDefault="00827B66" w:rsidP="00827B66">
      <w:pPr>
        <w:tabs>
          <w:tab w:val="left" w:pos="2914"/>
        </w:tabs>
        <w:rPr>
          <w:lang w:val="es-AR"/>
        </w:rPr>
      </w:pPr>
    </w:p>
    <w:p w:rsidR="00827B66" w:rsidRPr="00827B66" w:rsidRDefault="00827B66" w:rsidP="00E57D3D">
      <w:pPr>
        <w:pStyle w:val="Ttulo1"/>
      </w:pPr>
      <w:r>
        <w:br w:type="page"/>
      </w:r>
      <w:bookmarkStart w:id="32" w:name="_Toc145877874"/>
      <w:r w:rsidRPr="00827B66">
        <w:t>Referencia RK59</w:t>
      </w:r>
      <w:bookmarkEnd w:id="32"/>
    </w:p>
    <w:p w:rsidR="00827B66" w:rsidRPr="00827B66" w:rsidRDefault="00827B66" w:rsidP="00E57D3D">
      <w:pPr>
        <w:pStyle w:val="Ttulo2"/>
        <w:rPr>
          <w:rFonts w:ascii="Times New Roman" w:hAnsi="Times New Roman"/>
          <w:sz w:val="24"/>
          <w:szCs w:val="24"/>
          <w:lang w:val="es-AR" w:eastAsia="es-AR"/>
        </w:rPr>
      </w:pPr>
      <w:bookmarkStart w:id="33" w:name="_Toc145877875"/>
      <w:r w:rsidRPr="00827B66">
        <w:rPr>
          <w:lang w:val="es-AR" w:eastAsia="es-AR"/>
        </w:rPr>
        <w:t>Identificación</w:t>
      </w:r>
      <w:bookmarkEnd w:id="33"/>
    </w:p>
    <w:tbl>
      <w:tblPr>
        <w:tblW w:w="8762" w:type="dxa"/>
        <w:tblCellMar>
          <w:top w:w="15" w:type="dxa"/>
          <w:left w:w="15" w:type="dxa"/>
          <w:bottom w:w="15" w:type="dxa"/>
          <w:right w:w="15" w:type="dxa"/>
        </w:tblCellMar>
        <w:tblLook w:val="04A0" w:firstRow="1" w:lastRow="0" w:firstColumn="1" w:lastColumn="0" w:noHBand="0" w:noVBand="1"/>
      </w:tblPr>
      <w:tblGrid>
        <w:gridCol w:w="3281"/>
        <w:gridCol w:w="1117"/>
        <w:gridCol w:w="1117"/>
        <w:gridCol w:w="775"/>
        <w:gridCol w:w="2472"/>
      </w:tblGrid>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242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RK59</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242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611424" w:rsidTr="00827B66">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3251"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827B66" w:rsidRPr="00611424" w:rsidTr="00827B66">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Estimación del Tamaño y tiempo del proceso de desarrollo</w:t>
            </w:r>
          </w:p>
        </w:tc>
        <w:tc>
          <w:tcPr>
            <w:tcW w:w="32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Cronograma</w:t>
            </w:r>
          </w:p>
        </w:tc>
      </w:tr>
      <w:tr w:rsidR="00827B66" w:rsidRPr="00611424" w:rsidTr="00827B66">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827B66" w:rsidRPr="00611424" w:rsidTr="00827B66">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 realizado una estimación del tamaño y del tiempo llevará el trabajo</w:t>
            </w:r>
          </w:p>
        </w:tc>
      </w:tr>
      <w:tr w:rsidR="00827B66" w:rsidRPr="00611424" w:rsidTr="00827B66">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36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827B66" w:rsidRPr="00827B66" w:rsidRDefault="00827B66" w:rsidP="00E57D3D">
      <w:pPr>
        <w:pStyle w:val="Ttulo2"/>
        <w:rPr>
          <w:rFonts w:ascii="Times New Roman" w:hAnsi="Times New Roman"/>
          <w:sz w:val="24"/>
          <w:szCs w:val="24"/>
          <w:lang w:val="es-AR" w:eastAsia="es-AR"/>
        </w:rPr>
      </w:pPr>
      <w:bookmarkStart w:id="34" w:name="_Toc145877876"/>
      <w:r w:rsidRPr="00827B66">
        <w:rPr>
          <w:lang w:val="es-AR" w:eastAsia="es-AR"/>
        </w:rPr>
        <w:t>Análisis</w:t>
      </w:r>
      <w:bookmarkEnd w:id="34"/>
    </w:p>
    <w:tbl>
      <w:tblPr>
        <w:tblW w:w="8762" w:type="dxa"/>
        <w:tblCellMar>
          <w:top w:w="15" w:type="dxa"/>
          <w:left w:w="15" w:type="dxa"/>
          <w:bottom w:w="15" w:type="dxa"/>
          <w:right w:w="15" w:type="dxa"/>
        </w:tblCellMar>
        <w:tblLook w:val="04A0" w:firstRow="1" w:lastRow="0" w:firstColumn="1" w:lastColumn="0" w:noHBand="0" w:noVBand="1"/>
      </w:tblPr>
      <w:tblGrid>
        <w:gridCol w:w="2950"/>
        <w:gridCol w:w="3334"/>
        <w:gridCol w:w="2478"/>
      </w:tblGrid>
      <w:tr w:rsidR="00827B66" w:rsidRPr="00611424" w:rsidTr="00827B66">
        <w:tc>
          <w:tcPr>
            <w:tcW w:w="295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334"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478"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827B66" w:rsidRPr="00611424" w:rsidTr="00827B66">
        <w:tc>
          <w:tcPr>
            <w:tcW w:w="2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33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75%</w:t>
            </w:r>
          </w:p>
        </w:tc>
        <w:tc>
          <w:tcPr>
            <w:tcW w:w="24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300</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Retraso en el desarrollo de los documentos anteriores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Mala organización de los tiempos y la definición de las tareas a realizar por cada miembro</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35" w:name="_Toc145877877"/>
      <w:r w:rsidRPr="00827B66">
        <w:rPr>
          <w:lang w:val="es-AR" w:eastAsia="es-AR"/>
        </w:rPr>
        <w:t>Plan de Riesgos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1689"/>
        <w:gridCol w:w="1840"/>
        <w:gridCol w:w="4130"/>
        <w:gridCol w:w="1075"/>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 y realizar la estimación correspondiente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E57D3D">
      <w:pPr>
        <w:pStyle w:val="Ttulo2"/>
        <w:rPr>
          <w:rFonts w:ascii="Times New Roman" w:hAnsi="Times New Roman"/>
          <w:sz w:val="24"/>
          <w:szCs w:val="24"/>
          <w:lang w:val="es-AR" w:eastAsia="es-AR"/>
        </w:rPr>
      </w:pPr>
      <w:bookmarkStart w:id="36" w:name="_Toc145877878"/>
      <w:r w:rsidRPr="00827B66">
        <w:rPr>
          <w:lang w:val="es-AR" w:eastAsia="es-AR"/>
        </w:rPr>
        <w:t>Seguimiento</w:t>
      </w:r>
      <w:bookmarkEnd w:id="36"/>
    </w:p>
    <w:tbl>
      <w:tblPr>
        <w:tblW w:w="0" w:type="auto"/>
        <w:tblCellMar>
          <w:top w:w="15" w:type="dxa"/>
          <w:left w:w="15" w:type="dxa"/>
          <w:bottom w:w="15" w:type="dxa"/>
          <w:right w:w="15" w:type="dxa"/>
        </w:tblCellMar>
        <w:tblLook w:val="04A0" w:firstRow="1" w:lastRow="0" w:firstColumn="1" w:lastColumn="0" w:noHBand="0" w:noVBand="1"/>
      </w:tblPr>
      <w:tblGrid>
        <w:gridCol w:w="1293"/>
        <w:gridCol w:w="1093"/>
        <w:gridCol w:w="4323"/>
        <w:gridCol w:w="2025"/>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827B66" w:rsidRDefault="00827B66" w:rsidP="00827B66">
      <w:pPr>
        <w:tabs>
          <w:tab w:val="left" w:pos="2914"/>
        </w:tabs>
        <w:rPr>
          <w:lang w:val="es-AR"/>
        </w:rPr>
      </w:pPr>
    </w:p>
    <w:p w:rsidR="00827B66" w:rsidRPr="00827B66" w:rsidRDefault="00827B66" w:rsidP="00E57D3D">
      <w:pPr>
        <w:pStyle w:val="Ttulo1"/>
      </w:pPr>
      <w:r>
        <w:br w:type="page"/>
      </w:r>
      <w:bookmarkStart w:id="37" w:name="_Toc145877879"/>
      <w:r w:rsidRPr="00827B66">
        <w:t>Leyenda RK60</w:t>
      </w:r>
      <w:bookmarkEnd w:id="37"/>
    </w:p>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6719"/>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RK60</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Plan de Iteración definido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Definición del Cliente</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 realizado el plan de iteración con los tiempos acordados</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75 %</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300</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Retraso en el desarrollo de los documentos anteriores</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Mala organización de los tiempos y la definición de las tareas a realizar por cada miembro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planificar las fechas, desarrollar los documentos faltantes y realizar la estimación correspondiente</w:t>
            </w:r>
          </w:p>
        </w:tc>
      </w:tr>
    </w:tbl>
    <w:p w:rsidR="00827B66" w:rsidRDefault="00827B66" w:rsidP="00827B66">
      <w:pPr>
        <w:tabs>
          <w:tab w:val="left" w:pos="2914"/>
        </w:tabs>
        <w:rPr>
          <w:lang w:val="es-AR"/>
        </w:rPr>
      </w:pPr>
    </w:p>
    <w:p w:rsidR="00827B66" w:rsidRPr="00827B66" w:rsidRDefault="00827B66" w:rsidP="00E57D3D">
      <w:pPr>
        <w:pStyle w:val="Ttulo1"/>
      </w:pPr>
      <w:r>
        <w:br w:type="page"/>
      </w:r>
      <w:bookmarkStart w:id="38" w:name="_Toc145877880"/>
      <w:r w:rsidRPr="00827B66">
        <w:t>Referencia RK60</w:t>
      </w:r>
      <w:bookmarkEnd w:id="38"/>
    </w:p>
    <w:p w:rsidR="00827B66" w:rsidRPr="00827B66" w:rsidRDefault="00827B66" w:rsidP="00E57D3D">
      <w:pPr>
        <w:pStyle w:val="Ttulo2"/>
        <w:rPr>
          <w:rFonts w:ascii="Times New Roman" w:hAnsi="Times New Roman"/>
          <w:sz w:val="24"/>
          <w:szCs w:val="24"/>
          <w:lang w:val="es-AR" w:eastAsia="es-AR"/>
        </w:rPr>
      </w:pPr>
      <w:bookmarkStart w:id="39" w:name="_Toc145877881"/>
      <w:r w:rsidRPr="00827B66">
        <w:rPr>
          <w:lang w:val="es-AR" w:eastAsia="es-AR"/>
        </w:rPr>
        <w:t>Identificación</w:t>
      </w:r>
      <w:bookmarkEnd w:id="39"/>
    </w:p>
    <w:tbl>
      <w:tblPr>
        <w:tblW w:w="8762" w:type="dxa"/>
        <w:tblCellMar>
          <w:top w:w="15" w:type="dxa"/>
          <w:left w:w="15" w:type="dxa"/>
          <w:bottom w:w="15" w:type="dxa"/>
          <w:right w:w="15" w:type="dxa"/>
        </w:tblCellMar>
        <w:tblLook w:val="04A0" w:firstRow="1" w:lastRow="0" w:firstColumn="1" w:lastColumn="0" w:noHBand="0" w:noVBand="1"/>
      </w:tblPr>
      <w:tblGrid>
        <w:gridCol w:w="2430"/>
        <w:gridCol w:w="839"/>
        <w:gridCol w:w="839"/>
        <w:gridCol w:w="762"/>
        <w:gridCol w:w="3892"/>
      </w:tblGrid>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362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RK60</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36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611424" w:rsidTr="00827B66">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4460"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827B66" w:rsidRPr="00611424" w:rsidTr="00827B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Plan de Iteración definido</w:t>
            </w:r>
          </w:p>
        </w:tc>
        <w:tc>
          <w:tcPr>
            <w:tcW w:w="446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Cronograma</w:t>
            </w:r>
          </w:p>
        </w:tc>
      </w:tr>
      <w:tr w:rsidR="00827B66" w:rsidRPr="00611424" w:rsidTr="00827B66">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827B66" w:rsidRPr="00611424" w:rsidTr="00827B66">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 realizado el plan de iteración con los tiempos acordados</w:t>
            </w:r>
          </w:p>
        </w:tc>
      </w:tr>
      <w:tr w:rsidR="00827B66" w:rsidRPr="00611424" w:rsidTr="00827B66">
        <w:tc>
          <w:tcPr>
            <w:tcW w:w="4510"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25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827B66" w:rsidRPr="00827B66" w:rsidRDefault="00827B66" w:rsidP="00E57D3D">
      <w:pPr>
        <w:pStyle w:val="Ttulo2"/>
        <w:rPr>
          <w:rFonts w:ascii="Times New Roman" w:hAnsi="Times New Roman"/>
          <w:sz w:val="24"/>
          <w:szCs w:val="24"/>
          <w:lang w:val="es-AR" w:eastAsia="es-AR"/>
        </w:rPr>
      </w:pPr>
      <w:bookmarkStart w:id="40" w:name="_Toc145877882"/>
      <w:r w:rsidRPr="00827B66">
        <w:rPr>
          <w:lang w:val="es-AR" w:eastAsia="es-AR"/>
        </w:rPr>
        <w:t>Análisis</w:t>
      </w:r>
      <w:bookmarkEnd w:id="40"/>
    </w:p>
    <w:tbl>
      <w:tblPr>
        <w:tblW w:w="8762" w:type="dxa"/>
        <w:tblCellMar>
          <w:top w:w="15" w:type="dxa"/>
          <w:left w:w="15" w:type="dxa"/>
          <w:bottom w:w="15" w:type="dxa"/>
          <w:right w:w="15" w:type="dxa"/>
        </w:tblCellMar>
        <w:tblLook w:val="04A0" w:firstRow="1" w:lastRow="0" w:firstColumn="1" w:lastColumn="0" w:noHBand="0" w:noVBand="1"/>
      </w:tblPr>
      <w:tblGrid>
        <w:gridCol w:w="3092"/>
        <w:gridCol w:w="2883"/>
        <w:gridCol w:w="2787"/>
      </w:tblGrid>
      <w:tr w:rsidR="00827B66" w:rsidRPr="00611424" w:rsidTr="00827B66">
        <w:tc>
          <w:tcPr>
            <w:tcW w:w="309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288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78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827B66" w:rsidRPr="00611424" w:rsidTr="00827B66">
        <w:tc>
          <w:tcPr>
            <w:tcW w:w="30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28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75%</w:t>
            </w:r>
          </w:p>
        </w:tc>
        <w:tc>
          <w:tcPr>
            <w:tcW w:w="27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300</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Retraso en el desarrollo de los documentos anteriores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827B66" w:rsidRPr="00611424" w:rsidTr="00827B66">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Mala organización de los tiempos y la definición de las tareas a realizar por cada miembro</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41" w:name="_Toc145877883"/>
      <w:r w:rsidRPr="00827B66">
        <w:rPr>
          <w:lang w:val="es-AR" w:eastAsia="es-AR"/>
        </w:rPr>
        <w:t>Plan de Riesgos</w:t>
      </w:r>
      <w:bookmarkEnd w:id="41"/>
    </w:p>
    <w:tbl>
      <w:tblPr>
        <w:tblW w:w="0" w:type="auto"/>
        <w:tblCellMar>
          <w:top w:w="15" w:type="dxa"/>
          <w:left w:w="15" w:type="dxa"/>
          <w:bottom w:w="15" w:type="dxa"/>
          <w:right w:w="15" w:type="dxa"/>
        </w:tblCellMar>
        <w:tblLook w:val="04A0" w:firstRow="1" w:lastRow="0" w:firstColumn="1" w:lastColumn="0" w:noHBand="0" w:noVBand="1"/>
      </w:tblPr>
      <w:tblGrid>
        <w:gridCol w:w="1587"/>
        <w:gridCol w:w="2800"/>
        <w:gridCol w:w="3289"/>
        <w:gridCol w:w="1058"/>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 y realizar la estimación correspondiente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E57D3D">
      <w:pPr>
        <w:pStyle w:val="Ttulo2"/>
        <w:rPr>
          <w:rFonts w:ascii="Times New Roman" w:hAnsi="Times New Roman"/>
          <w:sz w:val="24"/>
          <w:szCs w:val="24"/>
          <w:lang w:val="es-AR" w:eastAsia="es-AR"/>
        </w:rPr>
      </w:pPr>
      <w:bookmarkStart w:id="42" w:name="_Toc145877884"/>
      <w:r w:rsidRPr="00827B66">
        <w:rPr>
          <w:lang w:val="es-AR" w:eastAsia="es-AR"/>
        </w:rPr>
        <w:t>Seguimiento</w:t>
      </w:r>
      <w:bookmarkEnd w:id="42"/>
    </w:p>
    <w:tbl>
      <w:tblPr>
        <w:tblW w:w="0" w:type="auto"/>
        <w:tblCellMar>
          <w:top w:w="15" w:type="dxa"/>
          <w:left w:w="15" w:type="dxa"/>
          <w:bottom w:w="15" w:type="dxa"/>
          <w:right w:w="15" w:type="dxa"/>
        </w:tblCellMar>
        <w:tblLook w:val="04A0" w:firstRow="1" w:lastRow="0" w:firstColumn="1" w:lastColumn="0" w:noHBand="0" w:noVBand="1"/>
      </w:tblPr>
      <w:tblGrid>
        <w:gridCol w:w="1293"/>
        <w:gridCol w:w="1093"/>
        <w:gridCol w:w="4323"/>
        <w:gridCol w:w="2025"/>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827B66" w:rsidRDefault="00827B66" w:rsidP="00827B66">
      <w:pPr>
        <w:tabs>
          <w:tab w:val="left" w:pos="2914"/>
        </w:tabs>
        <w:rPr>
          <w:lang w:val="es-AR"/>
        </w:rPr>
      </w:pPr>
    </w:p>
    <w:p w:rsidR="00827B66" w:rsidRPr="00827B66" w:rsidRDefault="00827B66" w:rsidP="00E57D3D">
      <w:pPr>
        <w:pStyle w:val="Ttulo1"/>
      </w:pPr>
      <w:r w:rsidRPr="00827B66">
        <w:br w:type="page"/>
      </w:r>
      <w:bookmarkStart w:id="43" w:name="_Toc145877885"/>
      <w:r w:rsidRPr="00827B66">
        <w:t>Leyenda RK266</w:t>
      </w:r>
      <w:bookmarkEnd w:id="43"/>
    </w:p>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97"/>
        <w:gridCol w:w="6837"/>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RK266</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Dificultad a la hora de especificar la documentación</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Complejidad</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¿Cuál es la complejidad de redactar los documentos solicitados?</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75 %</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300</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Falta de conocimiento y experiencia en el desarrollo de proyecto</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tener la experiencia en redactar documentación</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Miembro del equipo de desarrollo Bahamonde Yohana</w:t>
            </w:r>
          </w:p>
        </w:tc>
      </w:tr>
      <w:tr w:rsidR="00827B66" w:rsidRPr="00611424" w:rsidTr="00827B66">
        <w:trPr>
          <w:trHeight w:val="506"/>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827B66" w:rsidRPr="00611424" w:rsidRDefault="00827B66" w:rsidP="00827B66">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Explicar a cada uno de los integrantes del equipo, como deben especificar la documentación y el orden en cómo se va desarrollando.</w:t>
            </w:r>
          </w:p>
        </w:tc>
      </w:tr>
    </w:tbl>
    <w:p w:rsidR="00827B66" w:rsidRDefault="00827B66" w:rsidP="00827B66">
      <w:pPr>
        <w:tabs>
          <w:tab w:val="left" w:pos="2914"/>
        </w:tabs>
        <w:rPr>
          <w:lang w:val="es-AR"/>
        </w:rPr>
      </w:pPr>
    </w:p>
    <w:p w:rsidR="00827B66" w:rsidRPr="00827B66" w:rsidRDefault="00827B66" w:rsidP="00827B66">
      <w:pPr>
        <w:rPr>
          <w:lang w:val="es-AR"/>
        </w:rPr>
      </w:pPr>
    </w:p>
    <w:p w:rsidR="00827B66" w:rsidRPr="00827B66" w:rsidRDefault="00827B66" w:rsidP="00827B66">
      <w:pPr>
        <w:rPr>
          <w:lang w:val="es-AR"/>
        </w:rPr>
      </w:pPr>
    </w:p>
    <w:p w:rsidR="00827B66" w:rsidRPr="00827B66" w:rsidRDefault="00827B66" w:rsidP="00827B66">
      <w:pPr>
        <w:rPr>
          <w:lang w:val="es-AR"/>
        </w:rPr>
      </w:pPr>
    </w:p>
    <w:p w:rsidR="00827B66" w:rsidRDefault="00827B66" w:rsidP="00827B66">
      <w:pPr>
        <w:rPr>
          <w:lang w:val="es-AR"/>
        </w:rPr>
      </w:pPr>
    </w:p>
    <w:p w:rsidR="00827B66" w:rsidRDefault="00827B66" w:rsidP="00827B66">
      <w:pPr>
        <w:tabs>
          <w:tab w:val="left" w:pos="1971"/>
        </w:tabs>
        <w:rPr>
          <w:lang w:val="es-AR"/>
        </w:rPr>
      </w:pPr>
      <w:r>
        <w:rPr>
          <w:lang w:val="es-AR"/>
        </w:rPr>
        <w:tab/>
      </w:r>
      <w:r>
        <w:rPr>
          <w:lang w:val="es-AR"/>
        </w:rPr>
        <w:tab/>
      </w:r>
    </w:p>
    <w:p w:rsidR="00827B66" w:rsidRPr="00827B66" w:rsidRDefault="00827B66" w:rsidP="00E57D3D">
      <w:pPr>
        <w:pStyle w:val="Ttulo1"/>
      </w:pPr>
      <w:r>
        <w:br w:type="page"/>
      </w:r>
      <w:bookmarkStart w:id="44" w:name="_Toc145877886"/>
      <w:r w:rsidRPr="00827B66">
        <w:t>Referencia RK266</w:t>
      </w:r>
      <w:bookmarkEnd w:id="44"/>
    </w:p>
    <w:p w:rsidR="00827B66" w:rsidRPr="00827B66" w:rsidRDefault="00827B66" w:rsidP="00E57D3D">
      <w:pPr>
        <w:pStyle w:val="Ttulo2"/>
        <w:rPr>
          <w:rFonts w:ascii="Times New Roman" w:hAnsi="Times New Roman"/>
          <w:sz w:val="24"/>
          <w:szCs w:val="24"/>
          <w:lang w:val="es-AR" w:eastAsia="es-AR"/>
        </w:rPr>
      </w:pPr>
      <w:bookmarkStart w:id="45" w:name="_Toc145877887"/>
      <w:r w:rsidRPr="00827B66">
        <w:rPr>
          <w:lang w:val="es-AR" w:eastAsia="es-AR"/>
        </w:rPr>
        <w:t>Identificación</w:t>
      </w:r>
      <w:bookmarkEnd w:id="45"/>
    </w:p>
    <w:tbl>
      <w:tblPr>
        <w:tblW w:w="8762" w:type="dxa"/>
        <w:tblCellMar>
          <w:top w:w="15" w:type="dxa"/>
          <w:left w:w="15" w:type="dxa"/>
          <w:bottom w:w="15" w:type="dxa"/>
          <w:right w:w="15" w:type="dxa"/>
        </w:tblCellMar>
        <w:tblLook w:val="04A0" w:firstRow="1" w:lastRow="0" w:firstColumn="1" w:lastColumn="0" w:noHBand="0" w:noVBand="1"/>
      </w:tblPr>
      <w:tblGrid>
        <w:gridCol w:w="2963"/>
        <w:gridCol w:w="1013"/>
        <w:gridCol w:w="1013"/>
        <w:gridCol w:w="743"/>
        <w:gridCol w:w="3030"/>
      </w:tblGrid>
      <w:tr w:rsidR="00827B66" w:rsidRPr="00611424" w:rsidTr="00611424">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303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611424">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RK266</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30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611424" w:rsidTr="00611424">
        <w:tc>
          <w:tcPr>
            <w:tcW w:w="5218"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827B66" w:rsidRPr="00611424" w:rsidTr="00611424">
        <w:tc>
          <w:tcPr>
            <w:tcW w:w="521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Dificultad a la hora de especificar la </w:t>
            </w:r>
            <w:r w:rsidR="0097044A" w:rsidRPr="00611424">
              <w:rPr>
                <w:rFonts w:asciiTheme="minorHAnsi" w:eastAsia="Times New Roman" w:hAnsiTheme="minorHAnsi" w:cstheme="minorHAnsi"/>
                <w:iCs/>
                <w:color w:val="000000"/>
                <w:lang w:val="es-AR" w:eastAsia="es-AR"/>
              </w:rPr>
              <w:t>documentación</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97044A"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Definición</w:t>
            </w:r>
            <w:r w:rsidR="00827B66" w:rsidRPr="00611424">
              <w:rPr>
                <w:rFonts w:asciiTheme="minorHAnsi" w:eastAsia="Times New Roman" w:hAnsiTheme="minorHAnsi" w:cstheme="minorHAnsi"/>
                <w:color w:val="000000"/>
                <w:lang w:val="es-AR" w:eastAsia="es-AR"/>
              </w:rPr>
              <w:t xml:space="preserve"> del cliente</w:t>
            </w:r>
          </w:p>
        </w:tc>
      </w:tr>
      <w:tr w:rsidR="00827B66" w:rsidRPr="00611424" w:rsidTr="0097044A">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827B66" w:rsidRPr="00611424" w:rsidTr="0097044A">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¿Cuál es la complejidad de redactar los documentos solicitados?</w:t>
            </w:r>
          </w:p>
        </w:tc>
      </w:tr>
      <w:tr w:rsidR="00827B66" w:rsidRPr="00611424" w:rsidTr="0097044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82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827B66" w:rsidRPr="00827B66" w:rsidRDefault="00827B66" w:rsidP="00E57D3D">
      <w:pPr>
        <w:pStyle w:val="Ttulo2"/>
        <w:rPr>
          <w:rFonts w:ascii="Times New Roman" w:hAnsi="Times New Roman"/>
          <w:sz w:val="24"/>
          <w:szCs w:val="24"/>
          <w:lang w:val="es-AR" w:eastAsia="es-AR"/>
        </w:rPr>
      </w:pPr>
      <w:bookmarkStart w:id="46" w:name="_Toc145877888"/>
      <w:r w:rsidRPr="00827B66">
        <w:rPr>
          <w:lang w:val="es-AR" w:eastAsia="es-AR"/>
        </w:rPr>
        <w:t>Análisis</w:t>
      </w:r>
      <w:bookmarkEnd w:id="46"/>
    </w:p>
    <w:tbl>
      <w:tblPr>
        <w:tblW w:w="8762" w:type="dxa"/>
        <w:tblCellMar>
          <w:top w:w="15" w:type="dxa"/>
          <w:left w:w="15" w:type="dxa"/>
          <w:bottom w:w="15" w:type="dxa"/>
          <w:right w:w="15" w:type="dxa"/>
        </w:tblCellMar>
        <w:tblLook w:val="04A0" w:firstRow="1" w:lastRow="0" w:firstColumn="1" w:lastColumn="0" w:noHBand="0" w:noVBand="1"/>
      </w:tblPr>
      <w:tblGrid>
        <w:gridCol w:w="2950"/>
        <w:gridCol w:w="3026"/>
        <w:gridCol w:w="2786"/>
      </w:tblGrid>
      <w:tr w:rsidR="00827B66" w:rsidRPr="00611424" w:rsidTr="0097044A">
        <w:tc>
          <w:tcPr>
            <w:tcW w:w="295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02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78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827B66" w:rsidRPr="00611424" w:rsidTr="0097044A">
        <w:tc>
          <w:tcPr>
            <w:tcW w:w="29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30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75%</w:t>
            </w:r>
          </w:p>
        </w:tc>
        <w:tc>
          <w:tcPr>
            <w:tcW w:w="27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300</w:t>
            </w:r>
          </w:p>
        </w:tc>
      </w:tr>
      <w:tr w:rsidR="00827B66"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827B66"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de conocimiento y experiencia en el desarrollo de proyecto</w:t>
            </w:r>
          </w:p>
        </w:tc>
      </w:tr>
      <w:tr w:rsidR="00827B66"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827B66"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No tener la experiencia en redactar </w:t>
            </w:r>
            <w:r w:rsidR="0097044A" w:rsidRPr="00611424">
              <w:rPr>
                <w:rFonts w:asciiTheme="minorHAnsi" w:eastAsia="Times New Roman" w:hAnsiTheme="minorHAnsi" w:cstheme="minorHAnsi"/>
                <w:iCs/>
                <w:color w:val="000000"/>
                <w:lang w:val="es-AR" w:eastAsia="es-AR"/>
              </w:rPr>
              <w:t>documentación</w:t>
            </w:r>
          </w:p>
        </w:tc>
      </w:tr>
    </w:tbl>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p w:rsidR="00827B66" w:rsidRPr="00827B66" w:rsidRDefault="00827B66" w:rsidP="00E57D3D">
      <w:pPr>
        <w:pStyle w:val="Ttulo2"/>
        <w:rPr>
          <w:rFonts w:ascii="Times New Roman" w:hAnsi="Times New Roman"/>
          <w:sz w:val="24"/>
          <w:szCs w:val="24"/>
          <w:lang w:val="es-AR" w:eastAsia="es-AR"/>
        </w:rPr>
      </w:pPr>
      <w:bookmarkStart w:id="47" w:name="_Toc145877889"/>
      <w:r w:rsidRPr="00827B66">
        <w:rPr>
          <w:lang w:val="es-AR" w:eastAsia="es-AR"/>
        </w:rPr>
        <w:t>Plan de Riesgos</w:t>
      </w:r>
      <w:bookmarkEnd w:id="47"/>
    </w:p>
    <w:tbl>
      <w:tblPr>
        <w:tblW w:w="0" w:type="auto"/>
        <w:tblCellMar>
          <w:top w:w="15" w:type="dxa"/>
          <w:left w:w="15" w:type="dxa"/>
          <w:bottom w:w="15" w:type="dxa"/>
          <w:right w:w="15" w:type="dxa"/>
        </w:tblCellMar>
        <w:tblLook w:val="04A0" w:firstRow="1" w:lastRow="0" w:firstColumn="1" w:lastColumn="0" w:noHBand="0" w:noVBand="1"/>
      </w:tblPr>
      <w:tblGrid>
        <w:gridCol w:w="1607"/>
        <w:gridCol w:w="2185"/>
        <w:gridCol w:w="3881"/>
        <w:gridCol w:w="1061"/>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Miembro del equipo de desarrollo Bahamonde Yohana.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Explicar a cada uno de los integrantes del equipo, como deben especificar la documentación y el orden en cómo se va desarrollando.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827B66" w:rsidRPr="00827B66"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827B66" w:rsidRDefault="00827B66" w:rsidP="00827B66">
            <w:pPr>
              <w:spacing w:before="0" w:line="240" w:lineRule="auto"/>
              <w:ind w:left="0" w:firstLine="0"/>
              <w:rPr>
                <w:rFonts w:ascii="Times New Roman" w:eastAsia="Times New Roman" w:hAnsi="Times New Roman"/>
                <w:sz w:val="24"/>
                <w:szCs w:val="24"/>
                <w:lang w:val="es-AR" w:eastAsia="es-AR"/>
              </w:rPr>
            </w:pPr>
          </w:p>
        </w:tc>
      </w:tr>
    </w:tbl>
    <w:p w:rsidR="00827B66" w:rsidRPr="00827B66" w:rsidRDefault="00827B66" w:rsidP="00E57D3D">
      <w:pPr>
        <w:pStyle w:val="Ttulo2"/>
        <w:rPr>
          <w:rFonts w:ascii="Times New Roman" w:hAnsi="Times New Roman"/>
          <w:sz w:val="24"/>
          <w:szCs w:val="24"/>
          <w:lang w:val="es-AR" w:eastAsia="es-AR"/>
        </w:rPr>
      </w:pPr>
      <w:bookmarkStart w:id="48" w:name="_Toc145877890"/>
      <w:r w:rsidRPr="00827B66">
        <w:rPr>
          <w:lang w:val="es-AR" w:eastAsia="es-AR"/>
        </w:rPr>
        <w:t>Seguimiento</w:t>
      </w:r>
      <w:bookmarkEnd w:id="48"/>
    </w:p>
    <w:tbl>
      <w:tblPr>
        <w:tblW w:w="0" w:type="auto"/>
        <w:tblCellMar>
          <w:top w:w="15" w:type="dxa"/>
          <w:left w:w="15" w:type="dxa"/>
          <w:bottom w:w="15" w:type="dxa"/>
          <w:right w:w="15" w:type="dxa"/>
        </w:tblCellMar>
        <w:tblLook w:val="04A0" w:firstRow="1" w:lastRow="0" w:firstColumn="1" w:lastColumn="0" w:noHBand="0" w:noVBand="1"/>
      </w:tblPr>
      <w:tblGrid>
        <w:gridCol w:w="1293"/>
        <w:gridCol w:w="1093"/>
        <w:gridCol w:w="4323"/>
        <w:gridCol w:w="2025"/>
      </w:tblGrid>
      <w:tr w:rsidR="00827B66" w:rsidRPr="00611424" w:rsidTr="00827B66">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827B66" w:rsidRPr="00611424" w:rsidTr="00827B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27B66" w:rsidRPr="00611424" w:rsidRDefault="00827B66" w:rsidP="00827B66">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49" w:name="_Toc145877891"/>
      <w:r w:rsidRPr="0097044A">
        <w:t>Leyenda RK61</w:t>
      </w:r>
      <w:bookmarkEnd w:id="49"/>
    </w:p>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048"/>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RK61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Dependencias de la documentación en las fases de proceso de desarrollo</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Cronograma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han considerado si presenta dependencias</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70 %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280</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Retraso de desarrollo de la documentación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se ha realizado bien la detección de dependencias</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El equipo de desarrollo Bahamonde Yohana, Chuchuy José.</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Realizar una reunión del equipo para definir la relación de dependencia de la documentación y armar un diagrama de Gantt, para estimar la duración del proyecto. Exponer al líder del equipo para su correspondiente aprobación o sugerencias.</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50" w:name="_Toc145877892"/>
      <w:r w:rsidRPr="0097044A">
        <w:t>Referencia RK61</w:t>
      </w:r>
      <w:bookmarkEnd w:id="50"/>
    </w:p>
    <w:p w:rsidR="0097044A" w:rsidRPr="0097044A" w:rsidRDefault="0097044A" w:rsidP="00E57D3D">
      <w:pPr>
        <w:pStyle w:val="Ttulo2"/>
        <w:rPr>
          <w:rFonts w:ascii="Times New Roman" w:hAnsi="Times New Roman"/>
          <w:sz w:val="24"/>
          <w:szCs w:val="24"/>
          <w:lang w:val="es-AR" w:eastAsia="es-AR"/>
        </w:rPr>
      </w:pPr>
      <w:bookmarkStart w:id="51" w:name="_Toc145877893"/>
      <w:r w:rsidRPr="0097044A">
        <w:rPr>
          <w:lang w:val="es-AR" w:eastAsia="es-AR"/>
        </w:rPr>
        <w:t>Identificación</w:t>
      </w:r>
      <w:bookmarkEnd w:id="51"/>
    </w:p>
    <w:tbl>
      <w:tblPr>
        <w:tblW w:w="0" w:type="auto"/>
        <w:tblCellMar>
          <w:top w:w="15" w:type="dxa"/>
          <w:left w:w="15" w:type="dxa"/>
          <w:bottom w:w="15" w:type="dxa"/>
          <w:right w:w="15" w:type="dxa"/>
        </w:tblCellMar>
        <w:tblLook w:val="04A0" w:firstRow="1" w:lastRow="0" w:firstColumn="1" w:lastColumn="0" w:noHBand="0" w:noVBand="1"/>
      </w:tblPr>
      <w:tblGrid>
        <w:gridCol w:w="4039"/>
        <w:gridCol w:w="1374"/>
        <w:gridCol w:w="1375"/>
        <w:gridCol w:w="760"/>
        <w:gridCol w:w="1186"/>
      </w:tblGrid>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RK61</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Dependencias de la documentación en las fases de proceso de desarrollo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Cronograma</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Se han considerado si presenta dependencias</w:t>
            </w:r>
          </w:p>
        </w:tc>
      </w:tr>
      <w:tr w:rsidR="0097044A" w:rsidRPr="00611424" w:rsidTr="0097044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97044A" w:rsidRPr="0097044A" w:rsidRDefault="0097044A" w:rsidP="00E57D3D">
      <w:pPr>
        <w:pStyle w:val="Ttulo2"/>
        <w:rPr>
          <w:rFonts w:ascii="Times New Roman" w:hAnsi="Times New Roman"/>
          <w:sz w:val="24"/>
          <w:szCs w:val="24"/>
          <w:lang w:val="es-AR" w:eastAsia="es-AR"/>
        </w:rPr>
      </w:pPr>
      <w:bookmarkStart w:id="52" w:name="_Toc145877894"/>
      <w:r w:rsidRPr="0097044A">
        <w:rPr>
          <w:lang w:val="es-AR" w:eastAsia="es-AR"/>
        </w:rPr>
        <w:t>Análisis</w:t>
      </w:r>
      <w:bookmarkEnd w:id="52"/>
    </w:p>
    <w:tbl>
      <w:tblPr>
        <w:tblW w:w="8762" w:type="dxa"/>
        <w:tblCellMar>
          <w:top w:w="15" w:type="dxa"/>
          <w:left w:w="15" w:type="dxa"/>
          <w:bottom w:w="15" w:type="dxa"/>
          <w:right w:w="15" w:type="dxa"/>
        </w:tblCellMar>
        <w:tblLook w:val="04A0" w:firstRow="1" w:lastRow="0" w:firstColumn="1" w:lastColumn="0" w:noHBand="0" w:noVBand="1"/>
      </w:tblPr>
      <w:tblGrid>
        <w:gridCol w:w="2525"/>
        <w:gridCol w:w="3637"/>
        <w:gridCol w:w="2600"/>
      </w:tblGrid>
      <w:tr w:rsidR="0097044A" w:rsidRPr="00611424" w:rsidTr="0097044A">
        <w:tc>
          <w:tcPr>
            <w:tcW w:w="252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63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60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97044A" w:rsidRPr="00611424" w:rsidTr="0097044A">
        <w:tc>
          <w:tcPr>
            <w:tcW w:w="2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70%</w:t>
            </w:r>
          </w:p>
        </w:tc>
        <w:tc>
          <w:tcPr>
            <w:tcW w:w="2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280</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Retraso de desarrollo de la documentación</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se ha realizado bien la detección de dependencias</w:t>
            </w:r>
          </w:p>
        </w:tc>
      </w:tr>
    </w:tbl>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p w:rsidR="0097044A" w:rsidRPr="0097044A" w:rsidRDefault="0097044A" w:rsidP="00E57D3D">
      <w:pPr>
        <w:pStyle w:val="Ttulo2"/>
        <w:rPr>
          <w:rFonts w:ascii="Times New Roman" w:hAnsi="Times New Roman"/>
          <w:sz w:val="24"/>
          <w:szCs w:val="24"/>
          <w:lang w:val="es-AR" w:eastAsia="es-AR"/>
        </w:rPr>
      </w:pPr>
      <w:bookmarkStart w:id="53" w:name="_Toc145877895"/>
      <w:r w:rsidRPr="0097044A">
        <w:rPr>
          <w:lang w:val="es-AR" w:eastAsia="es-AR"/>
        </w:rPr>
        <w:t>Plan de Riesgos</w:t>
      </w:r>
      <w:bookmarkEnd w:id="53"/>
    </w:p>
    <w:tbl>
      <w:tblPr>
        <w:tblW w:w="0" w:type="auto"/>
        <w:tblCellMar>
          <w:top w:w="15" w:type="dxa"/>
          <w:left w:w="15" w:type="dxa"/>
          <w:bottom w:w="15" w:type="dxa"/>
          <w:right w:w="15" w:type="dxa"/>
        </w:tblCellMar>
        <w:tblLook w:val="04A0" w:firstRow="1" w:lastRow="0" w:firstColumn="1" w:lastColumn="0" w:noHBand="0" w:noVBand="1"/>
      </w:tblPr>
      <w:tblGrid>
        <w:gridCol w:w="1520"/>
        <w:gridCol w:w="1887"/>
        <w:gridCol w:w="4280"/>
        <w:gridCol w:w="1047"/>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Realizar una reunión del equipo para definir la relación de dependencia de la documentación y armar un diagrama de Gantt, para estimar la duración del proyecto. Exponer al líder del equipo para su correspondiente aprobación o sugerencias.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97044A"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r>
    </w:tbl>
    <w:p w:rsidR="0097044A" w:rsidRPr="0097044A" w:rsidRDefault="0097044A" w:rsidP="00E57D3D">
      <w:pPr>
        <w:pStyle w:val="Ttulo2"/>
        <w:rPr>
          <w:rFonts w:ascii="Times New Roman" w:hAnsi="Times New Roman"/>
          <w:sz w:val="24"/>
          <w:szCs w:val="24"/>
          <w:lang w:val="es-AR" w:eastAsia="es-AR"/>
        </w:rPr>
      </w:pPr>
      <w:bookmarkStart w:id="54" w:name="_Toc145877896"/>
      <w:r w:rsidRPr="0097044A">
        <w:rPr>
          <w:lang w:val="es-AR" w:eastAsia="es-AR"/>
        </w:rPr>
        <w:t>Seguimiento</w:t>
      </w:r>
      <w:bookmarkEnd w:id="54"/>
    </w:p>
    <w:tbl>
      <w:tblPr>
        <w:tblW w:w="0" w:type="auto"/>
        <w:tblCellMar>
          <w:top w:w="15" w:type="dxa"/>
          <w:left w:w="15" w:type="dxa"/>
          <w:bottom w:w="15" w:type="dxa"/>
          <w:right w:w="15" w:type="dxa"/>
        </w:tblCellMar>
        <w:tblLook w:val="04A0" w:firstRow="1" w:lastRow="0" w:firstColumn="1" w:lastColumn="0" w:noHBand="0" w:noVBand="1"/>
      </w:tblPr>
      <w:tblGrid>
        <w:gridCol w:w="1292"/>
        <w:gridCol w:w="1420"/>
        <w:gridCol w:w="3947"/>
        <w:gridCol w:w="2075"/>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142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394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1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39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55" w:name="_Toc145877897"/>
      <w:r w:rsidRPr="0097044A">
        <w:t>Leyenda RK96</w:t>
      </w:r>
      <w:bookmarkEnd w:id="55"/>
    </w:p>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39"/>
        <w:gridCol w:w="6895"/>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RK96</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Miembros con Trabajo laboral</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Experiencia y Capacidad</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Existen integrantes del equipo de desarrollo que tienen un trabajo, lo cual cumplen 8 horas de jornada, bajara la velocidad de producir documentación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70 %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300</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Dedicación de pocas horas para el desarrollo de la documentación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Entregas atrasadas fuera del límite del cronograma planificado</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planificar las fechas, desarrollar los documentos faltantes</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56" w:name="_Toc145877898"/>
      <w:r w:rsidRPr="0097044A">
        <w:t>Referencia RK96</w:t>
      </w:r>
      <w:bookmarkEnd w:id="56"/>
    </w:p>
    <w:p w:rsidR="0097044A" w:rsidRPr="0097044A" w:rsidRDefault="0097044A" w:rsidP="00E57D3D">
      <w:pPr>
        <w:pStyle w:val="Ttulo2"/>
        <w:rPr>
          <w:rFonts w:ascii="Times New Roman" w:hAnsi="Times New Roman"/>
          <w:sz w:val="24"/>
          <w:szCs w:val="24"/>
          <w:lang w:val="es-AR" w:eastAsia="es-AR"/>
        </w:rPr>
      </w:pPr>
      <w:bookmarkStart w:id="57" w:name="_Toc145877899"/>
      <w:r w:rsidRPr="0097044A">
        <w:rPr>
          <w:lang w:val="es-AR" w:eastAsia="es-AR"/>
        </w:rPr>
        <w:t>Identificación</w:t>
      </w:r>
      <w:bookmarkEnd w:id="57"/>
    </w:p>
    <w:tbl>
      <w:tblPr>
        <w:tblW w:w="0" w:type="auto"/>
        <w:tblCellMar>
          <w:top w:w="15" w:type="dxa"/>
          <w:left w:w="15" w:type="dxa"/>
          <w:bottom w:w="15" w:type="dxa"/>
          <w:right w:w="15" w:type="dxa"/>
        </w:tblCellMar>
        <w:tblLook w:val="04A0" w:firstRow="1" w:lastRow="0" w:firstColumn="1" w:lastColumn="0" w:noHBand="0" w:noVBand="1"/>
      </w:tblPr>
      <w:tblGrid>
        <w:gridCol w:w="3073"/>
        <w:gridCol w:w="1083"/>
        <w:gridCol w:w="1083"/>
        <w:gridCol w:w="1314"/>
        <w:gridCol w:w="2181"/>
      </w:tblGrid>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RK96</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Miembros con Trabajo laboral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Experiencia y Capacidad</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Existen integrantes del equipo de desarrollo que tienen un trabajo, lo cual cumplen 8 horas de jornada, bajara la velocidad de producir documentación</w:t>
            </w:r>
          </w:p>
        </w:tc>
      </w:tr>
      <w:tr w:rsidR="0097044A" w:rsidRPr="00611424" w:rsidTr="0097044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97044A" w:rsidRPr="0097044A" w:rsidRDefault="0097044A" w:rsidP="00E57D3D">
      <w:pPr>
        <w:pStyle w:val="Ttulo2"/>
        <w:rPr>
          <w:rFonts w:ascii="Times New Roman" w:hAnsi="Times New Roman"/>
          <w:sz w:val="24"/>
          <w:szCs w:val="24"/>
          <w:lang w:val="es-AR" w:eastAsia="es-AR"/>
        </w:rPr>
      </w:pPr>
      <w:bookmarkStart w:id="58" w:name="_Toc145877900"/>
      <w:r w:rsidRPr="0097044A">
        <w:rPr>
          <w:lang w:val="es-AR" w:eastAsia="es-AR"/>
        </w:rPr>
        <w:t>Análisis</w:t>
      </w:r>
      <w:bookmarkEnd w:id="58"/>
    </w:p>
    <w:tbl>
      <w:tblPr>
        <w:tblW w:w="8762" w:type="dxa"/>
        <w:tblCellMar>
          <w:top w:w="15" w:type="dxa"/>
          <w:left w:w="15" w:type="dxa"/>
          <w:bottom w:w="15" w:type="dxa"/>
          <w:right w:w="15" w:type="dxa"/>
        </w:tblCellMar>
        <w:tblLook w:val="04A0" w:firstRow="1" w:lastRow="0" w:firstColumn="1" w:lastColumn="0" w:noHBand="0" w:noVBand="1"/>
      </w:tblPr>
      <w:tblGrid>
        <w:gridCol w:w="2525"/>
        <w:gridCol w:w="3883"/>
        <w:gridCol w:w="2354"/>
      </w:tblGrid>
      <w:tr w:rsidR="0097044A" w:rsidRPr="00611424" w:rsidTr="0097044A">
        <w:tc>
          <w:tcPr>
            <w:tcW w:w="252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88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354"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97044A" w:rsidRPr="00611424" w:rsidTr="0097044A">
        <w:tc>
          <w:tcPr>
            <w:tcW w:w="2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38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70%</w:t>
            </w:r>
          </w:p>
        </w:tc>
        <w:tc>
          <w:tcPr>
            <w:tcW w:w="23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280</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Dedicación de pocas horas para el desarrollo de la documentación</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Entregas atrasadas fuera del límite del cronograma planificado</w:t>
            </w:r>
          </w:p>
        </w:tc>
      </w:tr>
    </w:tbl>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p w:rsidR="0097044A" w:rsidRPr="0097044A" w:rsidRDefault="0097044A" w:rsidP="00E57D3D">
      <w:pPr>
        <w:pStyle w:val="Ttulo2"/>
        <w:rPr>
          <w:rFonts w:ascii="Times New Roman" w:hAnsi="Times New Roman"/>
          <w:sz w:val="24"/>
          <w:szCs w:val="24"/>
          <w:lang w:val="es-AR" w:eastAsia="es-AR"/>
        </w:rPr>
      </w:pPr>
      <w:bookmarkStart w:id="59" w:name="_Toc145877901"/>
      <w:r w:rsidRPr="0097044A">
        <w:rPr>
          <w:lang w:val="es-AR" w:eastAsia="es-AR"/>
        </w:rPr>
        <w:t>Plan de Riesgos</w:t>
      </w:r>
      <w:bookmarkEnd w:id="59"/>
    </w:p>
    <w:tbl>
      <w:tblPr>
        <w:tblW w:w="0" w:type="auto"/>
        <w:tblCellMar>
          <w:top w:w="15" w:type="dxa"/>
          <w:left w:w="15" w:type="dxa"/>
          <w:bottom w:w="15" w:type="dxa"/>
          <w:right w:w="15" w:type="dxa"/>
        </w:tblCellMar>
        <w:tblLook w:val="04A0" w:firstRow="1" w:lastRow="0" w:firstColumn="1" w:lastColumn="0" w:noHBand="0" w:noVBand="1"/>
      </w:tblPr>
      <w:tblGrid>
        <w:gridCol w:w="1861"/>
        <w:gridCol w:w="2126"/>
        <w:gridCol w:w="3643"/>
        <w:gridCol w:w="1104"/>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97044A"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r>
    </w:tbl>
    <w:p w:rsidR="0097044A" w:rsidRPr="0097044A" w:rsidRDefault="0097044A" w:rsidP="00E57D3D">
      <w:pPr>
        <w:pStyle w:val="Ttulo2"/>
        <w:rPr>
          <w:rFonts w:ascii="Times New Roman" w:hAnsi="Times New Roman"/>
          <w:sz w:val="24"/>
          <w:szCs w:val="24"/>
          <w:lang w:val="es-AR" w:eastAsia="es-AR"/>
        </w:rPr>
      </w:pPr>
      <w:bookmarkStart w:id="60" w:name="_Toc145877902"/>
      <w:r w:rsidRPr="0097044A">
        <w:rPr>
          <w:lang w:val="es-AR" w:eastAsia="es-AR"/>
        </w:rPr>
        <w:t>Seguimiento</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292"/>
        <w:gridCol w:w="1420"/>
        <w:gridCol w:w="3947"/>
        <w:gridCol w:w="2075"/>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142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394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1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39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61" w:name="_Toc145877903"/>
      <w:r w:rsidRPr="0097044A">
        <w:t>Leyenda RK3</w:t>
      </w:r>
      <w:bookmarkEnd w:id="61"/>
    </w:p>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945"/>
        <w:gridCol w:w="6789"/>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Solución para automatizar el manejo de inscripciones del curso de extensión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Compromiso del Cliente</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cliente está enterado de cómo será la solución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5</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55 %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275</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Falta de comprensión en la solución brindada por el equipo de desarrollo</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le convence la propuesta de solución en respuesta a su problema de organizar y automatizar su trabajo</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 con el equipo de desarrollo Bahamonde Yohana, Chuchuy José.</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Realizar reuniones con el cliente o tener un medio de contacto para informarle y que comprenda la solución a su problema</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62" w:name="_Toc145877904"/>
      <w:r w:rsidRPr="0097044A">
        <w:t>Referencia RK3</w:t>
      </w:r>
      <w:bookmarkEnd w:id="62"/>
    </w:p>
    <w:p w:rsidR="0097044A" w:rsidRPr="0097044A" w:rsidRDefault="0097044A" w:rsidP="00E57D3D">
      <w:pPr>
        <w:pStyle w:val="Ttulo2"/>
        <w:rPr>
          <w:rFonts w:ascii="Times New Roman" w:hAnsi="Times New Roman"/>
          <w:sz w:val="24"/>
          <w:szCs w:val="24"/>
          <w:lang w:val="es-AR" w:eastAsia="es-AR"/>
        </w:rPr>
      </w:pPr>
      <w:bookmarkStart w:id="63" w:name="_Toc145877905"/>
      <w:r w:rsidRPr="0097044A">
        <w:rPr>
          <w:lang w:val="es-AR" w:eastAsia="es-AR"/>
        </w:rPr>
        <w:t>Identificación</w:t>
      </w:r>
      <w:bookmarkEnd w:id="63"/>
    </w:p>
    <w:tbl>
      <w:tblPr>
        <w:tblW w:w="0" w:type="auto"/>
        <w:tblCellMar>
          <w:top w:w="15" w:type="dxa"/>
          <w:left w:w="15" w:type="dxa"/>
          <w:bottom w:w="15" w:type="dxa"/>
          <w:right w:w="15" w:type="dxa"/>
        </w:tblCellMar>
        <w:tblLook w:val="04A0" w:firstRow="1" w:lastRow="0" w:firstColumn="1" w:lastColumn="0" w:noHBand="0" w:noVBand="1"/>
      </w:tblPr>
      <w:tblGrid>
        <w:gridCol w:w="3969"/>
        <w:gridCol w:w="1356"/>
        <w:gridCol w:w="1356"/>
        <w:gridCol w:w="793"/>
        <w:gridCol w:w="1260"/>
      </w:tblGrid>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RK3</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Solución para automatizar el manejo de inscripciones del curso de extensión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Definición del cliente</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97044A" w:rsidRPr="00611424" w:rsidTr="0097044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 xml:space="preserve">El cliente está enterado de </w:t>
            </w:r>
            <w:r w:rsidR="00611424" w:rsidRPr="00611424">
              <w:rPr>
                <w:rFonts w:asciiTheme="minorHAnsi" w:eastAsia="Times New Roman" w:hAnsiTheme="minorHAnsi" w:cstheme="minorHAnsi"/>
                <w:iCs/>
                <w:color w:val="1F1F1F"/>
                <w:shd w:val="clear" w:color="auto" w:fill="FFFFFF"/>
                <w:lang w:val="es-AR" w:eastAsia="es-AR"/>
              </w:rPr>
              <w:t>cómo</w:t>
            </w:r>
            <w:r w:rsidRPr="00611424">
              <w:rPr>
                <w:rFonts w:asciiTheme="minorHAnsi" w:eastAsia="Times New Roman" w:hAnsiTheme="minorHAnsi" w:cstheme="minorHAnsi"/>
                <w:iCs/>
                <w:color w:val="1F1F1F"/>
                <w:shd w:val="clear" w:color="auto" w:fill="FFFFFF"/>
                <w:lang w:val="es-AR" w:eastAsia="es-AR"/>
              </w:rPr>
              <w:t xml:space="preserve"> será la solución</w:t>
            </w:r>
          </w:p>
        </w:tc>
      </w:tr>
      <w:tr w:rsidR="0097044A" w:rsidRPr="00611424" w:rsidTr="0097044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97044A" w:rsidRPr="0097044A" w:rsidRDefault="0097044A" w:rsidP="00E57D3D">
      <w:pPr>
        <w:pStyle w:val="Ttulo2"/>
        <w:rPr>
          <w:lang w:val="es-AR" w:eastAsia="es-AR"/>
        </w:rPr>
      </w:pPr>
      <w:bookmarkStart w:id="64" w:name="_Toc145877906"/>
      <w:r w:rsidRPr="0097044A">
        <w:rPr>
          <w:lang w:val="es-AR" w:eastAsia="es-AR"/>
        </w:rPr>
        <w:t>Análisis</w:t>
      </w:r>
      <w:bookmarkEnd w:id="64"/>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275</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de comprensión en la solución brindada por el equipo de desarrollo</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le convence la propuesta de solución en respuesta a su problema de organizar y automatizar su trabajo</w:t>
            </w:r>
          </w:p>
        </w:tc>
      </w:tr>
    </w:tbl>
    <w:p w:rsidR="0097044A" w:rsidRPr="0097044A" w:rsidRDefault="0097044A" w:rsidP="0097044A">
      <w:pPr>
        <w:spacing w:before="0" w:line="240" w:lineRule="auto"/>
        <w:ind w:left="0" w:firstLine="0"/>
        <w:rPr>
          <w:rFonts w:asciiTheme="minorHAnsi" w:eastAsia="Times New Roman" w:hAnsiTheme="minorHAnsi" w:cstheme="minorHAnsi"/>
          <w:lang w:val="es-AR" w:eastAsia="es-AR"/>
        </w:rPr>
      </w:pPr>
    </w:p>
    <w:p w:rsidR="0097044A" w:rsidRPr="0097044A" w:rsidRDefault="0097044A" w:rsidP="00E57D3D">
      <w:pPr>
        <w:pStyle w:val="Ttulo2"/>
        <w:rPr>
          <w:lang w:val="es-AR" w:eastAsia="es-AR"/>
        </w:rPr>
      </w:pPr>
      <w:bookmarkStart w:id="65" w:name="_Toc145877907"/>
      <w:r w:rsidRPr="0097044A">
        <w:rPr>
          <w:lang w:val="es-AR" w:eastAsia="es-AR"/>
        </w:rPr>
        <w:t>Plan de Riesgos</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591"/>
        <w:gridCol w:w="2834"/>
        <w:gridCol w:w="3250"/>
        <w:gridCol w:w="1059"/>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Realizar reuniones con el cliente o tener un medio de contacto para informarle y que comprenda la solución a su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97044A"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heme="minorHAnsi" w:eastAsia="Times New Roman" w:hAnsiTheme="minorHAnsi" w:cstheme="minorHAnsi"/>
                <w:lang w:val="es-AR" w:eastAsia="es-AR"/>
              </w:rPr>
            </w:pPr>
          </w:p>
        </w:tc>
      </w:tr>
    </w:tbl>
    <w:p w:rsidR="0097044A" w:rsidRPr="0097044A" w:rsidRDefault="0097044A" w:rsidP="00E57D3D">
      <w:pPr>
        <w:pStyle w:val="Ttulo2"/>
        <w:rPr>
          <w:lang w:val="es-AR" w:eastAsia="es-AR"/>
        </w:rPr>
      </w:pPr>
      <w:bookmarkStart w:id="66" w:name="_Toc145877908"/>
      <w:r w:rsidRPr="0097044A">
        <w:rPr>
          <w:lang w:val="es-AR" w:eastAsia="es-AR"/>
        </w:rPr>
        <w:t>Seguimiento</w:t>
      </w:r>
      <w:bookmarkEnd w:id="66"/>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67" w:name="_Toc145877909"/>
      <w:r w:rsidRPr="0097044A">
        <w:t>Leyenda RK58</w:t>
      </w:r>
      <w:bookmarkEnd w:id="67"/>
    </w:p>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6509"/>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RK58</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El tiempo real según definido en la planificación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Cronograma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tiempo planificado es realista en cuanto a todo el manejo que se va a realizar</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65 %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260</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Retraso en el desarrollo de los documentos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y entrega de documentos fuera de la fecha definida en la planificación</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planificar las fechas, desarrollar los documentos faltantes</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68" w:name="_Toc145877910"/>
      <w:r w:rsidRPr="0097044A">
        <w:t>Referencia RK58</w:t>
      </w:r>
      <w:bookmarkEnd w:id="68"/>
    </w:p>
    <w:p w:rsidR="0097044A" w:rsidRPr="0097044A" w:rsidRDefault="0097044A" w:rsidP="00E57D3D">
      <w:pPr>
        <w:pStyle w:val="Ttulo2"/>
        <w:rPr>
          <w:rFonts w:ascii="Times New Roman" w:hAnsi="Times New Roman"/>
          <w:sz w:val="24"/>
          <w:szCs w:val="24"/>
          <w:lang w:val="es-AR" w:eastAsia="es-AR"/>
        </w:rPr>
      </w:pPr>
      <w:bookmarkStart w:id="69" w:name="_Toc145877911"/>
      <w:r w:rsidRPr="0097044A">
        <w:rPr>
          <w:lang w:val="es-AR" w:eastAsia="es-AR"/>
        </w:rPr>
        <w:t>Identificación</w:t>
      </w:r>
      <w:bookmarkEnd w:id="69"/>
    </w:p>
    <w:tbl>
      <w:tblPr>
        <w:tblW w:w="8762" w:type="dxa"/>
        <w:tblCellMar>
          <w:top w:w="15" w:type="dxa"/>
          <w:left w:w="15" w:type="dxa"/>
          <w:bottom w:w="15" w:type="dxa"/>
          <w:right w:w="15" w:type="dxa"/>
        </w:tblCellMar>
        <w:tblLook w:val="04A0" w:firstRow="1" w:lastRow="0" w:firstColumn="1" w:lastColumn="0" w:noHBand="0" w:noVBand="1"/>
      </w:tblPr>
      <w:tblGrid>
        <w:gridCol w:w="2812"/>
        <w:gridCol w:w="956"/>
        <w:gridCol w:w="956"/>
        <w:gridCol w:w="813"/>
        <w:gridCol w:w="3225"/>
      </w:tblGrid>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303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RK58</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30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3934"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97044A" w:rsidRPr="00611424" w:rsidTr="0097044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El tiempo real según definido en la planificación</w:t>
            </w:r>
          </w:p>
        </w:tc>
        <w:tc>
          <w:tcPr>
            <w:tcW w:w="393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Cronograma</w:t>
            </w:r>
          </w:p>
        </w:tc>
      </w:tr>
      <w:tr w:rsidR="0097044A" w:rsidRPr="00611424" w:rsidTr="0097044A">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97044A" w:rsidRPr="00611424" w:rsidTr="0097044A">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tiempo planificado es realista en cuanto a todo el manejo que se va a realizar</w:t>
            </w:r>
          </w:p>
        </w:tc>
      </w:tr>
      <w:tr w:rsidR="0097044A" w:rsidRPr="00611424" w:rsidTr="0097044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91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97044A" w:rsidRPr="0097044A" w:rsidRDefault="0097044A" w:rsidP="00E57D3D">
      <w:pPr>
        <w:pStyle w:val="Ttulo2"/>
        <w:rPr>
          <w:lang w:val="es-AR" w:eastAsia="es-AR"/>
        </w:rPr>
      </w:pPr>
      <w:bookmarkStart w:id="70" w:name="_Toc145877912"/>
      <w:r w:rsidRPr="0097044A">
        <w:rPr>
          <w:lang w:val="es-AR" w:eastAsia="es-AR"/>
        </w:rPr>
        <w:t>Análisis</w:t>
      </w:r>
      <w:bookmarkEnd w:id="70"/>
    </w:p>
    <w:tbl>
      <w:tblPr>
        <w:tblW w:w="8762" w:type="dxa"/>
        <w:tblCellMar>
          <w:top w:w="15" w:type="dxa"/>
          <w:left w:w="15" w:type="dxa"/>
          <w:bottom w:w="15" w:type="dxa"/>
          <w:right w:w="15" w:type="dxa"/>
        </w:tblCellMar>
        <w:tblLook w:val="04A0" w:firstRow="1" w:lastRow="0" w:firstColumn="1" w:lastColumn="0" w:noHBand="0" w:noVBand="1"/>
      </w:tblPr>
      <w:tblGrid>
        <w:gridCol w:w="2667"/>
        <w:gridCol w:w="3252"/>
        <w:gridCol w:w="2843"/>
      </w:tblGrid>
      <w:tr w:rsidR="0097044A" w:rsidRPr="00611424" w:rsidTr="0097044A">
        <w:tc>
          <w:tcPr>
            <w:tcW w:w="266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25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84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97044A" w:rsidRPr="00611424" w:rsidTr="0097044A">
        <w:tc>
          <w:tcPr>
            <w:tcW w:w="26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3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65%</w:t>
            </w:r>
          </w:p>
        </w:tc>
        <w:tc>
          <w:tcPr>
            <w:tcW w:w="2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260</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Retraso en el desarrollo de los documentos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97044A" w:rsidRPr="00611424" w:rsidTr="0097044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y entrega de documentos fuera de la fecha definida en la planificación</w:t>
            </w:r>
          </w:p>
        </w:tc>
      </w:tr>
    </w:tbl>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p w:rsidR="0097044A" w:rsidRPr="0097044A" w:rsidRDefault="0097044A" w:rsidP="00E57D3D">
      <w:pPr>
        <w:pStyle w:val="Ttulo2"/>
        <w:rPr>
          <w:rFonts w:ascii="Times New Roman" w:hAnsi="Times New Roman"/>
          <w:sz w:val="24"/>
          <w:szCs w:val="24"/>
          <w:lang w:val="es-AR" w:eastAsia="es-AR"/>
        </w:rPr>
      </w:pPr>
      <w:bookmarkStart w:id="71" w:name="_Toc145877913"/>
      <w:r w:rsidRPr="0097044A">
        <w:rPr>
          <w:lang w:val="es-AR" w:eastAsia="es-AR"/>
        </w:rPr>
        <w:t>Plan de Riesgos</w:t>
      </w:r>
      <w:bookmarkEnd w:id="71"/>
    </w:p>
    <w:tbl>
      <w:tblPr>
        <w:tblW w:w="0" w:type="auto"/>
        <w:tblCellMar>
          <w:top w:w="15" w:type="dxa"/>
          <w:left w:w="15" w:type="dxa"/>
          <w:bottom w:w="15" w:type="dxa"/>
          <w:right w:w="15" w:type="dxa"/>
        </w:tblCellMar>
        <w:tblLook w:val="04A0" w:firstRow="1" w:lastRow="0" w:firstColumn="1" w:lastColumn="0" w:noHBand="0" w:noVBand="1"/>
      </w:tblPr>
      <w:tblGrid>
        <w:gridCol w:w="1859"/>
        <w:gridCol w:w="2146"/>
        <w:gridCol w:w="3626"/>
        <w:gridCol w:w="1103"/>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97044A" w:rsidRPr="0097044A"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c>
      </w:tr>
    </w:tbl>
    <w:p w:rsidR="0097044A" w:rsidRPr="0097044A" w:rsidRDefault="0097044A" w:rsidP="00E57D3D">
      <w:pPr>
        <w:pStyle w:val="Ttulo2"/>
        <w:rPr>
          <w:rFonts w:ascii="Times New Roman" w:hAnsi="Times New Roman"/>
          <w:sz w:val="24"/>
          <w:szCs w:val="24"/>
          <w:lang w:val="es-AR" w:eastAsia="es-AR"/>
        </w:rPr>
      </w:pPr>
      <w:bookmarkStart w:id="72" w:name="_Toc145877914"/>
      <w:r w:rsidRPr="0097044A">
        <w:rPr>
          <w:lang w:val="es-AR" w:eastAsia="es-AR"/>
        </w:rPr>
        <w:t>Seguimiento</w:t>
      </w:r>
      <w:bookmarkEnd w:id="72"/>
    </w:p>
    <w:tbl>
      <w:tblPr>
        <w:tblW w:w="0" w:type="auto"/>
        <w:tblCellMar>
          <w:top w:w="15" w:type="dxa"/>
          <w:left w:w="15" w:type="dxa"/>
          <w:bottom w:w="15" w:type="dxa"/>
          <w:right w:w="15" w:type="dxa"/>
        </w:tblCellMar>
        <w:tblLook w:val="04A0" w:firstRow="1" w:lastRow="0" w:firstColumn="1" w:lastColumn="0" w:noHBand="0" w:noVBand="1"/>
      </w:tblPr>
      <w:tblGrid>
        <w:gridCol w:w="1293"/>
        <w:gridCol w:w="1093"/>
        <w:gridCol w:w="4323"/>
        <w:gridCol w:w="2025"/>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w:t>
            </w:r>
          </w:p>
        </w:tc>
      </w:tr>
    </w:tbl>
    <w:p w:rsidR="0097044A" w:rsidRDefault="0097044A" w:rsidP="00827B66">
      <w:pPr>
        <w:tabs>
          <w:tab w:val="left" w:pos="1971"/>
        </w:tabs>
        <w:rPr>
          <w:lang w:val="es-AR"/>
        </w:rPr>
      </w:pPr>
    </w:p>
    <w:p w:rsidR="0097044A" w:rsidRPr="0097044A" w:rsidRDefault="0097044A" w:rsidP="00E57D3D">
      <w:pPr>
        <w:pStyle w:val="Ttulo1"/>
      </w:pPr>
      <w:r>
        <w:br w:type="page"/>
      </w:r>
      <w:bookmarkStart w:id="73" w:name="_Toc145877915"/>
      <w:r w:rsidRPr="0097044A">
        <w:t xml:space="preserve">Leyenda </w:t>
      </w:r>
      <w:r>
        <w:t>RK269</w:t>
      </w:r>
      <w:bookmarkEnd w:id="73"/>
    </w:p>
    <w:p w:rsidR="0097044A" w:rsidRPr="0097044A" w:rsidRDefault="0097044A" w:rsidP="0097044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80"/>
        <w:gridCol w:w="6854"/>
      </w:tblGrid>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RK269</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Soporte en la Universidad</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Complejidad</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 xml:space="preserve">El soporte involucra a muchas </w:t>
            </w:r>
            <w:r w:rsidR="00B6461A" w:rsidRPr="00611424">
              <w:rPr>
                <w:rFonts w:asciiTheme="minorHAnsi" w:eastAsia="Times New Roman" w:hAnsiTheme="minorHAnsi" w:cstheme="minorHAnsi"/>
                <w:iCs/>
                <w:color w:val="1F1F1F"/>
                <w:shd w:val="clear" w:color="auto" w:fill="FFFFFF"/>
                <w:lang w:val="es-AR" w:eastAsia="es-AR"/>
              </w:rPr>
              <w:t>áreas</w:t>
            </w:r>
            <w:r w:rsidRPr="00611424">
              <w:rPr>
                <w:rFonts w:asciiTheme="minorHAnsi" w:eastAsia="Times New Roman" w:hAnsiTheme="minorHAnsi" w:cstheme="minorHAnsi"/>
                <w:iCs/>
                <w:color w:val="1F1F1F"/>
                <w:shd w:val="clear" w:color="auto" w:fill="FFFFFF"/>
                <w:lang w:val="es-AR" w:eastAsia="es-AR"/>
              </w:rPr>
              <w:t xml:space="preserve"> de la Universidad</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65 %</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260</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El </w:t>
            </w:r>
            <w:r w:rsidR="00B6461A" w:rsidRPr="00611424">
              <w:rPr>
                <w:rFonts w:asciiTheme="minorHAnsi" w:eastAsia="Times New Roman" w:hAnsiTheme="minorHAnsi" w:cstheme="minorHAnsi"/>
                <w:iCs/>
                <w:color w:val="000000"/>
                <w:lang w:val="es-AR" w:eastAsia="es-AR"/>
              </w:rPr>
              <w:t>área</w:t>
            </w:r>
            <w:r w:rsidRPr="00611424">
              <w:rPr>
                <w:rFonts w:asciiTheme="minorHAnsi" w:eastAsia="Times New Roman" w:hAnsiTheme="minorHAnsi" w:cstheme="minorHAnsi"/>
                <w:iCs/>
                <w:color w:val="000000"/>
                <w:lang w:val="es-AR" w:eastAsia="es-AR"/>
              </w:rPr>
              <w:t xml:space="preserve"> </w:t>
            </w:r>
            <w:r w:rsidR="00B6461A" w:rsidRPr="00611424">
              <w:rPr>
                <w:rFonts w:asciiTheme="minorHAnsi" w:eastAsia="Times New Roman" w:hAnsiTheme="minorHAnsi" w:cstheme="minorHAnsi"/>
                <w:iCs/>
                <w:color w:val="000000"/>
                <w:lang w:val="es-AR" w:eastAsia="es-AR"/>
              </w:rPr>
              <w:t>extensión</w:t>
            </w:r>
            <w:r w:rsidRPr="00611424">
              <w:rPr>
                <w:rFonts w:asciiTheme="minorHAnsi" w:eastAsia="Times New Roman" w:hAnsiTheme="minorHAnsi" w:cstheme="minorHAnsi"/>
                <w:iCs/>
                <w:color w:val="000000"/>
                <w:lang w:val="es-AR" w:eastAsia="es-AR"/>
              </w:rPr>
              <w:t xml:space="preserve"> trabaja en conjunto con otras </w:t>
            </w:r>
            <w:r w:rsidR="00B6461A" w:rsidRPr="00611424">
              <w:rPr>
                <w:rFonts w:asciiTheme="minorHAnsi" w:eastAsia="Times New Roman" w:hAnsiTheme="minorHAnsi" w:cstheme="minorHAnsi"/>
                <w:iCs/>
                <w:color w:val="000000"/>
                <w:lang w:val="es-AR" w:eastAsia="es-AR"/>
              </w:rPr>
              <w:t>áreas</w:t>
            </w:r>
            <w:r w:rsidRPr="00611424">
              <w:rPr>
                <w:rFonts w:asciiTheme="minorHAnsi" w:eastAsia="Times New Roman" w:hAnsiTheme="minorHAnsi" w:cstheme="minorHAnsi"/>
                <w:iCs/>
                <w:color w:val="000000"/>
                <w:lang w:val="es-AR" w:eastAsia="es-AR"/>
              </w:rPr>
              <w:t xml:space="preserve"> y otros sistemas, para realizar su trabajo dia a dia. </w:t>
            </w:r>
            <w:r w:rsidR="00B6461A" w:rsidRPr="00611424">
              <w:rPr>
                <w:rFonts w:asciiTheme="minorHAnsi" w:eastAsia="Times New Roman" w:hAnsiTheme="minorHAnsi" w:cstheme="minorHAnsi"/>
                <w:iCs/>
                <w:color w:val="000000"/>
                <w:lang w:val="es-AR" w:eastAsia="es-AR"/>
              </w:rPr>
              <w:t>Sin</w:t>
            </w:r>
            <w:r w:rsidRPr="00611424">
              <w:rPr>
                <w:rFonts w:asciiTheme="minorHAnsi" w:eastAsia="Times New Roman" w:hAnsiTheme="minorHAnsi" w:cstheme="minorHAnsi"/>
                <w:iCs/>
                <w:color w:val="000000"/>
                <w:lang w:val="es-AR" w:eastAsia="es-AR"/>
              </w:rPr>
              <w:t xml:space="preserve"> esos sistemas, no logran avanzar.</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No logran unir en conjunto otra </w:t>
            </w:r>
            <w:r w:rsidR="00B6461A" w:rsidRPr="00611424">
              <w:rPr>
                <w:rFonts w:asciiTheme="minorHAnsi" w:eastAsia="Times New Roman" w:hAnsiTheme="minorHAnsi" w:cstheme="minorHAnsi"/>
                <w:iCs/>
                <w:color w:val="000000"/>
                <w:lang w:val="es-AR" w:eastAsia="es-AR"/>
              </w:rPr>
              <w:t>información</w:t>
            </w:r>
            <w:r w:rsidRPr="00611424">
              <w:rPr>
                <w:rFonts w:asciiTheme="minorHAnsi" w:eastAsia="Times New Roman" w:hAnsiTheme="minorHAnsi" w:cstheme="minorHAnsi"/>
                <w:iCs/>
                <w:color w:val="000000"/>
                <w:lang w:val="es-AR" w:eastAsia="es-AR"/>
              </w:rPr>
              <w:t xml:space="preserve"> con esas </w:t>
            </w:r>
            <w:r w:rsidR="00B6461A" w:rsidRPr="00611424">
              <w:rPr>
                <w:rFonts w:asciiTheme="minorHAnsi" w:eastAsia="Times New Roman" w:hAnsiTheme="minorHAnsi" w:cstheme="minorHAnsi"/>
                <w:iCs/>
                <w:color w:val="000000"/>
                <w:lang w:val="es-AR" w:eastAsia="es-AR"/>
              </w:rPr>
              <w:t>áreas</w:t>
            </w:r>
            <w:r w:rsidRPr="00611424">
              <w:rPr>
                <w:rFonts w:asciiTheme="minorHAnsi" w:eastAsia="Times New Roman" w:hAnsiTheme="minorHAnsi" w:cstheme="minorHAnsi"/>
                <w:iCs/>
                <w:color w:val="000000"/>
                <w:lang w:val="es-AR" w:eastAsia="es-AR"/>
              </w:rPr>
              <w:t>, como documentos o datos.</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 con el equipo de desarrollo Bahamonde Yohana, Chuchuy </w:t>
            </w:r>
            <w:r w:rsidR="00B6461A" w:rsidRPr="00611424">
              <w:rPr>
                <w:rFonts w:asciiTheme="minorHAnsi" w:eastAsia="Times New Roman" w:hAnsiTheme="minorHAnsi" w:cstheme="minorHAnsi"/>
                <w:iCs/>
                <w:color w:val="000000"/>
                <w:lang w:val="es-AR" w:eastAsia="es-AR"/>
              </w:rPr>
              <w:t>José</w:t>
            </w:r>
            <w:r w:rsidRPr="00611424">
              <w:rPr>
                <w:rFonts w:asciiTheme="minorHAnsi" w:eastAsia="Times New Roman" w:hAnsiTheme="minorHAnsi" w:cstheme="minorHAnsi"/>
                <w:iCs/>
                <w:color w:val="000000"/>
                <w:lang w:val="es-AR" w:eastAsia="es-AR"/>
              </w:rPr>
              <w:t>.</w:t>
            </w:r>
          </w:p>
        </w:tc>
      </w:tr>
      <w:tr w:rsidR="0097044A" w:rsidRPr="00611424" w:rsidTr="0097044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97044A" w:rsidRPr="00611424" w:rsidRDefault="0097044A" w:rsidP="0097044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7044A" w:rsidRPr="00611424" w:rsidRDefault="0097044A" w:rsidP="0097044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realizar entrevistas y lograr encontrar una </w:t>
            </w:r>
            <w:r w:rsidR="00B6461A" w:rsidRPr="00611424">
              <w:rPr>
                <w:rFonts w:asciiTheme="minorHAnsi" w:eastAsia="Times New Roman" w:hAnsiTheme="minorHAnsi" w:cstheme="minorHAnsi"/>
                <w:iCs/>
                <w:color w:val="000000"/>
                <w:lang w:val="es-AR" w:eastAsia="es-AR"/>
              </w:rPr>
              <w:t>solución</w:t>
            </w:r>
            <w:r w:rsidRPr="00611424">
              <w:rPr>
                <w:rFonts w:asciiTheme="minorHAnsi" w:eastAsia="Times New Roman" w:hAnsiTheme="minorHAnsi" w:cstheme="minorHAnsi"/>
                <w:iCs/>
                <w:color w:val="000000"/>
                <w:lang w:val="es-AR" w:eastAsia="es-AR"/>
              </w:rPr>
              <w:t xml:space="preserve"> para que puedan acoplar esas herramientas y lograr trabajar en el sistema</w:t>
            </w:r>
          </w:p>
        </w:tc>
      </w:tr>
    </w:tbl>
    <w:p w:rsidR="00B6461A" w:rsidRDefault="00B6461A" w:rsidP="00827B66">
      <w:pPr>
        <w:tabs>
          <w:tab w:val="left" w:pos="1971"/>
        </w:tabs>
        <w:rPr>
          <w:lang w:val="es-AR"/>
        </w:rPr>
      </w:pPr>
    </w:p>
    <w:p w:rsidR="00B6461A" w:rsidRPr="00B6461A" w:rsidRDefault="00B6461A" w:rsidP="00E57D3D">
      <w:pPr>
        <w:pStyle w:val="Ttulo1"/>
      </w:pPr>
      <w:r>
        <w:br w:type="page"/>
      </w:r>
      <w:bookmarkStart w:id="74" w:name="_Toc145877916"/>
      <w:r w:rsidRPr="00B6461A">
        <w:t>Referencia RK269</w:t>
      </w:r>
      <w:bookmarkEnd w:id="74"/>
    </w:p>
    <w:p w:rsidR="00B6461A" w:rsidRPr="00B6461A" w:rsidRDefault="00B6461A" w:rsidP="00E57D3D">
      <w:pPr>
        <w:pStyle w:val="Ttulo2"/>
        <w:rPr>
          <w:rFonts w:asciiTheme="minorHAnsi" w:hAnsiTheme="minorHAnsi" w:cstheme="minorHAnsi"/>
          <w:lang w:val="es-AR" w:eastAsia="es-AR"/>
        </w:rPr>
      </w:pPr>
      <w:bookmarkStart w:id="75" w:name="_Toc145877917"/>
      <w:r w:rsidRPr="00B6461A">
        <w:rPr>
          <w:lang w:val="es-AR" w:eastAsia="es-AR"/>
        </w:rPr>
        <w:t>Identificación</w:t>
      </w:r>
      <w:bookmarkEnd w:id="75"/>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2"/>
        <w:gridCol w:w="845"/>
        <w:gridCol w:w="3523"/>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318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RK269</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3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4010"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Soporte en la Universidad</w:t>
            </w:r>
          </w:p>
        </w:tc>
        <w:tc>
          <w:tcPr>
            <w:tcW w:w="40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Complejidad</w:t>
            </w:r>
          </w:p>
        </w:tc>
      </w:tr>
      <w:tr w:rsidR="00B6461A" w:rsidRPr="00611424" w:rsidTr="00B6461A">
        <w:tc>
          <w:tcPr>
            <w:tcW w:w="8479"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8479"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soporte involucra a muchas áreas de la Universidad</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83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E57D3D">
      <w:pPr>
        <w:pStyle w:val="Ttulo2"/>
        <w:rPr>
          <w:lang w:val="es-AR" w:eastAsia="es-AR"/>
        </w:rPr>
      </w:pPr>
      <w:bookmarkStart w:id="76" w:name="_Toc145877918"/>
      <w:r w:rsidRPr="00B6461A">
        <w:rPr>
          <w:lang w:val="es-AR" w:eastAsia="es-AR"/>
        </w:rPr>
        <w:t>Análisis</w:t>
      </w:r>
      <w:bookmarkEnd w:id="76"/>
    </w:p>
    <w:tbl>
      <w:tblPr>
        <w:tblW w:w="0" w:type="auto"/>
        <w:tblCellMar>
          <w:top w:w="15" w:type="dxa"/>
          <w:left w:w="15" w:type="dxa"/>
          <w:bottom w:w="15" w:type="dxa"/>
          <w:right w:w="15" w:type="dxa"/>
        </w:tblCellMar>
        <w:tblLook w:val="04A0" w:firstRow="1" w:lastRow="0" w:firstColumn="1" w:lastColumn="0" w:noHBand="0" w:noVBand="1"/>
      </w:tblPr>
      <w:tblGrid>
        <w:gridCol w:w="2699"/>
        <w:gridCol w:w="3808"/>
        <w:gridCol w:w="2227"/>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260</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El área extensión trabaja en conjunto con otras áreas y otros sistemas, para realizar su trabajo dia a dia. Sin esos sistemas, no logran avanzar.</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No logran unir en conjunto otra información con esas áreas, como documentos o datos.</w:t>
            </w:r>
          </w:p>
        </w:tc>
      </w:tr>
    </w:tbl>
    <w:p w:rsidR="00B6461A" w:rsidRPr="00B6461A" w:rsidRDefault="00B6461A" w:rsidP="00B6461A">
      <w:pPr>
        <w:spacing w:before="0" w:line="240" w:lineRule="auto"/>
        <w:ind w:left="0" w:firstLine="0"/>
        <w:rPr>
          <w:rFonts w:asciiTheme="minorHAnsi" w:eastAsia="Times New Roman" w:hAnsiTheme="minorHAnsi" w:cstheme="minorHAnsi"/>
          <w:lang w:val="es-AR" w:eastAsia="es-AR"/>
        </w:rPr>
      </w:pPr>
    </w:p>
    <w:p w:rsidR="00B6461A" w:rsidRPr="00B6461A" w:rsidRDefault="00B6461A" w:rsidP="00E57D3D">
      <w:pPr>
        <w:pStyle w:val="Ttulo2"/>
        <w:rPr>
          <w:lang w:val="es-AR" w:eastAsia="es-AR"/>
        </w:rPr>
      </w:pPr>
      <w:bookmarkStart w:id="77" w:name="_Toc145877919"/>
      <w:r w:rsidRPr="00B6461A">
        <w:rPr>
          <w:lang w:val="es-AR" w:eastAsia="es-AR"/>
        </w:rPr>
        <w:t>Plan de Riesgos</w:t>
      </w:r>
      <w:bookmarkEnd w:id="77"/>
    </w:p>
    <w:tbl>
      <w:tblPr>
        <w:tblW w:w="0" w:type="auto"/>
        <w:tblCellMar>
          <w:top w:w="15" w:type="dxa"/>
          <w:left w:w="15" w:type="dxa"/>
          <w:bottom w:w="15" w:type="dxa"/>
          <w:right w:w="15" w:type="dxa"/>
        </w:tblCellMar>
        <w:tblLook w:val="04A0" w:firstRow="1" w:lastRow="0" w:firstColumn="1" w:lastColumn="0" w:noHBand="0" w:noVBand="1"/>
      </w:tblPr>
      <w:tblGrid>
        <w:gridCol w:w="1573"/>
        <w:gridCol w:w="2698"/>
        <w:gridCol w:w="3407"/>
        <w:gridCol w:w="1056"/>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Volver a realizar entrevistas y lograr encontrar una solución para que puedan acoplar esas herramientas y lograr trabajar en 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heme="minorHAnsi" w:eastAsia="Times New Roman" w:hAnsiTheme="minorHAnsi" w:cstheme="minorHAnsi"/>
                <w:lang w:val="es-AR" w:eastAsia="es-AR"/>
              </w:rPr>
            </w:pPr>
          </w:p>
        </w:tc>
      </w:tr>
    </w:tbl>
    <w:p w:rsidR="00B6461A" w:rsidRPr="00B6461A" w:rsidRDefault="00B6461A" w:rsidP="00E57D3D">
      <w:pPr>
        <w:pStyle w:val="Ttulo2"/>
        <w:rPr>
          <w:lang w:val="es-AR" w:eastAsia="es-AR"/>
        </w:rPr>
      </w:pPr>
      <w:bookmarkStart w:id="78" w:name="_Toc145877920"/>
      <w:r w:rsidRPr="00B6461A">
        <w:rPr>
          <w:lang w:val="es-AR" w:eastAsia="es-AR"/>
        </w:rPr>
        <w:t>Seguimiento</w:t>
      </w:r>
      <w:bookmarkEnd w:id="78"/>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B6461A" w:rsidRDefault="00B6461A" w:rsidP="00827B66">
      <w:pPr>
        <w:tabs>
          <w:tab w:val="left" w:pos="1971"/>
        </w:tabs>
        <w:rPr>
          <w:lang w:val="es-AR"/>
        </w:rPr>
      </w:pPr>
    </w:p>
    <w:p w:rsidR="00B6461A" w:rsidRPr="00B6461A" w:rsidRDefault="00B6461A" w:rsidP="00E57D3D">
      <w:pPr>
        <w:pStyle w:val="Ttulo1"/>
      </w:pPr>
      <w:r>
        <w:br w:type="page"/>
      </w:r>
      <w:bookmarkStart w:id="79" w:name="_Toc145877921"/>
      <w:r w:rsidRPr="00B6461A">
        <w:t>Leyenda RK213</w:t>
      </w:r>
      <w:bookmarkEnd w:id="79"/>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56"/>
        <w:gridCol w:w="6978"/>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RK213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Integración con otros sistemas</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Tecnología.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Dado que el producto debe interactuar con sistemas externos que no se conocen, podría ocurrir problemas de integración con otros sistemas, lo que conduciría a </w:t>
            </w:r>
          </w:p>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poner en riesgo la seguridad de la información.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5</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50 %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250</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Interactuar con sistemas que no se conocen.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Poner en riesgo la seguridad de la información que se maneja.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 equipo Carla Gleadell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Comunicarse con el encargado de administrar el sistema que no se conoce para solicitarle información sobre dicho sistema y conocer su funcionamiento en el manejo de información sensible.</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80" w:name="_Toc145877922"/>
      <w:r w:rsidRPr="00B6461A">
        <w:rPr>
          <w:lang w:val="es-AR" w:eastAsia="es-AR"/>
        </w:rPr>
        <w:t>Referencia RK213</w:t>
      </w:r>
      <w:bookmarkEnd w:id="80"/>
    </w:p>
    <w:p w:rsidR="00B6461A" w:rsidRPr="00B6461A" w:rsidRDefault="00B6461A" w:rsidP="00E57D3D">
      <w:pPr>
        <w:pStyle w:val="Ttulo2"/>
        <w:rPr>
          <w:rFonts w:ascii="Times New Roman" w:hAnsi="Times New Roman"/>
          <w:sz w:val="24"/>
          <w:szCs w:val="24"/>
          <w:lang w:val="es-AR" w:eastAsia="es-AR"/>
        </w:rPr>
      </w:pPr>
      <w:bookmarkStart w:id="81" w:name="_Toc145877923"/>
      <w:r w:rsidRPr="00B6461A">
        <w:rPr>
          <w:lang w:val="es-AR" w:eastAsia="es-AR"/>
        </w:rPr>
        <w:t>Identificación</w:t>
      </w:r>
      <w:bookmarkEnd w:id="81"/>
    </w:p>
    <w:tbl>
      <w:tblPr>
        <w:tblW w:w="0" w:type="auto"/>
        <w:tblCellMar>
          <w:top w:w="15" w:type="dxa"/>
          <w:left w:w="15" w:type="dxa"/>
          <w:bottom w:w="15" w:type="dxa"/>
          <w:right w:w="15" w:type="dxa"/>
        </w:tblCellMar>
        <w:tblLook w:val="04A0" w:firstRow="1" w:lastRow="0" w:firstColumn="1" w:lastColumn="0" w:noHBand="0" w:noVBand="1"/>
      </w:tblPr>
      <w:tblGrid>
        <w:gridCol w:w="3295"/>
        <w:gridCol w:w="1163"/>
        <w:gridCol w:w="1163"/>
        <w:gridCol w:w="1163"/>
        <w:gridCol w:w="1950"/>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RK213</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Interacción con otros sistemas.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Tecnología.</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Dado que el producto debe interactuar con sistemas externos que no se conocen, podría ocurrir problemas de integración con otros sistemas, lo que conduciría a </w:t>
            </w:r>
          </w:p>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poner en riesgo la seguridad de la información.</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82" w:name="_Toc145877924"/>
      <w:r w:rsidRPr="00B6461A">
        <w:rPr>
          <w:lang w:val="es-AR" w:eastAsia="es-AR"/>
        </w:rPr>
        <w:t>Análisis</w:t>
      </w:r>
      <w:bookmarkEnd w:id="82"/>
    </w:p>
    <w:tbl>
      <w:tblPr>
        <w:tblW w:w="8762" w:type="dxa"/>
        <w:tblCellMar>
          <w:top w:w="15" w:type="dxa"/>
          <w:left w:w="15" w:type="dxa"/>
          <w:bottom w:w="15" w:type="dxa"/>
          <w:right w:w="15" w:type="dxa"/>
        </w:tblCellMar>
        <w:tblLook w:val="04A0" w:firstRow="1" w:lastRow="0" w:firstColumn="1" w:lastColumn="0" w:noHBand="0" w:noVBand="1"/>
      </w:tblPr>
      <w:tblGrid>
        <w:gridCol w:w="2525"/>
        <w:gridCol w:w="3581"/>
        <w:gridCol w:w="2656"/>
      </w:tblGrid>
      <w:tr w:rsidR="00B6461A" w:rsidRPr="00611424" w:rsidTr="00B6461A">
        <w:tc>
          <w:tcPr>
            <w:tcW w:w="252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581"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65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2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w:t>
            </w:r>
          </w:p>
        </w:tc>
        <w:tc>
          <w:tcPr>
            <w:tcW w:w="35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50%</w:t>
            </w:r>
          </w:p>
        </w:tc>
        <w:tc>
          <w:tcPr>
            <w:tcW w:w="26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250</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Interactuar con sistemas que no se conocen.</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Poner en riesgo la seguridad de la información que se maneja.</w:t>
            </w:r>
          </w:p>
        </w:tc>
      </w:tr>
    </w:tbl>
    <w:p w:rsidR="00B6461A" w:rsidRPr="00B6461A" w:rsidRDefault="00B6461A" w:rsidP="00E57D3D">
      <w:pPr>
        <w:pStyle w:val="Ttulo2"/>
        <w:rPr>
          <w:rFonts w:ascii="Times New Roman" w:hAnsi="Times New Roman"/>
          <w:sz w:val="24"/>
          <w:szCs w:val="24"/>
          <w:lang w:val="es-AR" w:eastAsia="es-AR"/>
        </w:rPr>
      </w:pPr>
      <w:bookmarkStart w:id="83" w:name="_Toc145877925"/>
      <w:r w:rsidRPr="00B6461A">
        <w:rPr>
          <w:lang w:val="es-AR" w:eastAsia="es-AR"/>
        </w:rPr>
        <w:t>Plan de Riesgos</w:t>
      </w:r>
      <w:bookmarkEnd w:id="83"/>
    </w:p>
    <w:tbl>
      <w:tblPr>
        <w:tblW w:w="0" w:type="auto"/>
        <w:tblCellMar>
          <w:top w:w="15" w:type="dxa"/>
          <w:left w:w="15" w:type="dxa"/>
          <w:bottom w:w="15" w:type="dxa"/>
          <w:right w:w="15" w:type="dxa"/>
        </w:tblCellMar>
        <w:tblLook w:val="04A0" w:firstRow="1" w:lastRow="0" w:firstColumn="1" w:lastColumn="0" w:noHBand="0" w:noVBand="1"/>
      </w:tblPr>
      <w:tblGrid>
        <w:gridCol w:w="1572"/>
        <w:gridCol w:w="1647"/>
        <w:gridCol w:w="4460"/>
        <w:gridCol w:w="1055"/>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del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Comunicarse con el encargado de administrar el sistema que no se conoce para solicitarle información sobre dicho sistema y conocer su funcionamiento en el manejo de información sensible.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E57D3D">
      <w:pPr>
        <w:pStyle w:val="Ttulo2"/>
        <w:rPr>
          <w:rFonts w:ascii="Times New Roman" w:hAnsi="Times New Roman"/>
          <w:sz w:val="24"/>
          <w:szCs w:val="24"/>
          <w:lang w:val="es-AR" w:eastAsia="es-AR"/>
        </w:rPr>
      </w:pPr>
      <w:bookmarkStart w:id="84" w:name="_Toc145877926"/>
      <w:r w:rsidRPr="00B6461A">
        <w:rPr>
          <w:lang w:val="es-AR" w:eastAsia="es-AR"/>
        </w:rPr>
        <w:t>Seguimiento</w:t>
      </w:r>
      <w:bookmarkEnd w:id="84"/>
    </w:p>
    <w:tbl>
      <w:tblPr>
        <w:tblW w:w="0" w:type="auto"/>
        <w:tblCellMar>
          <w:top w:w="15" w:type="dxa"/>
          <w:left w:w="15" w:type="dxa"/>
          <w:bottom w:w="15" w:type="dxa"/>
          <w:right w:w="15" w:type="dxa"/>
        </w:tblCellMar>
        <w:tblLook w:val="04A0" w:firstRow="1" w:lastRow="0" w:firstColumn="1" w:lastColumn="0" w:noHBand="0" w:noVBand="1"/>
      </w:tblPr>
      <w:tblGrid>
        <w:gridCol w:w="1292"/>
        <w:gridCol w:w="1094"/>
        <w:gridCol w:w="4340"/>
        <w:gridCol w:w="2008"/>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85" w:name="_Toc145877927"/>
      <w:r w:rsidRPr="00B6461A">
        <w:rPr>
          <w:lang w:val="es-AR" w:eastAsia="es-AR"/>
        </w:rPr>
        <w:t>Leyenda RK96</w:t>
      </w:r>
      <w:bookmarkEnd w:id="85"/>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18"/>
        <w:gridCol w:w="7016"/>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RK96</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de experiencia con el lenguaje de programación PHP.</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Experiencia y Capacidad</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Dado que el equipo de desarrollo no tiene experiencia en el lenguaje de programación PHP, podría ocurrir falta de experiencia en un lenguaje de programación, lo que conduciría a demoras en la entrega del producto.</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70 %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280.</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No manejar el lenguaje de programación PHP.</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Demoras en la entrega del producto.</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 equipo Carla Gleadell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Capacitarse en el manejo del lenguaje de PHP, realizada por un miembro que conozca del tema o leer material sobre el tema.</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86" w:name="_Toc145877928"/>
      <w:r w:rsidRPr="00B6461A">
        <w:rPr>
          <w:lang w:val="es-AR" w:eastAsia="es-AR"/>
        </w:rPr>
        <w:t>Referencia RK96</w:t>
      </w:r>
      <w:bookmarkEnd w:id="86"/>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87" w:name="_Toc145877929"/>
      <w:r w:rsidRPr="00B6461A">
        <w:rPr>
          <w:lang w:val="es-AR" w:eastAsia="es-AR"/>
        </w:rPr>
        <w:t>Identificación</w:t>
      </w:r>
      <w:bookmarkEnd w:id="87"/>
    </w:p>
    <w:tbl>
      <w:tblPr>
        <w:tblW w:w="0" w:type="auto"/>
        <w:tblCellMar>
          <w:top w:w="15" w:type="dxa"/>
          <w:left w:w="15" w:type="dxa"/>
          <w:bottom w:w="15" w:type="dxa"/>
          <w:right w:w="15" w:type="dxa"/>
        </w:tblCellMar>
        <w:tblLook w:val="04A0" w:firstRow="1" w:lastRow="0" w:firstColumn="1" w:lastColumn="0" w:noHBand="0" w:noVBand="1"/>
      </w:tblPr>
      <w:tblGrid>
        <w:gridCol w:w="3395"/>
        <w:gridCol w:w="1207"/>
        <w:gridCol w:w="1208"/>
        <w:gridCol w:w="1070"/>
        <w:gridCol w:w="1854"/>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RK96</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Falta de experiencia con el lenguaje de programación PHP.</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Experiencia y Capacidad</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Dado que el equipo de desarrollo no tiene experiencia en el lenguaje de programación PHP, podría ocurrir falta de experiencia en un lenguaje de programación, lo que conduciría a demoras en la entrega del producto.</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88" w:name="_Toc145877930"/>
      <w:r w:rsidRPr="00B6461A">
        <w:rPr>
          <w:lang w:val="es-AR" w:eastAsia="es-AR"/>
        </w:rPr>
        <w:t>Análisis</w:t>
      </w:r>
      <w:bookmarkEnd w:id="88"/>
    </w:p>
    <w:tbl>
      <w:tblPr>
        <w:tblW w:w="8762" w:type="dxa"/>
        <w:tblCellMar>
          <w:top w:w="15" w:type="dxa"/>
          <w:left w:w="15" w:type="dxa"/>
          <w:bottom w:w="15" w:type="dxa"/>
          <w:right w:w="15" w:type="dxa"/>
        </w:tblCellMar>
        <w:tblLook w:val="04A0" w:firstRow="1" w:lastRow="0" w:firstColumn="1" w:lastColumn="0" w:noHBand="0" w:noVBand="1"/>
      </w:tblPr>
      <w:tblGrid>
        <w:gridCol w:w="2667"/>
        <w:gridCol w:w="2783"/>
        <w:gridCol w:w="3312"/>
      </w:tblGrid>
      <w:tr w:rsidR="00B6461A" w:rsidRPr="00611424" w:rsidTr="00B6461A">
        <w:tc>
          <w:tcPr>
            <w:tcW w:w="266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278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331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26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27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70%</w:t>
            </w:r>
          </w:p>
        </w:tc>
        <w:tc>
          <w:tcPr>
            <w:tcW w:w="33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280</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No manejar el lenguaje de programación PHP.</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Demoras en la entrega del producto.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89" w:name="_Toc145877931"/>
      <w:r w:rsidRPr="00B6461A">
        <w:rPr>
          <w:lang w:val="es-AR" w:eastAsia="es-AR"/>
        </w:rPr>
        <w:t>Plan de Riesgos</w:t>
      </w:r>
      <w:bookmarkEnd w:id="89"/>
    </w:p>
    <w:tbl>
      <w:tblPr>
        <w:tblW w:w="0" w:type="auto"/>
        <w:tblCellMar>
          <w:top w:w="15" w:type="dxa"/>
          <w:left w:w="15" w:type="dxa"/>
          <w:bottom w:w="15" w:type="dxa"/>
          <w:right w:w="15" w:type="dxa"/>
        </w:tblCellMar>
        <w:tblLook w:val="04A0" w:firstRow="1" w:lastRow="0" w:firstColumn="1" w:lastColumn="0" w:noHBand="0" w:noVBand="1"/>
      </w:tblPr>
      <w:tblGrid>
        <w:gridCol w:w="1658"/>
        <w:gridCol w:w="1778"/>
        <w:gridCol w:w="4228"/>
        <w:gridCol w:w="1070"/>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Capacitación en el lenguaje de programación PHP, dado por un integrante que maneje el lenguaje o leer material sobre el tema.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E57D3D">
      <w:pPr>
        <w:pStyle w:val="Ttulo2"/>
        <w:rPr>
          <w:rFonts w:ascii="Times New Roman" w:hAnsi="Times New Roman"/>
          <w:sz w:val="24"/>
          <w:szCs w:val="24"/>
          <w:lang w:val="es-AR" w:eastAsia="es-AR"/>
        </w:rPr>
      </w:pPr>
      <w:bookmarkStart w:id="90" w:name="_Toc145877932"/>
      <w:r w:rsidRPr="00B6461A">
        <w:rPr>
          <w:lang w:val="es-AR" w:eastAsia="es-AR"/>
        </w:rPr>
        <w:t>Seguimiento</w:t>
      </w:r>
      <w:bookmarkEnd w:id="90"/>
    </w:p>
    <w:tbl>
      <w:tblPr>
        <w:tblW w:w="0" w:type="auto"/>
        <w:tblCellMar>
          <w:top w:w="15" w:type="dxa"/>
          <w:left w:w="15" w:type="dxa"/>
          <w:bottom w:w="15" w:type="dxa"/>
          <w:right w:w="15" w:type="dxa"/>
        </w:tblCellMar>
        <w:tblLook w:val="04A0" w:firstRow="1" w:lastRow="0" w:firstColumn="1" w:lastColumn="0" w:noHBand="0" w:noVBand="1"/>
      </w:tblPr>
      <w:tblGrid>
        <w:gridCol w:w="1292"/>
        <w:gridCol w:w="1094"/>
        <w:gridCol w:w="4340"/>
        <w:gridCol w:w="2008"/>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91" w:name="_Toc145877933"/>
      <w:r w:rsidRPr="00B6461A">
        <w:rPr>
          <w:lang w:val="es-AR" w:eastAsia="es-AR"/>
        </w:rPr>
        <w:t>Leyenda RK62</w:t>
      </w:r>
      <w:bookmarkEnd w:id="91"/>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278"/>
        <w:gridCol w:w="6456"/>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RK62</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Limitaciones con las fechas de entrega de la documentación del desarrollo</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Cronograma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Todas las limitaciones han sido tomadas en consideración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60 %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240</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Retraso en la descripción de los documentos</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de documentación en la fecha de entrega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92" w:name="_Toc145877934"/>
      <w:r w:rsidRPr="00B6461A">
        <w:rPr>
          <w:lang w:val="es-AR" w:eastAsia="es-AR"/>
        </w:rPr>
        <w:t>Referencia RK62</w:t>
      </w:r>
      <w:bookmarkEnd w:id="92"/>
    </w:p>
    <w:p w:rsidR="00B6461A" w:rsidRPr="00B6461A" w:rsidRDefault="00B6461A" w:rsidP="00E57D3D">
      <w:pPr>
        <w:pStyle w:val="Ttulo2"/>
        <w:rPr>
          <w:rFonts w:ascii="Times New Roman" w:hAnsi="Times New Roman"/>
          <w:sz w:val="24"/>
          <w:szCs w:val="24"/>
          <w:lang w:val="es-AR" w:eastAsia="es-AR"/>
        </w:rPr>
      </w:pPr>
      <w:bookmarkStart w:id="93" w:name="_Toc145877935"/>
      <w:r w:rsidRPr="00B6461A">
        <w:rPr>
          <w:lang w:val="es-AR" w:eastAsia="es-AR"/>
        </w:rPr>
        <w:t>Identificación</w:t>
      </w:r>
      <w:bookmarkEnd w:id="93"/>
    </w:p>
    <w:tbl>
      <w:tblPr>
        <w:tblW w:w="0" w:type="auto"/>
        <w:tblCellMar>
          <w:top w:w="15" w:type="dxa"/>
          <w:left w:w="15" w:type="dxa"/>
          <w:bottom w:w="15" w:type="dxa"/>
          <w:right w:w="15" w:type="dxa"/>
        </w:tblCellMar>
        <w:tblLook w:val="04A0" w:firstRow="1" w:lastRow="0" w:firstColumn="1" w:lastColumn="0" w:noHBand="0" w:noVBand="1"/>
      </w:tblPr>
      <w:tblGrid>
        <w:gridCol w:w="4046"/>
        <w:gridCol w:w="1379"/>
        <w:gridCol w:w="1378"/>
        <w:gridCol w:w="754"/>
        <w:gridCol w:w="1177"/>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RK62</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Limitaciones con las fechas de entrega de la documentación del desarrollo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Cronograma</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Todas las limitaciones han sido tomadas en consideración</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94" w:name="_Toc145877936"/>
      <w:r w:rsidRPr="00B6461A">
        <w:rPr>
          <w:lang w:val="es-AR" w:eastAsia="es-AR"/>
        </w:rPr>
        <w:t>Análisis</w:t>
      </w:r>
      <w:bookmarkEnd w:id="94"/>
    </w:p>
    <w:tbl>
      <w:tblPr>
        <w:tblW w:w="8762" w:type="dxa"/>
        <w:tblCellMar>
          <w:top w:w="15" w:type="dxa"/>
          <w:left w:w="15" w:type="dxa"/>
          <w:bottom w:w="15" w:type="dxa"/>
          <w:right w:w="15" w:type="dxa"/>
        </w:tblCellMar>
        <w:tblLook w:val="04A0" w:firstRow="1" w:lastRow="0" w:firstColumn="1" w:lastColumn="0" w:noHBand="0" w:noVBand="1"/>
      </w:tblPr>
      <w:tblGrid>
        <w:gridCol w:w="1085"/>
        <w:gridCol w:w="1530"/>
        <w:gridCol w:w="6147"/>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546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60%</w:t>
            </w:r>
          </w:p>
        </w:tc>
        <w:tc>
          <w:tcPr>
            <w:tcW w:w="5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240</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Retraso en la descripción de los documentos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Falta de documentación en la fecha de entrega</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95" w:name="_Toc145877937"/>
      <w:r w:rsidRPr="00B6461A">
        <w:rPr>
          <w:lang w:val="es-AR" w:eastAsia="es-AR"/>
        </w:rPr>
        <w:t>Plan de Riesgos</w:t>
      </w:r>
      <w:bookmarkEnd w:id="95"/>
    </w:p>
    <w:tbl>
      <w:tblPr>
        <w:tblW w:w="0" w:type="auto"/>
        <w:tblCellMar>
          <w:top w:w="15" w:type="dxa"/>
          <w:left w:w="15" w:type="dxa"/>
          <w:bottom w:w="15" w:type="dxa"/>
          <w:right w:w="15" w:type="dxa"/>
        </w:tblCellMar>
        <w:tblLook w:val="04A0" w:firstRow="1" w:lastRow="0" w:firstColumn="1" w:lastColumn="0" w:noHBand="0" w:noVBand="1"/>
      </w:tblPr>
      <w:tblGrid>
        <w:gridCol w:w="1866"/>
        <w:gridCol w:w="2106"/>
        <w:gridCol w:w="3658"/>
        <w:gridCol w:w="1104"/>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Volver a planificar las fechas, desarrollar los documentos faltantes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96" w:name="_Toc145877938"/>
      <w:r w:rsidRPr="00B6461A">
        <w:rPr>
          <w:lang w:val="es-AR" w:eastAsia="es-AR"/>
        </w:rPr>
        <w:t>Seguimiento</w:t>
      </w:r>
      <w:bookmarkEnd w:id="96"/>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Al inicio de la Fase 2 de la Iteración, se realizará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97" w:name="_Toc145877939"/>
      <w:r w:rsidRPr="00B6461A">
        <w:rPr>
          <w:lang w:val="es-AR" w:eastAsia="es-AR"/>
        </w:rPr>
        <w:t>Leyenda RK155</w:t>
      </w:r>
      <w:bookmarkEnd w:id="97"/>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29"/>
        <w:gridCol w:w="6905"/>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RK155</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Utilizar el formulario de inscripción de Google.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Legal y Contractual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Dado los cambios en la normativa 242 podría ocurrir que no se utilicen los formularios de inscripción, lo que conduciría a que no se pueda realizar la inscripción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75 %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255</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Cambios en la normativa 242</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No se pueda realizar la inscripción a cursos.</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 con el equipo de desarrollo Bahamonde Yohana, Chuchuy José.</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Charlas con el cliente para poder realizar un formulario de inscripción que cumpla con las normas vigentes.</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98" w:name="_Toc145877940"/>
      <w:r w:rsidRPr="00B6461A">
        <w:rPr>
          <w:lang w:val="es-AR" w:eastAsia="es-AR"/>
        </w:rPr>
        <w:t>Referencia RK155</w:t>
      </w:r>
      <w:bookmarkEnd w:id="98"/>
    </w:p>
    <w:p w:rsidR="00B6461A" w:rsidRPr="00B6461A" w:rsidRDefault="00B6461A" w:rsidP="00E57D3D">
      <w:pPr>
        <w:pStyle w:val="Ttulo2"/>
        <w:rPr>
          <w:rFonts w:ascii="Times New Roman" w:hAnsi="Times New Roman"/>
          <w:sz w:val="24"/>
          <w:szCs w:val="24"/>
          <w:lang w:val="es-AR" w:eastAsia="es-AR"/>
        </w:rPr>
      </w:pPr>
      <w:bookmarkStart w:id="99" w:name="_Toc145877941"/>
      <w:r w:rsidRPr="00B6461A">
        <w:rPr>
          <w:lang w:val="es-AR" w:eastAsia="es-AR"/>
        </w:rPr>
        <w:t>Identificación</w:t>
      </w:r>
      <w:bookmarkEnd w:id="99"/>
    </w:p>
    <w:tbl>
      <w:tblPr>
        <w:tblW w:w="0" w:type="auto"/>
        <w:tblCellMar>
          <w:top w:w="15" w:type="dxa"/>
          <w:left w:w="15" w:type="dxa"/>
          <w:bottom w:w="15" w:type="dxa"/>
          <w:right w:w="15" w:type="dxa"/>
        </w:tblCellMar>
        <w:tblLook w:val="04A0" w:firstRow="1" w:lastRow="0" w:firstColumn="1" w:lastColumn="0" w:noHBand="0" w:noVBand="1"/>
      </w:tblPr>
      <w:tblGrid>
        <w:gridCol w:w="3429"/>
        <w:gridCol w:w="1208"/>
        <w:gridCol w:w="1208"/>
        <w:gridCol w:w="1076"/>
        <w:gridCol w:w="1813"/>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RK155</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Utilizar el formulario de inscripción de Google.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Legal y Contractual</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Dado los cambios en la normativa 242 podría ocurrir que no se utilicen los formularios de inscripción, lo que conduciría a que no se pueda realizar la inscripción</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0" w:name="_Toc145877942"/>
      <w:r w:rsidRPr="00B6461A">
        <w:rPr>
          <w:lang w:val="es-AR" w:eastAsia="es-AR"/>
        </w:rPr>
        <w:t>Análisis</w:t>
      </w:r>
      <w:bookmarkEnd w:id="100"/>
    </w:p>
    <w:tbl>
      <w:tblPr>
        <w:tblW w:w="8762" w:type="dxa"/>
        <w:tblCellMar>
          <w:top w:w="15" w:type="dxa"/>
          <w:left w:w="15" w:type="dxa"/>
          <w:bottom w:w="15" w:type="dxa"/>
          <w:right w:w="15" w:type="dxa"/>
        </w:tblCellMar>
        <w:tblLook w:val="04A0" w:firstRow="1" w:lastRow="0" w:firstColumn="1" w:lastColumn="0" w:noHBand="0" w:noVBand="1"/>
      </w:tblPr>
      <w:tblGrid>
        <w:gridCol w:w="2525"/>
        <w:gridCol w:w="3940"/>
        <w:gridCol w:w="2297"/>
      </w:tblGrid>
      <w:tr w:rsidR="00B6461A" w:rsidRPr="00611424" w:rsidTr="00B6461A">
        <w:tc>
          <w:tcPr>
            <w:tcW w:w="252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394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2297"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2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3</w:t>
            </w:r>
          </w:p>
        </w:tc>
        <w:tc>
          <w:tcPr>
            <w:tcW w:w="3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75%</w:t>
            </w:r>
          </w:p>
        </w:tc>
        <w:tc>
          <w:tcPr>
            <w:tcW w:w="2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255</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Cambios en la normativa 242.</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No se puede realizar la inscripción a cursos.</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1" w:name="_Toc145877943"/>
      <w:r w:rsidRPr="00B6461A">
        <w:rPr>
          <w:lang w:val="es-AR" w:eastAsia="es-AR"/>
        </w:rPr>
        <w:t>Plan de Riesgos</w:t>
      </w:r>
      <w:bookmarkEnd w:id="101"/>
    </w:p>
    <w:tbl>
      <w:tblPr>
        <w:tblW w:w="0" w:type="auto"/>
        <w:tblCellMar>
          <w:top w:w="15" w:type="dxa"/>
          <w:left w:w="15" w:type="dxa"/>
          <w:bottom w:w="15" w:type="dxa"/>
          <w:right w:w="15" w:type="dxa"/>
        </w:tblCellMar>
        <w:tblLook w:val="04A0" w:firstRow="1" w:lastRow="0" w:firstColumn="1" w:lastColumn="0" w:noHBand="0" w:noVBand="1"/>
      </w:tblPr>
      <w:tblGrid>
        <w:gridCol w:w="1628"/>
        <w:gridCol w:w="3114"/>
        <w:gridCol w:w="2927"/>
        <w:gridCol w:w="1065"/>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Charlas con el cliente para poder realizar un formulario que cumpla con las normas vigentes.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2" w:name="_Toc145877944"/>
      <w:r w:rsidRPr="00B6461A">
        <w:rPr>
          <w:lang w:val="es-AR" w:eastAsia="es-AR"/>
        </w:rPr>
        <w:t>Seguimiento</w:t>
      </w:r>
      <w:bookmarkEnd w:id="102"/>
    </w:p>
    <w:tbl>
      <w:tblPr>
        <w:tblW w:w="0" w:type="auto"/>
        <w:tblCellMar>
          <w:top w:w="15" w:type="dxa"/>
          <w:left w:w="15" w:type="dxa"/>
          <w:bottom w:w="15" w:type="dxa"/>
          <w:right w:w="15" w:type="dxa"/>
        </w:tblCellMar>
        <w:tblLook w:val="04A0" w:firstRow="1" w:lastRow="0" w:firstColumn="1" w:lastColumn="0" w:noHBand="0" w:noVBand="1"/>
      </w:tblPr>
      <w:tblGrid>
        <w:gridCol w:w="1293"/>
        <w:gridCol w:w="1066"/>
        <w:gridCol w:w="3189"/>
        <w:gridCol w:w="3186"/>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Se evaluará al comienzo de la Iteración 2, para definir el nivel de incertidumbre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con el equipo de desarrollo Bahamonde Yohana, Chuchuy José.</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03" w:name="_Toc145877945"/>
      <w:r w:rsidRPr="00B6461A">
        <w:rPr>
          <w:lang w:val="es-AR" w:eastAsia="es-AR"/>
        </w:rPr>
        <w:t>Leyenda RK90</w:t>
      </w:r>
      <w:bookmarkEnd w:id="103"/>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46"/>
        <w:gridCol w:w="6988"/>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RK90</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La experiencia del equipo de desarrollo</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Experiencia y Capacidad</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equipo de proyecto tiene experiencia en desarrollo de soluciones similares</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56 %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224</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Existen miembros del equipo con el conocimiento de desarrollo de software y algunos que han participado en proyectos en su jornada laboral.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Conocen la metodología, pero aun siendo principiantes, obteniendo retrasos y demoras en el desarrollo de la documentación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 el equipo de desarrollo Yohana Bahamonde, Chuchuy José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Realizar una reunión con el equipo de desarrollo y exponer los problemas y dificultades que presentan en el desarrollo para hallar una solución inmediata y llegar a tiempo con las fechas establecidas</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04" w:name="_Toc145877946"/>
      <w:r w:rsidRPr="00B6461A">
        <w:rPr>
          <w:lang w:val="es-AR" w:eastAsia="es-AR"/>
        </w:rPr>
        <w:t>Referencia RK90</w:t>
      </w:r>
      <w:bookmarkEnd w:id="104"/>
    </w:p>
    <w:p w:rsidR="00B6461A" w:rsidRPr="00B6461A" w:rsidRDefault="00B6461A" w:rsidP="00E57D3D">
      <w:pPr>
        <w:pStyle w:val="Ttulo2"/>
        <w:rPr>
          <w:rFonts w:ascii="Times New Roman" w:hAnsi="Times New Roman"/>
          <w:sz w:val="24"/>
          <w:szCs w:val="24"/>
          <w:lang w:val="es-AR" w:eastAsia="es-AR"/>
        </w:rPr>
      </w:pPr>
      <w:bookmarkStart w:id="105" w:name="_Toc145877947"/>
      <w:r w:rsidRPr="00B6461A">
        <w:rPr>
          <w:lang w:val="es-AR" w:eastAsia="es-AR"/>
        </w:rPr>
        <w:t>Identificación</w:t>
      </w:r>
      <w:bookmarkEnd w:id="105"/>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9"/>
        <w:gridCol w:w="881"/>
        <w:gridCol w:w="3452"/>
      </w:tblGrid>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 de Identificación</w:t>
            </w:r>
          </w:p>
        </w:tc>
        <w:tc>
          <w:tcPr>
            <w:tcW w:w="299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RK90</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08/09/2023</w:t>
            </w:r>
          </w:p>
        </w:tc>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Nombre del Riesgo</w:t>
            </w:r>
          </w:p>
        </w:tc>
        <w:tc>
          <w:tcPr>
            <w:tcW w:w="4010"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Categoría</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La experiencia del equipo de desarrollo</w:t>
            </w:r>
          </w:p>
        </w:tc>
        <w:tc>
          <w:tcPr>
            <w:tcW w:w="40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Experiencia y Capacidad</w:t>
            </w:r>
          </w:p>
        </w:tc>
      </w:tr>
      <w:tr w:rsidR="00B6461A" w:rsidRPr="00611424" w:rsidTr="00B6461A">
        <w:tc>
          <w:tcPr>
            <w:tcW w:w="8479"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Descripción</w:t>
            </w:r>
          </w:p>
        </w:tc>
      </w:tr>
      <w:tr w:rsidR="00B6461A" w:rsidRPr="00611424" w:rsidTr="00B6461A">
        <w:tc>
          <w:tcPr>
            <w:tcW w:w="8479"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El equipo de proyecto tiene experiencia en desarrollo de soluciones similares</w:t>
            </w:r>
          </w:p>
        </w:tc>
      </w:tr>
      <w:tr w:rsidR="00B6461A" w:rsidRPr="00611424"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Estado del Riesgo (Activo, Cerrado)</w:t>
            </w:r>
          </w:p>
        </w:tc>
        <w:tc>
          <w:tcPr>
            <w:tcW w:w="483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6" w:name="_Toc145877948"/>
      <w:r w:rsidRPr="00B6461A">
        <w:rPr>
          <w:lang w:val="es-AR" w:eastAsia="es-AR"/>
        </w:rPr>
        <w:t>Análisis</w:t>
      </w:r>
      <w:bookmarkEnd w:id="106"/>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Factor</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224</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Causas</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Existen miembros del equipo con el conocimiento de desarrollo de software y algunos que han participado en proyectos en su jornada laboral.</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Síntomas</w:t>
            </w:r>
          </w:p>
        </w:tc>
      </w:tr>
      <w:tr w:rsidR="00B6461A" w:rsidRPr="00611424"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Conocen la metodología, pero aun siendo principiantes, obteniendo retrasos y demoras en el desarrollo de la documentación</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7" w:name="_Toc145877949"/>
      <w:r w:rsidRPr="00B6461A">
        <w:rPr>
          <w:lang w:val="es-AR" w:eastAsia="es-AR"/>
        </w:rPr>
        <w:t>Plan de Riesgos</w:t>
      </w:r>
      <w:bookmarkEnd w:id="107"/>
    </w:p>
    <w:tbl>
      <w:tblPr>
        <w:tblW w:w="0" w:type="auto"/>
        <w:tblCellMar>
          <w:top w:w="15" w:type="dxa"/>
          <w:left w:w="15" w:type="dxa"/>
          <w:bottom w:w="15" w:type="dxa"/>
          <w:right w:w="15" w:type="dxa"/>
        </w:tblCellMar>
        <w:tblLook w:val="04A0" w:firstRow="1" w:lastRow="0" w:firstColumn="1" w:lastColumn="0" w:noHBand="0" w:noVBand="1"/>
      </w:tblPr>
      <w:tblGrid>
        <w:gridCol w:w="1539"/>
        <w:gridCol w:w="2378"/>
        <w:gridCol w:w="3767"/>
        <w:gridCol w:w="1050"/>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Líder del equipo Carla Gleadell, el equipo de desarrollo Yohana Bahamonde, José Chuchuy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Realizar una reunión con el equipo de desarrollo y exponer los problemas y dificultades que presentan en el desarrollo para hallar una solución inmediata y llegar a tiempo con las fechas establecidas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08" w:name="_Toc145877950"/>
      <w:r w:rsidRPr="00B6461A">
        <w:rPr>
          <w:lang w:val="es-AR" w:eastAsia="es-AR"/>
        </w:rPr>
        <w:t>Seguimiento</w:t>
      </w:r>
      <w:bookmarkEnd w:id="108"/>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FFFFFF"/>
                <w:lang w:val="es-AR" w:eastAsia="es-AR"/>
              </w:rPr>
              <w:t>Responsable</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Al inicio de la Fase 2 de la Iteración, se realizará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color w:val="000000"/>
                <w:lang w:val="es-AR" w:eastAsia="es-AR"/>
              </w:rPr>
              <w:t>Líder de equipo Carla Gleadell</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09" w:name="_Toc145877951"/>
      <w:r w:rsidRPr="00B6461A">
        <w:rPr>
          <w:lang w:val="es-AR" w:eastAsia="es-AR"/>
        </w:rPr>
        <w:t>Leyenda RK88</w:t>
      </w:r>
      <w:bookmarkEnd w:id="109"/>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6942"/>
      </w:tblGrid>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RK88</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08/09/2023</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Iteración 1</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Conocimiento de desarrollo del equipo</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Experiencia y Capacidad</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1F1F1F"/>
                <w:shd w:val="clear" w:color="auto" w:fill="FFFFFF"/>
                <w:lang w:val="es-AR" w:eastAsia="es-AR"/>
              </w:rPr>
              <w:t>¿Disponemos de gente suficiente con los conocimientos necesarios?</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109" w:hanging="6"/>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4</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55 %</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220</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Los miembros del equipo tienen la noción del proceso de desarrollo por las materias de la carrera, y la participación de otros proyectos en su jornada laboral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Desorganización a la hora de desarrollar la documentación</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Contingencia</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 xml:space="preserve"> Líder del equipo Carla Gleadell</w:t>
            </w:r>
          </w:p>
        </w:tc>
      </w:tr>
      <w:tr w:rsidR="00B6461A" w:rsidRPr="00611424"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11424" w:rsidRDefault="00B6461A" w:rsidP="00B6461A">
            <w:pPr>
              <w:spacing w:before="0" w:line="240" w:lineRule="auto"/>
              <w:ind w:left="0" w:firstLine="0"/>
              <w:rPr>
                <w:rFonts w:asciiTheme="minorHAnsi" w:eastAsia="Times New Roman" w:hAnsiTheme="minorHAnsi" w:cstheme="minorHAnsi"/>
                <w:lang w:val="es-AR" w:eastAsia="es-AR"/>
              </w:rPr>
            </w:pPr>
            <w:r w:rsidRPr="00611424">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11424" w:rsidRDefault="00B6461A" w:rsidP="00B6461A">
            <w:pPr>
              <w:spacing w:before="0" w:line="240" w:lineRule="auto"/>
              <w:ind w:left="0" w:firstLine="0"/>
              <w:jc w:val="both"/>
              <w:rPr>
                <w:rFonts w:asciiTheme="minorHAnsi" w:eastAsia="Times New Roman" w:hAnsiTheme="minorHAnsi" w:cstheme="minorHAnsi"/>
                <w:lang w:val="es-AR" w:eastAsia="es-AR"/>
              </w:rPr>
            </w:pPr>
            <w:r w:rsidRPr="00611424">
              <w:rPr>
                <w:rFonts w:asciiTheme="minorHAnsi" w:eastAsia="Times New Roman" w:hAnsiTheme="minorHAnsi" w:cstheme="minorHAnsi"/>
                <w:iCs/>
                <w:color w:val="000000"/>
                <w:lang w:val="es-AR" w:eastAsia="es-AR"/>
              </w:rPr>
              <w:t>Realizar una reunión antes de cada fase de desarrollo para indicar y guiar a los miembros del equipo hacia donde se debe empezar a documentar, para después desarrollar.</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10" w:name="_Toc145877952"/>
      <w:r w:rsidRPr="00B6461A">
        <w:rPr>
          <w:lang w:val="es-AR" w:eastAsia="es-AR"/>
        </w:rPr>
        <w:t>Referencia RK88</w:t>
      </w:r>
      <w:bookmarkEnd w:id="110"/>
    </w:p>
    <w:p w:rsidR="00B6461A" w:rsidRPr="00B6461A" w:rsidRDefault="00B6461A" w:rsidP="00E57D3D">
      <w:pPr>
        <w:pStyle w:val="Ttulo2"/>
        <w:rPr>
          <w:rFonts w:ascii="Times New Roman" w:hAnsi="Times New Roman"/>
          <w:sz w:val="24"/>
          <w:szCs w:val="24"/>
          <w:lang w:val="es-AR" w:eastAsia="es-AR"/>
        </w:rPr>
      </w:pPr>
      <w:bookmarkStart w:id="111" w:name="_Toc145877953"/>
      <w:r w:rsidRPr="00B6461A">
        <w:rPr>
          <w:lang w:val="es-AR" w:eastAsia="es-AR"/>
        </w:rPr>
        <w:t>Identificación</w:t>
      </w:r>
      <w:bookmarkEnd w:id="111"/>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6"/>
        <w:gridCol w:w="884"/>
        <w:gridCol w:w="3465"/>
      </w:tblGrid>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299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RK88</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29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4010"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Conocimiento de desarrollo del equipo</w:t>
            </w:r>
          </w:p>
        </w:tc>
        <w:tc>
          <w:tcPr>
            <w:tcW w:w="40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Experiencia y Capacidad</w:t>
            </w:r>
          </w:p>
        </w:tc>
      </w:tr>
      <w:tr w:rsidR="00B6461A" w:rsidRPr="00694525" w:rsidTr="00B6461A">
        <w:tc>
          <w:tcPr>
            <w:tcW w:w="8479"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B6461A">
        <w:tc>
          <w:tcPr>
            <w:tcW w:w="8479"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¿Disponemos de gente suficiente con los conocimientos necesarios?</w:t>
            </w:r>
          </w:p>
        </w:tc>
      </w:tr>
      <w:tr w:rsidR="00B6461A" w:rsidRPr="00694525"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83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12" w:name="_Toc145877954"/>
      <w:r w:rsidRPr="00B6461A">
        <w:rPr>
          <w:lang w:val="es-AR" w:eastAsia="es-AR"/>
        </w:rPr>
        <w:t>Análisis</w:t>
      </w:r>
      <w:bookmarkEnd w:id="112"/>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220</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Los miembros del equipo tienen la noción del proceso de desarrollo por las materias de la carrera, y la participación de otros proyectos en su jornada laboral</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Desorganización a la hora de desarrollar la documentación</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13" w:name="_Toc145877955"/>
      <w:r w:rsidRPr="00B6461A">
        <w:rPr>
          <w:lang w:val="es-AR" w:eastAsia="es-AR"/>
        </w:rPr>
        <w:t>Plan de Riesgos</w:t>
      </w:r>
      <w:bookmarkEnd w:id="113"/>
    </w:p>
    <w:tbl>
      <w:tblPr>
        <w:tblW w:w="0" w:type="auto"/>
        <w:tblCellMar>
          <w:top w:w="15" w:type="dxa"/>
          <w:left w:w="15" w:type="dxa"/>
          <w:bottom w:w="15" w:type="dxa"/>
          <w:right w:w="15" w:type="dxa"/>
        </w:tblCellMar>
        <w:tblLook w:val="04A0" w:firstRow="1" w:lastRow="0" w:firstColumn="1" w:lastColumn="0" w:noHBand="0" w:noVBand="1"/>
      </w:tblPr>
      <w:tblGrid>
        <w:gridCol w:w="1602"/>
        <w:gridCol w:w="1688"/>
        <w:gridCol w:w="4384"/>
        <w:gridCol w:w="1060"/>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Realizar una reunión antes de cada fase de desarrollo para indicar y guiar a los miembros del equipo hacia donde se debe empezar a documentar, para después desarrollar.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14" w:name="_Toc145877956"/>
      <w:r w:rsidRPr="00B6461A">
        <w:rPr>
          <w:lang w:val="es-AR" w:eastAsia="es-AR"/>
        </w:rPr>
        <w:t>Seguimiento</w:t>
      </w:r>
      <w:bookmarkEnd w:id="114"/>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Al inicio de la Fase 2 de la Iteración, se realizará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15" w:name="_Toc145877957"/>
      <w:r w:rsidRPr="00B6461A">
        <w:rPr>
          <w:lang w:val="es-AR" w:eastAsia="es-AR"/>
        </w:rPr>
        <w:t>Leyenda RK95</w:t>
      </w:r>
      <w:bookmarkEnd w:id="115"/>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759"/>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RK95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Propuesta de desarrollo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Experiencia y Capacidad</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¿La solución propuesta ha sido implementada anteriormente?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4</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50 %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200</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Es la primera vez que se realizará esta propuesta para solucionar el problema de la accesibilidad y facilidad.</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Durante el proceso de desarrollo se vaya presentando dificultades o nuevos requisitos que no se han contemplado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Líder del equipo Carla Gleadell, los miembros del equipo Yohana Bahamonde, José Chuchuy</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Volver a planificar las fechas de entrega de la documentación y asignar las tareas a cada miembro del equipo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16" w:name="_Toc145877958"/>
      <w:r w:rsidRPr="00B6461A">
        <w:rPr>
          <w:lang w:val="es-AR" w:eastAsia="es-AR"/>
        </w:rPr>
        <w:t>Referencia RK95</w:t>
      </w:r>
      <w:bookmarkEnd w:id="116"/>
    </w:p>
    <w:p w:rsidR="00B6461A" w:rsidRPr="00B6461A" w:rsidRDefault="00B6461A" w:rsidP="00E57D3D">
      <w:pPr>
        <w:pStyle w:val="Ttulo2"/>
        <w:rPr>
          <w:rFonts w:ascii="Times New Roman" w:hAnsi="Times New Roman"/>
          <w:sz w:val="24"/>
          <w:szCs w:val="24"/>
          <w:lang w:val="es-AR" w:eastAsia="es-AR"/>
        </w:rPr>
      </w:pPr>
      <w:bookmarkStart w:id="117" w:name="_Toc145877959"/>
      <w:r w:rsidRPr="00B6461A">
        <w:rPr>
          <w:lang w:val="es-AR" w:eastAsia="es-AR"/>
        </w:rPr>
        <w:t>Identificación</w:t>
      </w:r>
      <w:bookmarkEnd w:id="117"/>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1"/>
        <w:gridCol w:w="884"/>
        <w:gridCol w:w="3630"/>
      </w:tblGrid>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313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RK95</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31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4151"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Propuesta de desarrollo</w:t>
            </w:r>
          </w:p>
        </w:tc>
        <w:tc>
          <w:tcPr>
            <w:tcW w:w="41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Experiencia y Capacidad</w:t>
            </w:r>
          </w:p>
        </w:tc>
      </w:tr>
      <w:tr w:rsidR="00B6461A" w:rsidRPr="00694525" w:rsidTr="00B6461A">
        <w:tc>
          <w:tcPr>
            <w:tcW w:w="8620"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B6461A">
        <w:tc>
          <w:tcPr>
            <w:tcW w:w="862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¿La solución propuesta ha sido implementada anteriormente?</w:t>
            </w:r>
          </w:p>
        </w:tc>
      </w:tr>
      <w:tr w:rsidR="00B6461A" w:rsidRPr="00694525"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97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18" w:name="_Toc145877960"/>
      <w:r w:rsidRPr="00B6461A">
        <w:rPr>
          <w:lang w:val="es-AR" w:eastAsia="es-AR"/>
        </w:rPr>
        <w:t>Análisis</w:t>
      </w:r>
      <w:bookmarkEnd w:id="118"/>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200</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Es la primera vez que se realizará esta propuesta para solucionar el problema de la accesibilidad y facilidad.</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Durante el proceso de desarrollo se vaya presentando dificultades o nuevos requisitos que no se han contemplado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19" w:name="_Toc145877961"/>
      <w:r w:rsidRPr="00B6461A">
        <w:rPr>
          <w:lang w:val="es-AR" w:eastAsia="es-AR"/>
        </w:rPr>
        <w:t>Plan de Riesgos</w:t>
      </w:r>
      <w:bookmarkEnd w:id="119"/>
    </w:p>
    <w:tbl>
      <w:tblPr>
        <w:tblW w:w="0" w:type="auto"/>
        <w:tblCellMar>
          <w:top w:w="15" w:type="dxa"/>
          <w:left w:w="15" w:type="dxa"/>
          <w:bottom w:w="15" w:type="dxa"/>
          <w:right w:w="15" w:type="dxa"/>
        </w:tblCellMar>
        <w:tblLook w:val="04A0" w:firstRow="1" w:lastRow="0" w:firstColumn="1" w:lastColumn="0" w:noHBand="0" w:noVBand="1"/>
      </w:tblPr>
      <w:tblGrid>
        <w:gridCol w:w="1691"/>
        <w:gridCol w:w="1828"/>
        <w:gridCol w:w="4140"/>
        <w:gridCol w:w="1075"/>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Volver a planificar las fechas de entrega de la documentación y asignar las tareas a cada miembro del equipo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20" w:name="_Toc145877962"/>
      <w:r w:rsidRPr="00B6461A">
        <w:rPr>
          <w:lang w:val="es-AR" w:eastAsia="es-AR"/>
        </w:rPr>
        <w:t>Seguimiento</w:t>
      </w:r>
      <w:bookmarkEnd w:id="120"/>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Al inicio de la Fase 2 de la Iteración, se realizará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21" w:name="_Toc145877963"/>
      <w:r w:rsidRPr="00B6461A">
        <w:rPr>
          <w:lang w:val="es-AR" w:eastAsia="es-AR"/>
        </w:rPr>
        <w:t>Leyenda RK28</w:t>
      </w:r>
      <w:bookmarkEnd w:id="121"/>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005"/>
        <w:gridCol w:w="6729"/>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RK28</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La propuesta servirá para este problema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Definición del cliente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Nuestra propuesta cubre todas las especificaciones y requerimientos del cliente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30 %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150</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Se conoce la idea por la entrevista con el cliente, pero aún no lo tenemos documentado.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Retraso en la documentación de la entrevista para poder encontrar los requisitos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Líder del equipo Carla Gleadell</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Volver a planificar el cronograma de entrega de documentación y asignar tareas a cada miembro del equipo.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22" w:name="_Toc145877964"/>
      <w:r w:rsidRPr="00B6461A">
        <w:rPr>
          <w:lang w:val="es-AR" w:eastAsia="es-AR"/>
        </w:rPr>
        <w:t>Referencia RK28</w:t>
      </w:r>
      <w:bookmarkEnd w:id="122"/>
    </w:p>
    <w:p w:rsidR="00B6461A" w:rsidRPr="00B6461A" w:rsidRDefault="00B6461A" w:rsidP="00E57D3D">
      <w:pPr>
        <w:pStyle w:val="Ttulo2"/>
        <w:rPr>
          <w:rFonts w:ascii="Times New Roman" w:hAnsi="Times New Roman"/>
          <w:sz w:val="24"/>
          <w:szCs w:val="24"/>
          <w:lang w:val="es-AR" w:eastAsia="es-AR"/>
        </w:rPr>
      </w:pPr>
      <w:bookmarkStart w:id="123" w:name="_Toc145877965"/>
      <w:r w:rsidRPr="00B6461A">
        <w:rPr>
          <w:lang w:val="es-AR" w:eastAsia="es-AR"/>
        </w:rPr>
        <w:t>Identificación</w:t>
      </w:r>
      <w:bookmarkEnd w:id="123"/>
    </w:p>
    <w:tbl>
      <w:tblPr>
        <w:tblW w:w="0" w:type="auto"/>
        <w:tblCellMar>
          <w:top w:w="15" w:type="dxa"/>
          <w:left w:w="15" w:type="dxa"/>
          <w:bottom w:w="15" w:type="dxa"/>
          <w:right w:w="15" w:type="dxa"/>
        </w:tblCellMar>
        <w:tblLook w:val="04A0" w:firstRow="1" w:lastRow="0" w:firstColumn="1" w:lastColumn="0" w:noHBand="0" w:noVBand="1"/>
      </w:tblPr>
      <w:tblGrid>
        <w:gridCol w:w="2850"/>
        <w:gridCol w:w="973"/>
        <w:gridCol w:w="749"/>
        <w:gridCol w:w="749"/>
        <w:gridCol w:w="3413"/>
      </w:tblGrid>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3413"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RK28</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3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694525" w:rsidTr="00694525">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430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694525">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La propuesta servirá para este problema</w:t>
            </w:r>
          </w:p>
        </w:tc>
        <w:tc>
          <w:tcPr>
            <w:tcW w:w="43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Definición del cliente</w:t>
            </w:r>
          </w:p>
        </w:tc>
      </w:tr>
      <w:tr w:rsidR="00B6461A" w:rsidRPr="00694525" w:rsidTr="00694525">
        <w:tc>
          <w:tcPr>
            <w:tcW w:w="8734"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694525">
        <w:tc>
          <w:tcPr>
            <w:tcW w:w="8734"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1F1F1F"/>
                <w:shd w:val="clear" w:color="auto" w:fill="FFFFFF"/>
                <w:lang w:val="es-AR" w:eastAsia="es-AR"/>
              </w:rPr>
              <w:t>Nuestra propuesta cubre todas las especificaciones y requerimientos del cliente</w:t>
            </w:r>
          </w:p>
        </w:tc>
      </w:tr>
      <w:tr w:rsidR="00B6461A" w:rsidRPr="00694525" w:rsidTr="00694525">
        <w:tc>
          <w:tcPr>
            <w:tcW w:w="4651"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08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24" w:name="_Toc145877966"/>
      <w:r w:rsidRPr="00B6461A">
        <w:rPr>
          <w:lang w:val="es-AR" w:eastAsia="es-AR"/>
        </w:rPr>
        <w:t>Análisis</w:t>
      </w:r>
      <w:bookmarkEnd w:id="124"/>
    </w:p>
    <w:tbl>
      <w:tblPr>
        <w:tblW w:w="8762" w:type="dxa"/>
        <w:tblCellMar>
          <w:top w:w="15" w:type="dxa"/>
          <w:left w:w="15" w:type="dxa"/>
          <w:bottom w:w="15" w:type="dxa"/>
          <w:right w:w="15" w:type="dxa"/>
        </w:tblCellMar>
        <w:tblLook w:val="04A0" w:firstRow="1" w:lastRow="0" w:firstColumn="1" w:lastColumn="0" w:noHBand="0" w:noVBand="1"/>
      </w:tblPr>
      <w:tblGrid>
        <w:gridCol w:w="2242"/>
        <w:gridCol w:w="3450"/>
        <w:gridCol w:w="3070"/>
      </w:tblGrid>
      <w:tr w:rsidR="00B6461A" w:rsidRPr="00694525" w:rsidTr="00B6461A">
        <w:tc>
          <w:tcPr>
            <w:tcW w:w="2242"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345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3070"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22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5</w:t>
            </w:r>
          </w:p>
        </w:tc>
        <w:tc>
          <w:tcPr>
            <w:tcW w:w="3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30%</w:t>
            </w:r>
          </w:p>
        </w:tc>
        <w:tc>
          <w:tcPr>
            <w:tcW w:w="3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150</w:t>
            </w:r>
          </w:p>
        </w:tc>
      </w:tr>
      <w:tr w:rsidR="00B6461A" w:rsidRPr="00694525"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Se conoce la idea por la entrevista con el cliente pero aun no lo tenemos documentado.</w:t>
            </w:r>
          </w:p>
        </w:tc>
      </w:tr>
      <w:tr w:rsidR="00B6461A" w:rsidRPr="00694525" w:rsidTr="00B6461A">
        <w:tc>
          <w:tcPr>
            <w:tcW w:w="8762" w:type="dxa"/>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876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Retraso en la documentación de la entrevista para poder encontrar los requisitos</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25" w:name="_Toc145877967"/>
      <w:r w:rsidRPr="00B6461A">
        <w:rPr>
          <w:lang w:val="es-AR" w:eastAsia="es-AR"/>
        </w:rPr>
        <w:t>Plan de Riesgos</w:t>
      </w:r>
      <w:bookmarkEnd w:id="125"/>
    </w:p>
    <w:tbl>
      <w:tblPr>
        <w:tblW w:w="0" w:type="auto"/>
        <w:tblCellMar>
          <w:top w:w="15" w:type="dxa"/>
          <w:left w:w="15" w:type="dxa"/>
          <w:bottom w:w="15" w:type="dxa"/>
          <w:right w:w="15" w:type="dxa"/>
        </w:tblCellMar>
        <w:tblLook w:val="04A0" w:firstRow="1" w:lastRow="0" w:firstColumn="1" w:lastColumn="0" w:noHBand="0" w:noVBand="1"/>
      </w:tblPr>
      <w:tblGrid>
        <w:gridCol w:w="1691"/>
        <w:gridCol w:w="1829"/>
        <w:gridCol w:w="4139"/>
        <w:gridCol w:w="1075"/>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Volver a planificar el cronograma de entrega de documentación y asignar tareas a cada miembro del equipo.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26" w:name="_Toc145877968"/>
      <w:r w:rsidRPr="00B6461A">
        <w:rPr>
          <w:lang w:val="es-AR" w:eastAsia="es-AR"/>
        </w:rPr>
        <w:t>Seguimiento</w:t>
      </w:r>
      <w:bookmarkEnd w:id="126"/>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Al inicio de la Fase 2 de la Iteración, se realizará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 de equipo Carla Gleadell</w:t>
            </w:r>
          </w:p>
        </w:tc>
      </w:tr>
    </w:tbl>
    <w:p w:rsidR="00B6461A" w:rsidRDefault="00B6461A"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B6461A" w:rsidP="00E57D3D">
      <w:pPr>
        <w:pStyle w:val="Ttulo1"/>
        <w:rPr>
          <w:rFonts w:ascii="Times New Roman" w:hAnsi="Times New Roman"/>
          <w:sz w:val="24"/>
          <w:szCs w:val="24"/>
          <w:lang w:val="es-AR" w:eastAsia="es-AR"/>
        </w:rPr>
      </w:pPr>
      <w:r>
        <w:rPr>
          <w:lang w:val="es-AR" w:eastAsia="es-AR"/>
        </w:rPr>
        <w:br w:type="page"/>
      </w:r>
      <w:bookmarkStart w:id="127" w:name="_Toc145877969"/>
      <w:r w:rsidRPr="00B6461A">
        <w:rPr>
          <w:lang w:val="es-AR" w:eastAsia="es-AR"/>
        </w:rPr>
        <w:t>Leyenda RK125</w:t>
      </w:r>
      <w:bookmarkEnd w:id="127"/>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688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RK125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Tipos de Clientes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694525"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Duración</w:t>
            </w:r>
            <w:r w:rsidR="00B6461A" w:rsidRPr="00694525">
              <w:rPr>
                <w:rFonts w:asciiTheme="minorHAnsi" w:eastAsia="Times New Roman" w:hAnsiTheme="minorHAnsi" w:cstheme="minorHAnsi"/>
                <w:iCs/>
                <w:color w:val="000000"/>
                <w:lang w:val="es-AR" w:eastAsia="es-AR"/>
              </w:rPr>
              <w:t xml:space="preserve"> y Tamaño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Cuantos tipos de clientes se tienen</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45 %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135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Falta de </w:t>
            </w:r>
            <w:r w:rsidR="00694525" w:rsidRPr="00694525">
              <w:rPr>
                <w:rFonts w:asciiTheme="minorHAnsi" w:eastAsia="Times New Roman" w:hAnsiTheme="minorHAnsi" w:cstheme="minorHAnsi"/>
                <w:iCs/>
                <w:color w:val="000000"/>
                <w:lang w:val="es-AR" w:eastAsia="es-AR"/>
              </w:rPr>
              <w:t>información</w:t>
            </w:r>
            <w:r w:rsidRPr="00694525">
              <w:rPr>
                <w:rFonts w:asciiTheme="minorHAnsi" w:eastAsia="Times New Roman" w:hAnsiTheme="minorHAnsi" w:cstheme="minorHAnsi"/>
                <w:iCs/>
                <w:color w:val="000000"/>
                <w:lang w:val="es-AR" w:eastAsia="es-AR"/>
              </w:rPr>
              <w:t xml:space="preserve"> con el cliente al realizar las entrevistas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Al entregar el sistema al cliente, nos enteremos que lo van a usar </w:t>
            </w:r>
            <w:r w:rsidR="00694525" w:rsidRPr="00694525">
              <w:rPr>
                <w:rFonts w:asciiTheme="minorHAnsi" w:eastAsia="Times New Roman" w:hAnsiTheme="minorHAnsi" w:cstheme="minorHAnsi"/>
                <w:iCs/>
                <w:color w:val="000000"/>
                <w:lang w:val="es-AR" w:eastAsia="es-AR"/>
              </w:rPr>
              <w:t>más</w:t>
            </w:r>
            <w:r w:rsidRPr="00694525">
              <w:rPr>
                <w:rFonts w:asciiTheme="minorHAnsi" w:eastAsia="Times New Roman" w:hAnsiTheme="minorHAnsi" w:cstheme="minorHAnsi"/>
                <w:iCs/>
                <w:color w:val="000000"/>
                <w:lang w:val="es-AR" w:eastAsia="es-AR"/>
              </w:rPr>
              <w:t xml:space="preserve"> personas con otros roles, mas </w:t>
            </w:r>
            <w:r w:rsidR="00694525" w:rsidRPr="00694525">
              <w:rPr>
                <w:rFonts w:asciiTheme="minorHAnsi" w:eastAsia="Times New Roman" w:hAnsiTheme="minorHAnsi" w:cstheme="minorHAnsi"/>
                <w:iCs/>
                <w:color w:val="000000"/>
                <w:lang w:val="es-AR" w:eastAsia="es-AR"/>
              </w:rPr>
              <w:t>allá</w:t>
            </w:r>
            <w:r w:rsidRPr="00694525">
              <w:rPr>
                <w:rFonts w:asciiTheme="minorHAnsi" w:eastAsia="Times New Roman" w:hAnsiTheme="minorHAnsi" w:cstheme="minorHAnsi"/>
                <w:iCs/>
                <w:color w:val="000000"/>
                <w:lang w:val="es-AR" w:eastAsia="es-AR"/>
              </w:rPr>
              <w:t xml:space="preserve"> de los que ya </w:t>
            </w:r>
            <w:r w:rsidR="00694525" w:rsidRPr="00694525">
              <w:rPr>
                <w:rFonts w:asciiTheme="minorHAnsi" w:eastAsia="Times New Roman" w:hAnsiTheme="minorHAnsi" w:cstheme="minorHAnsi"/>
                <w:iCs/>
                <w:color w:val="000000"/>
                <w:lang w:val="es-AR" w:eastAsia="es-AR"/>
              </w:rPr>
              <w:t>teníamos</w:t>
            </w:r>
            <w:r w:rsidRPr="00694525">
              <w:rPr>
                <w:rFonts w:asciiTheme="minorHAnsi" w:eastAsia="Times New Roman" w:hAnsiTheme="minorHAnsi" w:cstheme="minorHAnsi"/>
                <w:iCs/>
                <w:color w:val="000000"/>
                <w:lang w:val="es-AR" w:eastAsia="es-AR"/>
              </w:rPr>
              <w:t xml:space="preserve"> definido en la entrevista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Líder del equipo Carla Gleadell, los miembros del equipo Yohana Bahamonde, </w:t>
            </w:r>
            <w:r w:rsidR="00694525" w:rsidRPr="00694525">
              <w:rPr>
                <w:rFonts w:asciiTheme="minorHAnsi" w:eastAsia="Times New Roman" w:hAnsiTheme="minorHAnsi" w:cstheme="minorHAnsi"/>
                <w:iCs/>
                <w:color w:val="000000"/>
                <w:lang w:val="es-AR" w:eastAsia="es-AR"/>
              </w:rPr>
              <w:t>José</w:t>
            </w:r>
            <w:r w:rsidRPr="00694525">
              <w:rPr>
                <w:rFonts w:asciiTheme="minorHAnsi" w:eastAsia="Times New Roman" w:hAnsiTheme="minorHAnsi" w:cstheme="minorHAnsi"/>
                <w:iCs/>
                <w:color w:val="000000"/>
                <w:lang w:val="es-AR" w:eastAsia="es-AR"/>
              </w:rPr>
              <w:t xml:space="preserve"> Chuchuy</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Volver a reunirnos con el cliente para poder definir los roles de las personas involucradas en el trabajo diario del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28" w:name="_Toc145877970"/>
      <w:r w:rsidR="00B6461A" w:rsidRPr="00B6461A">
        <w:rPr>
          <w:lang w:val="es-AR" w:eastAsia="es-AR"/>
        </w:rPr>
        <w:t>Referencia RK125</w:t>
      </w:r>
      <w:bookmarkEnd w:id="128"/>
    </w:p>
    <w:p w:rsidR="00B6461A" w:rsidRPr="00B6461A" w:rsidRDefault="00B6461A" w:rsidP="00E57D3D">
      <w:pPr>
        <w:pStyle w:val="Ttulo2"/>
        <w:rPr>
          <w:rFonts w:ascii="Times New Roman" w:hAnsi="Times New Roman"/>
          <w:sz w:val="24"/>
          <w:szCs w:val="24"/>
          <w:lang w:val="es-AR" w:eastAsia="es-AR"/>
        </w:rPr>
      </w:pPr>
      <w:bookmarkStart w:id="129" w:name="_Toc145877971"/>
      <w:r w:rsidRPr="00B6461A">
        <w:rPr>
          <w:lang w:val="es-AR" w:eastAsia="es-AR"/>
        </w:rPr>
        <w:t>Identificación</w:t>
      </w:r>
      <w:bookmarkEnd w:id="129"/>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2"/>
        <w:gridCol w:w="847"/>
        <w:gridCol w:w="3521"/>
      </w:tblGrid>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3175"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RK125</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31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w:t>
            </w:r>
            <w:r w:rsidR="00B6461A" w:rsidRPr="00694525">
              <w:rPr>
                <w:rFonts w:asciiTheme="minorHAnsi" w:eastAsia="Times New Roman" w:hAnsiTheme="minorHAnsi" w:cstheme="minorHAnsi"/>
                <w:color w:val="000000"/>
                <w:lang w:val="es-AR" w:eastAsia="es-AR"/>
              </w:rPr>
              <w:t xml:space="preserve"> 1</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4010"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Tipos de clientes</w:t>
            </w:r>
          </w:p>
        </w:tc>
        <w:tc>
          <w:tcPr>
            <w:tcW w:w="40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Duración</w:t>
            </w:r>
            <w:r w:rsidR="00B6461A" w:rsidRPr="00694525">
              <w:rPr>
                <w:rFonts w:asciiTheme="minorHAnsi" w:eastAsia="Times New Roman" w:hAnsiTheme="minorHAnsi" w:cstheme="minorHAnsi"/>
                <w:color w:val="000000"/>
                <w:lang w:val="es-AR" w:eastAsia="es-AR"/>
              </w:rPr>
              <w:t xml:space="preserve"> y Tamaño</w:t>
            </w:r>
          </w:p>
        </w:tc>
      </w:tr>
      <w:tr w:rsidR="00B6461A" w:rsidRPr="00694525" w:rsidTr="00694525">
        <w:tc>
          <w:tcPr>
            <w:tcW w:w="8479"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694525">
        <w:tc>
          <w:tcPr>
            <w:tcW w:w="8479"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1F1F1F"/>
                <w:shd w:val="clear" w:color="auto" w:fill="FFFFFF"/>
                <w:lang w:val="es-AR" w:eastAsia="es-AR"/>
              </w:rPr>
              <w:t>Cuantos tipos de clientes se tienen</w:t>
            </w:r>
          </w:p>
        </w:tc>
      </w:tr>
      <w:tr w:rsidR="00B6461A" w:rsidRPr="00694525" w:rsidTr="00694525">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835"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0" w:name="_Toc145877972"/>
      <w:r w:rsidRPr="00B6461A">
        <w:rPr>
          <w:lang w:val="es-AR" w:eastAsia="es-AR"/>
        </w:rPr>
        <w:t>Análisis</w:t>
      </w:r>
      <w:bookmarkEnd w:id="130"/>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135</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Falta de </w:t>
            </w:r>
            <w:r w:rsidR="00694525" w:rsidRPr="00694525">
              <w:rPr>
                <w:rFonts w:asciiTheme="minorHAnsi" w:eastAsia="Times New Roman" w:hAnsiTheme="minorHAnsi" w:cstheme="minorHAnsi"/>
                <w:iCs/>
                <w:color w:val="000000"/>
                <w:lang w:val="es-AR" w:eastAsia="es-AR"/>
              </w:rPr>
              <w:t>información</w:t>
            </w:r>
            <w:r w:rsidRPr="00694525">
              <w:rPr>
                <w:rFonts w:asciiTheme="minorHAnsi" w:eastAsia="Times New Roman" w:hAnsiTheme="minorHAnsi" w:cstheme="minorHAnsi"/>
                <w:iCs/>
                <w:color w:val="000000"/>
                <w:lang w:val="es-AR" w:eastAsia="es-AR"/>
              </w:rPr>
              <w:t xml:space="preserve"> con el cliente al realizar las entrevista</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Al entregar el sistema al cliente, nos enteremos que lo van a usar </w:t>
            </w:r>
            <w:r w:rsidR="00694525" w:rsidRPr="00694525">
              <w:rPr>
                <w:rFonts w:asciiTheme="minorHAnsi" w:eastAsia="Times New Roman" w:hAnsiTheme="minorHAnsi" w:cstheme="minorHAnsi"/>
                <w:iCs/>
                <w:color w:val="000000"/>
                <w:lang w:val="es-AR" w:eastAsia="es-AR"/>
              </w:rPr>
              <w:t>más</w:t>
            </w:r>
            <w:r w:rsidRPr="00694525">
              <w:rPr>
                <w:rFonts w:asciiTheme="minorHAnsi" w:eastAsia="Times New Roman" w:hAnsiTheme="minorHAnsi" w:cstheme="minorHAnsi"/>
                <w:iCs/>
                <w:color w:val="000000"/>
                <w:lang w:val="es-AR" w:eastAsia="es-AR"/>
              </w:rPr>
              <w:t xml:space="preserve"> personas con otros roles, mas </w:t>
            </w:r>
            <w:r w:rsidR="00694525" w:rsidRPr="00694525">
              <w:rPr>
                <w:rFonts w:asciiTheme="minorHAnsi" w:eastAsia="Times New Roman" w:hAnsiTheme="minorHAnsi" w:cstheme="minorHAnsi"/>
                <w:iCs/>
                <w:color w:val="000000"/>
                <w:lang w:val="es-AR" w:eastAsia="es-AR"/>
              </w:rPr>
              <w:t>allá</w:t>
            </w:r>
            <w:r w:rsidRPr="00694525">
              <w:rPr>
                <w:rFonts w:asciiTheme="minorHAnsi" w:eastAsia="Times New Roman" w:hAnsiTheme="minorHAnsi" w:cstheme="minorHAnsi"/>
                <w:iCs/>
                <w:color w:val="000000"/>
                <w:lang w:val="es-AR" w:eastAsia="es-AR"/>
              </w:rPr>
              <w:t xml:space="preserve"> de los que ya </w:t>
            </w:r>
            <w:r w:rsidR="00694525" w:rsidRPr="00694525">
              <w:rPr>
                <w:rFonts w:asciiTheme="minorHAnsi" w:eastAsia="Times New Roman" w:hAnsiTheme="minorHAnsi" w:cstheme="minorHAnsi"/>
                <w:iCs/>
                <w:color w:val="000000"/>
                <w:lang w:val="es-AR" w:eastAsia="es-AR"/>
              </w:rPr>
              <w:t>teníamos</w:t>
            </w:r>
            <w:r w:rsidRPr="00694525">
              <w:rPr>
                <w:rFonts w:asciiTheme="minorHAnsi" w:eastAsia="Times New Roman" w:hAnsiTheme="minorHAnsi" w:cstheme="minorHAnsi"/>
                <w:iCs/>
                <w:color w:val="000000"/>
                <w:lang w:val="es-AR" w:eastAsia="es-AR"/>
              </w:rPr>
              <w:t xml:space="preserve"> definido en la entrevista</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1" w:name="_Toc145877973"/>
      <w:r w:rsidRPr="00B6461A">
        <w:rPr>
          <w:lang w:val="es-AR" w:eastAsia="es-AR"/>
        </w:rPr>
        <w:t>Plan de Riesgos</w:t>
      </w:r>
      <w:bookmarkEnd w:id="131"/>
    </w:p>
    <w:tbl>
      <w:tblPr>
        <w:tblW w:w="0" w:type="auto"/>
        <w:tblCellMar>
          <w:top w:w="15" w:type="dxa"/>
          <w:left w:w="15" w:type="dxa"/>
          <w:bottom w:w="15" w:type="dxa"/>
          <w:right w:w="15" w:type="dxa"/>
        </w:tblCellMar>
        <w:tblLook w:val="04A0" w:firstRow="1" w:lastRow="0" w:firstColumn="1" w:lastColumn="0" w:noHBand="0" w:noVBand="1"/>
      </w:tblPr>
      <w:tblGrid>
        <w:gridCol w:w="1583"/>
        <w:gridCol w:w="2712"/>
        <w:gridCol w:w="3382"/>
        <w:gridCol w:w="105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Líder del equipo Carla Gleadell, los miembros del equipo Yohana Bahamonde, </w:t>
            </w:r>
            <w:r w:rsidR="00694525" w:rsidRPr="00694525">
              <w:rPr>
                <w:rFonts w:asciiTheme="minorHAnsi" w:eastAsia="Times New Roman" w:hAnsiTheme="minorHAnsi" w:cstheme="minorHAnsi"/>
                <w:iCs/>
                <w:color w:val="000000"/>
                <w:lang w:val="es-AR" w:eastAsia="es-AR"/>
              </w:rPr>
              <w:t>José</w:t>
            </w:r>
            <w:r w:rsidRPr="00694525">
              <w:rPr>
                <w:rFonts w:asciiTheme="minorHAnsi" w:eastAsia="Times New Roman" w:hAnsiTheme="minorHAnsi" w:cstheme="minorHAnsi"/>
                <w:iCs/>
                <w:color w:val="000000"/>
                <w:lang w:val="es-AR" w:eastAsia="es-AR"/>
              </w:rPr>
              <w:t xml:space="preserve"> Chuchuy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Volver a reunirnos con el cliente para poder definir los roles de las personas involucradas en el trabajo diario del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2" w:name="_Toc145877974"/>
      <w:r w:rsidRPr="00B6461A">
        <w:rPr>
          <w:lang w:val="es-AR" w:eastAsia="es-AR"/>
        </w:rPr>
        <w:t>Seguimiento</w:t>
      </w:r>
      <w:bookmarkEnd w:id="132"/>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 xml:space="preserve">Al inicio de la Fase 2 de la Iteración, se </w:t>
            </w:r>
            <w:r w:rsidR="00694525" w:rsidRPr="00694525">
              <w:rPr>
                <w:rFonts w:asciiTheme="minorHAnsi" w:eastAsia="Times New Roman" w:hAnsiTheme="minorHAnsi" w:cstheme="minorHAnsi"/>
                <w:color w:val="000000"/>
                <w:lang w:val="es-AR" w:eastAsia="es-AR"/>
              </w:rPr>
              <w:t>realizará</w:t>
            </w:r>
            <w:r w:rsidRPr="00694525">
              <w:rPr>
                <w:rFonts w:asciiTheme="minorHAnsi" w:eastAsia="Times New Roman" w:hAnsiTheme="minorHAnsi" w:cstheme="minorHAnsi"/>
                <w:color w:val="000000"/>
                <w:lang w:val="es-AR" w:eastAsia="es-AR"/>
              </w:rPr>
              <w:t xml:space="preserve">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w:t>
            </w:r>
          </w:p>
        </w:tc>
      </w:tr>
    </w:tbl>
    <w:p w:rsidR="00694525" w:rsidRDefault="00694525"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33" w:name="_Toc145877975"/>
      <w:r w:rsidR="00B6461A" w:rsidRPr="00B6461A">
        <w:rPr>
          <w:lang w:val="es-AR" w:eastAsia="es-AR"/>
        </w:rPr>
        <w:t>Leyenda  RK123</w:t>
      </w:r>
      <w:bookmarkEnd w:id="133"/>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7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RK123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694525"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Áreas</w:t>
            </w:r>
            <w:r w:rsidR="00B6461A" w:rsidRPr="00694525">
              <w:rPr>
                <w:rFonts w:asciiTheme="minorHAnsi" w:eastAsia="Times New Roman" w:hAnsiTheme="minorHAnsi" w:cstheme="minorHAnsi"/>
                <w:iCs/>
                <w:color w:val="000000"/>
                <w:lang w:val="es-AR" w:eastAsia="es-AR"/>
              </w:rPr>
              <w:t xml:space="preserve"> afectadas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694525"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Duración</w:t>
            </w:r>
            <w:r w:rsidR="00B6461A" w:rsidRPr="00694525">
              <w:rPr>
                <w:rFonts w:asciiTheme="minorHAnsi" w:eastAsia="Times New Roman" w:hAnsiTheme="minorHAnsi" w:cstheme="minorHAnsi"/>
                <w:iCs/>
                <w:color w:val="000000"/>
                <w:lang w:val="es-AR" w:eastAsia="es-AR"/>
              </w:rPr>
              <w:t xml:space="preserve"> y Tamaño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 xml:space="preserve">¿En cuántas </w:t>
            </w:r>
            <w:r w:rsidR="00694525" w:rsidRPr="00694525">
              <w:rPr>
                <w:rFonts w:asciiTheme="minorHAnsi" w:eastAsia="Times New Roman" w:hAnsiTheme="minorHAnsi" w:cstheme="minorHAnsi"/>
                <w:iCs/>
                <w:color w:val="1F1F1F"/>
                <w:shd w:val="clear" w:color="auto" w:fill="FFFFFF"/>
                <w:lang w:val="es-AR" w:eastAsia="es-AR"/>
              </w:rPr>
              <w:t>áreas</w:t>
            </w:r>
            <w:r w:rsidRPr="00694525">
              <w:rPr>
                <w:rFonts w:asciiTheme="minorHAnsi" w:eastAsia="Times New Roman" w:hAnsiTheme="minorHAnsi" w:cstheme="minorHAnsi"/>
                <w:iCs/>
                <w:color w:val="1F1F1F"/>
                <w:shd w:val="clear" w:color="auto" w:fill="FFFFFF"/>
                <w:lang w:val="es-AR" w:eastAsia="es-AR"/>
              </w:rPr>
              <w:t xml:space="preserve"> se desarrollará la solución?</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35 %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105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El sector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involucra y trabaja en conjunto con otras </w:t>
            </w:r>
            <w:r w:rsidR="00694525" w:rsidRPr="00694525">
              <w:rPr>
                <w:rFonts w:asciiTheme="minorHAnsi" w:eastAsia="Times New Roman" w:hAnsiTheme="minorHAnsi" w:cstheme="minorHAnsi"/>
                <w:iCs/>
                <w:color w:val="000000"/>
                <w:lang w:val="es-AR" w:eastAsia="es-AR"/>
              </w:rPr>
              <w:t>áreas</w:t>
            </w:r>
            <w:r w:rsidRPr="00694525">
              <w:rPr>
                <w:rFonts w:asciiTheme="minorHAnsi" w:eastAsia="Times New Roman" w:hAnsiTheme="minorHAnsi" w:cstheme="minorHAnsi"/>
                <w:iCs/>
                <w:color w:val="000000"/>
                <w:lang w:val="es-AR" w:eastAsia="es-AR"/>
              </w:rPr>
              <w:t xml:space="preserve"> para poder llevar a cabo sus tareas diarias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Lograr que puedan mantener un flujo armonioso, en su jornada y poder utilizar el sistema.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Líder del equipo Carla Gleadell, los miembros del equipo Yohana Bahamonde, </w:t>
            </w:r>
            <w:r w:rsidR="00694525" w:rsidRPr="00694525">
              <w:rPr>
                <w:rFonts w:asciiTheme="minorHAnsi" w:eastAsia="Times New Roman" w:hAnsiTheme="minorHAnsi" w:cstheme="minorHAnsi"/>
                <w:iCs/>
                <w:color w:val="000000"/>
                <w:lang w:val="es-AR" w:eastAsia="es-AR"/>
              </w:rPr>
              <w:t>José</w:t>
            </w:r>
            <w:r w:rsidRPr="00694525">
              <w:rPr>
                <w:rFonts w:asciiTheme="minorHAnsi" w:eastAsia="Times New Roman" w:hAnsiTheme="minorHAnsi" w:cstheme="minorHAnsi"/>
                <w:iCs/>
                <w:color w:val="000000"/>
                <w:lang w:val="es-AR" w:eastAsia="es-AR"/>
              </w:rPr>
              <w:t xml:space="preserve"> Chuchuy</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Cumplir con los requerimientos detectados y lograr que pueda ser </w:t>
            </w:r>
            <w:r w:rsidR="00694525" w:rsidRPr="00694525">
              <w:rPr>
                <w:rFonts w:asciiTheme="minorHAnsi" w:eastAsia="Times New Roman" w:hAnsiTheme="minorHAnsi" w:cstheme="minorHAnsi"/>
                <w:iCs/>
                <w:color w:val="000000"/>
                <w:lang w:val="es-AR" w:eastAsia="es-AR"/>
              </w:rPr>
              <w:t>fácil</w:t>
            </w:r>
            <w:r w:rsidRPr="00694525">
              <w:rPr>
                <w:rFonts w:asciiTheme="minorHAnsi" w:eastAsia="Times New Roman" w:hAnsiTheme="minorHAnsi" w:cstheme="minorHAnsi"/>
                <w:iCs/>
                <w:color w:val="000000"/>
                <w:lang w:val="es-AR" w:eastAsia="es-AR"/>
              </w:rPr>
              <w:t xml:space="preserve"> de comprender y de interactuar</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34" w:name="_Toc145877976"/>
      <w:r w:rsidR="00B6461A" w:rsidRPr="00B6461A">
        <w:rPr>
          <w:lang w:val="es-AR" w:eastAsia="es-AR"/>
        </w:rPr>
        <w:t>Referencia RK123</w:t>
      </w:r>
      <w:bookmarkEnd w:id="134"/>
    </w:p>
    <w:p w:rsidR="00B6461A" w:rsidRPr="00B6461A" w:rsidRDefault="00B6461A" w:rsidP="00E57D3D">
      <w:pPr>
        <w:pStyle w:val="Ttulo2"/>
        <w:rPr>
          <w:rFonts w:ascii="Times New Roman" w:hAnsi="Times New Roman"/>
          <w:sz w:val="24"/>
          <w:szCs w:val="24"/>
          <w:lang w:val="es-AR" w:eastAsia="es-AR"/>
        </w:rPr>
      </w:pPr>
      <w:bookmarkStart w:id="135" w:name="_Toc145877977"/>
      <w:r w:rsidRPr="00B6461A">
        <w:rPr>
          <w:lang w:val="es-AR" w:eastAsia="es-AR"/>
        </w:rPr>
        <w:t>Identificación</w:t>
      </w:r>
      <w:bookmarkEnd w:id="135"/>
    </w:p>
    <w:tbl>
      <w:tblPr>
        <w:tblW w:w="0" w:type="auto"/>
        <w:tblCellMar>
          <w:top w:w="15" w:type="dxa"/>
          <w:left w:w="15" w:type="dxa"/>
          <w:bottom w:w="15" w:type="dxa"/>
          <w:right w:w="15" w:type="dxa"/>
        </w:tblCellMar>
        <w:tblLook w:val="04A0" w:firstRow="1" w:lastRow="0" w:firstColumn="1" w:lastColumn="0" w:noHBand="0" w:noVBand="1"/>
      </w:tblPr>
      <w:tblGrid>
        <w:gridCol w:w="2507"/>
        <w:gridCol w:w="852"/>
        <w:gridCol w:w="831"/>
        <w:gridCol w:w="845"/>
        <w:gridCol w:w="3669"/>
      </w:tblGrid>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331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RK123</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33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w:t>
            </w:r>
            <w:r w:rsidR="00B6461A" w:rsidRPr="00694525">
              <w:rPr>
                <w:rFonts w:asciiTheme="minorHAnsi" w:eastAsia="Times New Roman" w:hAnsiTheme="minorHAnsi" w:cstheme="minorHAnsi"/>
                <w:color w:val="000000"/>
                <w:lang w:val="es-AR" w:eastAsia="es-AR"/>
              </w:rPr>
              <w:t xml:space="preserve"> 1</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4151"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Áreas</w:t>
            </w:r>
            <w:r w:rsidR="00B6461A" w:rsidRPr="00694525">
              <w:rPr>
                <w:rFonts w:asciiTheme="minorHAnsi" w:eastAsia="Times New Roman" w:hAnsiTheme="minorHAnsi" w:cstheme="minorHAnsi"/>
                <w:color w:val="000000"/>
                <w:lang w:val="es-AR" w:eastAsia="es-AR"/>
              </w:rPr>
              <w:t xml:space="preserve"> afectadas</w:t>
            </w:r>
          </w:p>
        </w:tc>
        <w:tc>
          <w:tcPr>
            <w:tcW w:w="41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Duración</w:t>
            </w:r>
            <w:r w:rsidR="00B6461A" w:rsidRPr="00694525">
              <w:rPr>
                <w:rFonts w:asciiTheme="minorHAnsi" w:eastAsia="Times New Roman" w:hAnsiTheme="minorHAnsi" w:cstheme="minorHAnsi"/>
                <w:color w:val="000000"/>
                <w:lang w:val="es-AR" w:eastAsia="es-AR"/>
              </w:rPr>
              <w:t xml:space="preserve"> y Tamaño</w:t>
            </w:r>
          </w:p>
        </w:tc>
      </w:tr>
      <w:tr w:rsidR="00B6461A" w:rsidRPr="00694525" w:rsidTr="00694525">
        <w:tc>
          <w:tcPr>
            <w:tcW w:w="8620"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694525">
        <w:tc>
          <w:tcPr>
            <w:tcW w:w="8620"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1F1F1F"/>
                <w:shd w:val="clear" w:color="auto" w:fill="FFFFFF"/>
                <w:lang w:val="es-AR" w:eastAsia="es-AR"/>
              </w:rPr>
              <w:t xml:space="preserve">¿En cuántas </w:t>
            </w:r>
            <w:r w:rsidR="00694525" w:rsidRPr="00694525">
              <w:rPr>
                <w:rFonts w:asciiTheme="minorHAnsi" w:eastAsia="Times New Roman" w:hAnsiTheme="minorHAnsi" w:cstheme="minorHAnsi"/>
                <w:color w:val="1F1F1F"/>
                <w:shd w:val="clear" w:color="auto" w:fill="FFFFFF"/>
                <w:lang w:val="es-AR" w:eastAsia="es-AR"/>
              </w:rPr>
              <w:t>áreas</w:t>
            </w:r>
            <w:r w:rsidRPr="00694525">
              <w:rPr>
                <w:rFonts w:asciiTheme="minorHAnsi" w:eastAsia="Times New Roman" w:hAnsiTheme="minorHAnsi" w:cstheme="minorHAnsi"/>
                <w:color w:val="1F1F1F"/>
                <w:shd w:val="clear" w:color="auto" w:fill="FFFFFF"/>
                <w:lang w:val="es-AR" w:eastAsia="es-AR"/>
              </w:rPr>
              <w:t xml:space="preserve"> se desarrollará la solución?</w:t>
            </w:r>
          </w:p>
        </w:tc>
      </w:tr>
      <w:tr w:rsidR="00B6461A" w:rsidRPr="00694525" w:rsidTr="00694525">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97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6" w:name="_Toc145877978"/>
      <w:r w:rsidRPr="00B6461A">
        <w:rPr>
          <w:lang w:val="es-AR" w:eastAsia="es-AR"/>
        </w:rPr>
        <w:t>Análisis</w:t>
      </w:r>
      <w:bookmarkEnd w:id="136"/>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105</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El sector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involucra y trabaja en conjunto con otras </w:t>
            </w:r>
            <w:r w:rsidR="00694525" w:rsidRPr="00694525">
              <w:rPr>
                <w:rFonts w:asciiTheme="minorHAnsi" w:eastAsia="Times New Roman" w:hAnsiTheme="minorHAnsi" w:cstheme="minorHAnsi"/>
                <w:iCs/>
                <w:color w:val="000000"/>
                <w:lang w:val="es-AR" w:eastAsia="es-AR"/>
              </w:rPr>
              <w:t>áreas</w:t>
            </w:r>
            <w:r w:rsidRPr="00694525">
              <w:rPr>
                <w:rFonts w:asciiTheme="minorHAnsi" w:eastAsia="Times New Roman" w:hAnsiTheme="minorHAnsi" w:cstheme="minorHAnsi"/>
                <w:iCs/>
                <w:color w:val="000000"/>
                <w:lang w:val="es-AR" w:eastAsia="es-AR"/>
              </w:rPr>
              <w:t xml:space="preserve"> para poder llevar a cabo sus tareas diarias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Lograr que puedan mantener un flujo armonioso, en su jornada y poder utilizar el sistema.</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7" w:name="_Toc145877979"/>
      <w:r w:rsidRPr="00B6461A">
        <w:rPr>
          <w:lang w:val="es-AR" w:eastAsia="es-AR"/>
        </w:rPr>
        <w:t>Plan de Riesgos</w:t>
      </w:r>
      <w:bookmarkEnd w:id="137"/>
    </w:p>
    <w:tbl>
      <w:tblPr>
        <w:tblW w:w="0" w:type="auto"/>
        <w:tblCellMar>
          <w:top w:w="15" w:type="dxa"/>
          <w:left w:w="15" w:type="dxa"/>
          <w:bottom w:w="15" w:type="dxa"/>
          <w:right w:w="15" w:type="dxa"/>
        </w:tblCellMar>
        <w:tblLook w:val="04A0" w:firstRow="1" w:lastRow="0" w:firstColumn="1" w:lastColumn="0" w:noHBand="0" w:noVBand="1"/>
      </w:tblPr>
      <w:tblGrid>
        <w:gridCol w:w="1599"/>
        <w:gridCol w:w="2832"/>
        <w:gridCol w:w="3243"/>
        <w:gridCol w:w="1060"/>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Líder del equipo Carla Gleadell, los miembros del equipo Yohana Bahamonde, </w:t>
            </w:r>
            <w:r w:rsidR="00694525" w:rsidRPr="00694525">
              <w:rPr>
                <w:rFonts w:asciiTheme="minorHAnsi" w:eastAsia="Times New Roman" w:hAnsiTheme="minorHAnsi" w:cstheme="minorHAnsi"/>
                <w:iCs/>
                <w:color w:val="000000"/>
                <w:lang w:val="es-AR" w:eastAsia="es-AR"/>
              </w:rPr>
              <w:t>José</w:t>
            </w:r>
            <w:r w:rsidRPr="00694525">
              <w:rPr>
                <w:rFonts w:asciiTheme="minorHAnsi" w:eastAsia="Times New Roman" w:hAnsiTheme="minorHAnsi" w:cstheme="minorHAnsi"/>
                <w:iCs/>
                <w:color w:val="000000"/>
                <w:lang w:val="es-AR" w:eastAsia="es-AR"/>
              </w:rPr>
              <w:t xml:space="preserve"> Chuchuy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Cumplir con los requerimientos detectados y lograr que pueda ser </w:t>
            </w:r>
            <w:r w:rsidR="00694525" w:rsidRPr="00694525">
              <w:rPr>
                <w:rFonts w:asciiTheme="minorHAnsi" w:eastAsia="Times New Roman" w:hAnsiTheme="minorHAnsi" w:cstheme="minorHAnsi"/>
                <w:iCs/>
                <w:color w:val="000000"/>
                <w:lang w:val="es-AR" w:eastAsia="es-AR"/>
              </w:rPr>
              <w:t>fácil</w:t>
            </w:r>
            <w:r w:rsidRPr="00694525">
              <w:rPr>
                <w:rFonts w:asciiTheme="minorHAnsi" w:eastAsia="Times New Roman" w:hAnsiTheme="minorHAnsi" w:cstheme="minorHAnsi"/>
                <w:iCs/>
                <w:color w:val="000000"/>
                <w:lang w:val="es-AR" w:eastAsia="es-AR"/>
              </w:rPr>
              <w:t xml:space="preserve"> de comprender y de interactuar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38" w:name="_Toc145877980"/>
      <w:r w:rsidRPr="00B6461A">
        <w:rPr>
          <w:lang w:val="es-AR" w:eastAsia="es-AR"/>
        </w:rPr>
        <w:t>Seguimiento</w:t>
      </w:r>
      <w:bookmarkEnd w:id="138"/>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 xml:space="preserve">Al inicio de la Fase 2 de la Iteración, se </w:t>
            </w:r>
            <w:r w:rsidR="00694525" w:rsidRPr="00694525">
              <w:rPr>
                <w:rFonts w:asciiTheme="minorHAnsi" w:eastAsia="Times New Roman" w:hAnsiTheme="minorHAnsi" w:cstheme="minorHAnsi"/>
                <w:color w:val="000000"/>
                <w:lang w:val="es-AR" w:eastAsia="es-AR"/>
              </w:rPr>
              <w:t>realizará</w:t>
            </w:r>
            <w:r w:rsidRPr="00694525">
              <w:rPr>
                <w:rFonts w:asciiTheme="minorHAnsi" w:eastAsia="Times New Roman" w:hAnsiTheme="minorHAnsi" w:cstheme="minorHAnsi"/>
                <w:color w:val="000000"/>
                <w:lang w:val="es-AR" w:eastAsia="es-AR"/>
              </w:rPr>
              <w:t xml:space="preserve">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w:t>
            </w:r>
          </w:p>
        </w:tc>
      </w:tr>
    </w:tbl>
    <w:p w:rsidR="00694525" w:rsidRDefault="00694525"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39" w:name="_Toc145877981"/>
      <w:r w:rsidR="00B6461A" w:rsidRPr="00B6461A">
        <w:rPr>
          <w:lang w:val="es-AR" w:eastAsia="es-AR"/>
        </w:rPr>
        <w:t>Leyenda RK210</w:t>
      </w:r>
      <w:bookmarkEnd w:id="139"/>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772"/>
        <w:gridCol w:w="6962"/>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RK210</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694525"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Interacción</w:t>
            </w:r>
            <w:r w:rsidR="00B6461A" w:rsidRPr="00694525">
              <w:rPr>
                <w:rFonts w:asciiTheme="minorHAnsi" w:eastAsia="Times New Roman" w:hAnsiTheme="minorHAnsi" w:cstheme="minorHAnsi"/>
                <w:iCs/>
                <w:color w:val="000000"/>
                <w:lang w:val="es-AR" w:eastAsia="es-AR"/>
              </w:rPr>
              <w:t xml:space="preserve"> con otros sistemas de la Universidad</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694525"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Tecnología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 xml:space="preserve">Ya </w:t>
            </w:r>
            <w:r w:rsidR="00694525" w:rsidRPr="00694525">
              <w:rPr>
                <w:rFonts w:asciiTheme="minorHAnsi" w:eastAsia="Times New Roman" w:hAnsiTheme="minorHAnsi" w:cstheme="minorHAnsi"/>
                <w:iCs/>
                <w:color w:val="1F1F1F"/>
                <w:shd w:val="clear" w:color="auto" w:fill="FFFFFF"/>
                <w:lang w:val="es-AR" w:eastAsia="es-AR"/>
              </w:rPr>
              <w:t>está</w:t>
            </w:r>
            <w:r w:rsidRPr="00694525">
              <w:rPr>
                <w:rFonts w:asciiTheme="minorHAnsi" w:eastAsia="Times New Roman" w:hAnsiTheme="minorHAnsi" w:cstheme="minorHAnsi"/>
                <w:iCs/>
                <w:color w:val="1F1F1F"/>
                <w:shd w:val="clear" w:color="auto" w:fill="FFFFFF"/>
                <w:lang w:val="es-AR" w:eastAsia="es-AR"/>
              </w:rPr>
              <w:t xml:space="preserve"> familiarizado con la </w:t>
            </w:r>
            <w:r w:rsidR="00694525" w:rsidRPr="00694525">
              <w:rPr>
                <w:rFonts w:asciiTheme="minorHAnsi" w:eastAsia="Times New Roman" w:hAnsiTheme="minorHAnsi" w:cstheme="minorHAnsi"/>
                <w:iCs/>
                <w:color w:val="1F1F1F"/>
                <w:shd w:val="clear" w:color="auto" w:fill="FFFFFF"/>
                <w:lang w:val="es-AR" w:eastAsia="es-AR"/>
              </w:rPr>
              <w:t>aplicación</w:t>
            </w:r>
            <w:r w:rsidRPr="00694525">
              <w:rPr>
                <w:rFonts w:asciiTheme="minorHAnsi" w:eastAsia="Times New Roman" w:hAnsiTheme="minorHAnsi" w:cstheme="minorHAnsi"/>
                <w:iCs/>
                <w:color w:val="1F1F1F"/>
                <w:shd w:val="clear" w:color="auto" w:fill="FFFFFF"/>
                <w:lang w:val="es-AR" w:eastAsia="es-AR"/>
              </w:rPr>
              <w:t xml:space="preserve"> de terceros en otros proyectos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15 %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75</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No se conoce las </w:t>
            </w:r>
            <w:r w:rsidR="00694525" w:rsidRPr="00694525">
              <w:rPr>
                <w:rFonts w:asciiTheme="minorHAnsi" w:eastAsia="Times New Roman" w:hAnsiTheme="minorHAnsi" w:cstheme="minorHAnsi"/>
                <w:iCs/>
                <w:color w:val="000000"/>
                <w:lang w:val="es-AR" w:eastAsia="es-AR"/>
              </w:rPr>
              <w:t>demás</w:t>
            </w:r>
            <w:r w:rsidRPr="00694525">
              <w:rPr>
                <w:rFonts w:asciiTheme="minorHAnsi" w:eastAsia="Times New Roman" w:hAnsiTheme="minorHAnsi" w:cstheme="minorHAnsi"/>
                <w:iCs/>
                <w:color w:val="000000"/>
                <w:lang w:val="es-AR" w:eastAsia="es-AR"/>
              </w:rPr>
              <w:t xml:space="preserve"> herramientas que utilizan diariamente 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para llevar a cabo su trabajo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Que en el momento de pasar a la fase de desarrollo del sistema no logre acoplarse o trabajar en conjunto con la </w:t>
            </w:r>
            <w:r w:rsidR="00694525" w:rsidRPr="00694525">
              <w:rPr>
                <w:rFonts w:asciiTheme="minorHAnsi" w:eastAsia="Times New Roman" w:hAnsiTheme="minorHAnsi" w:cstheme="minorHAnsi"/>
                <w:iCs/>
                <w:color w:val="000000"/>
                <w:lang w:val="es-AR" w:eastAsia="es-AR"/>
              </w:rPr>
              <w:t>información</w:t>
            </w:r>
            <w:r w:rsidRPr="00694525">
              <w:rPr>
                <w:rFonts w:asciiTheme="minorHAnsi" w:eastAsia="Times New Roman" w:hAnsiTheme="minorHAnsi" w:cstheme="minorHAnsi"/>
                <w:iCs/>
                <w:color w:val="000000"/>
                <w:lang w:val="es-AR" w:eastAsia="es-AR"/>
              </w:rPr>
              <w:t xml:space="preserve"> de los </w:t>
            </w:r>
            <w:r w:rsidR="00694525" w:rsidRPr="00694525">
              <w:rPr>
                <w:rFonts w:asciiTheme="minorHAnsi" w:eastAsia="Times New Roman" w:hAnsiTheme="minorHAnsi" w:cstheme="minorHAnsi"/>
                <w:iCs/>
                <w:color w:val="000000"/>
                <w:lang w:val="es-AR" w:eastAsia="es-AR"/>
              </w:rPr>
              <w:t>demás</w:t>
            </w:r>
            <w:r w:rsidRPr="00694525">
              <w:rPr>
                <w:rFonts w:asciiTheme="minorHAnsi" w:eastAsia="Times New Roman" w:hAnsiTheme="minorHAnsi" w:cstheme="minorHAnsi"/>
                <w:iCs/>
                <w:color w:val="000000"/>
                <w:lang w:val="es-AR" w:eastAsia="es-AR"/>
              </w:rPr>
              <w:t xml:space="preserve"> sistemas, utilizando los datos o los documentos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w:t>
            </w:r>
            <w:r w:rsidR="00694525" w:rsidRPr="00694525">
              <w:rPr>
                <w:rFonts w:asciiTheme="minorHAnsi" w:eastAsia="Times New Roman" w:hAnsiTheme="minorHAnsi" w:cstheme="minorHAnsi"/>
                <w:color w:val="000000"/>
                <w:lang w:val="es-AR" w:eastAsia="es-AR"/>
              </w:rPr>
              <w:t>Líder</w:t>
            </w:r>
            <w:r w:rsidRPr="00694525">
              <w:rPr>
                <w:rFonts w:asciiTheme="minorHAnsi" w:eastAsia="Times New Roman" w:hAnsiTheme="minorHAnsi" w:cstheme="minorHAnsi"/>
                <w:color w:val="000000"/>
                <w:lang w:val="es-AR" w:eastAsia="es-AR"/>
              </w:rPr>
              <w:t xml:space="preserve"> de equipo Carla Gleadell, los miembros del equipo Yohana Bahamonde, </w:t>
            </w:r>
            <w:r w:rsidR="00694525" w:rsidRPr="00694525">
              <w:rPr>
                <w:rFonts w:asciiTheme="minorHAnsi" w:eastAsia="Times New Roman" w:hAnsiTheme="minorHAnsi" w:cstheme="minorHAnsi"/>
                <w:color w:val="000000"/>
                <w:lang w:val="es-AR" w:eastAsia="es-AR"/>
              </w:rPr>
              <w:t>José</w:t>
            </w:r>
            <w:r w:rsidRPr="00694525">
              <w:rPr>
                <w:rFonts w:asciiTheme="minorHAnsi" w:eastAsia="Times New Roman" w:hAnsiTheme="minorHAnsi" w:cstheme="minorHAnsi"/>
                <w:color w:val="000000"/>
                <w:lang w:val="es-AR" w:eastAsia="es-AR"/>
              </w:rPr>
              <w:t xml:space="preserve"> Chuchuy</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Lograr conocer las herramientas que trabajan </w:t>
            </w:r>
            <w:r w:rsidR="00694525" w:rsidRPr="00694525">
              <w:rPr>
                <w:rFonts w:asciiTheme="minorHAnsi" w:eastAsia="Times New Roman" w:hAnsiTheme="minorHAnsi" w:cstheme="minorHAnsi"/>
                <w:iCs/>
                <w:color w:val="000000"/>
                <w:lang w:val="es-AR" w:eastAsia="es-AR"/>
              </w:rPr>
              <w:t>comúnmente</w:t>
            </w:r>
            <w:r w:rsidRPr="00694525">
              <w:rPr>
                <w:rFonts w:asciiTheme="minorHAnsi" w:eastAsia="Times New Roman" w:hAnsiTheme="minorHAnsi" w:cstheme="minorHAnsi"/>
                <w:iCs/>
                <w:color w:val="000000"/>
                <w:lang w:val="es-AR" w:eastAsia="es-AR"/>
              </w:rPr>
              <w:t xml:space="preserve"> 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y programar otra entrevista con el cliente</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40" w:name="_Toc145877982"/>
      <w:r w:rsidR="00B6461A" w:rsidRPr="00B6461A">
        <w:rPr>
          <w:lang w:val="es-AR" w:eastAsia="es-AR"/>
        </w:rPr>
        <w:t>Referencia RK210</w:t>
      </w:r>
      <w:bookmarkEnd w:id="140"/>
    </w:p>
    <w:p w:rsidR="00B6461A" w:rsidRPr="00B6461A" w:rsidRDefault="00B6461A" w:rsidP="00E57D3D">
      <w:pPr>
        <w:pStyle w:val="Ttulo2"/>
        <w:rPr>
          <w:rFonts w:ascii="Times New Roman" w:hAnsi="Times New Roman"/>
          <w:sz w:val="24"/>
          <w:szCs w:val="24"/>
          <w:lang w:val="es-AR" w:eastAsia="es-AR"/>
        </w:rPr>
      </w:pPr>
      <w:bookmarkStart w:id="141" w:name="_Toc145877983"/>
      <w:r w:rsidRPr="00B6461A">
        <w:rPr>
          <w:lang w:val="es-AR" w:eastAsia="es-AR"/>
        </w:rPr>
        <w:t>Identificación</w:t>
      </w:r>
      <w:bookmarkEnd w:id="141"/>
    </w:p>
    <w:tbl>
      <w:tblPr>
        <w:tblW w:w="8762" w:type="dxa"/>
        <w:tblCellMar>
          <w:top w:w="15" w:type="dxa"/>
          <w:left w:w="15" w:type="dxa"/>
          <w:bottom w:w="15" w:type="dxa"/>
          <w:right w:w="15" w:type="dxa"/>
        </w:tblCellMar>
        <w:tblLook w:val="04A0" w:firstRow="1" w:lastRow="0" w:firstColumn="1" w:lastColumn="0" w:noHBand="0" w:noVBand="1"/>
      </w:tblPr>
      <w:tblGrid>
        <w:gridCol w:w="2833"/>
        <w:gridCol w:w="963"/>
        <w:gridCol w:w="963"/>
        <w:gridCol w:w="813"/>
        <w:gridCol w:w="3190"/>
      </w:tblGrid>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2996" w:type="dxa"/>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694525">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RK210</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29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w:t>
            </w:r>
            <w:r w:rsidR="00B6461A" w:rsidRPr="00694525">
              <w:rPr>
                <w:rFonts w:asciiTheme="minorHAnsi" w:eastAsia="Times New Roman" w:hAnsiTheme="minorHAnsi" w:cstheme="minorHAnsi"/>
                <w:color w:val="000000"/>
                <w:lang w:val="es-AR" w:eastAsia="es-AR"/>
              </w:rPr>
              <w:t xml:space="preserve"> 1</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3824" w:type="dxa"/>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694525">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Interacción</w:t>
            </w:r>
            <w:r w:rsidR="00B6461A" w:rsidRPr="00694525">
              <w:rPr>
                <w:rFonts w:asciiTheme="minorHAnsi" w:eastAsia="Times New Roman" w:hAnsiTheme="minorHAnsi" w:cstheme="minorHAnsi"/>
                <w:color w:val="000000"/>
                <w:lang w:val="es-AR" w:eastAsia="es-AR"/>
              </w:rPr>
              <w:t xml:space="preserve"> con otros sistemas de la Universidad</w:t>
            </w:r>
          </w:p>
        </w:tc>
        <w:tc>
          <w:tcPr>
            <w:tcW w:w="382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Tecnología</w:t>
            </w:r>
          </w:p>
        </w:tc>
      </w:tr>
      <w:tr w:rsidR="00B6461A" w:rsidRPr="00694525" w:rsidTr="00694525">
        <w:tc>
          <w:tcPr>
            <w:tcW w:w="8762" w:type="dxa"/>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694525">
        <w:tc>
          <w:tcPr>
            <w:tcW w:w="8762"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1F1F1F"/>
                <w:shd w:val="clear" w:color="auto" w:fill="FFFFFF"/>
                <w:lang w:val="es-AR" w:eastAsia="es-AR"/>
              </w:rPr>
              <w:t xml:space="preserve">Ya esta familiarizado con la </w:t>
            </w:r>
            <w:r w:rsidR="00694525" w:rsidRPr="00694525">
              <w:rPr>
                <w:rFonts w:asciiTheme="minorHAnsi" w:eastAsia="Times New Roman" w:hAnsiTheme="minorHAnsi" w:cstheme="minorHAnsi"/>
                <w:color w:val="1F1F1F"/>
                <w:shd w:val="clear" w:color="auto" w:fill="FFFFFF"/>
                <w:lang w:val="es-AR" w:eastAsia="es-AR"/>
              </w:rPr>
              <w:t>aplicación</w:t>
            </w:r>
            <w:r w:rsidRPr="00694525">
              <w:rPr>
                <w:rFonts w:asciiTheme="minorHAnsi" w:eastAsia="Times New Roman" w:hAnsiTheme="minorHAnsi" w:cstheme="minorHAnsi"/>
                <w:color w:val="1F1F1F"/>
                <w:shd w:val="clear" w:color="auto" w:fill="FFFFFF"/>
                <w:lang w:val="es-AR" w:eastAsia="es-AR"/>
              </w:rPr>
              <w:t xml:space="preserve"> de terceros en otros proyectos</w:t>
            </w:r>
          </w:p>
        </w:tc>
      </w:tr>
      <w:tr w:rsidR="00B6461A" w:rsidRPr="00694525" w:rsidTr="00694525">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482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42" w:name="_Toc145877984"/>
      <w:r w:rsidRPr="00B6461A">
        <w:rPr>
          <w:lang w:val="es-AR" w:eastAsia="es-AR"/>
        </w:rPr>
        <w:t>Análisis</w:t>
      </w:r>
      <w:bookmarkEnd w:id="142"/>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75</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No se conoce las </w:t>
            </w:r>
            <w:r w:rsidR="00694525" w:rsidRPr="00694525">
              <w:rPr>
                <w:rFonts w:asciiTheme="minorHAnsi" w:eastAsia="Times New Roman" w:hAnsiTheme="minorHAnsi" w:cstheme="minorHAnsi"/>
                <w:iCs/>
                <w:color w:val="000000"/>
                <w:lang w:val="es-AR" w:eastAsia="es-AR"/>
              </w:rPr>
              <w:t>demás</w:t>
            </w:r>
            <w:r w:rsidRPr="00694525">
              <w:rPr>
                <w:rFonts w:asciiTheme="minorHAnsi" w:eastAsia="Times New Roman" w:hAnsiTheme="minorHAnsi" w:cstheme="minorHAnsi"/>
                <w:iCs/>
                <w:color w:val="000000"/>
                <w:lang w:val="es-AR" w:eastAsia="es-AR"/>
              </w:rPr>
              <w:t xml:space="preserve"> herramientas que utilizan diariamente 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para llevar a cabo su trabajo</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Que en el momento de pasar a la fase de desarrollo del sistema no logre acoplarse o trabajar en conjunto con la </w:t>
            </w:r>
            <w:r w:rsidR="00694525" w:rsidRPr="00694525">
              <w:rPr>
                <w:rFonts w:asciiTheme="minorHAnsi" w:eastAsia="Times New Roman" w:hAnsiTheme="minorHAnsi" w:cstheme="minorHAnsi"/>
                <w:iCs/>
                <w:color w:val="000000"/>
                <w:lang w:val="es-AR" w:eastAsia="es-AR"/>
              </w:rPr>
              <w:t>información</w:t>
            </w:r>
            <w:r w:rsidRPr="00694525">
              <w:rPr>
                <w:rFonts w:asciiTheme="minorHAnsi" w:eastAsia="Times New Roman" w:hAnsiTheme="minorHAnsi" w:cstheme="minorHAnsi"/>
                <w:iCs/>
                <w:color w:val="000000"/>
                <w:lang w:val="es-AR" w:eastAsia="es-AR"/>
              </w:rPr>
              <w:t xml:space="preserve"> de los </w:t>
            </w:r>
            <w:r w:rsidR="00694525" w:rsidRPr="00694525">
              <w:rPr>
                <w:rFonts w:asciiTheme="minorHAnsi" w:eastAsia="Times New Roman" w:hAnsiTheme="minorHAnsi" w:cstheme="minorHAnsi"/>
                <w:iCs/>
                <w:color w:val="000000"/>
                <w:lang w:val="es-AR" w:eastAsia="es-AR"/>
              </w:rPr>
              <w:t>demás</w:t>
            </w:r>
            <w:r w:rsidRPr="00694525">
              <w:rPr>
                <w:rFonts w:asciiTheme="minorHAnsi" w:eastAsia="Times New Roman" w:hAnsiTheme="minorHAnsi" w:cstheme="minorHAnsi"/>
                <w:iCs/>
                <w:color w:val="000000"/>
                <w:lang w:val="es-AR" w:eastAsia="es-AR"/>
              </w:rPr>
              <w:t xml:space="preserve"> sistemas, utilizando los datos o los documentos</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43" w:name="_Toc145877985"/>
      <w:r w:rsidRPr="00B6461A">
        <w:rPr>
          <w:lang w:val="es-AR" w:eastAsia="es-AR"/>
        </w:rPr>
        <w:t>Plan de Riesgos</w:t>
      </w:r>
      <w:bookmarkEnd w:id="143"/>
    </w:p>
    <w:tbl>
      <w:tblPr>
        <w:tblW w:w="0" w:type="auto"/>
        <w:tblCellMar>
          <w:top w:w="15" w:type="dxa"/>
          <w:left w:w="15" w:type="dxa"/>
          <w:bottom w:w="15" w:type="dxa"/>
          <w:right w:w="15" w:type="dxa"/>
        </w:tblCellMar>
        <w:tblLook w:val="04A0" w:firstRow="1" w:lastRow="0" w:firstColumn="1" w:lastColumn="0" w:noHBand="0" w:noVBand="1"/>
      </w:tblPr>
      <w:tblGrid>
        <w:gridCol w:w="1588"/>
        <w:gridCol w:w="2742"/>
        <w:gridCol w:w="3346"/>
        <w:gridCol w:w="1058"/>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 los miembros del equipo Yohana Bahamonde, </w:t>
            </w:r>
            <w:r w:rsidRPr="00694525">
              <w:rPr>
                <w:rFonts w:asciiTheme="minorHAnsi" w:eastAsia="Times New Roman" w:hAnsiTheme="minorHAnsi" w:cstheme="minorHAnsi"/>
                <w:color w:val="000000"/>
                <w:lang w:val="es-AR" w:eastAsia="es-AR"/>
              </w:rPr>
              <w:t>José</w:t>
            </w:r>
            <w:r w:rsidR="00B6461A" w:rsidRPr="00694525">
              <w:rPr>
                <w:rFonts w:asciiTheme="minorHAnsi" w:eastAsia="Times New Roman" w:hAnsiTheme="minorHAnsi" w:cstheme="minorHAnsi"/>
                <w:color w:val="000000"/>
                <w:lang w:val="es-AR" w:eastAsia="es-AR"/>
              </w:rPr>
              <w:t xml:space="preserve"> Chuchuy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Lograr conocer las herramientas que trabajan </w:t>
            </w:r>
            <w:r w:rsidR="00694525" w:rsidRPr="00694525">
              <w:rPr>
                <w:rFonts w:asciiTheme="minorHAnsi" w:eastAsia="Times New Roman" w:hAnsiTheme="minorHAnsi" w:cstheme="minorHAnsi"/>
                <w:iCs/>
                <w:color w:val="000000"/>
                <w:lang w:val="es-AR" w:eastAsia="es-AR"/>
              </w:rPr>
              <w:t>comúnmente</w:t>
            </w:r>
            <w:r w:rsidRPr="00694525">
              <w:rPr>
                <w:rFonts w:asciiTheme="minorHAnsi" w:eastAsia="Times New Roman" w:hAnsiTheme="minorHAnsi" w:cstheme="minorHAnsi"/>
                <w:iCs/>
                <w:color w:val="000000"/>
                <w:lang w:val="es-AR" w:eastAsia="es-AR"/>
              </w:rPr>
              <w:t xml:space="preserve"> el </w:t>
            </w:r>
            <w:r w:rsidR="00694525" w:rsidRPr="00694525">
              <w:rPr>
                <w:rFonts w:asciiTheme="minorHAnsi" w:eastAsia="Times New Roman" w:hAnsiTheme="minorHAnsi" w:cstheme="minorHAnsi"/>
                <w:iCs/>
                <w:color w:val="000000"/>
                <w:lang w:val="es-AR" w:eastAsia="es-AR"/>
              </w:rPr>
              <w:t>área</w:t>
            </w:r>
            <w:r w:rsidRPr="00694525">
              <w:rPr>
                <w:rFonts w:asciiTheme="minorHAnsi" w:eastAsia="Times New Roman" w:hAnsiTheme="minorHAnsi" w:cstheme="minorHAnsi"/>
                <w:iCs/>
                <w:color w:val="000000"/>
                <w:lang w:val="es-AR" w:eastAsia="es-AR"/>
              </w:rPr>
              <w:t xml:space="preserve"> de </w:t>
            </w:r>
            <w:r w:rsidR="00694525" w:rsidRPr="00694525">
              <w:rPr>
                <w:rFonts w:asciiTheme="minorHAnsi" w:eastAsia="Times New Roman" w:hAnsiTheme="minorHAnsi" w:cstheme="minorHAnsi"/>
                <w:iCs/>
                <w:color w:val="000000"/>
                <w:lang w:val="es-AR" w:eastAsia="es-AR"/>
              </w:rPr>
              <w:t>extensión</w:t>
            </w:r>
            <w:r w:rsidRPr="00694525">
              <w:rPr>
                <w:rFonts w:asciiTheme="minorHAnsi" w:eastAsia="Times New Roman" w:hAnsiTheme="minorHAnsi" w:cstheme="minorHAnsi"/>
                <w:iCs/>
                <w:color w:val="000000"/>
                <w:lang w:val="es-AR" w:eastAsia="es-AR"/>
              </w:rPr>
              <w:t xml:space="preserve"> y programar otra entrevista con 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44" w:name="_Toc145877986"/>
      <w:r w:rsidRPr="00B6461A">
        <w:rPr>
          <w:lang w:val="es-AR" w:eastAsia="es-AR"/>
        </w:rPr>
        <w:t>Seguimiento</w:t>
      </w:r>
      <w:bookmarkEnd w:id="144"/>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 xml:space="preserve">Al inicio de la Fase 2 de la Iteración, se </w:t>
            </w:r>
            <w:r w:rsidR="00694525" w:rsidRPr="00694525">
              <w:rPr>
                <w:rFonts w:asciiTheme="minorHAnsi" w:eastAsia="Times New Roman" w:hAnsiTheme="minorHAnsi" w:cstheme="minorHAnsi"/>
                <w:color w:val="000000"/>
                <w:lang w:val="es-AR" w:eastAsia="es-AR"/>
              </w:rPr>
              <w:t>realizará</w:t>
            </w:r>
            <w:r w:rsidRPr="00694525">
              <w:rPr>
                <w:rFonts w:asciiTheme="minorHAnsi" w:eastAsia="Times New Roman" w:hAnsiTheme="minorHAnsi" w:cstheme="minorHAnsi"/>
                <w:color w:val="000000"/>
                <w:lang w:val="es-AR" w:eastAsia="es-AR"/>
              </w:rPr>
              <w:t xml:space="preserve">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w:t>
            </w:r>
          </w:p>
        </w:tc>
      </w:tr>
    </w:tbl>
    <w:p w:rsidR="00694525" w:rsidRDefault="00694525" w:rsidP="00B6461A">
      <w:pPr>
        <w:spacing w:before="120" w:after="60" w:line="240" w:lineRule="auto"/>
        <w:ind w:left="0" w:firstLine="0"/>
        <w:rPr>
          <w:rFonts w:ascii="Cambria" w:eastAsia="Times New Roman" w:hAnsi="Cambria"/>
          <w:b/>
          <w:bCs/>
          <w:color w:val="365F91"/>
          <w:sz w:val="28"/>
          <w:szCs w:val="28"/>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45" w:name="_Toc145877987"/>
      <w:r w:rsidR="00B6461A" w:rsidRPr="00B6461A">
        <w:rPr>
          <w:lang w:val="es-AR" w:eastAsia="es-AR"/>
        </w:rPr>
        <w:t>Leyenda RK154</w:t>
      </w:r>
      <w:bookmarkEnd w:id="145"/>
    </w:p>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887"/>
        <w:gridCol w:w="684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Número de 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RK154</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08/09/2023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Iteración 1</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Nombre del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Intercambio de </w:t>
            </w:r>
            <w:r w:rsidR="00694525" w:rsidRPr="00694525">
              <w:rPr>
                <w:rFonts w:asciiTheme="minorHAnsi" w:eastAsia="Times New Roman" w:hAnsiTheme="minorHAnsi" w:cstheme="minorHAnsi"/>
                <w:iCs/>
                <w:color w:val="000000"/>
                <w:lang w:val="es-AR" w:eastAsia="es-AR"/>
              </w:rPr>
              <w:t>información</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Categoría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Legal y Contractual</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1F1F1F"/>
                <w:shd w:val="clear" w:color="auto" w:fill="FFFFFF"/>
                <w:lang w:val="es-AR" w:eastAsia="es-AR"/>
              </w:rPr>
              <w:t>Pueden producirse intercambio de información confidencial entre equipos de desarrollo diferentes</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3</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20 %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Factor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60</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Causas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Los miembros del equipo se junten con otro equipo de desarrollo para poder debatir ideas de acuerdo a como desarrollar el sistema </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Síntomas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No conocen la </w:t>
            </w:r>
            <w:r w:rsidR="00694525" w:rsidRPr="00694525">
              <w:rPr>
                <w:rFonts w:asciiTheme="minorHAnsi" w:eastAsia="Times New Roman" w:hAnsiTheme="minorHAnsi" w:cstheme="minorHAnsi"/>
                <w:iCs/>
                <w:color w:val="000000"/>
                <w:lang w:val="es-AR" w:eastAsia="es-AR"/>
              </w:rPr>
              <w:t>metodología</w:t>
            </w:r>
            <w:r w:rsidRPr="00694525">
              <w:rPr>
                <w:rFonts w:asciiTheme="minorHAnsi" w:eastAsia="Times New Roman" w:hAnsiTheme="minorHAnsi" w:cstheme="minorHAnsi"/>
                <w:iCs/>
                <w:color w:val="000000"/>
                <w:lang w:val="es-AR" w:eastAsia="es-AR"/>
              </w:rPr>
              <w:t xml:space="preserve"> y herramientas en el proceso de desarrollo. </w:t>
            </w:r>
            <w:r w:rsidR="00694525" w:rsidRPr="00694525">
              <w:rPr>
                <w:rFonts w:asciiTheme="minorHAnsi" w:eastAsia="Times New Roman" w:hAnsiTheme="minorHAnsi" w:cstheme="minorHAnsi"/>
                <w:iCs/>
                <w:color w:val="000000"/>
                <w:lang w:val="es-AR" w:eastAsia="es-AR"/>
              </w:rPr>
              <w:t>Además</w:t>
            </w:r>
            <w:r w:rsidRPr="00694525">
              <w:rPr>
                <w:rFonts w:asciiTheme="minorHAnsi" w:eastAsia="Times New Roman" w:hAnsiTheme="minorHAnsi" w:cstheme="minorHAnsi"/>
                <w:iCs/>
                <w:color w:val="000000"/>
                <w:lang w:val="es-AR" w:eastAsia="es-AR"/>
              </w:rPr>
              <w:t xml:space="preserve">, de que no existe una buena </w:t>
            </w:r>
            <w:r w:rsidR="00694525" w:rsidRPr="00694525">
              <w:rPr>
                <w:rFonts w:asciiTheme="minorHAnsi" w:eastAsia="Times New Roman" w:hAnsiTheme="minorHAnsi" w:cstheme="minorHAnsi"/>
                <w:iCs/>
                <w:color w:val="000000"/>
                <w:lang w:val="es-AR" w:eastAsia="es-AR"/>
              </w:rPr>
              <w:t>comunicación</w:t>
            </w:r>
            <w:r w:rsidRPr="00694525">
              <w:rPr>
                <w:rFonts w:asciiTheme="minorHAnsi" w:eastAsia="Times New Roman" w:hAnsiTheme="minorHAnsi" w:cstheme="minorHAnsi"/>
                <w:iCs/>
                <w:color w:val="000000"/>
                <w:lang w:val="es-AR" w:eastAsia="es-AR"/>
              </w:rPr>
              <w:t xml:space="preserve"> entre el equipo</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Contingencia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 Líder del equipo Carla Gleadell</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vAlign w:val="center"/>
            <w:hideMark/>
          </w:tcPr>
          <w:p w:rsidR="00B6461A" w:rsidRPr="00694525" w:rsidRDefault="00B6461A" w:rsidP="00B6461A">
            <w:pPr>
              <w:spacing w:before="0" w:line="240" w:lineRule="auto"/>
              <w:ind w:left="0" w:firstLine="0"/>
              <w:rPr>
                <w:rFonts w:asciiTheme="minorHAnsi" w:eastAsia="Times New Roman" w:hAnsiTheme="minorHAnsi" w:cstheme="minorHAnsi"/>
                <w:lang w:val="es-AR" w:eastAsia="es-AR"/>
              </w:rPr>
            </w:pPr>
            <w:r w:rsidRPr="00694525">
              <w:rPr>
                <w:rFonts w:asciiTheme="minorHAnsi" w:eastAsia="Times New Roman" w:hAnsiTheme="minorHAnsi" w:cstheme="minorHAnsi"/>
                <w:bCs/>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Reunir a los miembros del equipo y clarificar los problemas que presentan entre ellos, y poder lograr una buena </w:t>
            </w:r>
            <w:r w:rsidR="00694525" w:rsidRPr="00694525">
              <w:rPr>
                <w:rFonts w:asciiTheme="minorHAnsi" w:eastAsia="Times New Roman" w:hAnsiTheme="minorHAnsi" w:cstheme="minorHAnsi"/>
                <w:iCs/>
                <w:color w:val="000000"/>
                <w:lang w:val="es-AR" w:eastAsia="es-AR"/>
              </w:rPr>
              <w:t>unión</w:t>
            </w:r>
            <w:r w:rsidRPr="00694525">
              <w:rPr>
                <w:rFonts w:asciiTheme="minorHAnsi" w:eastAsia="Times New Roman" w:hAnsiTheme="minorHAnsi" w:cstheme="minorHAnsi"/>
                <w:iCs/>
                <w:color w:val="000000"/>
                <w:lang w:val="es-AR" w:eastAsia="es-AR"/>
              </w:rPr>
              <w:t xml:space="preserve"> del equipo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694525" w:rsidP="00E57D3D">
      <w:pPr>
        <w:pStyle w:val="Ttulo1"/>
        <w:rPr>
          <w:rFonts w:ascii="Times New Roman" w:hAnsi="Times New Roman"/>
          <w:sz w:val="24"/>
          <w:szCs w:val="24"/>
          <w:lang w:val="es-AR" w:eastAsia="es-AR"/>
        </w:rPr>
      </w:pPr>
      <w:r>
        <w:rPr>
          <w:lang w:val="es-AR" w:eastAsia="es-AR"/>
        </w:rPr>
        <w:br w:type="page"/>
      </w:r>
      <w:bookmarkStart w:id="146" w:name="_Toc145877988"/>
      <w:r w:rsidR="00B6461A" w:rsidRPr="00B6461A">
        <w:rPr>
          <w:lang w:val="es-AR" w:eastAsia="es-AR"/>
        </w:rPr>
        <w:t>Referencia RK154</w:t>
      </w:r>
      <w:bookmarkEnd w:id="146"/>
    </w:p>
    <w:p w:rsidR="00B6461A" w:rsidRPr="00B6461A" w:rsidRDefault="00B6461A" w:rsidP="00E57D3D">
      <w:pPr>
        <w:pStyle w:val="Ttulo2"/>
        <w:rPr>
          <w:rFonts w:ascii="Times New Roman" w:hAnsi="Times New Roman"/>
          <w:sz w:val="24"/>
          <w:szCs w:val="24"/>
          <w:lang w:val="es-AR" w:eastAsia="es-AR"/>
        </w:rPr>
      </w:pPr>
      <w:bookmarkStart w:id="147" w:name="_Toc145877989"/>
      <w:r w:rsidRPr="00B6461A">
        <w:rPr>
          <w:lang w:val="es-AR" w:eastAsia="es-AR"/>
        </w:rPr>
        <w:t>Identificación</w:t>
      </w:r>
      <w:bookmarkEnd w:id="147"/>
    </w:p>
    <w:tbl>
      <w:tblPr>
        <w:tblW w:w="0" w:type="auto"/>
        <w:tblCellMar>
          <w:top w:w="15" w:type="dxa"/>
          <w:left w:w="15" w:type="dxa"/>
          <w:bottom w:w="15" w:type="dxa"/>
          <w:right w:w="15" w:type="dxa"/>
        </w:tblCellMar>
        <w:tblLook w:val="04A0" w:firstRow="1" w:lastRow="0" w:firstColumn="1" w:lastColumn="0" w:noHBand="0" w:noVBand="1"/>
      </w:tblPr>
      <w:tblGrid>
        <w:gridCol w:w="3410"/>
        <w:gridCol w:w="1166"/>
        <w:gridCol w:w="1166"/>
        <w:gridCol w:w="1166"/>
        <w:gridCol w:w="1826"/>
      </w:tblGrid>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Número de Referencia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 de Identificación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RK154</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08/09/2023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w:t>
            </w:r>
            <w:r w:rsidR="00B6461A" w:rsidRPr="00694525">
              <w:rPr>
                <w:rFonts w:asciiTheme="minorHAnsi" w:eastAsia="Times New Roman" w:hAnsiTheme="minorHAnsi" w:cstheme="minorHAnsi"/>
                <w:color w:val="000000"/>
                <w:lang w:val="es-AR" w:eastAsia="es-AR"/>
              </w:rPr>
              <w:t xml:space="preserve"> 1</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Nombre del Riesgo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Categoría</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 xml:space="preserve">Intercambio de </w:t>
            </w:r>
            <w:r w:rsidR="00694525" w:rsidRPr="00694525">
              <w:rPr>
                <w:rFonts w:asciiTheme="minorHAnsi" w:eastAsia="Times New Roman" w:hAnsiTheme="minorHAnsi" w:cstheme="minorHAnsi"/>
                <w:color w:val="000000"/>
                <w:lang w:val="es-AR" w:eastAsia="es-AR"/>
              </w:rPr>
              <w:t>información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Legal y Contractual</w:t>
            </w:r>
          </w:p>
        </w:tc>
      </w:tr>
      <w:tr w:rsidR="00B6461A" w:rsidRPr="00694525" w:rsidTr="00B6461A">
        <w:tc>
          <w:tcPr>
            <w:tcW w:w="0" w:type="auto"/>
            <w:gridSpan w:val="5"/>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Descripción</w:t>
            </w:r>
          </w:p>
        </w:tc>
      </w:tr>
      <w:tr w:rsidR="00B6461A" w:rsidRPr="00694525" w:rsidTr="00B6461A">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109" w:hanging="6"/>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1F1F1F"/>
                <w:shd w:val="clear" w:color="auto" w:fill="FFFFFF"/>
                <w:lang w:val="es-AR" w:eastAsia="es-AR"/>
              </w:rPr>
              <w:t>Pueden producirse intercambio de información confidencial entre equipos de desarrollo diferentes</w:t>
            </w:r>
          </w:p>
        </w:tc>
      </w:tr>
      <w:tr w:rsidR="00B6461A" w:rsidRPr="00694525" w:rsidTr="00B6461A">
        <w:tc>
          <w:tcPr>
            <w:tcW w:w="0" w:type="auto"/>
            <w:gridSpan w:val="2"/>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Estado del Riesgo (Activo, Cerrado)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Activo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48" w:name="_Toc145877990"/>
      <w:r w:rsidRPr="00B6461A">
        <w:rPr>
          <w:lang w:val="es-AR" w:eastAsia="es-AR"/>
        </w:rPr>
        <w:t>Análisis</w:t>
      </w:r>
      <w:bookmarkEnd w:id="148"/>
    </w:p>
    <w:tbl>
      <w:tblPr>
        <w:tblW w:w="0" w:type="auto"/>
        <w:tblCellMar>
          <w:top w:w="15" w:type="dxa"/>
          <w:left w:w="15" w:type="dxa"/>
          <w:bottom w:w="15" w:type="dxa"/>
          <w:right w:w="15" w:type="dxa"/>
        </w:tblCellMar>
        <w:tblLook w:val="04A0" w:firstRow="1" w:lastRow="0" w:firstColumn="1" w:lastColumn="0" w:noHBand="0" w:noVBand="1"/>
      </w:tblPr>
      <w:tblGrid>
        <w:gridCol w:w="2700"/>
        <w:gridCol w:w="3807"/>
        <w:gridCol w:w="2227"/>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Factor</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60</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Causas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Los miembros del equipo se junten con otro equipo de desarrollo para poder debatir ideas de acuerdo a como desarrollar el sistema</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Síntomas</w:t>
            </w:r>
          </w:p>
        </w:tc>
      </w:tr>
      <w:tr w:rsidR="00B6461A" w:rsidRPr="00694525" w:rsidTr="00B6461A">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No conocen la </w:t>
            </w:r>
            <w:r w:rsidR="00694525" w:rsidRPr="00694525">
              <w:rPr>
                <w:rFonts w:asciiTheme="minorHAnsi" w:eastAsia="Times New Roman" w:hAnsiTheme="minorHAnsi" w:cstheme="minorHAnsi"/>
                <w:iCs/>
                <w:color w:val="000000"/>
                <w:lang w:val="es-AR" w:eastAsia="es-AR"/>
              </w:rPr>
              <w:t>metodología</w:t>
            </w:r>
            <w:r w:rsidRPr="00694525">
              <w:rPr>
                <w:rFonts w:asciiTheme="minorHAnsi" w:eastAsia="Times New Roman" w:hAnsiTheme="minorHAnsi" w:cstheme="minorHAnsi"/>
                <w:iCs/>
                <w:color w:val="000000"/>
                <w:lang w:val="es-AR" w:eastAsia="es-AR"/>
              </w:rPr>
              <w:t xml:space="preserve"> y herramientas en el proceso de desarrollo. </w:t>
            </w:r>
            <w:r w:rsidR="00694525" w:rsidRPr="00694525">
              <w:rPr>
                <w:rFonts w:asciiTheme="minorHAnsi" w:eastAsia="Times New Roman" w:hAnsiTheme="minorHAnsi" w:cstheme="minorHAnsi"/>
                <w:iCs/>
                <w:color w:val="000000"/>
                <w:lang w:val="es-AR" w:eastAsia="es-AR"/>
              </w:rPr>
              <w:t>Además</w:t>
            </w:r>
            <w:r w:rsidRPr="00694525">
              <w:rPr>
                <w:rFonts w:asciiTheme="minorHAnsi" w:eastAsia="Times New Roman" w:hAnsiTheme="minorHAnsi" w:cstheme="minorHAnsi"/>
                <w:iCs/>
                <w:color w:val="000000"/>
                <w:lang w:val="es-AR" w:eastAsia="es-AR"/>
              </w:rPr>
              <w:t xml:space="preserve">, de que no existe una buena </w:t>
            </w:r>
            <w:r w:rsidR="00694525" w:rsidRPr="00694525">
              <w:rPr>
                <w:rFonts w:asciiTheme="minorHAnsi" w:eastAsia="Times New Roman" w:hAnsiTheme="minorHAnsi" w:cstheme="minorHAnsi"/>
                <w:iCs/>
                <w:color w:val="000000"/>
                <w:lang w:val="es-AR" w:eastAsia="es-AR"/>
              </w:rPr>
              <w:t>comunicación</w:t>
            </w:r>
            <w:r w:rsidRPr="00694525">
              <w:rPr>
                <w:rFonts w:asciiTheme="minorHAnsi" w:eastAsia="Times New Roman" w:hAnsiTheme="minorHAnsi" w:cstheme="minorHAnsi"/>
                <w:iCs/>
                <w:color w:val="000000"/>
                <w:lang w:val="es-AR" w:eastAsia="es-AR"/>
              </w:rPr>
              <w:t xml:space="preserve"> entre el equipo</w:t>
            </w:r>
          </w:p>
        </w:tc>
      </w:tr>
    </w:tbl>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49" w:name="_Toc145877991"/>
      <w:r w:rsidRPr="00B6461A">
        <w:rPr>
          <w:lang w:val="es-AR" w:eastAsia="es-AR"/>
        </w:rPr>
        <w:t>Plan de Riesgos</w:t>
      </w:r>
      <w:bookmarkEnd w:id="149"/>
    </w:p>
    <w:tbl>
      <w:tblPr>
        <w:tblW w:w="0" w:type="auto"/>
        <w:tblCellMar>
          <w:top w:w="15" w:type="dxa"/>
          <w:left w:w="15" w:type="dxa"/>
          <w:bottom w:w="15" w:type="dxa"/>
          <w:right w:w="15" w:type="dxa"/>
        </w:tblCellMar>
        <w:tblLook w:val="04A0" w:firstRow="1" w:lastRow="0" w:firstColumn="1" w:lastColumn="0" w:noHBand="0" w:noVBand="1"/>
      </w:tblPr>
      <w:tblGrid>
        <w:gridCol w:w="1672"/>
        <w:gridCol w:w="1800"/>
        <w:gridCol w:w="4190"/>
        <w:gridCol w:w="1072"/>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Estrategia de Respuesta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Respuesta al Riesgo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Contingencia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iCs/>
                <w:color w:val="000000"/>
                <w:lang w:val="es-AR" w:eastAsia="es-AR"/>
              </w:rPr>
              <w:t xml:space="preserve">Reunir a los miembros del equipo y clarificar los problemas que presentan entre ellos, y poder lograr una buena </w:t>
            </w:r>
            <w:r w:rsidR="00694525" w:rsidRPr="00694525">
              <w:rPr>
                <w:rFonts w:asciiTheme="minorHAnsi" w:eastAsia="Times New Roman" w:hAnsiTheme="minorHAnsi" w:cstheme="minorHAnsi"/>
                <w:iCs/>
                <w:color w:val="000000"/>
                <w:lang w:val="es-AR" w:eastAsia="es-AR"/>
              </w:rPr>
              <w:t>unión</w:t>
            </w:r>
            <w:r w:rsidRPr="00694525">
              <w:rPr>
                <w:rFonts w:asciiTheme="minorHAnsi" w:eastAsia="Times New Roman" w:hAnsiTheme="minorHAnsi" w:cstheme="minorHAnsi"/>
                <w:iCs/>
                <w:color w:val="000000"/>
                <w:lang w:val="es-AR" w:eastAsia="es-AR"/>
              </w:rPr>
              <w:t xml:space="preserve"> del equipo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1</w:t>
            </w:r>
          </w:p>
        </w:tc>
      </w:tr>
      <w:tr w:rsidR="00B6461A" w:rsidRPr="00B6461A"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B6461A" w:rsidRDefault="00B6461A" w:rsidP="00B6461A">
            <w:pPr>
              <w:spacing w:before="0" w:line="240" w:lineRule="auto"/>
              <w:ind w:left="0" w:firstLine="0"/>
              <w:rPr>
                <w:rFonts w:ascii="Times New Roman" w:eastAsia="Times New Roman" w:hAnsi="Times New Roman"/>
                <w:sz w:val="24"/>
                <w:szCs w:val="24"/>
                <w:lang w:val="es-AR" w:eastAsia="es-AR"/>
              </w:rPr>
            </w:pPr>
          </w:p>
        </w:tc>
      </w:tr>
    </w:tbl>
    <w:p w:rsidR="00B6461A" w:rsidRPr="00B6461A" w:rsidRDefault="00B6461A" w:rsidP="00B6461A">
      <w:pPr>
        <w:spacing w:before="0" w:after="240" w:line="240" w:lineRule="auto"/>
        <w:ind w:left="0" w:firstLine="0"/>
        <w:rPr>
          <w:rFonts w:ascii="Times New Roman" w:eastAsia="Times New Roman" w:hAnsi="Times New Roman"/>
          <w:sz w:val="24"/>
          <w:szCs w:val="24"/>
          <w:lang w:val="es-AR" w:eastAsia="es-AR"/>
        </w:rPr>
      </w:pPr>
    </w:p>
    <w:p w:rsidR="00B6461A" w:rsidRPr="00B6461A" w:rsidRDefault="00B6461A" w:rsidP="00E57D3D">
      <w:pPr>
        <w:pStyle w:val="Ttulo2"/>
        <w:rPr>
          <w:rFonts w:ascii="Times New Roman" w:hAnsi="Times New Roman"/>
          <w:sz w:val="24"/>
          <w:szCs w:val="24"/>
          <w:lang w:val="es-AR" w:eastAsia="es-AR"/>
        </w:rPr>
      </w:pPr>
      <w:bookmarkStart w:id="150" w:name="_Toc145877992"/>
      <w:r w:rsidRPr="00B6461A">
        <w:rPr>
          <w:lang w:val="es-AR" w:eastAsia="es-AR"/>
        </w:rPr>
        <w:t>Seguimiento</w:t>
      </w:r>
      <w:bookmarkEnd w:id="150"/>
    </w:p>
    <w:tbl>
      <w:tblPr>
        <w:tblW w:w="0" w:type="auto"/>
        <w:tblCellMar>
          <w:top w:w="15" w:type="dxa"/>
          <w:left w:w="15" w:type="dxa"/>
          <w:bottom w:w="15" w:type="dxa"/>
          <w:right w:w="15" w:type="dxa"/>
        </w:tblCellMar>
        <w:tblLook w:val="04A0" w:firstRow="1" w:lastRow="0" w:firstColumn="1" w:lastColumn="0" w:noHBand="0" w:noVBand="1"/>
      </w:tblPr>
      <w:tblGrid>
        <w:gridCol w:w="1292"/>
        <w:gridCol w:w="1103"/>
        <w:gridCol w:w="4235"/>
        <w:gridCol w:w="2104"/>
      </w:tblGrid>
      <w:tr w:rsidR="00B6461A" w:rsidRPr="00694525" w:rsidTr="00B6461A">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Comentario</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FFFFFF"/>
                <w:lang w:val="es-AR" w:eastAsia="es-AR"/>
              </w:rPr>
              <w:t>Responsable</w:t>
            </w:r>
          </w:p>
        </w:tc>
      </w:tr>
      <w:tr w:rsidR="00B6461A" w:rsidRPr="00694525" w:rsidTr="00B646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21/09/2023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Iteración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B6461A"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 xml:space="preserve">Al inicio de la Fase 2 de la Iteración, se </w:t>
            </w:r>
            <w:r w:rsidR="00694525" w:rsidRPr="00694525">
              <w:rPr>
                <w:rFonts w:asciiTheme="minorHAnsi" w:eastAsia="Times New Roman" w:hAnsiTheme="minorHAnsi" w:cstheme="minorHAnsi"/>
                <w:color w:val="000000"/>
                <w:lang w:val="es-AR" w:eastAsia="es-AR"/>
              </w:rPr>
              <w:t>realizará</w:t>
            </w:r>
            <w:r w:rsidRPr="00694525">
              <w:rPr>
                <w:rFonts w:asciiTheme="minorHAnsi" w:eastAsia="Times New Roman" w:hAnsiTheme="minorHAnsi" w:cstheme="minorHAnsi"/>
                <w:color w:val="000000"/>
                <w:lang w:val="es-AR" w:eastAsia="es-AR"/>
              </w:rPr>
              <w:t xml:space="preserve"> un seguimiento del cronograma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6461A" w:rsidRPr="00694525" w:rsidRDefault="00694525" w:rsidP="00B6461A">
            <w:pPr>
              <w:spacing w:before="0" w:line="240" w:lineRule="auto"/>
              <w:ind w:left="0" w:firstLine="0"/>
              <w:jc w:val="both"/>
              <w:rPr>
                <w:rFonts w:asciiTheme="minorHAnsi" w:eastAsia="Times New Roman" w:hAnsiTheme="minorHAnsi" w:cstheme="minorHAnsi"/>
                <w:lang w:val="es-AR" w:eastAsia="es-AR"/>
              </w:rPr>
            </w:pPr>
            <w:r w:rsidRPr="00694525">
              <w:rPr>
                <w:rFonts w:asciiTheme="minorHAnsi" w:eastAsia="Times New Roman" w:hAnsiTheme="minorHAnsi" w:cstheme="minorHAnsi"/>
                <w:color w:val="000000"/>
                <w:lang w:val="es-AR" w:eastAsia="es-AR"/>
              </w:rPr>
              <w:t>Líder</w:t>
            </w:r>
            <w:r w:rsidR="00B6461A" w:rsidRPr="00694525">
              <w:rPr>
                <w:rFonts w:asciiTheme="minorHAnsi" w:eastAsia="Times New Roman" w:hAnsiTheme="minorHAnsi" w:cstheme="minorHAnsi"/>
                <w:color w:val="000000"/>
                <w:lang w:val="es-AR" w:eastAsia="es-AR"/>
              </w:rPr>
              <w:t xml:space="preserve"> de equipo Carla Gleadell</w:t>
            </w:r>
          </w:p>
        </w:tc>
      </w:tr>
    </w:tbl>
    <w:p w:rsidR="00CD2020" w:rsidRPr="00827B66" w:rsidRDefault="00CD2020" w:rsidP="00827B66">
      <w:pPr>
        <w:tabs>
          <w:tab w:val="left" w:pos="1971"/>
        </w:tabs>
        <w:rPr>
          <w:lang w:val="es-AR"/>
        </w:rPr>
      </w:pPr>
    </w:p>
    <w:sectPr w:rsidR="00CD2020" w:rsidRPr="00827B66"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B9A" w:rsidRDefault="00CC2B9A" w:rsidP="00C94FBE">
      <w:pPr>
        <w:spacing w:before="0" w:line="240" w:lineRule="auto"/>
      </w:pPr>
      <w:r>
        <w:separator/>
      </w:r>
    </w:p>
    <w:p w:rsidR="00CC2B9A" w:rsidRDefault="00CC2B9A"/>
  </w:endnote>
  <w:endnote w:type="continuationSeparator" w:id="0">
    <w:p w:rsidR="00CC2B9A" w:rsidRDefault="00CC2B9A" w:rsidP="00C94FBE">
      <w:pPr>
        <w:spacing w:before="0" w:line="240" w:lineRule="auto"/>
      </w:pPr>
      <w:r>
        <w:continuationSeparator/>
      </w:r>
    </w:p>
    <w:p w:rsidR="00CC2B9A" w:rsidRDefault="00CC2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panose1 w:val="00000000000000000000"/>
    <w:charset w:val="00"/>
    <w:family w:val="roman"/>
    <w:notTrueType/>
    <w:pitch w:val="default"/>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24" w:rsidRDefault="00611424" w:rsidP="000F4F97">
    <w:pPr>
      <w:tabs>
        <w:tab w:val="center" w:pos="4252"/>
      </w:tabs>
    </w:pPr>
    <w:r>
      <w:rPr>
        <w:lang w:val="es-AR"/>
      </w:rPr>
      <w:t>Bahamonde Yohana, Chuchuy José Martín, Gleadell Carla</w:t>
    </w:r>
    <w:r w:rsidR="00E57D3D">
      <w:rPr>
        <w:noProof/>
        <w:lang w:eastAsia="es-ES"/>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545070" cy="805180"/>
              <wp:effectExtent l="9525" t="0" r="8255" b="0"/>
              <wp:wrapNone/>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5070" cy="805180"/>
                        <a:chOff x="8" y="9"/>
                        <a:chExt cx="15823" cy="1439"/>
                      </a:xfrm>
                    </wpg:grpSpPr>
                    <wps:wsp>
                      <wps:cNvPr id="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B3F6DEE" id="Group 27" o:spid="_x0000_s1026" style="position:absolute;margin-left:0;margin-top:0;width:594.1pt;height:63.4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r w:rsidR="00E57D3D">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89940"/>
              <wp:effectExtent l="8890" t="10160" r="5080" b="9525"/>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D42665"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" fillcolor="#10207a" strokecolor="#205867">
              <w10:wrap anchorx="page" anchory="page"/>
            </v:rect>
          </w:pict>
        </mc:Fallback>
      </mc:AlternateContent>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5</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5</w:t>
    </w:r>
    <w:r w:rsidRPr="00DD5A70">
      <w:rPr>
        <w:rFonts w:ascii="Cambria" w:hAnsi="Cambria" w:cs="Cambria"/>
      </w:rPr>
      <w:fldChar w:fldCharType="end"/>
    </w:r>
    <w:r w:rsidR="00E57D3D">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89940"/>
              <wp:effectExtent l="12065" t="10160" r="11430" b="952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FBC034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" fillcolor="#10207a" strokecolor="#205867">
              <w10:wrap anchorx="page" anchory="page"/>
            </v:rect>
          </w:pict>
        </mc:Fallback>
      </mc:AlternateContent>
    </w:r>
  </w:p>
  <w:p w:rsidR="00611424" w:rsidRDefault="00611424" w:rsidP="0092483A">
    <w:pPr>
      <w:tabs>
        <w:tab w:val="center" w:pos="4252"/>
      </w:tabs>
      <w:spacing w:before="0"/>
    </w:pPr>
    <w: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B9A" w:rsidRDefault="00CC2B9A" w:rsidP="00C94FBE">
      <w:pPr>
        <w:spacing w:before="0" w:line="240" w:lineRule="auto"/>
      </w:pPr>
      <w:r>
        <w:separator/>
      </w:r>
    </w:p>
    <w:p w:rsidR="00CC2B9A" w:rsidRDefault="00CC2B9A"/>
  </w:footnote>
  <w:footnote w:type="continuationSeparator" w:id="0">
    <w:p w:rsidR="00CC2B9A" w:rsidRDefault="00CC2B9A" w:rsidP="00C94FBE">
      <w:pPr>
        <w:spacing w:before="0" w:line="240" w:lineRule="auto"/>
      </w:pPr>
      <w:r>
        <w:continuationSeparator/>
      </w:r>
    </w:p>
    <w:p w:rsidR="00CC2B9A" w:rsidRDefault="00CC2B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424" w:rsidRDefault="00E57D3D" w:rsidP="00296EBB">
    <w:pPr>
      <w:pStyle w:val="Encabezado"/>
      <w:ind w:firstLine="351"/>
      <w:rPr>
        <w:rFonts w:ascii="Cambria" w:eastAsia="Times New Roman" w:hAnsi="Cambria"/>
      </w:rPr>
    </w:pPr>
    <w:r>
      <w:rPr>
        <w:noProof/>
      </w:rPr>
      <w:drawing>
        <wp:anchor distT="0" distB="0" distL="114300" distR="114300" simplePos="0" relativeHeight="251664384" behindDoc="0" locked="0" layoutInCell="1" allowOverlap="1">
          <wp:simplePos x="0" y="0"/>
          <wp:positionH relativeFrom="column">
            <wp:posOffset>5127625</wp:posOffset>
          </wp:positionH>
          <wp:positionV relativeFrom="paragraph">
            <wp:posOffset>-331470</wp:posOffset>
          </wp:positionV>
          <wp:extent cx="726440" cy="73342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4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2336" behindDoc="0" locked="0" layoutInCell="1" allowOverlap="1">
          <wp:simplePos x="0" y="0"/>
          <wp:positionH relativeFrom="column">
            <wp:posOffset>-432435</wp:posOffset>
          </wp:positionH>
          <wp:positionV relativeFrom="paragraph">
            <wp:posOffset>-252730</wp:posOffset>
          </wp:positionV>
          <wp:extent cx="657225" cy="639445"/>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611424">
      <w:rPr>
        <w:rFonts w:ascii="Cambria" w:eastAsia="Times New Roman" w:hAnsi="Cambria"/>
        <w:lang w:val="es-AR"/>
      </w:rPr>
      <w:t>Seguimiento de Riesgos</w:t>
    </w:r>
  </w:p>
  <w:p w:rsidR="00611424" w:rsidRPr="000F4F97" w:rsidRDefault="00E57D3D" w:rsidP="00296EBB">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89940"/>
              <wp:effectExtent l="13335" t="5080" r="10160" b="5080"/>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A3EB231"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89940"/>
              <wp:effectExtent l="7620" t="5080" r="6350" b="5080"/>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75CDEE"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2530" cy="815340"/>
              <wp:effectExtent l="9525" t="0" r="10795" b="3810"/>
              <wp:wrapNone/>
              <wp:docPr id="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2530"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7CEF840" id="Group 35" o:spid="_x0000_s1026" style="position:absolute;margin-left:0;margin-top:0;width:593.9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sidR="00611424">
      <w:rPr>
        <w:rFonts w:ascii="Cambria" w:eastAsia="Times New Roman" w:hAnsi="Cambria"/>
        <w:szCs w:val="36"/>
      </w:rPr>
      <w:t>KIUSH</w:t>
    </w:r>
    <w:r w:rsidR="00611424">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10207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BB"/>
    <w:rsid w:val="00011BED"/>
    <w:rsid w:val="00017EFE"/>
    <w:rsid w:val="00045F1A"/>
    <w:rsid w:val="00083569"/>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34B5"/>
    <w:rsid w:val="001C6104"/>
    <w:rsid w:val="001C799E"/>
    <w:rsid w:val="001F5F92"/>
    <w:rsid w:val="0020621B"/>
    <w:rsid w:val="00217A70"/>
    <w:rsid w:val="00224B75"/>
    <w:rsid w:val="00236989"/>
    <w:rsid w:val="00266C42"/>
    <w:rsid w:val="002752B4"/>
    <w:rsid w:val="00287695"/>
    <w:rsid w:val="00295CA9"/>
    <w:rsid w:val="00296EBB"/>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59D3"/>
    <w:rsid w:val="003560F2"/>
    <w:rsid w:val="00363FD1"/>
    <w:rsid w:val="00397566"/>
    <w:rsid w:val="003B7F1F"/>
    <w:rsid w:val="003C2D2C"/>
    <w:rsid w:val="003C54B1"/>
    <w:rsid w:val="003E12FE"/>
    <w:rsid w:val="0040066E"/>
    <w:rsid w:val="00424EB5"/>
    <w:rsid w:val="00441FF1"/>
    <w:rsid w:val="004525FF"/>
    <w:rsid w:val="004807AF"/>
    <w:rsid w:val="004A54C8"/>
    <w:rsid w:val="004C5D7E"/>
    <w:rsid w:val="004D45CD"/>
    <w:rsid w:val="004D5185"/>
    <w:rsid w:val="004E4935"/>
    <w:rsid w:val="004F4D25"/>
    <w:rsid w:val="005017FA"/>
    <w:rsid w:val="005046A5"/>
    <w:rsid w:val="00504A67"/>
    <w:rsid w:val="00511D9A"/>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1424"/>
    <w:rsid w:val="006124BF"/>
    <w:rsid w:val="00616A6E"/>
    <w:rsid w:val="006177BF"/>
    <w:rsid w:val="00617909"/>
    <w:rsid w:val="00653C38"/>
    <w:rsid w:val="00670E9F"/>
    <w:rsid w:val="006722CF"/>
    <w:rsid w:val="00690373"/>
    <w:rsid w:val="006919D5"/>
    <w:rsid w:val="00694525"/>
    <w:rsid w:val="006A2495"/>
    <w:rsid w:val="006B3371"/>
    <w:rsid w:val="00700994"/>
    <w:rsid w:val="0070494E"/>
    <w:rsid w:val="00705C02"/>
    <w:rsid w:val="00710BA6"/>
    <w:rsid w:val="00711DF8"/>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27B66"/>
    <w:rsid w:val="008539BD"/>
    <w:rsid w:val="00861B8F"/>
    <w:rsid w:val="008652EE"/>
    <w:rsid w:val="00866124"/>
    <w:rsid w:val="00866435"/>
    <w:rsid w:val="00867DE9"/>
    <w:rsid w:val="00870574"/>
    <w:rsid w:val="00885BB2"/>
    <w:rsid w:val="008860FE"/>
    <w:rsid w:val="008970F4"/>
    <w:rsid w:val="008B1983"/>
    <w:rsid w:val="008B3B0F"/>
    <w:rsid w:val="008C36AB"/>
    <w:rsid w:val="008D1B27"/>
    <w:rsid w:val="008D5CAE"/>
    <w:rsid w:val="008E48FB"/>
    <w:rsid w:val="008E4EFE"/>
    <w:rsid w:val="00904CB6"/>
    <w:rsid w:val="0092483A"/>
    <w:rsid w:val="00933647"/>
    <w:rsid w:val="00942049"/>
    <w:rsid w:val="0096683E"/>
    <w:rsid w:val="0097044A"/>
    <w:rsid w:val="009A3173"/>
    <w:rsid w:val="009E25EF"/>
    <w:rsid w:val="009E4DA8"/>
    <w:rsid w:val="009F4449"/>
    <w:rsid w:val="00A0436A"/>
    <w:rsid w:val="00A12B5B"/>
    <w:rsid w:val="00A13DBA"/>
    <w:rsid w:val="00A2496D"/>
    <w:rsid w:val="00A2757B"/>
    <w:rsid w:val="00A45630"/>
    <w:rsid w:val="00A50ABB"/>
    <w:rsid w:val="00A670E3"/>
    <w:rsid w:val="00A77992"/>
    <w:rsid w:val="00A83898"/>
    <w:rsid w:val="00AE0C53"/>
    <w:rsid w:val="00AF6C07"/>
    <w:rsid w:val="00B01480"/>
    <w:rsid w:val="00B0695A"/>
    <w:rsid w:val="00B071F2"/>
    <w:rsid w:val="00B138FE"/>
    <w:rsid w:val="00B144C2"/>
    <w:rsid w:val="00B20663"/>
    <w:rsid w:val="00B21F60"/>
    <w:rsid w:val="00B251C8"/>
    <w:rsid w:val="00B32896"/>
    <w:rsid w:val="00B36B62"/>
    <w:rsid w:val="00B6461A"/>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B188E"/>
    <w:rsid w:val="00CB2CC9"/>
    <w:rsid w:val="00CC2B9A"/>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57D3D"/>
    <w:rsid w:val="00E67DB5"/>
    <w:rsid w:val="00E7708C"/>
    <w:rsid w:val="00E8096E"/>
    <w:rsid w:val="00E84E25"/>
    <w:rsid w:val="00E93312"/>
    <w:rsid w:val="00E95D7B"/>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10207a"/>
    </o:shapedefaults>
    <o:shapelayout v:ext="edit">
      <o:idmap v:ext="edit" data="1"/>
    </o:shapelayout>
  </w:shapeDefaults>
  <w:decimalSymbol w:val=","/>
  <w:listSeparator w:val=";"/>
  <w15:chartTrackingRefBased/>
  <w15:docId w15:val="{AC276636-B3E3-4E9D-8A26-2A85E14E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CAE"/>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NormalWeb">
    <w:name w:val="Normal (Web)"/>
    <w:basedOn w:val="Normal"/>
    <w:uiPriority w:val="99"/>
    <w:semiHidden/>
    <w:unhideWhenUsed/>
    <w:rsid w:val="008D5CAE"/>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 w:type="paragraph" w:customStyle="1" w:styleId="msonormal0">
    <w:name w:val="msonormal"/>
    <w:basedOn w:val="Normal"/>
    <w:rsid w:val="00B6461A"/>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 w:type="character" w:styleId="Mencinsinresolver">
    <w:name w:val="Unresolved Mention"/>
    <w:uiPriority w:val="99"/>
    <w:semiHidden/>
    <w:unhideWhenUsed/>
    <w:rsid w:val="00E57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2566">
      <w:bodyDiv w:val="1"/>
      <w:marLeft w:val="0"/>
      <w:marRight w:val="0"/>
      <w:marTop w:val="0"/>
      <w:marBottom w:val="0"/>
      <w:divBdr>
        <w:top w:val="none" w:sz="0" w:space="0" w:color="auto"/>
        <w:left w:val="none" w:sz="0" w:space="0" w:color="auto"/>
        <w:bottom w:val="none" w:sz="0" w:space="0" w:color="auto"/>
        <w:right w:val="none" w:sz="0" w:space="0" w:color="auto"/>
      </w:divBdr>
      <w:divsChild>
        <w:div w:id="132262572">
          <w:marLeft w:val="-149"/>
          <w:marRight w:val="0"/>
          <w:marTop w:val="0"/>
          <w:marBottom w:val="0"/>
          <w:divBdr>
            <w:top w:val="none" w:sz="0" w:space="0" w:color="auto"/>
            <w:left w:val="none" w:sz="0" w:space="0" w:color="auto"/>
            <w:bottom w:val="none" w:sz="0" w:space="0" w:color="auto"/>
            <w:right w:val="none" w:sz="0" w:space="0" w:color="auto"/>
          </w:divBdr>
        </w:div>
        <w:div w:id="685406335">
          <w:marLeft w:val="-149"/>
          <w:marRight w:val="0"/>
          <w:marTop w:val="0"/>
          <w:marBottom w:val="0"/>
          <w:divBdr>
            <w:top w:val="none" w:sz="0" w:space="0" w:color="auto"/>
            <w:left w:val="none" w:sz="0" w:space="0" w:color="auto"/>
            <w:bottom w:val="none" w:sz="0" w:space="0" w:color="auto"/>
            <w:right w:val="none" w:sz="0" w:space="0" w:color="auto"/>
          </w:divBdr>
        </w:div>
        <w:div w:id="1845434407">
          <w:marLeft w:val="-115"/>
          <w:marRight w:val="0"/>
          <w:marTop w:val="0"/>
          <w:marBottom w:val="0"/>
          <w:divBdr>
            <w:top w:val="none" w:sz="0" w:space="0" w:color="auto"/>
            <w:left w:val="none" w:sz="0" w:space="0" w:color="auto"/>
            <w:bottom w:val="none" w:sz="0" w:space="0" w:color="auto"/>
            <w:right w:val="none" w:sz="0" w:space="0" w:color="auto"/>
          </w:divBdr>
        </w:div>
        <w:div w:id="1415585157">
          <w:marLeft w:val="-115"/>
          <w:marRight w:val="0"/>
          <w:marTop w:val="0"/>
          <w:marBottom w:val="0"/>
          <w:divBdr>
            <w:top w:val="none" w:sz="0" w:space="0" w:color="auto"/>
            <w:left w:val="none" w:sz="0" w:space="0" w:color="auto"/>
            <w:bottom w:val="none" w:sz="0" w:space="0" w:color="auto"/>
            <w:right w:val="none" w:sz="0" w:space="0" w:color="auto"/>
          </w:divBdr>
        </w:div>
      </w:divsChild>
    </w:div>
    <w:div w:id="273098292">
      <w:bodyDiv w:val="1"/>
      <w:marLeft w:val="0"/>
      <w:marRight w:val="0"/>
      <w:marTop w:val="0"/>
      <w:marBottom w:val="0"/>
      <w:divBdr>
        <w:top w:val="none" w:sz="0" w:space="0" w:color="auto"/>
        <w:left w:val="none" w:sz="0" w:space="0" w:color="auto"/>
        <w:bottom w:val="none" w:sz="0" w:space="0" w:color="auto"/>
        <w:right w:val="none" w:sz="0" w:space="0" w:color="auto"/>
      </w:divBdr>
      <w:divsChild>
        <w:div w:id="1969123676">
          <w:marLeft w:val="242"/>
          <w:marRight w:val="0"/>
          <w:marTop w:val="0"/>
          <w:marBottom w:val="0"/>
          <w:divBdr>
            <w:top w:val="none" w:sz="0" w:space="0" w:color="auto"/>
            <w:left w:val="none" w:sz="0" w:space="0" w:color="auto"/>
            <w:bottom w:val="none" w:sz="0" w:space="0" w:color="auto"/>
            <w:right w:val="none" w:sz="0" w:space="0" w:color="auto"/>
          </w:divBdr>
        </w:div>
      </w:divsChild>
    </w:div>
    <w:div w:id="328139120">
      <w:bodyDiv w:val="1"/>
      <w:marLeft w:val="0"/>
      <w:marRight w:val="0"/>
      <w:marTop w:val="0"/>
      <w:marBottom w:val="0"/>
      <w:divBdr>
        <w:top w:val="none" w:sz="0" w:space="0" w:color="auto"/>
        <w:left w:val="none" w:sz="0" w:space="0" w:color="auto"/>
        <w:bottom w:val="none" w:sz="0" w:space="0" w:color="auto"/>
        <w:right w:val="none" w:sz="0" w:space="0" w:color="auto"/>
      </w:divBdr>
      <w:divsChild>
        <w:div w:id="1050687045">
          <w:marLeft w:val="242"/>
          <w:marRight w:val="0"/>
          <w:marTop w:val="0"/>
          <w:marBottom w:val="0"/>
          <w:divBdr>
            <w:top w:val="none" w:sz="0" w:space="0" w:color="auto"/>
            <w:left w:val="none" w:sz="0" w:space="0" w:color="auto"/>
            <w:bottom w:val="none" w:sz="0" w:space="0" w:color="auto"/>
            <w:right w:val="none" w:sz="0" w:space="0" w:color="auto"/>
          </w:divBdr>
        </w:div>
      </w:divsChild>
    </w:div>
    <w:div w:id="454645537">
      <w:bodyDiv w:val="1"/>
      <w:marLeft w:val="0"/>
      <w:marRight w:val="0"/>
      <w:marTop w:val="0"/>
      <w:marBottom w:val="0"/>
      <w:divBdr>
        <w:top w:val="none" w:sz="0" w:space="0" w:color="auto"/>
        <w:left w:val="none" w:sz="0" w:space="0" w:color="auto"/>
        <w:bottom w:val="none" w:sz="0" w:space="0" w:color="auto"/>
        <w:right w:val="none" w:sz="0" w:space="0" w:color="auto"/>
      </w:divBdr>
      <w:divsChild>
        <w:div w:id="751858669">
          <w:marLeft w:val="-149"/>
          <w:marRight w:val="0"/>
          <w:marTop w:val="0"/>
          <w:marBottom w:val="0"/>
          <w:divBdr>
            <w:top w:val="none" w:sz="0" w:space="0" w:color="auto"/>
            <w:left w:val="none" w:sz="0" w:space="0" w:color="auto"/>
            <w:bottom w:val="none" w:sz="0" w:space="0" w:color="auto"/>
            <w:right w:val="none" w:sz="0" w:space="0" w:color="auto"/>
          </w:divBdr>
        </w:div>
        <w:div w:id="1721174033">
          <w:marLeft w:val="-149"/>
          <w:marRight w:val="0"/>
          <w:marTop w:val="0"/>
          <w:marBottom w:val="0"/>
          <w:divBdr>
            <w:top w:val="none" w:sz="0" w:space="0" w:color="auto"/>
            <w:left w:val="none" w:sz="0" w:space="0" w:color="auto"/>
            <w:bottom w:val="none" w:sz="0" w:space="0" w:color="auto"/>
            <w:right w:val="none" w:sz="0" w:space="0" w:color="auto"/>
          </w:divBdr>
        </w:div>
        <w:div w:id="442723389">
          <w:marLeft w:val="-115"/>
          <w:marRight w:val="0"/>
          <w:marTop w:val="0"/>
          <w:marBottom w:val="0"/>
          <w:divBdr>
            <w:top w:val="none" w:sz="0" w:space="0" w:color="auto"/>
            <w:left w:val="none" w:sz="0" w:space="0" w:color="auto"/>
            <w:bottom w:val="none" w:sz="0" w:space="0" w:color="auto"/>
            <w:right w:val="none" w:sz="0" w:space="0" w:color="auto"/>
          </w:divBdr>
        </w:div>
        <w:div w:id="989403175">
          <w:marLeft w:val="-115"/>
          <w:marRight w:val="0"/>
          <w:marTop w:val="0"/>
          <w:marBottom w:val="0"/>
          <w:divBdr>
            <w:top w:val="none" w:sz="0" w:space="0" w:color="auto"/>
            <w:left w:val="none" w:sz="0" w:space="0" w:color="auto"/>
            <w:bottom w:val="none" w:sz="0" w:space="0" w:color="auto"/>
            <w:right w:val="none" w:sz="0" w:space="0" w:color="auto"/>
          </w:divBdr>
        </w:div>
      </w:divsChild>
    </w:div>
    <w:div w:id="678198747">
      <w:bodyDiv w:val="1"/>
      <w:marLeft w:val="0"/>
      <w:marRight w:val="0"/>
      <w:marTop w:val="0"/>
      <w:marBottom w:val="0"/>
      <w:divBdr>
        <w:top w:val="none" w:sz="0" w:space="0" w:color="auto"/>
        <w:left w:val="none" w:sz="0" w:space="0" w:color="auto"/>
        <w:bottom w:val="none" w:sz="0" w:space="0" w:color="auto"/>
        <w:right w:val="none" w:sz="0" w:space="0" w:color="auto"/>
      </w:divBdr>
      <w:divsChild>
        <w:div w:id="692732523">
          <w:marLeft w:val="242"/>
          <w:marRight w:val="0"/>
          <w:marTop w:val="0"/>
          <w:marBottom w:val="0"/>
          <w:divBdr>
            <w:top w:val="none" w:sz="0" w:space="0" w:color="auto"/>
            <w:left w:val="none" w:sz="0" w:space="0" w:color="auto"/>
            <w:bottom w:val="none" w:sz="0" w:space="0" w:color="auto"/>
            <w:right w:val="none" w:sz="0" w:space="0" w:color="auto"/>
          </w:divBdr>
        </w:div>
      </w:divsChild>
    </w:div>
    <w:div w:id="689986171">
      <w:bodyDiv w:val="1"/>
      <w:marLeft w:val="0"/>
      <w:marRight w:val="0"/>
      <w:marTop w:val="0"/>
      <w:marBottom w:val="0"/>
      <w:divBdr>
        <w:top w:val="none" w:sz="0" w:space="0" w:color="auto"/>
        <w:left w:val="none" w:sz="0" w:space="0" w:color="auto"/>
        <w:bottom w:val="none" w:sz="0" w:space="0" w:color="auto"/>
        <w:right w:val="none" w:sz="0" w:space="0" w:color="auto"/>
      </w:divBdr>
      <w:divsChild>
        <w:div w:id="211692758">
          <w:marLeft w:val="-115"/>
          <w:marRight w:val="0"/>
          <w:marTop w:val="0"/>
          <w:marBottom w:val="0"/>
          <w:divBdr>
            <w:top w:val="none" w:sz="0" w:space="0" w:color="auto"/>
            <w:left w:val="none" w:sz="0" w:space="0" w:color="auto"/>
            <w:bottom w:val="none" w:sz="0" w:space="0" w:color="auto"/>
            <w:right w:val="none" w:sz="0" w:space="0" w:color="auto"/>
          </w:divBdr>
        </w:div>
      </w:divsChild>
    </w:div>
    <w:div w:id="727194961">
      <w:bodyDiv w:val="1"/>
      <w:marLeft w:val="0"/>
      <w:marRight w:val="0"/>
      <w:marTop w:val="0"/>
      <w:marBottom w:val="0"/>
      <w:divBdr>
        <w:top w:val="none" w:sz="0" w:space="0" w:color="auto"/>
        <w:left w:val="none" w:sz="0" w:space="0" w:color="auto"/>
        <w:bottom w:val="none" w:sz="0" w:space="0" w:color="auto"/>
        <w:right w:val="none" w:sz="0" w:space="0" w:color="auto"/>
      </w:divBdr>
      <w:divsChild>
        <w:div w:id="830604843">
          <w:marLeft w:val="242"/>
          <w:marRight w:val="0"/>
          <w:marTop w:val="0"/>
          <w:marBottom w:val="0"/>
          <w:divBdr>
            <w:top w:val="none" w:sz="0" w:space="0" w:color="auto"/>
            <w:left w:val="none" w:sz="0" w:space="0" w:color="auto"/>
            <w:bottom w:val="none" w:sz="0" w:space="0" w:color="auto"/>
            <w:right w:val="none" w:sz="0" w:space="0" w:color="auto"/>
          </w:divBdr>
        </w:div>
      </w:divsChild>
    </w:div>
    <w:div w:id="771752773">
      <w:bodyDiv w:val="1"/>
      <w:marLeft w:val="0"/>
      <w:marRight w:val="0"/>
      <w:marTop w:val="0"/>
      <w:marBottom w:val="0"/>
      <w:divBdr>
        <w:top w:val="none" w:sz="0" w:space="0" w:color="auto"/>
        <w:left w:val="none" w:sz="0" w:space="0" w:color="auto"/>
        <w:bottom w:val="none" w:sz="0" w:space="0" w:color="auto"/>
        <w:right w:val="none" w:sz="0" w:space="0" w:color="auto"/>
      </w:divBdr>
      <w:divsChild>
        <w:div w:id="97414289">
          <w:marLeft w:val="-149"/>
          <w:marRight w:val="0"/>
          <w:marTop w:val="0"/>
          <w:marBottom w:val="0"/>
          <w:divBdr>
            <w:top w:val="none" w:sz="0" w:space="0" w:color="auto"/>
            <w:left w:val="none" w:sz="0" w:space="0" w:color="auto"/>
            <w:bottom w:val="none" w:sz="0" w:space="0" w:color="auto"/>
            <w:right w:val="none" w:sz="0" w:space="0" w:color="auto"/>
          </w:divBdr>
        </w:div>
      </w:divsChild>
    </w:div>
    <w:div w:id="846791393">
      <w:bodyDiv w:val="1"/>
      <w:marLeft w:val="0"/>
      <w:marRight w:val="0"/>
      <w:marTop w:val="0"/>
      <w:marBottom w:val="0"/>
      <w:divBdr>
        <w:top w:val="none" w:sz="0" w:space="0" w:color="auto"/>
        <w:left w:val="none" w:sz="0" w:space="0" w:color="auto"/>
        <w:bottom w:val="none" w:sz="0" w:space="0" w:color="auto"/>
        <w:right w:val="none" w:sz="0" w:space="0" w:color="auto"/>
      </w:divBdr>
      <w:divsChild>
        <w:div w:id="658314300">
          <w:marLeft w:val="-149"/>
          <w:marRight w:val="0"/>
          <w:marTop w:val="0"/>
          <w:marBottom w:val="0"/>
          <w:divBdr>
            <w:top w:val="none" w:sz="0" w:space="0" w:color="auto"/>
            <w:left w:val="none" w:sz="0" w:space="0" w:color="auto"/>
            <w:bottom w:val="none" w:sz="0" w:space="0" w:color="auto"/>
            <w:right w:val="none" w:sz="0" w:space="0" w:color="auto"/>
          </w:divBdr>
        </w:div>
        <w:div w:id="1525555942">
          <w:marLeft w:val="-149"/>
          <w:marRight w:val="0"/>
          <w:marTop w:val="0"/>
          <w:marBottom w:val="0"/>
          <w:divBdr>
            <w:top w:val="none" w:sz="0" w:space="0" w:color="auto"/>
            <w:left w:val="none" w:sz="0" w:space="0" w:color="auto"/>
            <w:bottom w:val="none" w:sz="0" w:space="0" w:color="auto"/>
            <w:right w:val="none" w:sz="0" w:space="0" w:color="auto"/>
          </w:divBdr>
        </w:div>
        <w:div w:id="1185246137">
          <w:marLeft w:val="-115"/>
          <w:marRight w:val="0"/>
          <w:marTop w:val="0"/>
          <w:marBottom w:val="0"/>
          <w:divBdr>
            <w:top w:val="none" w:sz="0" w:space="0" w:color="auto"/>
            <w:left w:val="none" w:sz="0" w:space="0" w:color="auto"/>
            <w:bottom w:val="none" w:sz="0" w:space="0" w:color="auto"/>
            <w:right w:val="none" w:sz="0" w:space="0" w:color="auto"/>
          </w:divBdr>
        </w:div>
        <w:div w:id="218126900">
          <w:marLeft w:val="-115"/>
          <w:marRight w:val="0"/>
          <w:marTop w:val="0"/>
          <w:marBottom w:val="0"/>
          <w:divBdr>
            <w:top w:val="none" w:sz="0" w:space="0" w:color="auto"/>
            <w:left w:val="none" w:sz="0" w:space="0" w:color="auto"/>
            <w:bottom w:val="none" w:sz="0" w:space="0" w:color="auto"/>
            <w:right w:val="none" w:sz="0" w:space="0" w:color="auto"/>
          </w:divBdr>
        </w:div>
      </w:divsChild>
    </w:div>
    <w:div w:id="877277782">
      <w:bodyDiv w:val="1"/>
      <w:marLeft w:val="0"/>
      <w:marRight w:val="0"/>
      <w:marTop w:val="0"/>
      <w:marBottom w:val="0"/>
      <w:divBdr>
        <w:top w:val="none" w:sz="0" w:space="0" w:color="auto"/>
        <w:left w:val="none" w:sz="0" w:space="0" w:color="auto"/>
        <w:bottom w:val="none" w:sz="0" w:space="0" w:color="auto"/>
        <w:right w:val="none" w:sz="0" w:space="0" w:color="auto"/>
      </w:divBdr>
      <w:divsChild>
        <w:div w:id="847990356">
          <w:marLeft w:val="-149"/>
          <w:marRight w:val="0"/>
          <w:marTop w:val="0"/>
          <w:marBottom w:val="0"/>
          <w:divBdr>
            <w:top w:val="none" w:sz="0" w:space="0" w:color="auto"/>
            <w:left w:val="none" w:sz="0" w:space="0" w:color="auto"/>
            <w:bottom w:val="none" w:sz="0" w:space="0" w:color="auto"/>
            <w:right w:val="none" w:sz="0" w:space="0" w:color="auto"/>
          </w:divBdr>
        </w:div>
        <w:div w:id="266232645">
          <w:marLeft w:val="-149"/>
          <w:marRight w:val="0"/>
          <w:marTop w:val="0"/>
          <w:marBottom w:val="0"/>
          <w:divBdr>
            <w:top w:val="none" w:sz="0" w:space="0" w:color="auto"/>
            <w:left w:val="none" w:sz="0" w:space="0" w:color="auto"/>
            <w:bottom w:val="none" w:sz="0" w:space="0" w:color="auto"/>
            <w:right w:val="none" w:sz="0" w:space="0" w:color="auto"/>
          </w:divBdr>
        </w:div>
        <w:div w:id="93211348">
          <w:marLeft w:val="-115"/>
          <w:marRight w:val="0"/>
          <w:marTop w:val="0"/>
          <w:marBottom w:val="0"/>
          <w:divBdr>
            <w:top w:val="none" w:sz="0" w:space="0" w:color="auto"/>
            <w:left w:val="none" w:sz="0" w:space="0" w:color="auto"/>
            <w:bottom w:val="none" w:sz="0" w:space="0" w:color="auto"/>
            <w:right w:val="none" w:sz="0" w:space="0" w:color="auto"/>
          </w:divBdr>
        </w:div>
        <w:div w:id="1984654979">
          <w:marLeft w:val="-115"/>
          <w:marRight w:val="0"/>
          <w:marTop w:val="0"/>
          <w:marBottom w:val="0"/>
          <w:divBdr>
            <w:top w:val="none" w:sz="0" w:space="0" w:color="auto"/>
            <w:left w:val="none" w:sz="0" w:space="0" w:color="auto"/>
            <w:bottom w:val="none" w:sz="0" w:space="0" w:color="auto"/>
            <w:right w:val="none" w:sz="0" w:space="0" w:color="auto"/>
          </w:divBdr>
        </w:div>
      </w:divsChild>
    </w:div>
    <w:div w:id="948972573">
      <w:bodyDiv w:val="1"/>
      <w:marLeft w:val="0"/>
      <w:marRight w:val="0"/>
      <w:marTop w:val="0"/>
      <w:marBottom w:val="0"/>
      <w:divBdr>
        <w:top w:val="none" w:sz="0" w:space="0" w:color="auto"/>
        <w:left w:val="none" w:sz="0" w:space="0" w:color="auto"/>
        <w:bottom w:val="none" w:sz="0" w:space="0" w:color="auto"/>
        <w:right w:val="none" w:sz="0" w:space="0" w:color="auto"/>
      </w:divBdr>
      <w:divsChild>
        <w:div w:id="1769816070">
          <w:marLeft w:val="242"/>
          <w:marRight w:val="0"/>
          <w:marTop w:val="0"/>
          <w:marBottom w:val="0"/>
          <w:divBdr>
            <w:top w:val="none" w:sz="0" w:space="0" w:color="auto"/>
            <w:left w:val="none" w:sz="0" w:space="0" w:color="auto"/>
            <w:bottom w:val="none" w:sz="0" w:space="0" w:color="auto"/>
            <w:right w:val="none" w:sz="0" w:space="0" w:color="auto"/>
          </w:divBdr>
        </w:div>
      </w:divsChild>
    </w:div>
    <w:div w:id="1009605212">
      <w:bodyDiv w:val="1"/>
      <w:marLeft w:val="0"/>
      <w:marRight w:val="0"/>
      <w:marTop w:val="0"/>
      <w:marBottom w:val="0"/>
      <w:divBdr>
        <w:top w:val="none" w:sz="0" w:space="0" w:color="auto"/>
        <w:left w:val="none" w:sz="0" w:space="0" w:color="auto"/>
        <w:bottom w:val="none" w:sz="0" w:space="0" w:color="auto"/>
        <w:right w:val="none" w:sz="0" w:space="0" w:color="auto"/>
      </w:divBdr>
      <w:divsChild>
        <w:div w:id="953247766">
          <w:marLeft w:val="-149"/>
          <w:marRight w:val="0"/>
          <w:marTop w:val="0"/>
          <w:marBottom w:val="0"/>
          <w:divBdr>
            <w:top w:val="none" w:sz="0" w:space="0" w:color="auto"/>
            <w:left w:val="none" w:sz="0" w:space="0" w:color="auto"/>
            <w:bottom w:val="none" w:sz="0" w:space="0" w:color="auto"/>
            <w:right w:val="none" w:sz="0" w:space="0" w:color="auto"/>
          </w:divBdr>
        </w:div>
        <w:div w:id="546183538">
          <w:marLeft w:val="-149"/>
          <w:marRight w:val="0"/>
          <w:marTop w:val="0"/>
          <w:marBottom w:val="0"/>
          <w:divBdr>
            <w:top w:val="none" w:sz="0" w:space="0" w:color="auto"/>
            <w:left w:val="none" w:sz="0" w:space="0" w:color="auto"/>
            <w:bottom w:val="none" w:sz="0" w:space="0" w:color="auto"/>
            <w:right w:val="none" w:sz="0" w:space="0" w:color="auto"/>
          </w:divBdr>
        </w:div>
        <w:div w:id="1972200371">
          <w:marLeft w:val="-115"/>
          <w:marRight w:val="0"/>
          <w:marTop w:val="0"/>
          <w:marBottom w:val="0"/>
          <w:divBdr>
            <w:top w:val="none" w:sz="0" w:space="0" w:color="auto"/>
            <w:left w:val="none" w:sz="0" w:space="0" w:color="auto"/>
            <w:bottom w:val="none" w:sz="0" w:space="0" w:color="auto"/>
            <w:right w:val="none" w:sz="0" w:space="0" w:color="auto"/>
          </w:divBdr>
        </w:div>
        <w:div w:id="1639457392">
          <w:marLeft w:val="-115"/>
          <w:marRight w:val="0"/>
          <w:marTop w:val="0"/>
          <w:marBottom w:val="0"/>
          <w:divBdr>
            <w:top w:val="none" w:sz="0" w:space="0" w:color="auto"/>
            <w:left w:val="none" w:sz="0" w:space="0" w:color="auto"/>
            <w:bottom w:val="none" w:sz="0" w:space="0" w:color="auto"/>
            <w:right w:val="none" w:sz="0" w:space="0" w:color="auto"/>
          </w:divBdr>
        </w:div>
      </w:divsChild>
    </w:div>
    <w:div w:id="1064067439">
      <w:bodyDiv w:val="1"/>
      <w:marLeft w:val="0"/>
      <w:marRight w:val="0"/>
      <w:marTop w:val="0"/>
      <w:marBottom w:val="0"/>
      <w:divBdr>
        <w:top w:val="none" w:sz="0" w:space="0" w:color="auto"/>
        <w:left w:val="none" w:sz="0" w:space="0" w:color="auto"/>
        <w:bottom w:val="none" w:sz="0" w:space="0" w:color="auto"/>
        <w:right w:val="none" w:sz="0" w:space="0" w:color="auto"/>
      </w:divBdr>
      <w:divsChild>
        <w:div w:id="937983847">
          <w:marLeft w:val="242"/>
          <w:marRight w:val="0"/>
          <w:marTop w:val="0"/>
          <w:marBottom w:val="0"/>
          <w:divBdr>
            <w:top w:val="none" w:sz="0" w:space="0" w:color="auto"/>
            <w:left w:val="none" w:sz="0" w:space="0" w:color="auto"/>
            <w:bottom w:val="none" w:sz="0" w:space="0" w:color="auto"/>
            <w:right w:val="none" w:sz="0" w:space="0" w:color="auto"/>
          </w:divBdr>
        </w:div>
      </w:divsChild>
    </w:div>
    <w:div w:id="1111238501">
      <w:bodyDiv w:val="1"/>
      <w:marLeft w:val="0"/>
      <w:marRight w:val="0"/>
      <w:marTop w:val="0"/>
      <w:marBottom w:val="0"/>
      <w:divBdr>
        <w:top w:val="none" w:sz="0" w:space="0" w:color="auto"/>
        <w:left w:val="none" w:sz="0" w:space="0" w:color="auto"/>
        <w:bottom w:val="none" w:sz="0" w:space="0" w:color="auto"/>
        <w:right w:val="none" w:sz="0" w:space="0" w:color="auto"/>
      </w:divBdr>
      <w:divsChild>
        <w:div w:id="701437340">
          <w:marLeft w:val="-149"/>
          <w:marRight w:val="0"/>
          <w:marTop w:val="0"/>
          <w:marBottom w:val="0"/>
          <w:divBdr>
            <w:top w:val="none" w:sz="0" w:space="0" w:color="auto"/>
            <w:left w:val="none" w:sz="0" w:space="0" w:color="auto"/>
            <w:bottom w:val="none" w:sz="0" w:space="0" w:color="auto"/>
            <w:right w:val="none" w:sz="0" w:space="0" w:color="auto"/>
          </w:divBdr>
        </w:div>
        <w:div w:id="1451782574">
          <w:marLeft w:val="-149"/>
          <w:marRight w:val="0"/>
          <w:marTop w:val="0"/>
          <w:marBottom w:val="0"/>
          <w:divBdr>
            <w:top w:val="none" w:sz="0" w:space="0" w:color="auto"/>
            <w:left w:val="none" w:sz="0" w:space="0" w:color="auto"/>
            <w:bottom w:val="none" w:sz="0" w:space="0" w:color="auto"/>
            <w:right w:val="none" w:sz="0" w:space="0" w:color="auto"/>
          </w:divBdr>
        </w:div>
        <w:div w:id="419109977">
          <w:marLeft w:val="-115"/>
          <w:marRight w:val="0"/>
          <w:marTop w:val="0"/>
          <w:marBottom w:val="0"/>
          <w:divBdr>
            <w:top w:val="none" w:sz="0" w:space="0" w:color="auto"/>
            <w:left w:val="none" w:sz="0" w:space="0" w:color="auto"/>
            <w:bottom w:val="none" w:sz="0" w:space="0" w:color="auto"/>
            <w:right w:val="none" w:sz="0" w:space="0" w:color="auto"/>
          </w:divBdr>
        </w:div>
        <w:div w:id="1554194956">
          <w:marLeft w:val="-115"/>
          <w:marRight w:val="0"/>
          <w:marTop w:val="0"/>
          <w:marBottom w:val="0"/>
          <w:divBdr>
            <w:top w:val="none" w:sz="0" w:space="0" w:color="auto"/>
            <w:left w:val="none" w:sz="0" w:space="0" w:color="auto"/>
            <w:bottom w:val="none" w:sz="0" w:space="0" w:color="auto"/>
            <w:right w:val="none" w:sz="0" w:space="0" w:color="auto"/>
          </w:divBdr>
        </w:div>
      </w:divsChild>
    </w:div>
    <w:div w:id="1137339294">
      <w:bodyDiv w:val="1"/>
      <w:marLeft w:val="0"/>
      <w:marRight w:val="0"/>
      <w:marTop w:val="0"/>
      <w:marBottom w:val="0"/>
      <w:divBdr>
        <w:top w:val="none" w:sz="0" w:space="0" w:color="auto"/>
        <w:left w:val="none" w:sz="0" w:space="0" w:color="auto"/>
        <w:bottom w:val="none" w:sz="0" w:space="0" w:color="auto"/>
        <w:right w:val="none" w:sz="0" w:space="0" w:color="auto"/>
      </w:divBdr>
      <w:divsChild>
        <w:div w:id="1124008678">
          <w:marLeft w:val="-149"/>
          <w:marRight w:val="0"/>
          <w:marTop w:val="0"/>
          <w:marBottom w:val="0"/>
          <w:divBdr>
            <w:top w:val="none" w:sz="0" w:space="0" w:color="auto"/>
            <w:left w:val="none" w:sz="0" w:space="0" w:color="auto"/>
            <w:bottom w:val="none" w:sz="0" w:space="0" w:color="auto"/>
            <w:right w:val="none" w:sz="0" w:space="0" w:color="auto"/>
          </w:divBdr>
        </w:div>
        <w:div w:id="856894009">
          <w:marLeft w:val="-149"/>
          <w:marRight w:val="0"/>
          <w:marTop w:val="0"/>
          <w:marBottom w:val="0"/>
          <w:divBdr>
            <w:top w:val="none" w:sz="0" w:space="0" w:color="auto"/>
            <w:left w:val="none" w:sz="0" w:space="0" w:color="auto"/>
            <w:bottom w:val="none" w:sz="0" w:space="0" w:color="auto"/>
            <w:right w:val="none" w:sz="0" w:space="0" w:color="auto"/>
          </w:divBdr>
        </w:div>
        <w:div w:id="1196574812">
          <w:marLeft w:val="-115"/>
          <w:marRight w:val="0"/>
          <w:marTop w:val="0"/>
          <w:marBottom w:val="0"/>
          <w:divBdr>
            <w:top w:val="none" w:sz="0" w:space="0" w:color="auto"/>
            <w:left w:val="none" w:sz="0" w:space="0" w:color="auto"/>
            <w:bottom w:val="none" w:sz="0" w:space="0" w:color="auto"/>
            <w:right w:val="none" w:sz="0" w:space="0" w:color="auto"/>
          </w:divBdr>
        </w:div>
        <w:div w:id="1818253974">
          <w:marLeft w:val="-115"/>
          <w:marRight w:val="0"/>
          <w:marTop w:val="0"/>
          <w:marBottom w:val="0"/>
          <w:divBdr>
            <w:top w:val="none" w:sz="0" w:space="0" w:color="auto"/>
            <w:left w:val="none" w:sz="0" w:space="0" w:color="auto"/>
            <w:bottom w:val="none" w:sz="0" w:space="0" w:color="auto"/>
            <w:right w:val="none" w:sz="0" w:space="0" w:color="auto"/>
          </w:divBdr>
        </w:div>
      </w:divsChild>
    </w:div>
    <w:div w:id="124526398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4">
          <w:marLeft w:val="-149"/>
          <w:marRight w:val="0"/>
          <w:marTop w:val="0"/>
          <w:marBottom w:val="0"/>
          <w:divBdr>
            <w:top w:val="none" w:sz="0" w:space="0" w:color="auto"/>
            <w:left w:val="none" w:sz="0" w:space="0" w:color="auto"/>
            <w:bottom w:val="none" w:sz="0" w:space="0" w:color="auto"/>
            <w:right w:val="none" w:sz="0" w:space="0" w:color="auto"/>
          </w:divBdr>
        </w:div>
        <w:div w:id="796487747">
          <w:marLeft w:val="-149"/>
          <w:marRight w:val="0"/>
          <w:marTop w:val="0"/>
          <w:marBottom w:val="0"/>
          <w:divBdr>
            <w:top w:val="none" w:sz="0" w:space="0" w:color="auto"/>
            <w:left w:val="none" w:sz="0" w:space="0" w:color="auto"/>
            <w:bottom w:val="none" w:sz="0" w:space="0" w:color="auto"/>
            <w:right w:val="none" w:sz="0" w:space="0" w:color="auto"/>
          </w:divBdr>
        </w:div>
        <w:div w:id="1838495463">
          <w:marLeft w:val="-115"/>
          <w:marRight w:val="0"/>
          <w:marTop w:val="0"/>
          <w:marBottom w:val="0"/>
          <w:divBdr>
            <w:top w:val="none" w:sz="0" w:space="0" w:color="auto"/>
            <w:left w:val="none" w:sz="0" w:space="0" w:color="auto"/>
            <w:bottom w:val="none" w:sz="0" w:space="0" w:color="auto"/>
            <w:right w:val="none" w:sz="0" w:space="0" w:color="auto"/>
          </w:divBdr>
        </w:div>
        <w:div w:id="2119834771">
          <w:marLeft w:val="-115"/>
          <w:marRight w:val="0"/>
          <w:marTop w:val="0"/>
          <w:marBottom w:val="0"/>
          <w:divBdr>
            <w:top w:val="none" w:sz="0" w:space="0" w:color="auto"/>
            <w:left w:val="none" w:sz="0" w:space="0" w:color="auto"/>
            <w:bottom w:val="none" w:sz="0" w:space="0" w:color="auto"/>
            <w:right w:val="none" w:sz="0" w:space="0" w:color="auto"/>
          </w:divBdr>
        </w:div>
      </w:divsChild>
    </w:div>
    <w:div w:id="1293289490">
      <w:bodyDiv w:val="1"/>
      <w:marLeft w:val="0"/>
      <w:marRight w:val="0"/>
      <w:marTop w:val="0"/>
      <w:marBottom w:val="0"/>
      <w:divBdr>
        <w:top w:val="none" w:sz="0" w:space="0" w:color="auto"/>
        <w:left w:val="none" w:sz="0" w:space="0" w:color="auto"/>
        <w:bottom w:val="none" w:sz="0" w:space="0" w:color="auto"/>
        <w:right w:val="none" w:sz="0" w:space="0" w:color="auto"/>
      </w:divBdr>
      <w:divsChild>
        <w:div w:id="773355841">
          <w:marLeft w:val="-149"/>
          <w:marRight w:val="0"/>
          <w:marTop w:val="0"/>
          <w:marBottom w:val="0"/>
          <w:divBdr>
            <w:top w:val="none" w:sz="0" w:space="0" w:color="auto"/>
            <w:left w:val="none" w:sz="0" w:space="0" w:color="auto"/>
            <w:bottom w:val="none" w:sz="0" w:space="0" w:color="auto"/>
            <w:right w:val="none" w:sz="0" w:space="0" w:color="auto"/>
          </w:divBdr>
        </w:div>
      </w:divsChild>
    </w:div>
    <w:div w:id="1424498507">
      <w:bodyDiv w:val="1"/>
      <w:marLeft w:val="0"/>
      <w:marRight w:val="0"/>
      <w:marTop w:val="0"/>
      <w:marBottom w:val="0"/>
      <w:divBdr>
        <w:top w:val="none" w:sz="0" w:space="0" w:color="auto"/>
        <w:left w:val="none" w:sz="0" w:space="0" w:color="auto"/>
        <w:bottom w:val="none" w:sz="0" w:space="0" w:color="auto"/>
        <w:right w:val="none" w:sz="0" w:space="0" w:color="auto"/>
      </w:divBdr>
      <w:divsChild>
        <w:div w:id="1097484806">
          <w:marLeft w:val="-115"/>
          <w:marRight w:val="0"/>
          <w:marTop w:val="0"/>
          <w:marBottom w:val="0"/>
          <w:divBdr>
            <w:top w:val="none" w:sz="0" w:space="0" w:color="auto"/>
            <w:left w:val="none" w:sz="0" w:space="0" w:color="auto"/>
            <w:bottom w:val="none" w:sz="0" w:space="0" w:color="auto"/>
            <w:right w:val="none" w:sz="0" w:space="0" w:color="auto"/>
          </w:divBdr>
        </w:div>
      </w:divsChild>
    </w:div>
    <w:div w:id="1630620966">
      <w:bodyDiv w:val="1"/>
      <w:marLeft w:val="0"/>
      <w:marRight w:val="0"/>
      <w:marTop w:val="0"/>
      <w:marBottom w:val="0"/>
      <w:divBdr>
        <w:top w:val="none" w:sz="0" w:space="0" w:color="auto"/>
        <w:left w:val="none" w:sz="0" w:space="0" w:color="auto"/>
        <w:bottom w:val="none" w:sz="0" w:space="0" w:color="auto"/>
        <w:right w:val="none" w:sz="0" w:space="0" w:color="auto"/>
      </w:divBdr>
      <w:divsChild>
        <w:div w:id="547257712">
          <w:marLeft w:val="-149"/>
          <w:marRight w:val="0"/>
          <w:marTop w:val="0"/>
          <w:marBottom w:val="0"/>
          <w:divBdr>
            <w:top w:val="none" w:sz="0" w:space="0" w:color="auto"/>
            <w:left w:val="none" w:sz="0" w:space="0" w:color="auto"/>
            <w:bottom w:val="none" w:sz="0" w:space="0" w:color="auto"/>
            <w:right w:val="none" w:sz="0" w:space="0" w:color="auto"/>
          </w:divBdr>
        </w:div>
        <w:div w:id="1809858849">
          <w:marLeft w:val="-149"/>
          <w:marRight w:val="0"/>
          <w:marTop w:val="0"/>
          <w:marBottom w:val="0"/>
          <w:divBdr>
            <w:top w:val="none" w:sz="0" w:space="0" w:color="auto"/>
            <w:left w:val="none" w:sz="0" w:space="0" w:color="auto"/>
            <w:bottom w:val="none" w:sz="0" w:space="0" w:color="auto"/>
            <w:right w:val="none" w:sz="0" w:space="0" w:color="auto"/>
          </w:divBdr>
        </w:div>
        <w:div w:id="2146463160">
          <w:marLeft w:val="-115"/>
          <w:marRight w:val="0"/>
          <w:marTop w:val="0"/>
          <w:marBottom w:val="0"/>
          <w:divBdr>
            <w:top w:val="none" w:sz="0" w:space="0" w:color="auto"/>
            <w:left w:val="none" w:sz="0" w:space="0" w:color="auto"/>
            <w:bottom w:val="none" w:sz="0" w:space="0" w:color="auto"/>
            <w:right w:val="none" w:sz="0" w:space="0" w:color="auto"/>
          </w:divBdr>
        </w:div>
      </w:divsChild>
    </w:div>
    <w:div w:id="1633513263">
      <w:bodyDiv w:val="1"/>
      <w:marLeft w:val="0"/>
      <w:marRight w:val="0"/>
      <w:marTop w:val="0"/>
      <w:marBottom w:val="0"/>
      <w:divBdr>
        <w:top w:val="none" w:sz="0" w:space="0" w:color="auto"/>
        <w:left w:val="none" w:sz="0" w:space="0" w:color="auto"/>
        <w:bottom w:val="none" w:sz="0" w:space="0" w:color="auto"/>
        <w:right w:val="none" w:sz="0" w:space="0" w:color="auto"/>
      </w:divBdr>
      <w:divsChild>
        <w:div w:id="2146510006">
          <w:marLeft w:val="242"/>
          <w:marRight w:val="0"/>
          <w:marTop w:val="0"/>
          <w:marBottom w:val="0"/>
          <w:divBdr>
            <w:top w:val="none" w:sz="0" w:space="0" w:color="auto"/>
            <w:left w:val="none" w:sz="0" w:space="0" w:color="auto"/>
            <w:bottom w:val="none" w:sz="0" w:space="0" w:color="auto"/>
            <w:right w:val="none" w:sz="0" w:space="0" w:color="auto"/>
          </w:divBdr>
        </w:div>
      </w:divsChild>
    </w:div>
    <w:div w:id="1747413530">
      <w:bodyDiv w:val="1"/>
      <w:marLeft w:val="0"/>
      <w:marRight w:val="0"/>
      <w:marTop w:val="0"/>
      <w:marBottom w:val="0"/>
      <w:divBdr>
        <w:top w:val="none" w:sz="0" w:space="0" w:color="auto"/>
        <w:left w:val="none" w:sz="0" w:space="0" w:color="auto"/>
        <w:bottom w:val="none" w:sz="0" w:space="0" w:color="auto"/>
        <w:right w:val="none" w:sz="0" w:space="0" w:color="auto"/>
      </w:divBdr>
      <w:divsChild>
        <w:div w:id="2030837748">
          <w:marLeft w:val="242"/>
          <w:marRight w:val="0"/>
          <w:marTop w:val="0"/>
          <w:marBottom w:val="0"/>
          <w:divBdr>
            <w:top w:val="none" w:sz="0" w:space="0" w:color="auto"/>
            <w:left w:val="none" w:sz="0" w:space="0" w:color="auto"/>
            <w:bottom w:val="none" w:sz="0" w:space="0" w:color="auto"/>
            <w:right w:val="none" w:sz="0" w:space="0" w:color="auto"/>
          </w:divBdr>
        </w:div>
      </w:divsChild>
    </w:div>
    <w:div w:id="1763184267">
      <w:bodyDiv w:val="1"/>
      <w:marLeft w:val="0"/>
      <w:marRight w:val="0"/>
      <w:marTop w:val="0"/>
      <w:marBottom w:val="0"/>
      <w:divBdr>
        <w:top w:val="none" w:sz="0" w:space="0" w:color="auto"/>
        <w:left w:val="none" w:sz="0" w:space="0" w:color="auto"/>
        <w:bottom w:val="none" w:sz="0" w:space="0" w:color="auto"/>
        <w:right w:val="none" w:sz="0" w:space="0" w:color="auto"/>
      </w:divBdr>
      <w:divsChild>
        <w:div w:id="1178350041">
          <w:marLeft w:val="242"/>
          <w:marRight w:val="0"/>
          <w:marTop w:val="0"/>
          <w:marBottom w:val="0"/>
          <w:divBdr>
            <w:top w:val="none" w:sz="0" w:space="0" w:color="auto"/>
            <w:left w:val="none" w:sz="0" w:space="0" w:color="auto"/>
            <w:bottom w:val="none" w:sz="0" w:space="0" w:color="auto"/>
            <w:right w:val="none" w:sz="0" w:space="0" w:color="auto"/>
          </w:divBdr>
        </w:div>
      </w:divsChild>
    </w:div>
    <w:div w:id="1824541183">
      <w:bodyDiv w:val="1"/>
      <w:marLeft w:val="0"/>
      <w:marRight w:val="0"/>
      <w:marTop w:val="0"/>
      <w:marBottom w:val="0"/>
      <w:divBdr>
        <w:top w:val="none" w:sz="0" w:space="0" w:color="auto"/>
        <w:left w:val="none" w:sz="0" w:space="0" w:color="auto"/>
        <w:bottom w:val="none" w:sz="0" w:space="0" w:color="auto"/>
        <w:right w:val="none" w:sz="0" w:space="0" w:color="auto"/>
      </w:divBdr>
      <w:divsChild>
        <w:div w:id="1513564321">
          <w:marLeft w:val="-149"/>
          <w:marRight w:val="0"/>
          <w:marTop w:val="0"/>
          <w:marBottom w:val="0"/>
          <w:divBdr>
            <w:top w:val="none" w:sz="0" w:space="0" w:color="auto"/>
            <w:left w:val="none" w:sz="0" w:space="0" w:color="auto"/>
            <w:bottom w:val="none" w:sz="0" w:space="0" w:color="auto"/>
            <w:right w:val="none" w:sz="0" w:space="0" w:color="auto"/>
          </w:divBdr>
        </w:div>
        <w:div w:id="845170216">
          <w:marLeft w:val="-149"/>
          <w:marRight w:val="0"/>
          <w:marTop w:val="0"/>
          <w:marBottom w:val="0"/>
          <w:divBdr>
            <w:top w:val="none" w:sz="0" w:space="0" w:color="auto"/>
            <w:left w:val="none" w:sz="0" w:space="0" w:color="auto"/>
            <w:bottom w:val="none" w:sz="0" w:space="0" w:color="auto"/>
            <w:right w:val="none" w:sz="0" w:space="0" w:color="auto"/>
          </w:divBdr>
        </w:div>
        <w:div w:id="313339614">
          <w:marLeft w:val="-115"/>
          <w:marRight w:val="0"/>
          <w:marTop w:val="0"/>
          <w:marBottom w:val="0"/>
          <w:divBdr>
            <w:top w:val="none" w:sz="0" w:space="0" w:color="auto"/>
            <w:left w:val="none" w:sz="0" w:space="0" w:color="auto"/>
            <w:bottom w:val="none" w:sz="0" w:space="0" w:color="auto"/>
            <w:right w:val="none" w:sz="0" w:space="0" w:color="auto"/>
          </w:divBdr>
        </w:div>
        <w:div w:id="782305834">
          <w:marLeft w:val="-115"/>
          <w:marRight w:val="0"/>
          <w:marTop w:val="0"/>
          <w:marBottom w:val="0"/>
          <w:divBdr>
            <w:top w:val="none" w:sz="0" w:space="0" w:color="auto"/>
            <w:left w:val="none" w:sz="0" w:space="0" w:color="auto"/>
            <w:bottom w:val="none" w:sz="0" w:space="0" w:color="auto"/>
            <w:right w:val="none" w:sz="0" w:space="0" w:color="auto"/>
          </w:divBdr>
        </w:div>
      </w:divsChild>
    </w:div>
    <w:div w:id="1860897356">
      <w:bodyDiv w:val="1"/>
      <w:marLeft w:val="0"/>
      <w:marRight w:val="0"/>
      <w:marTop w:val="0"/>
      <w:marBottom w:val="0"/>
      <w:divBdr>
        <w:top w:val="none" w:sz="0" w:space="0" w:color="auto"/>
        <w:left w:val="none" w:sz="0" w:space="0" w:color="auto"/>
        <w:bottom w:val="none" w:sz="0" w:space="0" w:color="auto"/>
        <w:right w:val="none" w:sz="0" w:space="0" w:color="auto"/>
      </w:divBdr>
      <w:divsChild>
        <w:div w:id="443812122">
          <w:marLeft w:val="242"/>
          <w:marRight w:val="0"/>
          <w:marTop w:val="0"/>
          <w:marBottom w:val="0"/>
          <w:divBdr>
            <w:top w:val="none" w:sz="0" w:space="0" w:color="auto"/>
            <w:left w:val="none" w:sz="0" w:space="0" w:color="auto"/>
            <w:bottom w:val="none" w:sz="0" w:space="0" w:color="auto"/>
            <w:right w:val="none" w:sz="0" w:space="0" w:color="auto"/>
          </w:divBdr>
        </w:div>
        <w:div w:id="2145610482">
          <w:marLeft w:val="-149"/>
          <w:marRight w:val="0"/>
          <w:marTop w:val="0"/>
          <w:marBottom w:val="0"/>
          <w:divBdr>
            <w:top w:val="none" w:sz="0" w:space="0" w:color="auto"/>
            <w:left w:val="none" w:sz="0" w:space="0" w:color="auto"/>
            <w:bottom w:val="none" w:sz="0" w:space="0" w:color="auto"/>
            <w:right w:val="none" w:sz="0" w:space="0" w:color="auto"/>
          </w:divBdr>
        </w:div>
        <w:div w:id="561909792">
          <w:marLeft w:val="-149"/>
          <w:marRight w:val="0"/>
          <w:marTop w:val="0"/>
          <w:marBottom w:val="0"/>
          <w:divBdr>
            <w:top w:val="none" w:sz="0" w:space="0" w:color="auto"/>
            <w:left w:val="none" w:sz="0" w:space="0" w:color="auto"/>
            <w:bottom w:val="none" w:sz="0" w:space="0" w:color="auto"/>
            <w:right w:val="none" w:sz="0" w:space="0" w:color="auto"/>
          </w:divBdr>
        </w:div>
        <w:div w:id="37094872">
          <w:marLeft w:val="-115"/>
          <w:marRight w:val="0"/>
          <w:marTop w:val="0"/>
          <w:marBottom w:val="0"/>
          <w:divBdr>
            <w:top w:val="none" w:sz="0" w:space="0" w:color="auto"/>
            <w:left w:val="none" w:sz="0" w:space="0" w:color="auto"/>
            <w:bottom w:val="none" w:sz="0" w:space="0" w:color="auto"/>
            <w:right w:val="none" w:sz="0" w:space="0" w:color="auto"/>
          </w:divBdr>
        </w:div>
        <w:div w:id="487866340">
          <w:marLeft w:val="-115"/>
          <w:marRight w:val="0"/>
          <w:marTop w:val="0"/>
          <w:marBottom w:val="0"/>
          <w:divBdr>
            <w:top w:val="none" w:sz="0" w:space="0" w:color="auto"/>
            <w:left w:val="none" w:sz="0" w:space="0" w:color="auto"/>
            <w:bottom w:val="none" w:sz="0" w:space="0" w:color="auto"/>
            <w:right w:val="none" w:sz="0" w:space="0" w:color="auto"/>
          </w:divBdr>
        </w:div>
        <w:div w:id="603853198">
          <w:marLeft w:val="242"/>
          <w:marRight w:val="0"/>
          <w:marTop w:val="0"/>
          <w:marBottom w:val="0"/>
          <w:divBdr>
            <w:top w:val="none" w:sz="0" w:space="0" w:color="auto"/>
            <w:left w:val="none" w:sz="0" w:space="0" w:color="auto"/>
            <w:bottom w:val="none" w:sz="0" w:space="0" w:color="auto"/>
            <w:right w:val="none" w:sz="0" w:space="0" w:color="auto"/>
          </w:divBdr>
        </w:div>
        <w:div w:id="1784113281">
          <w:marLeft w:val="-149"/>
          <w:marRight w:val="0"/>
          <w:marTop w:val="0"/>
          <w:marBottom w:val="0"/>
          <w:divBdr>
            <w:top w:val="none" w:sz="0" w:space="0" w:color="auto"/>
            <w:left w:val="none" w:sz="0" w:space="0" w:color="auto"/>
            <w:bottom w:val="none" w:sz="0" w:space="0" w:color="auto"/>
            <w:right w:val="none" w:sz="0" w:space="0" w:color="auto"/>
          </w:divBdr>
        </w:div>
        <w:div w:id="1998877453">
          <w:marLeft w:val="-149"/>
          <w:marRight w:val="0"/>
          <w:marTop w:val="0"/>
          <w:marBottom w:val="0"/>
          <w:divBdr>
            <w:top w:val="none" w:sz="0" w:space="0" w:color="auto"/>
            <w:left w:val="none" w:sz="0" w:space="0" w:color="auto"/>
            <w:bottom w:val="none" w:sz="0" w:space="0" w:color="auto"/>
            <w:right w:val="none" w:sz="0" w:space="0" w:color="auto"/>
          </w:divBdr>
        </w:div>
        <w:div w:id="1001467848">
          <w:marLeft w:val="-115"/>
          <w:marRight w:val="0"/>
          <w:marTop w:val="0"/>
          <w:marBottom w:val="0"/>
          <w:divBdr>
            <w:top w:val="none" w:sz="0" w:space="0" w:color="auto"/>
            <w:left w:val="none" w:sz="0" w:space="0" w:color="auto"/>
            <w:bottom w:val="none" w:sz="0" w:space="0" w:color="auto"/>
            <w:right w:val="none" w:sz="0" w:space="0" w:color="auto"/>
          </w:divBdr>
        </w:div>
        <w:div w:id="1415472786">
          <w:marLeft w:val="-115"/>
          <w:marRight w:val="0"/>
          <w:marTop w:val="0"/>
          <w:marBottom w:val="0"/>
          <w:divBdr>
            <w:top w:val="none" w:sz="0" w:space="0" w:color="auto"/>
            <w:left w:val="none" w:sz="0" w:space="0" w:color="auto"/>
            <w:bottom w:val="none" w:sz="0" w:space="0" w:color="auto"/>
            <w:right w:val="none" w:sz="0" w:space="0" w:color="auto"/>
          </w:divBdr>
        </w:div>
        <w:div w:id="1100108498">
          <w:marLeft w:val="242"/>
          <w:marRight w:val="0"/>
          <w:marTop w:val="0"/>
          <w:marBottom w:val="0"/>
          <w:divBdr>
            <w:top w:val="none" w:sz="0" w:space="0" w:color="auto"/>
            <w:left w:val="none" w:sz="0" w:space="0" w:color="auto"/>
            <w:bottom w:val="none" w:sz="0" w:space="0" w:color="auto"/>
            <w:right w:val="none" w:sz="0" w:space="0" w:color="auto"/>
          </w:divBdr>
        </w:div>
        <w:div w:id="268973930">
          <w:marLeft w:val="-149"/>
          <w:marRight w:val="0"/>
          <w:marTop w:val="0"/>
          <w:marBottom w:val="0"/>
          <w:divBdr>
            <w:top w:val="none" w:sz="0" w:space="0" w:color="auto"/>
            <w:left w:val="none" w:sz="0" w:space="0" w:color="auto"/>
            <w:bottom w:val="none" w:sz="0" w:space="0" w:color="auto"/>
            <w:right w:val="none" w:sz="0" w:space="0" w:color="auto"/>
          </w:divBdr>
        </w:div>
        <w:div w:id="103119108">
          <w:marLeft w:val="-149"/>
          <w:marRight w:val="0"/>
          <w:marTop w:val="0"/>
          <w:marBottom w:val="0"/>
          <w:divBdr>
            <w:top w:val="none" w:sz="0" w:space="0" w:color="auto"/>
            <w:left w:val="none" w:sz="0" w:space="0" w:color="auto"/>
            <w:bottom w:val="none" w:sz="0" w:space="0" w:color="auto"/>
            <w:right w:val="none" w:sz="0" w:space="0" w:color="auto"/>
          </w:divBdr>
        </w:div>
        <w:div w:id="1406686934">
          <w:marLeft w:val="-115"/>
          <w:marRight w:val="0"/>
          <w:marTop w:val="0"/>
          <w:marBottom w:val="0"/>
          <w:divBdr>
            <w:top w:val="none" w:sz="0" w:space="0" w:color="auto"/>
            <w:left w:val="none" w:sz="0" w:space="0" w:color="auto"/>
            <w:bottom w:val="none" w:sz="0" w:space="0" w:color="auto"/>
            <w:right w:val="none" w:sz="0" w:space="0" w:color="auto"/>
          </w:divBdr>
        </w:div>
        <w:div w:id="1184787535">
          <w:marLeft w:val="-115"/>
          <w:marRight w:val="0"/>
          <w:marTop w:val="0"/>
          <w:marBottom w:val="0"/>
          <w:divBdr>
            <w:top w:val="none" w:sz="0" w:space="0" w:color="auto"/>
            <w:left w:val="none" w:sz="0" w:space="0" w:color="auto"/>
            <w:bottom w:val="none" w:sz="0" w:space="0" w:color="auto"/>
            <w:right w:val="none" w:sz="0" w:space="0" w:color="auto"/>
          </w:divBdr>
        </w:div>
        <w:div w:id="2019456640">
          <w:marLeft w:val="242"/>
          <w:marRight w:val="0"/>
          <w:marTop w:val="0"/>
          <w:marBottom w:val="0"/>
          <w:divBdr>
            <w:top w:val="none" w:sz="0" w:space="0" w:color="auto"/>
            <w:left w:val="none" w:sz="0" w:space="0" w:color="auto"/>
            <w:bottom w:val="none" w:sz="0" w:space="0" w:color="auto"/>
            <w:right w:val="none" w:sz="0" w:space="0" w:color="auto"/>
          </w:divBdr>
        </w:div>
        <w:div w:id="1358700695">
          <w:marLeft w:val="-149"/>
          <w:marRight w:val="0"/>
          <w:marTop w:val="0"/>
          <w:marBottom w:val="0"/>
          <w:divBdr>
            <w:top w:val="none" w:sz="0" w:space="0" w:color="auto"/>
            <w:left w:val="none" w:sz="0" w:space="0" w:color="auto"/>
            <w:bottom w:val="none" w:sz="0" w:space="0" w:color="auto"/>
            <w:right w:val="none" w:sz="0" w:space="0" w:color="auto"/>
          </w:divBdr>
        </w:div>
        <w:div w:id="242572413">
          <w:marLeft w:val="-149"/>
          <w:marRight w:val="0"/>
          <w:marTop w:val="0"/>
          <w:marBottom w:val="0"/>
          <w:divBdr>
            <w:top w:val="none" w:sz="0" w:space="0" w:color="auto"/>
            <w:left w:val="none" w:sz="0" w:space="0" w:color="auto"/>
            <w:bottom w:val="none" w:sz="0" w:space="0" w:color="auto"/>
            <w:right w:val="none" w:sz="0" w:space="0" w:color="auto"/>
          </w:divBdr>
        </w:div>
        <w:div w:id="876770869">
          <w:marLeft w:val="-115"/>
          <w:marRight w:val="0"/>
          <w:marTop w:val="0"/>
          <w:marBottom w:val="0"/>
          <w:divBdr>
            <w:top w:val="none" w:sz="0" w:space="0" w:color="auto"/>
            <w:left w:val="none" w:sz="0" w:space="0" w:color="auto"/>
            <w:bottom w:val="none" w:sz="0" w:space="0" w:color="auto"/>
            <w:right w:val="none" w:sz="0" w:space="0" w:color="auto"/>
          </w:divBdr>
        </w:div>
        <w:div w:id="755202454">
          <w:marLeft w:val="-115"/>
          <w:marRight w:val="0"/>
          <w:marTop w:val="0"/>
          <w:marBottom w:val="0"/>
          <w:divBdr>
            <w:top w:val="none" w:sz="0" w:space="0" w:color="auto"/>
            <w:left w:val="none" w:sz="0" w:space="0" w:color="auto"/>
            <w:bottom w:val="none" w:sz="0" w:space="0" w:color="auto"/>
            <w:right w:val="none" w:sz="0" w:space="0" w:color="auto"/>
          </w:divBdr>
        </w:div>
        <w:div w:id="1982071197">
          <w:marLeft w:val="242"/>
          <w:marRight w:val="0"/>
          <w:marTop w:val="0"/>
          <w:marBottom w:val="0"/>
          <w:divBdr>
            <w:top w:val="none" w:sz="0" w:space="0" w:color="auto"/>
            <w:left w:val="none" w:sz="0" w:space="0" w:color="auto"/>
            <w:bottom w:val="none" w:sz="0" w:space="0" w:color="auto"/>
            <w:right w:val="none" w:sz="0" w:space="0" w:color="auto"/>
          </w:divBdr>
        </w:div>
        <w:div w:id="1163545088">
          <w:marLeft w:val="-149"/>
          <w:marRight w:val="0"/>
          <w:marTop w:val="0"/>
          <w:marBottom w:val="0"/>
          <w:divBdr>
            <w:top w:val="none" w:sz="0" w:space="0" w:color="auto"/>
            <w:left w:val="none" w:sz="0" w:space="0" w:color="auto"/>
            <w:bottom w:val="none" w:sz="0" w:space="0" w:color="auto"/>
            <w:right w:val="none" w:sz="0" w:space="0" w:color="auto"/>
          </w:divBdr>
        </w:div>
        <w:div w:id="1435828645">
          <w:marLeft w:val="-149"/>
          <w:marRight w:val="0"/>
          <w:marTop w:val="0"/>
          <w:marBottom w:val="0"/>
          <w:divBdr>
            <w:top w:val="none" w:sz="0" w:space="0" w:color="auto"/>
            <w:left w:val="none" w:sz="0" w:space="0" w:color="auto"/>
            <w:bottom w:val="none" w:sz="0" w:space="0" w:color="auto"/>
            <w:right w:val="none" w:sz="0" w:space="0" w:color="auto"/>
          </w:divBdr>
        </w:div>
        <w:div w:id="671640155">
          <w:marLeft w:val="-115"/>
          <w:marRight w:val="0"/>
          <w:marTop w:val="0"/>
          <w:marBottom w:val="0"/>
          <w:divBdr>
            <w:top w:val="none" w:sz="0" w:space="0" w:color="auto"/>
            <w:left w:val="none" w:sz="0" w:space="0" w:color="auto"/>
            <w:bottom w:val="none" w:sz="0" w:space="0" w:color="auto"/>
            <w:right w:val="none" w:sz="0" w:space="0" w:color="auto"/>
          </w:divBdr>
        </w:div>
        <w:div w:id="1275406960">
          <w:marLeft w:val="-115"/>
          <w:marRight w:val="0"/>
          <w:marTop w:val="0"/>
          <w:marBottom w:val="0"/>
          <w:divBdr>
            <w:top w:val="none" w:sz="0" w:space="0" w:color="auto"/>
            <w:left w:val="none" w:sz="0" w:space="0" w:color="auto"/>
            <w:bottom w:val="none" w:sz="0" w:space="0" w:color="auto"/>
            <w:right w:val="none" w:sz="0" w:space="0" w:color="auto"/>
          </w:divBdr>
        </w:div>
        <w:div w:id="1745909095">
          <w:marLeft w:val="242"/>
          <w:marRight w:val="0"/>
          <w:marTop w:val="0"/>
          <w:marBottom w:val="0"/>
          <w:divBdr>
            <w:top w:val="none" w:sz="0" w:space="0" w:color="auto"/>
            <w:left w:val="none" w:sz="0" w:space="0" w:color="auto"/>
            <w:bottom w:val="none" w:sz="0" w:space="0" w:color="auto"/>
            <w:right w:val="none" w:sz="0" w:space="0" w:color="auto"/>
          </w:divBdr>
        </w:div>
        <w:div w:id="957296224">
          <w:marLeft w:val="-149"/>
          <w:marRight w:val="0"/>
          <w:marTop w:val="0"/>
          <w:marBottom w:val="0"/>
          <w:divBdr>
            <w:top w:val="none" w:sz="0" w:space="0" w:color="auto"/>
            <w:left w:val="none" w:sz="0" w:space="0" w:color="auto"/>
            <w:bottom w:val="none" w:sz="0" w:space="0" w:color="auto"/>
            <w:right w:val="none" w:sz="0" w:space="0" w:color="auto"/>
          </w:divBdr>
        </w:div>
        <w:div w:id="710809074">
          <w:marLeft w:val="-149"/>
          <w:marRight w:val="0"/>
          <w:marTop w:val="0"/>
          <w:marBottom w:val="0"/>
          <w:divBdr>
            <w:top w:val="none" w:sz="0" w:space="0" w:color="auto"/>
            <w:left w:val="none" w:sz="0" w:space="0" w:color="auto"/>
            <w:bottom w:val="none" w:sz="0" w:space="0" w:color="auto"/>
            <w:right w:val="none" w:sz="0" w:space="0" w:color="auto"/>
          </w:divBdr>
        </w:div>
        <w:div w:id="652875485">
          <w:marLeft w:val="-115"/>
          <w:marRight w:val="0"/>
          <w:marTop w:val="0"/>
          <w:marBottom w:val="0"/>
          <w:divBdr>
            <w:top w:val="none" w:sz="0" w:space="0" w:color="auto"/>
            <w:left w:val="none" w:sz="0" w:space="0" w:color="auto"/>
            <w:bottom w:val="none" w:sz="0" w:space="0" w:color="auto"/>
            <w:right w:val="none" w:sz="0" w:space="0" w:color="auto"/>
          </w:divBdr>
        </w:div>
        <w:div w:id="1620603090">
          <w:marLeft w:val="-115"/>
          <w:marRight w:val="0"/>
          <w:marTop w:val="0"/>
          <w:marBottom w:val="0"/>
          <w:divBdr>
            <w:top w:val="none" w:sz="0" w:space="0" w:color="auto"/>
            <w:left w:val="none" w:sz="0" w:space="0" w:color="auto"/>
            <w:bottom w:val="none" w:sz="0" w:space="0" w:color="auto"/>
            <w:right w:val="none" w:sz="0" w:space="0" w:color="auto"/>
          </w:divBdr>
        </w:div>
        <w:div w:id="756023541">
          <w:marLeft w:val="242"/>
          <w:marRight w:val="0"/>
          <w:marTop w:val="0"/>
          <w:marBottom w:val="0"/>
          <w:divBdr>
            <w:top w:val="none" w:sz="0" w:space="0" w:color="auto"/>
            <w:left w:val="none" w:sz="0" w:space="0" w:color="auto"/>
            <w:bottom w:val="none" w:sz="0" w:space="0" w:color="auto"/>
            <w:right w:val="none" w:sz="0" w:space="0" w:color="auto"/>
          </w:divBdr>
        </w:div>
        <w:div w:id="358050180">
          <w:marLeft w:val="-149"/>
          <w:marRight w:val="0"/>
          <w:marTop w:val="0"/>
          <w:marBottom w:val="0"/>
          <w:divBdr>
            <w:top w:val="none" w:sz="0" w:space="0" w:color="auto"/>
            <w:left w:val="none" w:sz="0" w:space="0" w:color="auto"/>
            <w:bottom w:val="none" w:sz="0" w:space="0" w:color="auto"/>
            <w:right w:val="none" w:sz="0" w:space="0" w:color="auto"/>
          </w:divBdr>
        </w:div>
        <w:div w:id="594900103">
          <w:marLeft w:val="-149"/>
          <w:marRight w:val="0"/>
          <w:marTop w:val="0"/>
          <w:marBottom w:val="0"/>
          <w:divBdr>
            <w:top w:val="none" w:sz="0" w:space="0" w:color="auto"/>
            <w:left w:val="none" w:sz="0" w:space="0" w:color="auto"/>
            <w:bottom w:val="none" w:sz="0" w:space="0" w:color="auto"/>
            <w:right w:val="none" w:sz="0" w:space="0" w:color="auto"/>
          </w:divBdr>
        </w:div>
        <w:div w:id="222914406">
          <w:marLeft w:val="-115"/>
          <w:marRight w:val="0"/>
          <w:marTop w:val="0"/>
          <w:marBottom w:val="0"/>
          <w:divBdr>
            <w:top w:val="none" w:sz="0" w:space="0" w:color="auto"/>
            <w:left w:val="none" w:sz="0" w:space="0" w:color="auto"/>
            <w:bottom w:val="none" w:sz="0" w:space="0" w:color="auto"/>
            <w:right w:val="none" w:sz="0" w:space="0" w:color="auto"/>
          </w:divBdr>
        </w:div>
        <w:div w:id="511183575">
          <w:marLeft w:val="-115"/>
          <w:marRight w:val="0"/>
          <w:marTop w:val="0"/>
          <w:marBottom w:val="0"/>
          <w:divBdr>
            <w:top w:val="none" w:sz="0" w:space="0" w:color="auto"/>
            <w:left w:val="none" w:sz="0" w:space="0" w:color="auto"/>
            <w:bottom w:val="none" w:sz="0" w:space="0" w:color="auto"/>
            <w:right w:val="none" w:sz="0" w:space="0" w:color="auto"/>
          </w:divBdr>
        </w:div>
        <w:div w:id="2143109121">
          <w:marLeft w:val="242"/>
          <w:marRight w:val="0"/>
          <w:marTop w:val="0"/>
          <w:marBottom w:val="0"/>
          <w:divBdr>
            <w:top w:val="none" w:sz="0" w:space="0" w:color="auto"/>
            <w:left w:val="none" w:sz="0" w:space="0" w:color="auto"/>
            <w:bottom w:val="none" w:sz="0" w:space="0" w:color="auto"/>
            <w:right w:val="none" w:sz="0" w:space="0" w:color="auto"/>
          </w:divBdr>
        </w:div>
        <w:div w:id="1447239656">
          <w:marLeft w:val="-149"/>
          <w:marRight w:val="0"/>
          <w:marTop w:val="0"/>
          <w:marBottom w:val="0"/>
          <w:divBdr>
            <w:top w:val="none" w:sz="0" w:space="0" w:color="auto"/>
            <w:left w:val="none" w:sz="0" w:space="0" w:color="auto"/>
            <w:bottom w:val="none" w:sz="0" w:space="0" w:color="auto"/>
            <w:right w:val="none" w:sz="0" w:space="0" w:color="auto"/>
          </w:divBdr>
        </w:div>
        <w:div w:id="384254208">
          <w:marLeft w:val="-149"/>
          <w:marRight w:val="0"/>
          <w:marTop w:val="0"/>
          <w:marBottom w:val="0"/>
          <w:divBdr>
            <w:top w:val="none" w:sz="0" w:space="0" w:color="auto"/>
            <w:left w:val="none" w:sz="0" w:space="0" w:color="auto"/>
            <w:bottom w:val="none" w:sz="0" w:space="0" w:color="auto"/>
            <w:right w:val="none" w:sz="0" w:space="0" w:color="auto"/>
          </w:divBdr>
        </w:div>
        <w:div w:id="2110001632">
          <w:marLeft w:val="-115"/>
          <w:marRight w:val="0"/>
          <w:marTop w:val="0"/>
          <w:marBottom w:val="0"/>
          <w:divBdr>
            <w:top w:val="none" w:sz="0" w:space="0" w:color="auto"/>
            <w:left w:val="none" w:sz="0" w:space="0" w:color="auto"/>
            <w:bottom w:val="none" w:sz="0" w:space="0" w:color="auto"/>
            <w:right w:val="none" w:sz="0" w:space="0" w:color="auto"/>
          </w:divBdr>
        </w:div>
        <w:div w:id="878394390">
          <w:marLeft w:val="-115"/>
          <w:marRight w:val="0"/>
          <w:marTop w:val="0"/>
          <w:marBottom w:val="0"/>
          <w:divBdr>
            <w:top w:val="none" w:sz="0" w:space="0" w:color="auto"/>
            <w:left w:val="none" w:sz="0" w:space="0" w:color="auto"/>
            <w:bottom w:val="none" w:sz="0" w:space="0" w:color="auto"/>
            <w:right w:val="none" w:sz="0" w:space="0" w:color="auto"/>
          </w:divBdr>
        </w:div>
        <w:div w:id="1989892708">
          <w:marLeft w:val="242"/>
          <w:marRight w:val="0"/>
          <w:marTop w:val="0"/>
          <w:marBottom w:val="0"/>
          <w:divBdr>
            <w:top w:val="none" w:sz="0" w:space="0" w:color="auto"/>
            <w:left w:val="none" w:sz="0" w:space="0" w:color="auto"/>
            <w:bottom w:val="none" w:sz="0" w:space="0" w:color="auto"/>
            <w:right w:val="none" w:sz="0" w:space="0" w:color="auto"/>
          </w:divBdr>
        </w:div>
        <w:div w:id="1980332726">
          <w:marLeft w:val="-149"/>
          <w:marRight w:val="0"/>
          <w:marTop w:val="0"/>
          <w:marBottom w:val="0"/>
          <w:divBdr>
            <w:top w:val="none" w:sz="0" w:space="0" w:color="auto"/>
            <w:left w:val="none" w:sz="0" w:space="0" w:color="auto"/>
            <w:bottom w:val="none" w:sz="0" w:space="0" w:color="auto"/>
            <w:right w:val="none" w:sz="0" w:space="0" w:color="auto"/>
          </w:divBdr>
        </w:div>
        <w:div w:id="213197530">
          <w:marLeft w:val="-149"/>
          <w:marRight w:val="0"/>
          <w:marTop w:val="0"/>
          <w:marBottom w:val="0"/>
          <w:divBdr>
            <w:top w:val="none" w:sz="0" w:space="0" w:color="auto"/>
            <w:left w:val="none" w:sz="0" w:space="0" w:color="auto"/>
            <w:bottom w:val="none" w:sz="0" w:space="0" w:color="auto"/>
            <w:right w:val="none" w:sz="0" w:space="0" w:color="auto"/>
          </w:divBdr>
        </w:div>
        <w:div w:id="1177882752">
          <w:marLeft w:val="-115"/>
          <w:marRight w:val="0"/>
          <w:marTop w:val="0"/>
          <w:marBottom w:val="0"/>
          <w:divBdr>
            <w:top w:val="none" w:sz="0" w:space="0" w:color="auto"/>
            <w:left w:val="none" w:sz="0" w:space="0" w:color="auto"/>
            <w:bottom w:val="none" w:sz="0" w:space="0" w:color="auto"/>
            <w:right w:val="none" w:sz="0" w:space="0" w:color="auto"/>
          </w:divBdr>
        </w:div>
        <w:div w:id="1001542694">
          <w:marLeft w:val="-115"/>
          <w:marRight w:val="0"/>
          <w:marTop w:val="0"/>
          <w:marBottom w:val="0"/>
          <w:divBdr>
            <w:top w:val="none" w:sz="0" w:space="0" w:color="auto"/>
            <w:left w:val="none" w:sz="0" w:space="0" w:color="auto"/>
            <w:bottom w:val="none" w:sz="0" w:space="0" w:color="auto"/>
            <w:right w:val="none" w:sz="0" w:space="0" w:color="auto"/>
          </w:divBdr>
        </w:div>
        <w:div w:id="1594312894">
          <w:marLeft w:val="242"/>
          <w:marRight w:val="0"/>
          <w:marTop w:val="0"/>
          <w:marBottom w:val="0"/>
          <w:divBdr>
            <w:top w:val="none" w:sz="0" w:space="0" w:color="auto"/>
            <w:left w:val="none" w:sz="0" w:space="0" w:color="auto"/>
            <w:bottom w:val="none" w:sz="0" w:space="0" w:color="auto"/>
            <w:right w:val="none" w:sz="0" w:space="0" w:color="auto"/>
          </w:divBdr>
        </w:div>
        <w:div w:id="1498224953">
          <w:marLeft w:val="-149"/>
          <w:marRight w:val="0"/>
          <w:marTop w:val="0"/>
          <w:marBottom w:val="0"/>
          <w:divBdr>
            <w:top w:val="none" w:sz="0" w:space="0" w:color="auto"/>
            <w:left w:val="none" w:sz="0" w:space="0" w:color="auto"/>
            <w:bottom w:val="none" w:sz="0" w:space="0" w:color="auto"/>
            <w:right w:val="none" w:sz="0" w:space="0" w:color="auto"/>
          </w:divBdr>
        </w:div>
        <w:div w:id="521167035">
          <w:marLeft w:val="-149"/>
          <w:marRight w:val="0"/>
          <w:marTop w:val="0"/>
          <w:marBottom w:val="0"/>
          <w:divBdr>
            <w:top w:val="none" w:sz="0" w:space="0" w:color="auto"/>
            <w:left w:val="none" w:sz="0" w:space="0" w:color="auto"/>
            <w:bottom w:val="none" w:sz="0" w:space="0" w:color="auto"/>
            <w:right w:val="none" w:sz="0" w:space="0" w:color="auto"/>
          </w:divBdr>
        </w:div>
        <w:div w:id="541985298">
          <w:marLeft w:val="-115"/>
          <w:marRight w:val="0"/>
          <w:marTop w:val="0"/>
          <w:marBottom w:val="0"/>
          <w:divBdr>
            <w:top w:val="none" w:sz="0" w:space="0" w:color="auto"/>
            <w:left w:val="none" w:sz="0" w:space="0" w:color="auto"/>
            <w:bottom w:val="none" w:sz="0" w:space="0" w:color="auto"/>
            <w:right w:val="none" w:sz="0" w:space="0" w:color="auto"/>
          </w:divBdr>
        </w:div>
        <w:div w:id="315839554">
          <w:marLeft w:val="-115"/>
          <w:marRight w:val="0"/>
          <w:marTop w:val="0"/>
          <w:marBottom w:val="0"/>
          <w:divBdr>
            <w:top w:val="none" w:sz="0" w:space="0" w:color="auto"/>
            <w:left w:val="none" w:sz="0" w:space="0" w:color="auto"/>
            <w:bottom w:val="none" w:sz="0" w:space="0" w:color="auto"/>
            <w:right w:val="none" w:sz="0" w:space="0" w:color="auto"/>
          </w:divBdr>
        </w:div>
        <w:div w:id="1150251480">
          <w:marLeft w:val="242"/>
          <w:marRight w:val="0"/>
          <w:marTop w:val="0"/>
          <w:marBottom w:val="0"/>
          <w:divBdr>
            <w:top w:val="none" w:sz="0" w:space="0" w:color="auto"/>
            <w:left w:val="none" w:sz="0" w:space="0" w:color="auto"/>
            <w:bottom w:val="none" w:sz="0" w:space="0" w:color="auto"/>
            <w:right w:val="none" w:sz="0" w:space="0" w:color="auto"/>
          </w:divBdr>
        </w:div>
        <w:div w:id="823934042">
          <w:marLeft w:val="-149"/>
          <w:marRight w:val="0"/>
          <w:marTop w:val="0"/>
          <w:marBottom w:val="0"/>
          <w:divBdr>
            <w:top w:val="none" w:sz="0" w:space="0" w:color="auto"/>
            <w:left w:val="none" w:sz="0" w:space="0" w:color="auto"/>
            <w:bottom w:val="none" w:sz="0" w:space="0" w:color="auto"/>
            <w:right w:val="none" w:sz="0" w:space="0" w:color="auto"/>
          </w:divBdr>
        </w:div>
        <w:div w:id="2053142007">
          <w:marLeft w:val="-149"/>
          <w:marRight w:val="0"/>
          <w:marTop w:val="0"/>
          <w:marBottom w:val="0"/>
          <w:divBdr>
            <w:top w:val="none" w:sz="0" w:space="0" w:color="auto"/>
            <w:left w:val="none" w:sz="0" w:space="0" w:color="auto"/>
            <w:bottom w:val="none" w:sz="0" w:space="0" w:color="auto"/>
            <w:right w:val="none" w:sz="0" w:space="0" w:color="auto"/>
          </w:divBdr>
        </w:div>
        <w:div w:id="1721322720">
          <w:marLeft w:val="-115"/>
          <w:marRight w:val="0"/>
          <w:marTop w:val="0"/>
          <w:marBottom w:val="0"/>
          <w:divBdr>
            <w:top w:val="none" w:sz="0" w:space="0" w:color="auto"/>
            <w:left w:val="none" w:sz="0" w:space="0" w:color="auto"/>
            <w:bottom w:val="none" w:sz="0" w:space="0" w:color="auto"/>
            <w:right w:val="none" w:sz="0" w:space="0" w:color="auto"/>
          </w:divBdr>
        </w:div>
        <w:div w:id="1313099006">
          <w:marLeft w:val="-115"/>
          <w:marRight w:val="0"/>
          <w:marTop w:val="0"/>
          <w:marBottom w:val="0"/>
          <w:divBdr>
            <w:top w:val="none" w:sz="0" w:space="0" w:color="auto"/>
            <w:left w:val="none" w:sz="0" w:space="0" w:color="auto"/>
            <w:bottom w:val="none" w:sz="0" w:space="0" w:color="auto"/>
            <w:right w:val="none" w:sz="0" w:space="0" w:color="auto"/>
          </w:divBdr>
        </w:div>
        <w:div w:id="1125613187">
          <w:marLeft w:val="242"/>
          <w:marRight w:val="0"/>
          <w:marTop w:val="0"/>
          <w:marBottom w:val="0"/>
          <w:divBdr>
            <w:top w:val="none" w:sz="0" w:space="0" w:color="auto"/>
            <w:left w:val="none" w:sz="0" w:space="0" w:color="auto"/>
            <w:bottom w:val="none" w:sz="0" w:space="0" w:color="auto"/>
            <w:right w:val="none" w:sz="0" w:space="0" w:color="auto"/>
          </w:divBdr>
        </w:div>
        <w:div w:id="640303910">
          <w:marLeft w:val="-149"/>
          <w:marRight w:val="0"/>
          <w:marTop w:val="0"/>
          <w:marBottom w:val="0"/>
          <w:divBdr>
            <w:top w:val="none" w:sz="0" w:space="0" w:color="auto"/>
            <w:left w:val="none" w:sz="0" w:space="0" w:color="auto"/>
            <w:bottom w:val="none" w:sz="0" w:space="0" w:color="auto"/>
            <w:right w:val="none" w:sz="0" w:space="0" w:color="auto"/>
          </w:divBdr>
        </w:div>
        <w:div w:id="826672360">
          <w:marLeft w:val="-149"/>
          <w:marRight w:val="0"/>
          <w:marTop w:val="0"/>
          <w:marBottom w:val="0"/>
          <w:divBdr>
            <w:top w:val="none" w:sz="0" w:space="0" w:color="auto"/>
            <w:left w:val="none" w:sz="0" w:space="0" w:color="auto"/>
            <w:bottom w:val="none" w:sz="0" w:space="0" w:color="auto"/>
            <w:right w:val="none" w:sz="0" w:space="0" w:color="auto"/>
          </w:divBdr>
        </w:div>
        <w:div w:id="2007896297">
          <w:marLeft w:val="-115"/>
          <w:marRight w:val="0"/>
          <w:marTop w:val="0"/>
          <w:marBottom w:val="0"/>
          <w:divBdr>
            <w:top w:val="none" w:sz="0" w:space="0" w:color="auto"/>
            <w:left w:val="none" w:sz="0" w:space="0" w:color="auto"/>
            <w:bottom w:val="none" w:sz="0" w:space="0" w:color="auto"/>
            <w:right w:val="none" w:sz="0" w:space="0" w:color="auto"/>
          </w:divBdr>
        </w:div>
        <w:div w:id="1945191201">
          <w:marLeft w:val="-115"/>
          <w:marRight w:val="0"/>
          <w:marTop w:val="0"/>
          <w:marBottom w:val="0"/>
          <w:divBdr>
            <w:top w:val="none" w:sz="0" w:space="0" w:color="auto"/>
            <w:left w:val="none" w:sz="0" w:space="0" w:color="auto"/>
            <w:bottom w:val="none" w:sz="0" w:space="0" w:color="auto"/>
            <w:right w:val="none" w:sz="0" w:space="0" w:color="auto"/>
          </w:divBdr>
        </w:div>
      </w:divsChild>
    </w:div>
    <w:div w:id="1869679223">
      <w:bodyDiv w:val="1"/>
      <w:marLeft w:val="0"/>
      <w:marRight w:val="0"/>
      <w:marTop w:val="0"/>
      <w:marBottom w:val="0"/>
      <w:divBdr>
        <w:top w:val="none" w:sz="0" w:space="0" w:color="auto"/>
        <w:left w:val="none" w:sz="0" w:space="0" w:color="auto"/>
        <w:bottom w:val="none" w:sz="0" w:space="0" w:color="auto"/>
        <w:right w:val="none" w:sz="0" w:space="0" w:color="auto"/>
      </w:divBdr>
      <w:divsChild>
        <w:div w:id="780421969">
          <w:marLeft w:val="-149"/>
          <w:marRight w:val="0"/>
          <w:marTop w:val="0"/>
          <w:marBottom w:val="0"/>
          <w:divBdr>
            <w:top w:val="none" w:sz="0" w:space="0" w:color="auto"/>
            <w:left w:val="none" w:sz="0" w:space="0" w:color="auto"/>
            <w:bottom w:val="none" w:sz="0" w:space="0" w:color="auto"/>
            <w:right w:val="none" w:sz="0" w:space="0" w:color="auto"/>
          </w:divBdr>
        </w:div>
        <w:div w:id="1665890217">
          <w:marLeft w:val="-149"/>
          <w:marRight w:val="0"/>
          <w:marTop w:val="0"/>
          <w:marBottom w:val="0"/>
          <w:divBdr>
            <w:top w:val="none" w:sz="0" w:space="0" w:color="auto"/>
            <w:left w:val="none" w:sz="0" w:space="0" w:color="auto"/>
            <w:bottom w:val="none" w:sz="0" w:space="0" w:color="auto"/>
            <w:right w:val="none" w:sz="0" w:space="0" w:color="auto"/>
          </w:divBdr>
        </w:div>
        <w:div w:id="1327398754">
          <w:marLeft w:val="-115"/>
          <w:marRight w:val="0"/>
          <w:marTop w:val="0"/>
          <w:marBottom w:val="0"/>
          <w:divBdr>
            <w:top w:val="none" w:sz="0" w:space="0" w:color="auto"/>
            <w:left w:val="none" w:sz="0" w:space="0" w:color="auto"/>
            <w:bottom w:val="none" w:sz="0" w:space="0" w:color="auto"/>
            <w:right w:val="none" w:sz="0" w:space="0" w:color="auto"/>
          </w:divBdr>
        </w:div>
        <w:div w:id="1219702109">
          <w:marLeft w:val="-115"/>
          <w:marRight w:val="0"/>
          <w:marTop w:val="0"/>
          <w:marBottom w:val="0"/>
          <w:divBdr>
            <w:top w:val="none" w:sz="0" w:space="0" w:color="auto"/>
            <w:left w:val="none" w:sz="0" w:space="0" w:color="auto"/>
            <w:bottom w:val="none" w:sz="0" w:space="0" w:color="auto"/>
            <w:right w:val="none" w:sz="0" w:space="0" w:color="auto"/>
          </w:divBdr>
        </w:div>
      </w:divsChild>
    </w:div>
    <w:div w:id="1941595966">
      <w:bodyDiv w:val="1"/>
      <w:marLeft w:val="0"/>
      <w:marRight w:val="0"/>
      <w:marTop w:val="0"/>
      <w:marBottom w:val="0"/>
      <w:divBdr>
        <w:top w:val="none" w:sz="0" w:space="0" w:color="auto"/>
        <w:left w:val="none" w:sz="0" w:space="0" w:color="auto"/>
        <w:bottom w:val="none" w:sz="0" w:space="0" w:color="auto"/>
        <w:right w:val="none" w:sz="0" w:space="0" w:color="auto"/>
      </w:divBdr>
      <w:divsChild>
        <w:div w:id="478546050">
          <w:marLeft w:val="-149"/>
          <w:marRight w:val="0"/>
          <w:marTop w:val="0"/>
          <w:marBottom w:val="0"/>
          <w:divBdr>
            <w:top w:val="none" w:sz="0" w:space="0" w:color="auto"/>
            <w:left w:val="none" w:sz="0" w:space="0" w:color="auto"/>
            <w:bottom w:val="none" w:sz="0" w:space="0" w:color="auto"/>
            <w:right w:val="none" w:sz="0" w:space="0" w:color="auto"/>
          </w:divBdr>
        </w:div>
        <w:div w:id="1535464302">
          <w:marLeft w:val="-149"/>
          <w:marRight w:val="0"/>
          <w:marTop w:val="0"/>
          <w:marBottom w:val="0"/>
          <w:divBdr>
            <w:top w:val="none" w:sz="0" w:space="0" w:color="auto"/>
            <w:left w:val="none" w:sz="0" w:space="0" w:color="auto"/>
            <w:bottom w:val="none" w:sz="0" w:space="0" w:color="auto"/>
            <w:right w:val="none" w:sz="0" w:space="0" w:color="auto"/>
          </w:divBdr>
        </w:div>
        <w:div w:id="434208646">
          <w:marLeft w:val="-115"/>
          <w:marRight w:val="0"/>
          <w:marTop w:val="0"/>
          <w:marBottom w:val="0"/>
          <w:divBdr>
            <w:top w:val="none" w:sz="0" w:space="0" w:color="auto"/>
            <w:left w:val="none" w:sz="0" w:space="0" w:color="auto"/>
            <w:bottom w:val="none" w:sz="0" w:space="0" w:color="auto"/>
            <w:right w:val="none" w:sz="0" w:space="0" w:color="auto"/>
          </w:divBdr>
        </w:div>
      </w:divsChild>
    </w:div>
    <w:div w:id="1972706537">
      <w:bodyDiv w:val="1"/>
      <w:marLeft w:val="0"/>
      <w:marRight w:val="0"/>
      <w:marTop w:val="0"/>
      <w:marBottom w:val="0"/>
      <w:divBdr>
        <w:top w:val="none" w:sz="0" w:space="0" w:color="auto"/>
        <w:left w:val="none" w:sz="0" w:space="0" w:color="auto"/>
        <w:bottom w:val="none" w:sz="0" w:space="0" w:color="auto"/>
        <w:right w:val="none" w:sz="0" w:space="0" w:color="auto"/>
      </w:divBdr>
      <w:divsChild>
        <w:div w:id="346299757">
          <w:marLeft w:val="242"/>
          <w:marRight w:val="0"/>
          <w:marTop w:val="0"/>
          <w:marBottom w:val="0"/>
          <w:divBdr>
            <w:top w:val="none" w:sz="0" w:space="0" w:color="auto"/>
            <w:left w:val="none" w:sz="0" w:space="0" w:color="auto"/>
            <w:bottom w:val="none" w:sz="0" w:space="0" w:color="auto"/>
            <w:right w:val="none" w:sz="0" w:space="0" w:color="auto"/>
          </w:divBdr>
        </w:div>
      </w:divsChild>
    </w:div>
    <w:div w:id="2029746392">
      <w:bodyDiv w:val="1"/>
      <w:marLeft w:val="0"/>
      <w:marRight w:val="0"/>
      <w:marTop w:val="0"/>
      <w:marBottom w:val="0"/>
      <w:divBdr>
        <w:top w:val="none" w:sz="0" w:space="0" w:color="auto"/>
        <w:left w:val="none" w:sz="0" w:space="0" w:color="auto"/>
        <w:bottom w:val="none" w:sz="0" w:space="0" w:color="auto"/>
        <w:right w:val="none" w:sz="0" w:space="0" w:color="auto"/>
      </w:divBdr>
      <w:divsChild>
        <w:div w:id="1208681445">
          <w:marLeft w:val="242"/>
          <w:marRight w:val="0"/>
          <w:marTop w:val="0"/>
          <w:marBottom w:val="0"/>
          <w:divBdr>
            <w:top w:val="none" w:sz="0" w:space="0" w:color="auto"/>
            <w:left w:val="none" w:sz="0" w:space="0" w:color="auto"/>
            <w:bottom w:val="none" w:sz="0" w:space="0" w:color="auto"/>
            <w:right w:val="none" w:sz="0" w:space="0" w:color="auto"/>
          </w:divBdr>
        </w:div>
      </w:divsChild>
    </w:div>
    <w:div w:id="2064720183">
      <w:bodyDiv w:val="1"/>
      <w:marLeft w:val="0"/>
      <w:marRight w:val="0"/>
      <w:marTop w:val="0"/>
      <w:marBottom w:val="0"/>
      <w:divBdr>
        <w:top w:val="none" w:sz="0" w:space="0" w:color="auto"/>
        <w:left w:val="none" w:sz="0" w:space="0" w:color="auto"/>
        <w:bottom w:val="none" w:sz="0" w:space="0" w:color="auto"/>
        <w:right w:val="none" w:sz="0" w:space="0" w:color="auto"/>
      </w:divBdr>
      <w:divsChild>
        <w:div w:id="1079252867">
          <w:marLeft w:val="24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5%20-%20Riesgo\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1B39E-9C98-4B8C-B83B-63CFA2EF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98</TotalTime>
  <Pages>5</Pages>
  <Words>9294</Words>
  <Characters>51118</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60292</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Carla</dc:creator>
  <cp:keywords/>
  <dc:description/>
  <cp:lastModifiedBy>Carla</cp:lastModifiedBy>
  <cp:revision>2</cp:revision>
  <dcterms:created xsi:type="dcterms:W3CDTF">2023-09-17T22:36:00Z</dcterms:created>
  <dcterms:modified xsi:type="dcterms:W3CDTF">2023-09-18T00:23:00Z</dcterms:modified>
</cp:coreProperties>
</file>