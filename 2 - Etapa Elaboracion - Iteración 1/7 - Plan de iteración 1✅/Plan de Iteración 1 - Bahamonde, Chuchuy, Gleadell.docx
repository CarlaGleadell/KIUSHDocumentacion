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EAC6" w14:textId="77777777" w:rsidR="006919D5" w:rsidRDefault="006919D5">
      <w:pPr>
        <w:pStyle w:val="Sinespaciado"/>
        <w:rPr>
          <w:rFonts w:ascii="Cambria" w:hAnsi="Cambria"/>
          <w:sz w:val="72"/>
          <w:szCs w:val="72"/>
        </w:rPr>
      </w:pPr>
    </w:p>
    <w:p w14:paraId="426A7C3B" w14:textId="77777777" w:rsidR="006919D5" w:rsidRDefault="006919D5">
      <w:pPr>
        <w:pStyle w:val="Sinespaciado"/>
        <w:rPr>
          <w:rFonts w:ascii="Cambria" w:hAnsi="Cambria"/>
          <w:sz w:val="72"/>
          <w:szCs w:val="72"/>
        </w:rPr>
      </w:pPr>
    </w:p>
    <w:p w14:paraId="0A2CB628" w14:textId="03C7F5D6" w:rsidR="00D06E99" w:rsidRDefault="00FC791A">
      <w:pPr>
        <w:pStyle w:val="Sinespaciado"/>
        <w:rPr>
          <w:rFonts w:ascii="Cambria" w:hAnsi="Cambria"/>
          <w:sz w:val="72"/>
          <w:szCs w:val="72"/>
        </w:rPr>
      </w:pPr>
      <w:r w:rsidRPr="00795113">
        <w:rPr>
          <w:noProof/>
          <w:lang w:eastAsia="es-ES"/>
        </w:rPr>
        <mc:AlternateContent>
          <mc:Choice Requires="wps">
            <w:drawing>
              <wp:anchor distT="0" distB="0" distL="114300" distR="114300" simplePos="0" relativeHeight="251653632" behindDoc="0" locked="0" layoutInCell="0" allowOverlap="1" wp14:anchorId="7C09528E" wp14:editId="719888E0">
                <wp:simplePos x="0" y="0"/>
                <wp:positionH relativeFrom="page">
                  <wp:align>center</wp:align>
                </wp:positionH>
                <wp:positionV relativeFrom="page">
                  <wp:align>bottom</wp:align>
                </wp:positionV>
                <wp:extent cx="7916545" cy="850900"/>
                <wp:effectExtent l="12700" t="7620" r="5080" b="8255"/>
                <wp:wrapNone/>
                <wp:docPr id="20761943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090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A7AB916" id="Rectangle 6" o:spid="_x0000_s1026" style="position:absolute;margin-left:0;margin-top:0;width:623.35pt;height:67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" o:allowincell="f" fillcolor="#10207a" strokecolor="#31849b">
                <w10:wrap anchorx="page" anchory="page"/>
              </v:rect>
            </w:pict>
          </mc:Fallback>
        </mc:AlternateContent>
      </w:r>
      <w:r w:rsidRPr="00795113">
        <w:rPr>
          <w:noProof/>
          <w:lang w:eastAsia="es-ES"/>
        </w:rPr>
        <mc:AlternateContent>
          <mc:Choice Requires="wps">
            <w:drawing>
              <wp:anchor distT="0" distB="0" distL="114300" distR="114300" simplePos="0" relativeHeight="251656704" behindDoc="0" locked="0" layoutInCell="0" allowOverlap="1" wp14:anchorId="0CB102F5" wp14:editId="4F86B0C7">
                <wp:simplePos x="0" y="0"/>
                <wp:positionH relativeFrom="page">
                  <wp:posOffset>494665</wp:posOffset>
                </wp:positionH>
                <wp:positionV relativeFrom="page">
                  <wp:posOffset>-262255</wp:posOffset>
                </wp:positionV>
                <wp:extent cx="90805" cy="11203940"/>
                <wp:effectExtent l="8255" t="8890" r="5715" b="7620"/>
                <wp:wrapNone/>
                <wp:docPr id="12554695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153C58"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" o:allowincell="f" strokecolor="#31849b">
                <w10:wrap anchorx="page" anchory="page"/>
              </v:rect>
            </w:pict>
          </mc:Fallback>
        </mc:AlternateContent>
      </w:r>
      <w:r w:rsidRPr="00795113">
        <w:rPr>
          <w:noProof/>
          <w:lang w:eastAsia="es-ES"/>
        </w:rPr>
        <mc:AlternateContent>
          <mc:Choice Requires="wps">
            <w:drawing>
              <wp:anchor distT="0" distB="0" distL="114300" distR="114300" simplePos="0" relativeHeight="251655680" behindDoc="0" locked="0" layoutInCell="0" allowOverlap="1" wp14:anchorId="7DCB1DBC" wp14:editId="5F889D39">
                <wp:simplePos x="0" y="0"/>
                <wp:positionH relativeFrom="page">
                  <wp:posOffset>6974840</wp:posOffset>
                </wp:positionH>
                <wp:positionV relativeFrom="page">
                  <wp:posOffset>-262255</wp:posOffset>
                </wp:positionV>
                <wp:extent cx="90805" cy="11203940"/>
                <wp:effectExtent l="5080" t="8890" r="8890" b="7620"/>
                <wp:wrapNone/>
                <wp:docPr id="21465732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1EA816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" o:allowincell="f" strokecolor="#31849b">
                <w10:wrap anchorx="page" anchory="page"/>
              </v:rect>
            </w:pict>
          </mc:Fallback>
        </mc:AlternateContent>
      </w:r>
      <w:r w:rsidRPr="00795113">
        <w:rPr>
          <w:noProof/>
          <w:lang w:eastAsia="es-ES"/>
        </w:rPr>
        <mc:AlternateContent>
          <mc:Choice Requires="wps">
            <w:drawing>
              <wp:anchor distT="0" distB="0" distL="114300" distR="114300" simplePos="0" relativeHeight="251654656" behindDoc="0" locked="0" layoutInCell="0" allowOverlap="1" wp14:anchorId="74409FFE" wp14:editId="41C2866B">
                <wp:simplePos x="0" y="0"/>
                <wp:positionH relativeFrom="page">
                  <wp:posOffset>-183515</wp:posOffset>
                </wp:positionH>
                <wp:positionV relativeFrom="page">
                  <wp:posOffset>5080</wp:posOffset>
                </wp:positionV>
                <wp:extent cx="7916545" cy="860425"/>
                <wp:effectExtent l="11430" t="5715" r="6350" b="10160"/>
                <wp:wrapNone/>
                <wp:docPr id="19201786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6042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6EAD60" id="Rectangle 7" o:spid="_x0000_s1026" style="position:absolute;margin-left:-14.45pt;margin-top:.4pt;width:623.35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" o:allowincell="f" fillcolor="#10207a" strokecolor="#31849b">
                <w10:wrap anchorx="page" anchory="page"/>
              </v:rect>
            </w:pict>
          </mc:Fallback>
        </mc:AlternateContent>
      </w:r>
    </w:p>
    <w:p w14:paraId="7054E463"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03CA8B3A" w14:textId="0487A94A"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FC791A">
        <w:rPr>
          <w:rFonts w:ascii="Cambria" w:hAnsi="Cambria"/>
          <w:sz w:val="56"/>
          <w:szCs w:val="72"/>
          <w:lang w:val="es-AR"/>
        </w:rPr>
        <w:t>1</w:t>
      </w:r>
      <w:r>
        <w:rPr>
          <w:rFonts w:ascii="Cambria" w:hAnsi="Cambria"/>
          <w:sz w:val="56"/>
          <w:szCs w:val="72"/>
          <w:lang w:val="es-AR"/>
        </w:rPr>
        <w:t xml:space="preserve">, Iteración </w:t>
      </w:r>
      <w:r w:rsidR="00FC791A">
        <w:rPr>
          <w:rFonts w:ascii="Cambria" w:hAnsi="Cambria"/>
          <w:sz w:val="56"/>
          <w:szCs w:val="72"/>
          <w:lang w:val="es-AR"/>
        </w:rPr>
        <w:t>1</w:t>
      </w:r>
    </w:p>
    <w:p w14:paraId="0C4BDADC" w14:textId="7F54521A" w:rsidR="00D06E99" w:rsidRDefault="00FC791A">
      <w:pPr>
        <w:pStyle w:val="Sinespaciado"/>
        <w:rPr>
          <w:rFonts w:ascii="Cambria" w:hAnsi="Cambria"/>
          <w:sz w:val="36"/>
          <w:szCs w:val="36"/>
        </w:rPr>
      </w:pPr>
      <w:r>
        <w:rPr>
          <w:rFonts w:ascii="Cambria" w:hAnsi="Cambria"/>
          <w:sz w:val="36"/>
          <w:szCs w:val="36"/>
        </w:rPr>
        <w:t>KIUSH</w:t>
      </w:r>
    </w:p>
    <w:p w14:paraId="5517D288" w14:textId="77777777" w:rsidR="00D06E99" w:rsidRDefault="00D06E99">
      <w:pPr>
        <w:pStyle w:val="Sinespaciado"/>
      </w:pPr>
    </w:p>
    <w:p w14:paraId="0DF4967B" w14:textId="77777777" w:rsidR="006919D5" w:rsidRDefault="006919D5">
      <w:pPr>
        <w:pStyle w:val="Sinespaciado"/>
      </w:pPr>
    </w:p>
    <w:p w14:paraId="7B3DB5CF" w14:textId="77777777" w:rsidR="006919D5" w:rsidRPr="002731FC" w:rsidRDefault="006919D5">
      <w:pPr>
        <w:pStyle w:val="Sinespaciado"/>
        <w:rPr>
          <w:u w:val="single"/>
        </w:rPr>
      </w:pPr>
    </w:p>
    <w:p w14:paraId="0974D132" w14:textId="77777777" w:rsidR="006919D5" w:rsidRDefault="006919D5">
      <w:pPr>
        <w:pStyle w:val="Sinespaciado"/>
      </w:pPr>
    </w:p>
    <w:p w14:paraId="0A75CEE0" w14:textId="1E673259" w:rsidR="00D06E99" w:rsidRDefault="00FC791A">
      <w:pPr>
        <w:pStyle w:val="Sinespaciado"/>
        <w:rPr>
          <w:lang w:val="es-AR"/>
        </w:rPr>
      </w:pPr>
      <w:r>
        <w:rPr>
          <w:lang w:val="es-AR"/>
        </w:rPr>
        <w:t>Bahamonde Yohana, Chuchuy José Martín, Gleadell Carla</w:t>
      </w:r>
    </w:p>
    <w:p w14:paraId="32E0C495" w14:textId="06C54D33" w:rsidR="00FC791A" w:rsidRDefault="00FC791A">
      <w:pPr>
        <w:pStyle w:val="Sinespaciado"/>
      </w:pPr>
      <w:r>
        <w:rPr>
          <w:lang w:val="es-AR"/>
        </w:rPr>
        <w:t>Yield Yielders</w:t>
      </w:r>
    </w:p>
    <w:p w14:paraId="648E1AB3" w14:textId="77777777" w:rsidR="00D06E99" w:rsidRDefault="00D06E99"/>
    <w:p w14:paraId="095107EF" w14:textId="2F2FBE05" w:rsidR="00FC791A" w:rsidRDefault="00FC791A" w:rsidP="000F4F97">
      <w:pPr>
        <w:pStyle w:val="PSI-Comentario"/>
      </w:pPr>
      <w:r>
        <w:rPr>
          <w:noProof/>
          <w:lang w:val="es-ES" w:eastAsia="es-ES"/>
        </w:rPr>
        <w:drawing>
          <wp:anchor distT="0" distB="0" distL="114300" distR="114300" simplePos="0" relativeHeight="251663872" behindDoc="0" locked="0" layoutInCell="1" allowOverlap="1" wp14:anchorId="12E4C03C" wp14:editId="126B7B3F">
            <wp:simplePos x="0" y="0"/>
            <wp:positionH relativeFrom="column">
              <wp:posOffset>3437255</wp:posOffset>
            </wp:positionH>
            <wp:positionV relativeFrom="paragraph">
              <wp:posOffset>1927225</wp:posOffset>
            </wp:positionV>
            <wp:extent cx="2273935" cy="2213610"/>
            <wp:effectExtent l="0" t="0" r="0" b="0"/>
            <wp:wrapNone/>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3935" cy="221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FFA37" w14:textId="77777777" w:rsidR="00FC791A" w:rsidRPr="00FC791A" w:rsidRDefault="00FC791A" w:rsidP="00FC791A">
      <w:pPr>
        <w:rPr>
          <w:lang w:val="es-AR"/>
        </w:rPr>
      </w:pPr>
    </w:p>
    <w:p w14:paraId="0B043025" w14:textId="77777777" w:rsidR="00FC791A" w:rsidRPr="00FC791A" w:rsidRDefault="00FC791A" w:rsidP="00FC791A">
      <w:pPr>
        <w:rPr>
          <w:lang w:val="es-AR"/>
        </w:rPr>
      </w:pPr>
    </w:p>
    <w:p w14:paraId="347BF682" w14:textId="77777777" w:rsidR="00FC791A" w:rsidRPr="00FC791A" w:rsidRDefault="00FC791A" w:rsidP="00FC791A">
      <w:pPr>
        <w:rPr>
          <w:lang w:val="es-AR"/>
        </w:rPr>
      </w:pPr>
    </w:p>
    <w:p w14:paraId="05C8EB94" w14:textId="77777777" w:rsidR="00FC791A" w:rsidRDefault="00FC791A" w:rsidP="000F4F97">
      <w:pPr>
        <w:pStyle w:val="PSI-Comentario"/>
      </w:pPr>
    </w:p>
    <w:p w14:paraId="56F4B863" w14:textId="3B183F79" w:rsidR="00FC791A" w:rsidRDefault="00FC791A" w:rsidP="00FC791A">
      <w:pPr>
        <w:pStyle w:val="PSI-Comentario"/>
        <w:tabs>
          <w:tab w:val="left" w:pos="2820"/>
        </w:tabs>
      </w:pPr>
      <w:r>
        <w:tab/>
      </w:r>
      <w:r>
        <w:tab/>
      </w:r>
    </w:p>
    <w:p w14:paraId="3AA32F20" w14:textId="4B417235" w:rsidR="00BC5404" w:rsidRDefault="00FC791A" w:rsidP="000F4F97">
      <w:pPr>
        <w:pStyle w:val="PSI-Comentario"/>
      </w:pPr>
      <w:r>
        <w:rPr>
          <w:noProof/>
          <w:lang w:val="es-ES" w:eastAsia="es-ES"/>
        </w:rPr>
        <w:drawing>
          <wp:anchor distT="0" distB="0" distL="114300" distR="114300" simplePos="0" relativeHeight="251667968" behindDoc="0" locked="0" layoutInCell="1" allowOverlap="1" wp14:anchorId="087BF0AF" wp14:editId="00C7F76B">
            <wp:simplePos x="0" y="0"/>
            <wp:positionH relativeFrom="column">
              <wp:posOffset>-318135</wp:posOffset>
            </wp:positionH>
            <wp:positionV relativeFrom="paragraph">
              <wp:posOffset>760095</wp:posOffset>
            </wp:positionV>
            <wp:extent cx="3467100" cy="923925"/>
            <wp:effectExtent l="0" t="0" r="0" b="0"/>
            <wp:wrapNone/>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99" w:rsidRPr="00FC791A">
        <w:br w:type="page"/>
      </w:r>
    </w:p>
    <w:p w14:paraId="2153C042" w14:textId="6D58B091" w:rsidR="00224B75" w:rsidRDefault="00FC791A" w:rsidP="000F4F97">
      <w:pPr>
        <w:pStyle w:val="PSI-Comentario"/>
      </w:pPr>
      <w:r w:rsidRPr="00795113">
        <w:rPr>
          <w:noProof/>
          <w:lang w:val="es-ES" w:eastAsia="es-ES"/>
        </w:rPr>
        <w:lastRenderedPageBreak/>
        <mc:AlternateContent>
          <mc:Choice Requires="wps">
            <w:drawing>
              <wp:anchor distT="0" distB="0" distL="114300" distR="114300" simplePos="0" relativeHeight="251661824" behindDoc="0" locked="0" layoutInCell="1" allowOverlap="1" wp14:anchorId="0F31BCDB" wp14:editId="09BE8749">
                <wp:simplePos x="0" y="0"/>
                <wp:positionH relativeFrom="margin">
                  <wp:posOffset>3577590</wp:posOffset>
                </wp:positionH>
                <wp:positionV relativeFrom="margin">
                  <wp:posOffset>67310</wp:posOffset>
                </wp:positionV>
                <wp:extent cx="2047875" cy="7336155"/>
                <wp:effectExtent l="9525" t="13335" r="9525" b="13335"/>
                <wp:wrapSquare wrapText="bothSides"/>
                <wp:docPr id="8744808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226563A"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03C6C312"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B362E67"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1BCD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" strokecolor="#31849b">
                <v:textbox>
                  <w:txbxContent>
                    <w:p w14:paraId="3226563A"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03C6C312"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B362E67" w14:textId="77777777" w:rsidR="00E511E0" w:rsidRDefault="00E511E0" w:rsidP="0069686D">
                      <w:pPr>
                        <w:pStyle w:val="PSI-DescripcindelDocumentos"/>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2731FC">
        <w:t>Plan de Iteración</w:t>
      </w:r>
      <w:r w:rsidR="00DD1DA2">
        <w:t>, correspondiente a la Fase [], Iteración [].</w:t>
      </w:r>
    </w:p>
    <w:p w14:paraId="25037174" w14:textId="57634F2F" w:rsidR="00224B75" w:rsidRDefault="00FC791A" w:rsidP="000F4F97">
      <w:pPr>
        <w:pStyle w:val="PSI-Comentario"/>
      </w:pPr>
      <w:r w:rsidRPr="00795113">
        <w:rPr>
          <w:noProof/>
          <w:lang w:val="es-ES" w:eastAsia="es-ES"/>
        </w:rPr>
        <mc:AlternateContent>
          <mc:Choice Requires="wps">
            <w:drawing>
              <wp:anchor distT="0" distB="0" distL="114300" distR="114300" simplePos="0" relativeHeight="251659776" behindDoc="1" locked="0" layoutInCell="1" allowOverlap="1" wp14:anchorId="0226D310" wp14:editId="5259BAE2">
                <wp:simplePos x="0" y="0"/>
                <wp:positionH relativeFrom="margin">
                  <wp:posOffset>4009390</wp:posOffset>
                </wp:positionH>
                <wp:positionV relativeFrom="margin">
                  <wp:posOffset>-968375</wp:posOffset>
                </wp:positionV>
                <wp:extent cx="2480945" cy="10730230"/>
                <wp:effectExtent l="12700" t="6350" r="11430" b="7620"/>
                <wp:wrapSquare wrapText="bothSides"/>
                <wp:docPr id="104042755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2B65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" fillcolor="#10207a"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102441F1"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5A026303" w14:textId="77777777" w:rsidR="00397566" w:rsidRPr="005313D3" w:rsidRDefault="00397566" w:rsidP="00397566">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14:paraId="289D473A" w14:textId="77777777" w:rsidR="00397566" w:rsidRPr="008B3B0F" w:rsidRDefault="00397566" w:rsidP="000F4F97">
      <w:pPr>
        <w:pStyle w:val="PSI-Comentario"/>
      </w:pPr>
    </w:p>
    <w:p w14:paraId="34C24D72" w14:textId="77777777" w:rsidR="00D06E99" w:rsidRDefault="00D06E99"/>
    <w:p w14:paraId="1D21CBEF" w14:textId="396F2D79" w:rsidR="00A13DBA" w:rsidRDefault="00FC791A" w:rsidP="00A13DBA">
      <w:pPr>
        <w:ind w:left="0" w:firstLine="0"/>
      </w:pPr>
      <w:r>
        <w:rPr>
          <w:noProof/>
          <w:lang w:eastAsia="es-ES"/>
        </w:rPr>
        <w:drawing>
          <wp:anchor distT="0" distB="0" distL="114300" distR="114300" simplePos="0" relativeHeight="251665920" behindDoc="0" locked="0" layoutInCell="1" allowOverlap="1" wp14:anchorId="55D9D82F" wp14:editId="215F2906">
            <wp:simplePos x="0" y="0"/>
            <wp:positionH relativeFrom="column">
              <wp:posOffset>4282440</wp:posOffset>
            </wp:positionH>
            <wp:positionV relativeFrom="paragraph">
              <wp:posOffset>1373505</wp:posOffset>
            </wp:positionV>
            <wp:extent cx="1990725" cy="2040255"/>
            <wp:effectExtent l="0" t="0" r="9525"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0725" cy="204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14:paraId="3499482C" w14:textId="77777777" w:rsidR="000F79DF" w:rsidRDefault="000F79DF" w:rsidP="000F79DF">
      <w:pPr>
        <w:pStyle w:val="TtuloTDC"/>
        <w:tabs>
          <w:tab w:val="left" w:pos="5954"/>
        </w:tabs>
      </w:pPr>
      <w:r>
        <w:lastRenderedPageBreak/>
        <w:t>Tabla de contenido</w:t>
      </w:r>
    </w:p>
    <w:p w14:paraId="64DA67D2" w14:textId="76517415" w:rsidR="006D5EC2" w:rsidRDefault="00795113">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294520" w:history="1">
        <w:r w:rsidR="006D5EC2" w:rsidRPr="008504FD">
          <w:rPr>
            <w:rStyle w:val="Hipervnculo"/>
            <w:noProof/>
          </w:rPr>
          <w:t>Introducción</w:t>
        </w:r>
        <w:r w:rsidR="006D5EC2">
          <w:rPr>
            <w:noProof/>
            <w:webHidden/>
          </w:rPr>
          <w:tab/>
        </w:r>
        <w:r w:rsidR="006D5EC2">
          <w:rPr>
            <w:noProof/>
            <w:webHidden/>
          </w:rPr>
          <w:fldChar w:fldCharType="begin"/>
        </w:r>
        <w:r w:rsidR="006D5EC2">
          <w:rPr>
            <w:noProof/>
            <w:webHidden/>
          </w:rPr>
          <w:instrText xml:space="preserve"> PAGEREF _Toc146294520 \h </w:instrText>
        </w:r>
        <w:r w:rsidR="006D5EC2">
          <w:rPr>
            <w:noProof/>
            <w:webHidden/>
          </w:rPr>
        </w:r>
        <w:r w:rsidR="006D5EC2">
          <w:rPr>
            <w:noProof/>
            <w:webHidden/>
          </w:rPr>
          <w:fldChar w:fldCharType="separate"/>
        </w:r>
        <w:r w:rsidR="006D5EC2">
          <w:rPr>
            <w:noProof/>
            <w:webHidden/>
          </w:rPr>
          <w:t>4</w:t>
        </w:r>
        <w:r w:rsidR="006D5EC2">
          <w:rPr>
            <w:noProof/>
            <w:webHidden/>
          </w:rPr>
          <w:fldChar w:fldCharType="end"/>
        </w:r>
      </w:hyperlink>
    </w:p>
    <w:p w14:paraId="29CDD99A" w14:textId="19EE5681"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21" w:history="1">
        <w:r w:rsidR="006D5EC2" w:rsidRPr="008504FD">
          <w:rPr>
            <w:rStyle w:val="Hipervnculo"/>
            <w:noProof/>
          </w:rPr>
          <w:t>Propósito</w:t>
        </w:r>
        <w:r w:rsidR="006D5EC2">
          <w:rPr>
            <w:noProof/>
            <w:webHidden/>
          </w:rPr>
          <w:tab/>
        </w:r>
        <w:r w:rsidR="006D5EC2">
          <w:rPr>
            <w:noProof/>
            <w:webHidden/>
          </w:rPr>
          <w:fldChar w:fldCharType="begin"/>
        </w:r>
        <w:r w:rsidR="006D5EC2">
          <w:rPr>
            <w:noProof/>
            <w:webHidden/>
          </w:rPr>
          <w:instrText xml:space="preserve"> PAGEREF _Toc146294521 \h </w:instrText>
        </w:r>
        <w:r w:rsidR="006D5EC2">
          <w:rPr>
            <w:noProof/>
            <w:webHidden/>
          </w:rPr>
        </w:r>
        <w:r w:rsidR="006D5EC2">
          <w:rPr>
            <w:noProof/>
            <w:webHidden/>
          </w:rPr>
          <w:fldChar w:fldCharType="separate"/>
        </w:r>
        <w:r w:rsidR="006D5EC2">
          <w:rPr>
            <w:noProof/>
            <w:webHidden/>
          </w:rPr>
          <w:t>4</w:t>
        </w:r>
        <w:r w:rsidR="006D5EC2">
          <w:rPr>
            <w:noProof/>
            <w:webHidden/>
          </w:rPr>
          <w:fldChar w:fldCharType="end"/>
        </w:r>
      </w:hyperlink>
    </w:p>
    <w:p w14:paraId="5921BB84" w14:textId="0F595CA6"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22" w:history="1">
        <w:r w:rsidR="006D5EC2" w:rsidRPr="008504FD">
          <w:rPr>
            <w:rStyle w:val="Hipervnculo"/>
            <w:noProof/>
          </w:rPr>
          <w:t>Referencias</w:t>
        </w:r>
        <w:r w:rsidR="006D5EC2">
          <w:rPr>
            <w:noProof/>
            <w:webHidden/>
          </w:rPr>
          <w:tab/>
        </w:r>
        <w:r w:rsidR="006D5EC2">
          <w:rPr>
            <w:noProof/>
            <w:webHidden/>
          </w:rPr>
          <w:fldChar w:fldCharType="begin"/>
        </w:r>
        <w:r w:rsidR="006D5EC2">
          <w:rPr>
            <w:noProof/>
            <w:webHidden/>
          </w:rPr>
          <w:instrText xml:space="preserve"> PAGEREF _Toc146294522 \h </w:instrText>
        </w:r>
        <w:r w:rsidR="006D5EC2">
          <w:rPr>
            <w:noProof/>
            <w:webHidden/>
          </w:rPr>
        </w:r>
        <w:r w:rsidR="006D5EC2">
          <w:rPr>
            <w:noProof/>
            <w:webHidden/>
          </w:rPr>
          <w:fldChar w:fldCharType="separate"/>
        </w:r>
        <w:r w:rsidR="006D5EC2">
          <w:rPr>
            <w:noProof/>
            <w:webHidden/>
          </w:rPr>
          <w:t>4</w:t>
        </w:r>
        <w:r w:rsidR="006D5EC2">
          <w:rPr>
            <w:noProof/>
            <w:webHidden/>
          </w:rPr>
          <w:fldChar w:fldCharType="end"/>
        </w:r>
      </w:hyperlink>
    </w:p>
    <w:p w14:paraId="7E23973C" w14:textId="147ED9C0" w:rsidR="006D5EC2" w:rsidRDefault="00113CBC">
      <w:pPr>
        <w:pStyle w:val="TDC1"/>
        <w:rPr>
          <w:rFonts w:asciiTheme="minorHAnsi" w:eastAsiaTheme="minorEastAsia" w:hAnsiTheme="minorHAnsi" w:cstheme="minorBidi"/>
          <w:b w:val="0"/>
          <w:bCs w:val="0"/>
          <w:noProof/>
          <w:sz w:val="22"/>
          <w:szCs w:val="22"/>
          <w:lang w:val="es-AR" w:eastAsia="es-AR"/>
        </w:rPr>
      </w:pPr>
      <w:hyperlink w:anchor="_Toc146294523" w:history="1">
        <w:r w:rsidR="006D5EC2" w:rsidRPr="008504FD">
          <w:rPr>
            <w:rStyle w:val="Hipervnculo"/>
            <w:noProof/>
          </w:rPr>
          <w:t>Objetivos</w:t>
        </w:r>
        <w:r w:rsidR="006D5EC2">
          <w:rPr>
            <w:noProof/>
            <w:webHidden/>
          </w:rPr>
          <w:tab/>
        </w:r>
        <w:r w:rsidR="006D5EC2">
          <w:rPr>
            <w:noProof/>
            <w:webHidden/>
          </w:rPr>
          <w:fldChar w:fldCharType="begin"/>
        </w:r>
        <w:r w:rsidR="006D5EC2">
          <w:rPr>
            <w:noProof/>
            <w:webHidden/>
          </w:rPr>
          <w:instrText xml:space="preserve"> PAGEREF _Toc146294523 \h </w:instrText>
        </w:r>
        <w:r w:rsidR="006D5EC2">
          <w:rPr>
            <w:noProof/>
            <w:webHidden/>
          </w:rPr>
        </w:r>
        <w:r w:rsidR="006D5EC2">
          <w:rPr>
            <w:noProof/>
            <w:webHidden/>
          </w:rPr>
          <w:fldChar w:fldCharType="separate"/>
        </w:r>
        <w:r w:rsidR="006D5EC2">
          <w:rPr>
            <w:noProof/>
            <w:webHidden/>
          </w:rPr>
          <w:t>4</w:t>
        </w:r>
        <w:r w:rsidR="006D5EC2">
          <w:rPr>
            <w:noProof/>
            <w:webHidden/>
          </w:rPr>
          <w:fldChar w:fldCharType="end"/>
        </w:r>
      </w:hyperlink>
    </w:p>
    <w:p w14:paraId="366DC24C" w14:textId="7D85CED3"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24" w:history="1">
        <w:r w:rsidR="006D5EC2" w:rsidRPr="008504FD">
          <w:rPr>
            <w:rStyle w:val="Hipervnculo"/>
            <w:noProof/>
          </w:rPr>
          <w:t>Criterios de Evaluación</w:t>
        </w:r>
        <w:r w:rsidR="006D5EC2">
          <w:rPr>
            <w:noProof/>
            <w:webHidden/>
          </w:rPr>
          <w:tab/>
        </w:r>
        <w:r w:rsidR="006D5EC2">
          <w:rPr>
            <w:noProof/>
            <w:webHidden/>
          </w:rPr>
          <w:fldChar w:fldCharType="begin"/>
        </w:r>
        <w:r w:rsidR="006D5EC2">
          <w:rPr>
            <w:noProof/>
            <w:webHidden/>
          </w:rPr>
          <w:instrText xml:space="preserve"> PAGEREF _Toc146294524 \h </w:instrText>
        </w:r>
        <w:r w:rsidR="006D5EC2">
          <w:rPr>
            <w:noProof/>
            <w:webHidden/>
          </w:rPr>
        </w:r>
        <w:r w:rsidR="006D5EC2">
          <w:rPr>
            <w:noProof/>
            <w:webHidden/>
          </w:rPr>
          <w:fldChar w:fldCharType="separate"/>
        </w:r>
        <w:r w:rsidR="006D5EC2">
          <w:rPr>
            <w:noProof/>
            <w:webHidden/>
          </w:rPr>
          <w:t>4</w:t>
        </w:r>
        <w:r w:rsidR="006D5EC2">
          <w:rPr>
            <w:noProof/>
            <w:webHidden/>
          </w:rPr>
          <w:fldChar w:fldCharType="end"/>
        </w:r>
      </w:hyperlink>
    </w:p>
    <w:p w14:paraId="2BC3ADDC" w14:textId="030F3762"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25" w:history="1">
        <w:r w:rsidR="006D5EC2" w:rsidRPr="008504FD">
          <w:rPr>
            <w:rStyle w:val="Hipervnculo"/>
            <w:noProof/>
          </w:rPr>
          <w:t>Elementos de la Línea Base</w:t>
        </w:r>
        <w:r w:rsidR="006D5EC2">
          <w:rPr>
            <w:noProof/>
            <w:webHidden/>
          </w:rPr>
          <w:tab/>
        </w:r>
        <w:r w:rsidR="006D5EC2">
          <w:rPr>
            <w:noProof/>
            <w:webHidden/>
          </w:rPr>
          <w:fldChar w:fldCharType="begin"/>
        </w:r>
        <w:r w:rsidR="006D5EC2">
          <w:rPr>
            <w:noProof/>
            <w:webHidden/>
          </w:rPr>
          <w:instrText xml:space="preserve"> PAGEREF _Toc146294525 \h </w:instrText>
        </w:r>
        <w:r w:rsidR="006D5EC2">
          <w:rPr>
            <w:noProof/>
            <w:webHidden/>
          </w:rPr>
        </w:r>
        <w:r w:rsidR="006D5EC2">
          <w:rPr>
            <w:noProof/>
            <w:webHidden/>
          </w:rPr>
          <w:fldChar w:fldCharType="separate"/>
        </w:r>
        <w:r w:rsidR="006D5EC2">
          <w:rPr>
            <w:noProof/>
            <w:webHidden/>
          </w:rPr>
          <w:t>4</w:t>
        </w:r>
        <w:r w:rsidR="006D5EC2">
          <w:rPr>
            <w:noProof/>
            <w:webHidden/>
          </w:rPr>
          <w:fldChar w:fldCharType="end"/>
        </w:r>
      </w:hyperlink>
    </w:p>
    <w:p w14:paraId="0CF19902" w14:textId="6A17CC6B" w:rsidR="006D5EC2" w:rsidRDefault="00113CBC">
      <w:pPr>
        <w:pStyle w:val="TDC1"/>
        <w:rPr>
          <w:rFonts w:asciiTheme="minorHAnsi" w:eastAsiaTheme="minorEastAsia" w:hAnsiTheme="minorHAnsi" w:cstheme="minorBidi"/>
          <w:b w:val="0"/>
          <w:bCs w:val="0"/>
          <w:noProof/>
          <w:sz w:val="22"/>
          <w:szCs w:val="22"/>
          <w:lang w:val="es-AR" w:eastAsia="es-AR"/>
        </w:rPr>
      </w:pPr>
      <w:hyperlink w:anchor="_Toc146294526" w:history="1">
        <w:r w:rsidR="006D5EC2" w:rsidRPr="008504FD">
          <w:rPr>
            <w:rStyle w:val="Hipervnculo"/>
            <w:noProof/>
          </w:rPr>
          <w:t>Planificación</w:t>
        </w:r>
        <w:r w:rsidR="006D5EC2">
          <w:rPr>
            <w:noProof/>
            <w:webHidden/>
          </w:rPr>
          <w:tab/>
        </w:r>
        <w:r w:rsidR="006D5EC2">
          <w:rPr>
            <w:noProof/>
            <w:webHidden/>
          </w:rPr>
          <w:fldChar w:fldCharType="begin"/>
        </w:r>
        <w:r w:rsidR="006D5EC2">
          <w:rPr>
            <w:noProof/>
            <w:webHidden/>
          </w:rPr>
          <w:instrText xml:space="preserve"> PAGEREF _Toc146294526 \h </w:instrText>
        </w:r>
        <w:r w:rsidR="006D5EC2">
          <w:rPr>
            <w:noProof/>
            <w:webHidden/>
          </w:rPr>
        </w:r>
        <w:r w:rsidR="006D5EC2">
          <w:rPr>
            <w:noProof/>
            <w:webHidden/>
          </w:rPr>
          <w:fldChar w:fldCharType="separate"/>
        </w:r>
        <w:r w:rsidR="006D5EC2">
          <w:rPr>
            <w:noProof/>
            <w:webHidden/>
          </w:rPr>
          <w:t>5</w:t>
        </w:r>
        <w:r w:rsidR="006D5EC2">
          <w:rPr>
            <w:noProof/>
            <w:webHidden/>
          </w:rPr>
          <w:fldChar w:fldCharType="end"/>
        </w:r>
      </w:hyperlink>
    </w:p>
    <w:p w14:paraId="2B878B2A" w14:textId="0F3E2706" w:rsidR="006D5EC2" w:rsidRDefault="00113CBC">
      <w:pPr>
        <w:pStyle w:val="TDC1"/>
        <w:rPr>
          <w:rFonts w:asciiTheme="minorHAnsi" w:eastAsiaTheme="minorEastAsia" w:hAnsiTheme="minorHAnsi" w:cstheme="minorBidi"/>
          <w:b w:val="0"/>
          <w:bCs w:val="0"/>
          <w:noProof/>
          <w:sz w:val="22"/>
          <w:szCs w:val="22"/>
          <w:lang w:val="es-AR" w:eastAsia="es-AR"/>
        </w:rPr>
      </w:pPr>
      <w:hyperlink w:anchor="_Toc146294527" w:history="1">
        <w:r w:rsidR="006D5EC2" w:rsidRPr="008504FD">
          <w:rPr>
            <w:rStyle w:val="Hipervnculo"/>
            <w:rFonts w:eastAsia="DejaVu Sans"/>
            <w:noProof/>
          </w:rPr>
          <w:t>Casos de Uso y Escenarios</w:t>
        </w:r>
        <w:r w:rsidR="006D5EC2">
          <w:rPr>
            <w:noProof/>
            <w:webHidden/>
          </w:rPr>
          <w:tab/>
        </w:r>
        <w:r w:rsidR="006D5EC2">
          <w:rPr>
            <w:noProof/>
            <w:webHidden/>
          </w:rPr>
          <w:fldChar w:fldCharType="begin"/>
        </w:r>
        <w:r w:rsidR="006D5EC2">
          <w:rPr>
            <w:noProof/>
            <w:webHidden/>
          </w:rPr>
          <w:instrText xml:space="preserve"> PAGEREF _Toc146294527 \h </w:instrText>
        </w:r>
        <w:r w:rsidR="006D5EC2">
          <w:rPr>
            <w:noProof/>
            <w:webHidden/>
          </w:rPr>
        </w:r>
        <w:r w:rsidR="006D5EC2">
          <w:rPr>
            <w:noProof/>
            <w:webHidden/>
          </w:rPr>
          <w:fldChar w:fldCharType="separate"/>
        </w:r>
        <w:r w:rsidR="006D5EC2">
          <w:rPr>
            <w:noProof/>
            <w:webHidden/>
          </w:rPr>
          <w:t>5</w:t>
        </w:r>
        <w:r w:rsidR="006D5EC2">
          <w:rPr>
            <w:noProof/>
            <w:webHidden/>
          </w:rPr>
          <w:fldChar w:fldCharType="end"/>
        </w:r>
      </w:hyperlink>
    </w:p>
    <w:p w14:paraId="09F28EE5" w14:textId="55F2D154" w:rsidR="006D5EC2" w:rsidRDefault="00113CBC">
      <w:pPr>
        <w:pStyle w:val="TDC1"/>
        <w:rPr>
          <w:rFonts w:asciiTheme="minorHAnsi" w:eastAsiaTheme="minorEastAsia" w:hAnsiTheme="minorHAnsi" w:cstheme="minorBidi"/>
          <w:b w:val="0"/>
          <w:bCs w:val="0"/>
          <w:noProof/>
          <w:sz w:val="22"/>
          <w:szCs w:val="22"/>
          <w:lang w:val="es-AR" w:eastAsia="es-AR"/>
        </w:rPr>
      </w:pPr>
      <w:hyperlink w:anchor="_Toc146294528" w:history="1">
        <w:r w:rsidR="006D5EC2" w:rsidRPr="008504FD">
          <w:rPr>
            <w:rStyle w:val="Hipervnculo"/>
            <w:noProof/>
          </w:rPr>
          <w:t>Recursos</w:t>
        </w:r>
        <w:r w:rsidR="006D5EC2">
          <w:rPr>
            <w:noProof/>
            <w:webHidden/>
          </w:rPr>
          <w:tab/>
        </w:r>
        <w:r w:rsidR="006D5EC2">
          <w:rPr>
            <w:noProof/>
            <w:webHidden/>
          </w:rPr>
          <w:fldChar w:fldCharType="begin"/>
        </w:r>
        <w:r w:rsidR="006D5EC2">
          <w:rPr>
            <w:noProof/>
            <w:webHidden/>
          </w:rPr>
          <w:instrText xml:space="preserve"> PAGEREF _Toc146294528 \h </w:instrText>
        </w:r>
        <w:r w:rsidR="006D5EC2">
          <w:rPr>
            <w:noProof/>
            <w:webHidden/>
          </w:rPr>
        </w:r>
        <w:r w:rsidR="006D5EC2">
          <w:rPr>
            <w:noProof/>
            <w:webHidden/>
          </w:rPr>
          <w:fldChar w:fldCharType="separate"/>
        </w:r>
        <w:r w:rsidR="006D5EC2">
          <w:rPr>
            <w:noProof/>
            <w:webHidden/>
          </w:rPr>
          <w:t>6</w:t>
        </w:r>
        <w:r w:rsidR="006D5EC2">
          <w:rPr>
            <w:noProof/>
            <w:webHidden/>
          </w:rPr>
          <w:fldChar w:fldCharType="end"/>
        </w:r>
      </w:hyperlink>
    </w:p>
    <w:p w14:paraId="3960A95B" w14:textId="2E284C9C" w:rsidR="006D5EC2" w:rsidRDefault="00113CBC">
      <w:pPr>
        <w:pStyle w:val="TDC1"/>
        <w:rPr>
          <w:rFonts w:asciiTheme="minorHAnsi" w:eastAsiaTheme="minorEastAsia" w:hAnsiTheme="minorHAnsi" w:cstheme="minorBidi"/>
          <w:b w:val="0"/>
          <w:bCs w:val="0"/>
          <w:noProof/>
          <w:sz w:val="22"/>
          <w:szCs w:val="22"/>
          <w:lang w:val="es-AR" w:eastAsia="es-AR"/>
        </w:rPr>
      </w:pPr>
      <w:hyperlink w:anchor="_Toc146294529" w:history="1">
        <w:r w:rsidR="006D5EC2" w:rsidRPr="008504FD">
          <w:rPr>
            <w:rStyle w:val="Hipervnculo"/>
            <w:noProof/>
          </w:rPr>
          <w:t>Evaluación [22/09]</w:t>
        </w:r>
        <w:r w:rsidR="006D5EC2">
          <w:rPr>
            <w:noProof/>
            <w:webHidden/>
          </w:rPr>
          <w:tab/>
        </w:r>
        <w:r w:rsidR="006D5EC2">
          <w:rPr>
            <w:noProof/>
            <w:webHidden/>
          </w:rPr>
          <w:fldChar w:fldCharType="begin"/>
        </w:r>
        <w:r w:rsidR="006D5EC2">
          <w:rPr>
            <w:noProof/>
            <w:webHidden/>
          </w:rPr>
          <w:instrText xml:space="preserve"> PAGEREF _Toc146294529 \h </w:instrText>
        </w:r>
        <w:r w:rsidR="006D5EC2">
          <w:rPr>
            <w:noProof/>
            <w:webHidden/>
          </w:rPr>
        </w:r>
        <w:r w:rsidR="006D5EC2">
          <w:rPr>
            <w:noProof/>
            <w:webHidden/>
          </w:rPr>
          <w:fldChar w:fldCharType="separate"/>
        </w:r>
        <w:r w:rsidR="006D5EC2">
          <w:rPr>
            <w:noProof/>
            <w:webHidden/>
          </w:rPr>
          <w:t>6</w:t>
        </w:r>
        <w:r w:rsidR="006D5EC2">
          <w:rPr>
            <w:noProof/>
            <w:webHidden/>
          </w:rPr>
          <w:fldChar w:fldCharType="end"/>
        </w:r>
      </w:hyperlink>
    </w:p>
    <w:p w14:paraId="4C4DCA72" w14:textId="5CE56D70"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30" w:history="1">
        <w:r w:rsidR="006D5EC2" w:rsidRPr="008504FD">
          <w:rPr>
            <w:rStyle w:val="Hipervnculo"/>
            <w:noProof/>
          </w:rPr>
          <w:t>Objetivos Alcanzados</w:t>
        </w:r>
        <w:r w:rsidR="006D5EC2">
          <w:rPr>
            <w:noProof/>
            <w:webHidden/>
          </w:rPr>
          <w:tab/>
        </w:r>
        <w:r w:rsidR="006D5EC2">
          <w:rPr>
            <w:noProof/>
            <w:webHidden/>
          </w:rPr>
          <w:fldChar w:fldCharType="begin"/>
        </w:r>
        <w:r w:rsidR="006D5EC2">
          <w:rPr>
            <w:noProof/>
            <w:webHidden/>
          </w:rPr>
          <w:instrText xml:space="preserve"> PAGEREF _Toc146294530 \h </w:instrText>
        </w:r>
        <w:r w:rsidR="006D5EC2">
          <w:rPr>
            <w:noProof/>
            <w:webHidden/>
          </w:rPr>
        </w:r>
        <w:r w:rsidR="006D5EC2">
          <w:rPr>
            <w:noProof/>
            <w:webHidden/>
          </w:rPr>
          <w:fldChar w:fldCharType="separate"/>
        </w:r>
        <w:r w:rsidR="006D5EC2">
          <w:rPr>
            <w:noProof/>
            <w:webHidden/>
          </w:rPr>
          <w:t>6</w:t>
        </w:r>
        <w:r w:rsidR="006D5EC2">
          <w:rPr>
            <w:noProof/>
            <w:webHidden/>
          </w:rPr>
          <w:fldChar w:fldCharType="end"/>
        </w:r>
      </w:hyperlink>
    </w:p>
    <w:p w14:paraId="5F5C4EB4" w14:textId="35D8B799"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31" w:history="1">
        <w:r w:rsidR="006D5EC2" w:rsidRPr="008504FD">
          <w:rPr>
            <w:rStyle w:val="Hipervnculo"/>
            <w:noProof/>
          </w:rPr>
          <w:t>Objetivos No Alcanzados</w:t>
        </w:r>
        <w:r w:rsidR="006D5EC2">
          <w:rPr>
            <w:noProof/>
            <w:webHidden/>
          </w:rPr>
          <w:tab/>
        </w:r>
        <w:r w:rsidR="006D5EC2">
          <w:rPr>
            <w:noProof/>
            <w:webHidden/>
          </w:rPr>
          <w:fldChar w:fldCharType="begin"/>
        </w:r>
        <w:r w:rsidR="006D5EC2">
          <w:rPr>
            <w:noProof/>
            <w:webHidden/>
          </w:rPr>
          <w:instrText xml:space="preserve"> PAGEREF _Toc146294531 \h </w:instrText>
        </w:r>
        <w:r w:rsidR="006D5EC2">
          <w:rPr>
            <w:noProof/>
            <w:webHidden/>
          </w:rPr>
        </w:r>
        <w:r w:rsidR="006D5EC2">
          <w:rPr>
            <w:noProof/>
            <w:webHidden/>
          </w:rPr>
          <w:fldChar w:fldCharType="separate"/>
        </w:r>
        <w:r w:rsidR="006D5EC2">
          <w:rPr>
            <w:noProof/>
            <w:webHidden/>
          </w:rPr>
          <w:t>6</w:t>
        </w:r>
        <w:r w:rsidR="006D5EC2">
          <w:rPr>
            <w:noProof/>
            <w:webHidden/>
          </w:rPr>
          <w:fldChar w:fldCharType="end"/>
        </w:r>
      </w:hyperlink>
    </w:p>
    <w:p w14:paraId="734440AE" w14:textId="05ADF36A"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32" w:history="1">
        <w:r w:rsidR="006D5EC2" w:rsidRPr="008504FD">
          <w:rPr>
            <w:rStyle w:val="Hipervnculo"/>
            <w:noProof/>
          </w:rPr>
          <w:t>Elementos incluidos en la Línea Base</w:t>
        </w:r>
        <w:r w:rsidR="006D5EC2">
          <w:rPr>
            <w:noProof/>
            <w:webHidden/>
          </w:rPr>
          <w:tab/>
        </w:r>
        <w:r w:rsidR="006D5EC2">
          <w:rPr>
            <w:noProof/>
            <w:webHidden/>
          </w:rPr>
          <w:fldChar w:fldCharType="begin"/>
        </w:r>
        <w:r w:rsidR="006D5EC2">
          <w:rPr>
            <w:noProof/>
            <w:webHidden/>
          </w:rPr>
          <w:instrText xml:space="preserve"> PAGEREF _Toc146294532 \h </w:instrText>
        </w:r>
        <w:r w:rsidR="006D5EC2">
          <w:rPr>
            <w:noProof/>
            <w:webHidden/>
          </w:rPr>
        </w:r>
        <w:r w:rsidR="006D5EC2">
          <w:rPr>
            <w:noProof/>
            <w:webHidden/>
          </w:rPr>
          <w:fldChar w:fldCharType="separate"/>
        </w:r>
        <w:r w:rsidR="006D5EC2">
          <w:rPr>
            <w:noProof/>
            <w:webHidden/>
          </w:rPr>
          <w:t>6</w:t>
        </w:r>
        <w:r w:rsidR="006D5EC2">
          <w:rPr>
            <w:noProof/>
            <w:webHidden/>
          </w:rPr>
          <w:fldChar w:fldCharType="end"/>
        </w:r>
      </w:hyperlink>
    </w:p>
    <w:p w14:paraId="1C7245A1" w14:textId="1D95BBAA" w:rsidR="006D5EC2" w:rsidRDefault="00113CBC">
      <w:pPr>
        <w:pStyle w:val="TDC1"/>
        <w:rPr>
          <w:rFonts w:asciiTheme="minorHAnsi" w:eastAsiaTheme="minorEastAsia" w:hAnsiTheme="minorHAnsi" w:cstheme="minorBidi"/>
          <w:b w:val="0"/>
          <w:bCs w:val="0"/>
          <w:noProof/>
          <w:sz w:val="22"/>
          <w:szCs w:val="22"/>
          <w:lang w:val="es-AR" w:eastAsia="es-AR"/>
        </w:rPr>
      </w:pPr>
      <w:hyperlink w:anchor="_Toc146294533" w:history="1">
        <w:r w:rsidR="006D5EC2" w:rsidRPr="008504FD">
          <w:rPr>
            <w:rStyle w:val="Hipervnculo"/>
            <w:noProof/>
          </w:rPr>
          <w:t>Conclusión</w:t>
        </w:r>
        <w:r w:rsidR="006D5EC2">
          <w:rPr>
            <w:noProof/>
            <w:webHidden/>
          </w:rPr>
          <w:tab/>
        </w:r>
        <w:r w:rsidR="006D5EC2">
          <w:rPr>
            <w:noProof/>
            <w:webHidden/>
          </w:rPr>
          <w:fldChar w:fldCharType="begin"/>
        </w:r>
        <w:r w:rsidR="006D5EC2">
          <w:rPr>
            <w:noProof/>
            <w:webHidden/>
          </w:rPr>
          <w:instrText xml:space="preserve"> PAGEREF _Toc146294533 \h </w:instrText>
        </w:r>
        <w:r w:rsidR="006D5EC2">
          <w:rPr>
            <w:noProof/>
            <w:webHidden/>
          </w:rPr>
        </w:r>
        <w:r w:rsidR="006D5EC2">
          <w:rPr>
            <w:noProof/>
            <w:webHidden/>
          </w:rPr>
          <w:fldChar w:fldCharType="separate"/>
        </w:r>
        <w:r w:rsidR="006D5EC2">
          <w:rPr>
            <w:noProof/>
            <w:webHidden/>
          </w:rPr>
          <w:t>7</w:t>
        </w:r>
        <w:r w:rsidR="006D5EC2">
          <w:rPr>
            <w:noProof/>
            <w:webHidden/>
          </w:rPr>
          <w:fldChar w:fldCharType="end"/>
        </w:r>
      </w:hyperlink>
    </w:p>
    <w:p w14:paraId="66E5F30C" w14:textId="4D802AED" w:rsidR="006D5EC2" w:rsidRDefault="00113CBC">
      <w:pPr>
        <w:pStyle w:val="TDC2"/>
        <w:rPr>
          <w:rFonts w:asciiTheme="minorHAnsi" w:eastAsiaTheme="minorEastAsia" w:hAnsiTheme="minorHAnsi" w:cstheme="minorBidi"/>
          <w:i w:val="0"/>
          <w:iCs w:val="0"/>
          <w:noProof/>
          <w:sz w:val="22"/>
          <w:szCs w:val="22"/>
          <w:lang w:val="es-AR" w:eastAsia="es-AR"/>
        </w:rPr>
      </w:pPr>
      <w:hyperlink w:anchor="_Toc146294534" w:history="1">
        <w:r w:rsidR="006D5EC2" w:rsidRPr="008504FD">
          <w:rPr>
            <w:rStyle w:val="Hipervnculo"/>
            <w:noProof/>
          </w:rPr>
          <w:t>Estado del repositorio</w:t>
        </w:r>
        <w:r w:rsidR="006D5EC2">
          <w:rPr>
            <w:noProof/>
            <w:webHidden/>
          </w:rPr>
          <w:tab/>
        </w:r>
        <w:r w:rsidR="006D5EC2">
          <w:rPr>
            <w:noProof/>
            <w:webHidden/>
          </w:rPr>
          <w:fldChar w:fldCharType="begin"/>
        </w:r>
        <w:r w:rsidR="006D5EC2">
          <w:rPr>
            <w:noProof/>
            <w:webHidden/>
          </w:rPr>
          <w:instrText xml:space="preserve"> PAGEREF _Toc146294534 \h </w:instrText>
        </w:r>
        <w:r w:rsidR="006D5EC2">
          <w:rPr>
            <w:noProof/>
            <w:webHidden/>
          </w:rPr>
        </w:r>
        <w:r w:rsidR="006D5EC2">
          <w:rPr>
            <w:noProof/>
            <w:webHidden/>
          </w:rPr>
          <w:fldChar w:fldCharType="separate"/>
        </w:r>
        <w:r w:rsidR="006D5EC2">
          <w:rPr>
            <w:noProof/>
            <w:webHidden/>
          </w:rPr>
          <w:t>7</w:t>
        </w:r>
        <w:r w:rsidR="006D5EC2">
          <w:rPr>
            <w:noProof/>
            <w:webHidden/>
          </w:rPr>
          <w:fldChar w:fldCharType="end"/>
        </w:r>
      </w:hyperlink>
    </w:p>
    <w:p w14:paraId="6B0CDBAE" w14:textId="6B02C8B3" w:rsidR="000F79DF" w:rsidRDefault="00795113" w:rsidP="000F79DF">
      <w:pPr>
        <w:tabs>
          <w:tab w:val="left" w:pos="5954"/>
        </w:tabs>
      </w:pPr>
      <w:r>
        <w:fldChar w:fldCharType="end"/>
      </w:r>
    </w:p>
    <w:p w14:paraId="67549B5E" w14:textId="77777777" w:rsidR="0040066E" w:rsidRDefault="0040066E" w:rsidP="000F79DF">
      <w:pPr>
        <w:ind w:left="0" w:firstLine="0"/>
      </w:pPr>
    </w:p>
    <w:p w14:paraId="33D95A6A" w14:textId="77777777" w:rsidR="00861B8F" w:rsidRDefault="00861B8F" w:rsidP="0040066E">
      <w:r>
        <w:br w:type="page"/>
      </w:r>
    </w:p>
    <w:p w14:paraId="346E5240" w14:textId="77777777" w:rsidR="00A13DBA" w:rsidRDefault="002731FC" w:rsidP="009A3173">
      <w:pPr>
        <w:pStyle w:val="PSI-Ttulo"/>
      </w:pPr>
      <w:r>
        <w:rPr>
          <w:lang w:val="es-AR"/>
        </w:rPr>
        <w:lastRenderedPageBreak/>
        <w:t>Plan de Iteración</w:t>
      </w:r>
    </w:p>
    <w:p w14:paraId="07562E81" w14:textId="77777777" w:rsidR="007F38C0" w:rsidRDefault="00DD1DA2" w:rsidP="005B5AEE">
      <w:pPr>
        <w:pStyle w:val="PSI-Ttulo1"/>
      </w:pPr>
      <w:bookmarkStart w:id="0" w:name="_Toc146294520"/>
      <w:r>
        <w:t>Introducción</w:t>
      </w:r>
      <w:bookmarkEnd w:id="0"/>
    </w:p>
    <w:p w14:paraId="7D8E8D5B" w14:textId="77777777" w:rsidR="00951ECB" w:rsidRDefault="00951ECB" w:rsidP="00951ECB">
      <w:pPr>
        <w:pStyle w:val="Standard"/>
        <w:ind w:left="135"/>
        <w:jc w:val="both"/>
        <w:rPr>
          <w:rFonts w:ascii="Verdana" w:hAnsi="Verdana"/>
          <w:sz w:val="20"/>
          <w:szCs w:val="20"/>
          <w:lang w:val="es-AR"/>
        </w:rPr>
      </w:pPr>
    </w:p>
    <w:p w14:paraId="60D1D165" w14:textId="1EBB37C4" w:rsidR="00951ECB" w:rsidRDefault="00951ECB" w:rsidP="00951ECB">
      <w:pPr>
        <w:pStyle w:val="PSI-Comentario"/>
      </w:pPr>
      <w:r>
        <w:t xml:space="preserve">Se presenta el siguiente plan para la primera etapa de iteración del proyecto de gestión de </w:t>
      </w:r>
      <w:r w:rsidR="008D5FE5">
        <w:t>inscripciones</w:t>
      </w:r>
      <w:r>
        <w:t xml:space="preserve"> a cursos de </w:t>
      </w:r>
      <w:r w:rsidR="008D5FE5">
        <w:t>extensión</w:t>
      </w:r>
      <w:r>
        <w:t>. El mismo presenta los objetivos, se definen los criterios de evaluación.</w:t>
      </w:r>
    </w:p>
    <w:p w14:paraId="277B97CD" w14:textId="0DD6CED7" w:rsidR="00F70F4F" w:rsidRPr="00951ECB" w:rsidRDefault="00951ECB" w:rsidP="00951ECB">
      <w:pPr>
        <w:pStyle w:val="PSI-Comentario"/>
        <w:rPr>
          <w:lang w:val="es-ES"/>
        </w:rPr>
      </w:pPr>
      <w:r>
        <w:t xml:space="preserve">Se hace uso de una lista que muestra el </w:t>
      </w:r>
      <w:r w:rsidR="008D5FE5">
        <w:t>día</w:t>
      </w:r>
      <w:r>
        <w:t xml:space="preserve"> a </w:t>
      </w:r>
      <w:r w:rsidR="008D5FE5">
        <w:t>día</w:t>
      </w:r>
      <w:r>
        <w:t xml:space="preserve"> de las tareas que realiza cada integrante del equipo de desarrollo, además de una evaluación al terminar cada iteración donde se presentan los logros alcanzados como también aquellos que no se pudieron alcanzar.</w:t>
      </w:r>
    </w:p>
    <w:p w14:paraId="4B7B5256" w14:textId="2CE96BCC" w:rsidR="00DD1DA2" w:rsidRDefault="00DD1DA2" w:rsidP="00DD1DA2">
      <w:pPr>
        <w:pStyle w:val="PSI-Ttulo2"/>
      </w:pPr>
      <w:bookmarkStart w:id="1" w:name="_Toc146294521"/>
      <w:r>
        <w:t>Propósito</w:t>
      </w:r>
      <w:bookmarkEnd w:id="1"/>
    </w:p>
    <w:p w14:paraId="5512964A" w14:textId="77777777" w:rsidR="00A14B0C" w:rsidRDefault="00A14B0C" w:rsidP="00951ECB">
      <w:pPr>
        <w:pStyle w:val="PSI-Comentario"/>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51C880C" w14:textId="77777777" w:rsidR="00EF7C69" w:rsidRPr="00EF7C69" w:rsidRDefault="00EF7C69" w:rsidP="00EF7C69">
      <w:pPr>
        <w:pStyle w:val="PSI-Normal"/>
        <w:rPr>
          <w:u w:val="single"/>
        </w:rPr>
      </w:pPr>
    </w:p>
    <w:p w14:paraId="68E4E02B" w14:textId="0F52DDAC" w:rsidR="00E511E0" w:rsidRDefault="00DD1DA2" w:rsidP="00E92410">
      <w:pPr>
        <w:pStyle w:val="PSI-Ttulo2"/>
      </w:pPr>
      <w:bookmarkStart w:id="2" w:name="_Toc146294522"/>
      <w:r>
        <w:t>Referencias</w:t>
      </w:r>
      <w:bookmarkEnd w:id="2"/>
    </w:p>
    <w:p w14:paraId="2F78D1D3" w14:textId="77777777" w:rsidR="00E511E0" w:rsidRDefault="00E511E0" w:rsidP="00951ECB">
      <w:pPr>
        <w:pStyle w:val="PSI-Comentario"/>
        <w:numPr>
          <w:ilvl w:val="0"/>
          <w:numId w:val="14"/>
        </w:numPr>
      </w:pPr>
      <w:r>
        <w:t>Plan de Desarrollo</w:t>
      </w:r>
    </w:p>
    <w:p w14:paraId="49165D53" w14:textId="77777777" w:rsidR="00E511E0" w:rsidRDefault="00E511E0" w:rsidP="00951ECB">
      <w:pPr>
        <w:pStyle w:val="PSI-Comentario"/>
        <w:numPr>
          <w:ilvl w:val="0"/>
          <w:numId w:val="14"/>
        </w:numPr>
      </w:pPr>
      <w:r>
        <w:t>Plan de Gestión de Configuraciones</w:t>
      </w:r>
    </w:p>
    <w:p w14:paraId="7A07128A" w14:textId="77777777" w:rsidR="00E511E0" w:rsidRDefault="00E511E0" w:rsidP="00951ECB">
      <w:pPr>
        <w:pStyle w:val="PSI-Comentario"/>
        <w:numPr>
          <w:ilvl w:val="0"/>
          <w:numId w:val="14"/>
        </w:numPr>
      </w:pPr>
      <w:r>
        <w:t>Plan de Gestión de Riesgos</w:t>
      </w:r>
    </w:p>
    <w:p w14:paraId="7C5F2CB8" w14:textId="77777777" w:rsidR="00E511E0" w:rsidRDefault="00E511E0" w:rsidP="00951ECB">
      <w:pPr>
        <w:pStyle w:val="PSI-Comentario"/>
        <w:numPr>
          <w:ilvl w:val="0"/>
          <w:numId w:val="14"/>
        </w:numPr>
      </w:pPr>
      <w:r>
        <w:t>Plan de Estimación</w:t>
      </w:r>
    </w:p>
    <w:p w14:paraId="6A4380F5" w14:textId="77777777" w:rsidR="000D4FF8" w:rsidRDefault="000D4FF8" w:rsidP="002129C9">
      <w:pPr>
        <w:pStyle w:val="PSI-Normal"/>
        <w:ind w:left="0" w:firstLine="0"/>
      </w:pPr>
    </w:p>
    <w:p w14:paraId="3AB7296C" w14:textId="77777777" w:rsidR="00DD1DA2" w:rsidRDefault="002129C9" w:rsidP="002129C9">
      <w:pPr>
        <w:pStyle w:val="PSI-Ttulo1"/>
      </w:pPr>
      <w:bookmarkStart w:id="3" w:name="_Toc146294523"/>
      <w:r>
        <w:t>Objetivos</w:t>
      </w:r>
      <w:bookmarkEnd w:id="3"/>
    </w:p>
    <w:p w14:paraId="1FBCD5B9" w14:textId="77777777" w:rsidR="00DD1DA2" w:rsidRDefault="00DD1DA2" w:rsidP="002129C9">
      <w:pPr>
        <w:pStyle w:val="PSI-Ttulo2"/>
      </w:pPr>
      <w:bookmarkStart w:id="4" w:name="_Toc146294524"/>
      <w:r>
        <w:t>Criterios de Evaluación</w:t>
      </w:r>
      <w:bookmarkEnd w:id="4"/>
    </w:p>
    <w:p w14:paraId="305ABC62" w14:textId="41B21257" w:rsidR="00170B00" w:rsidRPr="0015352D" w:rsidRDefault="00170B00" w:rsidP="002129C9">
      <w:pPr>
        <w:pStyle w:val="PSI-Comentario"/>
        <w:rPr>
          <w:iCs w:val="0"/>
        </w:rPr>
      </w:pPr>
      <w:r w:rsidRPr="0015352D">
        <w:rPr>
          <w:iCs w:val="0"/>
        </w:rPr>
        <w:t>En el presente</w:t>
      </w:r>
      <w:r w:rsidR="002401F5" w:rsidRPr="0015352D">
        <w:rPr>
          <w:iCs w:val="0"/>
        </w:rPr>
        <w:t xml:space="preserve"> documento se pretenden cumplir </w:t>
      </w:r>
      <w:r w:rsidR="00654D6F" w:rsidRPr="0015352D">
        <w:rPr>
          <w:iCs w:val="0"/>
        </w:rPr>
        <w:t>con los</w:t>
      </w:r>
      <w:r w:rsidR="002401F5" w:rsidRPr="0015352D">
        <w:rPr>
          <w:iCs w:val="0"/>
        </w:rPr>
        <w:t xml:space="preserve"> siguientes criterios</w:t>
      </w:r>
      <w:r w:rsidRPr="0015352D">
        <w:rPr>
          <w:iCs w:val="0"/>
        </w:rPr>
        <w:t>:</w:t>
      </w:r>
    </w:p>
    <w:p w14:paraId="50021143" w14:textId="48F80342" w:rsidR="00170B00" w:rsidRPr="0015352D" w:rsidRDefault="002401F5" w:rsidP="002129C9">
      <w:pPr>
        <w:pStyle w:val="PSI-Comentario"/>
        <w:rPr>
          <w:iCs w:val="0"/>
        </w:rPr>
      </w:pPr>
      <w:r w:rsidRPr="0015352D">
        <w:rPr>
          <w:iCs w:val="0"/>
        </w:rPr>
        <w:t>Definir el cronograma de fechas para la realización de cada tarea a desarrollar dentro del plan de iteración.</w:t>
      </w:r>
    </w:p>
    <w:p w14:paraId="4BD373BD" w14:textId="4D89C67A" w:rsidR="002401F5" w:rsidRPr="0015352D" w:rsidRDefault="002401F5" w:rsidP="002401F5">
      <w:pPr>
        <w:pStyle w:val="PSI-Comentario"/>
        <w:rPr>
          <w:iCs w:val="0"/>
        </w:rPr>
      </w:pPr>
      <w:r w:rsidRPr="0015352D">
        <w:rPr>
          <w:iCs w:val="0"/>
        </w:rPr>
        <w:t xml:space="preserve">Cumplir con las fechas pactadas para la finalización de la primera etapa del plan de </w:t>
      </w:r>
      <w:r w:rsidR="008D5FE5" w:rsidRPr="0015352D">
        <w:rPr>
          <w:iCs w:val="0"/>
        </w:rPr>
        <w:t>iteración</w:t>
      </w:r>
      <w:r w:rsidRPr="0015352D">
        <w:rPr>
          <w:iCs w:val="0"/>
        </w:rPr>
        <w:t>.</w:t>
      </w:r>
    </w:p>
    <w:p w14:paraId="7CA3E812" w14:textId="7586A0D1" w:rsidR="002129C9" w:rsidRDefault="002129C9" w:rsidP="002129C9">
      <w:pPr>
        <w:pStyle w:val="PSI-Ttulo2"/>
      </w:pPr>
      <w:bookmarkStart w:id="5" w:name="_Toc146294525"/>
      <w:r>
        <w:t>Elementos de la Línea Base</w:t>
      </w:r>
      <w:bookmarkEnd w:id="5"/>
    </w:p>
    <w:p w14:paraId="5B68FFD1" w14:textId="77777777" w:rsidR="002401F5" w:rsidRDefault="002401F5" w:rsidP="002401F5">
      <w:pPr>
        <w:pStyle w:val="PSI-Comentario"/>
        <w:rPr>
          <w:i/>
          <w:iCs w:val="0"/>
        </w:rPr>
      </w:pPr>
      <w:r>
        <w:t>Al final de la iteración, se espera terminar los siguientes documentos:</w:t>
      </w:r>
    </w:p>
    <w:p w14:paraId="662AD1D6" w14:textId="77777777" w:rsidR="002401F5" w:rsidRDefault="002401F5" w:rsidP="002401F5">
      <w:pPr>
        <w:pStyle w:val="PSI-Comentario"/>
        <w:rPr>
          <w:i/>
          <w:iCs w:val="0"/>
        </w:rPr>
      </w:pPr>
      <w:r>
        <w:lastRenderedPageBreak/>
        <w:t>Informe de Riesgos</w:t>
      </w:r>
    </w:p>
    <w:p w14:paraId="13C0E193" w14:textId="77777777" w:rsidR="002401F5" w:rsidRDefault="002401F5" w:rsidP="002401F5">
      <w:pPr>
        <w:pStyle w:val="PSI-Comentario"/>
        <w:rPr>
          <w:i/>
          <w:iCs w:val="0"/>
        </w:rPr>
      </w:pPr>
      <w:r>
        <w:t>Resumen Entrevista</w:t>
      </w:r>
    </w:p>
    <w:p w14:paraId="699A8E48" w14:textId="77777777" w:rsidR="002401F5" w:rsidRDefault="002401F5" w:rsidP="002401F5">
      <w:pPr>
        <w:pStyle w:val="PSI-Comentario"/>
        <w:rPr>
          <w:i/>
          <w:iCs w:val="0"/>
        </w:rPr>
      </w:pPr>
      <w:r>
        <w:t>Propuesta de desarrollo</w:t>
      </w:r>
    </w:p>
    <w:p w14:paraId="69513DBD" w14:textId="77777777" w:rsidR="002401F5" w:rsidRDefault="002401F5" w:rsidP="002401F5">
      <w:pPr>
        <w:pStyle w:val="PSI-Comentario"/>
        <w:rPr>
          <w:i/>
          <w:iCs w:val="0"/>
        </w:rPr>
      </w:pPr>
      <w:r>
        <w:t>Modelo de negocios</w:t>
      </w:r>
    </w:p>
    <w:p w14:paraId="38316027" w14:textId="3CC73134" w:rsidR="00E511E0" w:rsidRPr="002401F5" w:rsidRDefault="002401F5" w:rsidP="002401F5">
      <w:pPr>
        <w:pStyle w:val="PSI-Comentario"/>
      </w:pPr>
      <w:r>
        <w:t>Estudio de factibilidad</w:t>
      </w:r>
    </w:p>
    <w:p w14:paraId="594285A5" w14:textId="0CDEC195" w:rsidR="002129C9" w:rsidRDefault="002129C9" w:rsidP="002129C9">
      <w:pPr>
        <w:pStyle w:val="PSI-Ttulo1"/>
      </w:pPr>
      <w:bookmarkStart w:id="6" w:name="_Toc146294526"/>
      <w:r>
        <w:t>Planificación</w:t>
      </w:r>
      <w:bookmarkEnd w:id="6"/>
    </w:p>
    <w:p w14:paraId="680DDDBC" w14:textId="67AB04CF" w:rsidR="00F70F4F" w:rsidRPr="002401F5" w:rsidRDefault="002401F5" w:rsidP="002401F5">
      <w:pPr>
        <w:pStyle w:val="PSI-Comentario"/>
      </w:pPr>
      <w:r>
        <w:t xml:space="preserve"> </w:t>
      </w:r>
      <w:r w:rsidRPr="002401F5">
        <w:t>Se presenta la siguiente lista con el cronograma de tareas a realizar por el equipo de desarrollo encargado del proyecto.</w:t>
      </w:r>
    </w:p>
    <w:p w14:paraId="77006A7B" w14:textId="77777777" w:rsidR="00F70F4F" w:rsidRDefault="00F70F4F" w:rsidP="00F70F4F">
      <w:pPr>
        <w:pStyle w:val="PSI-Ttulo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10"/>
        <w:gridCol w:w="850"/>
        <w:gridCol w:w="921"/>
      </w:tblGrid>
      <w:tr w:rsidR="002137CD" w:rsidRPr="007537C0" w14:paraId="06E57B00" w14:textId="77777777" w:rsidTr="00FC791A">
        <w:trPr>
          <w:jc w:val="center"/>
        </w:trPr>
        <w:tc>
          <w:tcPr>
            <w:tcW w:w="6310" w:type="dxa"/>
            <w:shd w:val="clear" w:color="auto" w:fill="E6E6E6"/>
            <w:vAlign w:val="center"/>
          </w:tcPr>
          <w:p w14:paraId="6601F42E"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850" w:type="dxa"/>
            <w:shd w:val="clear" w:color="auto" w:fill="E6E6E6"/>
            <w:vAlign w:val="center"/>
          </w:tcPr>
          <w:p w14:paraId="74018085"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921" w:type="dxa"/>
            <w:shd w:val="clear" w:color="auto" w:fill="E6E6E6"/>
            <w:vAlign w:val="center"/>
          </w:tcPr>
          <w:p w14:paraId="78AC5929"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F70F4F" w:rsidRPr="007537C0" w14:paraId="104374D1" w14:textId="77777777" w:rsidTr="00FC791A">
        <w:trPr>
          <w:jc w:val="center"/>
        </w:trPr>
        <w:tc>
          <w:tcPr>
            <w:tcW w:w="6310" w:type="dxa"/>
            <w:vAlign w:val="center"/>
          </w:tcPr>
          <w:p w14:paraId="2CAC6147" w14:textId="1B6D5750" w:rsidR="00F70F4F"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sidRPr="00FC791A">
              <w:rPr>
                <w:rFonts w:ascii="Times New Roman" w:eastAsia="Times New Roman" w:hAnsi="Times New Roman"/>
                <w:sz w:val="20"/>
                <w:szCs w:val="20"/>
              </w:rPr>
              <w:t>Modelo de negocios</w:t>
            </w:r>
            <w:r>
              <w:rPr>
                <w:rFonts w:ascii="Times New Roman" w:eastAsia="Times New Roman" w:hAnsi="Times New Roman"/>
                <w:sz w:val="20"/>
                <w:szCs w:val="20"/>
              </w:rPr>
              <w:t xml:space="preserve"> (Chuchuy José Martín)</w:t>
            </w:r>
          </w:p>
        </w:tc>
        <w:tc>
          <w:tcPr>
            <w:tcW w:w="850" w:type="dxa"/>
            <w:vAlign w:val="center"/>
          </w:tcPr>
          <w:p w14:paraId="6C1CB60F" w14:textId="5097E78B" w:rsidR="00F70F4F"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08/09</w:t>
            </w:r>
          </w:p>
        </w:tc>
        <w:tc>
          <w:tcPr>
            <w:tcW w:w="921" w:type="dxa"/>
            <w:vAlign w:val="center"/>
          </w:tcPr>
          <w:p w14:paraId="2481526A" w14:textId="7D4C3C8C" w:rsidR="00F70F4F"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r>
      <w:tr w:rsidR="00B00F4F" w:rsidRPr="007537C0" w14:paraId="531DF003" w14:textId="77777777" w:rsidTr="00FC791A">
        <w:trPr>
          <w:jc w:val="center"/>
        </w:trPr>
        <w:tc>
          <w:tcPr>
            <w:tcW w:w="6310" w:type="dxa"/>
            <w:vAlign w:val="center"/>
          </w:tcPr>
          <w:p w14:paraId="06E53445" w14:textId="1F9713CC" w:rsidR="00B00F4F"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Transcripción y resumen de Entrevista (Carla Gleadell)</w:t>
            </w:r>
          </w:p>
        </w:tc>
        <w:tc>
          <w:tcPr>
            <w:tcW w:w="850" w:type="dxa"/>
            <w:vAlign w:val="center"/>
          </w:tcPr>
          <w:p w14:paraId="2212F357" w14:textId="6DF50814" w:rsidR="00B00F4F"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10/09</w:t>
            </w:r>
          </w:p>
        </w:tc>
        <w:tc>
          <w:tcPr>
            <w:tcW w:w="921" w:type="dxa"/>
            <w:vAlign w:val="center"/>
          </w:tcPr>
          <w:p w14:paraId="4C0E13E4" w14:textId="1EF8C708" w:rsidR="00B00F4F"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13/09</w:t>
            </w:r>
          </w:p>
        </w:tc>
      </w:tr>
      <w:tr w:rsidR="00FC791A" w:rsidRPr="007537C0" w14:paraId="73B6F95A" w14:textId="77777777" w:rsidTr="00FC791A">
        <w:trPr>
          <w:jc w:val="center"/>
        </w:trPr>
        <w:tc>
          <w:tcPr>
            <w:tcW w:w="6310" w:type="dxa"/>
            <w:vAlign w:val="center"/>
          </w:tcPr>
          <w:p w14:paraId="52CEBF6B" w14:textId="43361D98"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Desarrollar plan de Gestión de riesgos (Yohana Bahamonde)</w:t>
            </w:r>
          </w:p>
        </w:tc>
        <w:tc>
          <w:tcPr>
            <w:tcW w:w="850" w:type="dxa"/>
            <w:vAlign w:val="center"/>
          </w:tcPr>
          <w:p w14:paraId="60925046" w14:textId="39F6E24C"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10/09</w:t>
            </w:r>
          </w:p>
        </w:tc>
        <w:tc>
          <w:tcPr>
            <w:tcW w:w="921" w:type="dxa"/>
            <w:vAlign w:val="center"/>
          </w:tcPr>
          <w:p w14:paraId="681E768D" w14:textId="57E20058"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r>
      <w:tr w:rsidR="00FC791A" w:rsidRPr="007537C0" w14:paraId="3F92F27E" w14:textId="77777777" w:rsidTr="00FC791A">
        <w:trPr>
          <w:jc w:val="center"/>
        </w:trPr>
        <w:tc>
          <w:tcPr>
            <w:tcW w:w="6310" w:type="dxa"/>
            <w:vAlign w:val="center"/>
          </w:tcPr>
          <w:p w14:paraId="034D8112" w14:textId="5716563A"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Realizar el seguimiento de los riesgos identificados (Yohana Bahamonde)</w:t>
            </w:r>
          </w:p>
        </w:tc>
        <w:tc>
          <w:tcPr>
            <w:tcW w:w="850" w:type="dxa"/>
            <w:vAlign w:val="center"/>
          </w:tcPr>
          <w:p w14:paraId="4F5D4DA7" w14:textId="64DCFEEF"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13/09</w:t>
            </w:r>
          </w:p>
        </w:tc>
        <w:tc>
          <w:tcPr>
            <w:tcW w:w="921" w:type="dxa"/>
            <w:vAlign w:val="center"/>
          </w:tcPr>
          <w:p w14:paraId="4978EFC3" w14:textId="01D287C2"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r>
      <w:tr w:rsidR="00FC791A" w:rsidRPr="007537C0" w14:paraId="15047F0F" w14:textId="77777777" w:rsidTr="00FC791A">
        <w:trPr>
          <w:jc w:val="center"/>
        </w:trPr>
        <w:tc>
          <w:tcPr>
            <w:tcW w:w="6310" w:type="dxa"/>
            <w:vAlign w:val="center"/>
          </w:tcPr>
          <w:p w14:paraId="7FACA90E" w14:textId="1CA955D6" w:rsidR="00FC791A" w:rsidRPr="001F488B"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sidRPr="001F488B">
              <w:rPr>
                <w:rFonts w:ascii="Times New Roman" w:eastAsia="Times New Roman" w:hAnsi="Times New Roman"/>
                <w:sz w:val="20"/>
                <w:szCs w:val="20"/>
              </w:rPr>
              <w:t>Plan de estimación (Carla Gleadell)</w:t>
            </w:r>
          </w:p>
        </w:tc>
        <w:tc>
          <w:tcPr>
            <w:tcW w:w="850" w:type="dxa"/>
            <w:vAlign w:val="center"/>
          </w:tcPr>
          <w:p w14:paraId="1DDE6AF6" w14:textId="3F57F209" w:rsidR="00FC791A" w:rsidRPr="001F488B"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sidRPr="001F488B">
              <w:rPr>
                <w:rFonts w:ascii="Times New Roman" w:eastAsia="Times New Roman" w:hAnsi="Times New Roman"/>
                <w:sz w:val="20"/>
                <w:szCs w:val="20"/>
              </w:rPr>
              <w:t>13/09</w:t>
            </w:r>
          </w:p>
        </w:tc>
        <w:tc>
          <w:tcPr>
            <w:tcW w:w="921" w:type="dxa"/>
            <w:vAlign w:val="center"/>
          </w:tcPr>
          <w:p w14:paraId="78BA0FFE" w14:textId="39CD4303" w:rsidR="00FC791A" w:rsidRPr="001F488B"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sidRPr="001F488B">
              <w:rPr>
                <w:rFonts w:ascii="Times New Roman" w:eastAsia="Times New Roman" w:hAnsi="Times New Roman"/>
                <w:sz w:val="20"/>
                <w:szCs w:val="20"/>
              </w:rPr>
              <w:t>1</w:t>
            </w:r>
            <w:r w:rsidR="001F488B">
              <w:rPr>
                <w:rFonts w:ascii="Times New Roman" w:eastAsia="Times New Roman" w:hAnsi="Times New Roman"/>
                <w:sz w:val="20"/>
                <w:szCs w:val="20"/>
              </w:rPr>
              <w:t>5</w:t>
            </w:r>
            <w:r w:rsidRPr="001F488B">
              <w:rPr>
                <w:rFonts w:ascii="Times New Roman" w:eastAsia="Times New Roman" w:hAnsi="Times New Roman"/>
                <w:sz w:val="20"/>
                <w:szCs w:val="20"/>
              </w:rPr>
              <w:t>/09</w:t>
            </w:r>
          </w:p>
        </w:tc>
      </w:tr>
      <w:tr w:rsidR="00FC791A" w:rsidRPr="007537C0" w14:paraId="1F10278F" w14:textId="77777777" w:rsidTr="00FC791A">
        <w:trPr>
          <w:jc w:val="center"/>
        </w:trPr>
        <w:tc>
          <w:tcPr>
            <w:tcW w:w="6310" w:type="dxa"/>
            <w:vAlign w:val="center"/>
          </w:tcPr>
          <w:p w14:paraId="068A504A" w14:textId="2DF8DFDE" w:rsidR="00FC791A"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Estudio de Factibilidad (Chuchuy José Martín)</w:t>
            </w:r>
          </w:p>
        </w:tc>
        <w:tc>
          <w:tcPr>
            <w:tcW w:w="850" w:type="dxa"/>
            <w:vAlign w:val="center"/>
          </w:tcPr>
          <w:p w14:paraId="0336ED3F" w14:textId="7EC38593" w:rsidR="00FC791A"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sidRPr="00FC791A">
              <w:rPr>
                <w:rFonts w:ascii="Times New Roman" w:eastAsia="Times New Roman" w:hAnsi="Times New Roman"/>
                <w:sz w:val="20"/>
                <w:szCs w:val="20"/>
              </w:rPr>
              <w:t>12/09</w:t>
            </w:r>
          </w:p>
        </w:tc>
        <w:tc>
          <w:tcPr>
            <w:tcW w:w="921" w:type="dxa"/>
            <w:vAlign w:val="center"/>
          </w:tcPr>
          <w:p w14:paraId="6D382C80" w14:textId="620DE560" w:rsidR="00FC791A"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sidRPr="00FC791A">
              <w:rPr>
                <w:rFonts w:ascii="Times New Roman" w:eastAsia="Times New Roman" w:hAnsi="Times New Roman"/>
                <w:sz w:val="20"/>
                <w:szCs w:val="20"/>
              </w:rPr>
              <w:t>15/09</w:t>
            </w:r>
          </w:p>
        </w:tc>
      </w:tr>
      <w:tr w:rsidR="00FC791A" w:rsidRPr="007537C0" w14:paraId="770328E1" w14:textId="77777777" w:rsidTr="00FC791A">
        <w:trPr>
          <w:jc w:val="center"/>
        </w:trPr>
        <w:tc>
          <w:tcPr>
            <w:tcW w:w="6310" w:type="dxa"/>
            <w:vAlign w:val="center"/>
          </w:tcPr>
          <w:p w14:paraId="59F18402" w14:textId="40DEAFC5"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Propuesta de desarrollo (Carla Gleadell)</w:t>
            </w:r>
          </w:p>
        </w:tc>
        <w:tc>
          <w:tcPr>
            <w:tcW w:w="850" w:type="dxa"/>
            <w:vAlign w:val="center"/>
          </w:tcPr>
          <w:p w14:paraId="2162261B" w14:textId="2CB3E8D2" w:rsidR="00FC791A"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13/09</w:t>
            </w:r>
          </w:p>
        </w:tc>
        <w:tc>
          <w:tcPr>
            <w:tcW w:w="921" w:type="dxa"/>
            <w:vAlign w:val="center"/>
          </w:tcPr>
          <w:p w14:paraId="4D5CAA6E" w14:textId="48288196" w:rsidR="00FC791A" w:rsidRP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r>
      <w:tr w:rsidR="00FC791A" w:rsidRPr="007537C0" w14:paraId="523EBB00" w14:textId="77777777" w:rsidTr="00FC791A">
        <w:trPr>
          <w:jc w:val="center"/>
        </w:trPr>
        <w:tc>
          <w:tcPr>
            <w:tcW w:w="6310" w:type="dxa"/>
            <w:vAlign w:val="center"/>
          </w:tcPr>
          <w:p w14:paraId="3F77012C" w14:textId="6D59C4C3"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Especificación de requerimientos (Carla Gleadell – Chuchuy José Martín, Bahamonde Yohana)</w:t>
            </w:r>
          </w:p>
        </w:tc>
        <w:tc>
          <w:tcPr>
            <w:tcW w:w="850" w:type="dxa"/>
            <w:vAlign w:val="center"/>
          </w:tcPr>
          <w:p w14:paraId="5374D8CA" w14:textId="5598AC29"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13/09</w:t>
            </w:r>
          </w:p>
        </w:tc>
        <w:tc>
          <w:tcPr>
            <w:tcW w:w="921" w:type="dxa"/>
            <w:vAlign w:val="center"/>
          </w:tcPr>
          <w:p w14:paraId="44AD9520" w14:textId="2DA055D5"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r>
      <w:tr w:rsidR="00FC791A" w:rsidRPr="007537C0" w14:paraId="3EC1DD67" w14:textId="77777777" w:rsidTr="00FC791A">
        <w:trPr>
          <w:jc w:val="center"/>
        </w:trPr>
        <w:tc>
          <w:tcPr>
            <w:tcW w:w="6310" w:type="dxa"/>
            <w:vAlign w:val="center"/>
          </w:tcPr>
          <w:p w14:paraId="18DCCD9C" w14:textId="7C1B3172"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Herramientas y tecnologías Fase de Elaboración Iteración 1</w:t>
            </w:r>
          </w:p>
        </w:tc>
        <w:tc>
          <w:tcPr>
            <w:tcW w:w="850" w:type="dxa"/>
            <w:vAlign w:val="center"/>
          </w:tcPr>
          <w:p w14:paraId="69C892D7" w14:textId="5670D69E"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c>
          <w:tcPr>
            <w:tcW w:w="921" w:type="dxa"/>
            <w:vAlign w:val="center"/>
          </w:tcPr>
          <w:p w14:paraId="4EB632A6" w14:textId="090E508C"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19/09</w:t>
            </w:r>
          </w:p>
        </w:tc>
      </w:tr>
      <w:tr w:rsidR="00FC791A" w:rsidRPr="007537C0" w14:paraId="37D8706F" w14:textId="77777777" w:rsidTr="00FC791A">
        <w:trPr>
          <w:jc w:val="center"/>
        </w:trPr>
        <w:tc>
          <w:tcPr>
            <w:tcW w:w="6310" w:type="dxa"/>
            <w:vAlign w:val="center"/>
          </w:tcPr>
          <w:p w14:paraId="5E5D50A0" w14:textId="56E2ED5F"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Modelo de Casos de Uso Fase Elaboración Iteración 1</w:t>
            </w:r>
          </w:p>
        </w:tc>
        <w:tc>
          <w:tcPr>
            <w:tcW w:w="850" w:type="dxa"/>
            <w:vAlign w:val="center"/>
          </w:tcPr>
          <w:p w14:paraId="3CEAE6F6" w14:textId="0B1D985C"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c>
          <w:tcPr>
            <w:tcW w:w="921" w:type="dxa"/>
            <w:vAlign w:val="center"/>
          </w:tcPr>
          <w:p w14:paraId="1AAB473B" w14:textId="726C432C"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19/09</w:t>
            </w:r>
          </w:p>
        </w:tc>
      </w:tr>
      <w:tr w:rsidR="00FC791A" w:rsidRPr="007537C0" w14:paraId="5CBDB50C" w14:textId="77777777" w:rsidTr="00FC791A">
        <w:trPr>
          <w:jc w:val="center"/>
        </w:trPr>
        <w:tc>
          <w:tcPr>
            <w:tcW w:w="6310" w:type="dxa"/>
            <w:vAlign w:val="center"/>
          </w:tcPr>
          <w:p w14:paraId="530FA415" w14:textId="55EB2802"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Modelo Arquitectónica Fase Elaboración Iteración 1</w:t>
            </w:r>
          </w:p>
        </w:tc>
        <w:tc>
          <w:tcPr>
            <w:tcW w:w="850" w:type="dxa"/>
            <w:vAlign w:val="center"/>
          </w:tcPr>
          <w:p w14:paraId="1A169B0A" w14:textId="0D59F6E5"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15/09</w:t>
            </w:r>
          </w:p>
        </w:tc>
        <w:tc>
          <w:tcPr>
            <w:tcW w:w="921" w:type="dxa"/>
            <w:vAlign w:val="center"/>
          </w:tcPr>
          <w:p w14:paraId="70468733" w14:textId="6508D131"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19/09</w:t>
            </w:r>
          </w:p>
        </w:tc>
      </w:tr>
      <w:tr w:rsidR="00FC791A" w:rsidRPr="007537C0" w14:paraId="5B73869F" w14:textId="77777777" w:rsidTr="00FC791A">
        <w:trPr>
          <w:jc w:val="center"/>
        </w:trPr>
        <w:tc>
          <w:tcPr>
            <w:tcW w:w="6310" w:type="dxa"/>
            <w:vAlign w:val="center"/>
          </w:tcPr>
          <w:p w14:paraId="730A8C61" w14:textId="6171278A"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Estimación 1 (cuando tengamos los casos de usos identificados)</w:t>
            </w:r>
          </w:p>
        </w:tc>
        <w:tc>
          <w:tcPr>
            <w:tcW w:w="850" w:type="dxa"/>
            <w:vAlign w:val="center"/>
          </w:tcPr>
          <w:p w14:paraId="76B847EA" w14:textId="16D47E92"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20/09</w:t>
            </w:r>
          </w:p>
        </w:tc>
        <w:tc>
          <w:tcPr>
            <w:tcW w:w="921" w:type="dxa"/>
            <w:vAlign w:val="center"/>
          </w:tcPr>
          <w:p w14:paraId="16ABE4C1" w14:textId="1C1D2797"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22/09</w:t>
            </w:r>
          </w:p>
        </w:tc>
      </w:tr>
      <w:tr w:rsidR="00FC791A" w:rsidRPr="007537C0" w14:paraId="6724ACA6" w14:textId="77777777" w:rsidTr="00FC791A">
        <w:trPr>
          <w:jc w:val="center"/>
        </w:trPr>
        <w:tc>
          <w:tcPr>
            <w:tcW w:w="6310" w:type="dxa"/>
            <w:vAlign w:val="center"/>
          </w:tcPr>
          <w:p w14:paraId="1E0F69FA" w14:textId="23906C00"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Cierre de iteración fase 1</w:t>
            </w:r>
          </w:p>
        </w:tc>
        <w:tc>
          <w:tcPr>
            <w:tcW w:w="850" w:type="dxa"/>
            <w:vAlign w:val="center"/>
          </w:tcPr>
          <w:p w14:paraId="506161BA" w14:textId="4F507566"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21/09</w:t>
            </w:r>
          </w:p>
        </w:tc>
        <w:tc>
          <w:tcPr>
            <w:tcW w:w="921" w:type="dxa"/>
            <w:vAlign w:val="center"/>
          </w:tcPr>
          <w:p w14:paraId="42EF0878" w14:textId="30BA1B82"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22/09</w:t>
            </w:r>
          </w:p>
        </w:tc>
      </w:tr>
      <w:tr w:rsidR="00FC791A" w:rsidRPr="007537C0" w14:paraId="4918C363" w14:textId="77777777" w:rsidTr="00FC791A">
        <w:trPr>
          <w:jc w:val="center"/>
        </w:trPr>
        <w:tc>
          <w:tcPr>
            <w:tcW w:w="6310" w:type="dxa"/>
            <w:vAlign w:val="center"/>
          </w:tcPr>
          <w:p w14:paraId="260F118E" w14:textId="36212455"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Plan de Iteración Fase Elaboración Iteración 2</w:t>
            </w:r>
          </w:p>
        </w:tc>
        <w:tc>
          <w:tcPr>
            <w:tcW w:w="850" w:type="dxa"/>
            <w:vAlign w:val="center"/>
          </w:tcPr>
          <w:p w14:paraId="2B214223" w14:textId="13292D06"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21/09</w:t>
            </w:r>
          </w:p>
        </w:tc>
        <w:tc>
          <w:tcPr>
            <w:tcW w:w="921" w:type="dxa"/>
            <w:vAlign w:val="center"/>
          </w:tcPr>
          <w:p w14:paraId="35F3127B" w14:textId="0A0B3A72" w:rsidR="00FC791A" w:rsidRDefault="00FC791A" w:rsidP="007537C0">
            <w:pPr>
              <w:pStyle w:val="PSI-ComentarioenTabla"/>
              <w:widowControl w:val="0"/>
              <w:suppressAutoHyphens/>
              <w:spacing w:before="0" w:after="240" w:line="240" w:lineRule="atLeast"/>
              <w:rPr>
                <w:rFonts w:ascii="Times New Roman" w:eastAsia="Times New Roman" w:hAnsi="Times New Roman"/>
                <w:i/>
                <w:iCs w:val="0"/>
                <w:sz w:val="20"/>
                <w:szCs w:val="20"/>
              </w:rPr>
            </w:pPr>
            <w:r>
              <w:rPr>
                <w:rFonts w:ascii="Times New Roman" w:eastAsia="Times New Roman" w:hAnsi="Times New Roman"/>
                <w:sz w:val="20"/>
                <w:szCs w:val="20"/>
              </w:rPr>
              <w:t>22/09</w:t>
            </w:r>
          </w:p>
        </w:tc>
      </w:tr>
    </w:tbl>
    <w:p w14:paraId="3E8D894B" w14:textId="77777777" w:rsidR="00F70F4F" w:rsidRDefault="00B00F4F" w:rsidP="00F70F4F">
      <w:pPr>
        <w:pStyle w:val="PSI-Normal"/>
      </w:pPr>
      <w:bookmarkStart w:id="7" w:name="_Toc238197615"/>
      <w:r>
        <w:tab/>
      </w:r>
    </w:p>
    <w:p w14:paraId="56D8D2CB" w14:textId="77777777" w:rsidR="00F70F4F" w:rsidRDefault="00F70F4F" w:rsidP="00F70F4F">
      <w:pPr>
        <w:pStyle w:val="PSI-Ttulo1"/>
        <w:rPr>
          <w:rFonts w:eastAsia="DejaVu Sans"/>
        </w:rPr>
      </w:pPr>
      <w:bookmarkStart w:id="8" w:name="_Toc146294527"/>
      <w:r>
        <w:rPr>
          <w:rFonts w:eastAsia="DejaVu Sans"/>
        </w:rPr>
        <w:t>Casos de Uso y Escenarios</w:t>
      </w:r>
      <w:bookmarkEnd w:id="7"/>
      <w:bookmarkEnd w:id="8"/>
    </w:p>
    <w:p w14:paraId="510926DC" w14:textId="77777777" w:rsidR="004D3363" w:rsidRDefault="004D3363" w:rsidP="00F70F4F">
      <w:pPr>
        <w:pStyle w:val="PSI-Comentario"/>
      </w:pPr>
      <w:r>
        <w:t>Los escenarios o secuencias de pasos dentro de un caso de uso, se realiza en  la segunda iteración. Casos de Usos:</w:t>
      </w:r>
    </w:p>
    <w:p w14:paraId="1759A22B" w14:textId="77777777" w:rsidR="00654D6F" w:rsidRPr="00601EFE" w:rsidRDefault="00654D6F" w:rsidP="00654D6F">
      <w:pPr>
        <w:numPr>
          <w:ilvl w:val="0"/>
          <w:numId w:val="17"/>
        </w:numPr>
        <w:tabs>
          <w:tab w:val="left" w:pos="0"/>
        </w:tabs>
        <w:jc w:val="both"/>
        <w:rPr>
          <w:b/>
          <w:lang w:val="es-AR"/>
        </w:rPr>
      </w:pPr>
      <w:bookmarkStart w:id="9" w:name="_Toc146294528"/>
      <w:r w:rsidRPr="003B2139">
        <w:rPr>
          <w:b/>
          <w:lang w:val="es-AR"/>
        </w:rPr>
        <w:lastRenderedPageBreak/>
        <w:t>Gestionar usuario</w:t>
      </w:r>
      <w:r w:rsidRPr="003B2139">
        <w:rPr>
          <w:lang w:val="es-AR"/>
        </w:rPr>
        <w:t xml:space="preserve">: </w:t>
      </w:r>
      <w:bookmarkStart w:id="10" w:name="_Hlk146140627"/>
      <w:r>
        <w:rPr>
          <w:lang w:val="es-AR"/>
        </w:rPr>
        <w:t>Lo inicia el usuario administrativo</w:t>
      </w:r>
      <w:r w:rsidRPr="003B2139">
        <w:rPr>
          <w:lang w:val="es-AR"/>
        </w:rPr>
        <w:t>, la cual tiene el permiso de gestionar los usuarios administrativo</w:t>
      </w:r>
      <w:r>
        <w:rPr>
          <w:lang w:val="es-AR"/>
        </w:rPr>
        <w:t>s, es decir, brindarles a los encargados de la gestión de cursos el acceso al sistema, o quitarles dicho acceso.</w:t>
      </w:r>
      <w:bookmarkEnd w:id="10"/>
    </w:p>
    <w:p w14:paraId="64AF10EE" w14:textId="77777777" w:rsidR="00654D6F" w:rsidRDefault="00654D6F" w:rsidP="00654D6F">
      <w:pPr>
        <w:numPr>
          <w:ilvl w:val="0"/>
          <w:numId w:val="17"/>
        </w:numPr>
        <w:tabs>
          <w:tab w:val="left" w:pos="0"/>
        </w:tabs>
        <w:jc w:val="both"/>
        <w:rPr>
          <w:b/>
          <w:lang w:val="es-AR"/>
        </w:rPr>
      </w:pPr>
      <w:r>
        <w:rPr>
          <w:b/>
          <w:lang w:val="es-AR"/>
        </w:rPr>
        <w:t xml:space="preserve">Cargar usuario: </w:t>
      </w:r>
      <w:bookmarkStart w:id="11" w:name="_Hlk146140644"/>
      <w:r>
        <w:rPr>
          <w:lang w:val="es-AR"/>
        </w:rPr>
        <w:t>Lo inicia el usuario administrativo, agrega los datos del usuario encargado de gestionar los cursos, como nombre, apellido, mail, cargo, nivel de acceso, entre otros.</w:t>
      </w:r>
      <w:bookmarkEnd w:id="11"/>
    </w:p>
    <w:p w14:paraId="2B2954FA" w14:textId="77777777" w:rsidR="00654D6F" w:rsidRDefault="00654D6F" w:rsidP="00654D6F">
      <w:pPr>
        <w:numPr>
          <w:ilvl w:val="0"/>
          <w:numId w:val="17"/>
        </w:numPr>
        <w:tabs>
          <w:tab w:val="left" w:pos="0"/>
        </w:tabs>
        <w:jc w:val="both"/>
        <w:rPr>
          <w:b/>
          <w:lang w:val="es-AR"/>
        </w:rPr>
      </w:pPr>
      <w:r>
        <w:rPr>
          <w:b/>
          <w:lang w:val="es-AR"/>
        </w:rPr>
        <w:t>Eliminar usuario:</w:t>
      </w:r>
      <w:r w:rsidRPr="000A32BE">
        <w:rPr>
          <w:lang w:val="es-AR"/>
        </w:rPr>
        <w:t xml:space="preserve"> </w:t>
      </w:r>
      <w:bookmarkStart w:id="12" w:name="_Hlk146140660"/>
      <w:r>
        <w:rPr>
          <w:lang w:val="es-AR"/>
        </w:rPr>
        <w:t xml:space="preserve">Lo inicia el usuario administrativo, consiste en quitarle el acceso al sistema a los usuarios encargados de la gestión de archivos. </w:t>
      </w:r>
      <w:bookmarkEnd w:id="12"/>
    </w:p>
    <w:p w14:paraId="6BADBE7A" w14:textId="77777777" w:rsidR="00654D6F" w:rsidRDefault="00654D6F" w:rsidP="00654D6F">
      <w:pPr>
        <w:numPr>
          <w:ilvl w:val="0"/>
          <w:numId w:val="17"/>
        </w:numPr>
        <w:tabs>
          <w:tab w:val="left" w:pos="0"/>
        </w:tabs>
        <w:jc w:val="both"/>
        <w:rPr>
          <w:b/>
          <w:lang w:val="es-AR"/>
        </w:rPr>
      </w:pPr>
      <w:r>
        <w:rPr>
          <w:b/>
          <w:lang w:val="es-AR"/>
        </w:rPr>
        <w:t xml:space="preserve">Modificar usuario: </w:t>
      </w:r>
      <w:bookmarkStart w:id="13" w:name="_Hlk146140673"/>
      <w:r>
        <w:rPr>
          <w:lang w:val="es-AR"/>
        </w:rPr>
        <w:t>Lo inicia el usuario administrativo, consiste en cambiar campos en el registro de algún usuario encargado de la gestión de cursos, se utiliza para el caso de uso eliminar usuario ya que se modifica el campo de acceso.</w:t>
      </w:r>
      <w:bookmarkEnd w:id="13"/>
    </w:p>
    <w:p w14:paraId="03714F5A" w14:textId="77777777" w:rsidR="00654D6F" w:rsidRPr="006F4E1D" w:rsidRDefault="00654D6F" w:rsidP="00654D6F">
      <w:pPr>
        <w:numPr>
          <w:ilvl w:val="0"/>
          <w:numId w:val="17"/>
        </w:numPr>
        <w:tabs>
          <w:tab w:val="left" w:pos="0"/>
        </w:tabs>
        <w:jc w:val="both"/>
        <w:rPr>
          <w:b/>
          <w:lang w:val="es-AR"/>
        </w:rPr>
      </w:pPr>
      <w:r>
        <w:rPr>
          <w:b/>
          <w:lang w:val="es-AR"/>
        </w:rPr>
        <w:t xml:space="preserve">Buscar usuarios: </w:t>
      </w:r>
      <w:bookmarkStart w:id="14" w:name="_Hlk146140682"/>
      <w:r>
        <w:rPr>
          <w:lang w:val="es-AR"/>
        </w:rPr>
        <w:t>Lo inicia el usuario administrativo, se utiliza en el caso de uso eliminar usuario y modificar usuario, además que también se puede buscar para visualizar los datos de determinado usuario.</w:t>
      </w:r>
      <w:bookmarkEnd w:id="14"/>
    </w:p>
    <w:p w14:paraId="2CFDDB15" w14:textId="77777777" w:rsidR="00654D6F" w:rsidRPr="006F4E1D" w:rsidRDefault="00654D6F" w:rsidP="00654D6F">
      <w:pPr>
        <w:numPr>
          <w:ilvl w:val="0"/>
          <w:numId w:val="17"/>
        </w:numPr>
        <w:tabs>
          <w:tab w:val="left" w:pos="0"/>
        </w:tabs>
        <w:jc w:val="both"/>
        <w:rPr>
          <w:b/>
          <w:lang w:val="es-AR"/>
        </w:rPr>
      </w:pPr>
      <w:r w:rsidRPr="003B2139">
        <w:rPr>
          <w:b/>
          <w:lang w:val="es-AR"/>
        </w:rPr>
        <w:t>Gestionar curso</w:t>
      </w:r>
      <w:r w:rsidRPr="003B2139">
        <w:rPr>
          <w:lang w:val="es-AR"/>
        </w:rPr>
        <w:t xml:space="preserve">: </w:t>
      </w:r>
      <w:bookmarkStart w:id="15" w:name="_Hlk146140689"/>
      <w:r>
        <w:rPr>
          <w:lang w:val="es-AR"/>
        </w:rPr>
        <w:t xml:space="preserve">Lo inicia </w:t>
      </w:r>
      <w:r w:rsidRPr="003B2139">
        <w:rPr>
          <w:lang w:val="es-AR"/>
        </w:rPr>
        <w:t xml:space="preserve">el </w:t>
      </w:r>
      <w:r>
        <w:rPr>
          <w:lang w:val="es-AR"/>
        </w:rPr>
        <w:t>usuario administrador o los usuarios encargados de la gestión de cursos,</w:t>
      </w:r>
      <w:r w:rsidRPr="003B2139">
        <w:rPr>
          <w:lang w:val="es-AR"/>
        </w:rPr>
        <w:t xml:space="preserve"> estos usuarios tienen acceso a la </w:t>
      </w:r>
      <w:r>
        <w:rPr>
          <w:lang w:val="es-AR"/>
        </w:rPr>
        <w:t>gestión de cursos, es decir</w:t>
      </w:r>
      <w:r w:rsidRPr="003B2139">
        <w:rPr>
          <w:lang w:val="es-AR"/>
        </w:rPr>
        <w:t xml:space="preserve">, </w:t>
      </w:r>
      <w:r>
        <w:rPr>
          <w:lang w:val="es-AR"/>
        </w:rPr>
        <w:t>pueden crear un curso, modificarlo</w:t>
      </w:r>
      <w:r w:rsidRPr="003B2139">
        <w:rPr>
          <w:lang w:val="es-AR"/>
        </w:rPr>
        <w:t xml:space="preserve">, </w:t>
      </w:r>
      <w:r>
        <w:rPr>
          <w:lang w:val="es-AR"/>
        </w:rPr>
        <w:t>eliminarlo</w:t>
      </w:r>
      <w:r w:rsidRPr="003B2139">
        <w:rPr>
          <w:lang w:val="es-AR"/>
        </w:rPr>
        <w:t xml:space="preserve"> y </w:t>
      </w:r>
      <w:r>
        <w:rPr>
          <w:lang w:val="es-AR"/>
        </w:rPr>
        <w:t>buscar</w:t>
      </w:r>
      <w:r w:rsidRPr="003B2139">
        <w:rPr>
          <w:lang w:val="es-AR"/>
        </w:rPr>
        <w:t xml:space="preserve"> un curso de extensión.</w:t>
      </w:r>
      <w:bookmarkEnd w:id="15"/>
    </w:p>
    <w:p w14:paraId="21CA6EA0" w14:textId="77777777" w:rsidR="00654D6F" w:rsidRPr="00614C8F" w:rsidRDefault="00654D6F" w:rsidP="00654D6F">
      <w:pPr>
        <w:numPr>
          <w:ilvl w:val="0"/>
          <w:numId w:val="17"/>
        </w:numPr>
        <w:tabs>
          <w:tab w:val="left" w:pos="0"/>
        </w:tabs>
        <w:jc w:val="both"/>
        <w:rPr>
          <w:b/>
          <w:lang w:val="es-AR"/>
        </w:rPr>
      </w:pPr>
      <w:r>
        <w:rPr>
          <w:b/>
          <w:lang w:val="es-AR"/>
        </w:rPr>
        <w:t>Cargar curso:</w:t>
      </w:r>
      <w:r w:rsidRPr="00614C8F">
        <w:rPr>
          <w:lang w:val="es-AR"/>
        </w:rPr>
        <w:t xml:space="preserve"> </w:t>
      </w:r>
      <w:bookmarkStart w:id="16" w:name="_Hlk146140698"/>
      <w:r>
        <w:rPr>
          <w:lang w:val="es-AR"/>
        </w:rPr>
        <w:t>Lo inicia el usuario administrativo o los usuarios encargado de la gestión de cursos, agrega los datos necesarios de cada curso, como nombre del curso, descripción, fechas en que se dicta, estado, entre otros.</w:t>
      </w:r>
    </w:p>
    <w:bookmarkEnd w:id="16"/>
    <w:p w14:paraId="6E02BA3A" w14:textId="77777777" w:rsidR="00654D6F" w:rsidRPr="00692E67" w:rsidRDefault="00654D6F" w:rsidP="00654D6F">
      <w:pPr>
        <w:numPr>
          <w:ilvl w:val="0"/>
          <w:numId w:val="17"/>
        </w:numPr>
        <w:tabs>
          <w:tab w:val="left" w:pos="0"/>
        </w:tabs>
        <w:jc w:val="both"/>
        <w:rPr>
          <w:b/>
          <w:lang w:val="es-AR"/>
        </w:rPr>
      </w:pPr>
      <w:r>
        <w:rPr>
          <w:b/>
          <w:lang w:val="es-AR"/>
        </w:rPr>
        <w:t xml:space="preserve">Buscar curso: </w:t>
      </w:r>
      <w:bookmarkStart w:id="17" w:name="_Hlk146140721"/>
      <w:r>
        <w:rPr>
          <w:lang w:val="es-AR"/>
        </w:rPr>
        <w:t>Lo inicia el usuario administrativo o los usuarios encargado de la gestión de cursos, se utiliza en el caso de uso modificar y eliminar curso, además que también se puede buscar para visualizar los datos de determinado curso.</w:t>
      </w:r>
      <w:bookmarkEnd w:id="17"/>
    </w:p>
    <w:p w14:paraId="79AF358F" w14:textId="77777777" w:rsidR="00654D6F" w:rsidRPr="00BB018E" w:rsidRDefault="00654D6F" w:rsidP="00654D6F">
      <w:pPr>
        <w:numPr>
          <w:ilvl w:val="0"/>
          <w:numId w:val="17"/>
        </w:numPr>
        <w:tabs>
          <w:tab w:val="left" w:pos="0"/>
        </w:tabs>
        <w:jc w:val="both"/>
        <w:rPr>
          <w:b/>
          <w:lang w:val="es-AR"/>
        </w:rPr>
      </w:pPr>
      <w:r>
        <w:rPr>
          <w:b/>
          <w:lang w:val="es-AR"/>
        </w:rPr>
        <w:t>Modificar curso:</w:t>
      </w:r>
      <w:r w:rsidRPr="00BB018E">
        <w:rPr>
          <w:lang w:val="es-AR"/>
        </w:rPr>
        <w:t xml:space="preserve"> </w:t>
      </w:r>
      <w:bookmarkStart w:id="18" w:name="_Hlk146140729"/>
      <w:r>
        <w:rPr>
          <w:lang w:val="es-AR"/>
        </w:rPr>
        <w:t>Lo inicia el usuario administrativo o los usuarios encargado de la gestión de cursos, consiste en cambiar campos en el registro de algún curso.</w:t>
      </w:r>
      <w:bookmarkEnd w:id="18"/>
    </w:p>
    <w:p w14:paraId="51A69DC4" w14:textId="77777777" w:rsidR="00654D6F" w:rsidRPr="006F4E1D" w:rsidRDefault="00654D6F" w:rsidP="00654D6F">
      <w:pPr>
        <w:numPr>
          <w:ilvl w:val="0"/>
          <w:numId w:val="17"/>
        </w:numPr>
        <w:tabs>
          <w:tab w:val="left" w:pos="0"/>
        </w:tabs>
        <w:jc w:val="both"/>
        <w:rPr>
          <w:b/>
          <w:lang w:val="es-AR"/>
        </w:rPr>
      </w:pPr>
      <w:r w:rsidRPr="003B2139">
        <w:rPr>
          <w:b/>
          <w:lang w:val="es-AR"/>
        </w:rPr>
        <w:t>Asignar docente al curso</w:t>
      </w:r>
      <w:r w:rsidRPr="003B2139">
        <w:rPr>
          <w:lang w:val="es-AR"/>
        </w:rPr>
        <w:t xml:space="preserve">: </w:t>
      </w:r>
      <w:bookmarkStart w:id="19" w:name="_Hlk146140738"/>
      <w:r>
        <w:rPr>
          <w:lang w:val="es-AR"/>
        </w:rPr>
        <w:t>Lo inicia el usuario administrativo o los usuarios encargado de la gestión de cursos</w:t>
      </w:r>
      <w:r w:rsidRPr="003B2139">
        <w:rPr>
          <w:lang w:val="es-AR"/>
        </w:rPr>
        <w:t xml:space="preserve">, luego de crear </w:t>
      </w:r>
      <w:r>
        <w:rPr>
          <w:lang w:val="es-AR"/>
        </w:rPr>
        <w:t>un curso o modificarlo</w:t>
      </w:r>
      <w:r w:rsidRPr="003B2139">
        <w:rPr>
          <w:lang w:val="es-AR"/>
        </w:rPr>
        <w:t xml:space="preserve">, se le </w:t>
      </w:r>
      <w:r>
        <w:rPr>
          <w:lang w:val="es-AR"/>
        </w:rPr>
        <w:t xml:space="preserve">puede </w:t>
      </w:r>
      <w:r w:rsidRPr="003B2139">
        <w:rPr>
          <w:lang w:val="es-AR"/>
        </w:rPr>
        <w:t>asigna</w:t>
      </w:r>
      <w:r>
        <w:rPr>
          <w:lang w:val="es-AR"/>
        </w:rPr>
        <w:t>r</w:t>
      </w:r>
      <w:r w:rsidRPr="003B2139">
        <w:rPr>
          <w:lang w:val="es-AR"/>
        </w:rPr>
        <w:t xml:space="preserve"> un docente o profesional encargado de dictar el curso, este puede ser uno o varios, ya que se registra todo el equipo de desarrollo.</w:t>
      </w:r>
      <w:bookmarkEnd w:id="19"/>
    </w:p>
    <w:p w14:paraId="7FFF5AEA" w14:textId="77777777" w:rsidR="00654D6F" w:rsidRPr="003B2139" w:rsidRDefault="00654D6F" w:rsidP="00654D6F">
      <w:pPr>
        <w:numPr>
          <w:ilvl w:val="0"/>
          <w:numId w:val="17"/>
        </w:numPr>
        <w:tabs>
          <w:tab w:val="left" w:pos="0"/>
        </w:tabs>
        <w:jc w:val="both"/>
        <w:rPr>
          <w:b/>
          <w:lang w:val="es-AR"/>
        </w:rPr>
      </w:pPr>
      <w:r w:rsidRPr="003B2139">
        <w:rPr>
          <w:b/>
          <w:lang w:val="es-AR"/>
        </w:rPr>
        <w:t>Descargar archivo csv</w:t>
      </w:r>
      <w:r w:rsidRPr="003B2139">
        <w:rPr>
          <w:lang w:val="es-AR"/>
        </w:rPr>
        <w:t xml:space="preserve">: </w:t>
      </w:r>
      <w:bookmarkStart w:id="20" w:name="_Hlk146140748"/>
      <w:r>
        <w:rPr>
          <w:lang w:val="es-AR"/>
        </w:rPr>
        <w:t>Lo inicia el usuario administrativo o los usuarios encargado de la gestión de cursos</w:t>
      </w:r>
      <w:r w:rsidRPr="003B2139">
        <w:rPr>
          <w:lang w:val="es-AR"/>
        </w:rPr>
        <w:t xml:space="preserve">, luego de que </w:t>
      </w:r>
      <w:r>
        <w:rPr>
          <w:lang w:val="es-AR"/>
        </w:rPr>
        <w:t>se crea un curso</w:t>
      </w:r>
      <w:r w:rsidRPr="003B2139">
        <w:rPr>
          <w:lang w:val="es-AR"/>
        </w:rPr>
        <w:t xml:space="preserve">, se pueden </w:t>
      </w:r>
      <w:r>
        <w:rPr>
          <w:lang w:val="es-AR"/>
        </w:rPr>
        <w:t>solicitar generar un archivo con</w:t>
      </w:r>
      <w:r w:rsidRPr="003B2139">
        <w:rPr>
          <w:lang w:val="es-AR"/>
        </w:rPr>
        <w:t xml:space="preserve"> los inscriptos que aprobaron o asistieron </w:t>
      </w:r>
      <w:r>
        <w:rPr>
          <w:lang w:val="es-AR"/>
        </w:rPr>
        <w:t xml:space="preserve">a dicho curso </w:t>
      </w:r>
      <w:r w:rsidRPr="003B2139">
        <w:rPr>
          <w:lang w:val="es-AR"/>
        </w:rPr>
        <w:t>y posteriormente solicitar al sistema que genere un archivo csv para que esos datos sean cargados en el sistema GEDIC.</w:t>
      </w:r>
      <w:bookmarkEnd w:id="20"/>
    </w:p>
    <w:p w14:paraId="024FC6BC" w14:textId="77777777" w:rsidR="00654D6F" w:rsidRPr="003B2139" w:rsidRDefault="00654D6F" w:rsidP="00654D6F">
      <w:pPr>
        <w:numPr>
          <w:ilvl w:val="0"/>
          <w:numId w:val="17"/>
        </w:numPr>
        <w:tabs>
          <w:tab w:val="left" w:pos="0"/>
        </w:tabs>
        <w:jc w:val="both"/>
        <w:rPr>
          <w:b/>
          <w:lang w:val="es-AR"/>
        </w:rPr>
      </w:pPr>
      <w:r w:rsidRPr="003B2139">
        <w:rPr>
          <w:b/>
          <w:lang w:val="es-AR"/>
        </w:rPr>
        <w:t>Descargar lista de inscriptos</w:t>
      </w:r>
      <w:r w:rsidRPr="003B2139">
        <w:rPr>
          <w:lang w:val="es-AR"/>
        </w:rPr>
        <w:t xml:space="preserve">: </w:t>
      </w:r>
      <w:bookmarkStart w:id="21" w:name="_Hlk146140757"/>
      <w:r>
        <w:rPr>
          <w:lang w:val="es-AR"/>
        </w:rPr>
        <w:t>Lo inicia el usuario administrativo o los usuarios encargado de la gestión de cursos</w:t>
      </w:r>
      <w:r w:rsidRPr="003B2139">
        <w:rPr>
          <w:lang w:val="es-AR"/>
        </w:rPr>
        <w:t xml:space="preserve">, luego de que </w:t>
      </w:r>
      <w:r>
        <w:rPr>
          <w:lang w:val="es-AR"/>
        </w:rPr>
        <w:t>se crea un curso</w:t>
      </w:r>
      <w:r w:rsidRPr="003B2139">
        <w:rPr>
          <w:lang w:val="es-AR"/>
        </w:rPr>
        <w:t xml:space="preserve">, se pueden </w:t>
      </w:r>
      <w:r>
        <w:rPr>
          <w:lang w:val="es-AR"/>
        </w:rPr>
        <w:t xml:space="preserve">solicitar </w:t>
      </w:r>
      <w:r>
        <w:rPr>
          <w:lang w:val="es-AR"/>
        </w:rPr>
        <w:lastRenderedPageBreak/>
        <w:t>generar</w:t>
      </w:r>
      <w:r w:rsidRPr="003B2139">
        <w:rPr>
          <w:lang w:val="es-AR"/>
        </w:rPr>
        <w:t xml:space="preserve"> </w:t>
      </w:r>
      <w:r>
        <w:rPr>
          <w:lang w:val="es-AR"/>
        </w:rPr>
        <w:t xml:space="preserve">un archivo Excel con </w:t>
      </w:r>
      <w:r w:rsidRPr="003B2139">
        <w:rPr>
          <w:lang w:val="es-AR"/>
        </w:rPr>
        <w:t>los inscriptos actuales, y posteriormente descargarl</w:t>
      </w:r>
      <w:r>
        <w:rPr>
          <w:lang w:val="es-AR"/>
        </w:rPr>
        <w:t>o</w:t>
      </w:r>
      <w:r w:rsidRPr="003B2139">
        <w:rPr>
          <w:lang w:val="es-AR"/>
        </w:rPr>
        <w:t xml:space="preserve"> en formato Excel.</w:t>
      </w:r>
    </w:p>
    <w:bookmarkEnd w:id="21"/>
    <w:p w14:paraId="4987DA5C" w14:textId="77777777" w:rsidR="00654D6F" w:rsidRDefault="00654D6F" w:rsidP="00654D6F">
      <w:pPr>
        <w:numPr>
          <w:ilvl w:val="0"/>
          <w:numId w:val="17"/>
        </w:numPr>
        <w:tabs>
          <w:tab w:val="left" w:pos="0"/>
        </w:tabs>
        <w:jc w:val="both"/>
        <w:rPr>
          <w:b/>
          <w:lang w:val="es-AR"/>
        </w:rPr>
      </w:pPr>
      <w:r>
        <w:rPr>
          <w:b/>
          <w:lang w:val="es-AR"/>
        </w:rPr>
        <w:t>Eliminar curso:</w:t>
      </w:r>
      <w:r w:rsidRPr="00D0334B">
        <w:rPr>
          <w:lang w:val="es-AR"/>
        </w:rPr>
        <w:t xml:space="preserve"> </w:t>
      </w:r>
      <w:bookmarkStart w:id="22" w:name="_Hlk146140771"/>
      <w:r>
        <w:rPr>
          <w:lang w:val="es-AR"/>
        </w:rPr>
        <w:t>Lo inicia el usuario administrativo o los usuarios encargado de la gestión de cursos</w:t>
      </w:r>
      <w:r w:rsidRPr="003B2139">
        <w:rPr>
          <w:lang w:val="es-AR"/>
        </w:rPr>
        <w:t xml:space="preserve">, </w:t>
      </w:r>
      <w:r>
        <w:rPr>
          <w:lang w:val="es-AR"/>
        </w:rPr>
        <w:t>se hace uso del caso de uso buscar curso, y se eliminan todos los datos del curso.</w:t>
      </w:r>
      <w:bookmarkEnd w:id="22"/>
    </w:p>
    <w:p w14:paraId="7BD0E0E0" w14:textId="77777777" w:rsidR="00654D6F" w:rsidRDefault="00654D6F" w:rsidP="00654D6F">
      <w:pPr>
        <w:numPr>
          <w:ilvl w:val="0"/>
          <w:numId w:val="17"/>
        </w:numPr>
        <w:tabs>
          <w:tab w:val="left" w:pos="0"/>
        </w:tabs>
        <w:jc w:val="both"/>
        <w:rPr>
          <w:b/>
          <w:lang w:val="es-AR"/>
        </w:rPr>
      </w:pPr>
      <w:r>
        <w:rPr>
          <w:b/>
          <w:lang w:val="es-AR"/>
        </w:rPr>
        <w:t xml:space="preserve">Buscar inscripto: </w:t>
      </w:r>
      <w:bookmarkStart w:id="23" w:name="_Hlk146140778"/>
      <w:r>
        <w:rPr>
          <w:lang w:val="es-AR"/>
        </w:rPr>
        <w:t>Lo inicia el usuario administrativo o los usuarios encargado de la gestión de cursos, se utiliza en el caso de uso modificar inscripto, además que también se puede buscar para visualizar los datos de determinado inscripto.</w:t>
      </w:r>
      <w:bookmarkEnd w:id="23"/>
    </w:p>
    <w:p w14:paraId="174FDFF9" w14:textId="77777777" w:rsidR="00654D6F" w:rsidRDefault="00654D6F" w:rsidP="00654D6F">
      <w:pPr>
        <w:numPr>
          <w:ilvl w:val="0"/>
          <w:numId w:val="17"/>
        </w:numPr>
        <w:tabs>
          <w:tab w:val="left" w:pos="0"/>
        </w:tabs>
        <w:jc w:val="both"/>
        <w:rPr>
          <w:b/>
          <w:lang w:val="es-AR"/>
        </w:rPr>
      </w:pPr>
      <w:r>
        <w:rPr>
          <w:b/>
          <w:lang w:val="es-AR"/>
        </w:rPr>
        <w:t xml:space="preserve">Cargar inscripto: </w:t>
      </w:r>
      <w:bookmarkStart w:id="24" w:name="_Hlk146140786"/>
      <w:r>
        <w:rPr>
          <w:lang w:val="es-AR"/>
        </w:rPr>
        <w:t>Lo inicia el usuario administrativo o los usuarios encargado de la gestión de cursos, agrega los datos necesarios de cada inscripto, como nombre, apellido, DNI, correo electrónico, si es alumno, docente, no docente o externo a la UNPA-UARG, la carrera a la que pertenece, entre otros.</w:t>
      </w:r>
      <w:bookmarkEnd w:id="24"/>
    </w:p>
    <w:p w14:paraId="6E500AD4" w14:textId="77777777" w:rsidR="00654D6F" w:rsidRPr="003B2139" w:rsidRDefault="00654D6F" w:rsidP="00654D6F">
      <w:pPr>
        <w:numPr>
          <w:ilvl w:val="0"/>
          <w:numId w:val="17"/>
        </w:numPr>
        <w:tabs>
          <w:tab w:val="left" w:pos="0"/>
        </w:tabs>
        <w:jc w:val="both"/>
        <w:rPr>
          <w:b/>
          <w:lang w:val="es-AR"/>
        </w:rPr>
      </w:pPr>
      <w:r>
        <w:rPr>
          <w:b/>
          <w:lang w:val="es-AR"/>
        </w:rPr>
        <w:t xml:space="preserve">Modificar inscripto: </w:t>
      </w:r>
      <w:bookmarkStart w:id="25" w:name="_Hlk146140793"/>
      <w:r>
        <w:rPr>
          <w:lang w:val="es-AR"/>
        </w:rPr>
        <w:t>Lo inicia el usuario administrativo, consiste en cambiar campos en el registro de algún inscripto.</w:t>
      </w:r>
      <w:bookmarkEnd w:id="25"/>
    </w:p>
    <w:p w14:paraId="0FBC49C6" w14:textId="77777777" w:rsidR="00654D6F" w:rsidRPr="003B2139" w:rsidRDefault="00654D6F" w:rsidP="00654D6F">
      <w:pPr>
        <w:numPr>
          <w:ilvl w:val="0"/>
          <w:numId w:val="17"/>
        </w:numPr>
        <w:tabs>
          <w:tab w:val="left" w:pos="0"/>
        </w:tabs>
        <w:jc w:val="both"/>
        <w:rPr>
          <w:b/>
          <w:lang w:val="es-AR"/>
        </w:rPr>
      </w:pPr>
      <w:r>
        <w:rPr>
          <w:b/>
          <w:lang w:val="es-AR"/>
        </w:rPr>
        <w:t>Prein</w:t>
      </w:r>
      <w:r w:rsidRPr="003B2139">
        <w:rPr>
          <w:b/>
          <w:lang w:val="es-AR"/>
        </w:rPr>
        <w:t>scribirse a curso</w:t>
      </w:r>
      <w:r w:rsidRPr="003B2139">
        <w:rPr>
          <w:lang w:val="es-AR"/>
        </w:rPr>
        <w:t xml:space="preserve">: </w:t>
      </w:r>
      <w:bookmarkStart w:id="26" w:name="_Hlk146140844"/>
      <w:r>
        <w:rPr>
          <w:lang w:val="es-AR"/>
        </w:rPr>
        <w:t>Lo inicia el usuario interesado</w:t>
      </w:r>
      <w:r w:rsidRPr="003B2139">
        <w:rPr>
          <w:lang w:val="es-AR"/>
        </w:rPr>
        <w:t>, al acceder al sistema, los usuarios podrán navegar entre los cursos que hayan sido publicados y esté</w:t>
      </w:r>
      <w:r>
        <w:rPr>
          <w:lang w:val="es-AR"/>
        </w:rPr>
        <w:t>n</w:t>
      </w:r>
      <w:r w:rsidRPr="003B2139">
        <w:rPr>
          <w:lang w:val="es-AR"/>
        </w:rPr>
        <w:t xml:space="preserve"> vigentes al momento de ingresar a la web, una vez que selecciones un curso se podrán inscribir completando los datos </w:t>
      </w:r>
      <w:r>
        <w:rPr>
          <w:lang w:val="es-AR"/>
        </w:rPr>
        <w:t>como nombre, apellido, DNI, correo electrónico, si es alumno, docente, no docente o externo a la UNPA-UARG, la carrera a la que pertenece, entre otros.</w:t>
      </w:r>
      <w:bookmarkEnd w:id="26"/>
    </w:p>
    <w:p w14:paraId="4985DEE3" w14:textId="1ADD258A" w:rsidR="00E511E0" w:rsidRDefault="00E511E0" w:rsidP="00E511E0">
      <w:pPr>
        <w:pStyle w:val="PSI-Ttulo1"/>
      </w:pPr>
      <w:r>
        <w:t>Recursos</w:t>
      </w:r>
      <w:bookmarkEnd w:id="9"/>
    </w:p>
    <w:p w14:paraId="212B74FA" w14:textId="4987FC0A" w:rsidR="002129C9" w:rsidRPr="00951ECB" w:rsidRDefault="00FA73D3" w:rsidP="00951ECB">
      <w:pPr>
        <w:pStyle w:val="PSI-Comentario"/>
      </w:pPr>
      <w:r w:rsidRPr="00951ECB">
        <w:t xml:space="preserve">El equipo </w:t>
      </w:r>
      <w:r w:rsidR="008D5FE5" w:rsidRPr="00951ECB">
        <w:t>está</w:t>
      </w:r>
      <w:r w:rsidRPr="00951ECB">
        <w:t xml:space="preserve"> conformado por 3 integrantes, los cuales contamos con computadoras personales cada uno. Los elementos bibliográficos necesarios son los materiales de las cátedras de Proceso de Desarrollo de Software, Requerimientos de Software, Análisis y Diseño de Software, Base de Datos, Gestión de Desarrollo de Software, entre otras materias, además de los materiales proporci</w:t>
      </w:r>
      <w:r w:rsidR="00ED4F1F" w:rsidRPr="00951ECB">
        <w:t>onados por los docentes de la m</w:t>
      </w:r>
      <w:r w:rsidRPr="00951ECB">
        <w:t>ateria Laboratorio de Desarrollo de Software donde contamos con las plantillas PSI las cuales utilizamos como recurso necesario para el proceso de documentación del proyecto.</w:t>
      </w:r>
    </w:p>
    <w:p w14:paraId="1B33533E" w14:textId="7BFD8768" w:rsidR="00DD1DA2" w:rsidRDefault="00DD1DA2" w:rsidP="005B5AEE">
      <w:pPr>
        <w:pStyle w:val="PSI-Ttulo1"/>
      </w:pPr>
      <w:bookmarkStart w:id="27" w:name="_Toc146294529"/>
      <w:r>
        <w:t>Evaluación</w:t>
      </w:r>
      <w:r w:rsidR="00E511E0">
        <w:t xml:space="preserve"> [</w:t>
      </w:r>
      <w:r w:rsidR="00FC791A">
        <w:t>22/09</w:t>
      </w:r>
      <w:r w:rsidR="00E511E0">
        <w:t>]</w:t>
      </w:r>
      <w:bookmarkEnd w:id="27"/>
    </w:p>
    <w:p w14:paraId="0FD34E7B" w14:textId="4C9E4C40" w:rsidR="00240809" w:rsidRPr="00240809" w:rsidRDefault="00240809" w:rsidP="00E511E0">
      <w:pPr>
        <w:pStyle w:val="PSI-Comentario"/>
      </w:pPr>
      <w:r w:rsidRPr="00240809">
        <w:t>Se lograron completar todos los documentos necesarios para el cierre de la primera iteración, no se logro completar todos en el tiempo establecido, pero aplicando el plan de contingencia al riesgo de retrasos se logro finalizar todo lo necesario</w:t>
      </w:r>
      <w:r>
        <w:t>, como las decisiones de herramientas a utilizar, acordar la forma en que se incorporara la aplicación UARGFlow, la especificación de los requerimientos y de los casos de uso.</w:t>
      </w:r>
    </w:p>
    <w:p w14:paraId="66C66F54" w14:textId="00910702" w:rsidR="00A14B0C" w:rsidRDefault="00A14B0C" w:rsidP="00A14B0C">
      <w:pPr>
        <w:pStyle w:val="PSI-Ttulo2"/>
      </w:pPr>
      <w:bookmarkStart w:id="28" w:name="_Toc146294530"/>
      <w:r>
        <w:t>Objetivos Alcanzados</w:t>
      </w:r>
      <w:bookmarkEnd w:id="28"/>
    </w:p>
    <w:p w14:paraId="6D8FFD20" w14:textId="77777777" w:rsidR="00240809" w:rsidRDefault="00240809" w:rsidP="00240809">
      <w:pPr>
        <w:pStyle w:val="PSI-Comentario"/>
        <w:numPr>
          <w:ilvl w:val="0"/>
          <w:numId w:val="15"/>
        </w:numPr>
      </w:pPr>
      <w:r>
        <w:t>Poner en funcionamiento la aplicación de UARGFlow en los equipos de cada miembro del equipo.</w:t>
      </w:r>
    </w:p>
    <w:p w14:paraId="735D5C4C" w14:textId="5FAAD5CE" w:rsidR="00240809" w:rsidRDefault="00240809" w:rsidP="008064A4">
      <w:pPr>
        <w:pStyle w:val="PSI-Comentario"/>
        <w:numPr>
          <w:ilvl w:val="0"/>
          <w:numId w:val="15"/>
        </w:numPr>
      </w:pPr>
      <w:r>
        <w:lastRenderedPageBreak/>
        <w:t>Claridad de los requerimientos.</w:t>
      </w:r>
    </w:p>
    <w:p w14:paraId="3EAF5519" w14:textId="119FF61E" w:rsidR="00B00F4F" w:rsidRDefault="00240809" w:rsidP="00240809">
      <w:pPr>
        <w:pStyle w:val="PSI-Comentario"/>
        <w:numPr>
          <w:ilvl w:val="0"/>
          <w:numId w:val="15"/>
        </w:numPr>
      </w:pPr>
      <w:r>
        <w:t>Finalizar las tareas antes del cierre de la iteración.</w:t>
      </w:r>
    </w:p>
    <w:p w14:paraId="67608130" w14:textId="3A4815CD" w:rsidR="00A14B0C" w:rsidRDefault="00E511E0" w:rsidP="00A14B0C">
      <w:pPr>
        <w:pStyle w:val="PSI-Ttulo2"/>
      </w:pPr>
      <w:bookmarkStart w:id="29" w:name="_Toc146294531"/>
      <w:r>
        <w:t>Objetivos No A</w:t>
      </w:r>
      <w:r w:rsidR="00A14B0C">
        <w:t>lcanzados</w:t>
      </w:r>
      <w:bookmarkEnd w:id="29"/>
    </w:p>
    <w:p w14:paraId="7FADB93D" w14:textId="4D45F186" w:rsidR="00240809" w:rsidRDefault="00240809" w:rsidP="00240809">
      <w:pPr>
        <w:pStyle w:val="PSI-Comentario"/>
        <w:numPr>
          <w:ilvl w:val="0"/>
          <w:numId w:val="16"/>
        </w:numPr>
      </w:pPr>
      <w:r>
        <w:t>Finalizar todas las tareas en el tiempo establecido</w:t>
      </w:r>
    </w:p>
    <w:p w14:paraId="1659A291" w14:textId="77777777" w:rsidR="00B00F4F" w:rsidRDefault="00B00F4F" w:rsidP="00A14B0C">
      <w:pPr>
        <w:pStyle w:val="PSI-Ttulo2"/>
      </w:pPr>
    </w:p>
    <w:p w14:paraId="07BE6108" w14:textId="77777777" w:rsidR="00E511E0" w:rsidRDefault="00E511E0" w:rsidP="00A14B0C">
      <w:pPr>
        <w:pStyle w:val="PSI-Ttulo2"/>
      </w:pPr>
      <w:bookmarkStart w:id="30" w:name="_Toc146294532"/>
      <w:r>
        <w:t>Elementos incluidos en la Línea Base</w:t>
      </w:r>
      <w:bookmarkEnd w:id="30"/>
    </w:p>
    <w:p w14:paraId="64FE7612" w14:textId="067C316F" w:rsidR="00E7558A" w:rsidRDefault="00E7558A" w:rsidP="00B00F4F">
      <w:pPr>
        <w:pStyle w:val="PSI-Comentario"/>
      </w:pPr>
      <w:r>
        <w:t>Los elementos que se encuentran incluidos en la Línea Base son todos los documentos entregados ya que se utiliza una carpeta de Google Drive compartida entre los integrantes del equipo de desarrollo la cual se controla</w:t>
      </w:r>
      <w:bookmarkStart w:id="31" w:name="_GoBack"/>
      <w:bookmarkEnd w:id="31"/>
      <w:r>
        <w:t xml:space="preserve"> diariamente.</w:t>
      </w:r>
    </w:p>
    <w:p w14:paraId="00EA5233" w14:textId="77777777" w:rsidR="00D70C0C" w:rsidRDefault="00D70C0C" w:rsidP="005B5AEE">
      <w:pPr>
        <w:pStyle w:val="PSI-Ttulo1"/>
      </w:pPr>
    </w:p>
    <w:p w14:paraId="38601FAE" w14:textId="77777777" w:rsidR="00DD1DA2" w:rsidRDefault="00DD1DA2" w:rsidP="005B5AEE">
      <w:pPr>
        <w:pStyle w:val="PSI-Ttulo1"/>
      </w:pPr>
      <w:bookmarkStart w:id="32" w:name="_Toc146294533"/>
      <w:r>
        <w:t>Conclusión</w:t>
      </w:r>
      <w:bookmarkEnd w:id="32"/>
    </w:p>
    <w:p w14:paraId="18370F7A" w14:textId="31AE7054" w:rsidR="000A6B26" w:rsidRDefault="000A6B26" w:rsidP="000A6B26">
      <w:pPr>
        <w:pStyle w:val="PSI-Comentario"/>
      </w:pPr>
      <w:r>
        <w:t>En esta iteración se logro mitigar el riesgo de los retrasos, ya que se reorganizo el cronograma y cumplimos con la meta propuesta. Este riesgo se debió al problema de retrasos con la entrevista</w:t>
      </w:r>
      <w:r w:rsidR="00195BA1">
        <w:t xml:space="preserve">, ya que tuvimos una semana sin avances en el proyecto. </w:t>
      </w:r>
    </w:p>
    <w:p w14:paraId="0C181917" w14:textId="4FB89C16" w:rsidR="00195BA1" w:rsidRDefault="00195BA1" w:rsidP="000A6B26">
      <w:pPr>
        <w:pStyle w:val="PSI-Comentario"/>
      </w:pPr>
      <w:r>
        <w:t>En base a lo mencionado anteriormente, se puede comenzar con la siguiente iteración ya que se completó la primera iteración en el tiempo establecido.</w:t>
      </w:r>
    </w:p>
    <w:p w14:paraId="1BA23584" w14:textId="77777777" w:rsidR="00B00F4F" w:rsidRDefault="00B00F4F" w:rsidP="00F70F4F">
      <w:pPr>
        <w:pStyle w:val="PSI-Ttulo2"/>
      </w:pPr>
      <w:bookmarkStart w:id="33" w:name="_Toc238197620"/>
    </w:p>
    <w:p w14:paraId="38EBC38C" w14:textId="1AA66637" w:rsidR="00F70F4F" w:rsidRDefault="00F70F4F" w:rsidP="00F70F4F">
      <w:pPr>
        <w:pStyle w:val="PSI-Ttulo2"/>
      </w:pPr>
      <w:bookmarkStart w:id="34" w:name="_Toc146294534"/>
      <w:r>
        <w:t>Estado del repositorio</w:t>
      </w:r>
      <w:bookmarkEnd w:id="33"/>
      <w:bookmarkEnd w:id="34"/>
    </w:p>
    <w:p w14:paraId="47B9AD59" w14:textId="70B8CC6F" w:rsidR="00F70F4F" w:rsidRPr="00E7558A" w:rsidRDefault="00E7558A" w:rsidP="00F70F4F">
      <w:pPr>
        <w:pStyle w:val="PSI-Comentario"/>
      </w:pPr>
      <w:r>
        <w:t>Ultima modificación 22-09-2023 20:00hs. Cierre de documentos por terminar de la iteración 1 fase de elaboración.</w:t>
      </w:r>
    </w:p>
    <w:p w14:paraId="393C00DB" w14:textId="77777777" w:rsidR="00F70F4F" w:rsidRPr="005260EB" w:rsidRDefault="00F70F4F" w:rsidP="00F70F4F">
      <w:pPr>
        <w:pStyle w:val="PSI-Normal"/>
      </w:pPr>
    </w:p>
    <w:p w14:paraId="4DF99D03" w14:textId="77777777" w:rsidR="00F70F4F" w:rsidRDefault="00F70F4F" w:rsidP="00E511E0">
      <w:pPr>
        <w:pStyle w:val="PSI-Comentario"/>
      </w:pPr>
    </w:p>
    <w:sectPr w:rsidR="00F70F4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3569B" w14:textId="77777777" w:rsidR="00113CBC" w:rsidRDefault="00113CBC" w:rsidP="00C94FBE">
      <w:pPr>
        <w:spacing w:before="0" w:line="240" w:lineRule="auto"/>
      </w:pPr>
      <w:r>
        <w:separator/>
      </w:r>
    </w:p>
    <w:p w14:paraId="7E7E7356" w14:textId="77777777" w:rsidR="00113CBC" w:rsidRDefault="00113CBC"/>
  </w:endnote>
  <w:endnote w:type="continuationSeparator" w:id="0">
    <w:p w14:paraId="45E21817" w14:textId="77777777" w:rsidR="00113CBC" w:rsidRDefault="00113CBC" w:rsidP="00C94FBE">
      <w:pPr>
        <w:spacing w:before="0" w:line="240" w:lineRule="auto"/>
      </w:pPr>
      <w:r>
        <w:continuationSeparator/>
      </w:r>
    </w:p>
    <w:p w14:paraId="0DC303D3" w14:textId="77777777" w:rsidR="00113CBC" w:rsidRDefault="00113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60FEB" w14:textId="5CDCC31B" w:rsidR="00E511E0" w:rsidRDefault="00FC791A" w:rsidP="000F4F97">
    <w:pPr>
      <w:tabs>
        <w:tab w:val="center" w:pos="4252"/>
      </w:tabs>
    </w:pPr>
    <w:r>
      <w:rPr>
        <w:lang w:val="es-AR"/>
      </w:rPr>
      <w:t>Bahamonde, Yohana, Chuchuy José Martín, Gleadell Carla</w:t>
    </w:r>
    <w:r>
      <w:rPr>
        <w:noProof/>
        <w:lang w:eastAsia="es-ES"/>
      </w:rPr>
      <mc:AlternateContent>
        <mc:Choice Requires="wpg">
          <w:drawing>
            <wp:anchor distT="0" distB="0" distL="114300" distR="114300" simplePos="0" relativeHeight="251656192" behindDoc="0" locked="0" layoutInCell="0" allowOverlap="1" wp14:anchorId="3DCEF368" wp14:editId="3A334B4E">
              <wp:simplePos x="0" y="0"/>
              <wp:positionH relativeFrom="page">
                <wp:align>center</wp:align>
              </wp:positionH>
              <wp:positionV relativeFrom="page">
                <wp:align>bottom</wp:align>
              </wp:positionV>
              <wp:extent cx="7539990" cy="809625"/>
              <wp:effectExtent l="9525" t="0" r="13335" b="4445"/>
              <wp:wrapNone/>
              <wp:docPr id="56373717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94344685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9903590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49C5118"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475CB01A" wp14:editId="00BD8A63">
              <wp:simplePos x="0" y="0"/>
              <wp:positionH relativeFrom="page">
                <wp:posOffset>494665</wp:posOffset>
              </wp:positionH>
              <wp:positionV relativeFrom="page">
                <wp:posOffset>9887585</wp:posOffset>
              </wp:positionV>
              <wp:extent cx="90805" cy="789940"/>
              <wp:effectExtent l="7620" t="11430" r="6350" b="8255"/>
              <wp:wrapNone/>
              <wp:docPr id="151168575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CF0AA1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" fillcolor="#10207a" strokecolor="#205867">
              <w10:wrap anchorx="page" anchory="page"/>
            </v:rect>
          </w:pict>
        </mc:Fallback>
      </mc:AlternateContent>
    </w:r>
    <w:r w:rsidR="00E511E0">
      <w:tab/>
    </w:r>
    <w:r w:rsidR="00E511E0">
      <w:tab/>
    </w:r>
    <w:r w:rsidR="00E511E0">
      <w:tab/>
    </w:r>
    <w:r w:rsidR="00E511E0" w:rsidRPr="00DD5A70">
      <w:rPr>
        <w:rFonts w:ascii="Cambria" w:hAnsi="Cambria" w:cs="Cambria"/>
      </w:rPr>
      <w:t xml:space="preserve">Página </w:t>
    </w:r>
    <w:r w:rsidR="00795113" w:rsidRPr="00DD5A70">
      <w:rPr>
        <w:rFonts w:ascii="Cambria" w:hAnsi="Cambria" w:cs="Cambria"/>
      </w:rPr>
      <w:fldChar w:fldCharType="begin"/>
    </w:r>
    <w:r w:rsidR="00E511E0" w:rsidRPr="00DD5A70">
      <w:rPr>
        <w:rFonts w:ascii="Cambria" w:hAnsi="Cambria" w:cs="Cambria"/>
      </w:rPr>
      <w:instrText xml:space="preserve"> PAGE </w:instrText>
    </w:r>
    <w:r w:rsidR="00795113" w:rsidRPr="00DD5A70">
      <w:rPr>
        <w:rFonts w:ascii="Cambria" w:hAnsi="Cambria" w:cs="Cambria"/>
      </w:rPr>
      <w:fldChar w:fldCharType="separate"/>
    </w:r>
    <w:r w:rsidR="008D5FE5">
      <w:rPr>
        <w:rFonts w:ascii="Cambria" w:hAnsi="Cambria" w:cs="Cambria"/>
        <w:noProof/>
      </w:rPr>
      <w:t>4</w:t>
    </w:r>
    <w:r w:rsidR="00795113" w:rsidRPr="00DD5A70">
      <w:rPr>
        <w:rFonts w:ascii="Cambria" w:hAnsi="Cambria" w:cs="Cambria"/>
      </w:rPr>
      <w:fldChar w:fldCharType="end"/>
    </w:r>
    <w:r w:rsidR="00E511E0" w:rsidRPr="00DD5A70">
      <w:rPr>
        <w:rFonts w:ascii="Cambria" w:hAnsi="Cambria" w:cs="Cambria"/>
      </w:rPr>
      <w:t xml:space="preserve"> de </w:t>
    </w:r>
    <w:r w:rsidR="00795113" w:rsidRPr="00DD5A70">
      <w:rPr>
        <w:rFonts w:ascii="Cambria" w:hAnsi="Cambria" w:cs="Cambria"/>
      </w:rPr>
      <w:fldChar w:fldCharType="begin"/>
    </w:r>
    <w:r w:rsidR="00E511E0" w:rsidRPr="00DD5A70">
      <w:rPr>
        <w:rFonts w:ascii="Cambria" w:hAnsi="Cambria" w:cs="Cambria"/>
      </w:rPr>
      <w:instrText xml:space="preserve"> NUMPAGES  </w:instrText>
    </w:r>
    <w:r w:rsidR="00795113" w:rsidRPr="00DD5A70">
      <w:rPr>
        <w:rFonts w:ascii="Cambria" w:hAnsi="Cambria" w:cs="Cambria"/>
      </w:rPr>
      <w:fldChar w:fldCharType="separate"/>
    </w:r>
    <w:r w:rsidR="008D5FE5">
      <w:rPr>
        <w:rFonts w:ascii="Cambria" w:hAnsi="Cambria" w:cs="Cambria"/>
        <w:noProof/>
      </w:rPr>
      <w:t>7</w:t>
    </w:r>
    <w:r w:rsidR="00795113" w:rsidRPr="00DD5A70">
      <w:rPr>
        <w:rFonts w:ascii="Cambria" w:hAnsi="Cambria" w:cs="Cambria"/>
      </w:rPr>
      <w:fldChar w:fldCharType="end"/>
    </w:r>
    <w:r>
      <w:rPr>
        <w:noProof/>
        <w:lang w:eastAsia="es-ES"/>
      </w:rPr>
      <mc:AlternateContent>
        <mc:Choice Requires="wps">
          <w:drawing>
            <wp:anchor distT="0" distB="0" distL="114300" distR="114300" simplePos="0" relativeHeight="251654144" behindDoc="0" locked="0" layoutInCell="1" allowOverlap="1" wp14:anchorId="49DCAEAF" wp14:editId="5345BA41">
              <wp:simplePos x="0" y="0"/>
              <wp:positionH relativeFrom="page">
                <wp:posOffset>6974840</wp:posOffset>
              </wp:positionH>
              <wp:positionV relativeFrom="page">
                <wp:posOffset>9887585</wp:posOffset>
              </wp:positionV>
              <wp:extent cx="90805" cy="789940"/>
              <wp:effectExtent l="7620" t="11430" r="6350" b="8255"/>
              <wp:wrapNone/>
              <wp:docPr id="69689964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578E0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" fillcolor="#10207a" strokecolor="#205867">
              <w10:wrap anchorx="page" anchory="page"/>
            </v:rect>
          </w:pict>
        </mc:Fallback>
      </mc:AlternateContent>
    </w:r>
  </w:p>
  <w:p w14:paraId="35ED7334" w14:textId="67B14F11" w:rsidR="00E511E0" w:rsidRDefault="00FC791A" w:rsidP="0092483A">
    <w:pPr>
      <w:tabs>
        <w:tab w:val="center" w:pos="4252"/>
      </w:tabs>
      <w:spacing w:before="0"/>
    </w:pPr>
    <w:r>
      <w:rPr>
        <w:lang w:val="es-AR"/>
      </w:rP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F5042" w14:textId="77777777" w:rsidR="00113CBC" w:rsidRDefault="00113CBC" w:rsidP="00C94FBE">
      <w:pPr>
        <w:spacing w:before="0" w:line="240" w:lineRule="auto"/>
      </w:pPr>
      <w:r>
        <w:separator/>
      </w:r>
    </w:p>
    <w:p w14:paraId="4A06D05D" w14:textId="77777777" w:rsidR="00113CBC" w:rsidRDefault="00113CBC"/>
  </w:footnote>
  <w:footnote w:type="continuationSeparator" w:id="0">
    <w:p w14:paraId="44688341" w14:textId="77777777" w:rsidR="00113CBC" w:rsidRDefault="00113CBC" w:rsidP="00C94FBE">
      <w:pPr>
        <w:spacing w:before="0" w:line="240" w:lineRule="auto"/>
      </w:pPr>
      <w:r>
        <w:continuationSeparator/>
      </w:r>
    </w:p>
    <w:p w14:paraId="78802F93" w14:textId="77777777" w:rsidR="00113CBC" w:rsidRDefault="00113C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A065F" w14:textId="3BB99631" w:rsidR="00E511E0" w:rsidRDefault="00FC791A" w:rsidP="00FC791A">
    <w:pPr>
      <w:pStyle w:val="Encabezado"/>
      <w:ind w:firstLine="351"/>
      <w:rPr>
        <w:rFonts w:ascii="Cambria" w:eastAsia="Times New Roman" w:hAnsi="Cambria"/>
      </w:rPr>
    </w:pPr>
    <w:r>
      <w:rPr>
        <w:noProof/>
        <w:lang w:eastAsia="es-ES"/>
      </w:rPr>
      <w:drawing>
        <wp:anchor distT="0" distB="0" distL="114300" distR="114300" simplePos="0" relativeHeight="251664384" behindDoc="0" locked="0" layoutInCell="1" allowOverlap="1" wp14:anchorId="5ADB2500" wp14:editId="1044D55A">
          <wp:simplePos x="0" y="0"/>
          <wp:positionH relativeFrom="column">
            <wp:posOffset>5123180</wp:posOffset>
          </wp:positionH>
          <wp:positionV relativeFrom="paragraph">
            <wp:posOffset>-330835</wp:posOffset>
          </wp:positionV>
          <wp:extent cx="730885" cy="737870"/>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85" cy="737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w:drawing>
        <wp:anchor distT="0" distB="0" distL="114300" distR="114300" simplePos="0" relativeHeight="251662336" behindDoc="0" locked="0" layoutInCell="1" allowOverlap="1" wp14:anchorId="12E4C03C" wp14:editId="25AA4496">
          <wp:simplePos x="0" y="0"/>
          <wp:positionH relativeFrom="column">
            <wp:posOffset>-467995</wp:posOffset>
          </wp:positionH>
          <wp:positionV relativeFrom="paragraph">
            <wp:posOffset>-344170</wp:posOffset>
          </wp:positionV>
          <wp:extent cx="756285" cy="735965"/>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1E0">
      <w:rPr>
        <w:rFonts w:ascii="Cambria" w:eastAsia="Times New Roman" w:hAnsi="Cambria"/>
        <w:lang w:val="es-AR"/>
      </w:rPr>
      <w:t>Plan de Iteración</w:t>
    </w:r>
    <w:r w:rsidR="00E511E0">
      <w:rPr>
        <w:rFonts w:ascii="Cambria" w:eastAsia="Times New Roman" w:hAnsi="Cambria"/>
      </w:rPr>
      <w:t xml:space="preserve">, </w:t>
    </w:r>
    <w:r w:rsidR="00E511E0">
      <w:rPr>
        <w:rFonts w:ascii="Cambria" w:eastAsia="Times New Roman" w:hAnsi="Cambria"/>
        <w:lang w:val="es-AR"/>
      </w:rPr>
      <w:t xml:space="preserve">Fase </w:t>
    </w:r>
    <w:r>
      <w:rPr>
        <w:rFonts w:ascii="Cambria" w:eastAsia="Times New Roman" w:hAnsi="Cambria"/>
        <w:lang w:val="es-AR"/>
      </w:rPr>
      <w:t>1</w:t>
    </w:r>
    <w:r w:rsidR="00E511E0">
      <w:rPr>
        <w:rFonts w:ascii="Cambria" w:eastAsia="Times New Roman" w:hAnsi="Cambria"/>
        <w:lang w:val="es-AR"/>
      </w:rPr>
      <w:t xml:space="preserve">, Iteración </w:t>
    </w:r>
    <w:r>
      <w:rPr>
        <w:rFonts w:ascii="Cambria" w:eastAsia="Times New Roman" w:hAnsi="Cambria"/>
        <w:lang w:val="es-AR"/>
      </w:rPr>
      <w:t>1</w:t>
    </w:r>
  </w:p>
  <w:p w14:paraId="20634AF2" w14:textId="6F93C97D" w:rsidR="00E511E0" w:rsidRPr="000F4F97" w:rsidRDefault="00FC791A" w:rsidP="00FC791A">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3ED62E2" wp14:editId="3431A500">
              <wp:simplePos x="0" y="0"/>
              <wp:positionH relativeFrom="page">
                <wp:posOffset>499110</wp:posOffset>
              </wp:positionH>
              <wp:positionV relativeFrom="page">
                <wp:posOffset>5080</wp:posOffset>
              </wp:positionV>
              <wp:extent cx="90805" cy="789940"/>
              <wp:effectExtent l="11430" t="5715" r="12065" b="13970"/>
              <wp:wrapNone/>
              <wp:docPr id="6808997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D868B9"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" fillcolor="#10207a"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74F778C0" wp14:editId="50829524">
              <wp:simplePos x="0" y="0"/>
              <wp:positionH relativeFrom="page">
                <wp:posOffset>6979920</wp:posOffset>
              </wp:positionH>
              <wp:positionV relativeFrom="page">
                <wp:posOffset>5080</wp:posOffset>
              </wp:positionV>
              <wp:extent cx="90805" cy="789940"/>
              <wp:effectExtent l="13335" t="5715" r="10160" b="13970"/>
              <wp:wrapNone/>
              <wp:docPr id="53119890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A2357D7"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" fillcolor="#10207a"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E0594E" wp14:editId="20C1828D">
              <wp:simplePos x="0" y="0"/>
              <wp:positionH relativeFrom="page">
                <wp:align>center</wp:align>
              </wp:positionH>
              <wp:positionV relativeFrom="page">
                <wp:align>top</wp:align>
              </wp:positionV>
              <wp:extent cx="7537450" cy="815340"/>
              <wp:effectExtent l="9525" t="0" r="6350" b="3810"/>
              <wp:wrapNone/>
              <wp:docPr id="205978635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4187177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7627219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7A6A10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" filled="f" stroked="f"/>
              <w10:wrap anchorx="page" anchory="page"/>
            </v:group>
          </w:pict>
        </mc:Fallback>
      </mc:AlternateContent>
    </w:r>
    <w:r>
      <w:rPr>
        <w:rFonts w:ascii="Cambria" w:eastAsia="Times New Roman" w:hAnsi="Cambria"/>
        <w:szCs w:val="36"/>
      </w:rPr>
      <w:t>KIUSH</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8A63D0"/>
    <w:multiLevelType w:val="hybridMultilevel"/>
    <w:tmpl w:val="4F6E8900"/>
    <w:lvl w:ilvl="0" w:tplc="714CE06E">
      <w:start w:val="1"/>
      <w:numFmt w:val="decimal"/>
      <w:lvlText w:val="CU%1."/>
      <w:lvlJc w:val="left"/>
      <w:pPr>
        <w:ind w:left="578" w:hanging="360"/>
      </w:pPr>
      <w:rPr>
        <w:rFonts w:hint="default"/>
      </w:rPr>
    </w:lvl>
    <w:lvl w:ilvl="1" w:tplc="2C0A0019" w:tentative="1">
      <w:start w:val="1"/>
      <w:numFmt w:val="lowerLetter"/>
      <w:lvlText w:val="%2."/>
      <w:lvlJc w:val="left"/>
      <w:pPr>
        <w:ind w:left="1549" w:hanging="360"/>
      </w:pPr>
    </w:lvl>
    <w:lvl w:ilvl="2" w:tplc="2C0A001B" w:tentative="1">
      <w:start w:val="1"/>
      <w:numFmt w:val="lowerRoman"/>
      <w:lvlText w:val="%3."/>
      <w:lvlJc w:val="right"/>
      <w:pPr>
        <w:ind w:left="2269" w:hanging="180"/>
      </w:pPr>
    </w:lvl>
    <w:lvl w:ilvl="3" w:tplc="2C0A000F" w:tentative="1">
      <w:start w:val="1"/>
      <w:numFmt w:val="decimal"/>
      <w:lvlText w:val="%4."/>
      <w:lvlJc w:val="left"/>
      <w:pPr>
        <w:ind w:left="2989" w:hanging="360"/>
      </w:pPr>
    </w:lvl>
    <w:lvl w:ilvl="4" w:tplc="2C0A0019" w:tentative="1">
      <w:start w:val="1"/>
      <w:numFmt w:val="lowerLetter"/>
      <w:lvlText w:val="%5."/>
      <w:lvlJc w:val="left"/>
      <w:pPr>
        <w:ind w:left="3709" w:hanging="360"/>
      </w:pPr>
    </w:lvl>
    <w:lvl w:ilvl="5" w:tplc="2C0A001B" w:tentative="1">
      <w:start w:val="1"/>
      <w:numFmt w:val="lowerRoman"/>
      <w:lvlText w:val="%6."/>
      <w:lvlJc w:val="right"/>
      <w:pPr>
        <w:ind w:left="4429" w:hanging="180"/>
      </w:pPr>
    </w:lvl>
    <w:lvl w:ilvl="6" w:tplc="2C0A000F" w:tentative="1">
      <w:start w:val="1"/>
      <w:numFmt w:val="decimal"/>
      <w:lvlText w:val="%7."/>
      <w:lvlJc w:val="left"/>
      <w:pPr>
        <w:ind w:left="5149" w:hanging="360"/>
      </w:pPr>
    </w:lvl>
    <w:lvl w:ilvl="7" w:tplc="2C0A0019" w:tentative="1">
      <w:start w:val="1"/>
      <w:numFmt w:val="lowerLetter"/>
      <w:lvlText w:val="%8."/>
      <w:lvlJc w:val="left"/>
      <w:pPr>
        <w:ind w:left="5869" w:hanging="360"/>
      </w:pPr>
    </w:lvl>
    <w:lvl w:ilvl="8" w:tplc="2C0A001B" w:tentative="1">
      <w:start w:val="1"/>
      <w:numFmt w:val="lowerRoman"/>
      <w:lvlText w:val="%9."/>
      <w:lvlJc w:val="right"/>
      <w:pPr>
        <w:ind w:left="6589"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74958CF"/>
    <w:multiLevelType w:val="hybridMultilevel"/>
    <w:tmpl w:val="684485D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D1D3745"/>
    <w:multiLevelType w:val="hybridMultilevel"/>
    <w:tmpl w:val="1FB4AE06"/>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BF31510"/>
    <w:multiLevelType w:val="hybridMultilevel"/>
    <w:tmpl w:val="8498222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1"/>
  </w:num>
  <w:num w:numId="13">
    <w:abstractNumId w:val="10"/>
  </w:num>
  <w:num w:numId="14">
    <w:abstractNumId w:val="8"/>
  </w:num>
  <w:num w:numId="15">
    <w:abstractNumId w:val="7"/>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91A"/>
    <w:rsid w:val="00011BED"/>
    <w:rsid w:val="00017EFE"/>
    <w:rsid w:val="00045F1A"/>
    <w:rsid w:val="00087F53"/>
    <w:rsid w:val="00092BC0"/>
    <w:rsid w:val="000A0FE7"/>
    <w:rsid w:val="000A6B26"/>
    <w:rsid w:val="000C4C42"/>
    <w:rsid w:val="000C4E31"/>
    <w:rsid w:val="000D4C6E"/>
    <w:rsid w:val="000D4FF8"/>
    <w:rsid w:val="000F1888"/>
    <w:rsid w:val="000F4F97"/>
    <w:rsid w:val="000F79DF"/>
    <w:rsid w:val="0010416D"/>
    <w:rsid w:val="00113CBC"/>
    <w:rsid w:val="001163FF"/>
    <w:rsid w:val="0012205F"/>
    <w:rsid w:val="001410A7"/>
    <w:rsid w:val="00144AE4"/>
    <w:rsid w:val="00150702"/>
    <w:rsid w:val="0015352D"/>
    <w:rsid w:val="00170B00"/>
    <w:rsid w:val="00183953"/>
    <w:rsid w:val="00185A46"/>
    <w:rsid w:val="00191198"/>
    <w:rsid w:val="001950C8"/>
    <w:rsid w:val="00195BA1"/>
    <w:rsid w:val="001A2EE6"/>
    <w:rsid w:val="001C6104"/>
    <w:rsid w:val="001C799E"/>
    <w:rsid w:val="001F488B"/>
    <w:rsid w:val="001F5F92"/>
    <w:rsid w:val="0020621B"/>
    <w:rsid w:val="00206E37"/>
    <w:rsid w:val="002129C9"/>
    <w:rsid w:val="002137CD"/>
    <w:rsid w:val="00217A70"/>
    <w:rsid w:val="00224B75"/>
    <w:rsid w:val="002401F5"/>
    <w:rsid w:val="00240809"/>
    <w:rsid w:val="00266C42"/>
    <w:rsid w:val="002731FC"/>
    <w:rsid w:val="00295CA9"/>
    <w:rsid w:val="002A41AA"/>
    <w:rsid w:val="002B506A"/>
    <w:rsid w:val="002B5AF9"/>
    <w:rsid w:val="002D0CCB"/>
    <w:rsid w:val="002D104A"/>
    <w:rsid w:val="002E07A1"/>
    <w:rsid w:val="002E0AB6"/>
    <w:rsid w:val="002E471A"/>
    <w:rsid w:val="002E7874"/>
    <w:rsid w:val="002F0BE8"/>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439EE"/>
    <w:rsid w:val="004525FF"/>
    <w:rsid w:val="004807AF"/>
    <w:rsid w:val="0049000B"/>
    <w:rsid w:val="004A54C8"/>
    <w:rsid w:val="004C5D7E"/>
    <w:rsid w:val="004D3363"/>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040"/>
    <w:rsid w:val="005E76A4"/>
    <w:rsid w:val="005F133C"/>
    <w:rsid w:val="005F5429"/>
    <w:rsid w:val="005F60BA"/>
    <w:rsid w:val="006124BF"/>
    <w:rsid w:val="00616A6E"/>
    <w:rsid w:val="006177BF"/>
    <w:rsid w:val="00653C38"/>
    <w:rsid w:val="00654D6F"/>
    <w:rsid w:val="00680710"/>
    <w:rsid w:val="006919D5"/>
    <w:rsid w:val="0069686D"/>
    <w:rsid w:val="006A2495"/>
    <w:rsid w:val="006B3371"/>
    <w:rsid w:val="006D5EC2"/>
    <w:rsid w:val="006F5340"/>
    <w:rsid w:val="0070494E"/>
    <w:rsid w:val="00705C02"/>
    <w:rsid w:val="00710BA6"/>
    <w:rsid w:val="00711DF8"/>
    <w:rsid w:val="00723926"/>
    <w:rsid w:val="0073726B"/>
    <w:rsid w:val="00740712"/>
    <w:rsid w:val="007447BE"/>
    <w:rsid w:val="007537C0"/>
    <w:rsid w:val="007608DB"/>
    <w:rsid w:val="0079204E"/>
    <w:rsid w:val="00795113"/>
    <w:rsid w:val="007A33C6"/>
    <w:rsid w:val="007B151B"/>
    <w:rsid w:val="007B2E53"/>
    <w:rsid w:val="007C344D"/>
    <w:rsid w:val="007C742C"/>
    <w:rsid w:val="007D0CEE"/>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5FE5"/>
    <w:rsid w:val="008E48FB"/>
    <w:rsid w:val="00904CB6"/>
    <w:rsid w:val="0092483A"/>
    <w:rsid w:val="00933615"/>
    <w:rsid w:val="00942049"/>
    <w:rsid w:val="00951ECB"/>
    <w:rsid w:val="0096683E"/>
    <w:rsid w:val="009A3173"/>
    <w:rsid w:val="009E25EF"/>
    <w:rsid w:val="009E4DA8"/>
    <w:rsid w:val="009F4449"/>
    <w:rsid w:val="00A0436A"/>
    <w:rsid w:val="00A12B5B"/>
    <w:rsid w:val="00A13DBA"/>
    <w:rsid w:val="00A14B0C"/>
    <w:rsid w:val="00A14C5B"/>
    <w:rsid w:val="00A2496D"/>
    <w:rsid w:val="00A2757B"/>
    <w:rsid w:val="00A45630"/>
    <w:rsid w:val="00A50ABB"/>
    <w:rsid w:val="00A670E3"/>
    <w:rsid w:val="00A77EC6"/>
    <w:rsid w:val="00AA2D66"/>
    <w:rsid w:val="00AA498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699A"/>
    <w:rsid w:val="00BB057B"/>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92A0E"/>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558A"/>
    <w:rsid w:val="00E7708C"/>
    <w:rsid w:val="00E8096E"/>
    <w:rsid w:val="00E84E25"/>
    <w:rsid w:val="00E92410"/>
    <w:rsid w:val="00E93312"/>
    <w:rsid w:val="00EA7D8C"/>
    <w:rsid w:val="00ED4F1F"/>
    <w:rsid w:val="00EE0084"/>
    <w:rsid w:val="00EF7C69"/>
    <w:rsid w:val="00F045A2"/>
    <w:rsid w:val="00F163F8"/>
    <w:rsid w:val="00F36808"/>
    <w:rsid w:val="00F37585"/>
    <w:rsid w:val="00F438B1"/>
    <w:rsid w:val="00F54DA6"/>
    <w:rsid w:val="00F6748E"/>
    <w:rsid w:val="00F70F4F"/>
    <w:rsid w:val="00F771E5"/>
    <w:rsid w:val="00F813E9"/>
    <w:rsid w:val="00F815F5"/>
    <w:rsid w:val="00F926BE"/>
    <w:rsid w:val="00FA4CFB"/>
    <w:rsid w:val="00FA73D3"/>
    <w:rsid w:val="00FC4195"/>
    <w:rsid w:val="00FC5003"/>
    <w:rsid w:val="00FC791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E6B17E6"/>
  <w15:docId w15:val="{EFAF99B3-5900-4670-8C35-41D4BCF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51ECB"/>
    <w:pPr>
      <w:tabs>
        <w:tab w:val="left" w:pos="0"/>
      </w:tabs>
      <w:ind w:left="115" w:hanging="6"/>
      <w:jc w:val="both"/>
    </w:pPr>
    <w:rPr>
      <w:rFonts w:ascii="Arial" w:hAnsi="Arial"/>
      <w:iCs/>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51ECB"/>
    <w:pPr>
      <w:suppressAutoHyphens/>
      <w:autoSpaceDN w:val="0"/>
    </w:pPr>
    <w:rPr>
      <w:rFonts w:ascii="Times New Roman" w:eastAsia="Times New Roman" w:hAnsi="Times New Roman"/>
      <w:kern w:val="3"/>
      <w:sz w:val="24"/>
      <w:szCs w:val="24"/>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6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Fase%201\7%20-%20Plan%20de%20iteraci&#243;n%201&#9989;\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1AE0F-1173-40D1-A9FC-31F410C8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Template>
  <TotalTime>130</TotalTime>
  <Pages>8</Pages>
  <Words>1789</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11606</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Carla</dc:creator>
  <cp:keywords/>
  <dc:description/>
  <cp:lastModifiedBy>Carla</cp:lastModifiedBy>
  <cp:revision>22</cp:revision>
  <dcterms:created xsi:type="dcterms:W3CDTF">2023-09-13T21:04:00Z</dcterms:created>
  <dcterms:modified xsi:type="dcterms:W3CDTF">2023-09-22T23:10:00Z</dcterms:modified>
  <cp:category>Fase [], Iteración []</cp:category>
</cp:coreProperties>
</file>