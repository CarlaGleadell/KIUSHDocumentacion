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290CAB">
      <w:pPr>
        <w:pStyle w:val="Sinespaciado"/>
        <w:rPr>
          <w:rFonts w:ascii="Cambria" w:hAnsi="Cambria"/>
          <w:sz w:val="72"/>
          <w:szCs w:val="72"/>
        </w:rPr>
      </w:pPr>
      <w:r w:rsidRPr="00F31E7F">
        <w:rPr>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18450" cy="858520"/>
                <wp:effectExtent l="8890" t="6350"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5852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F5DBD9" id="Rectangle 6" o:spid="_x0000_s1026" style="position:absolute;margin-left:0;margin-top:0;width:623.5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" o:allowincell="f" fillcolor="#10207a" strokecolor="#31849b">
                <w10:wrap anchorx="page" anchory="page"/>
              </v:rect>
            </w:pict>
          </mc:Fallback>
        </mc:AlternateContent>
      </w:r>
      <w:r w:rsidRPr="00F31E7F">
        <w:rPr>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3465"/>
                <wp:effectExtent l="6350" t="12700" r="7620" b="13335"/>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58FE63" id="Rectangle 9" o:spid="_x0000_s1026" style="position:absolute;margin-left:38.95pt;margin-top:-20.65pt;width:7.15pt;height:882.9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5680" behindDoc="0" locked="0" layoutInCell="0" allowOverlap="1">
                <wp:simplePos x="0" y="0"/>
                <wp:positionH relativeFrom="page">
                  <wp:posOffset>6794500</wp:posOffset>
                </wp:positionH>
                <wp:positionV relativeFrom="page">
                  <wp:posOffset>-262255</wp:posOffset>
                </wp:positionV>
                <wp:extent cx="90805" cy="11213465"/>
                <wp:effectExtent l="6350" t="12700" r="7620" b="13335"/>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34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ACEF03" id="Rectangle 8" o:spid="_x0000_s1026" style="position:absolute;margin-left:535pt;margin-top:-20.65pt;width:7.15pt;height:882.9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" o:allowincell="f" strokecolor="#31849b">
                <w10:wrap anchorx="page" anchory="page"/>
              </v:rect>
            </w:pict>
          </mc:Fallback>
        </mc:AlternateContent>
      </w:r>
      <w:r w:rsidRPr="00F31E7F">
        <w:rPr>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8450" cy="858520"/>
                <wp:effectExtent l="13335" t="11430" r="12065" b="635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5852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85E728C" id="Rectangle 7" o:spid="_x0000_s1026" style="position:absolute;margin-left:-14.45pt;margin-top:.4pt;width:623.5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" o:allowincell="f" fillcolor="#10207a" strokecolor="#31849b">
                <w10:wrap anchorx="page" anchory="page"/>
              </v:rect>
            </w:pict>
          </mc:Fallback>
        </mc:AlternateContent>
      </w:r>
    </w:p>
    <w:p w:rsidR="00D06E99" w:rsidRDefault="0017503A">
      <w:pPr>
        <w:pStyle w:val="Sinespaciado"/>
        <w:rPr>
          <w:rFonts w:ascii="Cambria" w:hAnsi="Cambria"/>
          <w:sz w:val="72"/>
          <w:szCs w:val="72"/>
        </w:rPr>
      </w:pPr>
      <w:r>
        <w:rPr>
          <w:rFonts w:ascii="Cambria" w:hAnsi="Cambria"/>
          <w:sz w:val="72"/>
          <w:szCs w:val="72"/>
        </w:rPr>
        <w:t>Especificación de Requerimientos</w:t>
      </w:r>
    </w:p>
    <w:p w:rsidR="00D06E99" w:rsidRDefault="00290CAB">
      <w:pPr>
        <w:pStyle w:val="Sinespaciado"/>
        <w:rPr>
          <w:rFonts w:ascii="Cambria" w:hAnsi="Cambria"/>
          <w:sz w:val="36"/>
          <w:szCs w:val="36"/>
        </w:rPr>
      </w:pPr>
      <w:r>
        <w:rPr>
          <w:rFonts w:ascii="Cambria" w:hAnsi="Cambria"/>
          <w:sz w:val="36"/>
          <w:szCs w:val="36"/>
        </w:rPr>
        <w:t>KIUSH</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290CAB">
      <w:pPr>
        <w:pStyle w:val="Sinespaciado"/>
      </w:pPr>
      <w:r>
        <w:rPr>
          <w:lang w:val="es-AR"/>
        </w:rPr>
        <w:t>Bahamonde Yohana, Chuchuy José Martín, Gleadell Carla</w:t>
      </w:r>
    </w:p>
    <w:p w:rsidR="00D06E99" w:rsidRDefault="00290CAB">
      <w:pPr>
        <w:pStyle w:val="Sinespaciado"/>
      </w:pPr>
      <w:r>
        <w:t>Yield Yielders</w:t>
      </w:r>
    </w:p>
    <w:p w:rsidR="00D06E99" w:rsidRDefault="00D06E99"/>
    <w:p w:rsidR="00BC5404" w:rsidRDefault="00290CAB" w:rsidP="00030068">
      <w:pPr>
        <w:pStyle w:val="PSI-Comentario"/>
      </w:pPr>
      <w:r>
        <w:rPr>
          <w:noProof/>
        </w:rPr>
        <w:drawing>
          <wp:anchor distT="0" distB="0" distL="114300" distR="114300" simplePos="0" relativeHeight="251667968" behindDoc="0" locked="0" layoutInCell="1" allowOverlap="1">
            <wp:simplePos x="0" y="0"/>
            <wp:positionH relativeFrom="column">
              <wp:posOffset>-394335</wp:posOffset>
            </wp:positionH>
            <wp:positionV relativeFrom="paragraph">
              <wp:posOffset>3050540</wp:posOffset>
            </wp:positionV>
            <wp:extent cx="3902075" cy="1036955"/>
            <wp:effectExtent l="0" t="0" r="0" b="0"/>
            <wp:wrapNone/>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2075" cy="10369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simplePos x="0" y="0"/>
            <wp:positionH relativeFrom="column">
              <wp:posOffset>3674745</wp:posOffset>
            </wp:positionH>
            <wp:positionV relativeFrom="paragraph">
              <wp:posOffset>2577465</wp:posOffset>
            </wp:positionV>
            <wp:extent cx="1866900" cy="1818640"/>
            <wp:effectExtent l="0" t="0" r="0" b="0"/>
            <wp:wrapNone/>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1818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B0F">
        <w:t xml:space="preserve"> </w:t>
      </w:r>
      <w:r w:rsidR="00D06E99" w:rsidRPr="008B3B0F">
        <w:br w:type="page"/>
      </w:r>
    </w:p>
    <w:p w:rsidR="00224B75" w:rsidRPr="009A3DFB" w:rsidRDefault="00290CAB" w:rsidP="00030068">
      <w:pPr>
        <w:pStyle w:val="PSI-Comentario"/>
        <w:rPr>
          <w:i/>
          <w:color w:val="2E74B5" w:themeColor="accent5" w:themeShade="BF"/>
        </w:rPr>
      </w:pPr>
      <w:r w:rsidRPr="009A3DFB">
        <w:rPr>
          <w:i/>
          <w:noProof/>
          <w:color w:val="2E74B5" w:themeColor="accent5" w:themeShade="BF"/>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5080" r="9525" b="1206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D16867" w:rsidRDefault="00D16867"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16867" w:rsidRPr="006939A1" w:rsidRDefault="00D16867" w:rsidP="008E0A6F">
                            <w:pPr>
                              <w:pStyle w:val="PSI-DescripcindelDocumentos"/>
                            </w:pPr>
                            <w:r w:rsidRPr="006939A1">
                              <w:t>.</w:t>
                            </w:r>
                          </w:p>
                          <w:p w:rsidR="00D16867" w:rsidRDefault="00D16867"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D16867" w:rsidRDefault="00D16867" w:rsidP="008E0A6F">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" strokecolor="#31849b">
                <v:textbox>
                  <w:txbxContent>
                    <w:p w:rsidR="00D16867" w:rsidRDefault="00D16867" w:rsidP="008E0A6F">
                      <w:pPr>
                        <w:pStyle w:val="PSI-DescripcindelDocumentos"/>
                      </w:pPr>
                      <w:r>
                        <w:t xml:space="preserve">La Especificación </w:t>
                      </w:r>
                      <w:proofErr w:type="gramStart"/>
                      <w:r>
                        <w:t>de  Requisitos</w:t>
                      </w:r>
                      <w:proofErr w:type="gramEnd"/>
                      <w:r>
                        <w:t xml:space="preserve">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16867" w:rsidRPr="006939A1" w:rsidRDefault="00D16867" w:rsidP="008E0A6F">
                      <w:pPr>
                        <w:pStyle w:val="PSI-DescripcindelDocumentos"/>
                      </w:pPr>
                      <w:r w:rsidRPr="006939A1">
                        <w:t>.</w:t>
                      </w:r>
                    </w:p>
                    <w:p w:rsidR="00D16867" w:rsidRDefault="00D16867"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D16867" w:rsidRDefault="00D16867" w:rsidP="008E0A6F">
                      <w:pPr>
                        <w:pStyle w:val="PSI-DescripcindelDocumentos"/>
                      </w:pPr>
                    </w:p>
                  </w:txbxContent>
                </v:textbox>
                <w10:wrap type="square" anchorx="margin" anchory="margin"/>
              </v:shape>
            </w:pict>
          </mc:Fallback>
        </mc:AlternateContent>
      </w:r>
      <w:r w:rsidR="008B3B0F" w:rsidRPr="009A3DFB">
        <w:rPr>
          <w:i/>
          <w:color w:val="2E74B5" w:themeColor="accent5" w:themeShade="BF"/>
        </w:rPr>
        <w:t>[Este documento es la plantilla base para elaborar el documento</w:t>
      </w:r>
      <w:r w:rsidR="000F79DF" w:rsidRPr="009A3DFB">
        <w:rPr>
          <w:i/>
          <w:color w:val="2E74B5" w:themeColor="accent5" w:themeShade="BF"/>
        </w:rPr>
        <w:t xml:space="preserve"> </w:t>
      </w:r>
      <w:r w:rsidR="0017503A" w:rsidRPr="009A3DFB">
        <w:rPr>
          <w:i/>
          <w:color w:val="2E74B5" w:themeColor="accent5" w:themeShade="BF"/>
        </w:rPr>
        <w:t>Especificación de Requerimientos</w:t>
      </w:r>
      <w:r w:rsidR="008B3B0F" w:rsidRPr="009A3DFB">
        <w:rPr>
          <w:i/>
          <w:color w:val="2E74B5" w:themeColor="accent5" w:themeShade="BF"/>
        </w:rPr>
        <w:t xml:space="preserve">. </w:t>
      </w:r>
    </w:p>
    <w:p w:rsidR="00224B75" w:rsidRPr="009A3DFB" w:rsidRDefault="00290CAB" w:rsidP="00030068">
      <w:pPr>
        <w:pStyle w:val="PSI-Comentario"/>
        <w:rPr>
          <w:i/>
          <w:color w:val="2E74B5" w:themeColor="accent5" w:themeShade="BF"/>
        </w:rPr>
      </w:pPr>
      <w:r w:rsidRPr="009A3DFB">
        <w:rPr>
          <w:i/>
          <w:noProof/>
          <w:color w:val="2E74B5" w:themeColor="accent5" w:themeShade="BF"/>
          <w:lang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12700" t="7620" r="11430" b="6350"/>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57172"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" fillcolor="#10207a" strokecolor="#31849b">
                <w10:wrap type="square" anchorx="margin" anchory="margin"/>
              </v:rect>
            </w:pict>
          </mc:Fallback>
        </mc:AlternateContent>
      </w:r>
      <w:r w:rsidR="008B3B0F" w:rsidRPr="009A3DFB">
        <w:rPr>
          <w:i/>
          <w:color w:val="2E74B5" w:themeColor="accent5" w:themeShade="BF"/>
        </w:rPr>
        <w:t xml:space="preserve">Los textos que aparecen entre </w:t>
      </w:r>
      <w:r w:rsidR="00397566" w:rsidRPr="009A3DFB">
        <w:rPr>
          <w:i/>
          <w:color w:val="2E74B5" w:themeColor="accent5" w:themeShade="BF"/>
        </w:rPr>
        <w:t>corchetes</w:t>
      </w:r>
      <w:r w:rsidR="008B3B0F" w:rsidRPr="009A3DFB">
        <w:rPr>
          <w:i/>
          <w:color w:val="2E74B5" w:themeColor="accent5" w:themeShade="BF"/>
        </w:rPr>
        <w:t xml:space="preserve"> son explicaciones de que debe contener cada sección</w:t>
      </w:r>
      <w:r w:rsidR="00224B75" w:rsidRPr="009A3DFB">
        <w:rPr>
          <w:i/>
          <w:color w:val="2E74B5" w:themeColor="accent5" w:themeShade="BF"/>
        </w:rPr>
        <w:t>, los cuales se encuentran con estilo “PSI – Comentario”</w:t>
      </w:r>
      <w:r w:rsidR="008B3B0F" w:rsidRPr="009A3DFB">
        <w:rPr>
          <w:i/>
          <w:color w:val="2E74B5" w:themeColor="accent5" w:themeShade="BF"/>
        </w:rPr>
        <w:t>. Dichos textos se deben seleccionar y sustituir por el contenido que corresponda</w:t>
      </w:r>
      <w:r w:rsidR="00224B75" w:rsidRPr="009A3DFB">
        <w:rPr>
          <w:i/>
          <w:color w:val="2E74B5" w:themeColor="accent5" w:themeShade="BF"/>
        </w:rPr>
        <w:t xml:space="preserve"> en estilo “</w:t>
      </w:r>
      <w:r w:rsidR="00653C38" w:rsidRPr="009A3DFB">
        <w:rPr>
          <w:i/>
          <w:color w:val="2E74B5" w:themeColor="accent5" w:themeShade="BF"/>
        </w:rPr>
        <w:t xml:space="preserve">PSI - </w:t>
      </w:r>
      <w:r w:rsidR="00224B75" w:rsidRPr="009A3DFB">
        <w:rPr>
          <w:i/>
          <w:color w:val="2E74B5" w:themeColor="accent5" w:themeShade="BF"/>
        </w:rPr>
        <w:t>Normal”</w:t>
      </w:r>
      <w:r w:rsidR="008B3B0F" w:rsidRPr="009A3DFB">
        <w:rPr>
          <w:i/>
          <w:color w:val="2E74B5" w:themeColor="accent5" w:themeShade="BF"/>
        </w:rPr>
        <w:t>.</w:t>
      </w:r>
    </w:p>
    <w:p w:rsidR="008B3B0F" w:rsidRPr="009A3DFB" w:rsidRDefault="008B3B0F" w:rsidP="00030068">
      <w:pPr>
        <w:pStyle w:val="PSI-Comentario"/>
        <w:rPr>
          <w:i/>
          <w:color w:val="2E74B5" w:themeColor="accent5" w:themeShade="BF"/>
        </w:rPr>
      </w:pPr>
      <w:r w:rsidRPr="009A3DFB">
        <w:rPr>
          <w:i/>
          <w:color w:val="2E74B5" w:themeColor="accent5" w:themeShade="BF"/>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9A3DFB">
        <w:rPr>
          <w:i/>
          <w:color w:val="2E74B5" w:themeColor="accent5" w:themeShade="BF"/>
        </w:rPr>
        <w:t>ga clic en el botón Aceptar.</w:t>
      </w:r>
    </w:p>
    <w:p w:rsidR="00397566" w:rsidRPr="009A3DFB" w:rsidRDefault="00397566" w:rsidP="00030068">
      <w:pPr>
        <w:pStyle w:val="PSI-Comentario"/>
        <w:rPr>
          <w:i/>
          <w:color w:val="2E74B5" w:themeColor="accent5" w:themeShade="BF"/>
        </w:rPr>
      </w:pPr>
      <w:r w:rsidRPr="009A3DFB">
        <w:rPr>
          <w:i/>
          <w:color w:val="2E74B5" w:themeColor="accent5" w:themeShade="BF"/>
        </w:rPr>
        <w:t xml:space="preserve">Para actualizar los campos en Microsoft Word (los cuales se muestran sobre un fondo gris cuando se selecciona], ir a Archivo &gt; Propiedades &gt; Resumen y reemplazar los campos “Asunto” con el Nombre del </w:t>
      </w:r>
      <w:proofErr w:type="gramStart"/>
      <w:r w:rsidRPr="009A3DFB">
        <w:rPr>
          <w:i/>
          <w:color w:val="2E74B5" w:themeColor="accent5" w:themeShade="BF"/>
        </w:rPr>
        <w:t>Proyecto  y</w:t>
      </w:r>
      <w:proofErr w:type="gramEnd"/>
      <w:r w:rsidRPr="009A3DFB">
        <w:rPr>
          <w:i/>
          <w:color w:val="2E74B5" w:themeColor="accent5" w:themeShade="BF"/>
        </w:rPr>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9A3DFB">
        <w:rPr>
          <w:i/>
          <w:color w:val="2E74B5" w:themeColor="accent5" w:themeShade="BF"/>
        </w:rPr>
        <w:t>y  pie</w:t>
      </w:r>
      <w:proofErr w:type="gramEnd"/>
      <w:r w:rsidRPr="009A3DFB">
        <w:rPr>
          <w:i/>
          <w:color w:val="2E74B5" w:themeColor="accent5" w:themeShade="BF"/>
        </w:rPr>
        <w:t xml:space="preserve"> de página, en todas sus secciones.]</w:t>
      </w:r>
    </w:p>
    <w:p w:rsidR="00397566" w:rsidRPr="008B3B0F" w:rsidRDefault="00397566" w:rsidP="00030068">
      <w:pPr>
        <w:pStyle w:val="PSI-Comentario"/>
      </w:pPr>
    </w:p>
    <w:p w:rsidR="00D06E99" w:rsidRDefault="00D06E99"/>
    <w:p w:rsidR="00A13DBA" w:rsidRDefault="00290CAB" w:rsidP="00A13DBA">
      <w:pPr>
        <w:ind w:left="0" w:firstLine="0"/>
      </w:pPr>
      <w:r>
        <w:rPr>
          <w:noProof/>
        </w:rPr>
        <w:drawing>
          <wp:anchor distT="0" distB="0" distL="114300" distR="114300" simplePos="0" relativeHeight="251665920" behindDoc="0" locked="0" layoutInCell="1" allowOverlap="1">
            <wp:simplePos x="0" y="0"/>
            <wp:positionH relativeFrom="column">
              <wp:posOffset>4305935</wp:posOffset>
            </wp:positionH>
            <wp:positionV relativeFrom="paragraph">
              <wp:posOffset>2263140</wp:posOffset>
            </wp:positionV>
            <wp:extent cx="1835150" cy="1882140"/>
            <wp:effectExtent l="0" t="0" r="0" b="0"/>
            <wp:wrapNone/>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5150"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562FDE">
      <w:pPr>
        <w:pStyle w:val="TtulodeTDC"/>
        <w:tabs>
          <w:tab w:val="left" w:pos="5954"/>
        </w:tabs>
        <w:spacing w:line="240" w:lineRule="auto"/>
      </w:pPr>
      <w:r>
        <w:lastRenderedPageBreak/>
        <w:t>Tabla de contenido</w:t>
      </w:r>
    </w:p>
    <w:p w:rsidR="00030068" w:rsidRDefault="00F31E7F">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46271828" w:history="1">
        <w:r w:rsidR="00030068" w:rsidRPr="009E3017">
          <w:rPr>
            <w:rStyle w:val="Hipervnculo"/>
            <w:noProof/>
          </w:rPr>
          <w:t>Introducción</w:t>
        </w:r>
        <w:r w:rsidR="00030068">
          <w:rPr>
            <w:noProof/>
            <w:webHidden/>
          </w:rPr>
          <w:tab/>
        </w:r>
        <w:r w:rsidR="00030068">
          <w:rPr>
            <w:noProof/>
            <w:webHidden/>
          </w:rPr>
          <w:fldChar w:fldCharType="begin"/>
        </w:r>
        <w:r w:rsidR="00030068">
          <w:rPr>
            <w:noProof/>
            <w:webHidden/>
          </w:rPr>
          <w:instrText xml:space="preserve"> PAGEREF _Toc146271828 \h </w:instrText>
        </w:r>
        <w:r w:rsidR="00030068">
          <w:rPr>
            <w:noProof/>
            <w:webHidden/>
          </w:rPr>
        </w:r>
        <w:r w:rsidR="00030068">
          <w:rPr>
            <w:noProof/>
            <w:webHidden/>
          </w:rPr>
          <w:fldChar w:fldCharType="separate"/>
        </w:r>
        <w:r w:rsidR="00030068">
          <w:rPr>
            <w:noProof/>
            <w:webHidden/>
          </w:rPr>
          <w:t>6</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29" w:history="1">
        <w:r w:rsidR="00030068" w:rsidRPr="009E3017">
          <w:rPr>
            <w:rStyle w:val="Hipervnculo"/>
            <w:noProof/>
          </w:rPr>
          <w:t>Propósito</w:t>
        </w:r>
        <w:r w:rsidR="00030068">
          <w:rPr>
            <w:noProof/>
            <w:webHidden/>
          </w:rPr>
          <w:tab/>
        </w:r>
        <w:r w:rsidR="00030068">
          <w:rPr>
            <w:noProof/>
            <w:webHidden/>
          </w:rPr>
          <w:fldChar w:fldCharType="begin"/>
        </w:r>
        <w:r w:rsidR="00030068">
          <w:rPr>
            <w:noProof/>
            <w:webHidden/>
          </w:rPr>
          <w:instrText xml:space="preserve"> PAGEREF _Toc146271829 \h </w:instrText>
        </w:r>
        <w:r w:rsidR="00030068">
          <w:rPr>
            <w:noProof/>
            <w:webHidden/>
          </w:rPr>
        </w:r>
        <w:r w:rsidR="00030068">
          <w:rPr>
            <w:noProof/>
            <w:webHidden/>
          </w:rPr>
          <w:fldChar w:fldCharType="separate"/>
        </w:r>
        <w:r w:rsidR="00030068">
          <w:rPr>
            <w:noProof/>
            <w:webHidden/>
          </w:rPr>
          <w:t>6</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30" w:history="1">
        <w:r w:rsidR="00030068" w:rsidRPr="009E3017">
          <w:rPr>
            <w:rStyle w:val="Hipervnculo"/>
            <w:noProof/>
          </w:rPr>
          <w:t>Visión General</w:t>
        </w:r>
        <w:r w:rsidR="00030068">
          <w:rPr>
            <w:noProof/>
            <w:webHidden/>
          </w:rPr>
          <w:tab/>
        </w:r>
        <w:r w:rsidR="00030068">
          <w:rPr>
            <w:noProof/>
            <w:webHidden/>
          </w:rPr>
          <w:fldChar w:fldCharType="begin"/>
        </w:r>
        <w:r w:rsidR="00030068">
          <w:rPr>
            <w:noProof/>
            <w:webHidden/>
          </w:rPr>
          <w:instrText xml:space="preserve"> PAGEREF _Toc146271830 \h </w:instrText>
        </w:r>
        <w:r w:rsidR="00030068">
          <w:rPr>
            <w:noProof/>
            <w:webHidden/>
          </w:rPr>
        </w:r>
        <w:r w:rsidR="00030068">
          <w:rPr>
            <w:noProof/>
            <w:webHidden/>
          </w:rPr>
          <w:fldChar w:fldCharType="separate"/>
        </w:r>
        <w:r w:rsidR="00030068">
          <w:rPr>
            <w:noProof/>
            <w:webHidden/>
          </w:rPr>
          <w:t>6</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831" w:history="1">
        <w:r w:rsidR="00030068" w:rsidRPr="009E3017">
          <w:rPr>
            <w:rStyle w:val="Hipervnculo"/>
            <w:noProof/>
          </w:rPr>
          <w:t>Descripción General</w:t>
        </w:r>
        <w:r w:rsidR="00030068">
          <w:rPr>
            <w:noProof/>
            <w:webHidden/>
          </w:rPr>
          <w:tab/>
        </w:r>
        <w:r w:rsidR="00030068">
          <w:rPr>
            <w:noProof/>
            <w:webHidden/>
          </w:rPr>
          <w:fldChar w:fldCharType="begin"/>
        </w:r>
        <w:r w:rsidR="00030068">
          <w:rPr>
            <w:noProof/>
            <w:webHidden/>
          </w:rPr>
          <w:instrText xml:space="preserve"> PAGEREF _Toc146271831 \h </w:instrText>
        </w:r>
        <w:r w:rsidR="00030068">
          <w:rPr>
            <w:noProof/>
            <w:webHidden/>
          </w:rPr>
        </w:r>
        <w:r w:rsidR="00030068">
          <w:rPr>
            <w:noProof/>
            <w:webHidden/>
          </w:rPr>
          <w:fldChar w:fldCharType="separate"/>
        </w:r>
        <w:r w:rsidR="00030068">
          <w:rPr>
            <w:noProof/>
            <w:webHidden/>
          </w:rPr>
          <w:t>7</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32" w:history="1">
        <w:r w:rsidR="00030068" w:rsidRPr="009E3017">
          <w:rPr>
            <w:rStyle w:val="Hipervnculo"/>
            <w:noProof/>
          </w:rPr>
          <w:t>Funciones del Producto</w:t>
        </w:r>
        <w:r w:rsidR="00030068">
          <w:rPr>
            <w:noProof/>
            <w:webHidden/>
          </w:rPr>
          <w:tab/>
        </w:r>
        <w:r w:rsidR="00030068">
          <w:rPr>
            <w:noProof/>
            <w:webHidden/>
          </w:rPr>
          <w:fldChar w:fldCharType="begin"/>
        </w:r>
        <w:r w:rsidR="00030068">
          <w:rPr>
            <w:noProof/>
            <w:webHidden/>
          </w:rPr>
          <w:instrText xml:space="preserve"> PAGEREF _Toc146271832 \h </w:instrText>
        </w:r>
        <w:r w:rsidR="00030068">
          <w:rPr>
            <w:noProof/>
            <w:webHidden/>
          </w:rPr>
        </w:r>
        <w:r w:rsidR="00030068">
          <w:rPr>
            <w:noProof/>
            <w:webHidden/>
          </w:rPr>
          <w:fldChar w:fldCharType="separate"/>
        </w:r>
        <w:r w:rsidR="00030068">
          <w:rPr>
            <w:noProof/>
            <w:webHidden/>
          </w:rPr>
          <w:t>7</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33" w:history="1">
        <w:r w:rsidR="00030068" w:rsidRPr="009E3017">
          <w:rPr>
            <w:rStyle w:val="Hipervnculo"/>
            <w:noProof/>
          </w:rPr>
          <w:t>Característica del Usuario</w:t>
        </w:r>
        <w:r w:rsidR="00030068">
          <w:rPr>
            <w:noProof/>
            <w:webHidden/>
          </w:rPr>
          <w:tab/>
        </w:r>
        <w:r w:rsidR="00030068">
          <w:rPr>
            <w:noProof/>
            <w:webHidden/>
          </w:rPr>
          <w:fldChar w:fldCharType="begin"/>
        </w:r>
        <w:r w:rsidR="00030068">
          <w:rPr>
            <w:noProof/>
            <w:webHidden/>
          </w:rPr>
          <w:instrText xml:space="preserve"> PAGEREF _Toc146271833 \h </w:instrText>
        </w:r>
        <w:r w:rsidR="00030068">
          <w:rPr>
            <w:noProof/>
            <w:webHidden/>
          </w:rPr>
        </w:r>
        <w:r w:rsidR="00030068">
          <w:rPr>
            <w:noProof/>
            <w:webHidden/>
          </w:rPr>
          <w:fldChar w:fldCharType="separate"/>
        </w:r>
        <w:r w:rsidR="00030068">
          <w:rPr>
            <w:noProof/>
            <w:webHidden/>
          </w:rPr>
          <w:t>7</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34" w:history="1">
        <w:r w:rsidR="00030068" w:rsidRPr="009E3017">
          <w:rPr>
            <w:rStyle w:val="Hipervnculo"/>
            <w:noProof/>
          </w:rPr>
          <w:t>Enunciado del Problema del Cliente</w:t>
        </w:r>
        <w:r w:rsidR="00030068">
          <w:rPr>
            <w:noProof/>
            <w:webHidden/>
          </w:rPr>
          <w:tab/>
        </w:r>
        <w:r w:rsidR="00030068">
          <w:rPr>
            <w:noProof/>
            <w:webHidden/>
          </w:rPr>
          <w:fldChar w:fldCharType="begin"/>
        </w:r>
        <w:r w:rsidR="00030068">
          <w:rPr>
            <w:noProof/>
            <w:webHidden/>
          </w:rPr>
          <w:instrText xml:space="preserve"> PAGEREF _Toc146271834 \h </w:instrText>
        </w:r>
        <w:r w:rsidR="00030068">
          <w:rPr>
            <w:noProof/>
            <w:webHidden/>
          </w:rPr>
        </w:r>
        <w:r w:rsidR="00030068">
          <w:rPr>
            <w:noProof/>
            <w:webHidden/>
          </w:rPr>
          <w:fldChar w:fldCharType="separate"/>
        </w:r>
        <w:r w:rsidR="00030068">
          <w:rPr>
            <w:noProof/>
            <w:webHidden/>
          </w:rPr>
          <w:t>7</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835" w:history="1">
        <w:r w:rsidR="00030068" w:rsidRPr="009E3017">
          <w:rPr>
            <w:rStyle w:val="Hipervnculo"/>
            <w:noProof/>
          </w:rPr>
          <w:t>Casos de Uso</w:t>
        </w:r>
        <w:r w:rsidR="00030068">
          <w:rPr>
            <w:noProof/>
            <w:webHidden/>
          </w:rPr>
          <w:tab/>
        </w:r>
        <w:r w:rsidR="00030068">
          <w:rPr>
            <w:noProof/>
            <w:webHidden/>
          </w:rPr>
          <w:fldChar w:fldCharType="begin"/>
        </w:r>
        <w:r w:rsidR="00030068">
          <w:rPr>
            <w:noProof/>
            <w:webHidden/>
          </w:rPr>
          <w:instrText xml:space="preserve"> PAGEREF _Toc146271835 \h </w:instrText>
        </w:r>
        <w:r w:rsidR="00030068">
          <w:rPr>
            <w:noProof/>
            <w:webHidden/>
          </w:rPr>
        </w:r>
        <w:r w:rsidR="00030068">
          <w:rPr>
            <w:noProof/>
            <w:webHidden/>
          </w:rPr>
          <w:fldChar w:fldCharType="separate"/>
        </w:r>
        <w:r w:rsidR="00030068">
          <w:rPr>
            <w:noProof/>
            <w:webHidden/>
          </w:rPr>
          <w:t>8</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36" w:history="1">
        <w:r w:rsidR="00030068" w:rsidRPr="009E3017">
          <w:rPr>
            <w:rStyle w:val="Hipervnculo"/>
            <w:noProof/>
          </w:rPr>
          <w:t>CU1 Gestionar usuario</w:t>
        </w:r>
        <w:r w:rsidR="00030068">
          <w:rPr>
            <w:noProof/>
            <w:webHidden/>
          </w:rPr>
          <w:tab/>
        </w:r>
        <w:r w:rsidR="00030068">
          <w:rPr>
            <w:noProof/>
            <w:webHidden/>
          </w:rPr>
          <w:fldChar w:fldCharType="begin"/>
        </w:r>
        <w:r w:rsidR="00030068">
          <w:rPr>
            <w:noProof/>
            <w:webHidden/>
          </w:rPr>
          <w:instrText xml:space="preserve"> PAGEREF _Toc146271836 \h </w:instrText>
        </w:r>
        <w:r w:rsidR="00030068">
          <w:rPr>
            <w:noProof/>
            <w:webHidden/>
          </w:rPr>
        </w:r>
        <w:r w:rsidR="00030068">
          <w:rPr>
            <w:noProof/>
            <w:webHidden/>
          </w:rPr>
          <w:fldChar w:fldCharType="separate"/>
        </w:r>
        <w:r w:rsidR="00030068">
          <w:rPr>
            <w:noProof/>
            <w:webHidden/>
          </w:rPr>
          <w:t>9</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37"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_Toc146271837 \h </w:instrText>
        </w:r>
        <w:r w:rsidR="00030068">
          <w:rPr>
            <w:noProof/>
            <w:webHidden/>
          </w:rPr>
        </w:r>
        <w:r w:rsidR="00030068">
          <w:rPr>
            <w:noProof/>
            <w:webHidden/>
          </w:rPr>
          <w:fldChar w:fldCharType="separate"/>
        </w:r>
        <w:r w:rsidR="00030068">
          <w:rPr>
            <w:noProof/>
            <w:webHidden/>
          </w:rPr>
          <w:t>9</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38"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_Toc146271838 \h </w:instrText>
        </w:r>
        <w:r w:rsidR="00030068">
          <w:rPr>
            <w:noProof/>
            <w:webHidden/>
          </w:rPr>
        </w:r>
        <w:r w:rsidR="00030068">
          <w:rPr>
            <w:noProof/>
            <w:webHidden/>
          </w:rPr>
          <w:fldChar w:fldCharType="separate"/>
        </w:r>
        <w:r w:rsidR="00030068">
          <w:rPr>
            <w:noProof/>
            <w:webHidden/>
          </w:rPr>
          <w:t>9</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39" w:history="1">
        <w:r w:rsidR="00030068" w:rsidRPr="009E3017">
          <w:rPr>
            <w:rStyle w:val="Hipervnculo"/>
            <w:noProof/>
          </w:rPr>
          <w:t>CU2 Cargar usuario</w:t>
        </w:r>
        <w:r w:rsidR="00030068">
          <w:rPr>
            <w:noProof/>
            <w:webHidden/>
          </w:rPr>
          <w:tab/>
        </w:r>
        <w:r w:rsidR="00030068">
          <w:rPr>
            <w:noProof/>
            <w:webHidden/>
          </w:rPr>
          <w:fldChar w:fldCharType="begin"/>
        </w:r>
        <w:r w:rsidR="00030068">
          <w:rPr>
            <w:noProof/>
            <w:webHidden/>
          </w:rPr>
          <w:instrText xml:space="preserve"> PAGEREF _Toc146271839 \h </w:instrText>
        </w:r>
        <w:r w:rsidR="00030068">
          <w:rPr>
            <w:noProof/>
            <w:webHidden/>
          </w:rPr>
        </w:r>
        <w:r w:rsidR="00030068">
          <w:rPr>
            <w:noProof/>
            <w:webHidden/>
          </w:rPr>
          <w:fldChar w:fldCharType="separate"/>
        </w:r>
        <w:r w:rsidR="00030068">
          <w:rPr>
            <w:noProof/>
            <w:webHidden/>
          </w:rPr>
          <w:t>9</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40"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_Toc146271840 \h </w:instrText>
        </w:r>
        <w:r w:rsidR="00030068">
          <w:rPr>
            <w:noProof/>
            <w:webHidden/>
          </w:rPr>
        </w:r>
        <w:r w:rsidR="00030068">
          <w:rPr>
            <w:noProof/>
            <w:webHidden/>
          </w:rPr>
          <w:fldChar w:fldCharType="separate"/>
        </w:r>
        <w:r w:rsidR="00030068">
          <w:rPr>
            <w:noProof/>
            <w:webHidden/>
          </w:rPr>
          <w:t>9</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41"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_Toc146271841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42" w:history="1">
        <w:r w:rsidR="00030068" w:rsidRPr="009E3017">
          <w:rPr>
            <w:rStyle w:val="Hipervnculo"/>
            <w:noProof/>
          </w:rPr>
          <w:t>CU3 Eliminar usuario</w:t>
        </w:r>
        <w:r w:rsidR="00030068">
          <w:rPr>
            <w:noProof/>
            <w:webHidden/>
          </w:rPr>
          <w:tab/>
        </w:r>
        <w:r w:rsidR="00030068">
          <w:rPr>
            <w:noProof/>
            <w:webHidden/>
          </w:rPr>
          <w:fldChar w:fldCharType="begin"/>
        </w:r>
        <w:r w:rsidR="00030068">
          <w:rPr>
            <w:noProof/>
            <w:webHidden/>
          </w:rPr>
          <w:instrText xml:space="preserve"> PAGEREF _Toc146271842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43"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_Toc146271843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44"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_Toc146271844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45" w:history="1">
        <w:r w:rsidR="00030068" w:rsidRPr="009E3017">
          <w:rPr>
            <w:rStyle w:val="Hipervnculo"/>
            <w:noProof/>
          </w:rPr>
          <w:t>CU4 Modificar usuario</w:t>
        </w:r>
        <w:r w:rsidR="00030068">
          <w:rPr>
            <w:noProof/>
            <w:webHidden/>
          </w:rPr>
          <w:tab/>
        </w:r>
        <w:r w:rsidR="00030068">
          <w:rPr>
            <w:noProof/>
            <w:webHidden/>
          </w:rPr>
          <w:fldChar w:fldCharType="begin"/>
        </w:r>
        <w:r w:rsidR="00030068">
          <w:rPr>
            <w:noProof/>
            <w:webHidden/>
          </w:rPr>
          <w:instrText xml:space="preserve"> PAGEREF _Toc146271845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46"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_Toc146271846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47"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_Toc146271847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48" w:history="1">
        <w:r w:rsidR="00030068" w:rsidRPr="009E3017">
          <w:rPr>
            <w:rStyle w:val="Hipervnculo"/>
            <w:noProof/>
          </w:rPr>
          <w:t>CU5 Buscar usuario</w:t>
        </w:r>
        <w:r w:rsidR="00030068">
          <w:rPr>
            <w:noProof/>
            <w:webHidden/>
          </w:rPr>
          <w:tab/>
        </w:r>
        <w:r w:rsidR="00030068">
          <w:rPr>
            <w:noProof/>
            <w:webHidden/>
          </w:rPr>
          <w:fldChar w:fldCharType="begin"/>
        </w:r>
        <w:r w:rsidR="00030068">
          <w:rPr>
            <w:noProof/>
            <w:webHidden/>
          </w:rPr>
          <w:instrText xml:space="preserve"> PAGEREF _Toc146271848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49"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_Toc146271849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50"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_Toc146271850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51" w:history="1">
        <w:r w:rsidR="00030068" w:rsidRPr="009E3017">
          <w:rPr>
            <w:rStyle w:val="Hipervnculo"/>
            <w:noProof/>
          </w:rPr>
          <w:t>CU6 Gestionar curso</w:t>
        </w:r>
        <w:r w:rsidR="00030068">
          <w:rPr>
            <w:noProof/>
            <w:webHidden/>
          </w:rPr>
          <w:tab/>
        </w:r>
        <w:r w:rsidR="00030068">
          <w:rPr>
            <w:noProof/>
            <w:webHidden/>
          </w:rPr>
          <w:fldChar w:fldCharType="begin"/>
        </w:r>
        <w:r w:rsidR="00030068">
          <w:rPr>
            <w:noProof/>
            <w:webHidden/>
          </w:rPr>
          <w:instrText xml:space="preserve"> PAGEREF _Toc146271851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52"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_Toc146271852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53"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_Toc146271853 \h </w:instrText>
        </w:r>
        <w:r w:rsidR="00030068">
          <w:rPr>
            <w:noProof/>
            <w:webHidden/>
          </w:rPr>
        </w:r>
        <w:r w:rsidR="00030068">
          <w:rPr>
            <w:noProof/>
            <w:webHidden/>
          </w:rPr>
          <w:fldChar w:fldCharType="separate"/>
        </w:r>
        <w:r w:rsidR="00030068">
          <w:rPr>
            <w:noProof/>
            <w:webHidden/>
          </w:rPr>
          <w:t>10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54" w:history="1">
        <w:r w:rsidR="00030068" w:rsidRPr="009E3017">
          <w:rPr>
            <w:rStyle w:val="Hipervnculo"/>
            <w:noProof/>
          </w:rPr>
          <w:t>CU7 Cargar curso</w:t>
        </w:r>
        <w:r w:rsidR="00030068">
          <w:rPr>
            <w:noProof/>
            <w:webHidden/>
          </w:rPr>
          <w:tab/>
        </w:r>
        <w:r w:rsidR="00030068">
          <w:rPr>
            <w:noProof/>
            <w:webHidden/>
          </w:rPr>
          <w:fldChar w:fldCharType="begin"/>
        </w:r>
        <w:r w:rsidR="00030068">
          <w:rPr>
            <w:noProof/>
            <w:webHidden/>
          </w:rPr>
          <w:instrText xml:space="preserve"> PAGEREF _Toc146271854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55"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_Toc146271855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56"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_Toc146271856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57" w:history="1">
        <w:r w:rsidR="00030068" w:rsidRPr="009E3017">
          <w:rPr>
            <w:rStyle w:val="Hipervnculo"/>
            <w:noProof/>
          </w:rPr>
          <w:t>CU8 Buscar curso</w:t>
        </w:r>
        <w:r w:rsidR="00030068">
          <w:rPr>
            <w:noProof/>
            <w:webHidden/>
          </w:rPr>
          <w:tab/>
        </w:r>
        <w:r w:rsidR="00030068">
          <w:rPr>
            <w:noProof/>
            <w:webHidden/>
          </w:rPr>
          <w:fldChar w:fldCharType="begin"/>
        </w:r>
        <w:r w:rsidR="00030068">
          <w:rPr>
            <w:noProof/>
            <w:webHidden/>
          </w:rPr>
          <w:instrText xml:space="preserve"> PAGEREF _Toc146271857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58"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_Toc146271858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59"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_Toc146271859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60" w:history="1">
        <w:r w:rsidR="00030068" w:rsidRPr="009E3017">
          <w:rPr>
            <w:rStyle w:val="Hipervnculo"/>
            <w:noProof/>
          </w:rPr>
          <w:t>CU9 Modificar curso</w:t>
        </w:r>
        <w:r w:rsidR="00030068">
          <w:rPr>
            <w:noProof/>
            <w:webHidden/>
          </w:rPr>
          <w:tab/>
        </w:r>
        <w:r w:rsidR="00030068">
          <w:rPr>
            <w:noProof/>
            <w:webHidden/>
          </w:rPr>
          <w:fldChar w:fldCharType="begin"/>
        </w:r>
        <w:r w:rsidR="00030068">
          <w:rPr>
            <w:noProof/>
            <w:webHidden/>
          </w:rPr>
          <w:instrText xml:space="preserve"> PAGEREF _Toc146271860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61"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_Toc146271861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62"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_Toc146271862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63" w:history="1">
        <w:r w:rsidR="00030068" w:rsidRPr="009E3017">
          <w:rPr>
            <w:rStyle w:val="Hipervnculo"/>
            <w:noProof/>
          </w:rPr>
          <w:t>CU10 Asignar docente al curso</w:t>
        </w:r>
        <w:r w:rsidR="00030068">
          <w:rPr>
            <w:noProof/>
            <w:webHidden/>
          </w:rPr>
          <w:tab/>
        </w:r>
        <w:r w:rsidR="00030068">
          <w:rPr>
            <w:noProof/>
            <w:webHidden/>
          </w:rPr>
          <w:fldChar w:fldCharType="begin"/>
        </w:r>
        <w:r w:rsidR="00030068">
          <w:rPr>
            <w:noProof/>
            <w:webHidden/>
          </w:rPr>
          <w:instrText xml:space="preserve"> PAGEREF _Toc146271863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64"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_Toc146271864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65"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_Toc146271865 \h </w:instrText>
        </w:r>
        <w:r w:rsidR="00030068">
          <w:rPr>
            <w:noProof/>
            <w:webHidden/>
          </w:rPr>
        </w:r>
        <w:r w:rsidR="00030068">
          <w:rPr>
            <w:noProof/>
            <w:webHidden/>
          </w:rPr>
          <w:fldChar w:fldCharType="separate"/>
        </w:r>
        <w:r w:rsidR="00030068">
          <w:rPr>
            <w:noProof/>
            <w:webHidden/>
          </w:rPr>
          <w:t>11</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66" w:history="1">
        <w:r w:rsidR="00030068" w:rsidRPr="009E3017">
          <w:rPr>
            <w:rStyle w:val="Hipervnculo"/>
            <w:noProof/>
          </w:rPr>
          <w:t>CU11 Descargar archivo csv</w:t>
        </w:r>
        <w:r w:rsidR="00030068">
          <w:rPr>
            <w:noProof/>
            <w:webHidden/>
          </w:rPr>
          <w:tab/>
        </w:r>
        <w:r w:rsidR="00030068">
          <w:rPr>
            <w:noProof/>
            <w:webHidden/>
          </w:rPr>
          <w:fldChar w:fldCharType="begin"/>
        </w:r>
        <w:r w:rsidR="00030068">
          <w:rPr>
            <w:noProof/>
            <w:webHidden/>
          </w:rPr>
          <w:instrText xml:space="preserve"> PAGEREF _Toc146271866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67"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_Toc146271867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68"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_Toc146271868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69" w:history="1">
        <w:r w:rsidR="00030068" w:rsidRPr="009E3017">
          <w:rPr>
            <w:rStyle w:val="Hipervnculo"/>
            <w:noProof/>
          </w:rPr>
          <w:t>CU12 Descargar lista de inscriptos</w:t>
        </w:r>
        <w:r w:rsidR="00030068">
          <w:rPr>
            <w:noProof/>
            <w:webHidden/>
          </w:rPr>
          <w:tab/>
        </w:r>
        <w:r w:rsidR="00030068">
          <w:rPr>
            <w:noProof/>
            <w:webHidden/>
          </w:rPr>
          <w:fldChar w:fldCharType="begin"/>
        </w:r>
        <w:r w:rsidR="00030068">
          <w:rPr>
            <w:noProof/>
            <w:webHidden/>
          </w:rPr>
          <w:instrText xml:space="preserve"> PAGEREF _Toc146271869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70"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_Toc146271870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71"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_Toc146271871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72" w:history="1">
        <w:r w:rsidR="00030068" w:rsidRPr="009E3017">
          <w:rPr>
            <w:rStyle w:val="Hipervnculo"/>
            <w:noProof/>
          </w:rPr>
          <w:t>CU13 Eliminar curso</w:t>
        </w:r>
        <w:r w:rsidR="00030068">
          <w:rPr>
            <w:noProof/>
            <w:webHidden/>
          </w:rPr>
          <w:tab/>
        </w:r>
        <w:r w:rsidR="00030068">
          <w:rPr>
            <w:noProof/>
            <w:webHidden/>
          </w:rPr>
          <w:fldChar w:fldCharType="begin"/>
        </w:r>
        <w:r w:rsidR="00030068">
          <w:rPr>
            <w:noProof/>
            <w:webHidden/>
          </w:rPr>
          <w:instrText xml:space="preserve"> PAGEREF _Toc146271872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73"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_Toc146271873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74"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_Toc146271874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75" w:history="1">
        <w:r w:rsidR="00030068" w:rsidRPr="009E3017">
          <w:rPr>
            <w:rStyle w:val="Hipervnculo"/>
            <w:noProof/>
          </w:rPr>
          <w:t>CU14 Buscar inscripto</w:t>
        </w:r>
        <w:r w:rsidR="00030068">
          <w:rPr>
            <w:noProof/>
            <w:webHidden/>
          </w:rPr>
          <w:tab/>
        </w:r>
        <w:r w:rsidR="00030068">
          <w:rPr>
            <w:noProof/>
            <w:webHidden/>
          </w:rPr>
          <w:fldChar w:fldCharType="begin"/>
        </w:r>
        <w:r w:rsidR="00030068">
          <w:rPr>
            <w:noProof/>
            <w:webHidden/>
          </w:rPr>
          <w:instrText xml:space="preserve"> PAGEREF _Toc146271875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76"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_Toc146271876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77"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_Toc146271877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78" w:history="1">
        <w:r w:rsidR="00030068" w:rsidRPr="009E3017">
          <w:rPr>
            <w:rStyle w:val="Hipervnculo"/>
            <w:noProof/>
          </w:rPr>
          <w:t>CU15 Cargar inscripto</w:t>
        </w:r>
        <w:r w:rsidR="00030068">
          <w:rPr>
            <w:noProof/>
            <w:webHidden/>
          </w:rPr>
          <w:tab/>
        </w:r>
        <w:r w:rsidR="00030068">
          <w:rPr>
            <w:noProof/>
            <w:webHidden/>
          </w:rPr>
          <w:fldChar w:fldCharType="begin"/>
        </w:r>
        <w:r w:rsidR="00030068">
          <w:rPr>
            <w:noProof/>
            <w:webHidden/>
          </w:rPr>
          <w:instrText xml:space="preserve"> PAGEREF _Toc146271878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79"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_Toc146271879 \h </w:instrText>
        </w:r>
        <w:r w:rsidR="00030068">
          <w:rPr>
            <w:noProof/>
            <w:webHidden/>
          </w:rPr>
        </w:r>
        <w:r w:rsidR="00030068">
          <w:rPr>
            <w:noProof/>
            <w:webHidden/>
          </w:rPr>
          <w:fldChar w:fldCharType="separate"/>
        </w:r>
        <w:r w:rsidR="00030068">
          <w:rPr>
            <w:noProof/>
            <w:webHidden/>
          </w:rPr>
          <w:t>12</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80"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_Toc146271880 \h </w:instrText>
        </w:r>
        <w:r w:rsidR="00030068">
          <w:rPr>
            <w:noProof/>
            <w:webHidden/>
          </w:rPr>
        </w:r>
        <w:r w:rsidR="00030068">
          <w:rPr>
            <w:noProof/>
            <w:webHidden/>
          </w:rPr>
          <w:fldChar w:fldCharType="separate"/>
        </w:r>
        <w:r w:rsidR="00030068">
          <w:rPr>
            <w:noProof/>
            <w:webHidden/>
          </w:rPr>
          <w:t>13</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81" w:history="1">
        <w:r w:rsidR="00030068" w:rsidRPr="009E3017">
          <w:rPr>
            <w:rStyle w:val="Hipervnculo"/>
            <w:noProof/>
          </w:rPr>
          <w:t>CU16 Modificar inscripto</w:t>
        </w:r>
        <w:r w:rsidR="00030068">
          <w:rPr>
            <w:noProof/>
            <w:webHidden/>
          </w:rPr>
          <w:tab/>
        </w:r>
        <w:r w:rsidR="00030068">
          <w:rPr>
            <w:noProof/>
            <w:webHidden/>
          </w:rPr>
          <w:fldChar w:fldCharType="begin"/>
        </w:r>
        <w:r w:rsidR="00030068">
          <w:rPr>
            <w:noProof/>
            <w:webHidden/>
          </w:rPr>
          <w:instrText xml:space="preserve"> PAGEREF _Toc146271881 \h </w:instrText>
        </w:r>
        <w:r w:rsidR="00030068">
          <w:rPr>
            <w:noProof/>
            <w:webHidden/>
          </w:rPr>
        </w:r>
        <w:r w:rsidR="00030068">
          <w:rPr>
            <w:noProof/>
            <w:webHidden/>
          </w:rPr>
          <w:fldChar w:fldCharType="separate"/>
        </w:r>
        <w:r w:rsidR="00030068">
          <w:rPr>
            <w:noProof/>
            <w:webHidden/>
          </w:rPr>
          <w:t>13</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82"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_Toc146271882 \h </w:instrText>
        </w:r>
        <w:r w:rsidR="00030068">
          <w:rPr>
            <w:noProof/>
            <w:webHidden/>
          </w:rPr>
        </w:r>
        <w:r w:rsidR="00030068">
          <w:rPr>
            <w:noProof/>
            <w:webHidden/>
          </w:rPr>
          <w:fldChar w:fldCharType="separate"/>
        </w:r>
        <w:r w:rsidR="00030068">
          <w:rPr>
            <w:noProof/>
            <w:webHidden/>
          </w:rPr>
          <w:t>13</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83"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_Toc146271883 \h </w:instrText>
        </w:r>
        <w:r w:rsidR="00030068">
          <w:rPr>
            <w:noProof/>
            <w:webHidden/>
          </w:rPr>
        </w:r>
        <w:r w:rsidR="00030068">
          <w:rPr>
            <w:noProof/>
            <w:webHidden/>
          </w:rPr>
          <w:fldChar w:fldCharType="separate"/>
        </w:r>
        <w:r w:rsidR="00030068">
          <w:rPr>
            <w:noProof/>
            <w:webHidden/>
          </w:rPr>
          <w:t>13</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84" w:history="1">
        <w:r w:rsidR="00030068" w:rsidRPr="009E3017">
          <w:rPr>
            <w:rStyle w:val="Hipervnculo"/>
            <w:noProof/>
          </w:rPr>
          <w:t>CU17 Preinscribirse a curso</w:t>
        </w:r>
        <w:r w:rsidR="00030068">
          <w:rPr>
            <w:noProof/>
            <w:webHidden/>
          </w:rPr>
          <w:tab/>
        </w:r>
        <w:r w:rsidR="00030068">
          <w:rPr>
            <w:noProof/>
            <w:webHidden/>
          </w:rPr>
          <w:fldChar w:fldCharType="begin"/>
        </w:r>
        <w:r w:rsidR="00030068">
          <w:rPr>
            <w:noProof/>
            <w:webHidden/>
          </w:rPr>
          <w:instrText xml:space="preserve"> PAGEREF _Toc146271884 \h </w:instrText>
        </w:r>
        <w:r w:rsidR="00030068">
          <w:rPr>
            <w:noProof/>
            <w:webHidden/>
          </w:rPr>
        </w:r>
        <w:r w:rsidR="00030068">
          <w:rPr>
            <w:noProof/>
            <w:webHidden/>
          </w:rPr>
          <w:fldChar w:fldCharType="separate"/>
        </w:r>
        <w:r w:rsidR="00030068">
          <w:rPr>
            <w:noProof/>
            <w:webHidden/>
          </w:rPr>
          <w:t>13</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85" w:history="1">
        <w:r w:rsidR="00030068" w:rsidRPr="009E3017">
          <w:rPr>
            <w:rStyle w:val="Hipervnculo"/>
            <w:noProof/>
          </w:rPr>
          <w:t>Actores</w:t>
        </w:r>
        <w:r w:rsidR="00030068">
          <w:rPr>
            <w:noProof/>
            <w:webHidden/>
          </w:rPr>
          <w:tab/>
        </w:r>
        <w:r w:rsidR="00030068">
          <w:rPr>
            <w:noProof/>
            <w:webHidden/>
          </w:rPr>
          <w:fldChar w:fldCharType="begin"/>
        </w:r>
        <w:r w:rsidR="00030068">
          <w:rPr>
            <w:noProof/>
            <w:webHidden/>
          </w:rPr>
          <w:instrText xml:space="preserve"> PAGEREF _Toc146271885 \h </w:instrText>
        </w:r>
        <w:r w:rsidR="00030068">
          <w:rPr>
            <w:noProof/>
            <w:webHidden/>
          </w:rPr>
        </w:r>
        <w:r w:rsidR="00030068">
          <w:rPr>
            <w:noProof/>
            <w:webHidden/>
          </w:rPr>
          <w:fldChar w:fldCharType="separate"/>
        </w:r>
        <w:r w:rsidR="00030068">
          <w:rPr>
            <w:noProof/>
            <w:webHidden/>
          </w:rPr>
          <w:t>13</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86" w:history="1">
        <w:r w:rsidR="00030068" w:rsidRPr="009E3017">
          <w:rPr>
            <w:rStyle w:val="Hipervnculo"/>
            <w:noProof/>
          </w:rPr>
          <w:t>Descripción</w:t>
        </w:r>
        <w:r w:rsidR="00030068">
          <w:rPr>
            <w:noProof/>
            <w:webHidden/>
          </w:rPr>
          <w:tab/>
        </w:r>
        <w:r w:rsidR="00030068">
          <w:rPr>
            <w:noProof/>
            <w:webHidden/>
          </w:rPr>
          <w:fldChar w:fldCharType="begin"/>
        </w:r>
        <w:r w:rsidR="00030068">
          <w:rPr>
            <w:noProof/>
            <w:webHidden/>
          </w:rPr>
          <w:instrText xml:space="preserve"> PAGEREF _Toc146271886 \h </w:instrText>
        </w:r>
        <w:r w:rsidR="00030068">
          <w:rPr>
            <w:noProof/>
            <w:webHidden/>
          </w:rPr>
        </w:r>
        <w:r w:rsidR="00030068">
          <w:rPr>
            <w:noProof/>
            <w:webHidden/>
          </w:rPr>
          <w:fldChar w:fldCharType="separate"/>
        </w:r>
        <w:r w:rsidR="00030068">
          <w:rPr>
            <w:noProof/>
            <w:webHidden/>
          </w:rPr>
          <w:t>13</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887" w:history="1">
        <w:r w:rsidR="00030068" w:rsidRPr="009E3017">
          <w:rPr>
            <w:rStyle w:val="Hipervnculo"/>
            <w:noProof/>
          </w:rPr>
          <w:t>Diagrama de Casos de Uso</w:t>
        </w:r>
        <w:r w:rsidR="00030068">
          <w:rPr>
            <w:noProof/>
            <w:webHidden/>
          </w:rPr>
          <w:tab/>
        </w:r>
        <w:r w:rsidR="00030068">
          <w:rPr>
            <w:noProof/>
            <w:webHidden/>
          </w:rPr>
          <w:fldChar w:fldCharType="begin"/>
        </w:r>
        <w:r w:rsidR="00030068">
          <w:rPr>
            <w:noProof/>
            <w:webHidden/>
          </w:rPr>
          <w:instrText xml:space="preserve"> PAGEREF _Toc146271887 \h </w:instrText>
        </w:r>
        <w:r w:rsidR="00030068">
          <w:rPr>
            <w:noProof/>
            <w:webHidden/>
          </w:rPr>
        </w:r>
        <w:r w:rsidR="00030068">
          <w:rPr>
            <w:noProof/>
            <w:webHidden/>
          </w:rPr>
          <w:fldChar w:fldCharType="separate"/>
        </w:r>
        <w:r w:rsidR="00030068">
          <w:rPr>
            <w:noProof/>
            <w:webHidden/>
          </w:rPr>
          <w:t>14</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888" w:history="1">
        <w:r w:rsidR="00030068" w:rsidRPr="009E3017">
          <w:rPr>
            <w:rStyle w:val="Hipervnculo"/>
            <w:noProof/>
          </w:rPr>
          <w:t>Requerimientos Técnicos</w:t>
        </w:r>
        <w:r w:rsidR="00030068">
          <w:rPr>
            <w:noProof/>
            <w:webHidden/>
          </w:rPr>
          <w:tab/>
        </w:r>
        <w:r w:rsidR="00030068">
          <w:rPr>
            <w:noProof/>
            <w:webHidden/>
          </w:rPr>
          <w:fldChar w:fldCharType="begin"/>
        </w:r>
        <w:r w:rsidR="00030068">
          <w:rPr>
            <w:noProof/>
            <w:webHidden/>
          </w:rPr>
          <w:instrText xml:space="preserve"> PAGEREF _Toc146271888 \h </w:instrText>
        </w:r>
        <w:r w:rsidR="00030068">
          <w:rPr>
            <w:noProof/>
            <w:webHidden/>
          </w:rPr>
        </w:r>
        <w:r w:rsidR="00030068">
          <w:rPr>
            <w:noProof/>
            <w:webHidden/>
          </w:rPr>
          <w:fldChar w:fldCharType="separate"/>
        </w:r>
        <w:r w:rsidR="00030068">
          <w:rPr>
            <w:noProof/>
            <w:webHidden/>
          </w:rPr>
          <w:t>14</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889" w:history="1">
        <w:r w:rsidR="00030068" w:rsidRPr="009E3017">
          <w:rPr>
            <w:rStyle w:val="Hipervnculo"/>
            <w:noProof/>
          </w:rPr>
          <w:t>Requerimientos Funcionales</w:t>
        </w:r>
        <w:r w:rsidR="00030068">
          <w:rPr>
            <w:noProof/>
            <w:webHidden/>
          </w:rPr>
          <w:tab/>
        </w:r>
        <w:r w:rsidR="00030068">
          <w:rPr>
            <w:noProof/>
            <w:webHidden/>
          </w:rPr>
          <w:fldChar w:fldCharType="begin"/>
        </w:r>
        <w:r w:rsidR="00030068">
          <w:rPr>
            <w:noProof/>
            <w:webHidden/>
          </w:rPr>
          <w:instrText xml:space="preserve"> PAGEREF _Toc146271889 \h </w:instrText>
        </w:r>
        <w:r w:rsidR="00030068">
          <w:rPr>
            <w:noProof/>
            <w:webHidden/>
          </w:rPr>
        </w:r>
        <w:r w:rsidR="00030068">
          <w:rPr>
            <w:noProof/>
            <w:webHidden/>
          </w:rPr>
          <w:fldChar w:fldCharType="separate"/>
        </w:r>
        <w:r w:rsidR="00030068">
          <w:rPr>
            <w:noProof/>
            <w:webHidden/>
          </w:rPr>
          <w:t>15</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890" w:history="1">
        <w:r w:rsidR="00030068" w:rsidRPr="009E3017">
          <w:rPr>
            <w:rStyle w:val="Hipervnculo"/>
            <w:noProof/>
          </w:rPr>
          <w:t>Requerimientos No Funcionales</w:t>
        </w:r>
        <w:r w:rsidR="00030068">
          <w:rPr>
            <w:noProof/>
            <w:webHidden/>
          </w:rPr>
          <w:tab/>
        </w:r>
        <w:r w:rsidR="00030068">
          <w:rPr>
            <w:noProof/>
            <w:webHidden/>
          </w:rPr>
          <w:fldChar w:fldCharType="begin"/>
        </w:r>
        <w:r w:rsidR="00030068">
          <w:rPr>
            <w:noProof/>
            <w:webHidden/>
          </w:rPr>
          <w:instrText xml:space="preserve"> PAGEREF _Toc146271890 \h </w:instrText>
        </w:r>
        <w:r w:rsidR="00030068">
          <w:rPr>
            <w:noProof/>
            <w:webHidden/>
          </w:rPr>
        </w:r>
        <w:r w:rsidR="00030068">
          <w:rPr>
            <w:noProof/>
            <w:webHidden/>
          </w:rPr>
          <w:fldChar w:fldCharType="separate"/>
        </w:r>
        <w:r w:rsidR="00030068">
          <w:rPr>
            <w:noProof/>
            <w:webHidden/>
          </w:rPr>
          <w:t>17</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91" w:history="1">
        <w:r w:rsidR="00030068" w:rsidRPr="009E3017">
          <w:rPr>
            <w:rStyle w:val="Hipervnculo"/>
            <w:noProof/>
          </w:rPr>
          <w:t>Usabilidad</w:t>
        </w:r>
        <w:r w:rsidR="00030068">
          <w:rPr>
            <w:noProof/>
            <w:webHidden/>
          </w:rPr>
          <w:tab/>
        </w:r>
        <w:r w:rsidR="00030068">
          <w:rPr>
            <w:noProof/>
            <w:webHidden/>
          </w:rPr>
          <w:fldChar w:fldCharType="begin"/>
        </w:r>
        <w:r w:rsidR="00030068">
          <w:rPr>
            <w:noProof/>
            <w:webHidden/>
          </w:rPr>
          <w:instrText xml:space="preserve"> PAGEREF _Toc146271891 \h </w:instrText>
        </w:r>
        <w:r w:rsidR="00030068">
          <w:rPr>
            <w:noProof/>
            <w:webHidden/>
          </w:rPr>
        </w:r>
        <w:r w:rsidR="00030068">
          <w:rPr>
            <w:noProof/>
            <w:webHidden/>
          </w:rPr>
          <w:fldChar w:fldCharType="separate"/>
        </w:r>
        <w:r w:rsidR="00030068">
          <w:rPr>
            <w:noProof/>
            <w:webHidden/>
          </w:rPr>
          <w:t>18</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92" w:history="1">
        <w:r w:rsidR="00030068" w:rsidRPr="009E3017">
          <w:rPr>
            <w:rStyle w:val="Hipervnculo"/>
            <w:noProof/>
          </w:rPr>
          <w:t>Confiabilidad</w:t>
        </w:r>
        <w:r w:rsidR="00030068">
          <w:rPr>
            <w:noProof/>
            <w:webHidden/>
          </w:rPr>
          <w:tab/>
        </w:r>
        <w:r w:rsidR="00030068">
          <w:rPr>
            <w:noProof/>
            <w:webHidden/>
          </w:rPr>
          <w:fldChar w:fldCharType="begin"/>
        </w:r>
        <w:r w:rsidR="00030068">
          <w:rPr>
            <w:noProof/>
            <w:webHidden/>
          </w:rPr>
          <w:instrText xml:space="preserve"> PAGEREF _Toc146271892 \h </w:instrText>
        </w:r>
        <w:r w:rsidR="00030068">
          <w:rPr>
            <w:noProof/>
            <w:webHidden/>
          </w:rPr>
        </w:r>
        <w:r w:rsidR="00030068">
          <w:rPr>
            <w:noProof/>
            <w:webHidden/>
          </w:rPr>
          <w:fldChar w:fldCharType="separate"/>
        </w:r>
        <w:r w:rsidR="00030068">
          <w:rPr>
            <w:noProof/>
            <w:webHidden/>
          </w:rPr>
          <w:t>18</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93" w:history="1">
        <w:r w:rsidR="00030068" w:rsidRPr="009E3017">
          <w:rPr>
            <w:rStyle w:val="Hipervnculo"/>
            <w:noProof/>
          </w:rPr>
          <w:t>Seguridad</w:t>
        </w:r>
        <w:r w:rsidR="00030068">
          <w:rPr>
            <w:noProof/>
            <w:webHidden/>
          </w:rPr>
          <w:tab/>
        </w:r>
        <w:r w:rsidR="00030068">
          <w:rPr>
            <w:noProof/>
            <w:webHidden/>
          </w:rPr>
          <w:fldChar w:fldCharType="begin"/>
        </w:r>
        <w:r w:rsidR="00030068">
          <w:rPr>
            <w:noProof/>
            <w:webHidden/>
          </w:rPr>
          <w:instrText xml:space="preserve"> PAGEREF _Toc146271893 \h </w:instrText>
        </w:r>
        <w:r w:rsidR="00030068">
          <w:rPr>
            <w:noProof/>
            <w:webHidden/>
          </w:rPr>
        </w:r>
        <w:r w:rsidR="00030068">
          <w:rPr>
            <w:noProof/>
            <w:webHidden/>
          </w:rPr>
          <w:fldChar w:fldCharType="separate"/>
        </w:r>
        <w:r w:rsidR="00030068">
          <w:rPr>
            <w:noProof/>
            <w:webHidden/>
          </w:rPr>
          <w:t>18</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94" w:history="1">
        <w:r w:rsidR="00030068" w:rsidRPr="009E3017">
          <w:rPr>
            <w:rStyle w:val="Hipervnculo"/>
            <w:noProof/>
          </w:rPr>
          <w:t>Eficiencia</w:t>
        </w:r>
        <w:r w:rsidR="00030068">
          <w:rPr>
            <w:noProof/>
            <w:webHidden/>
          </w:rPr>
          <w:tab/>
        </w:r>
        <w:r w:rsidR="00030068">
          <w:rPr>
            <w:noProof/>
            <w:webHidden/>
          </w:rPr>
          <w:fldChar w:fldCharType="begin"/>
        </w:r>
        <w:r w:rsidR="00030068">
          <w:rPr>
            <w:noProof/>
            <w:webHidden/>
          </w:rPr>
          <w:instrText xml:space="preserve"> PAGEREF _Toc146271894 \h </w:instrText>
        </w:r>
        <w:r w:rsidR="00030068">
          <w:rPr>
            <w:noProof/>
            <w:webHidden/>
          </w:rPr>
        </w:r>
        <w:r w:rsidR="00030068">
          <w:rPr>
            <w:noProof/>
            <w:webHidden/>
          </w:rPr>
          <w:fldChar w:fldCharType="separate"/>
        </w:r>
        <w:r w:rsidR="00030068">
          <w:rPr>
            <w:noProof/>
            <w:webHidden/>
          </w:rPr>
          <w:t>18</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895" w:history="1">
        <w:r w:rsidR="00030068" w:rsidRPr="009E3017">
          <w:rPr>
            <w:rStyle w:val="Hipervnculo"/>
            <w:noProof/>
          </w:rPr>
          <w:t>Interfaces</w:t>
        </w:r>
        <w:r w:rsidR="00030068">
          <w:rPr>
            <w:noProof/>
            <w:webHidden/>
          </w:rPr>
          <w:tab/>
        </w:r>
        <w:r w:rsidR="00030068">
          <w:rPr>
            <w:noProof/>
            <w:webHidden/>
          </w:rPr>
          <w:fldChar w:fldCharType="begin"/>
        </w:r>
        <w:r w:rsidR="00030068">
          <w:rPr>
            <w:noProof/>
            <w:webHidden/>
          </w:rPr>
          <w:instrText xml:space="preserve"> PAGEREF _Toc146271895 \h </w:instrText>
        </w:r>
        <w:r w:rsidR="00030068">
          <w:rPr>
            <w:noProof/>
            <w:webHidden/>
          </w:rPr>
        </w:r>
        <w:r w:rsidR="00030068">
          <w:rPr>
            <w:noProof/>
            <w:webHidden/>
          </w:rPr>
          <w:fldChar w:fldCharType="separate"/>
        </w:r>
        <w:r w:rsidR="00030068">
          <w:rPr>
            <w:noProof/>
            <w:webHidden/>
          </w:rPr>
          <w:t>18</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96" w:history="1">
        <w:r w:rsidR="00030068" w:rsidRPr="009E3017">
          <w:rPr>
            <w:rStyle w:val="Hipervnculo"/>
            <w:noProof/>
          </w:rPr>
          <w:t>Interfaces de Usuario</w:t>
        </w:r>
        <w:r w:rsidR="00030068">
          <w:rPr>
            <w:noProof/>
            <w:webHidden/>
          </w:rPr>
          <w:tab/>
        </w:r>
        <w:r w:rsidR="00030068">
          <w:rPr>
            <w:noProof/>
            <w:webHidden/>
          </w:rPr>
          <w:fldChar w:fldCharType="begin"/>
        </w:r>
        <w:r w:rsidR="00030068">
          <w:rPr>
            <w:noProof/>
            <w:webHidden/>
          </w:rPr>
          <w:instrText xml:space="preserve"> PAGEREF _Toc146271896 \h </w:instrText>
        </w:r>
        <w:r w:rsidR="00030068">
          <w:rPr>
            <w:noProof/>
            <w:webHidden/>
          </w:rPr>
        </w:r>
        <w:r w:rsidR="00030068">
          <w:rPr>
            <w:noProof/>
            <w:webHidden/>
          </w:rPr>
          <w:fldChar w:fldCharType="separate"/>
        </w:r>
        <w:r w:rsidR="00030068">
          <w:rPr>
            <w:noProof/>
            <w:webHidden/>
          </w:rPr>
          <w:t>18</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97" w:history="1">
        <w:r w:rsidR="00030068" w:rsidRPr="009E3017">
          <w:rPr>
            <w:rStyle w:val="Hipervnculo"/>
            <w:noProof/>
          </w:rPr>
          <w:t>Interfaces de Software</w:t>
        </w:r>
        <w:r w:rsidR="00030068">
          <w:rPr>
            <w:noProof/>
            <w:webHidden/>
          </w:rPr>
          <w:tab/>
        </w:r>
        <w:r w:rsidR="00030068">
          <w:rPr>
            <w:noProof/>
            <w:webHidden/>
          </w:rPr>
          <w:fldChar w:fldCharType="begin"/>
        </w:r>
        <w:r w:rsidR="00030068">
          <w:rPr>
            <w:noProof/>
            <w:webHidden/>
          </w:rPr>
          <w:instrText xml:space="preserve"> PAGEREF _Toc146271897 \h </w:instrText>
        </w:r>
        <w:r w:rsidR="00030068">
          <w:rPr>
            <w:noProof/>
            <w:webHidden/>
          </w:rPr>
        </w:r>
        <w:r w:rsidR="00030068">
          <w:rPr>
            <w:noProof/>
            <w:webHidden/>
          </w:rPr>
          <w:fldChar w:fldCharType="separate"/>
        </w:r>
        <w:r w:rsidR="00030068">
          <w:rPr>
            <w:noProof/>
            <w:webHidden/>
          </w:rPr>
          <w:t>19</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98" w:history="1">
        <w:r w:rsidR="00030068" w:rsidRPr="009E3017">
          <w:rPr>
            <w:rStyle w:val="Hipervnculo"/>
            <w:noProof/>
          </w:rPr>
          <w:t>Interfaces de Hardware</w:t>
        </w:r>
        <w:r w:rsidR="00030068">
          <w:rPr>
            <w:noProof/>
            <w:webHidden/>
          </w:rPr>
          <w:tab/>
        </w:r>
        <w:r w:rsidR="00030068">
          <w:rPr>
            <w:noProof/>
            <w:webHidden/>
          </w:rPr>
          <w:fldChar w:fldCharType="begin"/>
        </w:r>
        <w:r w:rsidR="00030068">
          <w:rPr>
            <w:noProof/>
            <w:webHidden/>
          </w:rPr>
          <w:instrText xml:space="preserve"> PAGEREF _Toc146271898 \h </w:instrText>
        </w:r>
        <w:r w:rsidR="00030068">
          <w:rPr>
            <w:noProof/>
            <w:webHidden/>
          </w:rPr>
        </w:r>
        <w:r w:rsidR="00030068">
          <w:rPr>
            <w:noProof/>
            <w:webHidden/>
          </w:rPr>
          <w:fldChar w:fldCharType="separate"/>
        </w:r>
        <w:r w:rsidR="00030068">
          <w:rPr>
            <w:noProof/>
            <w:webHidden/>
          </w:rPr>
          <w:t>19</w:t>
        </w:r>
        <w:r w:rsidR="00030068">
          <w:rPr>
            <w:noProof/>
            <w:webHidden/>
          </w:rPr>
          <w:fldChar w:fldCharType="end"/>
        </w:r>
      </w:hyperlink>
    </w:p>
    <w:p w:rsidR="00030068" w:rsidRDefault="003C06C8">
      <w:pPr>
        <w:pStyle w:val="TDC3"/>
        <w:rPr>
          <w:rFonts w:asciiTheme="minorHAnsi" w:eastAsiaTheme="minorEastAsia" w:hAnsiTheme="minorHAnsi" w:cstheme="minorBidi"/>
          <w:noProof/>
          <w:sz w:val="22"/>
          <w:szCs w:val="22"/>
          <w:lang w:val="es-AR" w:eastAsia="es-AR"/>
        </w:rPr>
      </w:pPr>
      <w:hyperlink w:anchor="_Toc146271899" w:history="1">
        <w:r w:rsidR="00030068" w:rsidRPr="009E3017">
          <w:rPr>
            <w:rStyle w:val="Hipervnculo"/>
            <w:noProof/>
          </w:rPr>
          <w:t>Interfaces de Comunicaciones</w:t>
        </w:r>
        <w:r w:rsidR="00030068">
          <w:rPr>
            <w:noProof/>
            <w:webHidden/>
          </w:rPr>
          <w:tab/>
        </w:r>
        <w:r w:rsidR="00030068">
          <w:rPr>
            <w:noProof/>
            <w:webHidden/>
          </w:rPr>
          <w:fldChar w:fldCharType="begin"/>
        </w:r>
        <w:r w:rsidR="00030068">
          <w:rPr>
            <w:noProof/>
            <w:webHidden/>
          </w:rPr>
          <w:instrText xml:space="preserve"> PAGEREF _Toc146271899 \h </w:instrText>
        </w:r>
        <w:r w:rsidR="00030068">
          <w:rPr>
            <w:noProof/>
            <w:webHidden/>
          </w:rPr>
        </w:r>
        <w:r w:rsidR="00030068">
          <w:rPr>
            <w:noProof/>
            <w:webHidden/>
          </w:rPr>
          <w:fldChar w:fldCharType="separate"/>
        </w:r>
        <w:r w:rsidR="00030068">
          <w:rPr>
            <w:noProof/>
            <w:webHidden/>
          </w:rPr>
          <w:t>19</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900" w:history="1">
        <w:r w:rsidR="00030068" w:rsidRPr="009E3017">
          <w:rPr>
            <w:rStyle w:val="Hipervnculo"/>
            <w:noProof/>
          </w:rPr>
          <w:t>Restricción de Diseño</w:t>
        </w:r>
        <w:r w:rsidR="00030068">
          <w:rPr>
            <w:noProof/>
            <w:webHidden/>
          </w:rPr>
          <w:tab/>
        </w:r>
        <w:r w:rsidR="00030068">
          <w:rPr>
            <w:noProof/>
            <w:webHidden/>
          </w:rPr>
          <w:fldChar w:fldCharType="begin"/>
        </w:r>
        <w:r w:rsidR="00030068">
          <w:rPr>
            <w:noProof/>
            <w:webHidden/>
          </w:rPr>
          <w:instrText xml:space="preserve"> PAGEREF _Toc146271900 \h </w:instrText>
        </w:r>
        <w:r w:rsidR="00030068">
          <w:rPr>
            <w:noProof/>
            <w:webHidden/>
          </w:rPr>
        </w:r>
        <w:r w:rsidR="00030068">
          <w:rPr>
            <w:noProof/>
            <w:webHidden/>
          </w:rPr>
          <w:fldChar w:fldCharType="separate"/>
        </w:r>
        <w:r w:rsidR="00030068">
          <w:rPr>
            <w:noProof/>
            <w:webHidden/>
          </w:rPr>
          <w:t>19</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901" w:history="1">
        <w:r w:rsidR="00030068" w:rsidRPr="009E3017">
          <w:rPr>
            <w:rStyle w:val="Hipervnculo"/>
            <w:noProof/>
          </w:rPr>
          <w:t>Requerimientos de Licencias</w:t>
        </w:r>
        <w:r w:rsidR="00030068">
          <w:rPr>
            <w:noProof/>
            <w:webHidden/>
          </w:rPr>
          <w:tab/>
        </w:r>
        <w:r w:rsidR="00030068">
          <w:rPr>
            <w:noProof/>
            <w:webHidden/>
          </w:rPr>
          <w:fldChar w:fldCharType="begin"/>
        </w:r>
        <w:r w:rsidR="00030068">
          <w:rPr>
            <w:noProof/>
            <w:webHidden/>
          </w:rPr>
          <w:instrText xml:space="preserve"> PAGEREF _Toc146271901 \h </w:instrText>
        </w:r>
        <w:r w:rsidR="00030068">
          <w:rPr>
            <w:noProof/>
            <w:webHidden/>
          </w:rPr>
        </w:r>
        <w:r w:rsidR="00030068">
          <w:rPr>
            <w:noProof/>
            <w:webHidden/>
          </w:rPr>
          <w:fldChar w:fldCharType="separate"/>
        </w:r>
        <w:r w:rsidR="00030068">
          <w:rPr>
            <w:noProof/>
            <w:webHidden/>
          </w:rPr>
          <w:t>20</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902" w:history="1">
        <w:r w:rsidR="00030068" w:rsidRPr="009E3017">
          <w:rPr>
            <w:rStyle w:val="Hipervnculo"/>
            <w:noProof/>
          </w:rPr>
          <w:t>Requerimientos de Documentación</w:t>
        </w:r>
        <w:r w:rsidR="00030068">
          <w:rPr>
            <w:noProof/>
            <w:webHidden/>
          </w:rPr>
          <w:tab/>
        </w:r>
        <w:r w:rsidR="00030068">
          <w:rPr>
            <w:noProof/>
            <w:webHidden/>
          </w:rPr>
          <w:fldChar w:fldCharType="begin"/>
        </w:r>
        <w:r w:rsidR="00030068">
          <w:rPr>
            <w:noProof/>
            <w:webHidden/>
          </w:rPr>
          <w:instrText xml:space="preserve"> PAGEREF _Toc146271902 \h </w:instrText>
        </w:r>
        <w:r w:rsidR="00030068">
          <w:rPr>
            <w:noProof/>
            <w:webHidden/>
          </w:rPr>
        </w:r>
        <w:r w:rsidR="00030068">
          <w:rPr>
            <w:noProof/>
            <w:webHidden/>
          </w:rPr>
          <w:fldChar w:fldCharType="separate"/>
        </w:r>
        <w:r w:rsidR="00030068">
          <w:rPr>
            <w:noProof/>
            <w:webHidden/>
          </w:rPr>
          <w:t>20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903" w:history="1">
        <w:r w:rsidR="00030068" w:rsidRPr="009E3017">
          <w:rPr>
            <w:rStyle w:val="Hipervnculo"/>
            <w:noProof/>
          </w:rPr>
          <w:t>Manual de Usuario</w:t>
        </w:r>
        <w:r w:rsidR="00030068">
          <w:rPr>
            <w:noProof/>
            <w:webHidden/>
          </w:rPr>
          <w:tab/>
        </w:r>
        <w:r w:rsidR="00030068">
          <w:rPr>
            <w:noProof/>
            <w:webHidden/>
          </w:rPr>
          <w:fldChar w:fldCharType="begin"/>
        </w:r>
        <w:r w:rsidR="00030068">
          <w:rPr>
            <w:noProof/>
            <w:webHidden/>
          </w:rPr>
          <w:instrText xml:space="preserve"> PAGEREF _Toc146271903 \h </w:instrText>
        </w:r>
        <w:r w:rsidR="00030068">
          <w:rPr>
            <w:noProof/>
            <w:webHidden/>
          </w:rPr>
        </w:r>
        <w:r w:rsidR="00030068">
          <w:rPr>
            <w:noProof/>
            <w:webHidden/>
          </w:rPr>
          <w:fldChar w:fldCharType="separate"/>
        </w:r>
        <w:r w:rsidR="00030068">
          <w:rPr>
            <w:noProof/>
            <w:webHidden/>
          </w:rPr>
          <w:t>20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904" w:history="1">
        <w:r w:rsidR="00030068" w:rsidRPr="009E3017">
          <w:rPr>
            <w:rStyle w:val="Hipervnculo"/>
            <w:noProof/>
          </w:rPr>
          <w:t>Ayuda en Línea</w:t>
        </w:r>
        <w:r w:rsidR="00030068">
          <w:rPr>
            <w:noProof/>
            <w:webHidden/>
          </w:rPr>
          <w:tab/>
        </w:r>
        <w:r w:rsidR="00030068">
          <w:rPr>
            <w:noProof/>
            <w:webHidden/>
          </w:rPr>
          <w:fldChar w:fldCharType="begin"/>
        </w:r>
        <w:r w:rsidR="00030068">
          <w:rPr>
            <w:noProof/>
            <w:webHidden/>
          </w:rPr>
          <w:instrText xml:space="preserve"> PAGEREF _Toc146271904 \h </w:instrText>
        </w:r>
        <w:r w:rsidR="00030068">
          <w:rPr>
            <w:noProof/>
            <w:webHidden/>
          </w:rPr>
        </w:r>
        <w:r w:rsidR="00030068">
          <w:rPr>
            <w:noProof/>
            <w:webHidden/>
          </w:rPr>
          <w:fldChar w:fldCharType="separate"/>
        </w:r>
        <w:r w:rsidR="00030068">
          <w:rPr>
            <w:noProof/>
            <w:webHidden/>
          </w:rPr>
          <w:t>20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905" w:history="1">
        <w:r w:rsidR="00030068" w:rsidRPr="009E3017">
          <w:rPr>
            <w:rStyle w:val="Hipervnculo"/>
            <w:noProof/>
          </w:rPr>
          <w:t>Guías de instalación y Configuración.</w:t>
        </w:r>
        <w:r w:rsidR="00030068">
          <w:rPr>
            <w:noProof/>
            <w:webHidden/>
          </w:rPr>
          <w:tab/>
        </w:r>
        <w:r w:rsidR="00030068">
          <w:rPr>
            <w:noProof/>
            <w:webHidden/>
          </w:rPr>
          <w:fldChar w:fldCharType="begin"/>
        </w:r>
        <w:r w:rsidR="00030068">
          <w:rPr>
            <w:noProof/>
            <w:webHidden/>
          </w:rPr>
          <w:instrText xml:space="preserve"> PAGEREF _Toc146271905 \h </w:instrText>
        </w:r>
        <w:r w:rsidR="00030068">
          <w:rPr>
            <w:noProof/>
            <w:webHidden/>
          </w:rPr>
        </w:r>
        <w:r w:rsidR="00030068">
          <w:rPr>
            <w:noProof/>
            <w:webHidden/>
          </w:rPr>
          <w:fldChar w:fldCharType="separate"/>
        </w:r>
        <w:r w:rsidR="00030068">
          <w:rPr>
            <w:noProof/>
            <w:webHidden/>
          </w:rPr>
          <w:t>20</w:t>
        </w:r>
        <w:r w:rsidR="00030068">
          <w:rPr>
            <w:noProof/>
            <w:webHidden/>
          </w:rPr>
          <w:fldChar w:fldCharType="end"/>
        </w:r>
      </w:hyperlink>
    </w:p>
    <w:p w:rsidR="00030068" w:rsidRDefault="003C06C8">
      <w:pPr>
        <w:pStyle w:val="TDC2"/>
        <w:rPr>
          <w:rFonts w:asciiTheme="minorHAnsi" w:eastAsiaTheme="minorEastAsia" w:hAnsiTheme="minorHAnsi" w:cstheme="minorBidi"/>
          <w:i w:val="0"/>
          <w:iCs w:val="0"/>
          <w:noProof/>
          <w:sz w:val="22"/>
          <w:szCs w:val="22"/>
          <w:lang w:val="es-AR" w:eastAsia="es-AR"/>
        </w:rPr>
      </w:pPr>
      <w:hyperlink w:anchor="_Toc146271906" w:history="1">
        <w:r w:rsidR="00030068" w:rsidRPr="009E3017">
          <w:rPr>
            <w:rStyle w:val="Hipervnculo"/>
            <w:noProof/>
          </w:rPr>
          <w:t>Etiquetado y empaquetado</w:t>
        </w:r>
        <w:r w:rsidR="00030068">
          <w:rPr>
            <w:noProof/>
            <w:webHidden/>
          </w:rPr>
          <w:tab/>
        </w:r>
        <w:r w:rsidR="00030068">
          <w:rPr>
            <w:noProof/>
            <w:webHidden/>
          </w:rPr>
          <w:fldChar w:fldCharType="begin"/>
        </w:r>
        <w:r w:rsidR="00030068">
          <w:rPr>
            <w:noProof/>
            <w:webHidden/>
          </w:rPr>
          <w:instrText xml:space="preserve"> PAGEREF _Toc146271906 \h </w:instrText>
        </w:r>
        <w:r w:rsidR="00030068">
          <w:rPr>
            <w:noProof/>
            <w:webHidden/>
          </w:rPr>
        </w:r>
        <w:r w:rsidR="00030068">
          <w:rPr>
            <w:noProof/>
            <w:webHidden/>
          </w:rPr>
          <w:fldChar w:fldCharType="separate"/>
        </w:r>
        <w:r w:rsidR="00030068">
          <w:rPr>
            <w:noProof/>
            <w:webHidden/>
          </w:rPr>
          <w:t>20</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907" w:history="1">
        <w:r w:rsidR="00030068" w:rsidRPr="009E3017">
          <w:rPr>
            <w:rStyle w:val="Hipervnculo"/>
            <w:noProof/>
          </w:rPr>
          <w:t>Características No Soportadas</w:t>
        </w:r>
        <w:r w:rsidR="00030068">
          <w:rPr>
            <w:noProof/>
            <w:webHidden/>
          </w:rPr>
          <w:tab/>
        </w:r>
        <w:r w:rsidR="00030068">
          <w:rPr>
            <w:noProof/>
            <w:webHidden/>
          </w:rPr>
          <w:fldChar w:fldCharType="begin"/>
        </w:r>
        <w:r w:rsidR="00030068">
          <w:rPr>
            <w:noProof/>
            <w:webHidden/>
          </w:rPr>
          <w:instrText xml:space="preserve"> PAGEREF _Toc146271907 \h </w:instrText>
        </w:r>
        <w:r w:rsidR="00030068">
          <w:rPr>
            <w:noProof/>
            <w:webHidden/>
          </w:rPr>
        </w:r>
        <w:r w:rsidR="00030068">
          <w:rPr>
            <w:noProof/>
            <w:webHidden/>
          </w:rPr>
          <w:fldChar w:fldCharType="separate"/>
        </w:r>
        <w:r w:rsidR="00030068">
          <w:rPr>
            <w:noProof/>
            <w:webHidden/>
          </w:rPr>
          <w:t>21</w:t>
        </w:r>
        <w:r w:rsidR="00030068">
          <w:rPr>
            <w:noProof/>
            <w:webHidden/>
          </w:rPr>
          <w:fldChar w:fldCharType="end"/>
        </w:r>
      </w:hyperlink>
    </w:p>
    <w:p w:rsidR="00030068" w:rsidRDefault="003C06C8">
      <w:pPr>
        <w:pStyle w:val="TDC1"/>
        <w:rPr>
          <w:rFonts w:asciiTheme="minorHAnsi" w:eastAsiaTheme="minorEastAsia" w:hAnsiTheme="minorHAnsi" w:cstheme="minorBidi"/>
          <w:b w:val="0"/>
          <w:bCs w:val="0"/>
          <w:noProof/>
          <w:sz w:val="22"/>
          <w:szCs w:val="22"/>
          <w:lang w:val="es-AR" w:eastAsia="es-AR"/>
        </w:rPr>
      </w:pPr>
      <w:hyperlink w:anchor="_Toc146271908" w:history="1">
        <w:r w:rsidR="00030068" w:rsidRPr="009E3017">
          <w:rPr>
            <w:rStyle w:val="Hipervnculo"/>
            <w:noProof/>
          </w:rPr>
          <w:t>Estándares Aplicables</w:t>
        </w:r>
        <w:r w:rsidR="00030068">
          <w:rPr>
            <w:noProof/>
            <w:webHidden/>
          </w:rPr>
          <w:tab/>
        </w:r>
        <w:r w:rsidR="00030068">
          <w:rPr>
            <w:noProof/>
            <w:webHidden/>
          </w:rPr>
          <w:fldChar w:fldCharType="begin"/>
        </w:r>
        <w:r w:rsidR="00030068">
          <w:rPr>
            <w:noProof/>
            <w:webHidden/>
          </w:rPr>
          <w:instrText xml:space="preserve"> PAGEREF _Toc146271908 \h </w:instrText>
        </w:r>
        <w:r w:rsidR="00030068">
          <w:rPr>
            <w:noProof/>
            <w:webHidden/>
          </w:rPr>
        </w:r>
        <w:r w:rsidR="00030068">
          <w:rPr>
            <w:noProof/>
            <w:webHidden/>
          </w:rPr>
          <w:fldChar w:fldCharType="separate"/>
        </w:r>
        <w:r w:rsidR="00030068">
          <w:rPr>
            <w:noProof/>
            <w:webHidden/>
          </w:rPr>
          <w:t>21</w:t>
        </w:r>
        <w:r w:rsidR="00030068">
          <w:rPr>
            <w:noProof/>
            <w:webHidden/>
          </w:rPr>
          <w:fldChar w:fldCharType="end"/>
        </w:r>
      </w:hyperlink>
    </w:p>
    <w:p w:rsidR="000F79DF" w:rsidRDefault="00F31E7F" w:rsidP="00562FDE">
      <w:pPr>
        <w:tabs>
          <w:tab w:val="left" w:pos="5954"/>
        </w:tabs>
        <w:spacing w:line="240" w:lineRule="auto"/>
      </w:pPr>
      <w:r>
        <w:fldChar w:fldCharType="end"/>
      </w:r>
    </w:p>
    <w:p w:rsidR="00A13DBA" w:rsidRDefault="00D74424" w:rsidP="009A3173">
      <w:pPr>
        <w:pStyle w:val="PSI-Ttulo"/>
      </w:pPr>
      <w:r>
        <w:br w:type="page"/>
      </w:r>
      <w:r w:rsidR="0017503A">
        <w:rPr>
          <w:lang w:val="es-AR"/>
        </w:rPr>
        <w:lastRenderedPageBreak/>
        <w:t>Especificación de Requerimientos</w:t>
      </w:r>
    </w:p>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146271828"/>
      <w:r w:rsidRPr="002C0771">
        <w:t>Introducción</w:t>
      </w:r>
      <w:bookmarkEnd w:id="0"/>
      <w:bookmarkEnd w:id="1"/>
      <w:bookmarkEnd w:id="2"/>
      <w:bookmarkEnd w:id="3"/>
      <w:bookmarkEnd w:id="4"/>
      <w:bookmarkEnd w:id="5"/>
    </w:p>
    <w:p w:rsidR="00F2658A" w:rsidRDefault="006C4EF8" w:rsidP="00030068">
      <w:pPr>
        <w:pStyle w:val="PSI-Comentario"/>
      </w:pPr>
      <w:r>
        <w:t>El presente informe tiene como objetivo definir las funcionalidades y restricciones del sistema KIUSH – Gestión de preinscripciones a cursos de extensión, del equipo de desarrollo Yield Yielders. Este documento proporcionara una visión completa y detallada de los requerimientos funcionales y no funcionales del sistema.</w:t>
      </w:r>
    </w:p>
    <w:p w:rsidR="00AA3C06" w:rsidRPr="00133B62" w:rsidRDefault="00AA3C06" w:rsidP="00030068">
      <w:pPr>
        <w:pStyle w:val="PSI-Comentario"/>
      </w:pPr>
    </w:p>
    <w:p w:rsidR="00F2658A" w:rsidRDefault="00F2658A" w:rsidP="00F2658A">
      <w:pPr>
        <w:pStyle w:val="PSI-Ttulo2"/>
      </w:pPr>
      <w:bookmarkStart w:id="6" w:name="_Toc235007264"/>
      <w:bookmarkStart w:id="7" w:name="_Toc235009551"/>
      <w:bookmarkStart w:id="8" w:name="_Toc146271829"/>
      <w:r>
        <w:t>Propósito</w:t>
      </w:r>
      <w:bookmarkEnd w:id="6"/>
      <w:bookmarkEnd w:id="7"/>
      <w:bookmarkEnd w:id="8"/>
      <w:r>
        <w:t xml:space="preserve"> </w:t>
      </w:r>
    </w:p>
    <w:p w:rsidR="00F2658A" w:rsidRDefault="006C4EF8" w:rsidP="00030068">
      <w:pPr>
        <w:pStyle w:val="PSI-Comentario"/>
      </w:pPr>
      <w:r>
        <w:t xml:space="preserve">El propósito del sistema es proporcionar una solución eficiente para la inscripción de alumnos, docente, no docentes y externos de la UNPA-UARG a los cursos de extensión de la unidad académica, y por ende la gestión de estos cursos una vez que son aprobados por el área. El sistema deberá ser fácil de usar, con una interfaz intuitiva y similar a softwares conocidos por </w:t>
      </w:r>
      <w:r w:rsidR="00C05170">
        <w:t>el personal</w:t>
      </w:r>
      <w:r>
        <w:t xml:space="preserve">, y deberá ser capaz de conectarse con la aplicación de UARGFlow. </w:t>
      </w:r>
    </w:p>
    <w:p w:rsidR="00AA3C06" w:rsidRPr="00133B62" w:rsidRDefault="00AA3C06" w:rsidP="00030068">
      <w:pPr>
        <w:pStyle w:val="PSI-Comentario"/>
      </w:pPr>
    </w:p>
    <w:p w:rsidR="00F2658A" w:rsidRDefault="00F2658A" w:rsidP="00F2658A">
      <w:pPr>
        <w:pStyle w:val="PSI-Ttulo2"/>
      </w:pPr>
      <w:bookmarkStart w:id="9" w:name="_Toc235007265"/>
      <w:bookmarkStart w:id="10" w:name="_Toc235009552"/>
      <w:bookmarkStart w:id="11" w:name="_Toc146271830"/>
      <w:r>
        <w:t>Visión General</w:t>
      </w:r>
      <w:bookmarkEnd w:id="9"/>
      <w:bookmarkEnd w:id="10"/>
      <w:bookmarkEnd w:id="11"/>
    </w:p>
    <w:p w:rsidR="00F2658A" w:rsidRPr="00133B62" w:rsidRDefault="006C4EF8" w:rsidP="00030068">
      <w:pPr>
        <w:pStyle w:val="PSI-Comentario"/>
      </w:pPr>
      <w:r>
        <w:t xml:space="preserve">Este documento </w:t>
      </w:r>
      <w:r w:rsidR="00C05170">
        <w:t>está</w:t>
      </w:r>
      <w:r>
        <w:t xml:space="preserve"> organizado en varias secciones que describen los requerimientos generales, los requerimientos funcionales</w:t>
      </w:r>
      <w:r w:rsidR="003D1523">
        <w:t xml:space="preserve">, </w:t>
      </w:r>
      <w:r>
        <w:t xml:space="preserve">no </w:t>
      </w:r>
      <w:r w:rsidR="003D1523">
        <w:t>funcionales</w:t>
      </w:r>
      <w:r>
        <w:t xml:space="preserve"> y </w:t>
      </w:r>
      <w:r w:rsidR="003D1523">
        <w:t>requerimientos</w:t>
      </w:r>
      <w:r>
        <w:t xml:space="preserve"> técnicos</w:t>
      </w:r>
      <w:r w:rsidR="003D1523">
        <w:t>, como así también las características de los usuarios.</w:t>
      </w:r>
    </w:p>
    <w:p w:rsidR="00F2658A" w:rsidRDefault="00F2658A" w:rsidP="00F2658A">
      <w:pPr>
        <w:pStyle w:val="PSI-Ttulo2"/>
      </w:pPr>
    </w:p>
    <w:p w:rsidR="003D1523" w:rsidRDefault="003D1523">
      <w:pPr>
        <w:spacing w:before="0" w:line="240" w:lineRule="auto"/>
        <w:ind w:left="0" w:firstLine="0"/>
        <w:rPr>
          <w:rFonts w:ascii="Cambria" w:eastAsia="Times New Roman" w:hAnsi="Cambria"/>
          <w:b/>
          <w:bCs/>
          <w:color w:val="365F91"/>
          <w:sz w:val="28"/>
          <w:szCs w:val="28"/>
          <w:lang w:val="es-AR"/>
        </w:rPr>
      </w:pPr>
      <w:bookmarkStart w:id="12" w:name="_Toc235007266"/>
      <w:bookmarkStart w:id="13" w:name="_Toc235009553"/>
      <w:r>
        <w:br w:type="page"/>
      </w:r>
    </w:p>
    <w:p w:rsidR="00F2658A" w:rsidRDefault="00F2658A" w:rsidP="00F2658A">
      <w:pPr>
        <w:pStyle w:val="PSI-Ttulo1"/>
      </w:pPr>
      <w:bookmarkStart w:id="14" w:name="_Toc146271831"/>
      <w:r>
        <w:lastRenderedPageBreak/>
        <w:t>Descripción General</w:t>
      </w:r>
      <w:bookmarkEnd w:id="12"/>
      <w:bookmarkEnd w:id="13"/>
      <w:bookmarkEnd w:id="14"/>
    </w:p>
    <w:p w:rsidR="00F2658A" w:rsidRDefault="003D1523" w:rsidP="00030068">
      <w:pPr>
        <w:pStyle w:val="PSI-Comentario"/>
      </w:pPr>
      <w:r>
        <w:t>El sistema estará sujeto a varios factores como la disponibilidad de la red ya que funcionará como una página web, la capacidad de almacenamiento porque al pasar el tiempo y los registros históricos ocuparan mucho espacio.</w:t>
      </w:r>
    </w:p>
    <w:p w:rsidR="00AA3C06" w:rsidRPr="00E910BF" w:rsidRDefault="00AA3C06" w:rsidP="00030068">
      <w:pPr>
        <w:pStyle w:val="PSI-Comentario"/>
      </w:pPr>
    </w:p>
    <w:p w:rsidR="00F2658A" w:rsidRDefault="00F2658A" w:rsidP="00F2658A">
      <w:pPr>
        <w:pStyle w:val="PSI-Ttulo2"/>
      </w:pPr>
      <w:bookmarkStart w:id="15" w:name="_Toc235007268"/>
      <w:bookmarkStart w:id="16" w:name="_Toc235009554"/>
      <w:bookmarkStart w:id="17" w:name="_Toc146271832"/>
      <w:r>
        <w:t>Funciones del Producto</w:t>
      </w:r>
      <w:bookmarkEnd w:id="15"/>
      <w:bookmarkEnd w:id="16"/>
      <w:bookmarkEnd w:id="17"/>
    </w:p>
    <w:p w:rsidR="00F2658A" w:rsidRDefault="003D1523" w:rsidP="00030068">
      <w:pPr>
        <w:pStyle w:val="PSI-Comentario"/>
        <w:rPr>
          <w:lang w:val="es-ES"/>
        </w:rPr>
      </w:pPr>
      <w:r>
        <w:t xml:space="preserve">El sistema deberá ser capaz de realizar varias funciones como la gestión de los usuarios que tendrán acceso administrativo al sistema, el control de estos usuarios, la gestión de los cursos y de los inscriptos a estos. Además de la generación de archivos descargables para su posterior análisis. </w:t>
      </w:r>
    </w:p>
    <w:p w:rsidR="00AA3C06" w:rsidRPr="000F4F97" w:rsidRDefault="00AA3C06" w:rsidP="00030068">
      <w:pPr>
        <w:pStyle w:val="PSI-Comentario"/>
      </w:pPr>
    </w:p>
    <w:p w:rsidR="00F2658A" w:rsidRDefault="00F2658A" w:rsidP="00F2658A">
      <w:pPr>
        <w:pStyle w:val="PSI-Ttulo2"/>
      </w:pPr>
      <w:bookmarkStart w:id="18" w:name="_Toc235007269"/>
      <w:bookmarkStart w:id="19" w:name="_Toc235009555"/>
      <w:bookmarkStart w:id="20" w:name="_Toc146271833"/>
      <w:r>
        <w:t>Característica del Usuario</w:t>
      </w:r>
      <w:bookmarkEnd w:id="18"/>
      <w:bookmarkEnd w:id="19"/>
      <w:bookmarkEnd w:id="20"/>
    </w:p>
    <w:p w:rsidR="00F2658A" w:rsidRDefault="003D1523" w:rsidP="00030068">
      <w:pPr>
        <w:pStyle w:val="PSI-Comentario"/>
        <w:rPr>
          <w:lang w:val="es-ES"/>
        </w:rPr>
      </w:pPr>
      <w:r>
        <w:t xml:space="preserve">Los usuarios del sistema serán el personal del área de extensión de la UNPA-UARG los cuales se encuentran capacitados y conocen las herramientas básicas como el paquete office y Google Forms que son los softwares que utilizan actualmente, por lo que utilizar el sistema KIUSH no deberá requerir nuevos conocimientos </w:t>
      </w:r>
      <w:r w:rsidR="00030068">
        <w:t>más</w:t>
      </w:r>
      <w:r>
        <w:t xml:space="preserve"> que adaptarse al sistema, por lo que no se requerirá</w:t>
      </w:r>
      <w:r w:rsidR="00E26959">
        <w:t xml:space="preserve">n </w:t>
      </w:r>
      <w:r>
        <w:t xml:space="preserve">experiencia técnica previa. </w:t>
      </w:r>
    </w:p>
    <w:p w:rsidR="00AA3C06" w:rsidRDefault="00AA3C06" w:rsidP="00030068">
      <w:pPr>
        <w:pStyle w:val="PSI-Comentario"/>
      </w:pPr>
    </w:p>
    <w:p w:rsidR="00F2658A" w:rsidRDefault="00F2658A" w:rsidP="00F2658A">
      <w:pPr>
        <w:pStyle w:val="PSI-Ttulo2"/>
      </w:pPr>
      <w:bookmarkStart w:id="21" w:name="_Toc235009556"/>
      <w:bookmarkStart w:id="22" w:name="_Toc146271834"/>
      <w:r>
        <w:t>Enunciado del Problema del Cliente</w:t>
      </w:r>
      <w:bookmarkEnd w:id="21"/>
      <w:bookmarkEnd w:id="22"/>
    </w:p>
    <w:p w:rsidR="00760427" w:rsidRPr="00760427" w:rsidRDefault="00760427" w:rsidP="00030068">
      <w:pPr>
        <w:pStyle w:val="PSI-Comentario"/>
      </w:pPr>
      <w:r w:rsidRPr="00760427">
        <w:t xml:space="preserve">El problema principal </w:t>
      </w:r>
      <w:r>
        <w:t>del área de extensión</w:t>
      </w:r>
      <w:r w:rsidRPr="00760427">
        <w:t xml:space="preserve"> es la gestión de los cursos. Actualmente el área de extensión de la UNPA-UARG genera formularios de Google Forms para tener un registro de las personas que se inscriben a cada curso propuesto por esta área, esta funcionalidad de Google genera un documento Excel del cual se obtienen los datos de los inscriptos. El problema de este método de inscripción es que no se unen los datos de todos los cursos que se crean, además de que post pandemia solo utilizaba inscripciones en papel, lo cual era mucho menos eficiente. El área de extensión, además de encargarse de la aprobación de los cursos, la creación de estos formularios y su posterior seguimiento, también debería realizar análisis y estadísticas sobre todos estos datos que recopilan por cada curo, pero al no poder unir todos estos datos y tener una sola fuente en común en donde se puedan consultar, resulta muy difícil y en muchos casos imposible de realizar esta tarea. </w:t>
      </w:r>
    </w:p>
    <w:p w:rsidR="00F2658A" w:rsidRDefault="00F2658A" w:rsidP="00030068">
      <w:pPr>
        <w:pStyle w:val="PSI-Comentario"/>
      </w:pPr>
    </w:p>
    <w:p w:rsidR="00E26959" w:rsidRDefault="00E26959">
      <w:pPr>
        <w:spacing w:before="0" w:line="240" w:lineRule="auto"/>
        <w:ind w:left="0" w:firstLine="0"/>
        <w:rPr>
          <w:rFonts w:ascii="Cambria" w:eastAsia="Times New Roman" w:hAnsi="Cambria"/>
          <w:b/>
          <w:bCs/>
          <w:color w:val="365F91"/>
          <w:sz w:val="28"/>
          <w:szCs w:val="28"/>
          <w:lang w:val="es-AR"/>
        </w:rPr>
      </w:pPr>
      <w:bookmarkStart w:id="23" w:name="_Toc235007270"/>
      <w:bookmarkStart w:id="24" w:name="_Toc235009557"/>
      <w:r>
        <w:br w:type="page"/>
      </w:r>
    </w:p>
    <w:p w:rsidR="00F2658A" w:rsidRDefault="00F2658A" w:rsidP="00F2658A">
      <w:pPr>
        <w:pStyle w:val="PSI-Ttulo1"/>
      </w:pPr>
      <w:bookmarkStart w:id="25" w:name="_Toc146271835"/>
      <w:r>
        <w:lastRenderedPageBreak/>
        <w:t>Casos de Uso</w:t>
      </w:r>
      <w:bookmarkEnd w:id="23"/>
      <w:bookmarkEnd w:id="24"/>
      <w:bookmarkEnd w:id="25"/>
    </w:p>
    <w:p w:rsidR="00290CAB" w:rsidRPr="00A02858" w:rsidRDefault="00290CAB" w:rsidP="00030068">
      <w:pPr>
        <w:pStyle w:val="PSI-Comentario"/>
      </w:pPr>
      <w:r w:rsidRPr="00A02858">
        <w:t>Casos de uso identificados en función de los requerimientos funcionales:</w:t>
      </w:r>
    </w:p>
    <w:p w:rsidR="00BA3AD4" w:rsidRPr="00601EFE" w:rsidRDefault="00BA3AD4" w:rsidP="00BA3AD4">
      <w:pPr>
        <w:numPr>
          <w:ilvl w:val="0"/>
          <w:numId w:val="15"/>
        </w:numPr>
        <w:tabs>
          <w:tab w:val="left" w:pos="0"/>
        </w:tabs>
        <w:jc w:val="both"/>
        <w:rPr>
          <w:b/>
          <w:lang w:val="es-AR"/>
        </w:rPr>
      </w:pPr>
      <w:r w:rsidRPr="003B2139">
        <w:rPr>
          <w:b/>
          <w:lang w:val="es-AR"/>
        </w:rPr>
        <w:t>Gestionar usuario</w:t>
      </w:r>
      <w:r w:rsidRPr="003B2139">
        <w:rPr>
          <w:lang w:val="es-AR"/>
        </w:rPr>
        <w:t xml:space="preserve">: </w:t>
      </w:r>
      <w:bookmarkStart w:id="26" w:name="_Hlk146140627"/>
      <w:r>
        <w:rPr>
          <w:lang w:val="es-AR"/>
        </w:rPr>
        <w:t>Lo inicia el usuario administrativo</w:t>
      </w:r>
      <w:r w:rsidRPr="003B2139">
        <w:rPr>
          <w:lang w:val="es-AR"/>
        </w:rPr>
        <w:t>, la cual tiene el permiso de gestionar los usuarios administrativo</w:t>
      </w:r>
      <w:r>
        <w:rPr>
          <w:lang w:val="es-AR"/>
        </w:rPr>
        <w:t>s, es decir, brindarles a los encargados de la gestión de cursos el acceso al sistema, o quitarles dicho acceso.</w:t>
      </w:r>
      <w:bookmarkEnd w:id="26"/>
    </w:p>
    <w:p w:rsidR="00BA3AD4" w:rsidRDefault="00BA3AD4" w:rsidP="00BA3AD4">
      <w:pPr>
        <w:numPr>
          <w:ilvl w:val="0"/>
          <w:numId w:val="15"/>
        </w:numPr>
        <w:tabs>
          <w:tab w:val="left" w:pos="0"/>
        </w:tabs>
        <w:jc w:val="both"/>
        <w:rPr>
          <w:b/>
          <w:lang w:val="es-AR"/>
        </w:rPr>
      </w:pPr>
      <w:r>
        <w:rPr>
          <w:b/>
          <w:lang w:val="es-AR"/>
        </w:rPr>
        <w:t xml:space="preserve">Cargar usuario: </w:t>
      </w:r>
      <w:bookmarkStart w:id="27" w:name="_Hlk146140644"/>
      <w:r>
        <w:rPr>
          <w:lang w:val="es-AR"/>
        </w:rPr>
        <w:t>Lo inicia el usuario administrativo, agrega los datos del usuario encargado de gestionar los cursos, como nombre, apellido, mail, cargo, nivel de acceso, entre otros.</w:t>
      </w:r>
      <w:bookmarkEnd w:id="27"/>
    </w:p>
    <w:p w:rsidR="00BA3AD4" w:rsidRDefault="00BA3AD4" w:rsidP="00BA3AD4">
      <w:pPr>
        <w:numPr>
          <w:ilvl w:val="0"/>
          <w:numId w:val="15"/>
        </w:numPr>
        <w:tabs>
          <w:tab w:val="left" w:pos="0"/>
        </w:tabs>
        <w:jc w:val="both"/>
        <w:rPr>
          <w:b/>
          <w:lang w:val="es-AR"/>
        </w:rPr>
      </w:pPr>
      <w:r>
        <w:rPr>
          <w:b/>
          <w:lang w:val="es-AR"/>
        </w:rPr>
        <w:t>Eliminar usuario:</w:t>
      </w:r>
      <w:r w:rsidRPr="000A32BE">
        <w:rPr>
          <w:lang w:val="es-AR"/>
        </w:rPr>
        <w:t xml:space="preserve"> </w:t>
      </w:r>
      <w:bookmarkStart w:id="28" w:name="_Hlk146140660"/>
      <w:r>
        <w:rPr>
          <w:lang w:val="es-AR"/>
        </w:rPr>
        <w:t xml:space="preserve">Lo inicia el usuario administrativo, consiste en quitarle el acceso al sistema a los usuarios encargados de la gestión de archivos. </w:t>
      </w:r>
      <w:bookmarkEnd w:id="28"/>
    </w:p>
    <w:p w:rsidR="00BA3AD4" w:rsidRDefault="00BA3AD4" w:rsidP="00BA3AD4">
      <w:pPr>
        <w:numPr>
          <w:ilvl w:val="0"/>
          <w:numId w:val="15"/>
        </w:numPr>
        <w:tabs>
          <w:tab w:val="left" w:pos="0"/>
        </w:tabs>
        <w:jc w:val="both"/>
        <w:rPr>
          <w:b/>
          <w:lang w:val="es-AR"/>
        </w:rPr>
      </w:pPr>
      <w:r>
        <w:rPr>
          <w:b/>
          <w:lang w:val="es-AR"/>
        </w:rPr>
        <w:t xml:space="preserve">Modificar usuario: </w:t>
      </w:r>
      <w:bookmarkStart w:id="29" w:name="_Hlk146140673"/>
      <w:r>
        <w:rPr>
          <w:lang w:val="es-AR"/>
        </w:rPr>
        <w:t>Lo inicia el usuario administrativo, consiste en cambiar campos en el registro de algún usuario encargado de la gestión de cursos, se utiliza para el caso de uso eliminar usuario ya que se modifica el campo de acceso.</w:t>
      </w:r>
      <w:bookmarkEnd w:id="29"/>
    </w:p>
    <w:p w:rsidR="00BA3AD4" w:rsidRPr="006F4E1D" w:rsidRDefault="00BA3AD4" w:rsidP="00BA3AD4">
      <w:pPr>
        <w:numPr>
          <w:ilvl w:val="0"/>
          <w:numId w:val="15"/>
        </w:numPr>
        <w:tabs>
          <w:tab w:val="left" w:pos="0"/>
        </w:tabs>
        <w:jc w:val="both"/>
        <w:rPr>
          <w:b/>
          <w:lang w:val="es-AR"/>
        </w:rPr>
      </w:pPr>
      <w:r>
        <w:rPr>
          <w:b/>
          <w:lang w:val="es-AR"/>
        </w:rPr>
        <w:t xml:space="preserve">Buscar usuarios: </w:t>
      </w:r>
      <w:bookmarkStart w:id="30" w:name="_Hlk146140682"/>
      <w:r>
        <w:rPr>
          <w:lang w:val="es-AR"/>
        </w:rPr>
        <w:t>Lo inicia el usuario administrativo, se utiliza en el caso de uso eliminar usuario y modificar usuario, además que también se puede buscar para visualizar los datos de determinado usuario.</w:t>
      </w:r>
      <w:bookmarkEnd w:id="30"/>
    </w:p>
    <w:p w:rsidR="00BA3AD4" w:rsidRPr="006F4E1D" w:rsidRDefault="00BA3AD4" w:rsidP="00BA3AD4">
      <w:pPr>
        <w:numPr>
          <w:ilvl w:val="0"/>
          <w:numId w:val="15"/>
        </w:numPr>
        <w:tabs>
          <w:tab w:val="left" w:pos="0"/>
        </w:tabs>
        <w:jc w:val="both"/>
        <w:rPr>
          <w:b/>
          <w:lang w:val="es-AR"/>
        </w:rPr>
      </w:pPr>
      <w:r w:rsidRPr="003B2139">
        <w:rPr>
          <w:b/>
          <w:lang w:val="es-AR"/>
        </w:rPr>
        <w:t>Gestionar curso</w:t>
      </w:r>
      <w:r w:rsidRPr="003B2139">
        <w:rPr>
          <w:lang w:val="es-AR"/>
        </w:rPr>
        <w:t xml:space="preserve">: </w:t>
      </w:r>
      <w:bookmarkStart w:id="31" w:name="_Hlk146140689"/>
      <w:r>
        <w:rPr>
          <w:lang w:val="es-AR"/>
        </w:rPr>
        <w:t xml:space="preserve">Lo inicia </w:t>
      </w:r>
      <w:r w:rsidRPr="003B2139">
        <w:rPr>
          <w:lang w:val="es-AR"/>
        </w:rPr>
        <w:t xml:space="preserve">el </w:t>
      </w:r>
      <w:r>
        <w:rPr>
          <w:lang w:val="es-AR"/>
        </w:rPr>
        <w:t>usuario administrador o los usuarios encargados de la gestión de cursos,</w:t>
      </w:r>
      <w:r w:rsidRPr="003B2139">
        <w:rPr>
          <w:lang w:val="es-AR"/>
        </w:rPr>
        <w:t xml:space="preserve"> estos usuarios tienen acceso a la </w:t>
      </w:r>
      <w:r>
        <w:rPr>
          <w:lang w:val="es-AR"/>
        </w:rPr>
        <w:t>gestión de cursos, es decir</w:t>
      </w:r>
      <w:r w:rsidRPr="003B2139">
        <w:rPr>
          <w:lang w:val="es-AR"/>
        </w:rPr>
        <w:t xml:space="preserve">, </w:t>
      </w:r>
      <w:r>
        <w:rPr>
          <w:lang w:val="es-AR"/>
        </w:rPr>
        <w:t>pueden crear un curso, modificarlo</w:t>
      </w:r>
      <w:r w:rsidRPr="003B2139">
        <w:rPr>
          <w:lang w:val="es-AR"/>
        </w:rPr>
        <w:t xml:space="preserve">, </w:t>
      </w:r>
      <w:r>
        <w:rPr>
          <w:lang w:val="es-AR"/>
        </w:rPr>
        <w:t>eliminarlo</w:t>
      </w:r>
      <w:r w:rsidRPr="003B2139">
        <w:rPr>
          <w:lang w:val="es-AR"/>
        </w:rPr>
        <w:t xml:space="preserve"> y </w:t>
      </w:r>
      <w:r>
        <w:rPr>
          <w:lang w:val="es-AR"/>
        </w:rPr>
        <w:t>buscar</w:t>
      </w:r>
      <w:r w:rsidRPr="003B2139">
        <w:rPr>
          <w:lang w:val="es-AR"/>
        </w:rPr>
        <w:t xml:space="preserve"> un curso de extensión.</w:t>
      </w:r>
      <w:bookmarkEnd w:id="31"/>
    </w:p>
    <w:p w:rsidR="00BA3AD4" w:rsidRPr="00614C8F" w:rsidRDefault="00BA3AD4" w:rsidP="00BA3AD4">
      <w:pPr>
        <w:numPr>
          <w:ilvl w:val="0"/>
          <w:numId w:val="15"/>
        </w:numPr>
        <w:tabs>
          <w:tab w:val="left" w:pos="0"/>
        </w:tabs>
        <w:jc w:val="both"/>
        <w:rPr>
          <w:b/>
          <w:lang w:val="es-AR"/>
        </w:rPr>
      </w:pPr>
      <w:r>
        <w:rPr>
          <w:b/>
          <w:lang w:val="es-AR"/>
        </w:rPr>
        <w:t>Cargar curso:</w:t>
      </w:r>
      <w:r w:rsidRPr="00614C8F">
        <w:rPr>
          <w:lang w:val="es-AR"/>
        </w:rPr>
        <w:t xml:space="preserve"> </w:t>
      </w:r>
      <w:bookmarkStart w:id="32" w:name="_Hlk146140698"/>
      <w:r>
        <w:rPr>
          <w:lang w:val="es-AR"/>
        </w:rPr>
        <w:t>Lo inicia el usuario administrativo o los usuarios encargado de la gestión de cursos, agrega los datos necesarios de cada curso, como nombre del curso, descripción, fechas en que se dicta, estado, entre otros.</w:t>
      </w:r>
    </w:p>
    <w:bookmarkEnd w:id="32"/>
    <w:p w:rsidR="00BA3AD4" w:rsidRPr="00692E67" w:rsidRDefault="00BA3AD4" w:rsidP="00BA3AD4">
      <w:pPr>
        <w:numPr>
          <w:ilvl w:val="0"/>
          <w:numId w:val="15"/>
        </w:numPr>
        <w:tabs>
          <w:tab w:val="left" w:pos="0"/>
        </w:tabs>
        <w:jc w:val="both"/>
        <w:rPr>
          <w:b/>
          <w:lang w:val="es-AR"/>
        </w:rPr>
      </w:pPr>
      <w:r>
        <w:rPr>
          <w:b/>
          <w:lang w:val="es-AR"/>
        </w:rPr>
        <w:t xml:space="preserve">Buscar curso: </w:t>
      </w:r>
      <w:bookmarkStart w:id="33" w:name="_Hlk146140721"/>
      <w:r>
        <w:rPr>
          <w:lang w:val="es-AR"/>
        </w:rPr>
        <w:t>Lo inicia el usuario administrativo o los usuarios encargado de la gestión de cursos, se utiliza en el caso de uso modificar y eliminar curso, además que también se puede buscar para visualizar los datos de determinado curso.</w:t>
      </w:r>
      <w:bookmarkEnd w:id="33"/>
    </w:p>
    <w:p w:rsidR="00BA3AD4" w:rsidRPr="00BB018E" w:rsidRDefault="00BA3AD4" w:rsidP="00BA3AD4">
      <w:pPr>
        <w:numPr>
          <w:ilvl w:val="0"/>
          <w:numId w:val="15"/>
        </w:numPr>
        <w:tabs>
          <w:tab w:val="left" w:pos="0"/>
        </w:tabs>
        <w:jc w:val="both"/>
        <w:rPr>
          <w:b/>
          <w:lang w:val="es-AR"/>
        </w:rPr>
      </w:pPr>
      <w:r>
        <w:rPr>
          <w:b/>
          <w:lang w:val="es-AR"/>
        </w:rPr>
        <w:t>Modificar curso:</w:t>
      </w:r>
      <w:r w:rsidRPr="00BB018E">
        <w:rPr>
          <w:lang w:val="es-AR"/>
        </w:rPr>
        <w:t xml:space="preserve"> </w:t>
      </w:r>
      <w:bookmarkStart w:id="34" w:name="_Hlk146140729"/>
      <w:r>
        <w:rPr>
          <w:lang w:val="es-AR"/>
        </w:rPr>
        <w:t>Lo inicia el usuario administrativo o los usuarios encargado de la gestión de cursos, consiste en cambiar campos en el registro de algún curso.</w:t>
      </w:r>
      <w:bookmarkEnd w:id="34"/>
    </w:p>
    <w:p w:rsidR="00BA3AD4" w:rsidRPr="006F4E1D" w:rsidRDefault="00BA3AD4" w:rsidP="00BA3AD4">
      <w:pPr>
        <w:numPr>
          <w:ilvl w:val="0"/>
          <w:numId w:val="15"/>
        </w:numPr>
        <w:tabs>
          <w:tab w:val="left" w:pos="0"/>
        </w:tabs>
        <w:jc w:val="both"/>
        <w:rPr>
          <w:b/>
          <w:lang w:val="es-AR"/>
        </w:rPr>
      </w:pPr>
      <w:r w:rsidRPr="003B2139">
        <w:rPr>
          <w:b/>
          <w:lang w:val="es-AR"/>
        </w:rPr>
        <w:t>Asignar docente al curso</w:t>
      </w:r>
      <w:r w:rsidRPr="003B2139">
        <w:rPr>
          <w:lang w:val="es-AR"/>
        </w:rPr>
        <w:t xml:space="preserve">: </w:t>
      </w:r>
      <w:bookmarkStart w:id="35" w:name="_Hlk146140738"/>
      <w:r>
        <w:rPr>
          <w:lang w:val="es-AR"/>
        </w:rPr>
        <w:t>Lo inicia el usuario administrativo o los usuarios encargado de la gestión de cursos</w:t>
      </w:r>
      <w:r w:rsidRPr="003B2139">
        <w:rPr>
          <w:lang w:val="es-AR"/>
        </w:rPr>
        <w:t xml:space="preserve">, luego de crear </w:t>
      </w:r>
      <w:r>
        <w:rPr>
          <w:lang w:val="es-AR"/>
        </w:rPr>
        <w:t>un curso o modificarlo</w:t>
      </w:r>
      <w:r w:rsidRPr="003B2139">
        <w:rPr>
          <w:lang w:val="es-AR"/>
        </w:rPr>
        <w:t xml:space="preserve">, se le </w:t>
      </w:r>
      <w:r>
        <w:rPr>
          <w:lang w:val="es-AR"/>
        </w:rPr>
        <w:t xml:space="preserve">puede </w:t>
      </w:r>
      <w:r w:rsidRPr="003B2139">
        <w:rPr>
          <w:lang w:val="es-AR"/>
        </w:rPr>
        <w:t>asigna</w:t>
      </w:r>
      <w:r>
        <w:rPr>
          <w:lang w:val="es-AR"/>
        </w:rPr>
        <w:t>r</w:t>
      </w:r>
      <w:r w:rsidRPr="003B2139">
        <w:rPr>
          <w:lang w:val="es-AR"/>
        </w:rPr>
        <w:t xml:space="preserve"> un docente o profesional encargado de dictar el curso, este puede ser uno o varios, ya que se registra todo el equipo de desarrollo.</w:t>
      </w:r>
      <w:bookmarkEnd w:id="35"/>
    </w:p>
    <w:p w:rsidR="00BA3AD4" w:rsidRPr="003B2139" w:rsidRDefault="00BA3AD4" w:rsidP="00BA3AD4">
      <w:pPr>
        <w:numPr>
          <w:ilvl w:val="0"/>
          <w:numId w:val="15"/>
        </w:numPr>
        <w:tabs>
          <w:tab w:val="left" w:pos="0"/>
        </w:tabs>
        <w:jc w:val="both"/>
        <w:rPr>
          <w:b/>
          <w:lang w:val="es-AR"/>
        </w:rPr>
      </w:pPr>
      <w:r w:rsidRPr="003B2139">
        <w:rPr>
          <w:b/>
          <w:lang w:val="es-AR"/>
        </w:rPr>
        <w:t>Descargar archivo csv</w:t>
      </w:r>
      <w:r w:rsidRPr="003B2139">
        <w:rPr>
          <w:lang w:val="es-AR"/>
        </w:rPr>
        <w:t xml:space="preserve">: </w:t>
      </w:r>
      <w:bookmarkStart w:id="36" w:name="_Hlk146140748"/>
      <w:r>
        <w:rPr>
          <w:lang w:val="es-AR"/>
        </w:rPr>
        <w:t>Lo inicia el usuario administrativo o los usuarios encargado de la gestión de cursos</w:t>
      </w:r>
      <w:r w:rsidRPr="003B2139">
        <w:rPr>
          <w:lang w:val="es-AR"/>
        </w:rPr>
        <w:t xml:space="preserve">, luego de que </w:t>
      </w:r>
      <w:r>
        <w:rPr>
          <w:lang w:val="es-AR"/>
        </w:rPr>
        <w:t>se crea un curso</w:t>
      </w:r>
      <w:r w:rsidRPr="003B2139">
        <w:rPr>
          <w:lang w:val="es-AR"/>
        </w:rPr>
        <w:t xml:space="preserve">, se pueden </w:t>
      </w:r>
      <w:r>
        <w:rPr>
          <w:lang w:val="es-AR"/>
        </w:rPr>
        <w:t>solicitar generar un archivo con</w:t>
      </w:r>
      <w:r w:rsidRPr="003B2139">
        <w:rPr>
          <w:lang w:val="es-AR"/>
        </w:rPr>
        <w:t xml:space="preserve"> los inscriptos que aprobaron o asistieron </w:t>
      </w:r>
      <w:r>
        <w:rPr>
          <w:lang w:val="es-AR"/>
        </w:rPr>
        <w:t xml:space="preserve">a dicho curso </w:t>
      </w:r>
      <w:r w:rsidRPr="003B2139">
        <w:rPr>
          <w:lang w:val="es-AR"/>
        </w:rPr>
        <w:t>y posteriormente solicitar al sistema que genere un archivo csv para que esos datos sean cargados en el sistema GEDIC.</w:t>
      </w:r>
      <w:bookmarkEnd w:id="36"/>
    </w:p>
    <w:p w:rsidR="00BA3AD4" w:rsidRPr="003B2139" w:rsidRDefault="00BA3AD4" w:rsidP="00BA3AD4">
      <w:pPr>
        <w:numPr>
          <w:ilvl w:val="0"/>
          <w:numId w:val="15"/>
        </w:numPr>
        <w:tabs>
          <w:tab w:val="left" w:pos="0"/>
        </w:tabs>
        <w:jc w:val="both"/>
        <w:rPr>
          <w:b/>
          <w:lang w:val="es-AR"/>
        </w:rPr>
      </w:pPr>
      <w:r w:rsidRPr="003B2139">
        <w:rPr>
          <w:b/>
          <w:lang w:val="es-AR"/>
        </w:rPr>
        <w:lastRenderedPageBreak/>
        <w:t>Descargar lista de inscriptos</w:t>
      </w:r>
      <w:r w:rsidRPr="003B2139">
        <w:rPr>
          <w:lang w:val="es-AR"/>
        </w:rPr>
        <w:t xml:space="preserve">: </w:t>
      </w:r>
      <w:bookmarkStart w:id="37" w:name="_Hlk146140757"/>
      <w:r>
        <w:rPr>
          <w:lang w:val="es-AR"/>
        </w:rPr>
        <w:t>Lo inicia el usuario administrativo o los usuarios encargado de la gestión de cursos</w:t>
      </w:r>
      <w:r w:rsidRPr="003B2139">
        <w:rPr>
          <w:lang w:val="es-AR"/>
        </w:rPr>
        <w:t xml:space="preserve">, luego de que </w:t>
      </w:r>
      <w:r>
        <w:rPr>
          <w:lang w:val="es-AR"/>
        </w:rPr>
        <w:t>se crea un curso</w:t>
      </w:r>
      <w:r w:rsidRPr="003B2139">
        <w:rPr>
          <w:lang w:val="es-AR"/>
        </w:rPr>
        <w:t xml:space="preserve">, se pueden </w:t>
      </w:r>
      <w:r>
        <w:rPr>
          <w:lang w:val="es-AR"/>
        </w:rPr>
        <w:t>solicitar generar</w:t>
      </w:r>
      <w:r w:rsidRPr="003B2139">
        <w:rPr>
          <w:lang w:val="es-AR"/>
        </w:rPr>
        <w:t xml:space="preserve"> </w:t>
      </w:r>
      <w:r>
        <w:rPr>
          <w:lang w:val="es-AR"/>
        </w:rPr>
        <w:t xml:space="preserve">un archivo Excel con </w:t>
      </w:r>
      <w:r w:rsidRPr="003B2139">
        <w:rPr>
          <w:lang w:val="es-AR"/>
        </w:rPr>
        <w:t>los inscriptos actuales, y posteriormente descargarl</w:t>
      </w:r>
      <w:r>
        <w:rPr>
          <w:lang w:val="es-AR"/>
        </w:rPr>
        <w:t>o</w:t>
      </w:r>
      <w:r w:rsidRPr="003B2139">
        <w:rPr>
          <w:lang w:val="es-AR"/>
        </w:rPr>
        <w:t xml:space="preserve"> en formato Excel.</w:t>
      </w:r>
    </w:p>
    <w:bookmarkEnd w:id="37"/>
    <w:p w:rsidR="00BA3AD4" w:rsidRDefault="00BA3AD4" w:rsidP="00BA3AD4">
      <w:pPr>
        <w:numPr>
          <w:ilvl w:val="0"/>
          <w:numId w:val="15"/>
        </w:numPr>
        <w:tabs>
          <w:tab w:val="left" w:pos="0"/>
        </w:tabs>
        <w:jc w:val="both"/>
        <w:rPr>
          <w:b/>
          <w:lang w:val="es-AR"/>
        </w:rPr>
      </w:pPr>
      <w:r>
        <w:rPr>
          <w:b/>
          <w:lang w:val="es-AR"/>
        </w:rPr>
        <w:t>Eliminar curso:</w:t>
      </w:r>
      <w:r w:rsidRPr="00D0334B">
        <w:rPr>
          <w:lang w:val="es-AR"/>
        </w:rPr>
        <w:t xml:space="preserve"> </w:t>
      </w:r>
      <w:bookmarkStart w:id="38" w:name="_Hlk146140771"/>
      <w:r>
        <w:rPr>
          <w:lang w:val="es-AR"/>
        </w:rPr>
        <w:t>Lo inicia el usuario administrativo o los usuarios encargado de la gestión de cursos</w:t>
      </w:r>
      <w:r w:rsidRPr="003B2139">
        <w:rPr>
          <w:lang w:val="es-AR"/>
        </w:rPr>
        <w:t xml:space="preserve">, </w:t>
      </w:r>
      <w:r>
        <w:rPr>
          <w:lang w:val="es-AR"/>
        </w:rPr>
        <w:t>se hace uso del caso de uso buscar curso, y se eliminan todos los datos del curso.</w:t>
      </w:r>
      <w:bookmarkEnd w:id="38"/>
    </w:p>
    <w:p w:rsidR="00BA3AD4" w:rsidRDefault="00BA3AD4" w:rsidP="00BA3AD4">
      <w:pPr>
        <w:numPr>
          <w:ilvl w:val="0"/>
          <w:numId w:val="15"/>
        </w:numPr>
        <w:tabs>
          <w:tab w:val="left" w:pos="0"/>
        </w:tabs>
        <w:jc w:val="both"/>
        <w:rPr>
          <w:b/>
          <w:lang w:val="es-AR"/>
        </w:rPr>
      </w:pPr>
      <w:r>
        <w:rPr>
          <w:b/>
          <w:lang w:val="es-AR"/>
        </w:rPr>
        <w:t xml:space="preserve">Buscar inscripto: </w:t>
      </w:r>
      <w:bookmarkStart w:id="39" w:name="_Hlk146140778"/>
      <w:r>
        <w:rPr>
          <w:lang w:val="es-AR"/>
        </w:rPr>
        <w:t>Lo inicia el usuario administrativo o los usuarios encargado de la gestión de cursos, se utiliza en el caso de uso modificar inscripto, además que también se puede buscar para visualizar los datos de determinado inscripto.</w:t>
      </w:r>
      <w:bookmarkEnd w:id="39"/>
    </w:p>
    <w:p w:rsidR="00BA3AD4" w:rsidRDefault="00BA3AD4" w:rsidP="00BA3AD4">
      <w:pPr>
        <w:numPr>
          <w:ilvl w:val="0"/>
          <w:numId w:val="15"/>
        </w:numPr>
        <w:tabs>
          <w:tab w:val="left" w:pos="0"/>
        </w:tabs>
        <w:jc w:val="both"/>
        <w:rPr>
          <w:b/>
          <w:lang w:val="es-AR"/>
        </w:rPr>
      </w:pPr>
      <w:r>
        <w:rPr>
          <w:b/>
          <w:lang w:val="es-AR"/>
        </w:rPr>
        <w:t xml:space="preserve">Cargar inscripto: </w:t>
      </w:r>
      <w:bookmarkStart w:id="40" w:name="_Hlk146140786"/>
      <w:r>
        <w:rPr>
          <w:lang w:val="es-AR"/>
        </w:rPr>
        <w:t>Lo inicia el usuario administrativo o los usuarios encargado de la gestión de cursos, agrega los datos necesarios de cada inscripto, como nombre, apellido, DNI, correo electrónico, si es alumno, docente, no docente o externo a la UNPA-UARG, la carrera a la que pertenece, entre otros.</w:t>
      </w:r>
      <w:bookmarkEnd w:id="40"/>
    </w:p>
    <w:p w:rsidR="00BA3AD4" w:rsidRPr="003B2139" w:rsidRDefault="00BA3AD4" w:rsidP="00BA3AD4">
      <w:pPr>
        <w:numPr>
          <w:ilvl w:val="0"/>
          <w:numId w:val="15"/>
        </w:numPr>
        <w:tabs>
          <w:tab w:val="left" w:pos="0"/>
        </w:tabs>
        <w:jc w:val="both"/>
        <w:rPr>
          <w:b/>
          <w:lang w:val="es-AR"/>
        </w:rPr>
      </w:pPr>
      <w:r>
        <w:rPr>
          <w:b/>
          <w:lang w:val="es-AR"/>
        </w:rPr>
        <w:t xml:space="preserve">Modificar inscripto: </w:t>
      </w:r>
      <w:bookmarkStart w:id="41" w:name="_Hlk146140793"/>
      <w:r>
        <w:rPr>
          <w:lang w:val="es-AR"/>
        </w:rPr>
        <w:t>Lo inicia el usuario administrativo, consiste en cambiar campos en el registro de algún inscripto.</w:t>
      </w:r>
      <w:bookmarkEnd w:id="41"/>
    </w:p>
    <w:p w:rsidR="00BA3AD4" w:rsidRPr="003B2139" w:rsidRDefault="00BA3AD4" w:rsidP="00BA3AD4">
      <w:pPr>
        <w:numPr>
          <w:ilvl w:val="0"/>
          <w:numId w:val="15"/>
        </w:numPr>
        <w:tabs>
          <w:tab w:val="left" w:pos="0"/>
        </w:tabs>
        <w:jc w:val="both"/>
        <w:rPr>
          <w:b/>
          <w:lang w:val="es-AR"/>
        </w:rPr>
      </w:pPr>
      <w:r>
        <w:rPr>
          <w:b/>
          <w:lang w:val="es-AR"/>
        </w:rPr>
        <w:t>Prein</w:t>
      </w:r>
      <w:r w:rsidRPr="003B2139">
        <w:rPr>
          <w:b/>
          <w:lang w:val="es-AR"/>
        </w:rPr>
        <w:t>scribirse a curso</w:t>
      </w:r>
      <w:r w:rsidRPr="003B2139">
        <w:rPr>
          <w:lang w:val="es-AR"/>
        </w:rPr>
        <w:t xml:space="preserve">: </w:t>
      </w:r>
      <w:bookmarkStart w:id="42" w:name="_Hlk146140844"/>
      <w:r>
        <w:rPr>
          <w:lang w:val="es-AR"/>
        </w:rPr>
        <w:t>Lo inicia el usuario interesado</w:t>
      </w:r>
      <w:r w:rsidRPr="003B2139">
        <w:rPr>
          <w:lang w:val="es-AR"/>
        </w:rPr>
        <w:t>, al acceder al sistema, los usuarios podrán navegar entre los cursos que hayan sido publicados y esté</w:t>
      </w:r>
      <w:r>
        <w:rPr>
          <w:lang w:val="es-AR"/>
        </w:rPr>
        <w:t>n</w:t>
      </w:r>
      <w:r w:rsidRPr="003B2139">
        <w:rPr>
          <w:lang w:val="es-AR"/>
        </w:rPr>
        <w:t xml:space="preserve"> vigentes al momento de ingresar a la web, una vez que selecciones un curso se podrán inscribir completando los datos </w:t>
      </w:r>
      <w:r>
        <w:rPr>
          <w:lang w:val="es-AR"/>
        </w:rPr>
        <w:t>como nombre, apellido, DNI, correo electrónico, si es alumno, docente, no docente o externo a la UNPA-UARG, la carrera a la que pertenece, entre otros.</w:t>
      </w:r>
      <w:bookmarkEnd w:id="42"/>
    </w:p>
    <w:p w:rsidR="00290CAB" w:rsidRDefault="00290CAB" w:rsidP="00F2658A">
      <w:pPr>
        <w:pStyle w:val="PSI-Ttulo1"/>
      </w:pPr>
    </w:p>
    <w:p w:rsidR="00716E1A" w:rsidRDefault="00E92FDF" w:rsidP="00716E1A">
      <w:pPr>
        <w:pStyle w:val="PSI-Ttulo2"/>
      </w:pPr>
      <w:bookmarkStart w:id="43" w:name="_Toc146271836"/>
      <w:r>
        <w:t>CU1 Gestionar usuario</w:t>
      </w:r>
      <w:bookmarkEnd w:id="43"/>
      <w:r>
        <w:t xml:space="preserve"> </w:t>
      </w:r>
    </w:p>
    <w:p w:rsidR="003C203A" w:rsidRDefault="00D74424" w:rsidP="003C203A">
      <w:pPr>
        <w:pStyle w:val="PSI-Ttulo3"/>
      </w:pPr>
      <w:bookmarkStart w:id="44" w:name="_Toc146271837"/>
      <w:r>
        <w:t>Actore</w:t>
      </w:r>
      <w:r w:rsidR="003C203A">
        <w:t>s</w:t>
      </w:r>
      <w:bookmarkEnd w:id="44"/>
    </w:p>
    <w:p w:rsidR="00D74424" w:rsidRPr="00A02858" w:rsidRDefault="00DB7687" w:rsidP="00030068">
      <w:pPr>
        <w:pStyle w:val="PSI-Comentario"/>
      </w:pPr>
      <w:r>
        <w:t>Usuario administrativo</w:t>
      </w:r>
    </w:p>
    <w:p w:rsidR="00716E1A" w:rsidRDefault="00716E1A" w:rsidP="00716E1A">
      <w:pPr>
        <w:pStyle w:val="PSI-Ttulo3"/>
      </w:pPr>
      <w:bookmarkStart w:id="45" w:name="_Toc228266926"/>
      <w:bookmarkStart w:id="46" w:name="_Toc234682918"/>
      <w:bookmarkStart w:id="47" w:name="_Toc235346533"/>
      <w:bookmarkStart w:id="48" w:name="_Toc146271838"/>
      <w:r>
        <w:t>Descripción</w:t>
      </w:r>
      <w:bookmarkEnd w:id="45"/>
      <w:bookmarkEnd w:id="46"/>
      <w:bookmarkEnd w:id="47"/>
      <w:bookmarkEnd w:id="48"/>
    </w:p>
    <w:p w:rsidR="00716E1A" w:rsidRPr="005D08C2" w:rsidRDefault="005D08C2" w:rsidP="00030068">
      <w:pPr>
        <w:pStyle w:val="PSI-Comentario"/>
      </w:pPr>
      <w:r w:rsidRPr="005D08C2">
        <w:t>Permite realizar acciones sobre los usuarios encargados de la gestión de los cursos, como añadir nuevos usuarios, quitar acceso al sistema a usuarios existentes, o buscar determinado usuario.</w:t>
      </w:r>
    </w:p>
    <w:p w:rsidR="00716E1A" w:rsidRDefault="00716E1A" w:rsidP="00E54CA4">
      <w:pPr>
        <w:pStyle w:val="PSI-Normal"/>
        <w:rPr>
          <w:lang w:eastAsia="ar-SA"/>
        </w:rPr>
      </w:pPr>
    </w:p>
    <w:p w:rsidR="00716E1A" w:rsidRDefault="001C253B" w:rsidP="00716E1A">
      <w:pPr>
        <w:pStyle w:val="PSI-Ttulo2"/>
      </w:pPr>
      <w:bookmarkStart w:id="49" w:name="_Toc146271839"/>
      <w:r>
        <w:t xml:space="preserve">CU2 </w:t>
      </w:r>
      <w:r w:rsidR="00DB7687">
        <w:t>Cargar usuario</w:t>
      </w:r>
      <w:bookmarkEnd w:id="49"/>
    </w:p>
    <w:p w:rsidR="00D74424" w:rsidRDefault="00D74424" w:rsidP="00D74424">
      <w:pPr>
        <w:pStyle w:val="PSI-Ttulo3"/>
      </w:pPr>
      <w:bookmarkStart w:id="50" w:name="_Toc146271840"/>
      <w:r>
        <w:t>Actores</w:t>
      </w:r>
      <w:bookmarkEnd w:id="50"/>
    </w:p>
    <w:p w:rsidR="00D74424" w:rsidRPr="001C253B" w:rsidRDefault="00DB7687" w:rsidP="00030068">
      <w:pPr>
        <w:pStyle w:val="PSI-Comentario"/>
      </w:pPr>
      <w:r>
        <w:t>Usuario administrativo</w:t>
      </w:r>
    </w:p>
    <w:p w:rsidR="00716E1A" w:rsidRDefault="00716E1A" w:rsidP="00716E1A">
      <w:pPr>
        <w:pStyle w:val="PSI-Ttulo3"/>
      </w:pPr>
      <w:bookmarkStart w:id="51" w:name="_Toc146271841"/>
      <w:r>
        <w:lastRenderedPageBreak/>
        <w:t>Descripción</w:t>
      </w:r>
      <w:bookmarkEnd w:id="51"/>
    </w:p>
    <w:p w:rsidR="00716E1A" w:rsidRPr="005D08C2" w:rsidRDefault="005D08C2" w:rsidP="00030068">
      <w:pPr>
        <w:pStyle w:val="PSI-Comentario"/>
      </w:pPr>
      <w:r>
        <w:t>Extiende de la gestión de usuarios, c</w:t>
      </w:r>
      <w:r w:rsidRPr="005D08C2">
        <w:t>onsiste en crear un nuevo usuario encargado de la gestión de los cursos, la creación consiste en cargar sus datos, como nombre, apellido, DNI, correo electrónico institucional, entre otros datos.</w:t>
      </w:r>
    </w:p>
    <w:p w:rsidR="00F2658A" w:rsidRDefault="00F2658A" w:rsidP="00E54CA4">
      <w:pPr>
        <w:pStyle w:val="PSI-Normal"/>
      </w:pPr>
    </w:p>
    <w:p w:rsidR="001C253B" w:rsidRDefault="001C253B" w:rsidP="001C253B">
      <w:pPr>
        <w:pStyle w:val="PSI-Ttulo2"/>
      </w:pPr>
      <w:bookmarkStart w:id="52" w:name="_Toc146271842"/>
      <w:r>
        <w:t xml:space="preserve">CU3 </w:t>
      </w:r>
      <w:r w:rsidR="00DB7687">
        <w:t>Eliminar usuario</w:t>
      </w:r>
      <w:bookmarkEnd w:id="52"/>
    </w:p>
    <w:p w:rsidR="001C253B" w:rsidRDefault="001C253B" w:rsidP="001C253B">
      <w:pPr>
        <w:pStyle w:val="PSI-Ttulo3"/>
      </w:pPr>
      <w:bookmarkStart w:id="53" w:name="_Toc146271843"/>
      <w:r>
        <w:t>Actores</w:t>
      </w:r>
      <w:bookmarkEnd w:id="53"/>
    </w:p>
    <w:p w:rsidR="001C253B" w:rsidRPr="001C253B" w:rsidRDefault="00DB7687" w:rsidP="00030068">
      <w:pPr>
        <w:pStyle w:val="PSI-Comentario"/>
      </w:pPr>
      <w:r>
        <w:t>Usuario administrativo</w:t>
      </w:r>
      <w:r w:rsidR="001C253B" w:rsidRPr="001C253B">
        <w:t xml:space="preserve"> </w:t>
      </w:r>
    </w:p>
    <w:p w:rsidR="001C253B" w:rsidRDefault="001C253B" w:rsidP="001C253B">
      <w:pPr>
        <w:pStyle w:val="PSI-Ttulo3"/>
      </w:pPr>
      <w:bookmarkStart w:id="54" w:name="_Toc146271844"/>
      <w:r>
        <w:t>Descripción</w:t>
      </w:r>
      <w:bookmarkEnd w:id="54"/>
    </w:p>
    <w:p w:rsidR="001C253B" w:rsidRPr="005D08C2" w:rsidRDefault="005D08C2" w:rsidP="00030068">
      <w:pPr>
        <w:pStyle w:val="PSI-Comentario"/>
      </w:pPr>
      <w:r w:rsidRPr="005D08C2">
        <w:t xml:space="preserve">Extiende de la </w:t>
      </w:r>
      <w:r>
        <w:t>modificación de usuario</w:t>
      </w:r>
      <w:r w:rsidRPr="005D08C2">
        <w:t>, consiste en modificar el acceso de un usuario existente, la modificación seria quitándole el acceso para que ya no pueda acceder al sistema.</w:t>
      </w:r>
    </w:p>
    <w:p w:rsidR="001C253B" w:rsidRDefault="001C253B" w:rsidP="00E54CA4">
      <w:pPr>
        <w:pStyle w:val="PSI-Normal"/>
      </w:pPr>
    </w:p>
    <w:p w:rsidR="001C253B" w:rsidRDefault="001C253B" w:rsidP="001C253B">
      <w:pPr>
        <w:pStyle w:val="PSI-Ttulo2"/>
      </w:pPr>
      <w:bookmarkStart w:id="55" w:name="_Toc146271845"/>
      <w:r>
        <w:t xml:space="preserve">CU4 </w:t>
      </w:r>
      <w:r w:rsidR="00DB7687">
        <w:t>Modificar usuario</w:t>
      </w:r>
      <w:bookmarkEnd w:id="55"/>
    </w:p>
    <w:p w:rsidR="001C253B" w:rsidRDefault="001C253B" w:rsidP="001C253B">
      <w:pPr>
        <w:pStyle w:val="PSI-Ttulo3"/>
      </w:pPr>
      <w:bookmarkStart w:id="56" w:name="_Toc146271846"/>
      <w:r>
        <w:t>Actores</w:t>
      </w:r>
      <w:bookmarkEnd w:id="56"/>
    </w:p>
    <w:p w:rsidR="001C253B" w:rsidRPr="001C253B" w:rsidRDefault="00DB7687" w:rsidP="00030068">
      <w:pPr>
        <w:pStyle w:val="PSI-Comentario"/>
      </w:pPr>
      <w:r>
        <w:t>Personal administrativo</w:t>
      </w:r>
    </w:p>
    <w:p w:rsidR="001C253B" w:rsidRDefault="001C253B" w:rsidP="001C253B">
      <w:pPr>
        <w:pStyle w:val="PSI-Ttulo3"/>
      </w:pPr>
      <w:bookmarkStart w:id="57" w:name="_Toc146271847"/>
      <w:r>
        <w:t>Descripción</w:t>
      </w:r>
      <w:bookmarkEnd w:id="57"/>
    </w:p>
    <w:p w:rsidR="001C253B" w:rsidRDefault="005D08C2" w:rsidP="00030068">
      <w:pPr>
        <w:pStyle w:val="PSI-Comentario"/>
      </w:pPr>
      <w:r>
        <w:t>Extiende de buscar usuario, una vez que se encuentra el usuario que se desea modificar, el sistema permite modificar sus datos que hayan sido cargados de manera errónea o que requieran alguna actualización, como así también cambiar el nivel de acceso.</w:t>
      </w:r>
    </w:p>
    <w:p w:rsidR="001C253B" w:rsidRDefault="001C253B" w:rsidP="00E54CA4">
      <w:pPr>
        <w:pStyle w:val="PSI-Normal"/>
      </w:pPr>
    </w:p>
    <w:p w:rsidR="001C253B" w:rsidRDefault="001C253B" w:rsidP="001C253B">
      <w:pPr>
        <w:pStyle w:val="PSI-Ttulo2"/>
      </w:pPr>
      <w:bookmarkStart w:id="58" w:name="_Toc146271848"/>
      <w:r>
        <w:t xml:space="preserve">CU5 </w:t>
      </w:r>
      <w:r w:rsidR="00DB7687">
        <w:t>Buscar usuario</w:t>
      </w:r>
      <w:bookmarkEnd w:id="58"/>
    </w:p>
    <w:p w:rsidR="001C253B" w:rsidRDefault="001C253B" w:rsidP="001C253B">
      <w:pPr>
        <w:pStyle w:val="PSI-Ttulo3"/>
      </w:pPr>
      <w:bookmarkStart w:id="59" w:name="_Toc146271849"/>
      <w:r>
        <w:t>Actores</w:t>
      </w:r>
      <w:bookmarkEnd w:id="59"/>
    </w:p>
    <w:p w:rsidR="001C253B" w:rsidRPr="001C253B" w:rsidRDefault="001C253B" w:rsidP="00030068">
      <w:pPr>
        <w:pStyle w:val="PSI-Comentario"/>
      </w:pPr>
      <w:r w:rsidRPr="001C253B">
        <w:t>Usuario</w:t>
      </w:r>
      <w:r w:rsidR="00DB7687">
        <w:t xml:space="preserve"> administrativo</w:t>
      </w:r>
    </w:p>
    <w:p w:rsidR="001C253B" w:rsidRDefault="001C253B" w:rsidP="001C253B">
      <w:pPr>
        <w:pStyle w:val="PSI-Ttulo3"/>
      </w:pPr>
      <w:bookmarkStart w:id="60" w:name="_Toc146271850"/>
      <w:r>
        <w:t>Descripción</w:t>
      </w:r>
      <w:bookmarkEnd w:id="60"/>
    </w:p>
    <w:p w:rsidR="001C253B" w:rsidRDefault="005D08C2" w:rsidP="00030068">
      <w:pPr>
        <w:pStyle w:val="PSI-Comentario"/>
      </w:pPr>
      <w:r>
        <w:t>Extiende de gestionar usuario, permite acceder a los datos de un usuario espec</w:t>
      </w:r>
      <w:r w:rsidR="00DE1FBE">
        <w:t>í</w:t>
      </w:r>
      <w:r>
        <w:t xml:space="preserve">fico y realizar modificaciones, eliminarlo o simplemente visualizar los datos registrados. </w:t>
      </w:r>
    </w:p>
    <w:p w:rsidR="001C253B" w:rsidRDefault="001C253B" w:rsidP="00E54CA4">
      <w:pPr>
        <w:pStyle w:val="PSI-Normal"/>
      </w:pPr>
    </w:p>
    <w:p w:rsidR="001C253B" w:rsidRDefault="001C253B" w:rsidP="001C253B">
      <w:pPr>
        <w:pStyle w:val="PSI-Ttulo2"/>
      </w:pPr>
      <w:bookmarkStart w:id="61" w:name="_Toc146271851"/>
      <w:r>
        <w:t xml:space="preserve">CU6 </w:t>
      </w:r>
      <w:r w:rsidR="00DB7687">
        <w:t>Gestionar curso</w:t>
      </w:r>
      <w:bookmarkEnd w:id="61"/>
    </w:p>
    <w:p w:rsidR="001C253B" w:rsidRDefault="001C253B" w:rsidP="001C253B">
      <w:pPr>
        <w:pStyle w:val="PSI-Ttulo3"/>
      </w:pPr>
      <w:bookmarkStart w:id="62" w:name="_Toc146271852"/>
      <w:r>
        <w:t>Actores</w:t>
      </w:r>
      <w:bookmarkEnd w:id="62"/>
    </w:p>
    <w:p w:rsidR="001C253B" w:rsidRPr="001C253B" w:rsidRDefault="00DB7687" w:rsidP="00030068">
      <w:pPr>
        <w:pStyle w:val="PSI-Comentario"/>
      </w:pPr>
      <w:r>
        <w:t>Usuario administrativo</w:t>
      </w:r>
      <w:r w:rsidR="005D08C2">
        <w:t xml:space="preserve"> y encargados de la gestionar cursos</w:t>
      </w:r>
    </w:p>
    <w:p w:rsidR="001C253B" w:rsidRDefault="001C253B" w:rsidP="001C253B">
      <w:pPr>
        <w:pStyle w:val="PSI-Ttulo3"/>
      </w:pPr>
      <w:bookmarkStart w:id="63" w:name="_Toc146271853"/>
      <w:r>
        <w:t>Descripción</w:t>
      </w:r>
      <w:bookmarkEnd w:id="63"/>
      <w:r w:rsidR="005D08C2">
        <w:t xml:space="preserve"> </w:t>
      </w:r>
    </w:p>
    <w:p w:rsidR="005D08C2" w:rsidRPr="005D08C2" w:rsidRDefault="005D08C2" w:rsidP="00030068">
      <w:pPr>
        <w:pStyle w:val="PSI-Comentario"/>
      </w:pPr>
      <w:r w:rsidRPr="005D08C2">
        <w:t xml:space="preserve">Permite realizar acciones sobre los </w:t>
      </w:r>
      <w:r>
        <w:t>cursos</w:t>
      </w:r>
      <w:r w:rsidRPr="005D08C2">
        <w:t xml:space="preserve">, como añadir nuevos </w:t>
      </w:r>
      <w:r>
        <w:t>cursos</w:t>
      </w:r>
      <w:r w:rsidRPr="005D08C2">
        <w:t xml:space="preserve">, </w:t>
      </w:r>
      <w:r w:rsidR="00DE1FBE">
        <w:t>eliminarlo, modificarlo o</w:t>
      </w:r>
      <w:r w:rsidRPr="005D08C2">
        <w:t xml:space="preserve"> buscar determinado </w:t>
      </w:r>
      <w:r w:rsidR="00DE1FBE">
        <w:t>curso</w:t>
      </w:r>
      <w:r w:rsidRPr="005D08C2">
        <w:t>.</w:t>
      </w:r>
    </w:p>
    <w:p w:rsidR="001C253B" w:rsidRDefault="001C253B" w:rsidP="00E54CA4">
      <w:pPr>
        <w:pStyle w:val="PSI-Normal"/>
      </w:pPr>
    </w:p>
    <w:p w:rsidR="001C253B" w:rsidRDefault="001C253B" w:rsidP="001C253B">
      <w:pPr>
        <w:pStyle w:val="PSI-Ttulo2"/>
      </w:pPr>
      <w:bookmarkStart w:id="64" w:name="_Toc146271854"/>
      <w:r>
        <w:t xml:space="preserve">CU7 </w:t>
      </w:r>
      <w:r w:rsidR="00DB7687">
        <w:t>Cargar curso</w:t>
      </w:r>
      <w:bookmarkEnd w:id="64"/>
    </w:p>
    <w:p w:rsidR="001C253B" w:rsidRDefault="001C253B" w:rsidP="001C253B">
      <w:pPr>
        <w:pStyle w:val="PSI-Ttulo3"/>
      </w:pPr>
      <w:bookmarkStart w:id="65" w:name="_Toc146271855"/>
      <w:r>
        <w:t>Actores</w:t>
      </w:r>
      <w:bookmarkEnd w:id="65"/>
    </w:p>
    <w:p w:rsidR="001C253B" w:rsidRPr="001C253B" w:rsidRDefault="00DB7687" w:rsidP="00030068">
      <w:pPr>
        <w:pStyle w:val="PSI-Comentario"/>
      </w:pPr>
      <w:r>
        <w:t>Usuario administrativo y encargado/a de gestionar curso</w:t>
      </w:r>
    </w:p>
    <w:p w:rsidR="001C253B" w:rsidRDefault="001C253B" w:rsidP="001C253B">
      <w:pPr>
        <w:pStyle w:val="PSI-Ttulo3"/>
      </w:pPr>
      <w:bookmarkStart w:id="66" w:name="_Toc146271856"/>
      <w:r>
        <w:t>Descripción</w:t>
      </w:r>
      <w:bookmarkEnd w:id="66"/>
    </w:p>
    <w:p w:rsidR="00DE1FBE" w:rsidRPr="00583388" w:rsidRDefault="00DE1FBE" w:rsidP="00030068">
      <w:pPr>
        <w:pStyle w:val="PSI-Comentario"/>
      </w:pPr>
      <w:r>
        <w:t xml:space="preserve">Extiende de gestionar curso, permite </w:t>
      </w:r>
      <w:r w:rsidRPr="00583388">
        <w:t>agrega</w:t>
      </w:r>
      <w:r>
        <w:t>r</w:t>
      </w:r>
      <w:r w:rsidRPr="00583388">
        <w:t xml:space="preserve"> los datos necesarios de cada curso, como nombre del curso, descripción, fechas en que se dicta, estado, entre otros</w:t>
      </w:r>
      <w:r>
        <w:t xml:space="preserve"> como asignarle un docente</w:t>
      </w:r>
      <w:r w:rsidRPr="00583388">
        <w:t>.</w:t>
      </w:r>
    </w:p>
    <w:p w:rsidR="00DE1FBE" w:rsidRDefault="00DE1FBE" w:rsidP="00E54CA4">
      <w:pPr>
        <w:pStyle w:val="PSI-Normal"/>
      </w:pPr>
    </w:p>
    <w:p w:rsidR="00DB7687" w:rsidRDefault="00DB7687" w:rsidP="00DB7687">
      <w:pPr>
        <w:pStyle w:val="PSI-Ttulo2"/>
      </w:pPr>
      <w:bookmarkStart w:id="67" w:name="_Toc146271857"/>
      <w:bookmarkStart w:id="68" w:name="_Toc235007272"/>
      <w:bookmarkStart w:id="69" w:name="_Toc235009559"/>
      <w:r>
        <w:t>CU8 Buscar curso</w:t>
      </w:r>
      <w:bookmarkEnd w:id="67"/>
    </w:p>
    <w:p w:rsidR="00DB7687" w:rsidRDefault="00DB7687" w:rsidP="00DB7687">
      <w:pPr>
        <w:pStyle w:val="PSI-Ttulo3"/>
      </w:pPr>
      <w:bookmarkStart w:id="70" w:name="_Toc146271858"/>
      <w:r>
        <w:t>Actores</w:t>
      </w:r>
      <w:bookmarkEnd w:id="70"/>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71" w:name="_Toc146271859"/>
      <w:r>
        <w:t>Descripción</w:t>
      </w:r>
      <w:bookmarkEnd w:id="71"/>
    </w:p>
    <w:p w:rsidR="00DE1FBE" w:rsidRDefault="00DE1FBE" w:rsidP="00030068">
      <w:pPr>
        <w:pStyle w:val="PSI-Comentario"/>
      </w:pPr>
      <w:r>
        <w:t xml:space="preserve">Extiende de gestionar curso, permite acceder a los datos de un curso específico y realizar modificaciones, eliminarlo o simplemente visualizar los datos registrados. </w:t>
      </w:r>
    </w:p>
    <w:p w:rsidR="00DB7687" w:rsidRDefault="00DB7687" w:rsidP="00DE1FBE">
      <w:pPr>
        <w:pStyle w:val="PSI-Ttulo2"/>
        <w:ind w:left="0" w:firstLine="0"/>
      </w:pPr>
    </w:p>
    <w:p w:rsidR="00DB7687" w:rsidRDefault="00DB7687" w:rsidP="00DB7687">
      <w:pPr>
        <w:pStyle w:val="PSI-Ttulo2"/>
      </w:pPr>
      <w:bookmarkStart w:id="72" w:name="_Toc146271860"/>
      <w:r>
        <w:t>CU</w:t>
      </w:r>
      <w:r w:rsidR="00C93FD5">
        <w:t>9</w:t>
      </w:r>
      <w:r>
        <w:t xml:space="preserve"> Modificar curso</w:t>
      </w:r>
      <w:bookmarkEnd w:id="72"/>
    </w:p>
    <w:p w:rsidR="00DB7687" w:rsidRDefault="00DB7687" w:rsidP="00DB7687">
      <w:pPr>
        <w:pStyle w:val="PSI-Ttulo3"/>
      </w:pPr>
      <w:bookmarkStart w:id="73" w:name="_Toc146271861"/>
      <w:r>
        <w:t>Actores</w:t>
      </w:r>
      <w:bookmarkEnd w:id="73"/>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74" w:name="_Toc146271862"/>
      <w:r>
        <w:t>Descripción</w:t>
      </w:r>
      <w:bookmarkEnd w:id="74"/>
    </w:p>
    <w:p w:rsidR="00DB7687" w:rsidRDefault="00DE1FBE" w:rsidP="00030068">
      <w:pPr>
        <w:pStyle w:val="PSI-Comentario"/>
      </w:pPr>
      <w:r>
        <w:t>Extiende de buscar curso, una vez que se encuentra el curso que se desea modificar, el sistema permite modificar sus datos que hayan sido cargados de manera errónea o que requieran alguna actualización, además de asignarle un docente en caso de que no haya sido asignado previamente o requiera alguna modificación.</w:t>
      </w:r>
    </w:p>
    <w:p w:rsidR="00DB7687" w:rsidRDefault="00DB7687" w:rsidP="00DB7687">
      <w:pPr>
        <w:pStyle w:val="PSI-Ttulo2"/>
      </w:pPr>
      <w:bookmarkStart w:id="75" w:name="_Toc146271863"/>
      <w:r>
        <w:t>CU</w:t>
      </w:r>
      <w:r w:rsidR="00C93FD5">
        <w:t>10 Asignar docente al curso</w:t>
      </w:r>
      <w:bookmarkEnd w:id="75"/>
    </w:p>
    <w:p w:rsidR="00DB7687" w:rsidRDefault="00DB7687" w:rsidP="00DB7687">
      <w:pPr>
        <w:pStyle w:val="PSI-Ttulo3"/>
      </w:pPr>
      <w:bookmarkStart w:id="76" w:name="_Toc146271864"/>
      <w:r>
        <w:t>Actores</w:t>
      </w:r>
      <w:bookmarkEnd w:id="76"/>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77" w:name="_Toc146271865"/>
      <w:r>
        <w:t>Descripción</w:t>
      </w:r>
      <w:bookmarkEnd w:id="77"/>
    </w:p>
    <w:p w:rsidR="00DB7687" w:rsidRDefault="00DE1FBE" w:rsidP="00030068">
      <w:pPr>
        <w:pStyle w:val="PSI-Comentario"/>
      </w:pPr>
      <w:r>
        <w:t>Puede extender de cargar un curso o de modificar un curso, consiste en cargar los datos del docente o profesional a cargo de dictar el curso, para que el curso pueda ser publicado y se habiliten las preinscripciones es necesario que el docente haya sido asignado.</w:t>
      </w:r>
    </w:p>
    <w:p w:rsidR="00DB7687" w:rsidRDefault="00DB7687" w:rsidP="00DB7687">
      <w:pPr>
        <w:pStyle w:val="PSI-Ttulo2"/>
      </w:pPr>
    </w:p>
    <w:p w:rsidR="00DB7687" w:rsidRDefault="00DB7687" w:rsidP="00DB7687">
      <w:pPr>
        <w:pStyle w:val="PSI-Ttulo2"/>
      </w:pPr>
      <w:bookmarkStart w:id="78" w:name="_Toc146271866"/>
      <w:r>
        <w:t>CU</w:t>
      </w:r>
      <w:r w:rsidR="00C93FD5">
        <w:t>11 Descargar archivo csv</w:t>
      </w:r>
      <w:bookmarkEnd w:id="78"/>
    </w:p>
    <w:p w:rsidR="00DB7687" w:rsidRDefault="00DB7687" w:rsidP="00DB7687">
      <w:pPr>
        <w:pStyle w:val="PSI-Ttulo3"/>
      </w:pPr>
      <w:bookmarkStart w:id="79" w:name="_Toc146271867"/>
      <w:r>
        <w:t>Actores</w:t>
      </w:r>
      <w:bookmarkEnd w:id="79"/>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80" w:name="_Toc146271868"/>
      <w:r>
        <w:t>Descripción</w:t>
      </w:r>
      <w:bookmarkEnd w:id="80"/>
    </w:p>
    <w:p w:rsidR="00DB7687" w:rsidRDefault="00DE1FBE" w:rsidP="00030068">
      <w:pPr>
        <w:pStyle w:val="PSI-Comentario"/>
      </w:pPr>
      <w:r>
        <w:t>Extiende de buscar curso, una vez que se encuentra el curso de interés, se puede generar un archivo csv con los datos de los inscriptos que aprobaron o asistieron a dicho curso y luego descargarlo.</w:t>
      </w:r>
    </w:p>
    <w:p w:rsidR="00DB7687" w:rsidRDefault="00DB7687" w:rsidP="00DB7687">
      <w:pPr>
        <w:pStyle w:val="PSI-Ttulo2"/>
      </w:pPr>
    </w:p>
    <w:p w:rsidR="00DB7687" w:rsidRDefault="00DB7687" w:rsidP="00DB7687">
      <w:pPr>
        <w:pStyle w:val="PSI-Ttulo2"/>
      </w:pPr>
      <w:bookmarkStart w:id="81" w:name="_Toc146271869"/>
      <w:r>
        <w:t>CU</w:t>
      </w:r>
      <w:r w:rsidR="00C93FD5">
        <w:t>12 Descargar lista de inscriptos</w:t>
      </w:r>
      <w:bookmarkEnd w:id="81"/>
    </w:p>
    <w:p w:rsidR="00DB7687" w:rsidRDefault="00DB7687" w:rsidP="00DB7687">
      <w:pPr>
        <w:pStyle w:val="PSI-Ttulo3"/>
      </w:pPr>
      <w:bookmarkStart w:id="82" w:name="_Toc146271870"/>
      <w:r>
        <w:t>Actores</w:t>
      </w:r>
      <w:bookmarkEnd w:id="82"/>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83" w:name="_Toc146271871"/>
      <w:r>
        <w:t>Descripción</w:t>
      </w:r>
      <w:bookmarkEnd w:id="83"/>
    </w:p>
    <w:p w:rsidR="00DE1FBE" w:rsidRDefault="00DE1FBE" w:rsidP="00030068">
      <w:pPr>
        <w:pStyle w:val="PSI-Comentario"/>
      </w:pPr>
      <w:r>
        <w:t>Extiende de buscar curso, una vez que se encuentra el curso de interés, se puede generar un archivo Excel con los datos de los inscriptos de dicho curso y luego descargarlo.</w:t>
      </w:r>
    </w:p>
    <w:p w:rsidR="00DB7687" w:rsidRDefault="00DB7687" w:rsidP="00DB7687">
      <w:pPr>
        <w:pStyle w:val="PSI-Ttulo2"/>
      </w:pPr>
    </w:p>
    <w:p w:rsidR="00DB7687" w:rsidRDefault="00DB7687" w:rsidP="00DB7687">
      <w:pPr>
        <w:pStyle w:val="PSI-Ttulo2"/>
      </w:pPr>
      <w:bookmarkStart w:id="84" w:name="_Toc146271872"/>
      <w:r>
        <w:t>CU</w:t>
      </w:r>
      <w:r w:rsidR="00C93FD5">
        <w:t>13 Eliminar curso</w:t>
      </w:r>
      <w:bookmarkEnd w:id="84"/>
    </w:p>
    <w:p w:rsidR="00DB7687" w:rsidRDefault="00DB7687" w:rsidP="00DB7687">
      <w:pPr>
        <w:pStyle w:val="PSI-Ttulo3"/>
      </w:pPr>
      <w:bookmarkStart w:id="85" w:name="_Toc146271873"/>
      <w:r>
        <w:t>Actores</w:t>
      </w:r>
      <w:bookmarkEnd w:id="85"/>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86" w:name="_Toc146271874"/>
      <w:r>
        <w:t>Descripción</w:t>
      </w:r>
      <w:bookmarkEnd w:id="86"/>
    </w:p>
    <w:p w:rsidR="00DB7687" w:rsidRDefault="003A6BFF" w:rsidP="00030068">
      <w:pPr>
        <w:pStyle w:val="PSI-Comentario"/>
      </w:pPr>
      <w:r>
        <w:t xml:space="preserve">Extiende de buscar curso, una vez que se encuentra el curso a eliminar, se borran los datos del curso de la base de datos. </w:t>
      </w:r>
    </w:p>
    <w:p w:rsidR="00DB7687" w:rsidRDefault="00DB7687" w:rsidP="00DB7687">
      <w:pPr>
        <w:pStyle w:val="PSI-Ttulo2"/>
      </w:pPr>
      <w:bookmarkStart w:id="87" w:name="_Toc146271875"/>
      <w:r>
        <w:t>CU</w:t>
      </w:r>
      <w:r w:rsidR="00C93FD5">
        <w:t>14 Buscar inscripto</w:t>
      </w:r>
      <w:bookmarkEnd w:id="87"/>
    </w:p>
    <w:p w:rsidR="00DB7687" w:rsidRDefault="00DB7687" w:rsidP="00DB7687">
      <w:pPr>
        <w:pStyle w:val="PSI-Ttulo3"/>
      </w:pPr>
      <w:bookmarkStart w:id="88" w:name="_Toc146271876"/>
      <w:r>
        <w:t>Actores</w:t>
      </w:r>
      <w:bookmarkEnd w:id="88"/>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89" w:name="_Toc146271877"/>
      <w:r>
        <w:t>Descripción</w:t>
      </w:r>
      <w:bookmarkEnd w:id="89"/>
    </w:p>
    <w:p w:rsidR="00DB7687" w:rsidRDefault="003A6BFF" w:rsidP="00030068">
      <w:pPr>
        <w:pStyle w:val="PSI-Comentario"/>
      </w:pPr>
      <w:r>
        <w:t xml:space="preserve">Extiende de buscar curso, una vez que se encuentra el curso al que se quiere preinscribir a alguien o modificar sus datos, </w:t>
      </w:r>
      <w:r w:rsidR="006609D4">
        <w:t>se accede a la sección de inscriptos y se podrán cargar nuevos inscriptos o modificar los datos de alguno que ya este cargado.</w:t>
      </w:r>
    </w:p>
    <w:p w:rsidR="00DB7687" w:rsidRDefault="00DB7687" w:rsidP="00DB7687">
      <w:pPr>
        <w:pStyle w:val="PSI-Ttulo2"/>
      </w:pPr>
    </w:p>
    <w:p w:rsidR="00DB7687" w:rsidRDefault="00DB7687" w:rsidP="00DB7687">
      <w:pPr>
        <w:pStyle w:val="PSI-Ttulo2"/>
      </w:pPr>
      <w:bookmarkStart w:id="90" w:name="_Toc146271878"/>
      <w:r>
        <w:t>CU</w:t>
      </w:r>
      <w:r w:rsidR="00C93FD5">
        <w:t>15 Cargar inscripto</w:t>
      </w:r>
      <w:bookmarkEnd w:id="90"/>
    </w:p>
    <w:p w:rsidR="00DB7687" w:rsidRDefault="00DB7687" w:rsidP="00DB7687">
      <w:pPr>
        <w:pStyle w:val="PSI-Ttulo3"/>
      </w:pPr>
      <w:bookmarkStart w:id="91" w:name="_Toc146271879"/>
      <w:r>
        <w:t>Actores</w:t>
      </w:r>
      <w:bookmarkEnd w:id="91"/>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92" w:name="_Toc146271880"/>
      <w:r>
        <w:lastRenderedPageBreak/>
        <w:t>Descripción</w:t>
      </w:r>
      <w:bookmarkEnd w:id="92"/>
    </w:p>
    <w:p w:rsidR="00DB7687" w:rsidRDefault="006609D4" w:rsidP="00030068">
      <w:pPr>
        <w:pStyle w:val="PSI-Comentario"/>
      </w:pPr>
      <w:r>
        <w:t>Extiende de buscar inscripto, en caso de que no se haya registrado previamente, se crea un nuevo preinscripto y se agregan sus datos.</w:t>
      </w:r>
    </w:p>
    <w:p w:rsidR="00DB7687" w:rsidRDefault="00DB7687" w:rsidP="00DB7687">
      <w:pPr>
        <w:pStyle w:val="PSI-Ttulo2"/>
      </w:pPr>
    </w:p>
    <w:p w:rsidR="00DB7687" w:rsidRDefault="00DB7687" w:rsidP="00DB7687">
      <w:pPr>
        <w:pStyle w:val="PSI-Ttulo2"/>
      </w:pPr>
      <w:bookmarkStart w:id="93" w:name="_Toc146271881"/>
      <w:r>
        <w:t>CU</w:t>
      </w:r>
      <w:r w:rsidR="00C93FD5">
        <w:t>16 Modificar inscripto</w:t>
      </w:r>
      <w:bookmarkEnd w:id="93"/>
    </w:p>
    <w:p w:rsidR="00DB7687" w:rsidRDefault="00DB7687" w:rsidP="00DB7687">
      <w:pPr>
        <w:pStyle w:val="PSI-Ttulo3"/>
      </w:pPr>
      <w:bookmarkStart w:id="94" w:name="_Toc146271882"/>
      <w:r>
        <w:t>Actores</w:t>
      </w:r>
      <w:bookmarkEnd w:id="94"/>
    </w:p>
    <w:p w:rsidR="00DB7687" w:rsidRPr="001C253B" w:rsidRDefault="00DB7687" w:rsidP="00030068">
      <w:pPr>
        <w:pStyle w:val="PSI-Comentario"/>
      </w:pPr>
      <w:r>
        <w:t>Usuario administrativo y encargado/a de gestionar curso</w:t>
      </w:r>
    </w:p>
    <w:p w:rsidR="00DB7687" w:rsidRDefault="00DB7687" w:rsidP="00DB7687">
      <w:pPr>
        <w:pStyle w:val="PSI-Ttulo3"/>
      </w:pPr>
      <w:bookmarkStart w:id="95" w:name="_Toc146271883"/>
      <w:r>
        <w:t>Descripción</w:t>
      </w:r>
      <w:bookmarkEnd w:id="95"/>
    </w:p>
    <w:p w:rsidR="00DB7687" w:rsidRDefault="006609D4" w:rsidP="00030068">
      <w:pPr>
        <w:pStyle w:val="PSI-Comentario"/>
      </w:pPr>
      <w:r>
        <w:t>Extiende de buscar inscripto, una vez que se encuentra al inscripto del cual se desean modificar sus datos, permite cambiar los datos ya cargados.</w:t>
      </w:r>
    </w:p>
    <w:p w:rsidR="00DB7687" w:rsidRDefault="00DB7687" w:rsidP="00DB7687">
      <w:pPr>
        <w:pStyle w:val="PSI-Ttulo2"/>
      </w:pPr>
    </w:p>
    <w:p w:rsidR="00DB7687" w:rsidRDefault="00DB7687" w:rsidP="00DB7687">
      <w:pPr>
        <w:pStyle w:val="PSI-Ttulo2"/>
      </w:pPr>
      <w:bookmarkStart w:id="96" w:name="_Toc146271884"/>
      <w:r>
        <w:t>CU</w:t>
      </w:r>
      <w:r w:rsidR="00C93FD5">
        <w:t>17 Preinscribirse a curso</w:t>
      </w:r>
      <w:bookmarkEnd w:id="96"/>
    </w:p>
    <w:p w:rsidR="00DB7687" w:rsidRDefault="00DB7687" w:rsidP="00DB7687">
      <w:pPr>
        <w:pStyle w:val="PSI-Ttulo3"/>
      </w:pPr>
      <w:bookmarkStart w:id="97" w:name="_Toc146271885"/>
      <w:r>
        <w:t>Actores</w:t>
      </w:r>
      <w:bookmarkEnd w:id="97"/>
    </w:p>
    <w:p w:rsidR="00DB7687" w:rsidRPr="001C253B" w:rsidRDefault="00C93FD5" w:rsidP="00030068">
      <w:pPr>
        <w:pStyle w:val="PSI-Comentario"/>
      </w:pPr>
      <w:r>
        <w:t>Interesado</w:t>
      </w:r>
    </w:p>
    <w:p w:rsidR="00DB7687" w:rsidRDefault="00DB7687" w:rsidP="00DB7687">
      <w:pPr>
        <w:pStyle w:val="PSI-Ttulo3"/>
      </w:pPr>
      <w:bookmarkStart w:id="98" w:name="_Toc146271886"/>
      <w:r>
        <w:t>Descripción</w:t>
      </w:r>
      <w:bookmarkEnd w:id="98"/>
    </w:p>
    <w:p w:rsidR="00DB7687" w:rsidRDefault="006609D4" w:rsidP="00030068">
      <w:pPr>
        <w:pStyle w:val="PSI-Comentario"/>
      </w:pPr>
      <w:r>
        <w:t>Es utilizado por el interesado, una vez que selecciona el curso al que desea inscribirse, permite ingresar todos los datos necesarios y preinscribirse al curso elegido, para eso el curso debe estar en estado vigente, es decir, estar disponible.</w:t>
      </w:r>
    </w:p>
    <w:p w:rsidR="00A02858" w:rsidRDefault="00A02858">
      <w:pPr>
        <w:spacing w:before="0" w:line="240" w:lineRule="auto"/>
        <w:ind w:left="0" w:firstLine="0"/>
        <w:rPr>
          <w:rFonts w:ascii="Cambria" w:eastAsia="Times New Roman" w:hAnsi="Cambria"/>
          <w:b/>
          <w:bCs/>
          <w:color w:val="365F91"/>
          <w:sz w:val="28"/>
          <w:szCs w:val="28"/>
          <w:lang w:val="es-AR"/>
        </w:rPr>
      </w:pPr>
      <w:r>
        <w:br w:type="page"/>
      </w:r>
    </w:p>
    <w:p w:rsidR="00F2658A" w:rsidRPr="000868E6" w:rsidRDefault="00F2658A" w:rsidP="00D74424">
      <w:pPr>
        <w:pStyle w:val="PSI-Ttulo1"/>
      </w:pPr>
      <w:bookmarkStart w:id="99" w:name="_Toc146271887"/>
      <w:r w:rsidRPr="000868E6">
        <w:lastRenderedPageBreak/>
        <w:t>Diagrama</w:t>
      </w:r>
      <w:bookmarkEnd w:id="68"/>
      <w:bookmarkEnd w:id="69"/>
      <w:r w:rsidR="00D74424">
        <w:t xml:space="preserve"> de Casos de Uso</w:t>
      </w:r>
      <w:bookmarkEnd w:id="99"/>
    </w:p>
    <w:p w:rsidR="00F919CD" w:rsidRPr="00016602" w:rsidRDefault="00F919CD" w:rsidP="00030068">
      <w:pPr>
        <w:pStyle w:val="PSI-Comentario"/>
      </w:pPr>
      <w:bookmarkStart w:id="100" w:name="_Toc235007273"/>
      <w:r w:rsidRPr="00016602">
        <w:t>En la siguiente imagen se muestra el diagrama de casos de uso, donde se muestran tres actores (usuario administrativo, encargado/a de gestión de cursos e interesados</w:t>
      </w:r>
      <w:r>
        <w:t xml:space="preserve"> e interesado</w:t>
      </w:r>
      <w:r w:rsidRPr="00016602">
        <w:t>) y las operaciones que pueden realizar.</w:t>
      </w:r>
    </w:p>
    <w:p w:rsidR="00F2658A" w:rsidRDefault="0097759C" w:rsidP="00030068">
      <w:pPr>
        <w:pStyle w:val="PSI-Comentario"/>
      </w:pPr>
      <w:r>
        <w:rPr>
          <w:noProof/>
        </w:rPr>
        <w:drawing>
          <wp:inline distT="0" distB="0" distL="0" distR="0" wp14:anchorId="35CAA376" wp14:editId="14622154">
            <wp:extent cx="5039995" cy="364553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3645535"/>
                    </a:xfrm>
                    <a:prstGeom prst="rect">
                      <a:avLst/>
                    </a:prstGeom>
                  </pic:spPr>
                </pic:pic>
              </a:graphicData>
            </a:graphic>
          </wp:inline>
        </w:drawing>
      </w:r>
      <w:bookmarkEnd w:id="100"/>
    </w:p>
    <w:p w:rsidR="00F2658A" w:rsidRDefault="00F2658A" w:rsidP="00F2658A">
      <w:pPr>
        <w:pStyle w:val="PSI-Ttulo1"/>
      </w:pPr>
    </w:p>
    <w:p w:rsidR="00F2658A" w:rsidRDefault="00F2658A" w:rsidP="00F2658A">
      <w:pPr>
        <w:pStyle w:val="PSI-Ttulo1"/>
      </w:pPr>
      <w:bookmarkStart w:id="101" w:name="_Toc235007274"/>
      <w:bookmarkStart w:id="102" w:name="_Toc235009560"/>
      <w:bookmarkStart w:id="103" w:name="_Toc146271888"/>
      <w:r>
        <w:t>Requerimientos Técnicos</w:t>
      </w:r>
      <w:bookmarkEnd w:id="101"/>
      <w:bookmarkEnd w:id="102"/>
      <w:bookmarkEnd w:id="103"/>
    </w:p>
    <w:p w:rsidR="00F2658A" w:rsidRDefault="002D66A8" w:rsidP="00F2658A">
      <w:pPr>
        <w:pStyle w:val="infoblue"/>
        <w:ind w:left="0" w:hanging="11"/>
        <w:jc w:val="both"/>
        <w:rPr>
          <w:rFonts w:ascii="Calibri" w:eastAsia="Calibri" w:hAnsi="Calibri"/>
          <w:i w:val="0"/>
          <w:iCs w:val="0"/>
          <w:color w:val="auto"/>
          <w:sz w:val="22"/>
          <w:szCs w:val="22"/>
          <w:lang w:val="es-AR"/>
        </w:rPr>
      </w:pPr>
      <w:r w:rsidRPr="002D66A8">
        <w:rPr>
          <w:rFonts w:ascii="Calibri" w:eastAsia="Calibri" w:hAnsi="Calibri"/>
          <w:i w:val="0"/>
          <w:iCs w:val="0"/>
          <w:color w:val="auto"/>
          <w:sz w:val="22"/>
          <w:szCs w:val="22"/>
          <w:lang w:val="es-AR"/>
        </w:rPr>
        <w:t>El</w:t>
      </w:r>
      <w:r>
        <w:rPr>
          <w:rFonts w:ascii="Calibri" w:eastAsia="Calibri" w:hAnsi="Calibri"/>
          <w:i w:val="0"/>
          <w:iCs w:val="0"/>
          <w:color w:val="auto"/>
          <w:sz w:val="22"/>
          <w:szCs w:val="22"/>
          <w:lang w:val="es-AR"/>
        </w:rPr>
        <w:t xml:space="preserve"> sistema de gestión de inscriptos a cursos de extensión, requerirá las siguientes especificaciones técnicas:</w:t>
      </w:r>
    </w:p>
    <w:p w:rsidR="00AA7588" w:rsidRDefault="002D66A8" w:rsidP="002D66A8">
      <w:pPr>
        <w:pStyle w:val="infoblue"/>
        <w:ind w:left="0" w:hanging="11"/>
        <w:jc w:val="both"/>
        <w:rPr>
          <w:rFonts w:ascii="Calibri" w:eastAsia="Calibri" w:hAnsi="Calibri"/>
          <w:i w:val="0"/>
          <w:iCs w:val="0"/>
          <w:color w:val="auto"/>
          <w:sz w:val="22"/>
          <w:szCs w:val="22"/>
          <w:lang w:val="es-AR"/>
        </w:rPr>
      </w:pPr>
      <w:r w:rsidRPr="00AA7588">
        <w:rPr>
          <w:rFonts w:ascii="Calibri" w:eastAsia="Calibri" w:hAnsi="Calibri"/>
          <w:b/>
          <w:i w:val="0"/>
          <w:iCs w:val="0"/>
          <w:color w:val="auto"/>
          <w:sz w:val="22"/>
          <w:szCs w:val="22"/>
          <w:lang w:val="es-AR"/>
        </w:rPr>
        <w:t>Aplicación Web</w:t>
      </w:r>
      <w:r w:rsidRPr="002D66A8">
        <w:rPr>
          <w:rFonts w:ascii="Calibri" w:eastAsia="Calibri" w:hAnsi="Calibri"/>
          <w:i w:val="0"/>
          <w:iCs w:val="0"/>
          <w:color w:val="auto"/>
          <w:sz w:val="22"/>
          <w:szCs w:val="22"/>
          <w:lang w:val="es-AR"/>
        </w:rPr>
        <w:t>:</w:t>
      </w:r>
      <w:r w:rsidR="00AA7588">
        <w:rPr>
          <w:rFonts w:ascii="Calibri" w:eastAsia="Calibri" w:hAnsi="Calibri"/>
          <w:i w:val="0"/>
          <w:iCs w:val="0"/>
          <w:color w:val="auto"/>
          <w:sz w:val="22"/>
          <w:szCs w:val="22"/>
          <w:lang w:val="es-AR"/>
        </w:rPr>
        <w:t xml:space="preserve"> </w:t>
      </w:r>
    </w:p>
    <w:p w:rsidR="002D66A8" w:rsidRPr="002D66A8" w:rsidRDefault="002D66A8" w:rsidP="008D4BE5">
      <w:pPr>
        <w:pStyle w:val="infoblue"/>
        <w:ind w:left="708"/>
        <w:jc w:val="both"/>
        <w:rPr>
          <w:rFonts w:ascii="Calibri" w:eastAsia="Calibri" w:hAnsi="Calibri"/>
          <w:i w:val="0"/>
          <w:iCs w:val="0"/>
          <w:color w:val="auto"/>
          <w:sz w:val="22"/>
          <w:szCs w:val="22"/>
          <w:lang w:val="es-AR"/>
        </w:rPr>
      </w:pPr>
      <w:r w:rsidRPr="00AA7588">
        <w:rPr>
          <w:rFonts w:ascii="Calibri" w:eastAsia="Calibri" w:hAnsi="Calibri"/>
          <w:i w:val="0"/>
          <w:iCs w:val="0"/>
          <w:color w:val="auto"/>
          <w:sz w:val="22"/>
          <w:szCs w:val="22"/>
          <w:u w:val="single"/>
          <w:lang w:val="es-AR"/>
        </w:rPr>
        <w:t>Compatibilidad con Navegadores</w:t>
      </w:r>
      <w:r w:rsidRPr="002D66A8">
        <w:rPr>
          <w:rFonts w:ascii="Calibri" w:eastAsia="Calibri" w:hAnsi="Calibri"/>
          <w:i w:val="0"/>
          <w:iCs w:val="0"/>
          <w:color w:val="auto"/>
          <w:sz w:val="22"/>
          <w:szCs w:val="22"/>
          <w:lang w:val="es-AR"/>
        </w:rPr>
        <w:t>: La aplicación web debe ser compatible con los navegadores más comunes, como Google Chrome, Mozilla Firefox, Safari y Microsoft Edge.</w:t>
      </w:r>
    </w:p>
    <w:p w:rsidR="002D66A8" w:rsidRPr="002D66A8" w:rsidRDefault="002D66A8" w:rsidP="008D4BE5">
      <w:pPr>
        <w:pStyle w:val="infoblue"/>
        <w:ind w:left="708"/>
        <w:jc w:val="both"/>
        <w:rPr>
          <w:rFonts w:ascii="Calibri" w:eastAsia="Calibri" w:hAnsi="Calibri"/>
          <w:i w:val="0"/>
          <w:iCs w:val="0"/>
          <w:color w:val="auto"/>
          <w:sz w:val="22"/>
          <w:szCs w:val="22"/>
          <w:lang w:val="es-AR"/>
        </w:rPr>
      </w:pPr>
      <w:r w:rsidRPr="00AA7588">
        <w:rPr>
          <w:rFonts w:ascii="Calibri" w:eastAsia="Calibri" w:hAnsi="Calibri"/>
          <w:i w:val="0"/>
          <w:iCs w:val="0"/>
          <w:color w:val="auto"/>
          <w:sz w:val="22"/>
          <w:szCs w:val="22"/>
          <w:u w:val="single"/>
          <w:lang w:val="es-AR"/>
        </w:rPr>
        <w:t>Plataforma de Arquitectura</w:t>
      </w:r>
      <w:r w:rsidRPr="002D66A8">
        <w:rPr>
          <w:rFonts w:ascii="Calibri" w:eastAsia="Calibri" w:hAnsi="Calibri"/>
          <w:i w:val="0"/>
          <w:iCs w:val="0"/>
          <w:color w:val="auto"/>
          <w:sz w:val="22"/>
          <w:szCs w:val="22"/>
          <w:lang w:val="es-AR"/>
        </w:rPr>
        <w:t xml:space="preserve">: </w:t>
      </w:r>
      <w:r w:rsidR="00AA7588" w:rsidRPr="00AA7588">
        <w:rPr>
          <w:rFonts w:ascii="Calibri" w:eastAsia="Calibri" w:hAnsi="Calibri"/>
          <w:i w:val="0"/>
          <w:iCs w:val="0"/>
          <w:color w:val="auto"/>
          <w:sz w:val="22"/>
          <w:szCs w:val="22"/>
          <w:lang w:val="es-AR"/>
        </w:rPr>
        <w:t xml:space="preserve">La aplicación web se desarrollará utilizando PHP en el lado del servidor, junto con tecnologías web estándar como HTML5, CSS3 y JavaScript en el lado del </w:t>
      </w:r>
      <w:r w:rsidR="00AA7588">
        <w:rPr>
          <w:rFonts w:ascii="Calibri" w:eastAsia="Calibri" w:hAnsi="Calibri"/>
          <w:i w:val="0"/>
          <w:iCs w:val="0"/>
          <w:color w:val="auto"/>
          <w:sz w:val="22"/>
          <w:szCs w:val="22"/>
          <w:lang w:val="es-AR"/>
        </w:rPr>
        <w:t>usuario</w:t>
      </w:r>
      <w:r w:rsidR="00AA7588" w:rsidRPr="00AA7588">
        <w:rPr>
          <w:rFonts w:ascii="Calibri" w:eastAsia="Calibri" w:hAnsi="Calibri"/>
          <w:i w:val="0"/>
          <w:iCs w:val="0"/>
          <w:color w:val="auto"/>
          <w:sz w:val="22"/>
          <w:szCs w:val="22"/>
          <w:lang w:val="es-AR"/>
        </w:rPr>
        <w:t xml:space="preserve"> para garantizar la compatibilidad entre navegadores.</w:t>
      </w:r>
    </w:p>
    <w:p w:rsidR="002D66A8" w:rsidRPr="002D66A8" w:rsidRDefault="002D66A8" w:rsidP="008D4BE5">
      <w:pPr>
        <w:pStyle w:val="infoblue"/>
        <w:ind w:left="708"/>
        <w:jc w:val="both"/>
        <w:rPr>
          <w:rFonts w:ascii="Calibri" w:eastAsia="Calibri" w:hAnsi="Calibri"/>
          <w:i w:val="0"/>
          <w:iCs w:val="0"/>
          <w:color w:val="auto"/>
          <w:sz w:val="22"/>
          <w:szCs w:val="22"/>
          <w:lang w:val="es-AR"/>
        </w:rPr>
      </w:pPr>
      <w:r w:rsidRPr="00AA7588">
        <w:rPr>
          <w:rFonts w:ascii="Calibri" w:eastAsia="Calibri" w:hAnsi="Calibri"/>
          <w:i w:val="0"/>
          <w:iCs w:val="0"/>
          <w:color w:val="auto"/>
          <w:sz w:val="22"/>
          <w:szCs w:val="22"/>
          <w:u w:val="single"/>
          <w:lang w:val="es-AR"/>
        </w:rPr>
        <w:t>Servidor Web</w:t>
      </w:r>
      <w:r w:rsidRPr="002D66A8">
        <w:rPr>
          <w:rFonts w:ascii="Calibri" w:eastAsia="Calibri" w:hAnsi="Calibri"/>
          <w:i w:val="0"/>
          <w:iCs w:val="0"/>
          <w:color w:val="auto"/>
          <w:sz w:val="22"/>
          <w:szCs w:val="22"/>
          <w:lang w:val="es-AR"/>
        </w:rPr>
        <w:t>: Se utilizará un servidor web como Apache para alojar la aplicación web.</w:t>
      </w:r>
    </w:p>
    <w:p w:rsidR="002D66A8" w:rsidRPr="002D66A8" w:rsidRDefault="002D66A8" w:rsidP="002D66A8">
      <w:pPr>
        <w:pStyle w:val="infoblue"/>
        <w:ind w:left="0" w:hanging="11"/>
        <w:jc w:val="both"/>
        <w:rPr>
          <w:rFonts w:ascii="Calibri" w:eastAsia="Calibri" w:hAnsi="Calibri"/>
          <w:i w:val="0"/>
          <w:iCs w:val="0"/>
          <w:color w:val="auto"/>
          <w:sz w:val="22"/>
          <w:szCs w:val="22"/>
          <w:lang w:val="es-AR"/>
        </w:rPr>
      </w:pPr>
      <w:r w:rsidRPr="00AA7588">
        <w:rPr>
          <w:rFonts w:ascii="Calibri" w:eastAsia="Calibri" w:hAnsi="Calibri"/>
          <w:b/>
          <w:i w:val="0"/>
          <w:iCs w:val="0"/>
          <w:color w:val="auto"/>
          <w:sz w:val="22"/>
          <w:szCs w:val="22"/>
          <w:lang w:val="es-AR"/>
        </w:rPr>
        <w:t>Interfaz de Administración</w:t>
      </w:r>
      <w:r w:rsidR="00AA7588">
        <w:rPr>
          <w:rFonts w:ascii="Calibri" w:eastAsia="Calibri" w:hAnsi="Calibri"/>
          <w:i w:val="0"/>
          <w:iCs w:val="0"/>
          <w:color w:val="auto"/>
          <w:sz w:val="22"/>
          <w:szCs w:val="22"/>
          <w:lang w:val="es-AR"/>
        </w:rPr>
        <w:t>:</w:t>
      </w:r>
    </w:p>
    <w:p w:rsidR="002D66A8" w:rsidRPr="002D66A8" w:rsidRDefault="002D66A8" w:rsidP="008D4BE5">
      <w:pPr>
        <w:pStyle w:val="infoblue"/>
        <w:ind w:left="708"/>
        <w:jc w:val="both"/>
        <w:rPr>
          <w:rFonts w:ascii="Calibri" w:eastAsia="Calibri" w:hAnsi="Calibri"/>
          <w:i w:val="0"/>
          <w:iCs w:val="0"/>
          <w:color w:val="auto"/>
          <w:sz w:val="22"/>
          <w:szCs w:val="22"/>
          <w:lang w:val="es-AR"/>
        </w:rPr>
      </w:pPr>
      <w:r w:rsidRPr="008D4BE5">
        <w:rPr>
          <w:rFonts w:ascii="Calibri" w:eastAsia="Calibri" w:hAnsi="Calibri"/>
          <w:i w:val="0"/>
          <w:iCs w:val="0"/>
          <w:color w:val="auto"/>
          <w:sz w:val="22"/>
          <w:szCs w:val="22"/>
          <w:u w:val="single"/>
          <w:lang w:val="es-AR"/>
        </w:rPr>
        <w:t>Sistema Operativo</w:t>
      </w:r>
      <w:r w:rsidRPr="002D66A8">
        <w:rPr>
          <w:rFonts w:ascii="Calibri" w:eastAsia="Calibri" w:hAnsi="Calibri"/>
          <w:i w:val="0"/>
          <w:iCs w:val="0"/>
          <w:color w:val="auto"/>
          <w:sz w:val="22"/>
          <w:szCs w:val="22"/>
          <w:lang w:val="es-AR"/>
        </w:rPr>
        <w:t>: El programa debe ser compatible con los sistemas operativos más comunes, como Windows 10</w:t>
      </w:r>
      <w:r w:rsidR="00B123ED">
        <w:rPr>
          <w:rFonts w:ascii="Calibri" w:eastAsia="Calibri" w:hAnsi="Calibri"/>
          <w:i w:val="0"/>
          <w:iCs w:val="0"/>
          <w:color w:val="auto"/>
          <w:sz w:val="22"/>
          <w:szCs w:val="22"/>
          <w:lang w:val="es-AR"/>
        </w:rPr>
        <w:t>, 11</w:t>
      </w:r>
      <w:r w:rsidRPr="002D66A8">
        <w:rPr>
          <w:rFonts w:ascii="Calibri" w:eastAsia="Calibri" w:hAnsi="Calibri"/>
          <w:i w:val="0"/>
          <w:iCs w:val="0"/>
          <w:color w:val="auto"/>
          <w:sz w:val="22"/>
          <w:szCs w:val="22"/>
          <w:lang w:val="es-AR"/>
        </w:rPr>
        <w:t xml:space="preserve"> y MacOS.</w:t>
      </w:r>
    </w:p>
    <w:p w:rsidR="002D66A8" w:rsidRPr="002D66A8" w:rsidRDefault="002D66A8" w:rsidP="008D4BE5">
      <w:pPr>
        <w:pStyle w:val="infoblue"/>
        <w:ind w:left="708"/>
        <w:jc w:val="both"/>
        <w:rPr>
          <w:rFonts w:ascii="Calibri" w:eastAsia="Calibri" w:hAnsi="Calibri"/>
          <w:i w:val="0"/>
          <w:iCs w:val="0"/>
          <w:color w:val="auto"/>
          <w:sz w:val="22"/>
          <w:szCs w:val="22"/>
          <w:lang w:val="es-AR"/>
        </w:rPr>
      </w:pPr>
      <w:r w:rsidRPr="008D4BE5">
        <w:rPr>
          <w:rFonts w:ascii="Calibri" w:eastAsia="Calibri" w:hAnsi="Calibri"/>
          <w:i w:val="0"/>
          <w:iCs w:val="0"/>
          <w:color w:val="auto"/>
          <w:sz w:val="22"/>
          <w:szCs w:val="22"/>
          <w:u w:val="single"/>
          <w:lang w:val="es-AR"/>
        </w:rPr>
        <w:t>Plataforma de Arquitectura</w:t>
      </w:r>
      <w:r w:rsidRPr="002D66A8">
        <w:rPr>
          <w:rFonts w:ascii="Calibri" w:eastAsia="Calibri" w:hAnsi="Calibri"/>
          <w:i w:val="0"/>
          <w:iCs w:val="0"/>
          <w:color w:val="auto"/>
          <w:sz w:val="22"/>
          <w:szCs w:val="22"/>
          <w:lang w:val="es-AR"/>
        </w:rPr>
        <w:t xml:space="preserve">: </w:t>
      </w:r>
      <w:r w:rsidR="00B123ED" w:rsidRPr="00B123ED">
        <w:rPr>
          <w:rFonts w:ascii="Calibri" w:eastAsia="Calibri" w:hAnsi="Calibri"/>
          <w:i w:val="0"/>
          <w:iCs w:val="0"/>
          <w:color w:val="auto"/>
          <w:sz w:val="22"/>
          <w:szCs w:val="22"/>
          <w:lang w:val="es-AR"/>
        </w:rPr>
        <w:t>La interfaz de administración se desarrollará utilizando PHP. Esto permitirá una fácil integración con la aplicación web</w:t>
      </w:r>
      <w:r w:rsidR="00B123ED">
        <w:rPr>
          <w:rFonts w:ascii="Calibri" w:eastAsia="Calibri" w:hAnsi="Calibri"/>
          <w:i w:val="0"/>
          <w:iCs w:val="0"/>
          <w:color w:val="auto"/>
          <w:sz w:val="22"/>
          <w:szCs w:val="22"/>
          <w:lang w:val="es-AR"/>
        </w:rPr>
        <w:t>.</w:t>
      </w:r>
    </w:p>
    <w:p w:rsidR="002D66A8" w:rsidRPr="002D66A8" w:rsidRDefault="002D66A8" w:rsidP="008D4BE5">
      <w:pPr>
        <w:pStyle w:val="infoblue"/>
        <w:ind w:left="708"/>
        <w:jc w:val="both"/>
        <w:rPr>
          <w:rFonts w:ascii="Calibri" w:eastAsia="Calibri" w:hAnsi="Calibri"/>
          <w:i w:val="0"/>
          <w:iCs w:val="0"/>
          <w:color w:val="auto"/>
          <w:sz w:val="22"/>
          <w:szCs w:val="22"/>
          <w:lang w:val="es-AR"/>
        </w:rPr>
      </w:pPr>
      <w:r w:rsidRPr="008D4BE5">
        <w:rPr>
          <w:rFonts w:ascii="Calibri" w:eastAsia="Calibri" w:hAnsi="Calibri"/>
          <w:i w:val="0"/>
          <w:iCs w:val="0"/>
          <w:color w:val="auto"/>
          <w:sz w:val="22"/>
          <w:szCs w:val="22"/>
          <w:u w:val="single"/>
          <w:lang w:val="es-AR"/>
        </w:rPr>
        <w:lastRenderedPageBreak/>
        <w:t>Hardware</w:t>
      </w:r>
      <w:r w:rsidRPr="002D66A8">
        <w:rPr>
          <w:rFonts w:ascii="Calibri" w:eastAsia="Calibri" w:hAnsi="Calibri"/>
          <w:i w:val="0"/>
          <w:iCs w:val="0"/>
          <w:color w:val="auto"/>
          <w:sz w:val="22"/>
          <w:szCs w:val="22"/>
          <w:lang w:val="es-AR"/>
        </w:rPr>
        <w:t>: El programa debe ser capaz de funcionar eficientemente en hardware con un mínimo de 4 GB de RAM y un procesador Intel Core i3 o superior.</w:t>
      </w:r>
    </w:p>
    <w:p w:rsidR="002D66A8" w:rsidRDefault="002D66A8" w:rsidP="008D4BE5">
      <w:pPr>
        <w:pStyle w:val="infoblue"/>
        <w:ind w:left="0" w:hanging="11"/>
        <w:jc w:val="both"/>
        <w:rPr>
          <w:rFonts w:ascii="Calibri" w:eastAsia="Calibri" w:hAnsi="Calibri"/>
          <w:i w:val="0"/>
          <w:iCs w:val="0"/>
          <w:color w:val="auto"/>
          <w:sz w:val="22"/>
          <w:szCs w:val="22"/>
          <w:lang w:val="es-AR"/>
        </w:rPr>
      </w:pPr>
      <w:r w:rsidRPr="008D4BE5">
        <w:rPr>
          <w:rFonts w:ascii="Calibri" w:eastAsia="Calibri" w:hAnsi="Calibri"/>
          <w:b/>
          <w:i w:val="0"/>
          <w:iCs w:val="0"/>
          <w:color w:val="auto"/>
          <w:sz w:val="22"/>
          <w:szCs w:val="22"/>
          <w:lang w:val="es-AR"/>
        </w:rPr>
        <w:t>Base de Datos</w:t>
      </w:r>
      <w:r w:rsidRPr="002D66A8">
        <w:rPr>
          <w:rFonts w:ascii="Calibri" w:eastAsia="Calibri" w:hAnsi="Calibri"/>
          <w:i w:val="0"/>
          <w:iCs w:val="0"/>
          <w:color w:val="auto"/>
          <w:sz w:val="22"/>
          <w:szCs w:val="22"/>
          <w:lang w:val="es-AR"/>
        </w:rPr>
        <w:t>:</w:t>
      </w:r>
      <w:r w:rsidR="008D4BE5">
        <w:rPr>
          <w:rFonts w:ascii="Calibri" w:eastAsia="Calibri" w:hAnsi="Calibri"/>
          <w:i w:val="0"/>
          <w:iCs w:val="0"/>
          <w:color w:val="auto"/>
          <w:sz w:val="22"/>
          <w:szCs w:val="22"/>
          <w:lang w:val="es-AR"/>
        </w:rPr>
        <w:t xml:space="preserve"> </w:t>
      </w:r>
      <w:r w:rsidRPr="002D66A8">
        <w:rPr>
          <w:rFonts w:ascii="Calibri" w:eastAsia="Calibri" w:hAnsi="Calibri"/>
          <w:i w:val="0"/>
          <w:iCs w:val="0"/>
          <w:color w:val="auto"/>
          <w:sz w:val="22"/>
          <w:szCs w:val="22"/>
          <w:lang w:val="es-AR"/>
        </w:rPr>
        <w:t>Se utilizará</w:t>
      </w:r>
      <w:r w:rsidR="008D4BE5">
        <w:rPr>
          <w:rFonts w:ascii="Calibri" w:eastAsia="Calibri" w:hAnsi="Calibri"/>
          <w:i w:val="0"/>
          <w:iCs w:val="0"/>
          <w:color w:val="auto"/>
          <w:sz w:val="22"/>
          <w:szCs w:val="22"/>
          <w:lang w:val="es-AR"/>
        </w:rPr>
        <w:t xml:space="preserve"> My</w:t>
      </w:r>
      <w:r w:rsidRPr="002D66A8">
        <w:rPr>
          <w:rFonts w:ascii="Calibri" w:eastAsia="Calibri" w:hAnsi="Calibri"/>
          <w:i w:val="0"/>
          <w:iCs w:val="0"/>
          <w:color w:val="auto"/>
          <w:sz w:val="22"/>
          <w:szCs w:val="22"/>
          <w:lang w:val="es-AR"/>
        </w:rPr>
        <w:t xml:space="preserve">SQL </w:t>
      </w:r>
      <w:r w:rsidR="008D4BE5">
        <w:rPr>
          <w:rFonts w:ascii="Calibri" w:eastAsia="Calibri" w:hAnsi="Calibri"/>
          <w:i w:val="0"/>
          <w:iCs w:val="0"/>
          <w:color w:val="auto"/>
          <w:sz w:val="22"/>
          <w:szCs w:val="22"/>
          <w:lang w:val="es-AR"/>
        </w:rPr>
        <w:t>Workbench</w:t>
      </w:r>
      <w:r w:rsidRPr="002D66A8">
        <w:rPr>
          <w:rFonts w:ascii="Calibri" w:eastAsia="Calibri" w:hAnsi="Calibri"/>
          <w:i w:val="0"/>
          <w:iCs w:val="0"/>
          <w:color w:val="auto"/>
          <w:sz w:val="22"/>
          <w:szCs w:val="22"/>
          <w:lang w:val="es-AR"/>
        </w:rPr>
        <w:t xml:space="preserve"> para la gestión de la base de datos. Esto proporcionará un almacenamiento de datos seguro y eficiente.</w:t>
      </w:r>
    </w:p>
    <w:p w:rsidR="00290CAB" w:rsidRDefault="00F2658A" w:rsidP="00760427">
      <w:pPr>
        <w:pStyle w:val="PSI-Ttulo1"/>
      </w:pPr>
      <w:r>
        <w:br/>
      </w:r>
      <w:bookmarkStart w:id="104" w:name="_Toc235007275"/>
      <w:bookmarkStart w:id="105" w:name="_Toc235009561"/>
      <w:bookmarkStart w:id="106" w:name="_Toc146271889"/>
      <w:r w:rsidRPr="006C6EFF">
        <w:t>Requerimientos Funcionales</w:t>
      </w:r>
      <w:bookmarkEnd w:id="104"/>
      <w:bookmarkEnd w:id="105"/>
      <w:bookmarkEnd w:id="106"/>
    </w:p>
    <w:p w:rsidR="009A0087" w:rsidRDefault="009A0087"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251CC" w:rsidRPr="0035169A" w:rsidTr="00DB7687">
        <w:tc>
          <w:tcPr>
            <w:tcW w:w="3402" w:type="dxa"/>
            <w:shd w:val="clear" w:color="auto" w:fill="F2F2F2"/>
            <w:vAlign w:val="center"/>
          </w:tcPr>
          <w:p w:rsidR="005251CC" w:rsidRPr="0035169A" w:rsidRDefault="005251CC" w:rsidP="00DB7687">
            <w:pPr>
              <w:rPr>
                <w:b/>
                <w:lang w:val="es-AR"/>
              </w:rPr>
            </w:pPr>
            <w:r w:rsidRPr="0035169A">
              <w:rPr>
                <w:b/>
                <w:lang w:val="es-AR"/>
              </w:rPr>
              <w:t>ID del Requerimiento:</w:t>
            </w:r>
          </w:p>
        </w:tc>
        <w:tc>
          <w:tcPr>
            <w:tcW w:w="4692" w:type="dxa"/>
          </w:tcPr>
          <w:p w:rsidR="005251CC" w:rsidRPr="009A0087" w:rsidRDefault="009A0087" w:rsidP="00030068">
            <w:pPr>
              <w:pStyle w:val="PSI-ComentarioenTabla"/>
            </w:pPr>
            <w:r w:rsidRPr="009A0087">
              <w:t>RF01</w:t>
            </w:r>
          </w:p>
        </w:tc>
      </w:tr>
      <w:tr w:rsidR="005251CC" w:rsidRPr="0035169A" w:rsidTr="00DB7687">
        <w:tc>
          <w:tcPr>
            <w:tcW w:w="3402" w:type="dxa"/>
            <w:shd w:val="clear" w:color="auto" w:fill="F2F2F2"/>
            <w:vAlign w:val="center"/>
          </w:tcPr>
          <w:p w:rsidR="005251CC" w:rsidRPr="0035169A" w:rsidRDefault="005251CC" w:rsidP="00DB7687">
            <w:pPr>
              <w:rPr>
                <w:b/>
                <w:lang w:val="es-AR"/>
              </w:rPr>
            </w:pPr>
            <w:r w:rsidRPr="0035169A">
              <w:rPr>
                <w:b/>
                <w:lang w:val="es-AR"/>
              </w:rPr>
              <w:t>Nombre del Requerimiento:</w:t>
            </w:r>
          </w:p>
        </w:tc>
        <w:tc>
          <w:tcPr>
            <w:tcW w:w="4692" w:type="dxa"/>
          </w:tcPr>
          <w:p w:rsidR="005251CC" w:rsidRPr="009A0087" w:rsidRDefault="009A0087" w:rsidP="00030068">
            <w:pPr>
              <w:pStyle w:val="PSI-ComentarioenTabla"/>
            </w:pPr>
            <w:r w:rsidRPr="009A0087">
              <w:t>El sistema permitirá la gestión de usuarios</w:t>
            </w:r>
          </w:p>
        </w:tc>
      </w:tr>
      <w:tr w:rsidR="005251CC" w:rsidRPr="0035169A" w:rsidTr="00DB7687">
        <w:tc>
          <w:tcPr>
            <w:tcW w:w="3402" w:type="dxa"/>
            <w:shd w:val="clear" w:color="auto" w:fill="F2F2F2"/>
            <w:vAlign w:val="center"/>
          </w:tcPr>
          <w:p w:rsidR="005251CC" w:rsidRPr="0035169A" w:rsidRDefault="005251CC" w:rsidP="00DB7687">
            <w:pPr>
              <w:ind w:left="34" w:firstLine="0"/>
              <w:rPr>
                <w:b/>
                <w:lang w:val="es-AR"/>
              </w:rPr>
            </w:pPr>
            <w:r w:rsidRPr="0035169A">
              <w:rPr>
                <w:b/>
                <w:lang w:val="es-AR"/>
              </w:rPr>
              <w:t>Identificación del Requerimiento:</w:t>
            </w:r>
          </w:p>
        </w:tc>
        <w:tc>
          <w:tcPr>
            <w:tcW w:w="4692" w:type="dxa"/>
          </w:tcPr>
          <w:p w:rsidR="005251CC" w:rsidRPr="009A0087" w:rsidRDefault="009A0087" w:rsidP="00030068">
            <w:pPr>
              <w:pStyle w:val="PSI-ComentarioenTabla"/>
            </w:pPr>
            <w:r w:rsidRPr="009A0087">
              <w:t>GU</w:t>
            </w:r>
          </w:p>
        </w:tc>
      </w:tr>
      <w:tr w:rsidR="005251CC" w:rsidRPr="0035169A" w:rsidTr="00DB7687">
        <w:tc>
          <w:tcPr>
            <w:tcW w:w="3402" w:type="dxa"/>
            <w:tcBorders>
              <w:bottom w:val="single" w:sz="4" w:space="0" w:color="000000"/>
            </w:tcBorders>
            <w:shd w:val="clear" w:color="auto" w:fill="F2F2F2"/>
            <w:vAlign w:val="center"/>
          </w:tcPr>
          <w:p w:rsidR="005251CC" w:rsidRPr="0035169A" w:rsidRDefault="005251CC" w:rsidP="00DB7687">
            <w:pPr>
              <w:rPr>
                <w:b/>
                <w:lang w:val="es-AR"/>
              </w:rPr>
            </w:pPr>
            <w:r w:rsidRPr="0035169A">
              <w:rPr>
                <w:b/>
                <w:lang w:val="es-AR"/>
              </w:rPr>
              <w:t>Características:</w:t>
            </w:r>
          </w:p>
        </w:tc>
        <w:tc>
          <w:tcPr>
            <w:tcW w:w="4692" w:type="dxa"/>
            <w:tcBorders>
              <w:bottom w:val="single" w:sz="4" w:space="0" w:color="000000"/>
            </w:tcBorders>
          </w:tcPr>
          <w:p w:rsidR="005251CC" w:rsidRPr="0035169A" w:rsidRDefault="0031749E" w:rsidP="00030068">
            <w:pPr>
              <w:pStyle w:val="PSI-ComentarioenTabla"/>
            </w:pPr>
            <w:r>
              <w:t xml:space="preserve">El sistema permitirá el alta, baja y modificación del personal que manipulará los datos del sistema, es decir, quienes gestionan los cursos. </w:t>
            </w:r>
          </w:p>
        </w:tc>
      </w:tr>
      <w:tr w:rsidR="005251CC" w:rsidRPr="0035169A" w:rsidTr="00DB7687">
        <w:tc>
          <w:tcPr>
            <w:tcW w:w="8094" w:type="dxa"/>
            <w:gridSpan w:val="2"/>
            <w:tcBorders>
              <w:bottom w:val="single" w:sz="4" w:space="0" w:color="000000"/>
            </w:tcBorders>
            <w:shd w:val="clear" w:color="auto" w:fill="FFFFFF"/>
            <w:vAlign w:val="center"/>
          </w:tcPr>
          <w:p w:rsidR="005251CC" w:rsidRPr="0035169A" w:rsidRDefault="00621FC7" w:rsidP="00030068">
            <w:pPr>
              <w:pStyle w:val="PSI-ComentarioenTabla"/>
            </w:pPr>
            <w:r>
              <w:t>El alta de un usuario consiste en registrar su nombre, apellido, DNI, correo electrónico, cargo y además proporcionarle un nivel de acceso. La baja de un usuario consiste en quitarle los accesos, ya que se almacenan todos los usuarios registrados y en caso de no ocupar más determinado cargo se le quitarán los accesos otorgados. Y la modificación consiste en la actualización de los datos o corrección en caso de que hayan cometido un error al momento de cargarlos.</w:t>
            </w:r>
          </w:p>
        </w:tc>
      </w:tr>
      <w:tr w:rsidR="005251CC" w:rsidRPr="0035169A" w:rsidTr="00DB7687">
        <w:tc>
          <w:tcPr>
            <w:tcW w:w="8094" w:type="dxa"/>
            <w:gridSpan w:val="2"/>
            <w:shd w:val="clear" w:color="auto" w:fill="FFFFFF"/>
            <w:vAlign w:val="center"/>
          </w:tcPr>
          <w:p w:rsidR="005251CC" w:rsidRPr="0035169A" w:rsidRDefault="005251CC" w:rsidP="00030068">
            <w:pPr>
              <w:pStyle w:val="PSI-ComentarioenTabla"/>
            </w:pPr>
            <w:r w:rsidRPr="0035169A">
              <w:t xml:space="preserve">La prioridad es: </w:t>
            </w:r>
            <w:r w:rsidR="00C05170">
              <w:t>Alta</w:t>
            </w:r>
          </w:p>
        </w:tc>
      </w:tr>
    </w:tbl>
    <w:p w:rsidR="005251CC" w:rsidRDefault="005251CC"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251CC" w:rsidRPr="0035169A" w:rsidTr="00DB7687">
        <w:tc>
          <w:tcPr>
            <w:tcW w:w="3402" w:type="dxa"/>
            <w:shd w:val="clear" w:color="auto" w:fill="F2F2F2"/>
            <w:vAlign w:val="center"/>
          </w:tcPr>
          <w:p w:rsidR="005251CC" w:rsidRPr="0035169A" w:rsidRDefault="005251CC" w:rsidP="00DB7687">
            <w:pPr>
              <w:rPr>
                <w:b/>
                <w:lang w:val="es-AR"/>
              </w:rPr>
            </w:pPr>
            <w:r w:rsidRPr="0035169A">
              <w:rPr>
                <w:b/>
                <w:lang w:val="es-AR"/>
              </w:rPr>
              <w:t>ID del Requerimiento:</w:t>
            </w:r>
          </w:p>
        </w:tc>
        <w:tc>
          <w:tcPr>
            <w:tcW w:w="4692" w:type="dxa"/>
          </w:tcPr>
          <w:p w:rsidR="005251CC" w:rsidRPr="009A0087" w:rsidRDefault="009A0087" w:rsidP="00030068">
            <w:pPr>
              <w:pStyle w:val="PSI-ComentarioenTabla"/>
            </w:pPr>
            <w:r w:rsidRPr="009A0087">
              <w:t>RF02</w:t>
            </w:r>
          </w:p>
        </w:tc>
      </w:tr>
      <w:tr w:rsidR="005251CC" w:rsidRPr="0035169A" w:rsidTr="00DB7687">
        <w:tc>
          <w:tcPr>
            <w:tcW w:w="3402" w:type="dxa"/>
            <w:shd w:val="clear" w:color="auto" w:fill="F2F2F2"/>
            <w:vAlign w:val="center"/>
          </w:tcPr>
          <w:p w:rsidR="005251CC" w:rsidRPr="0035169A" w:rsidRDefault="005251CC" w:rsidP="00DB7687">
            <w:pPr>
              <w:rPr>
                <w:b/>
                <w:lang w:val="es-AR"/>
              </w:rPr>
            </w:pPr>
            <w:r w:rsidRPr="0035169A">
              <w:rPr>
                <w:b/>
                <w:lang w:val="es-AR"/>
              </w:rPr>
              <w:t>Nombre del Requerimiento:</w:t>
            </w:r>
          </w:p>
        </w:tc>
        <w:tc>
          <w:tcPr>
            <w:tcW w:w="4692" w:type="dxa"/>
          </w:tcPr>
          <w:p w:rsidR="005251CC" w:rsidRPr="009A0087" w:rsidRDefault="009A0087" w:rsidP="00030068">
            <w:pPr>
              <w:pStyle w:val="PSI-ComentarioenTabla"/>
            </w:pPr>
            <w:r w:rsidRPr="009A0087">
              <w:t>El sistema permitirá la gestión de cursos</w:t>
            </w:r>
          </w:p>
        </w:tc>
      </w:tr>
      <w:tr w:rsidR="005251CC" w:rsidRPr="0035169A" w:rsidTr="00DB7687">
        <w:tc>
          <w:tcPr>
            <w:tcW w:w="3402" w:type="dxa"/>
            <w:shd w:val="clear" w:color="auto" w:fill="F2F2F2"/>
            <w:vAlign w:val="center"/>
          </w:tcPr>
          <w:p w:rsidR="005251CC" w:rsidRPr="0035169A" w:rsidRDefault="005251CC" w:rsidP="00DB7687">
            <w:pPr>
              <w:ind w:left="34" w:firstLine="0"/>
              <w:rPr>
                <w:b/>
                <w:lang w:val="es-AR"/>
              </w:rPr>
            </w:pPr>
            <w:r w:rsidRPr="0035169A">
              <w:rPr>
                <w:b/>
                <w:lang w:val="es-AR"/>
              </w:rPr>
              <w:t>Identificación del Requerimiento:</w:t>
            </w:r>
          </w:p>
        </w:tc>
        <w:tc>
          <w:tcPr>
            <w:tcW w:w="4692" w:type="dxa"/>
          </w:tcPr>
          <w:p w:rsidR="005251CC" w:rsidRPr="009A0087" w:rsidRDefault="009A0087" w:rsidP="00030068">
            <w:pPr>
              <w:pStyle w:val="PSI-ComentarioenTabla"/>
            </w:pPr>
            <w:r w:rsidRPr="009A0087">
              <w:t>GC</w:t>
            </w:r>
          </w:p>
        </w:tc>
      </w:tr>
      <w:tr w:rsidR="005251CC" w:rsidRPr="0035169A" w:rsidTr="00DB7687">
        <w:tc>
          <w:tcPr>
            <w:tcW w:w="3402" w:type="dxa"/>
            <w:tcBorders>
              <w:bottom w:val="single" w:sz="4" w:space="0" w:color="000000"/>
            </w:tcBorders>
            <w:shd w:val="clear" w:color="auto" w:fill="F2F2F2"/>
            <w:vAlign w:val="center"/>
          </w:tcPr>
          <w:p w:rsidR="005251CC" w:rsidRPr="0035169A" w:rsidRDefault="005251CC" w:rsidP="00DB7687">
            <w:pPr>
              <w:rPr>
                <w:b/>
                <w:lang w:val="es-AR"/>
              </w:rPr>
            </w:pPr>
            <w:r w:rsidRPr="0035169A">
              <w:rPr>
                <w:b/>
                <w:lang w:val="es-AR"/>
              </w:rPr>
              <w:t>Características:</w:t>
            </w:r>
          </w:p>
        </w:tc>
        <w:tc>
          <w:tcPr>
            <w:tcW w:w="4692" w:type="dxa"/>
            <w:tcBorders>
              <w:bottom w:val="single" w:sz="4" w:space="0" w:color="000000"/>
            </w:tcBorders>
          </w:tcPr>
          <w:p w:rsidR="005251CC" w:rsidRPr="0035169A" w:rsidRDefault="00621FC7" w:rsidP="00030068">
            <w:pPr>
              <w:pStyle w:val="PSI-Comentario"/>
            </w:pPr>
            <w:r>
              <w:t>El sistema permitirá el alta, baja, búsqueda y modificación de los cursos. Aquellos usuarios a los que se les haya otorgado el acceso de crear, editar o eliminar cursos, podrán crear nuevos cursos.</w:t>
            </w:r>
          </w:p>
        </w:tc>
      </w:tr>
      <w:tr w:rsidR="005251CC" w:rsidRPr="0035169A" w:rsidTr="00DB7687">
        <w:tc>
          <w:tcPr>
            <w:tcW w:w="8094" w:type="dxa"/>
            <w:gridSpan w:val="2"/>
            <w:tcBorders>
              <w:bottom w:val="single" w:sz="4" w:space="0" w:color="000000"/>
            </w:tcBorders>
            <w:shd w:val="clear" w:color="auto" w:fill="FFFFFF"/>
            <w:vAlign w:val="center"/>
          </w:tcPr>
          <w:p w:rsidR="005251CC" w:rsidRPr="0035169A" w:rsidRDefault="00621FC7" w:rsidP="00030068">
            <w:pPr>
              <w:pStyle w:val="PSI-ComentarioenTabla"/>
            </w:pPr>
            <w:r>
              <w:t>La creación de un curso consiste en agregar los datos necesarios que se solicitan en las plantillas previas para su aceptación, la modificación de estos en caso de ser necesarios y el cierre de los cursos. También se podrá notificar sobre los nuevos cursos a inscriptos que se hayan anotado en un curso relacionado seleccionando el curso previo, además permitirá cargar una imagen referida al curso.</w:t>
            </w:r>
          </w:p>
        </w:tc>
      </w:tr>
      <w:tr w:rsidR="005251CC" w:rsidRPr="0035169A" w:rsidTr="00DB7687">
        <w:tc>
          <w:tcPr>
            <w:tcW w:w="8094" w:type="dxa"/>
            <w:gridSpan w:val="2"/>
            <w:shd w:val="clear" w:color="auto" w:fill="FFFFFF"/>
            <w:vAlign w:val="center"/>
          </w:tcPr>
          <w:p w:rsidR="005251CC" w:rsidRPr="0035169A" w:rsidRDefault="005251CC" w:rsidP="00030068">
            <w:pPr>
              <w:pStyle w:val="PSI-ComentarioenTabla"/>
            </w:pPr>
            <w:r w:rsidRPr="0035169A">
              <w:t xml:space="preserve">La prioridad es: </w:t>
            </w:r>
            <w:r w:rsidR="00621FC7">
              <w:t>Alta</w:t>
            </w:r>
          </w:p>
        </w:tc>
      </w:tr>
    </w:tbl>
    <w:p w:rsidR="005251CC" w:rsidRDefault="005251CC" w:rsidP="00F2658A">
      <w:pPr>
        <w:pStyle w:val="PSI-Ttulo1"/>
        <w:rPr>
          <w:rFonts w:eastAsia="Calibri"/>
        </w:rPr>
      </w:pPr>
    </w:p>
    <w:p w:rsidR="00621FC7" w:rsidRDefault="00621FC7"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5251CC" w:rsidRPr="0035169A" w:rsidTr="00DB7687">
        <w:tc>
          <w:tcPr>
            <w:tcW w:w="3402" w:type="dxa"/>
            <w:shd w:val="clear" w:color="auto" w:fill="F2F2F2"/>
            <w:vAlign w:val="center"/>
          </w:tcPr>
          <w:p w:rsidR="005251CC" w:rsidRPr="0035169A" w:rsidRDefault="005251CC" w:rsidP="00DB7687">
            <w:pPr>
              <w:rPr>
                <w:b/>
                <w:lang w:val="es-AR"/>
              </w:rPr>
            </w:pPr>
            <w:r w:rsidRPr="0035169A">
              <w:rPr>
                <w:b/>
                <w:lang w:val="es-AR"/>
              </w:rPr>
              <w:t>ID del Requerimiento:</w:t>
            </w:r>
          </w:p>
        </w:tc>
        <w:tc>
          <w:tcPr>
            <w:tcW w:w="4692" w:type="dxa"/>
          </w:tcPr>
          <w:p w:rsidR="005251CC" w:rsidRPr="009A0087" w:rsidRDefault="009A0087" w:rsidP="00030068">
            <w:pPr>
              <w:pStyle w:val="PSI-ComentarioenTabla"/>
            </w:pPr>
            <w:r w:rsidRPr="009A0087">
              <w:t>RF03</w:t>
            </w:r>
          </w:p>
        </w:tc>
      </w:tr>
      <w:tr w:rsidR="005251CC" w:rsidRPr="0035169A" w:rsidTr="00DB7687">
        <w:tc>
          <w:tcPr>
            <w:tcW w:w="3402" w:type="dxa"/>
            <w:shd w:val="clear" w:color="auto" w:fill="F2F2F2"/>
            <w:vAlign w:val="center"/>
          </w:tcPr>
          <w:p w:rsidR="005251CC" w:rsidRPr="0035169A" w:rsidRDefault="005251CC" w:rsidP="00DB7687">
            <w:pPr>
              <w:rPr>
                <w:b/>
                <w:lang w:val="es-AR"/>
              </w:rPr>
            </w:pPr>
            <w:r w:rsidRPr="0035169A">
              <w:rPr>
                <w:b/>
                <w:lang w:val="es-AR"/>
              </w:rPr>
              <w:t>Nombre del Requerimiento:</w:t>
            </w:r>
          </w:p>
        </w:tc>
        <w:tc>
          <w:tcPr>
            <w:tcW w:w="4692" w:type="dxa"/>
          </w:tcPr>
          <w:p w:rsidR="005251CC" w:rsidRPr="009A0087" w:rsidRDefault="0097759C" w:rsidP="00030068">
            <w:pPr>
              <w:pStyle w:val="PSI-ComentarioenTabla"/>
            </w:pPr>
            <w:r>
              <w:t>El sistema permitirá la gestión de inscriptos</w:t>
            </w:r>
          </w:p>
        </w:tc>
      </w:tr>
      <w:tr w:rsidR="005251CC" w:rsidRPr="0035169A" w:rsidTr="00DB7687">
        <w:tc>
          <w:tcPr>
            <w:tcW w:w="3402" w:type="dxa"/>
            <w:shd w:val="clear" w:color="auto" w:fill="F2F2F2"/>
            <w:vAlign w:val="center"/>
          </w:tcPr>
          <w:p w:rsidR="005251CC" w:rsidRPr="0035169A" w:rsidRDefault="005251CC" w:rsidP="00DB7687">
            <w:pPr>
              <w:ind w:left="34" w:firstLine="0"/>
              <w:rPr>
                <w:b/>
                <w:lang w:val="es-AR"/>
              </w:rPr>
            </w:pPr>
            <w:r w:rsidRPr="0035169A">
              <w:rPr>
                <w:b/>
                <w:lang w:val="es-AR"/>
              </w:rPr>
              <w:t>Identificación del Requerimiento:</w:t>
            </w:r>
          </w:p>
        </w:tc>
        <w:tc>
          <w:tcPr>
            <w:tcW w:w="4692" w:type="dxa"/>
          </w:tcPr>
          <w:p w:rsidR="005251CC" w:rsidRPr="009A0087" w:rsidRDefault="0097759C" w:rsidP="00030068">
            <w:pPr>
              <w:pStyle w:val="PSI-ComentarioenTabla"/>
            </w:pPr>
            <w:r>
              <w:t>GI</w:t>
            </w:r>
          </w:p>
        </w:tc>
      </w:tr>
      <w:tr w:rsidR="005251CC" w:rsidRPr="0035169A" w:rsidTr="00DB7687">
        <w:tc>
          <w:tcPr>
            <w:tcW w:w="3402" w:type="dxa"/>
            <w:tcBorders>
              <w:bottom w:val="single" w:sz="4" w:space="0" w:color="000000"/>
            </w:tcBorders>
            <w:shd w:val="clear" w:color="auto" w:fill="F2F2F2"/>
            <w:vAlign w:val="center"/>
          </w:tcPr>
          <w:p w:rsidR="005251CC" w:rsidRPr="0035169A" w:rsidRDefault="005251CC" w:rsidP="00BD76AD">
            <w:pPr>
              <w:spacing w:before="0"/>
              <w:rPr>
                <w:b/>
                <w:lang w:val="es-AR"/>
              </w:rPr>
            </w:pPr>
            <w:r w:rsidRPr="0035169A">
              <w:rPr>
                <w:b/>
                <w:lang w:val="es-AR"/>
              </w:rPr>
              <w:t>Características:</w:t>
            </w:r>
          </w:p>
        </w:tc>
        <w:tc>
          <w:tcPr>
            <w:tcW w:w="4692" w:type="dxa"/>
            <w:tcBorders>
              <w:bottom w:val="single" w:sz="4" w:space="0" w:color="000000"/>
            </w:tcBorders>
          </w:tcPr>
          <w:p w:rsidR="005251CC" w:rsidRPr="0035169A" w:rsidRDefault="00BD76AD" w:rsidP="00030068">
            <w:pPr>
              <w:pStyle w:val="PSI-Comentario"/>
            </w:pPr>
            <w:r>
              <w:t>Desde el área de extensión podrán preinscribir personas que ya hayan manifestado su deseo de participar de determinados cursos y podrán modificar datos de los inscriptos en caso de que hayan ingresado erróneamente un dato.</w:t>
            </w:r>
          </w:p>
        </w:tc>
      </w:tr>
      <w:tr w:rsidR="005251CC" w:rsidRPr="0035169A" w:rsidTr="00DB7687">
        <w:tc>
          <w:tcPr>
            <w:tcW w:w="8094" w:type="dxa"/>
            <w:gridSpan w:val="2"/>
            <w:tcBorders>
              <w:bottom w:val="single" w:sz="4" w:space="0" w:color="000000"/>
            </w:tcBorders>
            <w:shd w:val="clear" w:color="auto" w:fill="FFFFFF"/>
            <w:vAlign w:val="center"/>
          </w:tcPr>
          <w:p w:rsidR="005251CC" w:rsidRPr="0035169A" w:rsidRDefault="00BD76AD" w:rsidP="00030068">
            <w:pPr>
              <w:pStyle w:val="PSI-ComentarioenTabla"/>
            </w:pPr>
            <w:r>
              <w:t>Se podrán realizar inscripciones desde el lugar de los usuarios interesados y desde los usuarios administrativos.</w:t>
            </w:r>
          </w:p>
        </w:tc>
      </w:tr>
      <w:tr w:rsidR="005251CC" w:rsidRPr="0035169A" w:rsidTr="00DB7687">
        <w:tc>
          <w:tcPr>
            <w:tcW w:w="8094" w:type="dxa"/>
            <w:gridSpan w:val="2"/>
            <w:shd w:val="clear" w:color="auto" w:fill="FFFFFF"/>
            <w:vAlign w:val="center"/>
          </w:tcPr>
          <w:p w:rsidR="005251CC" w:rsidRPr="0035169A" w:rsidRDefault="005251CC" w:rsidP="00030068">
            <w:pPr>
              <w:pStyle w:val="PSI-ComentarioenTabla"/>
            </w:pPr>
            <w:r w:rsidRPr="0035169A">
              <w:t xml:space="preserve">La prioridad es: </w:t>
            </w:r>
            <w:r w:rsidR="00BD76AD">
              <w:t>Media Alta</w:t>
            </w:r>
          </w:p>
        </w:tc>
      </w:tr>
    </w:tbl>
    <w:p w:rsidR="005251CC" w:rsidRDefault="005251CC"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A0087" w:rsidRPr="0035169A" w:rsidTr="00DB7687">
        <w:tc>
          <w:tcPr>
            <w:tcW w:w="3402" w:type="dxa"/>
            <w:shd w:val="clear" w:color="auto" w:fill="F2F2F2"/>
            <w:vAlign w:val="center"/>
          </w:tcPr>
          <w:p w:rsidR="009A0087" w:rsidRPr="0035169A" w:rsidRDefault="009A0087" w:rsidP="00DB7687">
            <w:pPr>
              <w:rPr>
                <w:b/>
                <w:lang w:val="es-AR"/>
              </w:rPr>
            </w:pPr>
            <w:r w:rsidRPr="0035169A">
              <w:rPr>
                <w:b/>
                <w:lang w:val="es-AR"/>
              </w:rPr>
              <w:t>ID del Requerimiento:</w:t>
            </w:r>
          </w:p>
        </w:tc>
        <w:tc>
          <w:tcPr>
            <w:tcW w:w="4692" w:type="dxa"/>
          </w:tcPr>
          <w:p w:rsidR="009A0087" w:rsidRPr="009A0087" w:rsidRDefault="009A0087" w:rsidP="00030068">
            <w:pPr>
              <w:pStyle w:val="PSI-ComentarioenTabla"/>
            </w:pPr>
            <w:r w:rsidRPr="009A0087">
              <w:t>RF04</w:t>
            </w:r>
          </w:p>
        </w:tc>
      </w:tr>
      <w:tr w:rsidR="009A0087" w:rsidRPr="0035169A" w:rsidTr="00DB7687">
        <w:tc>
          <w:tcPr>
            <w:tcW w:w="3402" w:type="dxa"/>
            <w:shd w:val="clear" w:color="auto" w:fill="F2F2F2"/>
            <w:vAlign w:val="center"/>
          </w:tcPr>
          <w:p w:rsidR="009A0087" w:rsidRPr="0035169A" w:rsidRDefault="009A0087" w:rsidP="00DB7687">
            <w:pPr>
              <w:rPr>
                <w:b/>
                <w:lang w:val="es-AR"/>
              </w:rPr>
            </w:pPr>
            <w:r w:rsidRPr="0035169A">
              <w:rPr>
                <w:b/>
                <w:lang w:val="es-AR"/>
              </w:rPr>
              <w:t>Nombre del Requerimiento:</w:t>
            </w:r>
          </w:p>
        </w:tc>
        <w:tc>
          <w:tcPr>
            <w:tcW w:w="4692" w:type="dxa"/>
          </w:tcPr>
          <w:p w:rsidR="009A0087" w:rsidRPr="009A0087" w:rsidRDefault="0097759C" w:rsidP="00030068">
            <w:pPr>
              <w:pStyle w:val="PSI-ComentarioenTabla"/>
            </w:pPr>
            <w:r w:rsidRPr="009A0087">
              <w:t>El sistema permitirá la asignación de un docente o profesional a un curso</w:t>
            </w:r>
          </w:p>
        </w:tc>
      </w:tr>
      <w:tr w:rsidR="009A0087" w:rsidRPr="0035169A" w:rsidTr="00DB7687">
        <w:tc>
          <w:tcPr>
            <w:tcW w:w="3402" w:type="dxa"/>
            <w:shd w:val="clear" w:color="auto" w:fill="F2F2F2"/>
            <w:vAlign w:val="center"/>
          </w:tcPr>
          <w:p w:rsidR="009A0087" w:rsidRPr="0035169A" w:rsidRDefault="009A0087" w:rsidP="00DB7687">
            <w:pPr>
              <w:ind w:left="34" w:firstLine="0"/>
              <w:rPr>
                <w:b/>
                <w:lang w:val="es-AR"/>
              </w:rPr>
            </w:pPr>
            <w:r w:rsidRPr="0035169A">
              <w:rPr>
                <w:b/>
                <w:lang w:val="es-AR"/>
              </w:rPr>
              <w:t>Identificación del Requerimiento:</w:t>
            </w:r>
          </w:p>
        </w:tc>
        <w:tc>
          <w:tcPr>
            <w:tcW w:w="4692" w:type="dxa"/>
          </w:tcPr>
          <w:p w:rsidR="009A0087" w:rsidRPr="009A0087" w:rsidRDefault="0097759C" w:rsidP="00030068">
            <w:pPr>
              <w:pStyle w:val="PSI-ComentarioenTabla"/>
            </w:pPr>
            <w:r>
              <w:t>AD</w:t>
            </w:r>
          </w:p>
        </w:tc>
      </w:tr>
      <w:tr w:rsidR="009A0087" w:rsidRPr="0035169A" w:rsidTr="00DB7687">
        <w:tc>
          <w:tcPr>
            <w:tcW w:w="3402" w:type="dxa"/>
            <w:tcBorders>
              <w:bottom w:val="single" w:sz="4" w:space="0" w:color="000000"/>
            </w:tcBorders>
            <w:shd w:val="clear" w:color="auto" w:fill="F2F2F2"/>
            <w:vAlign w:val="center"/>
          </w:tcPr>
          <w:p w:rsidR="009A0087" w:rsidRPr="0035169A" w:rsidRDefault="009A0087" w:rsidP="00DB7687">
            <w:pPr>
              <w:rPr>
                <w:b/>
                <w:lang w:val="es-AR"/>
              </w:rPr>
            </w:pPr>
            <w:r w:rsidRPr="0035169A">
              <w:rPr>
                <w:b/>
                <w:lang w:val="es-AR"/>
              </w:rPr>
              <w:t>Características:</w:t>
            </w:r>
          </w:p>
        </w:tc>
        <w:tc>
          <w:tcPr>
            <w:tcW w:w="4692" w:type="dxa"/>
            <w:tcBorders>
              <w:bottom w:val="single" w:sz="4" w:space="0" w:color="000000"/>
            </w:tcBorders>
          </w:tcPr>
          <w:p w:rsidR="009A0087" w:rsidRPr="0035169A" w:rsidRDefault="00BD76AD" w:rsidP="00030068">
            <w:pPr>
              <w:pStyle w:val="PSI-ComentarioenTabla"/>
            </w:pPr>
            <w:r>
              <w:t>El sistema permitirá registrar docentes o personas encargadas de dictar el curso a cada curso.</w:t>
            </w:r>
          </w:p>
        </w:tc>
      </w:tr>
      <w:tr w:rsidR="009A0087" w:rsidRPr="0035169A" w:rsidTr="00DB7687">
        <w:tc>
          <w:tcPr>
            <w:tcW w:w="8094" w:type="dxa"/>
            <w:gridSpan w:val="2"/>
            <w:tcBorders>
              <w:bottom w:val="single" w:sz="4" w:space="0" w:color="000000"/>
            </w:tcBorders>
            <w:shd w:val="clear" w:color="auto" w:fill="FFFFFF"/>
            <w:vAlign w:val="center"/>
          </w:tcPr>
          <w:p w:rsidR="009A0087" w:rsidRPr="0035169A" w:rsidRDefault="00BD76AD" w:rsidP="00030068">
            <w:pPr>
              <w:pStyle w:val="PSI-ComentarioenTabla"/>
            </w:pPr>
            <w:r>
              <w:t xml:space="preserve">Se podrán incorporar </w:t>
            </w:r>
            <w:r w:rsidR="009A3DFB">
              <w:t>más</w:t>
            </w:r>
            <w:r>
              <w:t xml:space="preserve"> de una persona como docente, y es necesario que cada curso tenga un profesional o docente asignado antes de habilitar las preinscripciones al curso.</w:t>
            </w:r>
          </w:p>
        </w:tc>
      </w:tr>
      <w:tr w:rsidR="009A0087" w:rsidRPr="0035169A" w:rsidTr="00DB7687">
        <w:tc>
          <w:tcPr>
            <w:tcW w:w="8094" w:type="dxa"/>
            <w:gridSpan w:val="2"/>
            <w:shd w:val="clear" w:color="auto" w:fill="FFFFFF"/>
            <w:vAlign w:val="center"/>
          </w:tcPr>
          <w:p w:rsidR="009A0087" w:rsidRPr="0035169A" w:rsidRDefault="009A0087" w:rsidP="00030068">
            <w:pPr>
              <w:pStyle w:val="PSI-ComentarioenTabla"/>
            </w:pPr>
            <w:r w:rsidRPr="0035169A">
              <w:t xml:space="preserve">La prioridad es: </w:t>
            </w:r>
            <w:r w:rsidR="00BD76AD">
              <w:t>Media</w:t>
            </w:r>
            <w:r w:rsidR="00021387">
              <w:t xml:space="preserve"> Alta</w:t>
            </w:r>
          </w:p>
        </w:tc>
      </w:tr>
    </w:tbl>
    <w:p w:rsidR="009A0087" w:rsidRDefault="009A0087"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A0087" w:rsidRPr="0035169A" w:rsidTr="00DB7687">
        <w:tc>
          <w:tcPr>
            <w:tcW w:w="3402" w:type="dxa"/>
            <w:shd w:val="clear" w:color="auto" w:fill="F2F2F2"/>
            <w:vAlign w:val="center"/>
          </w:tcPr>
          <w:p w:rsidR="009A0087" w:rsidRPr="0035169A" w:rsidRDefault="009A0087" w:rsidP="00DB7687">
            <w:pPr>
              <w:rPr>
                <w:b/>
                <w:lang w:val="es-AR"/>
              </w:rPr>
            </w:pPr>
            <w:r w:rsidRPr="0035169A">
              <w:rPr>
                <w:b/>
                <w:lang w:val="es-AR"/>
              </w:rPr>
              <w:t>ID del Requerimiento:</w:t>
            </w:r>
          </w:p>
        </w:tc>
        <w:tc>
          <w:tcPr>
            <w:tcW w:w="4692" w:type="dxa"/>
          </w:tcPr>
          <w:p w:rsidR="009A0087" w:rsidRPr="009A0087" w:rsidRDefault="009A0087" w:rsidP="00030068">
            <w:pPr>
              <w:pStyle w:val="PSI-ComentarioenTabla"/>
            </w:pPr>
            <w:r w:rsidRPr="009A0087">
              <w:t>RF05</w:t>
            </w:r>
          </w:p>
        </w:tc>
      </w:tr>
      <w:tr w:rsidR="009A0087" w:rsidRPr="0035169A" w:rsidTr="00DB7687">
        <w:tc>
          <w:tcPr>
            <w:tcW w:w="3402" w:type="dxa"/>
            <w:shd w:val="clear" w:color="auto" w:fill="F2F2F2"/>
            <w:vAlign w:val="center"/>
          </w:tcPr>
          <w:p w:rsidR="009A0087" w:rsidRPr="0035169A" w:rsidRDefault="009A0087" w:rsidP="00DB7687">
            <w:pPr>
              <w:rPr>
                <w:b/>
                <w:lang w:val="es-AR"/>
              </w:rPr>
            </w:pPr>
            <w:r w:rsidRPr="0035169A">
              <w:rPr>
                <w:b/>
                <w:lang w:val="es-AR"/>
              </w:rPr>
              <w:t>Nombre del Requerimiento:</w:t>
            </w:r>
          </w:p>
        </w:tc>
        <w:tc>
          <w:tcPr>
            <w:tcW w:w="4692" w:type="dxa"/>
          </w:tcPr>
          <w:p w:rsidR="009A0087" w:rsidRPr="009A0087" w:rsidRDefault="0097759C" w:rsidP="00030068">
            <w:pPr>
              <w:pStyle w:val="PSI-ComentarioenTabla"/>
            </w:pPr>
            <w:r>
              <w:t>El sistema permitirá a los usuarios preinscribirse</w:t>
            </w:r>
          </w:p>
        </w:tc>
      </w:tr>
      <w:tr w:rsidR="009A0087" w:rsidRPr="0035169A" w:rsidTr="00DB7687">
        <w:tc>
          <w:tcPr>
            <w:tcW w:w="3402" w:type="dxa"/>
            <w:shd w:val="clear" w:color="auto" w:fill="F2F2F2"/>
            <w:vAlign w:val="center"/>
          </w:tcPr>
          <w:p w:rsidR="009A0087" w:rsidRPr="0035169A" w:rsidRDefault="009A0087" w:rsidP="00DB7687">
            <w:pPr>
              <w:ind w:left="34" w:firstLine="0"/>
              <w:rPr>
                <w:b/>
                <w:lang w:val="es-AR"/>
              </w:rPr>
            </w:pPr>
            <w:r w:rsidRPr="0035169A">
              <w:rPr>
                <w:b/>
                <w:lang w:val="es-AR"/>
              </w:rPr>
              <w:t>Identificación del Requerimiento:</w:t>
            </w:r>
          </w:p>
        </w:tc>
        <w:tc>
          <w:tcPr>
            <w:tcW w:w="4692" w:type="dxa"/>
          </w:tcPr>
          <w:p w:rsidR="009A0087" w:rsidRPr="009A0087" w:rsidRDefault="0097759C" w:rsidP="00030068">
            <w:pPr>
              <w:pStyle w:val="PSI-ComentarioenTabla"/>
            </w:pPr>
            <w:r>
              <w:t>PI</w:t>
            </w:r>
          </w:p>
        </w:tc>
      </w:tr>
      <w:tr w:rsidR="009A0087" w:rsidRPr="0035169A" w:rsidTr="00DB7687">
        <w:tc>
          <w:tcPr>
            <w:tcW w:w="3402" w:type="dxa"/>
            <w:tcBorders>
              <w:bottom w:val="single" w:sz="4" w:space="0" w:color="000000"/>
            </w:tcBorders>
            <w:shd w:val="clear" w:color="auto" w:fill="F2F2F2"/>
            <w:vAlign w:val="center"/>
          </w:tcPr>
          <w:p w:rsidR="009A0087" w:rsidRPr="0035169A" w:rsidRDefault="009A0087" w:rsidP="00DB7687">
            <w:pPr>
              <w:rPr>
                <w:b/>
                <w:lang w:val="es-AR"/>
              </w:rPr>
            </w:pPr>
            <w:r w:rsidRPr="0035169A">
              <w:rPr>
                <w:b/>
                <w:lang w:val="es-AR"/>
              </w:rPr>
              <w:t>Características:</w:t>
            </w:r>
          </w:p>
        </w:tc>
        <w:tc>
          <w:tcPr>
            <w:tcW w:w="4692" w:type="dxa"/>
            <w:tcBorders>
              <w:bottom w:val="single" w:sz="4" w:space="0" w:color="000000"/>
            </w:tcBorders>
          </w:tcPr>
          <w:p w:rsidR="009A0087" w:rsidRPr="0035169A" w:rsidRDefault="00BD76AD" w:rsidP="00030068">
            <w:pPr>
              <w:pStyle w:val="PSI-ComentarioenTabla"/>
            </w:pPr>
            <w:r>
              <w:t>El sistema permitirá la inscripción de usuarios que accedan a la página web de KIUSH, una vez seleccionado el curso al que desean inscribirse, les permitirá completar un formulario con los campos básico y lo que hayan sido incorporados por los administrativos del área de gestión</w:t>
            </w:r>
          </w:p>
        </w:tc>
      </w:tr>
      <w:tr w:rsidR="009A0087" w:rsidRPr="0035169A" w:rsidTr="00DB7687">
        <w:tc>
          <w:tcPr>
            <w:tcW w:w="8094" w:type="dxa"/>
            <w:gridSpan w:val="2"/>
            <w:tcBorders>
              <w:bottom w:val="single" w:sz="4" w:space="0" w:color="000000"/>
            </w:tcBorders>
            <w:shd w:val="clear" w:color="auto" w:fill="FFFFFF"/>
            <w:vAlign w:val="center"/>
          </w:tcPr>
          <w:p w:rsidR="009A0087" w:rsidRPr="0035169A" w:rsidRDefault="00BD76AD" w:rsidP="00030068">
            <w:pPr>
              <w:pStyle w:val="PSI-ComentarioenTabla"/>
            </w:pPr>
            <w:r>
              <w:t xml:space="preserve">El formulario de inscripción será generado una vez que el curso tenga todos los datos necesarios y su estado sea vigente o activo. </w:t>
            </w:r>
          </w:p>
        </w:tc>
      </w:tr>
      <w:tr w:rsidR="009A0087" w:rsidRPr="0035169A" w:rsidTr="00DB7687">
        <w:tc>
          <w:tcPr>
            <w:tcW w:w="8094" w:type="dxa"/>
            <w:gridSpan w:val="2"/>
            <w:shd w:val="clear" w:color="auto" w:fill="FFFFFF"/>
            <w:vAlign w:val="center"/>
          </w:tcPr>
          <w:p w:rsidR="009A0087" w:rsidRPr="0035169A" w:rsidRDefault="009A0087" w:rsidP="00030068">
            <w:pPr>
              <w:pStyle w:val="PSI-ComentarioenTabla"/>
            </w:pPr>
            <w:r w:rsidRPr="0035169A">
              <w:t xml:space="preserve">La prioridad es: </w:t>
            </w:r>
            <w:r w:rsidR="00BD76AD">
              <w:t>Alta</w:t>
            </w:r>
          </w:p>
        </w:tc>
      </w:tr>
    </w:tbl>
    <w:p w:rsidR="009A0087" w:rsidRDefault="009A0087"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A0087" w:rsidRPr="0035169A" w:rsidTr="00DB7687">
        <w:tc>
          <w:tcPr>
            <w:tcW w:w="3402" w:type="dxa"/>
            <w:shd w:val="clear" w:color="auto" w:fill="F2F2F2"/>
            <w:vAlign w:val="center"/>
          </w:tcPr>
          <w:p w:rsidR="009A0087" w:rsidRPr="0035169A" w:rsidRDefault="009A0087" w:rsidP="00DB7687">
            <w:pPr>
              <w:rPr>
                <w:b/>
                <w:lang w:val="es-AR"/>
              </w:rPr>
            </w:pPr>
            <w:r w:rsidRPr="0035169A">
              <w:rPr>
                <w:b/>
                <w:lang w:val="es-AR"/>
              </w:rPr>
              <w:t>ID del Requerimiento:</w:t>
            </w:r>
          </w:p>
        </w:tc>
        <w:tc>
          <w:tcPr>
            <w:tcW w:w="4692" w:type="dxa"/>
          </w:tcPr>
          <w:p w:rsidR="009A0087" w:rsidRPr="009A0087" w:rsidRDefault="009A0087" w:rsidP="00030068">
            <w:pPr>
              <w:pStyle w:val="PSI-ComentarioenTabla"/>
            </w:pPr>
            <w:r w:rsidRPr="009A0087">
              <w:t>RF06</w:t>
            </w:r>
          </w:p>
        </w:tc>
      </w:tr>
      <w:tr w:rsidR="009A0087" w:rsidRPr="0035169A" w:rsidTr="00DB7687">
        <w:tc>
          <w:tcPr>
            <w:tcW w:w="3402" w:type="dxa"/>
            <w:shd w:val="clear" w:color="auto" w:fill="F2F2F2"/>
            <w:vAlign w:val="center"/>
          </w:tcPr>
          <w:p w:rsidR="009A0087" w:rsidRPr="0035169A" w:rsidRDefault="009A0087" w:rsidP="00DB7687">
            <w:pPr>
              <w:rPr>
                <w:b/>
                <w:lang w:val="es-AR"/>
              </w:rPr>
            </w:pPr>
            <w:r w:rsidRPr="0035169A">
              <w:rPr>
                <w:b/>
                <w:lang w:val="es-AR"/>
              </w:rPr>
              <w:t>Nombre del Requerimiento:</w:t>
            </w:r>
          </w:p>
        </w:tc>
        <w:tc>
          <w:tcPr>
            <w:tcW w:w="4692" w:type="dxa"/>
          </w:tcPr>
          <w:p w:rsidR="009A0087" w:rsidRPr="009A0087" w:rsidRDefault="0097759C" w:rsidP="00030068">
            <w:pPr>
              <w:pStyle w:val="PSI-ComentarioenTabla"/>
            </w:pPr>
            <w:r w:rsidRPr="009A0087">
              <w:t>Los usuarios administrativos podrán descargar una plantilla en formato Excel con los usuarios inscriptos.</w:t>
            </w:r>
          </w:p>
        </w:tc>
      </w:tr>
      <w:tr w:rsidR="009A0087" w:rsidRPr="0035169A" w:rsidTr="00DB7687">
        <w:tc>
          <w:tcPr>
            <w:tcW w:w="3402" w:type="dxa"/>
            <w:shd w:val="clear" w:color="auto" w:fill="F2F2F2"/>
            <w:vAlign w:val="center"/>
          </w:tcPr>
          <w:p w:rsidR="009A0087" w:rsidRPr="0035169A" w:rsidRDefault="009A0087" w:rsidP="00DB7687">
            <w:pPr>
              <w:ind w:left="34" w:firstLine="0"/>
              <w:rPr>
                <w:b/>
                <w:lang w:val="es-AR"/>
              </w:rPr>
            </w:pPr>
            <w:r w:rsidRPr="0035169A">
              <w:rPr>
                <w:b/>
                <w:lang w:val="es-AR"/>
              </w:rPr>
              <w:t>Identificación del Requerimiento:</w:t>
            </w:r>
          </w:p>
        </w:tc>
        <w:tc>
          <w:tcPr>
            <w:tcW w:w="4692" w:type="dxa"/>
          </w:tcPr>
          <w:p w:rsidR="009A0087" w:rsidRPr="009A0087" w:rsidRDefault="0097759C" w:rsidP="00030068">
            <w:pPr>
              <w:pStyle w:val="PSI-ComentarioenTabla"/>
            </w:pPr>
            <w:r>
              <w:t>EI</w:t>
            </w:r>
          </w:p>
        </w:tc>
      </w:tr>
      <w:tr w:rsidR="009A0087" w:rsidRPr="0035169A" w:rsidTr="00DB7687">
        <w:tc>
          <w:tcPr>
            <w:tcW w:w="3402" w:type="dxa"/>
            <w:tcBorders>
              <w:bottom w:val="single" w:sz="4" w:space="0" w:color="000000"/>
            </w:tcBorders>
            <w:shd w:val="clear" w:color="auto" w:fill="F2F2F2"/>
            <w:vAlign w:val="center"/>
          </w:tcPr>
          <w:p w:rsidR="009A0087" w:rsidRPr="0035169A" w:rsidRDefault="009A0087" w:rsidP="00DB7687">
            <w:pPr>
              <w:rPr>
                <w:b/>
                <w:lang w:val="es-AR"/>
              </w:rPr>
            </w:pPr>
            <w:r w:rsidRPr="0035169A">
              <w:rPr>
                <w:b/>
                <w:lang w:val="es-AR"/>
              </w:rPr>
              <w:t>Características:</w:t>
            </w:r>
          </w:p>
        </w:tc>
        <w:tc>
          <w:tcPr>
            <w:tcW w:w="4692" w:type="dxa"/>
            <w:tcBorders>
              <w:bottom w:val="single" w:sz="4" w:space="0" w:color="000000"/>
            </w:tcBorders>
          </w:tcPr>
          <w:p w:rsidR="009A0087" w:rsidRPr="0035169A" w:rsidRDefault="00BD76AD" w:rsidP="00030068">
            <w:pPr>
              <w:pStyle w:val="PSI-ComentarioenTabla"/>
            </w:pPr>
            <w:r>
              <w:t>El sistema permitirá</w:t>
            </w:r>
            <w:r w:rsidR="00021387">
              <w:t xml:space="preserve"> generar y</w:t>
            </w:r>
            <w:r>
              <w:t xml:space="preserve"> descargar plantillas de cada </w:t>
            </w:r>
            <w:r w:rsidR="00021387">
              <w:t>curso, donde</w:t>
            </w:r>
            <w:r>
              <w:t xml:space="preserve"> se presentarán los datos </w:t>
            </w:r>
            <w:r w:rsidR="00021387">
              <w:t>cargados</w:t>
            </w:r>
            <w:r>
              <w:t xml:space="preserve"> de cada inscripto y de esta forma se podrán registrar las asistencias, ausencias y aprobaciones de cada curso.</w:t>
            </w:r>
          </w:p>
        </w:tc>
      </w:tr>
      <w:tr w:rsidR="009A0087" w:rsidRPr="0035169A" w:rsidTr="00DB7687">
        <w:tc>
          <w:tcPr>
            <w:tcW w:w="8094" w:type="dxa"/>
            <w:gridSpan w:val="2"/>
            <w:tcBorders>
              <w:bottom w:val="single" w:sz="4" w:space="0" w:color="000000"/>
            </w:tcBorders>
            <w:shd w:val="clear" w:color="auto" w:fill="FFFFFF"/>
            <w:vAlign w:val="center"/>
          </w:tcPr>
          <w:p w:rsidR="009A0087" w:rsidRPr="0035169A" w:rsidRDefault="00021387" w:rsidP="00030068">
            <w:pPr>
              <w:pStyle w:val="PSI-ComentarioenTabla"/>
            </w:pPr>
            <w:r>
              <w:t xml:space="preserve">Se podrá generar en cursos que estén activos y aún se puedan seguir inscribiendo ya que será una lista parcial de los inscriptos totales o una vez finalizado el curso </w:t>
            </w:r>
          </w:p>
        </w:tc>
      </w:tr>
      <w:tr w:rsidR="009A0087" w:rsidRPr="0035169A" w:rsidTr="00DB7687">
        <w:tc>
          <w:tcPr>
            <w:tcW w:w="8094" w:type="dxa"/>
            <w:gridSpan w:val="2"/>
            <w:shd w:val="clear" w:color="auto" w:fill="FFFFFF"/>
            <w:vAlign w:val="center"/>
          </w:tcPr>
          <w:p w:rsidR="009A0087" w:rsidRPr="0035169A" w:rsidRDefault="009A0087" w:rsidP="00030068">
            <w:pPr>
              <w:pStyle w:val="PSI-ComentarioenTabla"/>
            </w:pPr>
            <w:r w:rsidRPr="0035169A">
              <w:t xml:space="preserve">La prioridad es: </w:t>
            </w:r>
            <w:r w:rsidR="00021387">
              <w:t>Media</w:t>
            </w:r>
          </w:p>
        </w:tc>
      </w:tr>
    </w:tbl>
    <w:p w:rsidR="009A0087" w:rsidRDefault="009A0087" w:rsidP="00F2658A">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759C" w:rsidRPr="0097759C" w:rsidTr="00DB7687">
        <w:tc>
          <w:tcPr>
            <w:tcW w:w="3402" w:type="dxa"/>
            <w:shd w:val="clear" w:color="auto" w:fill="F2F2F2"/>
            <w:vAlign w:val="center"/>
          </w:tcPr>
          <w:p w:rsidR="009A0087" w:rsidRPr="0097759C" w:rsidRDefault="009A0087" w:rsidP="00DB7687">
            <w:pPr>
              <w:rPr>
                <w:b/>
                <w:color w:val="000000" w:themeColor="text1"/>
                <w:lang w:val="es-AR"/>
              </w:rPr>
            </w:pPr>
            <w:r w:rsidRPr="0097759C">
              <w:rPr>
                <w:b/>
                <w:color w:val="000000" w:themeColor="text1"/>
                <w:lang w:val="es-AR"/>
              </w:rPr>
              <w:t>ID del Requerimiento:</w:t>
            </w:r>
          </w:p>
        </w:tc>
        <w:tc>
          <w:tcPr>
            <w:tcW w:w="4692" w:type="dxa"/>
          </w:tcPr>
          <w:p w:rsidR="009A0087" w:rsidRPr="0097759C" w:rsidRDefault="009A0087" w:rsidP="00030068">
            <w:pPr>
              <w:pStyle w:val="PSI-ComentarioenTabla"/>
            </w:pPr>
            <w:r w:rsidRPr="0097759C">
              <w:t>RF07</w:t>
            </w:r>
          </w:p>
        </w:tc>
      </w:tr>
      <w:tr w:rsidR="0097759C" w:rsidRPr="0097759C" w:rsidTr="00DB7687">
        <w:tc>
          <w:tcPr>
            <w:tcW w:w="3402" w:type="dxa"/>
            <w:shd w:val="clear" w:color="auto" w:fill="F2F2F2"/>
            <w:vAlign w:val="center"/>
          </w:tcPr>
          <w:p w:rsidR="009A0087" w:rsidRPr="0097759C" w:rsidRDefault="009A0087" w:rsidP="00DB7687">
            <w:pPr>
              <w:rPr>
                <w:b/>
                <w:color w:val="000000" w:themeColor="text1"/>
                <w:lang w:val="es-AR"/>
              </w:rPr>
            </w:pPr>
            <w:r w:rsidRPr="0097759C">
              <w:rPr>
                <w:b/>
                <w:color w:val="000000" w:themeColor="text1"/>
                <w:lang w:val="es-AR"/>
              </w:rPr>
              <w:t>Nombre del Requerimiento:</w:t>
            </w:r>
          </w:p>
        </w:tc>
        <w:tc>
          <w:tcPr>
            <w:tcW w:w="4692" w:type="dxa"/>
          </w:tcPr>
          <w:p w:rsidR="009A0087" w:rsidRPr="0097759C" w:rsidRDefault="0097759C" w:rsidP="00030068">
            <w:pPr>
              <w:pStyle w:val="PSI-ComentarioenTabla"/>
            </w:pPr>
            <w:r>
              <w:t>El sistema permitirá la creación del archivo Valores Separados por Comas csv</w:t>
            </w:r>
          </w:p>
        </w:tc>
      </w:tr>
      <w:tr w:rsidR="0097759C" w:rsidRPr="0097759C" w:rsidTr="00DB7687">
        <w:tc>
          <w:tcPr>
            <w:tcW w:w="3402" w:type="dxa"/>
            <w:shd w:val="clear" w:color="auto" w:fill="F2F2F2"/>
            <w:vAlign w:val="center"/>
          </w:tcPr>
          <w:p w:rsidR="009A0087" w:rsidRPr="0097759C" w:rsidRDefault="009A0087" w:rsidP="00DB7687">
            <w:pPr>
              <w:ind w:left="34" w:firstLine="0"/>
              <w:rPr>
                <w:b/>
                <w:color w:val="000000" w:themeColor="text1"/>
                <w:lang w:val="es-AR"/>
              </w:rPr>
            </w:pPr>
            <w:r w:rsidRPr="0097759C">
              <w:rPr>
                <w:b/>
                <w:color w:val="000000" w:themeColor="text1"/>
                <w:lang w:val="es-AR"/>
              </w:rPr>
              <w:t>Identificación del Requerimiento:</w:t>
            </w:r>
          </w:p>
        </w:tc>
        <w:tc>
          <w:tcPr>
            <w:tcW w:w="4692" w:type="dxa"/>
          </w:tcPr>
          <w:p w:rsidR="009A0087" w:rsidRPr="0097759C" w:rsidRDefault="0097759C" w:rsidP="00030068">
            <w:pPr>
              <w:pStyle w:val="PSI-ComentarioenTabla"/>
            </w:pPr>
            <w:r>
              <w:t>CSV</w:t>
            </w:r>
          </w:p>
        </w:tc>
      </w:tr>
      <w:tr w:rsidR="0097759C" w:rsidRPr="0097759C" w:rsidTr="00DB7687">
        <w:tc>
          <w:tcPr>
            <w:tcW w:w="3402" w:type="dxa"/>
            <w:tcBorders>
              <w:bottom w:val="single" w:sz="4" w:space="0" w:color="000000"/>
            </w:tcBorders>
            <w:shd w:val="clear" w:color="auto" w:fill="F2F2F2"/>
            <w:vAlign w:val="center"/>
          </w:tcPr>
          <w:p w:rsidR="009A0087" w:rsidRPr="0097759C" w:rsidRDefault="009A0087" w:rsidP="00DB7687">
            <w:pPr>
              <w:rPr>
                <w:b/>
                <w:color w:val="000000" w:themeColor="text1"/>
                <w:lang w:val="es-AR"/>
              </w:rPr>
            </w:pPr>
            <w:r w:rsidRPr="0097759C">
              <w:rPr>
                <w:b/>
                <w:color w:val="000000" w:themeColor="text1"/>
                <w:lang w:val="es-AR"/>
              </w:rPr>
              <w:t>Características:</w:t>
            </w:r>
          </w:p>
        </w:tc>
        <w:tc>
          <w:tcPr>
            <w:tcW w:w="4692" w:type="dxa"/>
            <w:tcBorders>
              <w:bottom w:val="single" w:sz="4" w:space="0" w:color="000000"/>
            </w:tcBorders>
          </w:tcPr>
          <w:p w:rsidR="009A0087" w:rsidRPr="0097759C" w:rsidRDefault="00021387" w:rsidP="00030068">
            <w:pPr>
              <w:pStyle w:val="PSI-ComentarioenTabla"/>
            </w:pPr>
            <w:r>
              <w:t>El sistema permitirá generar un archivo en formato csv del curso que sea seleccionado para poder cargar ese archivo en el sistema GEDIC perteneciente a la UNPA.</w:t>
            </w:r>
          </w:p>
        </w:tc>
      </w:tr>
      <w:tr w:rsidR="0097759C" w:rsidRPr="0097759C" w:rsidTr="00DB7687">
        <w:tc>
          <w:tcPr>
            <w:tcW w:w="8094" w:type="dxa"/>
            <w:gridSpan w:val="2"/>
            <w:tcBorders>
              <w:bottom w:val="single" w:sz="4" w:space="0" w:color="000000"/>
            </w:tcBorders>
            <w:shd w:val="clear" w:color="auto" w:fill="FFFFFF"/>
            <w:vAlign w:val="center"/>
          </w:tcPr>
          <w:p w:rsidR="009A0087" w:rsidRPr="0097759C" w:rsidRDefault="00021387" w:rsidP="00030068">
            <w:pPr>
              <w:pStyle w:val="PSI-ComentarioenTabla"/>
            </w:pPr>
            <w:r>
              <w:t>El archivo se podrá generar en los cursos que ya no estén activos y en los cuales ya hayan sido cargados los participantes que aprobaron y asistieron.</w:t>
            </w:r>
          </w:p>
        </w:tc>
      </w:tr>
      <w:tr w:rsidR="0097759C" w:rsidRPr="0097759C" w:rsidTr="00DB7687">
        <w:tc>
          <w:tcPr>
            <w:tcW w:w="8094" w:type="dxa"/>
            <w:gridSpan w:val="2"/>
            <w:shd w:val="clear" w:color="auto" w:fill="FFFFFF"/>
            <w:vAlign w:val="center"/>
          </w:tcPr>
          <w:p w:rsidR="009A0087" w:rsidRPr="0097759C" w:rsidRDefault="009A0087" w:rsidP="00030068">
            <w:pPr>
              <w:pStyle w:val="PSI-ComentarioenTabla"/>
            </w:pPr>
            <w:r w:rsidRPr="0097759C">
              <w:t xml:space="preserve">La prioridad es: </w:t>
            </w:r>
            <w:r w:rsidR="00021387">
              <w:t>Media</w:t>
            </w:r>
          </w:p>
        </w:tc>
      </w:tr>
    </w:tbl>
    <w:p w:rsidR="005251CC" w:rsidRDefault="005251CC" w:rsidP="00F2658A">
      <w:pPr>
        <w:pStyle w:val="PSI-Ttulo1"/>
        <w:rPr>
          <w:rFonts w:eastAsia="Calibri"/>
        </w:rPr>
      </w:pPr>
    </w:p>
    <w:p w:rsidR="00F2658A" w:rsidRPr="006C6EFF" w:rsidRDefault="00F2658A" w:rsidP="00F2658A">
      <w:pPr>
        <w:pStyle w:val="PSI-Ttulo1"/>
      </w:pPr>
      <w:bookmarkStart w:id="107" w:name="_Toc235007276"/>
      <w:bookmarkStart w:id="108" w:name="_Toc235009562"/>
      <w:bookmarkStart w:id="109" w:name="_Toc146271890"/>
      <w:r w:rsidRPr="006C6EFF">
        <w:t>Requerimientos No Funcionales</w:t>
      </w:r>
      <w:bookmarkEnd w:id="107"/>
      <w:bookmarkEnd w:id="108"/>
      <w:bookmarkEnd w:id="109"/>
    </w:p>
    <w:p w:rsidR="004C76FB" w:rsidRPr="004C76FB" w:rsidRDefault="004C76FB" w:rsidP="00030068">
      <w:pPr>
        <w:pStyle w:val="PSI-Comentario"/>
      </w:pPr>
      <w:r w:rsidRPr="004C76FB">
        <w:rPr>
          <w:b/>
        </w:rPr>
        <w:t>RNF1</w:t>
      </w:r>
      <w:r>
        <w:t xml:space="preserve">:  </w:t>
      </w:r>
      <w:r w:rsidRPr="004C76FB">
        <w:t>El sistema se conectará con UARGFlow: El sistema permitirá la carga de los nuevos usuarios únicamente si poseen un correo institucional o un correo perteneciente al dominio de G-mail ya que se vinculará con la aplicación UARGFlow, perteneciente a la UNPA-UARG.</w:t>
      </w:r>
    </w:p>
    <w:p w:rsidR="00970EBC" w:rsidRDefault="00970EBC" w:rsidP="00030068">
      <w:pPr>
        <w:pStyle w:val="PSI-Comentario"/>
      </w:pPr>
    </w:p>
    <w:p w:rsidR="004C76FB" w:rsidRDefault="004C76FB" w:rsidP="00030068">
      <w:pPr>
        <w:pStyle w:val="PSI-Comentario"/>
      </w:pPr>
      <w:r w:rsidRPr="004C76FB">
        <w:rPr>
          <w:b/>
        </w:rPr>
        <w:t>RNF2</w:t>
      </w:r>
      <w:r>
        <w:t xml:space="preserve">: </w:t>
      </w:r>
      <w:r w:rsidRPr="004C76FB">
        <w:t>El sistema seguirá la normativa N°242 en la creación de un nuevo curso: Ordenanza.242-CS-UNPA. Modificatoria Manual de Normas y Procedimientos para la Administración de Programas y Proyectos de Desarrollo de las Actividades de Extensión, Vinculación y Transferencia. DEROGA Ordenanza 175-CS-UNPA.</w:t>
      </w:r>
    </w:p>
    <w:p w:rsidR="00F2658A" w:rsidRDefault="00F2658A" w:rsidP="00030068">
      <w:pPr>
        <w:pStyle w:val="PSI-Comentario"/>
      </w:pPr>
    </w:p>
    <w:p w:rsidR="00F2658A" w:rsidRDefault="00F2658A" w:rsidP="00F2658A">
      <w:pPr>
        <w:pStyle w:val="PSI-Ttulo2"/>
      </w:pPr>
      <w:bookmarkStart w:id="110" w:name="_Toc235007277"/>
      <w:bookmarkStart w:id="111" w:name="_Toc235009563"/>
      <w:bookmarkStart w:id="112" w:name="_Toc146271891"/>
      <w:r w:rsidRPr="0017416A">
        <w:lastRenderedPageBreak/>
        <w:t>Usabilidad</w:t>
      </w:r>
      <w:bookmarkEnd w:id="110"/>
      <w:bookmarkEnd w:id="111"/>
      <w:bookmarkEnd w:id="112"/>
    </w:p>
    <w:p w:rsidR="00970EBC" w:rsidRDefault="00F2658A" w:rsidP="00030068">
      <w:pPr>
        <w:pStyle w:val="PSI-Comentario"/>
      </w:pPr>
      <w:r w:rsidRPr="00217C7E">
        <w:t xml:space="preserve"> </w:t>
      </w:r>
      <w:r w:rsidR="00970EBC">
        <w:t>La aplicación debe ser intuitiva y fácil de usar. Los usuarios deberían poder aprender a utilizar las funciones básicas del sistema en un tiempo máximo de una hora. Las tareas que realizan recurrentemente tendrán una usabilidad similar a la que el personal ya manejaba para facilitar la adaptación al sistema.</w:t>
      </w:r>
    </w:p>
    <w:p w:rsidR="00F2658A" w:rsidRDefault="00F2658A" w:rsidP="00030068">
      <w:pPr>
        <w:pStyle w:val="PSI-Comentario"/>
      </w:pPr>
    </w:p>
    <w:p w:rsidR="00F2658A" w:rsidRDefault="00F2658A" w:rsidP="00F2658A">
      <w:pPr>
        <w:pStyle w:val="PSI-Ttulo2"/>
      </w:pPr>
      <w:bookmarkStart w:id="113" w:name="_Toc235007278"/>
      <w:bookmarkStart w:id="114" w:name="_Toc235009564"/>
      <w:bookmarkStart w:id="115" w:name="_Toc146271892"/>
      <w:r w:rsidRPr="00FE6047">
        <w:t>Confiabilidad</w:t>
      </w:r>
      <w:bookmarkEnd w:id="113"/>
      <w:bookmarkEnd w:id="114"/>
      <w:bookmarkEnd w:id="115"/>
    </w:p>
    <w:p w:rsidR="00F2658A" w:rsidRDefault="0046707F" w:rsidP="00030068">
      <w:pPr>
        <w:pStyle w:val="PSI-Comentario"/>
      </w:pPr>
      <w:r>
        <w:t xml:space="preserve">El sistema debe estar disponible todo el año, podrán realizarse tareas de mantenimiento, donde el sistema estará fuera de servicio, en los recesos de julio y enero. Debe ser capaz de recuperarse rápidamente de los fallos ya que hay periodos a lo largo del año donde es necesario que </w:t>
      </w:r>
      <w:r w:rsidR="00C861CE">
        <w:t>esté</w:t>
      </w:r>
      <w:bookmarkStart w:id="116" w:name="_GoBack"/>
      <w:bookmarkEnd w:id="116"/>
      <w:r>
        <w:t xml:space="preserve"> disponible todo el tiempo. </w:t>
      </w:r>
    </w:p>
    <w:p w:rsidR="00F2658A" w:rsidRDefault="00F2658A" w:rsidP="00030068">
      <w:pPr>
        <w:pStyle w:val="PSI-Comentario"/>
      </w:pPr>
    </w:p>
    <w:p w:rsidR="00F2658A" w:rsidRDefault="00F2658A" w:rsidP="00F2658A">
      <w:pPr>
        <w:pStyle w:val="PSI-Ttulo2"/>
      </w:pPr>
      <w:bookmarkStart w:id="117" w:name="_Toc235007279"/>
      <w:bookmarkStart w:id="118" w:name="_Toc235009565"/>
      <w:bookmarkStart w:id="119" w:name="_Toc146271893"/>
      <w:r w:rsidRPr="003B6D0F">
        <w:t>Seguridad</w:t>
      </w:r>
      <w:bookmarkEnd w:id="117"/>
      <w:bookmarkEnd w:id="118"/>
      <w:bookmarkEnd w:id="119"/>
    </w:p>
    <w:p w:rsidR="0046707F" w:rsidRDefault="00F2658A" w:rsidP="00030068">
      <w:pPr>
        <w:pStyle w:val="PSI-Comentario"/>
      </w:pPr>
      <w:r>
        <w:br/>
      </w:r>
      <w:r w:rsidR="0046707F">
        <w:t xml:space="preserve">El acceso al sistema desde la parte administrativa será controlado mediante los correos institucionales, lo cual será desarrollado utilizando UARGFlow. Solo los usuarios administrativos y los encargados de la gestión de cursos podrán acceder a funcionalidades administrativas. Los usuarios interesados solo tendrán acceso a las preinscripciones y solo podrán visualizar lo que el área de administración desee. </w:t>
      </w:r>
    </w:p>
    <w:p w:rsidR="00F2658A" w:rsidRPr="003B6D0F" w:rsidRDefault="00F2658A" w:rsidP="00030068">
      <w:pPr>
        <w:pStyle w:val="PSI-Comentario"/>
      </w:pPr>
    </w:p>
    <w:p w:rsidR="00F2658A" w:rsidRPr="003B6D0F" w:rsidRDefault="00F2658A" w:rsidP="00F2658A">
      <w:pPr>
        <w:pStyle w:val="PSI-Ttulo2"/>
      </w:pPr>
      <w:r w:rsidRPr="003B6D0F">
        <w:t xml:space="preserve"> </w:t>
      </w:r>
      <w:bookmarkStart w:id="120" w:name="_Toc235007280"/>
      <w:bookmarkStart w:id="121" w:name="_Toc235009566"/>
      <w:bookmarkStart w:id="122" w:name="_Toc146271894"/>
      <w:r w:rsidRPr="003B6D0F">
        <w:t>Eficiencia</w:t>
      </w:r>
      <w:bookmarkEnd w:id="120"/>
      <w:bookmarkEnd w:id="121"/>
      <w:bookmarkEnd w:id="122"/>
    </w:p>
    <w:p w:rsidR="0046707F" w:rsidRDefault="0046707F" w:rsidP="00030068">
      <w:pPr>
        <w:pStyle w:val="PSI-Comentario"/>
      </w:pPr>
      <w:r>
        <w:t xml:space="preserve">El tiempo de respuesta para la creación de un curso, la carga de un usuario o la preinscripción de un interesado, no debe superar los </w:t>
      </w:r>
      <w:r w:rsidR="009D0DBF">
        <w:t>15</w:t>
      </w:r>
      <w:r>
        <w:t xml:space="preserve"> segundos dependiendo de la velocidad de la red desde la cual se utilice el sistema. El sistema debe ser capaz de manejar 2 mil usuarios concurrentes debido a que en algunas jornadas pueden habilitarse muchos cursos y puede haber muchos interesados. </w:t>
      </w:r>
    </w:p>
    <w:p w:rsidR="00F2658A" w:rsidRDefault="00F2658A" w:rsidP="00030068">
      <w:pPr>
        <w:pStyle w:val="PSI-Comentario"/>
      </w:pPr>
    </w:p>
    <w:p w:rsidR="00F2658A" w:rsidRDefault="00F2658A" w:rsidP="00F2658A">
      <w:pPr>
        <w:pStyle w:val="PSI-Ttulo2"/>
      </w:pPr>
      <w:bookmarkStart w:id="123" w:name="_Toc235007281"/>
      <w:bookmarkStart w:id="124" w:name="_Toc235009567"/>
      <w:bookmarkStart w:id="125" w:name="_Toc146271895"/>
      <w:r w:rsidRPr="0060411D">
        <w:t>Interfaces</w:t>
      </w:r>
      <w:bookmarkEnd w:id="123"/>
      <w:bookmarkEnd w:id="124"/>
      <w:bookmarkEnd w:id="125"/>
    </w:p>
    <w:p w:rsidR="00F2658A" w:rsidRPr="0060411D" w:rsidRDefault="00F2658A" w:rsidP="00F2658A">
      <w:pPr>
        <w:pStyle w:val="PSI-Ttulo3"/>
      </w:pPr>
      <w:bookmarkStart w:id="126" w:name="_Toc235007282"/>
      <w:bookmarkStart w:id="127" w:name="_Toc235009568"/>
      <w:bookmarkStart w:id="128" w:name="_Toc146271896"/>
      <w:r w:rsidRPr="0060411D">
        <w:t>Interfaces de Usuario</w:t>
      </w:r>
      <w:bookmarkEnd w:id="126"/>
      <w:bookmarkEnd w:id="127"/>
      <w:bookmarkEnd w:id="128"/>
    </w:p>
    <w:p w:rsidR="00751430" w:rsidRDefault="00751430" w:rsidP="00030068">
      <w:pPr>
        <w:pStyle w:val="PSI-Comentario"/>
      </w:pPr>
    </w:p>
    <w:p w:rsidR="00905067" w:rsidRDefault="00905067" w:rsidP="00030068">
      <w:pPr>
        <w:pStyle w:val="PSI-Comentario"/>
      </w:pPr>
      <w:r w:rsidRPr="00905067">
        <w:t xml:space="preserve">La aplicación proporcionara una interfaz </w:t>
      </w:r>
      <w:r w:rsidR="00030068" w:rsidRPr="00905067">
        <w:t>gráfica</w:t>
      </w:r>
      <w:r w:rsidRPr="00905067">
        <w:t xml:space="preserve"> de usuario intuitiva y fácil de usar</w:t>
      </w:r>
      <w:r>
        <w:t xml:space="preserve">. </w:t>
      </w:r>
    </w:p>
    <w:p w:rsidR="00905067" w:rsidRDefault="00905067" w:rsidP="00030068">
      <w:pPr>
        <w:pStyle w:val="PSI-Comentario"/>
      </w:pPr>
      <w:r>
        <w:t>Al iniciar el sistema desde un usuario administrativo la primera pantalla será la pantalla de iniciar sesión, si la sesión es invalida aparecerá un mensaje de error. Si la sesión es válida se presentarán las distintas opciones generales sobre la gestión de cursos y gestión de usuarios.</w:t>
      </w:r>
    </w:p>
    <w:p w:rsidR="00B62AE8" w:rsidRDefault="00B62AE8" w:rsidP="00030068">
      <w:pPr>
        <w:pStyle w:val="PSI-Comentario"/>
      </w:pPr>
      <w:r>
        <w:t>La pantalla de gestión de usuarios estará habilitada únicamente para los usuarios administrativos, donde se podrán cargar nuevos usuarios o modificar los que ya existen. En estas pantallas aparecerán un conjunto de campos a completar para que se carguen los datos necesarios de estos usuarios.</w:t>
      </w:r>
    </w:p>
    <w:p w:rsidR="00905067" w:rsidRDefault="00905067" w:rsidP="00030068">
      <w:pPr>
        <w:pStyle w:val="PSI-Comentario"/>
      </w:pPr>
      <w:r>
        <w:lastRenderedPageBreak/>
        <w:t>En la pantalla de gestión de cursos la pantalla presentará una búsqueda de cursos y los cursos se presentarán en un formato de tablas con las distintas opciones de modificar, ver inscriptos, generar lista de inscriptos o generar csv.</w:t>
      </w:r>
    </w:p>
    <w:p w:rsidR="00905067" w:rsidRDefault="00905067" w:rsidP="00030068">
      <w:pPr>
        <w:pStyle w:val="PSI-Comentario"/>
      </w:pPr>
      <w:r>
        <w:t xml:space="preserve">En la creación de cursos se visualizarán los campos necesarios para completar los datos de estos y poder generarlo. Una vez que se completan o modifican los datos de un curso se presentará otra pantalla que permitirá agregar los datos de el/los docentes a cargo de dictar el curso. </w:t>
      </w:r>
    </w:p>
    <w:p w:rsidR="00B62AE8" w:rsidRDefault="00B62AE8" w:rsidP="00030068">
      <w:pPr>
        <w:pStyle w:val="PSI-Comentario"/>
      </w:pPr>
      <w:r>
        <w:t xml:space="preserve">Cuando se ingrese al sistema desde la versión online, es decir, como usuario interesado, lo que se visualizara serán los cursos que estén disponibles actualmente, como así también la opción de buscar un curso especifico. </w:t>
      </w:r>
    </w:p>
    <w:p w:rsidR="00B62AE8" w:rsidRPr="00905067" w:rsidRDefault="00B62AE8" w:rsidP="00030068">
      <w:pPr>
        <w:pStyle w:val="PSI-Comentario"/>
      </w:pPr>
      <w:r>
        <w:t>Una vez que el interesado selecciona el curso al cual desea inscribirse se desplegará la pantalla de descripción de dicho curso donde podrán ver todos los datos pertenecientes a este curso, con la opción de inscribirse. Al seleccionar esta opción de inscribirse se presentará una pantalla con varios campos a completar donde el usuario deberá cargar todos los datos necesarios, y posteriormente confirma su preinscripción.</w:t>
      </w:r>
    </w:p>
    <w:p w:rsidR="00F2658A" w:rsidRPr="0060411D" w:rsidRDefault="00F2658A" w:rsidP="00F2658A">
      <w:pPr>
        <w:pStyle w:val="PSI-Ttulo3"/>
      </w:pPr>
      <w:bookmarkStart w:id="129" w:name="_Toc235007283"/>
      <w:bookmarkStart w:id="130" w:name="_Toc235009569"/>
      <w:bookmarkStart w:id="131" w:name="_Toc146271897"/>
      <w:r w:rsidRPr="0060411D">
        <w:t>Interfaces de Software</w:t>
      </w:r>
      <w:bookmarkEnd w:id="129"/>
      <w:bookmarkEnd w:id="130"/>
      <w:bookmarkEnd w:id="131"/>
    </w:p>
    <w:p w:rsidR="00F2658A" w:rsidRPr="00B62AE8" w:rsidRDefault="00B62AE8" w:rsidP="00030068">
      <w:pPr>
        <w:pStyle w:val="PSI-Comentario"/>
      </w:pPr>
      <w:r w:rsidRPr="00B62AE8">
        <w:t>La aplicación interactuar</w:t>
      </w:r>
      <w:r>
        <w:t xml:space="preserve">á </w:t>
      </w:r>
      <w:r w:rsidRPr="00B62AE8">
        <w:t>con la base de datos de UARGFlow para almacenar nuevo</w:t>
      </w:r>
      <w:r>
        <w:t xml:space="preserve">s </w:t>
      </w:r>
      <w:r w:rsidRPr="00B62AE8">
        <w:t>usuario</w:t>
      </w:r>
      <w:r>
        <w:t>s</w:t>
      </w:r>
      <w:r w:rsidRPr="00B62AE8">
        <w:t xml:space="preserve"> o para ver los datos que ya estén cargados. </w:t>
      </w:r>
      <w:r>
        <w:t xml:space="preserve"> No se comunica con otros sistemas externos.</w:t>
      </w:r>
    </w:p>
    <w:p w:rsidR="00F2658A" w:rsidRPr="008D04D7" w:rsidRDefault="00F2658A" w:rsidP="00F2658A">
      <w:pPr>
        <w:pStyle w:val="PSI-Ttulo3"/>
      </w:pPr>
      <w:bookmarkStart w:id="132" w:name="_Toc235007284"/>
      <w:bookmarkStart w:id="133" w:name="_Toc235009570"/>
      <w:bookmarkStart w:id="134" w:name="_Toc146271898"/>
      <w:r w:rsidRPr="008D04D7">
        <w:t>Interfaces de Hardware</w:t>
      </w:r>
      <w:bookmarkEnd w:id="132"/>
      <w:bookmarkEnd w:id="133"/>
      <w:bookmarkEnd w:id="134"/>
    </w:p>
    <w:p w:rsidR="00F2658A" w:rsidRPr="00B62AE8" w:rsidRDefault="00B62AE8" w:rsidP="00030068">
      <w:pPr>
        <w:pStyle w:val="PSI-Comentario"/>
      </w:pPr>
      <w:r w:rsidRPr="00B62AE8">
        <w:t>La aplicación funcionar a nivel administrativo en cualquier sistema que ejecute Windows 10, 11 o MasOS, y a nivel de usuario en los navegadores más comunes, como Google Chrome, Mozilla Firefox, Safari y Microsoft Edge. No se requiere ninguna configuración especial del hardware.</w:t>
      </w:r>
    </w:p>
    <w:p w:rsidR="00F2658A" w:rsidRDefault="00F2658A" w:rsidP="00030068">
      <w:pPr>
        <w:pStyle w:val="PSI-Comentario"/>
      </w:pPr>
    </w:p>
    <w:p w:rsidR="00F2658A" w:rsidRPr="008D04D7" w:rsidRDefault="00F2658A" w:rsidP="00F2658A">
      <w:pPr>
        <w:pStyle w:val="PSI-Ttulo3"/>
      </w:pPr>
      <w:bookmarkStart w:id="135" w:name="_Toc235007285"/>
      <w:bookmarkStart w:id="136" w:name="_Toc235009571"/>
      <w:bookmarkStart w:id="137" w:name="_Toc146271899"/>
      <w:r w:rsidRPr="008D04D7">
        <w:t>Interfaces de Comunicaciones</w:t>
      </w:r>
      <w:bookmarkEnd w:id="135"/>
      <w:bookmarkEnd w:id="136"/>
      <w:bookmarkEnd w:id="137"/>
    </w:p>
    <w:p w:rsidR="00B62AE8" w:rsidRPr="009A6EAB" w:rsidRDefault="009A6EAB" w:rsidP="00030068">
      <w:pPr>
        <w:pStyle w:val="PSI-Comentario"/>
      </w:pPr>
      <w:r w:rsidRPr="009A6EAB">
        <w:t xml:space="preserve">El sistema se comunicará con la base de datos UARGFlow como un sistema externo, y con la base de datos del mismo sistema a través de una conexión segura. </w:t>
      </w:r>
      <w:r>
        <w:t>La aplicación requiere una conexión a internet para poder actualizar los datos de los cursos y registrar nuevos inscriptos. Los usuarios deberán ser conscientes de que si su conexión a internet es lenta o inestables pueden experimentar problemas con la funcionalidad y el rendimiento de la aplicación.</w:t>
      </w:r>
    </w:p>
    <w:p w:rsidR="00F2658A" w:rsidRDefault="00F2658A" w:rsidP="00030068">
      <w:pPr>
        <w:pStyle w:val="PSI-Comentario"/>
      </w:pPr>
    </w:p>
    <w:p w:rsidR="00F2658A" w:rsidRPr="0060411D" w:rsidRDefault="00F2658A" w:rsidP="00F2658A">
      <w:pPr>
        <w:pStyle w:val="PSI-Ttulo2"/>
      </w:pPr>
      <w:bookmarkStart w:id="138" w:name="_Toc235007286"/>
      <w:bookmarkStart w:id="139" w:name="_Toc235009572"/>
      <w:bookmarkStart w:id="140" w:name="_Toc146271900"/>
      <w:r w:rsidRPr="0060411D">
        <w:t>Restricción de Diseño</w:t>
      </w:r>
      <w:bookmarkEnd w:id="138"/>
      <w:bookmarkEnd w:id="139"/>
      <w:bookmarkEnd w:id="140"/>
    </w:p>
    <w:p w:rsidR="00E57BBF" w:rsidRPr="00E57BBF" w:rsidRDefault="00E57BBF" w:rsidP="00030068">
      <w:pPr>
        <w:pStyle w:val="PSI-Comentario"/>
      </w:pPr>
      <w:r w:rsidRPr="00E57BBF">
        <w:t xml:space="preserve">El lenguaje de programación que se utilizará para el desarrollo de la aplicación será PHP, a nivel de Front </w:t>
      </w:r>
      <w:proofErr w:type="spellStart"/>
      <w:r w:rsidRPr="00E57BBF">
        <w:t>End</w:t>
      </w:r>
      <w:proofErr w:type="spellEnd"/>
      <w:r w:rsidRPr="00E57BBF">
        <w:t xml:space="preserve"> se utilizará HTML y CSS, y para el manejo de la base de datos utilizaremos MySQL.</w:t>
      </w:r>
    </w:p>
    <w:p w:rsidR="00E57BBF" w:rsidRDefault="00E57BBF" w:rsidP="00030068">
      <w:pPr>
        <w:pStyle w:val="PSI-Comentario"/>
      </w:pPr>
      <w:r w:rsidRPr="00E57BBF">
        <w:t>Se tendrán en cuenta a lo largo de todo el desarrollo los estándares de programación para que todos los integrantes del equipo puedan trabajar en distintas partes del programa y sea entendible y conocido por todos.</w:t>
      </w:r>
    </w:p>
    <w:p w:rsidR="00E57BBF" w:rsidRDefault="00E57BBF" w:rsidP="00030068">
      <w:pPr>
        <w:pStyle w:val="PSI-Comentario"/>
      </w:pPr>
      <w:r>
        <w:lastRenderedPageBreak/>
        <w:t xml:space="preserve">El programa </w:t>
      </w:r>
      <w:r w:rsidR="006F0292">
        <w:t>s</w:t>
      </w:r>
      <w:r>
        <w:t xml:space="preserve">e </w:t>
      </w:r>
      <w:r w:rsidR="006F0292">
        <w:t>desarrollará</w:t>
      </w:r>
      <w:r>
        <w:t xml:space="preserve"> utilizando las herramientas que los desarrolladores ya han aplicado, como Visual Studio Code, </w:t>
      </w:r>
      <w:r w:rsidR="006F0292">
        <w:t>MySQL Workbench, y como repositorios de los distintos avances se utilizará GitLab.</w:t>
      </w:r>
    </w:p>
    <w:p w:rsidR="006F0292" w:rsidRDefault="006F0292" w:rsidP="00F2658A">
      <w:pPr>
        <w:pStyle w:val="PSI-Ttulo1"/>
      </w:pPr>
      <w:bookmarkStart w:id="141" w:name="_Toc15572353"/>
      <w:bookmarkStart w:id="142" w:name="_Toc227336277"/>
      <w:bookmarkStart w:id="143" w:name="_Toc235007287"/>
      <w:bookmarkStart w:id="144" w:name="_Toc235009573"/>
    </w:p>
    <w:p w:rsidR="00F2658A" w:rsidRDefault="00F2658A" w:rsidP="00F2658A">
      <w:pPr>
        <w:pStyle w:val="PSI-Ttulo1"/>
      </w:pPr>
      <w:bookmarkStart w:id="145" w:name="_Toc146271901"/>
      <w:r>
        <w:t>Requerimientos de Licencia</w:t>
      </w:r>
      <w:bookmarkEnd w:id="141"/>
      <w:bookmarkEnd w:id="142"/>
      <w:r>
        <w:t>s</w:t>
      </w:r>
      <w:bookmarkEnd w:id="143"/>
      <w:bookmarkEnd w:id="144"/>
      <w:bookmarkEnd w:id="145"/>
    </w:p>
    <w:p w:rsidR="00F2658A" w:rsidRDefault="0093708C" w:rsidP="00030068">
      <w:pPr>
        <w:pStyle w:val="PSI-Comentario"/>
      </w:pPr>
      <w:r>
        <w:t>El software no contiene restricciones de licencias ya que UARGFlow fue otorgado por la misma institución.</w:t>
      </w:r>
    </w:p>
    <w:p w:rsidR="0093708C" w:rsidRDefault="0093708C" w:rsidP="00030068">
      <w:pPr>
        <w:pStyle w:val="PSI-Comentario"/>
      </w:pPr>
    </w:p>
    <w:p w:rsidR="00F2658A" w:rsidRDefault="00F2658A" w:rsidP="00F2658A">
      <w:pPr>
        <w:pStyle w:val="PSI-Ttulo1"/>
      </w:pPr>
      <w:bookmarkStart w:id="146" w:name="_Toc235007288"/>
      <w:bookmarkStart w:id="147" w:name="_Toc235009574"/>
      <w:bookmarkStart w:id="148" w:name="_Toc146271902"/>
      <w:r w:rsidRPr="0060411D">
        <w:t xml:space="preserve">Requerimientos </w:t>
      </w:r>
      <w:bookmarkEnd w:id="146"/>
      <w:bookmarkEnd w:id="147"/>
      <w:r w:rsidR="00E57BBF" w:rsidRPr="0060411D">
        <w:t>de Documentación</w:t>
      </w:r>
      <w:bookmarkEnd w:id="148"/>
    </w:p>
    <w:p w:rsidR="00AA3C06" w:rsidRPr="004478A7" w:rsidRDefault="004478A7" w:rsidP="00030068">
      <w:pPr>
        <w:pStyle w:val="PSI-Comentario"/>
      </w:pPr>
      <w:r w:rsidRPr="004478A7">
        <w:t xml:space="preserve">Una vez que el software se ponga en funcionamientos se </w:t>
      </w:r>
      <w:r>
        <w:t>entregará</w:t>
      </w:r>
      <w:r w:rsidRPr="004478A7">
        <w:t xml:space="preserve"> con el Manual de</w:t>
      </w:r>
      <w:r>
        <w:t xml:space="preserve"> </w:t>
      </w:r>
      <w:r w:rsidRPr="004478A7">
        <w:t xml:space="preserve">usuario además de todo el registro del desarrollo del proyecto en sus distintas etapas. </w:t>
      </w:r>
    </w:p>
    <w:p w:rsidR="00F2658A" w:rsidRDefault="00F2658A" w:rsidP="00030068">
      <w:pPr>
        <w:pStyle w:val="PSI-Comentario"/>
      </w:pPr>
    </w:p>
    <w:p w:rsidR="00F2658A" w:rsidRPr="0060411D" w:rsidRDefault="00572AE7" w:rsidP="00F2658A">
      <w:pPr>
        <w:pStyle w:val="PSI-Ttulo2"/>
      </w:pPr>
      <w:bookmarkStart w:id="149" w:name="_Toc235007289"/>
      <w:bookmarkStart w:id="150" w:name="_Toc235009575"/>
      <w:bookmarkStart w:id="151" w:name="_Toc146271903"/>
      <w:r>
        <w:t xml:space="preserve">Manual </w:t>
      </w:r>
      <w:r w:rsidRPr="0060411D">
        <w:t>de</w:t>
      </w:r>
      <w:r w:rsidR="00F2658A" w:rsidRPr="0060411D">
        <w:t xml:space="preserve"> Usuario</w:t>
      </w:r>
      <w:bookmarkEnd w:id="149"/>
      <w:bookmarkEnd w:id="150"/>
      <w:bookmarkEnd w:id="151"/>
    </w:p>
    <w:p w:rsidR="00F2658A" w:rsidRPr="004478A7" w:rsidRDefault="004478A7" w:rsidP="00030068">
      <w:pPr>
        <w:pStyle w:val="PSI-Comentario"/>
      </w:pPr>
      <w:r w:rsidRPr="004478A7">
        <w:t xml:space="preserve">El manual de usuario es una guía detallada que tiene como objetivo ayudar a los usuarios a entender y navegar por </w:t>
      </w:r>
      <w:r>
        <w:t>el</w:t>
      </w:r>
      <w:r w:rsidRPr="004478A7">
        <w:t xml:space="preserve"> software. Su propósito es proporcionar instrucciones claras y comprensibles sobre cómo utilizar el software de manera efectiva. </w:t>
      </w:r>
    </w:p>
    <w:p w:rsidR="004478A7" w:rsidRPr="004478A7" w:rsidRDefault="004478A7" w:rsidP="00030068">
      <w:pPr>
        <w:pStyle w:val="PSI-Comentario"/>
      </w:pPr>
      <w:r w:rsidRPr="004478A7">
        <w:t>El</w:t>
      </w:r>
      <w:r w:rsidR="0045710B">
        <w:t xml:space="preserve"> manual contiene una lista de todos los documentos relacionados necesarios, una descripción del sistema y de cada parte de este, como las acciones a realizar, las pantallas, la lista de los privilegios de cada usuario y la funcionalidad de cada uno de los botones.</w:t>
      </w:r>
    </w:p>
    <w:p w:rsidR="00F2658A" w:rsidRDefault="00F2658A" w:rsidP="00030068">
      <w:pPr>
        <w:pStyle w:val="PSI-Comentario"/>
      </w:pPr>
    </w:p>
    <w:p w:rsidR="00F2658A" w:rsidRPr="0060411D" w:rsidRDefault="00F2658A" w:rsidP="00F2658A">
      <w:pPr>
        <w:pStyle w:val="PSI-Ttulo2"/>
      </w:pPr>
      <w:bookmarkStart w:id="152" w:name="_Toc235007290"/>
      <w:bookmarkStart w:id="153" w:name="_Toc235009576"/>
      <w:bookmarkStart w:id="154" w:name="_Toc146271904"/>
      <w:r>
        <w:t>Ayuda en Línea</w:t>
      </w:r>
      <w:bookmarkEnd w:id="152"/>
      <w:bookmarkEnd w:id="153"/>
      <w:bookmarkEnd w:id="154"/>
    </w:p>
    <w:p w:rsidR="00F2658A" w:rsidRPr="00030068" w:rsidRDefault="0045710B" w:rsidP="00030068">
      <w:pPr>
        <w:pStyle w:val="PSI-Comentario"/>
      </w:pPr>
      <w:r w:rsidRPr="00030068">
        <w:t xml:space="preserve">El sistema no contara con ayuda en línea como un asistente que este disponible, pero si contara con descripciones de pantalla en caso de ser necesarias o </w:t>
      </w:r>
      <w:r w:rsidR="00755F30" w:rsidRPr="00030068">
        <w:t xml:space="preserve">poco claras, lo cual no debería ser necesario. En caso de necesitar ayuda por algún inconveniente con el sistema, el área de sistemas de la UNPA-UARG se </w:t>
      </w:r>
      <w:r w:rsidR="00516400" w:rsidRPr="00030068">
        <w:t>encargará</w:t>
      </w:r>
      <w:r w:rsidR="00755F30" w:rsidRPr="00030068">
        <w:t xml:space="preserve"> de ello.</w:t>
      </w:r>
    </w:p>
    <w:p w:rsidR="00F2658A" w:rsidRPr="0079668C" w:rsidRDefault="00F2658A" w:rsidP="00030068">
      <w:pPr>
        <w:pStyle w:val="PSI-Comentario"/>
      </w:pPr>
    </w:p>
    <w:p w:rsidR="00F2658A" w:rsidRPr="00B519C0" w:rsidRDefault="00F2658A" w:rsidP="00F2658A">
      <w:pPr>
        <w:pStyle w:val="PSI-Ttulo2"/>
      </w:pPr>
      <w:bookmarkStart w:id="155" w:name="_Toc95287984"/>
      <w:bookmarkStart w:id="156" w:name="_Toc235007291"/>
      <w:bookmarkStart w:id="157" w:name="_Toc235009577"/>
      <w:bookmarkStart w:id="158" w:name="_Toc146271905"/>
      <w:r w:rsidRPr="00B519C0">
        <w:t xml:space="preserve">Guías de </w:t>
      </w:r>
      <w:r w:rsidR="00755F30" w:rsidRPr="00B519C0">
        <w:t>instalación</w:t>
      </w:r>
      <w:r w:rsidR="00755F30">
        <w:t xml:space="preserve"> y</w:t>
      </w:r>
      <w:r>
        <w:t xml:space="preserve"> </w:t>
      </w:r>
      <w:bookmarkEnd w:id="155"/>
      <w:bookmarkEnd w:id="156"/>
      <w:r>
        <w:t>C</w:t>
      </w:r>
      <w:r w:rsidRPr="00B519C0">
        <w:t>onfiguración.</w:t>
      </w:r>
      <w:bookmarkEnd w:id="157"/>
      <w:bookmarkEnd w:id="158"/>
    </w:p>
    <w:p w:rsidR="00755F30" w:rsidRPr="00030068" w:rsidRDefault="00755F30" w:rsidP="00030068">
      <w:pPr>
        <w:pStyle w:val="PSI-Comentario"/>
      </w:pPr>
      <w:r w:rsidRPr="00030068">
        <w:t xml:space="preserve">El sistema no requerirá ninguna configuración en especial, el manual de instalación será entregado al personal del área de extensión de la UNPA-UARG además de que será intuitivo y descriptivo en el proceso de instalación. </w:t>
      </w:r>
    </w:p>
    <w:p w:rsidR="00F2658A" w:rsidRPr="00030068" w:rsidRDefault="00755F30" w:rsidP="00030068">
      <w:pPr>
        <w:pStyle w:val="PSI-Comentario"/>
      </w:pPr>
      <w:r w:rsidRPr="00030068">
        <w:t>La versión web no requerirá ningún tipo de instalación ni configuración necesaria.</w:t>
      </w:r>
    </w:p>
    <w:p w:rsidR="00F2658A" w:rsidRPr="000808BE" w:rsidRDefault="00F2658A" w:rsidP="00F2658A">
      <w:pPr>
        <w:pStyle w:val="PSI-Ttulo2"/>
      </w:pPr>
      <w:bookmarkStart w:id="159" w:name="_Toc95287985"/>
      <w:bookmarkStart w:id="160" w:name="_Toc235007292"/>
      <w:bookmarkStart w:id="161" w:name="_Toc235009578"/>
      <w:bookmarkStart w:id="162" w:name="_Toc146271906"/>
      <w:r w:rsidRPr="000808BE">
        <w:t>Etiquetado y empaquetado</w:t>
      </w:r>
      <w:bookmarkEnd w:id="159"/>
      <w:bookmarkEnd w:id="160"/>
      <w:bookmarkEnd w:id="161"/>
      <w:bookmarkEnd w:id="162"/>
    </w:p>
    <w:p w:rsidR="00D10735" w:rsidRPr="00030068" w:rsidRDefault="00D10735" w:rsidP="00030068">
      <w:pPr>
        <w:pStyle w:val="PSI-Comentario"/>
      </w:pPr>
      <w:r w:rsidRPr="00030068">
        <w:t xml:space="preserve">Todos los archivos de código fuente contaran con un comentario de encabezado que indicara los derechos de autor y la licencia bajo la cual se distribuye el software, incluido en el estándar de programación. Como así también toda la documentación entregada estará desarrollada bajo los estándares de documentación la cual contara con el logo del equipo de desarrollo y el logo del sistema KIUSH los cuales aparecen en todas las páginas del documento. </w:t>
      </w:r>
    </w:p>
    <w:p w:rsidR="00D10735" w:rsidRPr="00030068" w:rsidRDefault="00D10735" w:rsidP="00030068">
      <w:pPr>
        <w:pStyle w:val="PSI-Comentario"/>
      </w:pPr>
      <w:r w:rsidRPr="00030068">
        <w:lastRenderedPageBreak/>
        <w:t xml:space="preserve">El estándar de las interfaces de usuario se basará en el estándar otorgado por Bootstrap ya que se </w:t>
      </w:r>
      <w:r w:rsidR="009147C3" w:rsidRPr="00030068">
        <w:t>utilizará</w:t>
      </w:r>
      <w:r w:rsidRPr="00030068">
        <w:t xml:space="preserve"> esta herramienta para el desarrollo.</w:t>
      </w:r>
    </w:p>
    <w:p w:rsidR="00F2658A" w:rsidRPr="0079668C" w:rsidRDefault="00F2658A" w:rsidP="00030068">
      <w:pPr>
        <w:pStyle w:val="PSI-Comentario"/>
      </w:pPr>
    </w:p>
    <w:p w:rsidR="00F2658A" w:rsidRDefault="00F2658A" w:rsidP="00F2658A">
      <w:pPr>
        <w:pStyle w:val="PSI-Ttulo1"/>
      </w:pPr>
      <w:bookmarkStart w:id="163" w:name="_Toc235007293"/>
      <w:bookmarkStart w:id="164" w:name="_Toc235009579"/>
      <w:bookmarkStart w:id="165" w:name="_Toc146271907"/>
      <w:r>
        <w:t>Características No Soportadas</w:t>
      </w:r>
      <w:bookmarkEnd w:id="163"/>
      <w:bookmarkEnd w:id="164"/>
      <w:bookmarkEnd w:id="165"/>
    </w:p>
    <w:p w:rsidR="00A758D0" w:rsidRPr="00A758D0" w:rsidRDefault="00A758D0" w:rsidP="00030068">
      <w:pPr>
        <w:pStyle w:val="PSI-Comentario"/>
      </w:pPr>
      <w:r w:rsidRPr="00A758D0">
        <w:t xml:space="preserve">El sistema se encuentra limitado por los tiempos de la catedra, ya que se debe acotar lo máximo posible para poder finalizarlo en un plazo de 3 meses aproximadamente. Hay muchas funcionalidades que se podrían incorporar al sistema, pero no serán contempladas por dichas limitaciones como la solicitud de un curso a través del sistema, el seguimiento de este, incorporar una herramienta de pago mediante el sistema para agilizar y facilitar las formas de pago y conectarse con otros sistemas para agilizar tareas de otros sectores. </w:t>
      </w:r>
    </w:p>
    <w:p w:rsidR="00F2658A" w:rsidRDefault="00F2658A" w:rsidP="00030068">
      <w:pPr>
        <w:pStyle w:val="PSI-Comentario"/>
      </w:pPr>
    </w:p>
    <w:p w:rsidR="00F2658A" w:rsidRPr="008D04D7" w:rsidRDefault="00F2658A" w:rsidP="00F2658A">
      <w:pPr>
        <w:pStyle w:val="PSI-Ttulo1"/>
      </w:pPr>
      <w:bookmarkStart w:id="166" w:name="_Toc235007294"/>
      <w:bookmarkStart w:id="167" w:name="_Toc235009580"/>
      <w:bookmarkStart w:id="168" w:name="_Toc146271908"/>
      <w:r w:rsidRPr="008D04D7">
        <w:t>Estándares Aplicables</w:t>
      </w:r>
      <w:bookmarkEnd w:id="166"/>
      <w:bookmarkEnd w:id="167"/>
      <w:bookmarkEnd w:id="168"/>
    </w:p>
    <w:p w:rsidR="0093708C" w:rsidRPr="005B79B1" w:rsidRDefault="0093708C" w:rsidP="0093708C">
      <w:pPr>
        <w:pStyle w:val="MNormal"/>
        <w:jc w:val="both"/>
        <w:rPr>
          <w:rFonts w:asciiTheme="minorHAnsi" w:hAnsiTheme="minorHAnsi" w:cstheme="minorHAnsi"/>
          <w:sz w:val="22"/>
        </w:rPr>
      </w:pPr>
      <w:r w:rsidRPr="005B79B1">
        <w:rPr>
          <w:rFonts w:asciiTheme="minorHAnsi" w:hAnsiTheme="minorHAnsi" w:cstheme="minorHAnsi"/>
          <w:sz w:val="22"/>
        </w:rPr>
        <w:t xml:space="preserve">La documentación de respaldo del sistema </w:t>
      </w:r>
      <w:r>
        <w:rPr>
          <w:rFonts w:asciiTheme="minorHAnsi" w:hAnsiTheme="minorHAnsi" w:cstheme="minorHAnsi"/>
          <w:sz w:val="22"/>
        </w:rPr>
        <w:t>se desarrollará con la herramienta PSI el cual se utiliza bajo los términos de la Licencia Publica General de GNU versión 3, según es publicada por la Free Software Foundation.</w:t>
      </w:r>
    </w:p>
    <w:p w:rsidR="00F2658A" w:rsidRPr="0079668C" w:rsidRDefault="00F2658A" w:rsidP="00030068">
      <w:pPr>
        <w:pStyle w:val="PSI-Comentario"/>
      </w:pP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6C8" w:rsidRDefault="003C06C8" w:rsidP="00C94FBE">
      <w:pPr>
        <w:spacing w:before="0" w:line="240" w:lineRule="auto"/>
      </w:pPr>
      <w:r>
        <w:separator/>
      </w:r>
    </w:p>
    <w:p w:rsidR="003C06C8" w:rsidRDefault="003C06C8"/>
  </w:endnote>
  <w:endnote w:type="continuationSeparator" w:id="0">
    <w:p w:rsidR="003C06C8" w:rsidRDefault="003C06C8" w:rsidP="00C94FBE">
      <w:pPr>
        <w:spacing w:before="0" w:line="240" w:lineRule="auto"/>
      </w:pPr>
      <w:r>
        <w:continuationSeparator/>
      </w:r>
    </w:p>
    <w:p w:rsidR="003C06C8" w:rsidRDefault="003C0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867" w:rsidRDefault="00D16867" w:rsidP="000F4F97">
    <w:pPr>
      <w:tabs>
        <w:tab w:val="center" w:pos="4252"/>
      </w:tabs>
    </w:pPr>
    <w:r>
      <w:rPr>
        <w:noProof/>
        <w:lang w:eastAsia="zh-TW"/>
      </w:rPr>
      <mc:AlternateContent>
        <mc:Choice Requires="wps">
          <w:drawing>
            <wp:anchor distT="0" distB="0" distL="114300" distR="114300" simplePos="0" relativeHeight="251654144" behindDoc="0" locked="0" layoutInCell="1" allowOverlap="1">
              <wp:simplePos x="0" y="0"/>
              <wp:positionH relativeFrom="page">
                <wp:posOffset>7005108</wp:posOffset>
              </wp:positionH>
              <wp:positionV relativeFrom="page">
                <wp:posOffset>9890125</wp:posOffset>
              </wp:positionV>
              <wp:extent cx="90805" cy="793115"/>
              <wp:effectExtent l="0" t="0" r="23495" b="2794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rgbClr val="002060"/>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69A5CA5" id="Rectangle 11" o:spid="_x0000_s1026" style="position:absolute;margin-left:551.6pt;margin-top:778.75pt;width:7.15pt;height:62.4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" fillcolor="#002060" strokecolor="#205867">
              <w10:wrap anchorx="page" anchory="page"/>
            </v:rect>
          </w:pict>
        </mc:Fallback>
      </mc:AlternateContent>
    </w:r>
    <w:r>
      <w:rPr>
        <w:lang w:val="es-AR"/>
      </w:rPr>
      <w:t>Bahamonde Yohana, Chuchuy José Martín, Gleadell Carla</w:t>
    </w:r>
    <w:r>
      <w:rPr>
        <w:noProof/>
        <w:lang w:eastAsia="es-ES"/>
      </w:rPr>
      <mc:AlternateContent>
        <mc:Choice Requires="wpg">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541895" cy="801370"/>
              <wp:effectExtent l="9525" t="0" r="11430" b="0"/>
              <wp:wrapNone/>
              <wp:docPr id="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1895" cy="801370"/>
                        <a:chOff x="8" y="9"/>
                        <a:chExt cx="15823" cy="1439"/>
                      </a:xfrm>
                    </wpg:grpSpPr>
                    <wps:wsp>
                      <wps:cNvPr id="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598231F" id="Group 27" o:spid="_x0000_s1026" style="position:absolute;margin-left:0;margin-top:0;width:593.85pt;height:63.1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9886950</wp:posOffset>
              </wp:positionV>
              <wp:extent cx="90805" cy="793750"/>
              <wp:effectExtent l="5715" t="9525" r="8255" b="635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8D40DD" id="Rectangle 26" o:spid="_x0000_s1026" style="position:absolute;margin-left:38.95pt;margin-top:778.5pt;width:7.15pt;height:62.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" fillcolor="#10207a" strokecolor="#205867">
              <w10:wrap anchorx="page" anchory="page"/>
            </v:rect>
          </w:pict>
        </mc:Fallback>
      </mc:AlternateContent>
    </w:r>
    <w:r>
      <w:rPr>
        <w:lang w:val="es-AR"/>
      </w:rP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11</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11</w:t>
    </w:r>
    <w:r w:rsidRPr="00DD5A70">
      <w:rPr>
        <w:rFonts w:ascii="Cambria" w:hAnsi="Cambria" w:cs="Cambria"/>
      </w:rPr>
      <w:fldChar w:fldCharType="end"/>
    </w:r>
  </w:p>
  <w:p w:rsidR="00D16867" w:rsidRDefault="00D16867" w:rsidP="0092483A">
    <w:pPr>
      <w:tabs>
        <w:tab w:val="center" w:pos="4252"/>
      </w:tabs>
      <w:spacing w:before="0"/>
    </w:pPr>
    <w:r>
      <w:rPr>
        <w:lang w:val="es-AR"/>
      </w:rPr>
      <w:t>Yield Yielders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6C8" w:rsidRDefault="003C06C8" w:rsidP="00C94FBE">
      <w:pPr>
        <w:spacing w:before="0" w:line="240" w:lineRule="auto"/>
      </w:pPr>
      <w:r>
        <w:separator/>
      </w:r>
    </w:p>
    <w:p w:rsidR="003C06C8" w:rsidRDefault="003C06C8"/>
  </w:footnote>
  <w:footnote w:type="continuationSeparator" w:id="0">
    <w:p w:rsidR="003C06C8" w:rsidRDefault="003C06C8" w:rsidP="00C94FBE">
      <w:pPr>
        <w:spacing w:before="0" w:line="240" w:lineRule="auto"/>
      </w:pPr>
      <w:r>
        <w:continuationSeparator/>
      </w:r>
    </w:p>
    <w:p w:rsidR="003C06C8" w:rsidRDefault="003C0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867" w:rsidRDefault="00D16867">
    <w:pPr>
      <w:pStyle w:val="Encabezado"/>
      <w:rPr>
        <w:rFonts w:ascii="Cambria" w:eastAsia="Times New Roman" w:hAnsi="Cambria"/>
      </w:rPr>
    </w:pPr>
    <w:r>
      <w:rPr>
        <w:noProof/>
      </w:rPr>
      <w:drawing>
        <wp:anchor distT="0" distB="0" distL="114300" distR="114300" simplePos="0" relativeHeight="251662336" behindDoc="0" locked="0" layoutInCell="1" allowOverlap="1">
          <wp:simplePos x="0" y="0"/>
          <wp:positionH relativeFrom="column">
            <wp:posOffset>5040630</wp:posOffset>
          </wp:positionH>
          <wp:positionV relativeFrom="paragraph">
            <wp:posOffset>-360045</wp:posOffset>
          </wp:positionV>
          <wp:extent cx="769620" cy="777240"/>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lang w:val="es-AR"/>
      </w:rPr>
      <w:drawing>
        <wp:anchor distT="0" distB="0" distL="114300" distR="114300" simplePos="0" relativeHeight="251660288" behindDoc="0" locked="0" layoutInCell="1" allowOverlap="1">
          <wp:simplePos x="0" y="0"/>
          <wp:positionH relativeFrom="column">
            <wp:posOffset>-470535</wp:posOffset>
          </wp:positionH>
          <wp:positionV relativeFrom="paragraph">
            <wp:posOffset>-322580</wp:posOffset>
          </wp:positionV>
          <wp:extent cx="732155" cy="713740"/>
          <wp:effectExtent l="0" t="0" r="0" b="0"/>
          <wp:wrapNone/>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2155" cy="713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ab/>
      <w:t xml:space="preserve">   Especificación de Requerimientos</w:t>
    </w:r>
  </w:p>
  <w:p w:rsidR="00D16867" w:rsidRPr="000F4F97" w:rsidRDefault="00D16867" w:rsidP="00290CAB">
    <w:pPr>
      <w:pStyle w:val="Encabezado"/>
      <w:tabs>
        <w:tab w:val="clear" w:pos="4252"/>
        <w:tab w:val="clear" w:pos="8504"/>
        <w:tab w:val="left" w:pos="7740"/>
      </w:tabs>
      <w:ind w:left="0" w:firstLine="357"/>
      <w:rPr>
        <w:rFonts w:ascii="Cambria" w:eastAsia="Times New Roman" w:hAnsi="Cambria"/>
        <w:szCs w:val="36"/>
      </w:rPr>
    </w:pP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3750"/>
              <wp:effectExtent l="13335" t="11430" r="10160" b="13970"/>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1038BE" id="Rectangle 41" o:spid="_x0000_s1026" style="position:absolute;margin-left:39.3pt;margin-top:.4pt;width:7.15pt;height:62.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" fillcolor="#10207a"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3750"/>
              <wp:effectExtent l="7620" t="11430" r="6350" b="13970"/>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75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D85672" id="Rectangle 34" o:spid="_x0000_s1026" style="position:absolute;margin-left:549.6pt;margin-top:.4pt;width:7.15pt;height:62.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" fillcolor="#10207a"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39355" cy="815340"/>
              <wp:effectExtent l="9525" t="0" r="13970" b="3810"/>
              <wp:wrapNone/>
              <wp:docPr id="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355" cy="815340"/>
                        <a:chOff x="8" y="9"/>
                        <a:chExt cx="15823" cy="1439"/>
                      </a:xfrm>
                    </wpg:grpSpPr>
                    <wps:wsp>
                      <wps:cNvPr id="8"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F51FD56" id="Group 35" o:spid="_x0000_s1026" style="position:absolute;margin-left:0;margin-top:0;width:593.6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mc:Fallback>
      </mc:AlternateContent>
    </w:r>
    <w:r>
      <w:rPr>
        <w:rFonts w:ascii="Cambria" w:eastAsia="Times New Roman" w:hAnsi="Cambria"/>
        <w:szCs w:val="36"/>
      </w:rPr>
      <w:t xml:space="preserve">   KIUSH</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8A63D0"/>
    <w:multiLevelType w:val="hybridMultilevel"/>
    <w:tmpl w:val="4F6E8900"/>
    <w:lvl w:ilvl="0" w:tplc="714CE06E">
      <w:start w:val="1"/>
      <w:numFmt w:val="decimal"/>
      <w:lvlText w:val="CU%1."/>
      <w:lvlJc w:val="left"/>
      <w:pPr>
        <w:ind w:left="578" w:hanging="360"/>
      </w:pPr>
      <w:rPr>
        <w:rFonts w:hint="default"/>
      </w:rPr>
    </w:lvl>
    <w:lvl w:ilvl="1" w:tplc="2C0A0019" w:tentative="1">
      <w:start w:val="1"/>
      <w:numFmt w:val="lowerLetter"/>
      <w:lvlText w:val="%2."/>
      <w:lvlJc w:val="left"/>
      <w:pPr>
        <w:ind w:left="1549" w:hanging="360"/>
      </w:pPr>
    </w:lvl>
    <w:lvl w:ilvl="2" w:tplc="2C0A001B" w:tentative="1">
      <w:start w:val="1"/>
      <w:numFmt w:val="lowerRoman"/>
      <w:lvlText w:val="%3."/>
      <w:lvlJc w:val="right"/>
      <w:pPr>
        <w:ind w:left="2269" w:hanging="180"/>
      </w:pPr>
    </w:lvl>
    <w:lvl w:ilvl="3" w:tplc="2C0A000F" w:tentative="1">
      <w:start w:val="1"/>
      <w:numFmt w:val="decimal"/>
      <w:lvlText w:val="%4."/>
      <w:lvlJc w:val="left"/>
      <w:pPr>
        <w:ind w:left="2989" w:hanging="360"/>
      </w:pPr>
    </w:lvl>
    <w:lvl w:ilvl="4" w:tplc="2C0A0019" w:tentative="1">
      <w:start w:val="1"/>
      <w:numFmt w:val="lowerLetter"/>
      <w:lvlText w:val="%5."/>
      <w:lvlJc w:val="left"/>
      <w:pPr>
        <w:ind w:left="3709" w:hanging="360"/>
      </w:pPr>
    </w:lvl>
    <w:lvl w:ilvl="5" w:tplc="2C0A001B" w:tentative="1">
      <w:start w:val="1"/>
      <w:numFmt w:val="lowerRoman"/>
      <w:lvlText w:val="%6."/>
      <w:lvlJc w:val="right"/>
      <w:pPr>
        <w:ind w:left="4429" w:hanging="180"/>
      </w:pPr>
    </w:lvl>
    <w:lvl w:ilvl="6" w:tplc="2C0A000F" w:tentative="1">
      <w:start w:val="1"/>
      <w:numFmt w:val="decimal"/>
      <w:lvlText w:val="%7."/>
      <w:lvlJc w:val="left"/>
      <w:pPr>
        <w:ind w:left="5149" w:hanging="360"/>
      </w:pPr>
    </w:lvl>
    <w:lvl w:ilvl="7" w:tplc="2C0A0019" w:tentative="1">
      <w:start w:val="1"/>
      <w:numFmt w:val="lowerLetter"/>
      <w:lvlText w:val="%8."/>
      <w:lvlJc w:val="left"/>
      <w:pPr>
        <w:ind w:left="5869" w:hanging="360"/>
      </w:pPr>
    </w:lvl>
    <w:lvl w:ilvl="8" w:tplc="2C0A001B" w:tentative="1">
      <w:start w:val="1"/>
      <w:numFmt w:val="lowerRoman"/>
      <w:lvlText w:val="%9."/>
      <w:lvlJc w:val="right"/>
      <w:pPr>
        <w:ind w:left="6589"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E881C7F"/>
    <w:multiLevelType w:val="hybridMultilevel"/>
    <w:tmpl w:val="F5EC0484"/>
    <w:lvl w:ilvl="0" w:tplc="B2E81730">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AD4F29"/>
    <w:multiLevelType w:val="hybridMultilevel"/>
    <w:tmpl w:val="88942816"/>
    <w:lvl w:ilvl="0" w:tplc="657CCE9A">
      <w:start w:val="1"/>
      <w:numFmt w:val="decimal"/>
      <w:lvlText w:val="RN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61694D08"/>
    <w:multiLevelType w:val="hybridMultilevel"/>
    <w:tmpl w:val="2D2A256E"/>
    <w:lvl w:ilvl="0" w:tplc="42FAF5F2">
      <w:start w:val="1"/>
      <w:numFmt w:val="decimal"/>
      <w:lvlText w:val="RF%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4F4157F"/>
    <w:multiLevelType w:val="hybridMultilevel"/>
    <w:tmpl w:val="71565E2E"/>
    <w:lvl w:ilvl="0" w:tplc="1FECEC86">
      <w:start w:val="1"/>
      <w:numFmt w:val="decimal"/>
      <w:lvlText w:val="%1."/>
      <w:lvlJc w:val="left"/>
      <w:pPr>
        <w:ind w:left="469" w:hanging="360"/>
      </w:pPr>
      <w:rPr>
        <w:rFonts w:hint="default"/>
        <w:b/>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4"/>
  </w:num>
  <w:num w:numId="11">
    <w:abstractNumId w:val="5"/>
  </w:num>
  <w:num w:numId="12">
    <w:abstractNumId w:val="10"/>
  </w:num>
  <w:num w:numId="13">
    <w:abstractNumId w:val="11"/>
  </w:num>
  <w:num w:numId="14">
    <w:abstractNumId w:val="9"/>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AB"/>
    <w:rsid w:val="00005770"/>
    <w:rsid w:val="00011BED"/>
    <w:rsid w:val="00017EFE"/>
    <w:rsid w:val="00021387"/>
    <w:rsid w:val="00030068"/>
    <w:rsid w:val="00045F1A"/>
    <w:rsid w:val="00071CEB"/>
    <w:rsid w:val="00087F53"/>
    <w:rsid w:val="00092BC0"/>
    <w:rsid w:val="000A0FE7"/>
    <w:rsid w:val="000C4C42"/>
    <w:rsid w:val="000C4E31"/>
    <w:rsid w:val="000D4C6E"/>
    <w:rsid w:val="000D529D"/>
    <w:rsid w:val="000F1888"/>
    <w:rsid w:val="000F4F97"/>
    <w:rsid w:val="000F79DF"/>
    <w:rsid w:val="0010416D"/>
    <w:rsid w:val="001163FF"/>
    <w:rsid w:val="0012205F"/>
    <w:rsid w:val="00124AD7"/>
    <w:rsid w:val="001410A7"/>
    <w:rsid w:val="00144AE4"/>
    <w:rsid w:val="00150702"/>
    <w:rsid w:val="0017503A"/>
    <w:rsid w:val="00183953"/>
    <w:rsid w:val="00185A46"/>
    <w:rsid w:val="00191198"/>
    <w:rsid w:val="001950C8"/>
    <w:rsid w:val="001A2EE6"/>
    <w:rsid w:val="001B3643"/>
    <w:rsid w:val="001C253B"/>
    <w:rsid w:val="001C3D84"/>
    <w:rsid w:val="001C6104"/>
    <w:rsid w:val="001C799E"/>
    <w:rsid w:val="001F5F92"/>
    <w:rsid w:val="0020621B"/>
    <w:rsid w:val="00217A70"/>
    <w:rsid w:val="00224B75"/>
    <w:rsid w:val="0023765E"/>
    <w:rsid w:val="00266C42"/>
    <w:rsid w:val="00290CAB"/>
    <w:rsid w:val="00295CA9"/>
    <w:rsid w:val="002A41AA"/>
    <w:rsid w:val="002B02CA"/>
    <w:rsid w:val="002B506A"/>
    <w:rsid w:val="002B5AF9"/>
    <w:rsid w:val="002D0CCB"/>
    <w:rsid w:val="002D66A8"/>
    <w:rsid w:val="002E0AB6"/>
    <w:rsid w:val="002E7874"/>
    <w:rsid w:val="002F1461"/>
    <w:rsid w:val="003130E3"/>
    <w:rsid w:val="003149A1"/>
    <w:rsid w:val="003163C6"/>
    <w:rsid w:val="0031749E"/>
    <w:rsid w:val="0033271B"/>
    <w:rsid w:val="00344258"/>
    <w:rsid w:val="00346864"/>
    <w:rsid w:val="00350E39"/>
    <w:rsid w:val="0035169A"/>
    <w:rsid w:val="003560F2"/>
    <w:rsid w:val="00363FD1"/>
    <w:rsid w:val="00395C0E"/>
    <w:rsid w:val="00397566"/>
    <w:rsid w:val="003A6BFF"/>
    <w:rsid w:val="003B7F1F"/>
    <w:rsid w:val="003C06C8"/>
    <w:rsid w:val="003C203A"/>
    <w:rsid w:val="003C54B1"/>
    <w:rsid w:val="003D1523"/>
    <w:rsid w:val="003D18DB"/>
    <w:rsid w:val="003E12FE"/>
    <w:rsid w:val="0040066E"/>
    <w:rsid w:val="00414369"/>
    <w:rsid w:val="004241A4"/>
    <w:rsid w:val="00442C8C"/>
    <w:rsid w:val="004478A7"/>
    <w:rsid w:val="004525FF"/>
    <w:rsid w:val="0045710B"/>
    <w:rsid w:val="00462E2E"/>
    <w:rsid w:val="0046707F"/>
    <w:rsid w:val="004807AF"/>
    <w:rsid w:val="004A54C8"/>
    <w:rsid w:val="004C5D7E"/>
    <w:rsid w:val="004C76FB"/>
    <w:rsid w:val="004D45CD"/>
    <w:rsid w:val="004D5185"/>
    <w:rsid w:val="004E4935"/>
    <w:rsid w:val="004F4D25"/>
    <w:rsid w:val="005017FA"/>
    <w:rsid w:val="005046A5"/>
    <w:rsid w:val="00504A67"/>
    <w:rsid w:val="00511D9A"/>
    <w:rsid w:val="00515617"/>
    <w:rsid w:val="00516400"/>
    <w:rsid w:val="005251CC"/>
    <w:rsid w:val="00561D94"/>
    <w:rsid w:val="00562FDE"/>
    <w:rsid w:val="00564033"/>
    <w:rsid w:val="00570F4F"/>
    <w:rsid w:val="00572AE7"/>
    <w:rsid w:val="005857BB"/>
    <w:rsid w:val="0059596F"/>
    <w:rsid w:val="00597A23"/>
    <w:rsid w:val="005A0664"/>
    <w:rsid w:val="005A52A2"/>
    <w:rsid w:val="005B5AEE"/>
    <w:rsid w:val="005B6373"/>
    <w:rsid w:val="005B79B1"/>
    <w:rsid w:val="005C6BD7"/>
    <w:rsid w:val="005D08C2"/>
    <w:rsid w:val="005E76A4"/>
    <w:rsid w:val="005F133C"/>
    <w:rsid w:val="005F5429"/>
    <w:rsid w:val="005F60BA"/>
    <w:rsid w:val="006124BF"/>
    <w:rsid w:val="00616A6E"/>
    <w:rsid w:val="006177BF"/>
    <w:rsid w:val="00621FC7"/>
    <w:rsid w:val="00631B95"/>
    <w:rsid w:val="00653C38"/>
    <w:rsid w:val="006609D4"/>
    <w:rsid w:val="006868FA"/>
    <w:rsid w:val="006919D5"/>
    <w:rsid w:val="006945B9"/>
    <w:rsid w:val="006A2495"/>
    <w:rsid w:val="006B3371"/>
    <w:rsid w:val="006B52AE"/>
    <w:rsid w:val="006C4EF8"/>
    <w:rsid w:val="006F0292"/>
    <w:rsid w:val="0070494E"/>
    <w:rsid w:val="00705C02"/>
    <w:rsid w:val="00710BA6"/>
    <w:rsid w:val="00711DF8"/>
    <w:rsid w:val="00716E1A"/>
    <w:rsid w:val="007447BE"/>
    <w:rsid w:val="00751430"/>
    <w:rsid w:val="00755F30"/>
    <w:rsid w:val="00760427"/>
    <w:rsid w:val="0079668C"/>
    <w:rsid w:val="007A33C6"/>
    <w:rsid w:val="007B151B"/>
    <w:rsid w:val="007B2E53"/>
    <w:rsid w:val="007C742C"/>
    <w:rsid w:val="007D7477"/>
    <w:rsid w:val="007E66A5"/>
    <w:rsid w:val="007F38C0"/>
    <w:rsid w:val="00801130"/>
    <w:rsid w:val="00816B5F"/>
    <w:rsid w:val="00817955"/>
    <w:rsid w:val="00822C20"/>
    <w:rsid w:val="00832457"/>
    <w:rsid w:val="008539BD"/>
    <w:rsid w:val="00861B8F"/>
    <w:rsid w:val="008652EE"/>
    <w:rsid w:val="00866124"/>
    <w:rsid w:val="00866435"/>
    <w:rsid w:val="00867DE9"/>
    <w:rsid w:val="00870574"/>
    <w:rsid w:val="00885BB2"/>
    <w:rsid w:val="008860FE"/>
    <w:rsid w:val="00892E6D"/>
    <w:rsid w:val="008970F4"/>
    <w:rsid w:val="008B1983"/>
    <w:rsid w:val="008B3B0F"/>
    <w:rsid w:val="008C36AB"/>
    <w:rsid w:val="008D4BE5"/>
    <w:rsid w:val="008D64E8"/>
    <w:rsid w:val="008E0A6F"/>
    <w:rsid w:val="008E48FB"/>
    <w:rsid w:val="00904CB6"/>
    <w:rsid w:val="00905067"/>
    <w:rsid w:val="009147C3"/>
    <w:rsid w:val="0092483A"/>
    <w:rsid w:val="0093708C"/>
    <w:rsid w:val="00942049"/>
    <w:rsid w:val="0096683E"/>
    <w:rsid w:val="00970EBC"/>
    <w:rsid w:val="0097759C"/>
    <w:rsid w:val="009A0087"/>
    <w:rsid w:val="009A3173"/>
    <w:rsid w:val="009A3DFB"/>
    <w:rsid w:val="009A6EAB"/>
    <w:rsid w:val="009D0DBF"/>
    <w:rsid w:val="009E25EF"/>
    <w:rsid w:val="009E4DA8"/>
    <w:rsid w:val="009E6DC3"/>
    <w:rsid w:val="009F4449"/>
    <w:rsid w:val="00A02858"/>
    <w:rsid w:val="00A0436A"/>
    <w:rsid w:val="00A12B5B"/>
    <w:rsid w:val="00A13DBA"/>
    <w:rsid w:val="00A2496D"/>
    <w:rsid w:val="00A2757B"/>
    <w:rsid w:val="00A45630"/>
    <w:rsid w:val="00A50ABB"/>
    <w:rsid w:val="00A670E3"/>
    <w:rsid w:val="00A758D0"/>
    <w:rsid w:val="00AA3C06"/>
    <w:rsid w:val="00AA7588"/>
    <w:rsid w:val="00AB4958"/>
    <w:rsid w:val="00AE0C53"/>
    <w:rsid w:val="00AF6C07"/>
    <w:rsid w:val="00B01480"/>
    <w:rsid w:val="00B0695A"/>
    <w:rsid w:val="00B071F2"/>
    <w:rsid w:val="00B123ED"/>
    <w:rsid w:val="00B138FE"/>
    <w:rsid w:val="00B144C2"/>
    <w:rsid w:val="00B20663"/>
    <w:rsid w:val="00B21F60"/>
    <w:rsid w:val="00B232C8"/>
    <w:rsid w:val="00B251C8"/>
    <w:rsid w:val="00B32896"/>
    <w:rsid w:val="00B36B62"/>
    <w:rsid w:val="00B62AE8"/>
    <w:rsid w:val="00B75158"/>
    <w:rsid w:val="00B77F48"/>
    <w:rsid w:val="00B8546E"/>
    <w:rsid w:val="00BA3AD4"/>
    <w:rsid w:val="00BA699A"/>
    <w:rsid w:val="00BB23C2"/>
    <w:rsid w:val="00BB4A41"/>
    <w:rsid w:val="00BB6AAE"/>
    <w:rsid w:val="00BB7855"/>
    <w:rsid w:val="00BC5404"/>
    <w:rsid w:val="00BD76AD"/>
    <w:rsid w:val="00BF5F57"/>
    <w:rsid w:val="00C05170"/>
    <w:rsid w:val="00C05700"/>
    <w:rsid w:val="00C23F8C"/>
    <w:rsid w:val="00C24CDC"/>
    <w:rsid w:val="00C26C78"/>
    <w:rsid w:val="00C42873"/>
    <w:rsid w:val="00C5135E"/>
    <w:rsid w:val="00C67EBC"/>
    <w:rsid w:val="00C7670E"/>
    <w:rsid w:val="00C861CE"/>
    <w:rsid w:val="00C872BB"/>
    <w:rsid w:val="00C93FD5"/>
    <w:rsid w:val="00C94FBE"/>
    <w:rsid w:val="00C97238"/>
    <w:rsid w:val="00CA6638"/>
    <w:rsid w:val="00CB27CB"/>
    <w:rsid w:val="00CB2CC9"/>
    <w:rsid w:val="00CD323E"/>
    <w:rsid w:val="00CE0252"/>
    <w:rsid w:val="00CE0C6E"/>
    <w:rsid w:val="00CE7C8F"/>
    <w:rsid w:val="00CE7F5B"/>
    <w:rsid w:val="00CF18D6"/>
    <w:rsid w:val="00D01B23"/>
    <w:rsid w:val="00D031B0"/>
    <w:rsid w:val="00D06E99"/>
    <w:rsid w:val="00D10735"/>
    <w:rsid w:val="00D15FB2"/>
    <w:rsid w:val="00D16867"/>
    <w:rsid w:val="00D255E1"/>
    <w:rsid w:val="00D3628A"/>
    <w:rsid w:val="00D61A89"/>
    <w:rsid w:val="00D649B2"/>
    <w:rsid w:val="00D74424"/>
    <w:rsid w:val="00D80E83"/>
    <w:rsid w:val="00D81507"/>
    <w:rsid w:val="00D92823"/>
    <w:rsid w:val="00DA284A"/>
    <w:rsid w:val="00DB7687"/>
    <w:rsid w:val="00DD0159"/>
    <w:rsid w:val="00DD5A70"/>
    <w:rsid w:val="00DE1FBE"/>
    <w:rsid w:val="00E01FEC"/>
    <w:rsid w:val="00E037C9"/>
    <w:rsid w:val="00E26959"/>
    <w:rsid w:val="00E34178"/>
    <w:rsid w:val="00E36A01"/>
    <w:rsid w:val="00E41820"/>
    <w:rsid w:val="00E41E7A"/>
    <w:rsid w:val="00E438FE"/>
    <w:rsid w:val="00E5392A"/>
    <w:rsid w:val="00E54CA4"/>
    <w:rsid w:val="00E57BBF"/>
    <w:rsid w:val="00E67DB5"/>
    <w:rsid w:val="00E7708C"/>
    <w:rsid w:val="00E8096E"/>
    <w:rsid w:val="00E84E25"/>
    <w:rsid w:val="00E92F14"/>
    <w:rsid w:val="00E92FDF"/>
    <w:rsid w:val="00E93312"/>
    <w:rsid w:val="00EA7D8C"/>
    <w:rsid w:val="00EE0084"/>
    <w:rsid w:val="00F045A2"/>
    <w:rsid w:val="00F163F8"/>
    <w:rsid w:val="00F260B3"/>
    <w:rsid w:val="00F2658A"/>
    <w:rsid w:val="00F31E7F"/>
    <w:rsid w:val="00F36808"/>
    <w:rsid w:val="00F438B1"/>
    <w:rsid w:val="00F54DA6"/>
    <w:rsid w:val="00F6748E"/>
    <w:rsid w:val="00F771E5"/>
    <w:rsid w:val="00F813E9"/>
    <w:rsid w:val="00F815F5"/>
    <w:rsid w:val="00F919CD"/>
    <w:rsid w:val="00F926BE"/>
    <w:rsid w:val="00FC4195"/>
    <w:rsid w:val="00FC54F2"/>
    <w:rsid w:val="00FD679B"/>
    <w:rsid w:val="00FE381B"/>
    <w:rsid w:val="00FE5F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chartTrackingRefBased/>
  <w15:docId w15:val="{1BC04A8F-256B-44D3-80B0-BF5BA34E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59C"/>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30068"/>
    <w:pPr>
      <w:tabs>
        <w:tab w:val="left" w:pos="0"/>
      </w:tabs>
      <w:spacing w:before="0"/>
      <w:ind w:left="115" w:hanging="6"/>
      <w:jc w:val="both"/>
    </w:pPr>
    <w:rPr>
      <w:lang w:val="es-AR" w:eastAsia="ar-SA"/>
    </w:rPr>
  </w:style>
  <w:style w:type="paragraph" w:customStyle="1" w:styleId="PSI-ComentarioenTabla">
    <w:name w:val="PSI - Comentario en Tabla"/>
    <w:basedOn w:val="PSI-Comentario"/>
    <w:autoRedefine/>
    <w:qFormat/>
    <w:rsid w:val="0031749E"/>
    <w:pPr>
      <w:ind w:left="109" w:firstLine="0"/>
    </w:pPr>
  </w:style>
  <w:style w:type="paragraph" w:customStyle="1" w:styleId="PSI-DescripcindelDocumentos">
    <w:name w:val="PSI - Descripción del Documentos"/>
    <w:basedOn w:val="Normal"/>
    <w:autoRedefine/>
    <w:qFormat/>
    <w:rsid w:val="008E0A6F"/>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290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LDS%202023\Requerimiento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D60D84-8BEA-4D30-9034-B8E1E41C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Template>
  <TotalTime>291</TotalTime>
  <Pages>21</Pages>
  <Words>5338</Words>
  <Characters>29362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34631</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Carla</dc:creator>
  <cp:keywords/>
  <dc:description/>
  <cp:lastModifiedBy>Carla</cp:lastModifiedBy>
  <cp:revision>58</cp:revision>
  <dcterms:created xsi:type="dcterms:W3CDTF">2023-09-18T00:35:00Z</dcterms:created>
  <dcterms:modified xsi:type="dcterms:W3CDTF">2023-09-22T14:44:00Z</dcterms:modified>
</cp:coreProperties>
</file>