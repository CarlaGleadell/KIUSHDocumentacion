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A56BD9" w14:textId="77777777" w:rsidR="006919D5" w:rsidRPr="008255C8" w:rsidRDefault="006919D5">
      <w:pPr>
        <w:pStyle w:val="Sinespaciado"/>
        <w:rPr>
          <w:rFonts w:ascii="Cambria" w:hAnsi="Cambria"/>
          <w:b/>
          <w:bCs/>
          <w:sz w:val="72"/>
          <w:szCs w:val="72"/>
        </w:rPr>
      </w:pPr>
    </w:p>
    <w:p w14:paraId="6A274E14" w14:textId="77777777" w:rsidR="006919D5" w:rsidRDefault="006919D5">
      <w:pPr>
        <w:pStyle w:val="Sinespaciado"/>
        <w:rPr>
          <w:rFonts w:ascii="Cambria" w:hAnsi="Cambria"/>
          <w:sz w:val="72"/>
          <w:szCs w:val="72"/>
        </w:rPr>
      </w:pPr>
    </w:p>
    <w:p w14:paraId="00EB44D7" w14:textId="77777777" w:rsidR="00D06E99" w:rsidRDefault="007A26D5">
      <w:pPr>
        <w:pStyle w:val="Sinespaciado"/>
        <w:rPr>
          <w:rFonts w:ascii="Cambria" w:hAnsi="Cambria"/>
          <w:sz w:val="72"/>
          <w:szCs w:val="72"/>
        </w:rPr>
      </w:pPr>
      <w:r>
        <w:rPr>
          <w:noProof/>
        </w:rPr>
        <w:pict w14:anchorId="3124B067">
          <v:rect id="_x0000_s1030" style="position:absolute;margin-left:0;margin-top:0;width:624.25pt;height:68.25pt;z-index:1;mso-width-percent:1050;mso-height-percent:900;mso-position-horizontal:center;mso-position-horizontal-relative:page;mso-position-vertical:bottom;mso-position-vertical-relative:page;mso-width-percent:1050;mso-height-percent:900;mso-height-relative:top-margin-area" o:allowincell="f" fillcolor="#10207a" strokecolor="#31849b">
            <w10:wrap anchorx="page" anchory="page"/>
          </v:rect>
        </w:pict>
      </w:r>
      <w:r>
        <w:rPr>
          <w:noProof/>
        </w:rPr>
        <w:pict w14:anchorId="67902998">
          <v:rect id="_x0000_s1033" style="position:absolute;margin-left:38.95pt;margin-top:-20.65pt;width:7.15pt;height:883.1pt;z-index:4;mso-height-percent:1050;mso-position-horizontal-relative:page;mso-position-vertical-relative:page;mso-height-percent:1050" o:allowincell="f" strokecolor="#31849b">
            <w10:wrap anchorx="margin" anchory="page"/>
          </v:rect>
        </w:pict>
      </w:r>
      <w:r>
        <w:rPr>
          <w:noProof/>
        </w:rPr>
        <w:pict w14:anchorId="2098A5AE">
          <v:rect id="_x0000_s1032" style="position:absolute;margin-left:549.2pt;margin-top:-20.65pt;width:7.15pt;height:883.1pt;z-index:3;mso-height-percent:1050;mso-position-horizontal-relative:page;mso-position-vertical-relative:page;mso-height-percent:1050" o:allowincell="f" strokecolor="#31849b">
            <w10:wrap anchorx="page" anchory="page"/>
          </v:rect>
        </w:pict>
      </w:r>
      <w:r>
        <w:rPr>
          <w:noProof/>
        </w:rPr>
        <w:pict w14:anchorId="1B18C88C">
          <v:rect id="_x0000_s1031" style="position:absolute;margin-left:-14.45pt;margin-top:.4pt;width:624.15pt;height:68.25pt;z-index:2;mso-width-percent:1050;mso-height-percent:900;mso-position-horizontal-relative:page;mso-position-vertical-relative:page;mso-width-percent:1050;mso-height-percent:900;mso-height-relative:top-margin-area" o:allowincell="f" fillcolor="#10207a" strokecolor="#31849b">
            <w10:wrap anchorx="page" anchory="margin"/>
          </v:rect>
        </w:pict>
      </w:r>
    </w:p>
    <w:p w14:paraId="5CBC8AF9" w14:textId="2CD10F6C" w:rsidR="00D06E99" w:rsidRDefault="00394C0A">
      <w:pPr>
        <w:pStyle w:val="Sinespaciado"/>
        <w:rPr>
          <w:rFonts w:ascii="Cambria" w:hAnsi="Cambria"/>
          <w:sz w:val="72"/>
          <w:szCs w:val="72"/>
        </w:rPr>
      </w:pPr>
      <w:r>
        <w:rPr>
          <w:rFonts w:ascii="Cambria" w:hAnsi="Cambria"/>
          <w:sz w:val="72"/>
          <w:szCs w:val="72"/>
        </w:rPr>
        <w:t>Modelo de Negocio</w:t>
      </w:r>
    </w:p>
    <w:p w14:paraId="482C6C5E" w14:textId="3ECC1B30" w:rsidR="00D06E99" w:rsidRDefault="00694726">
      <w:pPr>
        <w:pStyle w:val="Sinespaciado"/>
        <w:rPr>
          <w:rFonts w:ascii="Cambria" w:hAnsi="Cambria"/>
          <w:sz w:val="36"/>
          <w:szCs w:val="36"/>
        </w:rPr>
      </w:pPr>
      <w:r>
        <w:rPr>
          <w:rFonts w:ascii="Cambria" w:hAnsi="Cambria"/>
          <w:sz w:val="36"/>
          <w:szCs w:val="36"/>
        </w:rPr>
        <w:t>KIUSH</w:t>
      </w:r>
    </w:p>
    <w:p w14:paraId="6B462564" w14:textId="77777777" w:rsidR="00D06E99" w:rsidRDefault="00D06E99">
      <w:pPr>
        <w:pStyle w:val="Sinespaciado"/>
      </w:pPr>
    </w:p>
    <w:p w14:paraId="7D1565F6" w14:textId="77777777" w:rsidR="006919D5" w:rsidRDefault="006919D5">
      <w:pPr>
        <w:pStyle w:val="Sinespaciado"/>
      </w:pPr>
    </w:p>
    <w:p w14:paraId="38F5794A" w14:textId="60A6FBD4" w:rsidR="006919D5" w:rsidRDefault="006919D5">
      <w:pPr>
        <w:pStyle w:val="Sinespaciado"/>
      </w:pPr>
    </w:p>
    <w:p w14:paraId="3C3AED84" w14:textId="77777777" w:rsidR="006919D5" w:rsidRDefault="006919D5">
      <w:pPr>
        <w:pStyle w:val="Sinespaciado"/>
      </w:pPr>
    </w:p>
    <w:p w14:paraId="6A4E84C1" w14:textId="77777777" w:rsidR="00D06E99" w:rsidRDefault="0072216D">
      <w:pPr>
        <w:pStyle w:val="Sinespaciado"/>
      </w:pPr>
      <w:r>
        <w:t>Bahamonde Yohana, Chuchuy José Martín, Gleadell Carla</w:t>
      </w:r>
    </w:p>
    <w:p w14:paraId="0BADC470" w14:textId="77777777" w:rsidR="00694726" w:rsidRDefault="00694726" w:rsidP="00694726">
      <w:pPr>
        <w:pStyle w:val="Sinespaciado"/>
      </w:pPr>
      <w:r>
        <w:t xml:space="preserve">Yield Yielders </w:t>
      </w:r>
    </w:p>
    <w:p w14:paraId="6147D54D" w14:textId="77777777" w:rsidR="00D06E99" w:rsidRDefault="00D06E99"/>
    <w:p w14:paraId="66DFAB8B" w14:textId="35EC80AC" w:rsidR="00224B75" w:rsidRDefault="007A26D5" w:rsidP="008255C8">
      <w:pPr>
        <w:pStyle w:val="PSI-Comentario"/>
      </w:pPr>
      <w:r>
        <w:rPr>
          <w:noProof/>
        </w:rPr>
        <w:pict w14:anchorId="75AAD6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3" type="#_x0000_t75" style="position:absolute;left:0;text-align:left;margin-left:-26.25pt;margin-top:276.85pt;width:289.2pt;height:77.1pt;z-index:8;visibility:visible;mso-wrap-style:square;mso-position-horizontal-relative:text;mso-position-vertical-relative:text;mso-width-relative:page;mso-height-relative:page">
            <v:imagedata r:id="rId10" o:title=""/>
          </v:shape>
        </w:pict>
      </w:r>
      <w:r>
        <w:rPr>
          <w:noProof/>
        </w:rPr>
        <w:pict w14:anchorId="51E4AB62">
          <v:shape id="Imagen 1" o:spid="_x0000_s1051" type="#_x0000_t75" style="position:absolute;left:0;text-align:left;margin-left:285.45pt;margin-top:220.9pt;width:164.65pt;height:160.2pt;z-index:6;visibility:visible;mso-wrap-style:square;mso-position-horizontal-relative:text;mso-position-vertical-relative:text;mso-width-relative:page;mso-height-relative:page">
            <v:imagedata r:id="rId11" o:title=""/>
          </v:shape>
        </w:pict>
      </w:r>
      <w:r w:rsidR="00D06E99" w:rsidRPr="008B3B0F">
        <w:br w:type="page"/>
      </w:r>
      <w:r>
        <w:rPr>
          <w:noProof/>
        </w:rPr>
        <w:lastRenderedPageBreak/>
        <w:pict w14:anchorId="394CCFA9">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5;mso-position-horizontal-relative:margin;mso-position-vertical-relative:margin" strokecolor="#31849b">
            <v:textbox>
              <w:txbxContent>
                <w:p w14:paraId="4C20B692" w14:textId="77777777" w:rsidR="005D1034" w:rsidRDefault="005D1034" w:rsidP="008255C8">
                  <w:pPr>
                    <w:pStyle w:val="PSI-Comentario"/>
                    <w:rPr>
                      <w:lang w:val="es-ES"/>
                    </w:rPr>
                  </w:pPr>
                  <w:r>
                    <w:t>El modelo de negocio es el documento que identifica, describe y analiza una oportunidad de negocio, examina su viabilidad técnica, económica y financiera, y desarrolla todos los procedimientos y estrategias necesarias para convertir la citada oportunidad en un proyecto concreto</w:t>
                  </w:r>
                </w:p>
                <w:p w14:paraId="1E08DC54" w14:textId="77777777" w:rsidR="00DA284A" w:rsidRPr="005D1034" w:rsidRDefault="00DA284A" w:rsidP="00DA284A">
                  <w:pPr>
                    <w:pStyle w:val="PSI-DescripcindelDocumentos"/>
                    <w:rPr>
                      <w:lang w:val="es-ES"/>
                    </w:rPr>
                  </w:pPr>
                </w:p>
              </w:txbxContent>
            </v:textbox>
            <w10:wrap type="square" anchorx="margin" anchory="margin"/>
          </v:shape>
        </w:pict>
      </w:r>
      <w:r w:rsidR="008B3B0F" w:rsidRPr="008B3B0F">
        <w:t>[Este documento es la plantilla base para elaborar el documento</w:t>
      </w:r>
      <w:r w:rsidR="000F79DF">
        <w:t xml:space="preserve"> </w:t>
      </w:r>
      <w:r w:rsidR="00394C0A">
        <w:t>Modelo de Negocio</w:t>
      </w:r>
      <w:r w:rsidR="008B3B0F" w:rsidRPr="008B3B0F">
        <w:t xml:space="preserve">. </w:t>
      </w:r>
    </w:p>
    <w:p w14:paraId="2DC4D760" w14:textId="77777777" w:rsidR="00224B75" w:rsidRDefault="007A26D5" w:rsidP="008255C8">
      <w:pPr>
        <w:pStyle w:val="PSI-Comentario"/>
      </w:pPr>
      <w:r>
        <w:rPr>
          <w:noProof/>
          <w:lang w:eastAsia="es-ES"/>
        </w:rPr>
        <w:pict w14:anchorId="52C75F69">
          <v:rect id="_x0000_s1041" style="position:absolute;left:0;text-align:left;margin-left:315.7pt;margin-top:-76.25pt;width:195.35pt;height:844.9pt;z-index:-1;mso-position-horizontal-relative:margin;mso-position-vertical-relative:margin" fillcolor="#10207a" strokecolor="#31849b">
            <w10:wrap type="square" anchorx="margin" anchory="margin"/>
          </v:rect>
        </w:pict>
      </w:r>
      <w:r w:rsidR="008B3B0F" w:rsidRPr="008B3B0F">
        <w:t xml:space="preserve">Los textos que aparecen entre </w:t>
      </w:r>
      <w:r w:rsidR="00397566">
        <w:t>corchetes</w:t>
      </w:r>
      <w:r w:rsidR="008B3B0F" w:rsidRPr="008B3B0F">
        <w:t xml:space="preserve"> son explicaciones de que debe contener cada sección</w:t>
      </w:r>
      <w:r w:rsidR="00224B75">
        <w:t>, los cuales se encuentran con estilo “PSI – Comentario”</w:t>
      </w:r>
      <w:r w:rsidR="008B3B0F" w:rsidRPr="008B3B0F">
        <w:t>. Dichos textos se deben seleccionar y sustituir por el contenido que corresponda</w:t>
      </w:r>
      <w:r w:rsidR="00224B75">
        <w:t xml:space="preserve"> en estilo “</w:t>
      </w:r>
      <w:r w:rsidR="00653C38">
        <w:t xml:space="preserve">PSI - </w:t>
      </w:r>
      <w:r w:rsidR="00224B75">
        <w:t>Normal”</w:t>
      </w:r>
      <w:r w:rsidR="008B3B0F" w:rsidRPr="008B3B0F">
        <w:t>.</w:t>
      </w:r>
    </w:p>
    <w:p w14:paraId="73875C95" w14:textId="4B9EE9D0" w:rsidR="008B3B0F" w:rsidRDefault="008B3B0F" w:rsidP="008255C8">
      <w:pPr>
        <w:pStyle w:val="PSI-Comentario"/>
      </w:pPr>
      <w:r w:rsidRPr="008B3B0F">
        <w:t xml:space="preserve"> Para actualizar la tabla de Contenido, haga clic con el botón derecho del ratón sobre cualquier línea del contenido de la misma y seleccione Actualizar campos, en el cuadro que aparece seleccione Actualizar toda la tabla y ha</w:t>
      </w:r>
      <w:r w:rsidR="00397566">
        <w:t>ga clic en el botón Aceptar.</w:t>
      </w:r>
    </w:p>
    <w:p w14:paraId="2AF7B0BF" w14:textId="3D54BD25" w:rsidR="00397566" w:rsidRPr="005313D3" w:rsidRDefault="00397566" w:rsidP="008255C8">
      <w:pPr>
        <w:pStyle w:val="PSI-Comentario"/>
      </w:pPr>
      <w:r w:rsidRPr="005313D3">
        <w:t>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y  pie de página, en todas sus secciones.]</w:t>
      </w:r>
    </w:p>
    <w:p w14:paraId="7B446986" w14:textId="77777777" w:rsidR="00397566" w:rsidRPr="008B3B0F" w:rsidRDefault="00397566" w:rsidP="008255C8">
      <w:pPr>
        <w:pStyle w:val="PSI-Comentario"/>
      </w:pPr>
    </w:p>
    <w:p w14:paraId="0A91273A" w14:textId="6970044B" w:rsidR="00D06E99" w:rsidRDefault="00D06E99"/>
    <w:p w14:paraId="7D9AA51F" w14:textId="0961A59D" w:rsidR="00A13DBA" w:rsidRDefault="007A26D5" w:rsidP="00A13DBA">
      <w:pPr>
        <w:ind w:left="0" w:firstLine="0"/>
      </w:pPr>
      <w:r>
        <w:rPr>
          <w:noProof/>
        </w:rPr>
        <w:pict w14:anchorId="77DA0CBC">
          <v:shape id="_x0000_s1052" type="#_x0000_t75" style="position:absolute;margin-left:339.75pt;margin-top:124.4pt;width:152.7pt;height:156.6pt;z-index:7;visibility:visible;mso-wrap-style:square;mso-position-horizontal-relative:text;mso-position-vertical-relative:text;mso-width-relative:page;mso-height-relative:page">
            <v:imagedata r:id="rId12" o:title=""/>
          </v:shape>
        </w:pict>
      </w:r>
      <w:r w:rsidR="007F38C0">
        <w:br w:type="page"/>
      </w:r>
    </w:p>
    <w:p w14:paraId="30BD9A49" w14:textId="77777777" w:rsidR="000F79DF" w:rsidRDefault="000F79DF" w:rsidP="000F79DF">
      <w:pPr>
        <w:pStyle w:val="TtulodeTDC"/>
        <w:tabs>
          <w:tab w:val="left" w:pos="5954"/>
        </w:tabs>
      </w:pPr>
      <w:r>
        <w:t>Tabla de contenido</w:t>
      </w:r>
    </w:p>
    <w:p w14:paraId="74D4BE74" w14:textId="77777777" w:rsidR="00615059" w:rsidRDefault="00455D6C">
      <w:pPr>
        <w:pStyle w:val="TDC1"/>
        <w:rPr>
          <w:rFonts w:eastAsia="Times New Roman"/>
          <w:b w:val="0"/>
          <w:bCs w:val="0"/>
          <w:noProof/>
          <w:sz w:val="22"/>
          <w:szCs w:val="22"/>
          <w:lang w:eastAsia="es-ES"/>
        </w:rPr>
      </w:pPr>
      <w:r>
        <w:fldChar w:fldCharType="begin"/>
      </w:r>
      <w:r w:rsidR="000F79DF">
        <w:instrText xml:space="preserve"> TOC \o "1-3" \h \z \u </w:instrText>
      </w:r>
      <w:r>
        <w:fldChar w:fldCharType="separate"/>
      </w:r>
      <w:hyperlink w:anchor="_Toc257623435" w:history="1">
        <w:r w:rsidR="00615059" w:rsidRPr="00B4445D">
          <w:rPr>
            <w:rStyle w:val="Hipervnculo"/>
            <w:noProof/>
          </w:rPr>
          <w:t>Introducción</w:t>
        </w:r>
        <w:r w:rsidR="00615059">
          <w:rPr>
            <w:noProof/>
            <w:webHidden/>
          </w:rPr>
          <w:tab/>
        </w:r>
        <w:r>
          <w:rPr>
            <w:noProof/>
            <w:webHidden/>
          </w:rPr>
          <w:fldChar w:fldCharType="begin"/>
        </w:r>
        <w:r w:rsidR="00615059">
          <w:rPr>
            <w:noProof/>
            <w:webHidden/>
          </w:rPr>
          <w:instrText xml:space="preserve"> PAGEREF _Toc257623435 \h </w:instrText>
        </w:r>
        <w:r>
          <w:rPr>
            <w:noProof/>
            <w:webHidden/>
          </w:rPr>
        </w:r>
        <w:r>
          <w:rPr>
            <w:noProof/>
            <w:webHidden/>
          </w:rPr>
          <w:fldChar w:fldCharType="separate"/>
        </w:r>
        <w:r w:rsidR="00630594">
          <w:rPr>
            <w:noProof/>
            <w:webHidden/>
          </w:rPr>
          <w:t>3</w:t>
        </w:r>
        <w:r>
          <w:rPr>
            <w:noProof/>
            <w:webHidden/>
          </w:rPr>
          <w:fldChar w:fldCharType="end"/>
        </w:r>
      </w:hyperlink>
    </w:p>
    <w:p w14:paraId="209B637A" w14:textId="77777777" w:rsidR="00615059" w:rsidRDefault="007A26D5">
      <w:pPr>
        <w:pStyle w:val="TDC1"/>
        <w:rPr>
          <w:rFonts w:eastAsia="Times New Roman"/>
          <w:b w:val="0"/>
          <w:bCs w:val="0"/>
          <w:noProof/>
          <w:sz w:val="22"/>
          <w:szCs w:val="22"/>
          <w:lang w:eastAsia="es-ES"/>
        </w:rPr>
      </w:pPr>
      <w:hyperlink w:anchor="_Toc257623436" w:history="1">
        <w:r w:rsidR="00615059" w:rsidRPr="00B4445D">
          <w:rPr>
            <w:rStyle w:val="Hipervnculo"/>
            <w:noProof/>
          </w:rPr>
          <w:t>Importancia del Proyecto</w:t>
        </w:r>
        <w:r w:rsidR="00615059">
          <w:rPr>
            <w:noProof/>
            <w:webHidden/>
          </w:rPr>
          <w:tab/>
        </w:r>
        <w:r w:rsidR="00455D6C">
          <w:rPr>
            <w:noProof/>
            <w:webHidden/>
          </w:rPr>
          <w:fldChar w:fldCharType="begin"/>
        </w:r>
        <w:r w:rsidR="00615059">
          <w:rPr>
            <w:noProof/>
            <w:webHidden/>
          </w:rPr>
          <w:instrText xml:space="preserve"> PAGEREF _Toc257623436 \h </w:instrText>
        </w:r>
        <w:r w:rsidR="00455D6C">
          <w:rPr>
            <w:noProof/>
            <w:webHidden/>
          </w:rPr>
        </w:r>
        <w:r w:rsidR="00455D6C">
          <w:rPr>
            <w:noProof/>
            <w:webHidden/>
          </w:rPr>
          <w:fldChar w:fldCharType="separate"/>
        </w:r>
        <w:r w:rsidR="00630594">
          <w:rPr>
            <w:noProof/>
            <w:webHidden/>
          </w:rPr>
          <w:t>3</w:t>
        </w:r>
        <w:r w:rsidR="00455D6C">
          <w:rPr>
            <w:noProof/>
            <w:webHidden/>
          </w:rPr>
          <w:fldChar w:fldCharType="end"/>
        </w:r>
      </w:hyperlink>
    </w:p>
    <w:p w14:paraId="0443F233" w14:textId="77777777" w:rsidR="00615059" w:rsidRDefault="007A26D5">
      <w:pPr>
        <w:pStyle w:val="TDC1"/>
        <w:rPr>
          <w:rFonts w:eastAsia="Times New Roman"/>
          <w:b w:val="0"/>
          <w:bCs w:val="0"/>
          <w:noProof/>
          <w:sz w:val="22"/>
          <w:szCs w:val="22"/>
          <w:lang w:eastAsia="es-ES"/>
        </w:rPr>
      </w:pPr>
      <w:hyperlink w:anchor="_Toc257623437" w:history="1">
        <w:r w:rsidR="00615059" w:rsidRPr="00B4445D">
          <w:rPr>
            <w:rStyle w:val="Hipervnculo"/>
            <w:noProof/>
          </w:rPr>
          <w:t>Objetivos del Modelado de Negocio</w:t>
        </w:r>
        <w:r w:rsidR="00615059">
          <w:rPr>
            <w:noProof/>
            <w:webHidden/>
          </w:rPr>
          <w:tab/>
        </w:r>
        <w:r w:rsidR="00455D6C">
          <w:rPr>
            <w:noProof/>
            <w:webHidden/>
          </w:rPr>
          <w:fldChar w:fldCharType="begin"/>
        </w:r>
        <w:r w:rsidR="00615059">
          <w:rPr>
            <w:noProof/>
            <w:webHidden/>
          </w:rPr>
          <w:instrText xml:space="preserve"> PAGEREF _Toc257623437 \h </w:instrText>
        </w:r>
        <w:r w:rsidR="00455D6C">
          <w:rPr>
            <w:noProof/>
            <w:webHidden/>
          </w:rPr>
        </w:r>
        <w:r w:rsidR="00455D6C">
          <w:rPr>
            <w:noProof/>
            <w:webHidden/>
          </w:rPr>
          <w:fldChar w:fldCharType="separate"/>
        </w:r>
        <w:r w:rsidR="00630594">
          <w:rPr>
            <w:noProof/>
            <w:webHidden/>
          </w:rPr>
          <w:t>3</w:t>
        </w:r>
        <w:r w:rsidR="00455D6C">
          <w:rPr>
            <w:noProof/>
            <w:webHidden/>
          </w:rPr>
          <w:fldChar w:fldCharType="end"/>
        </w:r>
      </w:hyperlink>
    </w:p>
    <w:p w14:paraId="3DAF4ED1" w14:textId="77777777" w:rsidR="00615059" w:rsidRDefault="007A26D5">
      <w:pPr>
        <w:pStyle w:val="TDC1"/>
        <w:rPr>
          <w:rFonts w:eastAsia="Times New Roman"/>
          <w:b w:val="0"/>
          <w:bCs w:val="0"/>
          <w:noProof/>
          <w:sz w:val="22"/>
          <w:szCs w:val="22"/>
          <w:lang w:eastAsia="es-ES"/>
        </w:rPr>
      </w:pPr>
      <w:hyperlink w:anchor="_Toc257623438" w:history="1">
        <w:r w:rsidR="00615059" w:rsidRPr="00B4445D">
          <w:rPr>
            <w:rStyle w:val="Hipervnculo"/>
            <w:noProof/>
          </w:rPr>
          <w:t>Dominio del Negocio</w:t>
        </w:r>
        <w:r w:rsidR="00615059">
          <w:rPr>
            <w:noProof/>
            <w:webHidden/>
          </w:rPr>
          <w:tab/>
        </w:r>
        <w:r w:rsidR="00455D6C">
          <w:rPr>
            <w:noProof/>
            <w:webHidden/>
          </w:rPr>
          <w:fldChar w:fldCharType="begin"/>
        </w:r>
        <w:r w:rsidR="00615059">
          <w:rPr>
            <w:noProof/>
            <w:webHidden/>
          </w:rPr>
          <w:instrText xml:space="preserve"> PAGEREF _Toc257623438 \h </w:instrText>
        </w:r>
        <w:r w:rsidR="00455D6C">
          <w:rPr>
            <w:noProof/>
            <w:webHidden/>
          </w:rPr>
        </w:r>
        <w:r w:rsidR="00455D6C">
          <w:rPr>
            <w:noProof/>
            <w:webHidden/>
          </w:rPr>
          <w:fldChar w:fldCharType="separate"/>
        </w:r>
        <w:r w:rsidR="00630594">
          <w:rPr>
            <w:noProof/>
            <w:webHidden/>
          </w:rPr>
          <w:t>3</w:t>
        </w:r>
        <w:r w:rsidR="00455D6C">
          <w:rPr>
            <w:noProof/>
            <w:webHidden/>
          </w:rPr>
          <w:fldChar w:fldCharType="end"/>
        </w:r>
      </w:hyperlink>
    </w:p>
    <w:p w14:paraId="096F7BED" w14:textId="77777777" w:rsidR="00615059" w:rsidRDefault="007A26D5">
      <w:pPr>
        <w:pStyle w:val="TDC1"/>
        <w:rPr>
          <w:rFonts w:eastAsia="Times New Roman"/>
          <w:b w:val="0"/>
          <w:bCs w:val="0"/>
          <w:noProof/>
          <w:sz w:val="22"/>
          <w:szCs w:val="22"/>
          <w:lang w:eastAsia="es-ES"/>
        </w:rPr>
      </w:pPr>
      <w:hyperlink w:anchor="_Toc257623439" w:history="1">
        <w:r w:rsidR="00615059" w:rsidRPr="00B4445D">
          <w:rPr>
            <w:rStyle w:val="Hipervnculo"/>
            <w:noProof/>
          </w:rPr>
          <w:t>Descripción de los Involucrados</w:t>
        </w:r>
        <w:r w:rsidR="00615059">
          <w:rPr>
            <w:noProof/>
            <w:webHidden/>
          </w:rPr>
          <w:tab/>
        </w:r>
        <w:r w:rsidR="00455D6C">
          <w:rPr>
            <w:noProof/>
            <w:webHidden/>
          </w:rPr>
          <w:fldChar w:fldCharType="begin"/>
        </w:r>
        <w:r w:rsidR="00615059">
          <w:rPr>
            <w:noProof/>
            <w:webHidden/>
          </w:rPr>
          <w:instrText xml:space="preserve"> PAGEREF _Toc257623439 \h </w:instrText>
        </w:r>
        <w:r w:rsidR="00455D6C">
          <w:rPr>
            <w:noProof/>
            <w:webHidden/>
          </w:rPr>
        </w:r>
        <w:r w:rsidR="00455D6C">
          <w:rPr>
            <w:noProof/>
            <w:webHidden/>
          </w:rPr>
          <w:fldChar w:fldCharType="separate"/>
        </w:r>
        <w:r w:rsidR="00630594">
          <w:rPr>
            <w:noProof/>
            <w:webHidden/>
          </w:rPr>
          <w:t>3</w:t>
        </w:r>
        <w:r w:rsidR="00455D6C">
          <w:rPr>
            <w:noProof/>
            <w:webHidden/>
          </w:rPr>
          <w:fldChar w:fldCharType="end"/>
        </w:r>
      </w:hyperlink>
    </w:p>
    <w:p w14:paraId="14F1D7F7" w14:textId="77777777" w:rsidR="00615059" w:rsidRDefault="007A26D5">
      <w:pPr>
        <w:pStyle w:val="TDC2"/>
        <w:rPr>
          <w:rFonts w:eastAsia="Times New Roman"/>
          <w:i w:val="0"/>
          <w:iCs w:val="0"/>
          <w:noProof/>
          <w:sz w:val="22"/>
          <w:szCs w:val="22"/>
          <w:lang w:eastAsia="es-ES"/>
        </w:rPr>
      </w:pPr>
      <w:hyperlink w:anchor="_Toc257623440" w:history="1">
        <w:r w:rsidR="00615059" w:rsidRPr="00B4445D">
          <w:rPr>
            <w:rStyle w:val="Hipervnculo"/>
            <w:noProof/>
          </w:rPr>
          <w:t>Perfiles de los involucrados</w:t>
        </w:r>
        <w:r w:rsidR="00615059">
          <w:rPr>
            <w:noProof/>
            <w:webHidden/>
          </w:rPr>
          <w:tab/>
        </w:r>
        <w:r w:rsidR="00455D6C">
          <w:rPr>
            <w:noProof/>
            <w:webHidden/>
          </w:rPr>
          <w:fldChar w:fldCharType="begin"/>
        </w:r>
        <w:r w:rsidR="00615059">
          <w:rPr>
            <w:noProof/>
            <w:webHidden/>
          </w:rPr>
          <w:instrText xml:space="preserve"> PAGEREF _Toc257623440 \h </w:instrText>
        </w:r>
        <w:r w:rsidR="00455D6C">
          <w:rPr>
            <w:noProof/>
            <w:webHidden/>
          </w:rPr>
        </w:r>
        <w:r w:rsidR="00455D6C">
          <w:rPr>
            <w:noProof/>
            <w:webHidden/>
          </w:rPr>
          <w:fldChar w:fldCharType="separate"/>
        </w:r>
        <w:r w:rsidR="00630594">
          <w:rPr>
            <w:noProof/>
            <w:webHidden/>
          </w:rPr>
          <w:t>3</w:t>
        </w:r>
        <w:r w:rsidR="00455D6C">
          <w:rPr>
            <w:noProof/>
            <w:webHidden/>
          </w:rPr>
          <w:fldChar w:fldCharType="end"/>
        </w:r>
      </w:hyperlink>
    </w:p>
    <w:p w14:paraId="1CF6E04C" w14:textId="77777777" w:rsidR="00615059" w:rsidRDefault="007A26D5">
      <w:pPr>
        <w:pStyle w:val="TDC1"/>
        <w:rPr>
          <w:rFonts w:eastAsia="Times New Roman"/>
          <w:b w:val="0"/>
          <w:bCs w:val="0"/>
          <w:noProof/>
          <w:sz w:val="22"/>
          <w:szCs w:val="22"/>
          <w:lang w:eastAsia="es-ES"/>
        </w:rPr>
      </w:pPr>
      <w:hyperlink w:anchor="_Toc257623441" w:history="1">
        <w:r w:rsidR="00615059" w:rsidRPr="00B4445D">
          <w:rPr>
            <w:rStyle w:val="Hipervnculo"/>
            <w:noProof/>
          </w:rPr>
          <w:t>Factores Internos</w:t>
        </w:r>
        <w:r w:rsidR="00615059">
          <w:rPr>
            <w:noProof/>
            <w:webHidden/>
          </w:rPr>
          <w:tab/>
        </w:r>
        <w:r w:rsidR="00455D6C">
          <w:rPr>
            <w:noProof/>
            <w:webHidden/>
          </w:rPr>
          <w:fldChar w:fldCharType="begin"/>
        </w:r>
        <w:r w:rsidR="00615059">
          <w:rPr>
            <w:noProof/>
            <w:webHidden/>
          </w:rPr>
          <w:instrText xml:space="preserve"> PAGEREF _Toc257623441 \h </w:instrText>
        </w:r>
        <w:r w:rsidR="00455D6C">
          <w:rPr>
            <w:noProof/>
            <w:webHidden/>
          </w:rPr>
        </w:r>
        <w:r w:rsidR="00455D6C">
          <w:rPr>
            <w:noProof/>
            <w:webHidden/>
          </w:rPr>
          <w:fldChar w:fldCharType="separate"/>
        </w:r>
        <w:r w:rsidR="00630594">
          <w:rPr>
            <w:noProof/>
            <w:webHidden/>
          </w:rPr>
          <w:t>3</w:t>
        </w:r>
        <w:r w:rsidR="00455D6C">
          <w:rPr>
            <w:noProof/>
            <w:webHidden/>
          </w:rPr>
          <w:fldChar w:fldCharType="end"/>
        </w:r>
      </w:hyperlink>
    </w:p>
    <w:p w14:paraId="4607749D" w14:textId="77777777" w:rsidR="00615059" w:rsidRDefault="007A26D5">
      <w:pPr>
        <w:pStyle w:val="TDC2"/>
        <w:rPr>
          <w:rFonts w:eastAsia="Times New Roman"/>
          <w:i w:val="0"/>
          <w:iCs w:val="0"/>
          <w:noProof/>
          <w:sz w:val="22"/>
          <w:szCs w:val="22"/>
          <w:lang w:eastAsia="es-ES"/>
        </w:rPr>
      </w:pPr>
      <w:hyperlink w:anchor="_Toc257623442" w:history="1">
        <w:r w:rsidR="00615059" w:rsidRPr="00B4445D">
          <w:rPr>
            <w:rStyle w:val="Hipervnculo"/>
            <w:noProof/>
          </w:rPr>
          <w:t>Descripción de Procesos</w:t>
        </w:r>
        <w:r w:rsidR="00615059">
          <w:rPr>
            <w:noProof/>
            <w:webHidden/>
          </w:rPr>
          <w:tab/>
        </w:r>
        <w:r w:rsidR="00455D6C">
          <w:rPr>
            <w:noProof/>
            <w:webHidden/>
          </w:rPr>
          <w:fldChar w:fldCharType="begin"/>
        </w:r>
        <w:r w:rsidR="00615059">
          <w:rPr>
            <w:noProof/>
            <w:webHidden/>
          </w:rPr>
          <w:instrText xml:space="preserve"> PAGEREF _Toc257623442 \h </w:instrText>
        </w:r>
        <w:r w:rsidR="00455D6C">
          <w:rPr>
            <w:noProof/>
            <w:webHidden/>
          </w:rPr>
        </w:r>
        <w:r w:rsidR="00455D6C">
          <w:rPr>
            <w:noProof/>
            <w:webHidden/>
          </w:rPr>
          <w:fldChar w:fldCharType="separate"/>
        </w:r>
        <w:r w:rsidR="00630594">
          <w:rPr>
            <w:noProof/>
            <w:webHidden/>
          </w:rPr>
          <w:t>3</w:t>
        </w:r>
        <w:r w:rsidR="00455D6C">
          <w:rPr>
            <w:noProof/>
            <w:webHidden/>
          </w:rPr>
          <w:fldChar w:fldCharType="end"/>
        </w:r>
      </w:hyperlink>
    </w:p>
    <w:p w14:paraId="27117CEF" w14:textId="77777777" w:rsidR="00615059" w:rsidRDefault="007A26D5">
      <w:pPr>
        <w:pStyle w:val="TDC2"/>
        <w:rPr>
          <w:rFonts w:eastAsia="Times New Roman"/>
          <w:i w:val="0"/>
          <w:iCs w:val="0"/>
          <w:noProof/>
          <w:sz w:val="22"/>
          <w:szCs w:val="22"/>
          <w:lang w:eastAsia="es-ES"/>
        </w:rPr>
      </w:pPr>
      <w:hyperlink w:anchor="_Toc257623443" w:history="1">
        <w:r w:rsidR="00615059" w:rsidRPr="00B4445D">
          <w:rPr>
            <w:rStyle w:val="Hipervnculo"/>
            <w:noProof/>
          </w:rPr>
          <w:t>Descripción del entorno de trabajo</w:t>
        </w:r>
        <w:r w:rsidR="00615059">
          <w:rPr>
            <w:noProof/>
            <w:webHidden/>
          </w:rPr>
          <w:tab/>
        </w:r>
        <w:r w:rsidR="00455D6C">
          <w:rPr>
            <w:noProof/>
            <w:webHidden/>
          </w:rPr>
          <w:fldChar w:fldCharType="begin"/>
        </w:r>
        <w:r w:rsidR="00615059">
          <w:rPr>
            <w:noProof/>
            <w:webHidden/>
          </w:rPr>
          <w:instrText xml:space="preserve"> PAGEREF _Toc257623443 \h </w:instrText>
        </w:r>
        <w:r w:rsidR="00455D6C">
          <w:rPr>
            <w:noProof/>
            <w:webHidden/>
          </w:rPr>
        </w:r>
        <w:r w:rsidR="00455D6C">
          <w:rPr>
            <w:noProof/>
            <w:webHidden/>
          </w:rPr>
          <w:fldChar w:fldCharType="separate"/>
        </w:r>
        <w:r w:rsidR="00630594">
          <w:rPr>
            <w:noProof/>
            <w:webHidden/>
          </w:rPr>
          <w:t>3</w:t>
        </w:r>
        <w:r w:rsidR="00455D6C">
          <w:rPr>
            <w:noProof/>
            <w:webHidden/>
          </w:rPr>
          <w:fldChar w:fldCharType="end"/>
        </w:r>
      </w:hyperlink>
    </w:p>
    <w:p w14:paraId="64F2A4C1" w14:textId="77777777" w:rsidR="00615059" w:rsidRDefault="007A26D5">
      <w:pPr>
        <w:pStyle w:val="TDC2"/>
        <w:rPr>
          <w:rFonts w:eastAsia="Times New Roman"/>
          <w:i w:val="0"/>
          <w:iCs w:val="0"/>
          <w:noProof/>
          <w:sz w:val="22"/>
          <w:szCs w:val="22"/>
          <w:lang w:eastAsia="es-ES"/>
        </w:rPr>
      </w:pPr>
      <w:hyperlink w:anchor="_Toc257623444" w:history="1">
        <w:r w:rsidR="00615059" w:rsidRPr="00B4445D">
          <w:rPr>
            <w:rStyle w:val="Hipervnculo"/>
            <w:noProof/>
          </w:rPr>
          <w:t>Herramientas de Apoyo</w:t>
        </w:r>
        <w:r w:rsidR="00615059">
          <w:rPr>
            <w:noProof/>
            <w:webHidden/>
          </w:rPr>
          <w:tab/>
        </w:r>
        <w:r w:rsidR="00455D6C">
          <w:rPr>
            <w:noProof/>
            <w:webHidden/>
          </w:rPr>
          <w:fldChar w:fldCharType="begin"/>
        </w:r>
        <w:r w:rsidR="00615059">
          <w:rPr>
            <w:noProof/>
            <w:webHidden/>
          </w:rPr>
          <w:instrText xml:space="preserve"> PAGEREF _Toc257623444 \h </w:instrText>
        </w:r>
        <w:r w:rsidR="00455D6C">
          <w:rPr>
            <w:noProof/>
            <w:webHidden/>
          </w:rPr>
        </w:r>
        <w:r w:rsidR="00455D6C">
          <w:rPr>
            <w:noProof/>
            <w:webHidden/>
          </w:rPr>
          <w:fldChar w:fldCharType="separate"/>
        </w:r>
        <w:r w:rsidR="00630594">
          <w:rPr>
            <w:noProof/>
            <w:webHidden/>
          </w:rPr>
          <w:t>3</w:t>
        </w:r>
        <w:r w:rsidR="00455D6C">
          <w:rPr>
            <w:noProof/>
            <w:webHidden/>
          </w:rPr>
          <w:fldChar w:fldCharType="end"/>
        </w:r>
      </w:hyperlink>
    </w:p>
    <w:p w14:paraId="4BA76857" w14:textId="77777777" w:rsidR="00615059" w:rsidRDefault="007A26D5">
      <w:pPr>
        <w:pStyle w:val="TDC1"/>
        <w:rPr>
          <w:rFonts w:eastAsia="Times New Roman"/>
          <w:b w:val="0"/>
          <w:bCs w:val="0"/>
          <w:noProof/>
          <w:sz w:val="22"/>
          <w:szCs w:val="22"/>
          <w:lang w:eastAsia="es-ES"/>
        </w:rPr>
      </w:pPr>
      <w:hyperlink w:anchor="_Toc257623445" w:history="1">
        <w:r w:rsidR="00615059" w:rsidRPr="00B4445D">
          <w:rPr>
            <w:rStyle w:val="Hipervnculo"/>
            <w:noProof/>
          </w:rPr>
          <w:t>Diagramas asociados</w:t>
        </w:r>
        <w:r w:rsidR="00615059">
          <w:rPr>
            <w:noProof/>
            <w:webHidden/>
          </w:rPr>
          <w:tab/>
        </w:r>
        <w:r w:rsidR="00455D6C">
          <w:rPr>
            <w:noProof/>
            <w:webHidden/>
          </w:rPr>
          <w:fldChar w:fldCharType="begin"/>
        </w:r>
        <w:r w:rsidR="00615059">
          <w:rPr>
            <w:noProof/>
            <w:webHidden/>
          </w:rPr>
          <w:instrText xml:space="preserve"> PAGEREF _Toc257623445 \h </w:instrText>
        </w:r>
        <w:r w:rsidR="00455D6C">
          <w:rPr>
            <w:noProof/>
            <w:webHidden/>
          </w:rPr>
        </w:r>
        <w:r w:rsidR="00455D6C">
          <w:rPr>
            <w:noProof/>
            <w:webHidden/>
          </w:rPr>
          <w:fldChar w:fldCharType="separate"/>
        </w:r>
        <w:r w:rsidR="00630594">
          <w:rPr>
            <w:noProof/>
            <w:webHidden/>
          </w:rPr>
          <w:t>3</w:t>
        </w:r>
        <w:r w:rsidR="00455D6C">
          <w:rPr>
            <w:noProof/>
            <w:webHidden/>
          </w:rPr>
          <w:fldChar w:fldCharType="end"/>
        </w:r>
      </w:hyperlink>
    </w:p>
    <w:p w14:paraId="705A9E7B" w14:textId="77777777" w:rsidR="00615059" w:rsidRDefault="007A26D5">
      <w:pPr>
        <w:pStyle w:val="TDC2"/>
        <w:rPr>
          <w:rFonts w:eastAsia="Times New Roman"/>
          <w:i w:val="0"/>
          <w:iCs w:val="0"/>
          <w:noProof/>
          <w:sz w:val="22"/>
          <w:szCs w:val="22"/>
          <w:lang w:eastAsia="es-ES"/>
        </w:rPr>
      </w:pPr>
      <w:hyperlink w:anchor="_Toc257623446" w:history="1">
        <w:r w:rsidR="00615059" w:rsidRPr="00B4445D">
          <w:rPr>
            <w:rStyle w:val="Hipervnculo"/>
            <w:noProof/>
          </w:rPr>
          <w:t>Modelo de Dominio</w:t>
        </w:r>
        <w:r w:rsidR="00615059">
          <w:rPr>
            <w:noProof/>
            <w:webHidden/>
          </w:rPr>
          <w:tab/>
        </w:r>
        <w:r w:rsidR="00455D6C">
          <w:rPr>
            <w:noProof/>
            <w:webHidden/>
          </w:rPr>
          <w:fldChar w:fldCharType="begin"/>
        </w:r>
        <w:r w:rsidR="00615059">
          <w:rPr>
            <w:noProof/>
            <w:webHidden/>
          </w:rPr>
          <w:instrText xml:space="preserve"> PAGEREF _Toc257623446 \h </w:instrText>
        </w:r>
        <w:r w:rsidR="00455D6C">
          <w:rPr>
            <w:noProof/>
            <w:webHidden/>
          </w:rPr>
        </w:r>
        <w:r w:rsidR="00455D6C">
          <w:rPr>
            <w:noProof/>
            <w:webHidden/>
          </w:rPr>
          <w:fldChar w:fldCharType="separate"/>
        </w:r>
        <w:r w:rsidR="00630594">
          <w:rPr>
            <w:noProof/>
            <w:webHidden/>
          </w:rPr>
          <w:t>3</w:t>
        </w:r>
        <w:r w:rsidR="00455D6C">
          <w:rPr>
            <w:noProof/>
            <w:webHidden/>
          </w:rPr>
          <w:fldChar w:fldCharType="end"/>
        </w:r>
      </w:hyperlink>
    </w:p>
    <w:p w14:paraId="5F7EBC75" w14:textId="77777777" w:rsidR="00615059" w:rsidRDefault="007A26D5">
      <w:pPr>
        <w:pStyle w:val="TDC1"/>
        <w:rPr>
          <w:rFonts w:eastAsia="Times New Roman"/>
          <w:b w:val="0"/>
          <w:bCs w:val="0"/>
          <w:noProof/>
          <w:sz w:val="22"/>
          <w:szCs w:val="22"/>
          <w:lang w:eastAsia="es-ES"/>
        </w:rPr>
      </w:pPr>
      <w:hyperlink w:anchor="_Toc257623447" w:history="1">
        <w:r w:rsidR="00615059" w:rsidRPr="00B4445D">
          <w:rPr>
            <w:rStyle w:val="Hipervnculo"/>
            <w:noProof/>
          </w:rPr>
          <w:t>Contexto</w:t>
        </w:r>
        <w:r w:rsidR="00615059">
          <w:rPr>
            <w:noProof/>
            <w:webHidden/>
          </w:rPr>
          <w:tab/>
        </w:r>
        <w:r w:rsidR="00455D6C">
          <w:rPr>
            <w:noProof/>
            <w:webHidden/>
          </w:rPr>
          <w:fldChar w:fldCharType="begin"/>
        </w:r>
        <w:r w:rsidR="00615059">
          <w:rPr>
            <w:noProof/>
            <w:webHidden/>
          </w:rPr>
          <w:instrText xml:space="preserve"> PAGEREF _Toc257623447 \h </w:instrText>
        </w:r>
        <w:r w:rsidR="00455D6C">
          <w:rPr>
            <w:noProof/>
            <w:webHidden/>
          </w:rPr>
        </w:r>
        <w:r w:rsidR="00455D6C">
          <w:rPr>
            <w:noProof/>
            <w:webHidden/>
          </w:rPr>
          <w:fldChar w:fldCharType="separate"/>
        </w:r>
        <w:r w:rsidR="00630594">
          <w:rPr>
            <w:noProof/>
            <w:webHidden/>
          </w:rPr>
          <w:t>3</w:t>
        </w:r>
        <w:r w:rsidR="00455D6C">
          <w:rPr>
            <w:noProof/>
            <w:webHidden/>
          </w:rPr>
          <w:fldChar w:fldCharType="end"/>
        </w:r>
      </w:hyperlink>
    </w:p>
    <w:p w14:paraId="1C10C460" w14:textId="77777777" w:rsidR="000F79DF" w:rsidRDefault="00455D6C" w:rsidP="000F79DF">
      <w:pPr>
        <w:tabs>
          <w:tab w:val="left" w:pos="5954"/>
        </w:tabs>
      </w:pPr>
      <w:r>
        <w:fldChar w:fldCharType="end"/>
      </w:r>
    </w:p>
    <w:p w14:paraId="4A4A519E" w14:textId="77777777" w:rsidR="0040066E" w:rsidRDefault="0040066E" w:rsidP="000F79DF">
      <w:pPr>
        <w:ind w:left="0" w:firstLine="0"/>
      </w:pPr>
    </w:p>
    <w:p w14:paraId="202A03D3" w14:textId="77777777" w:rsidR="00A13DBA" w:rsidRDefault="00861B8F" w:rsidP="009A3173">
      <w:pPr>
        <w:pStyle w:val="PSI-Ttulo"/>
      </w:pPr>
      <w:r>
        <w:br w:type="page"/>
      </w:r>
      <w:r w:rsidR="00394C0A">
        <w:rPr>
          <w:lang w:val="es-AR"/>
        </w:rPr>
        <w:lastRenderedPageBreak/>
        <w:t>Modelo de Negocio</w:t>
      </w:r>
    </w:p>
    <w:p w14:paraId="13CF6308" w14:textId="77777777" w:rsidR="00394C0A" w:rsidRPr="002C0771" w:rsidRDefault="00394C0A" w:rsidP="00244507">
      <w:pPr>
        <w:pStyle w:val="PSI-Ttulo1"/>
      </w:pPr>
      <w:bookmarkStart w:id="0" w:name="_Toc228449306"/>
      <w:bookmarkStart w:id="1" w:name="_Toc234401294"/>
      <w:bookmarkStart w:id="2" w:name="_Toc234647510"/>
      <w:bookmarkStart w:id="3" w:name="_Toc234655066"/>
      <w:bookmarkStart w:id="4" w:name="_Toc257623435"/>
      <w:r w:rsidRPr="002C0771">
        <w:t>Introducción</w:t>
      </w:r>
      <w:bookmarkEnd w:id="0"/>
      <w:bookmarkEnd w:id="1"/>
      <w:bookmarkEnd w:id="2"/>
      <w:bookmarkEnd w:id="3"/>
      <w:bookmarkEnd w:id="4"/>
    </w:p>
    <w:p w14:paraId="1616D2F8" w14:textId="08C70AE5" w:rsidR="00394C0A" w:rsidRPr="008255C8" w:rsidRDefault="00CB1538" w:rsidP="008255C8">
      <w:pPr>
        <w:pStyle w:val="PSI-Comentario"/>
      </w:pPr>
      <w:r w:rsidRPr="00823F95">
        <w:t>El alcance de este documento tiene como objetivo conocer la organización interna del área de la secretaria de extension de la UARG. Permitiendo conocer cada actividad que realiza  todos los días como su problemática en dichas actividades.</w:t>
      </w:r>
    </w:p>
    <w:p w14:paraId="523B120C" w14:textId="77777777" w:rsidR="008255C8" w:rsidRDefault="008255C8" w:rsidP="00244507">
      <w:pPr>
        <w:pStyle w:val="PSI-Ttulo1"/>
      </w:pPr>
      <w:bookmarkStart w:id="5" w:name="_Toc228449307"/>
      <w:bookmarkStart w:id="6" w:name="_Toc234401295"/>
      <w:bookmarkStart w:id="7" w:name="_Toc234647511"/>
      <w:bookmarkStart w:id="8" w:name="_Toc234655067"/>
      <w:bookmarkStart w:id="9" w:name="_Toc257623436"/>
    </w:p>
    <w:p w14:paraId="451C3A04" w14:textId="32070441" w:rsidR="00394C0A" w:rsidRDefault="00394C0A" w:rsidP="00244507">
      <w:pPr>
        <w:pStyle w:val="PSI-Ttulo1"/>
      </w:pPr>
      <w:r w:rsidRPr="002C0771">
        <w:t>Importancia del Proyecto</w:t>
      </w:r>
      <w:bookmarkEnd w:id="5"/>
      <w:bookmarkEnd w:id="6"/>
      <w:bookmarkEnd w:id="7"/>
      <w:bookmarkEnd w:id="8"/>
      <w:bookmarkEnd w:id="9"/>
    </w:p>
    <w:p w14:paraId="48BBC6F1" w14:textId="77777777" w:rsidR="00CB1538" w:rsidRPr="00F92923" w:rsidRDefault="00CB1538" w:rsidP="00CB1538">
      <w:pPr>
        <w:pStyle w:val="PSI-Comentario"/>
        <w:rPr>
          <w:i/>
        </w:rPr>
      </w:pPr>
      <w:r w:rsidRPr="00F92923">
        <w:rPr>
          <w:i/>
        </w:rPr>
        <w:t>La realización de este proyecto da solución a la forma  en cómo se realiza la inscripción a los cursos, resolviendo los problemas relacionados con la información  de alumnos de la unpa, como de personas fuera del ámbito académico. Poder contar con informes sobre alumnos y docentes. Mejorar la difusión de los cursos.</w:t>
      </w:r>
    </w:p>
    <w:p w14:paraId="35659555" w14:textId="77777777" w:rsidR="008255C8" w:rsidRDefault="008255C8" w:rsidP="00244507">
      <w:pPr>
        <w:pStyle w:val="PSI-Ttulo1"/>
      </w:pPr>
      <w:bookmarkStart w:id="10" w:name="_Toc228449317"/>
      <w:bookmarkStart w:id="11" w:name="_Toc234401296"/>
      <w:bookmarkStart w:id="12" w:name="_Toc234647512"/>
      <w:bookmarkStart w:id="13" w:name="_Toc234655068"/>
      <w:bookmarkStart w:id="14" w:name="_Toc257623437"/>
    </w:p>
    <w:p w14:paraId="26308CBD" w14:textId="3F30276F" w:rsidR="00394C0A" w:rsidRPr="002C0771" w:rsidRDefault="00394C0A" w:rsidP="00244507">
      <w:pPr>
        <w:pStyle w:val="PSI-Ttulo1"/>
      </w:pPr>
      <w:r w:rsidRPr="002C0771">
        <w:t>Objetivos del Modelado de Negocio</w:t>
      </w:r>
      <w:bookmarkEnd w:id="10"/>
      <w:bookmarkEnd w:id="11"/>
      <w:bookmarkEnd w:id="12"/>
      <w:bookmarkEnd w:id="13"/>
      <w:bookmarkEnd w:id="14"/>
    </w:p>
    <w:p w14:paraId="205E408E" w14:textId="0F208F94" w:rsidR="00CB1538" w:rsidRPr="0066430C" w:rsidRDefault="00CB1538" w:rsidP="00CB1538">
      <w:pPr>
        <w:pStyle w:val="PSI-Comentario"/>
        <w:numPr>
          <w:ilvl w:val="0"/>
          <w:numId w:val="14"/>
        </w:numPr>
      </w:pPr>
      <w:r>
        <w:rPr>
          <w:iCs w:val="0"/>
        </w:rPr>
        <w:tab/>
      </w:r>
      <w:r w:rsidRPr="0066430C">
        <w:t xml:space="preserve">Seguimiento de Proyectos: Seguimiento de todo el proceso de proyectos presentado por los profesores desde su validación hasta su </w:t>
      </w:r>
      <w:r w:rsidR="00D91DFB" w:rsidRPr="0066430C">
        <w:t>ejecución</w:t>
      </w:r>
      <w:r w:rsidRPr="0066430C">
        <w:t xml:space="preserve"> como la presentación de un informe final.</w:t>
      </w:r>
    </w:p>
    <w:p w14:paraId="5ADF4ACC" w14:textId="63B140F4" w:rsidR="00CB1538" w:rsidRPr="0066430C" w:rsidRDefault="00D91DFB" w:rsidP="00CB1538">
      <w:pPr>
        <w:pStyle w:val="PSI-Comentario"/>
        <w:numPr>
          <w:ilvl w:val="0"/>
          <w:numId w:val="14"/>
        </w:numPr>
      </w:pPr>
      <w:r w:rsidRPr="0066430C">
        <w:t>Educación</w:t>
      </w:r>
      <w:r w:rsidR="00CB1538" w:rsidRPr="0066430C">
        <w:t xml:space="preserve"> Abierta: Lleva todos los registros de cursos  relacionado con la formación de los estudiantes.</w:t>
      </w:r>
    </w:p>
    <w:p w14:paraId="71189771" w14:textId="5C55CF92" w:rsidR="008717BA" w:rsidRDefault="00CB1538" w:rsidP="00CB1538">
      <w:pPr>
        <w:pStyle w:val="PSI-Comentario"/>
        <w:numPr>
          <w:ilvl w:val="0"/>
          <w:numId w:val="14"/>
        </w:numPr>
      </w:pPr>
      <w:r w:rsidRPr="0066430C">
        <w:t xml:space="preserve">Apoyo administrativo: Realizar todas las tareas administrativas incluyendo tareas operativas vinculadas con actividades enlazadas. </w:t>
      </w:r>
    </w:p>
    <w:p w14:paraId="6308EB07" w14:textId="77777777" w:rsidR="00CB1538" w:rsidRPr="00CB1538" w:rsidRDefault="00CB1538" w:rsidP="00CB1538">
      <w:pPr>
        <w:pStyle w:val="PSI-Comentario"/>
        <w:ind w:left="720"/>
      </w:pPr>
    </w:p>
    <w:p w14:paraId="5776CA2D" w14:textId="77777777" w:rsidR="00394C0A" w:rsidRPr="002C0771" w:rsidRDefault="00394C0A" w:rsidP="00244507">
      <w:pPr>
        <w:pStyle w:val="PSI-Ttulo1"/>
      </w:pPr>
      <w:bookmarkStart w:id="15" w:name="_Toc228449308"/>
      <w:bookmarkStart w:id="16" w:name="_Toc234401297"/>
      <w:bookmarkStart w:id="17" w:name="_Toc234647513"/>
      <w:bookmarkStart w:id="18" w:name="_Toc234655069"/>
      <w:bookmarkStart w:id="19" w:name="_Toc257623438"/>
      <w:r w:rsidRPr="002C0771">
        <w:t>Dominio del Negocio</w:t>
      </w:r>
      <w:bookmarkEnd w:id="15"/>
      <w:bookmarkEnd w:id="16"/>
      <w:bookmarkEnd w:id="17"/>
      <w:bookmarkEnd w:id="18"/>
      <w:bookmarkEnd w:id="19"/>
    </w:p>
    <w:p w14:paraId="03371191" w14:textId="77777777" w:rsidR="00394C0A" w:rsidRPr="002C0771" w:rsidRDefault="00344625" w:rsidP="008255C8">
      <w:pPr>
        <w:pStyle w:val="PSI-Comentario"/>
      </w:pPr>
      <w:r>
        <w:t xml:space="preserve">Los cursos de </w:t>
      </w:r>
      <w:r w:rsidR="00D21AC6">
        <w:t>extensión</w:t>
      </w:r>
      <w:r>
        <w:t xml:space="preserve">  se tramitan en el área de </w:t>
      </w:r>
      <w:r w:rsidR="00D21AC6">
        <w:t>extensión</w:t>
      </w:r>
      <w:r>
        <w:t xml:space="preserve"> dentro de la unidad </w:t>
      </w:r>
      <w:r w:rsidR="00D21AC6">
        <w:t>académica</w:t>
      </w:r>
      <w:r>
        <w:t xml:space="preserve"> Rio Gallegos de la Unpa.</w:t>
      </w:r>
    </w:p>
    <w:p w14:paraId="72A9ACC2" w14:textId="77777777" w:rsidR="00394C0A" w:rsidRPr="002C0771" w:rsidRDefault="00394C0A" w:rsidP="00394C0A">
      <w:pPr>
        <w:rPr>
          <w:lang w:val="es-AR"/>
        </w:rPr>
      </w:pPr>
    </w:p>
    <w:p w14:paraId="72557A73" w14:textId="77777777" w:rsidR="00394C0A" w:rsidRDefault="00394C0A" w:rsidP="00244507">
      <w:pPr>
        <w:pStyle w:val="PSI-Ttulo1"/>
      </w:pPr>
      <w:bookmarkStart w:id="20" w:name="_Toc228449309"/>
      <w:bookmarkStart w:id="21" w:name="_Toc234401298"/>
      <w:bookmarkStart w:id="22" w:name="_Toc234647514"/>
      <w:bookmarkStart w:id="23" w:name="_Toc234655070"/>
      <w:bookmarkStart w:id="24" w:name="_Toc257623439"/>
      <w:r w:rsidRPr="002C0771">
        <w:t>Descripción de los Involucrados</w:t>
      </w:r>
      <w:bookmarkEnd w:id="20"/>
      <w:bookmarkEnd w:id="21"/>
      <w:bookmarkEnd w:id="22"/>
      <w:bookmarkEnd w:id="23"/>
      <w:bookmarkEnd w:id="24"/>
    </w:p>
    <w:p w14:paraId="544774CE" w14:textId="77777777" w:rsidR="0038355A" w:rsidRDefault="00344625" w:rsidP="008255C8">
      <w:pPr>
        <w:pStyle w:val="PSI-Comentario"/>
      </w:pPr>
      <w:r w:rsidRPr="0038355A">
        <w:t>Encargada del área profesora Isabel Ampuero.</w:t>
      </w:r>
      <w:bookmarkStart w:id="25" w:name="_Toc228449310"/>
      <w:bookmarkStart w:id="26" w:name="_Toc234401299"/>
      <w:bookmarkStart w:id="27" w:name="_Toc234647515"/>
      <w:bookmarkStart w:id="28" w:name="_Toc234655071"/>
      <w:bookmarkStart w:id="29" w:name="_Toc257623440"/>
    </w:p>
    <w:p w14:paraId="5458D362" w14:textId="77777777" w:rsidR="00E537DA" w:rsidRDefault="00E537DA" w:rsidP="008255C8">
      <w:pPr>
        <w:pStyle w:val="PSI-Comentario"/>
      </w:pPr>
    </w:p>
    <w:p w14:paraId="4DF0D9E9" w14:textId="3A07A53D" w:rsidR="00394C0A" w:rsidRPr="002C0771" w:rsidRDefault="008255C8" w:rsidP="008255C8">
      <w:pPr>
        <w:pStyle w:val="PSI-Ttulo2"/>
      </w:pPr>
      <w:r>
        <w:br w:type="page"/>
      </w:r>
      <w:r w:rsidR="00394C0A" w:rsidRPr="002C0771">
        <w:lastRenderedPageBreak/>
        <w:t>Perfiles de los involucrados</w:t>
      </w:r>
      <w:bookmarkEnd w:id="25"/>
      <w:bookmarkEnd w:id="26"/>
      <w:bookmarkEnd w:id="27"/>
      <w:bookmarkEnd w:id="28"/>
      <w:bookmarkEnd w:id="29"/>
    </w:p>
    <w:p w14:paraId="2BE4A10E" w14:textId="77777777" w:rsidR="00394C0A" w:rsidRPr="002C0771" w:rsidRDefault="00394C0A" w:rsidP="00394C0A">
      <w:pPr>
        <w:ind w:left="720"/>
        <w:rPr>
          <w:i/>
          <w:color w:val="548DD4"/>
          <w:lang w:val="es-AR"/>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76"/>
        <w:gridCol w:w="5724"/>
      </w:tblGrid>
      <w:tr w:rsidR="00394C0A" w:rsidRPr="000A76DA" w14:paraId="67DCBFA6" w14:textId="77777777" w:rsidTr="0042080A">
        <w:tc>
          <w:tcPr>
            <w:tcW w:w="2365" w:type="dxa"/>
            <w:shd w:val="clear" w:color="auto" w:fill="F2F2F2"/>
            <w:vAlign w:val="center"/>
          </w:tcPr>
          <w:p w14:paraId="7D034EA7" w14:textId="77777777" w:rsidR="00394C0A" w:rsidRPr="000A76DA" w:rsidRDefault="00394C0A" w:rsidP="0042080A">
            <w:pPr>
              <w:ind w:left="0" w:firstLine="0"/>
              <w:rPr>
                <w:b/>
                <w:lang w:val="es-AR"/>
              </w:rPr>
            </w:pPr>
            <w:r w:rsidRPr="000A76DA">
              <w:rPr>
                <w:b/>
                <w:lang w:val="es-AR"/>
              </w:rPr>
              <w:t xml:space="preserve">Nombre </w:t>
            </w:r>
          </w:p>
        </w:tc>
        <w:tc>
          <w:tcPr>
            <w:tcW w:w="6491" w:type="dxa"/>
          </w:tcPr>
          <w:p w14:paraId="02ED6232" w14:textId="77777777" w:rsidR="00394C0A" w:rsidRPr="000A76DA" w:rsidRDefault="0038355A" w:rsidP="008255C8">
            <w:pPr>
              <w:pStyle w:val="PSI-ComentarioenTabla"/>
            </w:pPr>
            <w:r>
              <w:t>Isabel Ampuero</w:t>
            </w:r>
          </w:p>
        </w:tc>
      </w:tr>
      <w:tr w:rsidR="00394C0A" w:rsidRPr="000A76DA" w14:paraId="5881ADA8" w14:textId="77777777" w:rsidTr="0042080A">
        <w:tc>
          <w:tcPr>
            <w:tcW w:w="2365" w:type="dxa"/>
            <w:shd w:val="clear" w:color="auto" w:fill="F2F2F2"/>
            <w:vAlign w:val="center"/>
          </w:tcPr>
          <w:p w14:paraId="1AB138F2" w14:textId="77777777" w:rsidR="00394C0A" w:rsidRPr="000A76DA" w:rsidRDefault="00394C0A" w:rsidP="0042080A">
            <w:pPr>
              <w:rPr>
                <w:b/>
                <w:lang w:val="es-AR"/>
              </w:rPr>
            </w:pPr>
            <w:r w:rsidRPr="000A76DA">
              <w:rPr>
                <w:b/>
                <w:lang w:val="es-AR"/>
              </w:rPr>
              <w:t>Descripción</w:t>
            </w:r>
          </w:p>
        </w:tc>
        <w:tc>
          <w:tcPr>
            <w:tcW w:w="6491" w:type="dxa"/>
          </w:tcPr>
          <w:p w14:paraId="1BE26D24" w14:textId="77777777" w:rsidR="00394C0A" w:rsidRPr="000A76DA" w:rsidRDefault="0038355A" w:rsidP="008255C8">
            <w:pPr>
              <w:pStyle w:val="PSI-ComentarioenTabla"/>
            </w:pPr>
            <w:r>
              <w:t xml:space="preserve">Profesora de Historia Universal </w:t>
            </w:r>
            <w:r w:rsidR="00D21AC6">
              <w:t>Contemporánea</w:t>
            </w:r>
            <w:r>
              <w:t xml:space="preserve"> e Historia Regional de la Patagonia.</w:t>
            </w:r>
          </w:p>
        </w:tc>
      </w:tr>
      <w:tr w:rsidR="00394C0A" w:rsidRPr="000A76DA" w14:paraId="37F658D5" w14:textId="77777777" w:rsidTr="0042080A">
        <w:tc>
          <w:tcPr>
            <w:tcW w:w="2365" w:type="dxa"/>
            <w:shd w:val="clear" w:color="auto" w:fill="F2F2F2"/>
            <w:vAlign w:val="center"/>
          </w:tcPr>
          <w:p w14:paraId="01EFECFD" w14:textId="77777777" w:rsidR="00394C0A" w:rsidRPr="000A76DA" w:rsidRDefault="00394C0A" w:rsidP="0042080A">
            <w:pPr>
              <w:rPr>
                <w:b/>
                <w:lang w:val="es-AR"/>
              </w:rPr>
            </w:pPr>
            <w:r w:rsidRPr="000A76DA">
              <w:rPr>
                <w:b/>
                <w:lang w:val="es-AR"/>
              </w:rPr>
              <w:t>Participación</w:t>
            </w:r>
          </w:p>
        </w:tc>
        <w:tc>
          <w:tcPr>
            <w:tcW w:w="6491" w:type="dxa"/>
          </w:tcPr>
          <w:p w14:paraId="6C63490D" w14:textId="19847DD5" w:rsidR="00394C0A" w:rsidRPr="000A76DA" w:rsidRDefault="002D18B2" w:rsidP="008255C8">
            <w:pPr>
              <w:pStyle w:val="PSI-ComentarioenTabla"/>
            </w:pPr>
            <w:r>
              <w:t>Secretaria</w:t>
            </w:r>
            <w:r w:rsidR="0038355A">
              <w:t xml:space="preserve"> del Area de </w:t>
            </w:r>
            <w:r w:rsidR="00D21AC6">
              <w:t>Extensión</w:t>
            </w:r>
            <w:r w:rsidR="0038355A">
              <w:t xml:space="preserve"> de la UARG.</w:t>
            </w:r>
          </w:p>
        </w:tc>
      </w:tr>
      <w:tr w:rsidR="00394C0A" w:rsidRPr="000A76DA" w14:paraId="44071D68" w14:textId="77777777" w:rsidTr="0042080A">
        <w:tc>
          <w:tcPr>
            <w:tcW w:w="2365" w:type="dxa"/>
            <w:shd w:val="clear" w:color="auto" w:fill="F2F2F2"/>
            <w:vAlign w:val="center"/>
          </w:tcPr>
          <w:p w14:paraId="00BABD86" w14:textId="77777777" w:rsidR="00394C0A" w:rsidRPr="000A76DA" w:rsidRDefault="00394C0A" w:rsidP="0042080A">
            <w:pPr>
              <w:rPr>
                <w:b/>
                <w:lang w:val="es-AR"/>
              </w:rPr>
            </w:pPr>
            <w:r w:rsidRPr="000A76DA">
              <w:rPr>
                <w:b/>
                <w:lang w:val="es-AR"/>
              </w:rPr>
              <w:t>Rol</w:t>
            </w:r>
          </w:p>
        </w:tc>
        <w:tc>
          <w:tcPr>
            <w:tcW w:w="6491" w:type="dxa"/>
          </w:tcPr>
          <w:p w14:paraId="17055E80" w14:textId="77777777" w:rsidR="00394C0A" w:rsidRPr="000A76DA" w:rsidRDefault="00E537DA" w:rsidP="008255C8">
            <w:pPr>
              <w:pStyle w:val="PSI-ComentarioenTabla"/>
            </w:pPr>
            <w:r>
              <w:t>Cliente.</w:t>
            </w:r>
          </w:p>
        </w:tc>
      </w:tr>
      <w:tr w:rsidR="00394C0A" w:rsidRPr="000A76DA" w14:paraId="42125BC1" w14:textId="77777777" w:rsidTr="0042080A">
        <w:tc>
          <w:tcPr>
            <w:tcW w:w="2365" w:type="dxa"/>
            <w:shd w:val="clear" w:color="auto" w:fill="F2F2F2"/>
            <w:vAlign w:val="center"/>
          </w:tcPr>
          <w:p w14:paraId="5FFFFA01" w14:textId="77777777" w:rsidR="00394C0A" w:rsidRPr="000A76DA" w:rsidRDefault="00394C0A" w:rsidP="0042080A">
            <w:pPr>
              <w:rPr>
                <w:b/>
                <w:lang w:val="es-AR"/>
              </w:rPr>
            </w:pPr>
            <w:r w:rsidRPr="000A76DA">
              <w:rPr>
                <w:b/>
                <w:lang w:val="es-AR"/>
              </w:rPr>
              <w:t>Responsabilidades</w:t>
            </w:r>
          </w:p>
        </w:tc>
        <w:tc>
          <w:tcPr>
            <w:tcW w:w="6491" w:type="dxa"/>
          </w:tcPr>
          <w:p w14:paraId="7A26EB00" w14:textId="77777777" w:rsidR="00394C0A" w:rsidRPr="000A76DA" w:rsidRDefault="00E537DA" w:rsidP="008255C8">
            <w:pPr>
              <w:pStyle w:val="PSI-ComentarioenTabla"/>
            </w:pPr>
            <w:r>
              <w:t>Responsabilidad sobre todos los cambios que se tengan que realizar.</w:t>
            </w:r>
          </w:p>
        </w:tc>
      </w:tr>
      <w:tr w:rsidR="00394C0A" w:rsidRPr="000A76DA" w14:paraId="3955B82E" w14:textId="77777777" w:rsidTr="0042080A">
        <w:tc>
          <w:tcPr>
            <w:tcW w:w="2365" w:type="dxa"/>
            <w:shd w:val="clear" w:color="auto" w:fill="F2F2F2"/>
            <w:vAlign w:val="center"/>
          </w:tcPr>
          <w:p w14:paraId="5556E596" w14:textId="77777777" w:rsidR="00394C0A" w:rsidRPr="000A76DA" w:rsidRDefault="00394C0A" w:rsidP="0042080A">
            <w:pPr>
              <w:rPr>
                <w:b/>
                <w:lang w:val="es-AR"/>
              </w:rPr>
            </w:pPr>
            <w:r w:rsidRPr="000A76DA">
              <w:rPr>
                <w:b/>
                <w:lang w:val="es-AR"/>
              </w:rPr>
              <w:t>Datos de contacto</w:t>
            </w:r>
          </w:p>
        </w:tc>
        <w:tc>
          <w:tcPr>
            <w:tcW w:w="6491" w:type="dxa"/>
          </w:tcPr>
          <w:p w14:paraId="01B2899B" w14:textId="498C40AD" w:rsidR="00394C0A" w:rsidRPr="000A76DA" w:rsidRDefault="002D18B2" w:rsidP="008255C8">
            <w:pPr>
              <w:pStyle w:val="PSI-ComentarioenTabla"/>
            </w:pPr>
            <w:r>
              <w:t>s</w:t>
            </w:r>
            <w:r w:rsidR="00E537DA">
              <w:t>ecextencion@uar</w:t>
            </w:r>
            <w:r w:rsidR="00317BC5">
              <w:t>g.edu.ar</w:t>
            </w:r>
          </w:p>
        </w:tc>
      </w:tr>
    </w:tbl>
    <w:p w14:paraId="72470373" w14:textId="77777777" w:rsidR="008E07ED" w:rsidRDefault="008E07ED" w:rsidP="00394C0A">
      <w:pPr>
        <w:tabs>
          <w:tab w:val="left" w:pos="0"/>
        </w:tabs>
        <w:rPr>
          <w:b/>
          <w:sz w:val="24"/>
          <w:lang w:val="es-AR"/>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79"/>
        <w:gridCol w:w="5721"/>
      </w:tblGrid>
      <w:tr w:rsidR="008E07ED" w:rsidRPr="000A76DA" w14:paraId="470C64C5" w14:textId="77777777" w:rsidTr="00982102">
        <w:tc>
          <w:tcPr>
            <w:tcW w:w="2365" w:type="dxa"/>
            <w:shd w:val="clear" w:color="auto" w:fill="F2F2F2"/>
            <w:vAlign w:val="center"/>
          </w:tcPr>
          <w:p w14:paraId="24D9140F" w14:textId="77777777" w:rsidR="008E07ED" w:rsidRPr="000A76DA" w:rsidRDefault="008E07ED" w:rsidP="00982102">
            <w:pPr>
              <w:ind w:left="0" w:firstLine="0"/>
              <w:rPr>
                <w:b/>
                <w:lang w:val="es-AR"/>
              </w:rPr>
            </w:pPr>
            <w:r w:rsidRPr="000A76DA">
              <w:rPr>
                <w:b/>
                <w:lang w:val="es-AR"/>
              </w:rPr>
              <w:t xml:space="preserve">Nombre </w:t>
            </w:r>
          </w:p>
        </w:tc>
        <w:tc>
          <w:tcPr>
            <w:tcW w:w="6491" w:type="dxa"/>
          </w:tcPr>
          <w:p w14:paraId="36E33F9E" w14:textId="37261B21" w:rsidR="008E07ED" w:rsidRPr="000A76DA" w:rsidRDefault="008E07ED" w:rsidP="00982102">
            <w:pPr>
              <w:pStyle w:val="PSI-ComentarioenTabla"/>
            </w:pPr>
            <w:r>
              <w:t xml:space="preserve">Daniza Saldivia </w:t>
            </w:r>
          </w:p>
        </w:tc>
      </w:tr>
      <w:tr w:rsidR="008E07ED" w:rsidRPr="000A76DA" w14:paraId="67EF17FD" w14:textId="77777777" w:rsidTr="00982102">
        <w:tc>
          <w:tcPr>
            <w:tcW w:w="2365" w:type="dxa"/>
            <w:shd w:val="clear" w:color="auto" w:fill="F2F2F2"/>
            <w:vAlign w:val="center"/>
          </w:tcPr>
          <w:p w14:paraId="4182A146" w14:textId="77777777" w:rsidR="008E07ED" w:rsidRPr="000A76DA" w:rsidRDefault="008E07ED" w:rsidP="00982102">
            <w:pPr>
              <w:rPr>
                <w:b/>
                <w:lang w:val="es-AR"/>
              </w:rPr>
            </w:pPr>
            <w:r w:rsidRPr="000A76DA">
              <w:rPr>
                <w:b/>
                <w:lang w:val="es-AR"/>
              </w:rPr>
              <w:t>Descripción</w:t>
            </w:r>
          </w:p>
        </w:tc>
        <w:tc>
          <w:tcPr>
            <w:tcW w:w="6491" w:type="dxa"/>
          </w:tcPr>
          <w:p w14:paraId="4B71CDC0" w14:textId="104074CA" w:rsidR="008E07ED" w:rsidRPr="000A76DA" w:rsidRDefault="00CB1538" w:rsidP="00982102">
            <w:pPr>
              <w:pStyle w:val="PSI-ComentarioenTabla"/>
            </w:pPr>
            <w:r>
              <w:t xml:space="preserve">Licenciada. </w:t>
            </w:r>
            <w:r>
              <w:t>Experiencia en el armado de registros de cursos.</w:t>
            </w:r>
          </w:p>
        </w:tc>
      </w:tr>
      <w:tr w:rsidR="008E07ED" w:rsidRPr="000A76DA" w14:paraId="67212CED" w14:textId="77777777" w:rsidTr="00982102">
        <w:tc>
          <w:tcPr>
            <w:tcW w:w="2365" w:type="dxa"/>
            <w:shd w:val="clear" w:color="auto" w:fill="F2F2F2"/>
            <w:vAlign w:val="center"/>
          </w:tcPr>
          <w:p w14:paraId="5A782B90" w14:textId="77777777" w:rsidR="008E07ED" w:rsidRPr="000A76DA" w:rsidRDefault="008E07ED" w:rsidP="00982102">
            <w:pPr>
              <w:rPr>
                <w:b/>
                <w:lang w:val="es-AR"/>
              </w:rPr>
            </w:pPr>
            <w:r w:rsidRPr="000A76DA">
              <w:rPr>
                <w:b/>
                <w:lang w:val="es-AR"/>
              </w:rPr>
              <w:t>Participación</w:t>
            </w:r>
          </w:p>
        </w:tc>
        <w:tc>
          <w:tcPr>
            <w:tcW w:w="6491" w:type="dxa"/>
          </w:tcPr>
          <w:p w14:paraId="4F2C074E" w14:textId="381238E4" w:rsidR="008E07ED" w:rsidRPr="000A76DA" w:rsidRDefault="00CB1538" w:rsidP="00982102">
            <w:pPr>
              <w:pStyle w:val="PSI-ComentarioenTabla"/>
            </w:pPr>
            <w:r>
              <w:t>Es la encargada de usar el sistema de inscripción a cursos.</w:t>
            </w:r>
          </w:p>
        </w:tc>
      </w:tr>
      <w:tr w:rsidR="008E07ED" w:rsidRPr="000A76DA" w14:paraId="57F41DE8" w14:textId="77777777" w:rsidTr="00982102">
        <w:tc>
          <w:tcPr>
            <w:tcW w:w="2365" w:type="dxa"/>
            <w:shd w:val="clear" w:color="auto" w:fill="F2F2F2"/>
            <w:vAlign w:val="center"/>
          </w:tcPr>
          <w:p w14:paraId="7EC56805" w14:textId="77777777" w:rsidR="008E07ED" w:rsidRPr="000A76DA" w:rsidRDefault="008E07ED" w:rsidP="00982102">
            <w:pPr>
              <w:rPr>
                <w:b/>
                <w:lang w:val="es-AR"/>
              </w:rPr>
            </w:pPr>
            <w:r w:rsidRPr="000A76DA">
              <w:rPr>
                <w:b/>
                <w:lang w:val="es-AR"/>
              </w:rPr>
              <w:t>Rol</w:t>
            </w:r>
          </w:p>
        </w:tc>
        <w:tc>
          <w:tcPr>
            <w:tcW w:w="6491" w:type="dxa"/>
          </w:tcPr>
          <w:p w14:paraId="7634858B" w14:textId="75272B1D" w:rsidR="008E07ED" w:rsidRPr="000A76DA" w:rsidRDefault="00D91DFB" w:rsidP="00982102">
            <w:pPr>
              <w:pStyle w:val="PSI-ComentarioenTabla"/>
            </w:pPr>
            <w:r>
              <w:t>Interactúa</w:t>
            </w:r>
            <w:r w:rsidR="00CB1538">
              <w:t xml:space="preserve"> con el sistema</w:t>
            </w:r>
            <w:r>
              <w:t>.</w:t>
            </w:r>
            <w:bookmarkStart w:id="30" w:name="_GoBack"/>
            <w:bookmarkEnd w:id="30"/>
          </w:p>
        </w:tc>
      </w:tr>
      <w:tr w:rsidR="008E07ED" w:rsidRPr="000A76DA" w14:paraId="5934A4E6" w14:textId="77777777" w:rsidTr="00982102">
        <w:tc>
          <w:tcPr>
            <w:tcW w:w="2365" w:type="dxa"/>
            <w:shd w:val="clear" w:color="auto" w:fill="F2F2F2"/>
            <w:vAlign w:val="center"/>
          </w:tcPr>
          <w:p w14:paraId="4B2C2339" w14:textId="77777777" w:rsidR="008E07ED" w:rsidRPr="000A76DA" w:rsidRDefault="008E07ED" w:rsidP="00982102">
            <w:pPr>
              <w:rPr>
                <w:b/>
                <w:lang w:val="es-AR"/>
              </w:rPr>
            </w:pPr>
            <w:r w:rsidRPr="000A76DA">
              <w:rPr>
                <w:b/>
                <w:lang w:val="es-AR"/>
              </w:rPr>
              <w:t>Responsabilidades</w:t>
            </w:r>
          </w:p>
        </w:tc>
        <w:tc>
          <w:tcPr>
            <w:tcW w:w="6491" w:type="dxa"/>
          </w:tcPr>
          <w:p w14:paraId="775028A8" w14:textId="43FC9CD9" w:rsidR="008E07ED" w:rsidRPr="000A76DA" w:rsidRDefault="00CB1538" w:rsidP="00982102">
            <w:pPr>
              <w:pStyle w:val="PSI-ComentarioenTabla"/>
            </w:pPr>
            <w:r>
              <w:t>Como encargada de los cursos tiene amplia decisión sobre si el sistema a construir cumple con lo esperado.</w:t>
            </w:r>
          </w:p>
        </w:tc>
      </w:tr>
      <w:tr w:rsidR="008E07ED" w:rsidRPr="000A76DA" w14:paraId="1189C376" w14:textId="77777777" w:rsidTr="00982102">
        <w:tc>
          <w:tcPr>
            <w:tcW w:w="2365" w:type="dxa"/>
            <w:shd w:val="clear" w:color="auto" w:fill="F2F2F2"/>
            <w:vAlign w:val="center"/>
          </w:tcPr>
          <w:p w14:paraId="53A6ECBC" w14:textId="77777777" w:rsidR="008E07ED" w:rsidRPr="000A76DA" w:rsidRDefault="008E07ED" w:rsidP="00982102">
            <w:pPr>
              <w:rPr>
                <w:b/>
                <w:lang w:val="es-AR"/>
              </w:rPr>
            </w:pPr>
            <w:r w:rsidRPr="000A76DA">
              <w:rPr>
                <w:b/>
                <w:lang w:val="es-AR"/>
              </w:rPr>
              <w:t>Datos de contacto</w:t>
            </w:r>
          </w:p>
        </w:tc>
        <w:tc>
          <w:tcPr>
            <w:tcW w:w="6491" w:type="dxa"/>
          </w:tcPr>
          <w:p w14:paraId="45D4D8B0" w14:textId="1A778BA2" w:rsidR="008E07ED" w:rsidRPr="000A76DA" w:rsidRDefault="00CB1538" w:rsidP="00982102">
            <w:pPr>
              <w:pStyle w:val="PSI-ComentarioenTabla"/>
            </w:pPr>
            <w:r>
              <w:rPr>
                <w:rFonts w:ascii="Helvetica" w:hAnsi="Helvetica"/>
                <w:color w:val="444444"/>
                <w:sz w:val="21"/>
                <w:szCs w:val="21"/>
                <w:shd w:val="clear" w:color="auto" w:fill="FFFFFF"/>
              </w:rPr>
              <w:t>2966 438176/438151/431202 Int. 107</w:t>
            </w:r>
          </w:p>
        </w:tc>
      </w:tr>
    </w:tbl>
    <w:p w14:paraId="51D4C7CD" w14:textId="77777777" w:rsidR="008E07ED" w:rsidRDefault="008E07ED" w:rsidP="00394C0A">
      <w:pPr>
        <w:tabs>
          <w:tab w:val="left" w:pos="0"/>
        </w:tabs>
        <w:rPr>
          <w:b/>
          <w:sz w:val="24"/>
          <w:lang w:val="es-AR"/>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92"/>
        <w:gridCol w:w="5708"/>
      </w:tblGrid>
      <w:tr w:rsidR="008E07ED" w:rsidRPr="000A76DA" w14:paraId="42A2176C" w14:textId="77777777" w:rsidTr="00CB1538">
        <w:tc>
          <w:tcPr>
            <w:tcW w:w="2292" w:type="dxa"/>
            <w:shd w:val="clear" w:color="auto" w:fill="F2F2F2"/>
            <w:vAlign w:val="center"/>
          </w:tcPr>
          <w:p w14:paraId="0517DE4B" w14:textId="77777777" w:rsidR="008E07ED" w:rsidRPr="000A76DA" w:rsidRDefault="008E07ED" w:rsidP="00982102">
            <w:pPr>
              <w:ind w:left="0" w:firstLine="0"/>
              <w:rPr>
                <w:b/>
                <w:lang w:val="es-AR"/>
              </w:rPr>
            </w:pPr>
            <w:r w:rsidRPr="000A76DA">
              <w:rPr>
                <w:b/>
                <w:lang w:val="es-AR"/>
              </w:rPr>
              <w:t xml:space="preserve">Nombre </w:t>
            </w:r>
          </w:p>
        </w:tc>
        <w:tc>
          <w:tcPr>
            <w:tcW w:w="5708" w:type="dxa"/>
          </w:tcPr>
          <w:p w14:paraId="7FB7A0D5" w14:textId="2428EC45" w:rsidR="008E07ED" w:rsidRPr="000A76DA" w:rsidRDefault="008E07ED" w:rsidP="00982102">
            <w:pPr>
              <w:pStyle w:val="PSI-ComentarioenTabla"/>
            </w:pPr>
            <w:r>
              <w:t xml:space="preserve">Claudia </w:t>
            </w:r>
          </w:p>
        </w:tc>
      </w:tr>
      <w:tr w:rsidR="008E07ED" w:rsidRPr="000A76DA" w14:paraId="3B92C770" w14:textId="77777777" w:rsidTr="00CB1538">
        <w:tc>
          <w:tcPr>
            <w:tcW w:w="2292" w:type="dxa"/>
            <w:shd w:val="clear" w:color="auto" w:fill="F2F2F2"/>
            <w:vAlign w:val="center"/>
          </w:tcPr>
          <w:p w14:paraId="5F695071" w14:textId="77777777" w:rsidR="008E07ED" w:rsidRPr="000A76DA" w:rsidRDefault="008E07ED" w:rsidP="00982102">
            <w:pPr>
              <w:rPr>
                <w:b/>
                <w:lang w:val="es-AR"/>
              </w:rPr>
            </w:pPr>
            <w:r w:rsidRPr="000A76DA">
              <w:rPr>
                <w:b/>
                <w:lang w:val="es-AR"/>
              </w:rPr>
              <w:t>Descripción</w:t>
            </w:r>
          </w:p>
        </w:tc>
        <w:tc>
          <w:tcPr>
            <w:tcW w:w="5708" w:type="dxa"/>
          </w:tcPr>
          <w:p w14:paraId="663FE075" w14:textId="6EBB174C" w:rsidR="008E07ED" w:rsidRPr="000A76DA" w:rsidRDefault="00CB1538" w:rsidP="00982102">
            <w:pPr>
              <w:pStyle w:val="PSI-ComentarioenTabla"/>
            </w:pPr>
            <w:r>
              <w:t>Experiencia en tareas administrativas.</w:t>
            </w:r>
          </w:p>
        </w:tc>
      </w:tr>
      <w:tr w:rsidR="008E07ED" w:rsidRPr="000A76DA" w14:paraId="56AD151B" w14:textId="77777777" w:rsidTr="00CB1538">
        <w:tc>
          <w:tcPr>
            <w:tcW w:w="2292" w:type="dxa"/>
            <w:shd w:val="clear" w:color="auto" w:fill="F2F2F2"/>
            <w:vAlign w:val="center"/>
          </w:tcPr>
          <w:p w14:paraId="08F9F2DA" w14:textId="77777777" w:rsidR="008E07ED" w:rsidRPr="000A76DA" w:rsidRDefault="008E07ED" w:rsidP="00982102">
            <w:pPr>
              <w:rPr>
                <w:b/>
                <w:lang w:val="es-AR"/>
              </w:rPr>
            </w:pPr>
            <w:r w:rsidRPr="000A76DA">
              <w:rPr>
                <w:b/>
                <w:lang w:val="es-AR"/>
              </w:rPr>
              <w:t>Participación</w:t>
            </w:r>
          </w:p>
        </w:tc>
        <w:tc>
          <w:tcPr>
            <w:tcW w:w="5708" w:type="dxa"/>
          </w:tcPr>
          <w:p w14:paraId="77E63C88" w14:textId="3ABCB98D" w:rsidR="008E07ED" w:rsidRPr="000A76DA" w:rsidRDefault="00CB1538" w:rsidP="00982102">
            <w:pPr>
              <w:pStyle w:val="PSI-ComentarioenTabla"/>
            </w:pPr>
            <w:r>
              <w:t xml:space="preserve">Realiza todas las tareas que incluyan </w:t>
            </w:r>
            <w:r w:rsidR="00D91DFB">
              <w:t>trámites</w:t>
            </w:r>
            <w:r>
              <w:t xml:space="preserve"> administrativos entre otras actividades.</w:t>
            </w:r>
          </w:p>
        </w:tc>
      </w:tr>
      <w:tr w:rsidR="008E07ED" w:rsidRPr="000A76DA" w14:paraId="044A8D59" w14:textId="77777777" w:rsidTr="00CB1538">
        <w:tc>
          <w:tcPr>
            <w:tcW w:w="2292" w:type="dxa"/>
            <w:shd w:val="clear" w:color="auto" w:fill="F2F2F2"/>
            <w:vAlign w:val="center"/>
          </w:tcPr>
          <w:p w14:paraId="490F95A2" w14:textId="77777777" w:rsidR="008E07ED" w:rsidRPr="000A76DA" w:rsidRDefault="008E07ED" w:rsidP="00982102">
            <w:pPr>
              <w:rPr>
                <w:b/>
                <w:lang w:val="es-AR"/>
              </w:rPr>
            </w:pPr>
            <w:r w:rsidRPr="000A76DA">
              <w:rPr>
                <w:b/>
                <w:lang w:val="es-AR"/>
              </w:rPr>
              <w:t>Rol</w:t>
            </w:r>
          </w:p>
        </w:tc>
        <w:tc>
          <w:tcPr>
            <w:tcW w:w="5708" w:type="dxa"/>
          </w:tcPr>
          <w:p w14:paraId="75EC461C" w14:textId="72EBF67B" w:rsidR="008E07ED" w:rsidRPr="000A76DA" w:rsidRDefault="00CB1538" w:rsidP="00982102">
            <w:pPr>
              <w:pStyle w:val="PSI-ComentarioenTabla"/>
            </w:pPr>
            <w:r>
              <w:t>Usuaria</w:t>
            </w:r>
          </w:p>
        </w:tc>
      </w:tr>
      <w:tr w:rsidR="00CB1538" w:rsidRPr="000A76DA" w14:paraId="109C33DE" w14:textId="77777777" w:rsidTr="00CB1538">
        <w:tc>
          <w:tcPr>
            <w:tcW w:w="2292" w:type="dxa"/>
            <w:shd w:val="clear" w:color="auto" w:fill="F2F2F2"/>
            <w:vAlign w:val="center"/>
          </w:tcPr>
          <w:p w14:paraId="3B1D3579" w14:textId="77777777" w:rsidR="00CB1538" w:rsidRPr="000A76DA" w:rsidRDefault="00CB1538" w:rsidP="00982102">
            <w:pPr>
              <w:rPr>
                <w:b/>
                <w:lang w:val="es-AR"/>
              </w:rPr>
            </w:pPr>
            <w:r w:rsidRPr="000A76DA">
              <w:rPr>
                <w:b/>
                <w:lang w:val="es-AR"/>
              </w:rPr>
              <w:t>Responsabilidades</w:t>
            </w:r>
          </w:p>
        </w:tc>
        <w:tc>
          <w:tcPr>
            <w:tcW w:w="5708" w:type="dxa"/>
          </w:tcPr>
          <w:p w14:paraId="6A9927E4" w14:textId="34B0E7F0" w:rsidR="00CB1538" w:rsidRPr="000A76DA" w:rsidRDefault="00CB1538" w:rsidP="00982102">
            <w:pPr>
              <w:pStyle w:val="PSI-ComentarioenTabla"/>
            </w:pPr>
            <w:r>
              <w:t>Decide solo sobre los temas administrativos.</w:t>
            </w:r>
          </w:p>
        </w:tc>
      </w:tr>
      <w:tr w:rsidR="00CB1538" w:rsidRPr="000A76DA" w14:paraId="351A4D4C" w14:textId="77777777" w:rsidTr="00CB1538">
        <w:tc>
          <w:tcPr>
            <w:tcW w:w="2292" w:type="dxa"/>
            <w:shd w:val="clear" w:color="auto" w:fill="F2F2F2"/>
            <w:vAlign w:val="center"/>
          </w:tcPr>
          <w:p w14:paraId="537E7D8D" w14:textId="77777777" w:rsidR="00CB1538" w:rsidRPr="000A76DA" w:rsidRDefault="00CB1538" w:rsidP="00982102">
            <w:pPr>
              <w:rPr>
                <w:b/>
                <w:lang w:val="es-AR"/>
              </w:rPr>
            </w:pPr>
            <w:r w:rsidRPr="000A76DA">
              <w:rPr>
                <w:b/>
                <w:lang w:val="es-AR"/>
              </w:rPr>
              <w:t>Datos de contacto</w:t>
            </w:r>
          </w:p>
        </w:tc>
        <w:tc>
          <w:tcPr>
            <w:tcW w:w="5708" w:type="dxa"/>
          </w:tcPr>
          <w:p w14:paraId="36A36303" w14:textId="0988B506" w:rsidR="00CB1538" w:rsidRPr="000A76DA" w:rsidRDefault="00CB1538" w:rsidP="00982102">
            <w:pPr>
              <w:pStyle w:val="PSI-ComentarioenTabla"/>
            </w:pPr>
            <w:r>
              <w:rPr>
                <w:rFonts w:ascii="Helvetica" w:hAnsi="Helvetica"/>
                <w:color w:val="444444"/>
                <w:sz w:val="21"/>
                <w:szCs w:val="21"/>
                <w:shd w:val="clear" w:color="auto" w:fill="FFFFFF"/>
              </w:rPr>
              <w:t>2966 438176/438151/431202 Int. 107</w:t>
            </w:r>
          </w:p>
        </w:tc>
      </w:tr>
    </w:tbl>
    <w:p w14:paraId="356F2CD6" w14:textId="77777777" w:rsidR="008E07ED" w:rsidRDefault="008E07ED" w:rsidP="00394C0A">
      <w:pPr>
        <w:tabs>
          <w:tab w:val="left" w:pos="0"/>
        </w:tabs>
        <w:rPr>
          <w:b/>
          <w:sz w:val="24"/>
          <w:lang w:val="es-AR"/>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79"/>
        <w:gridCol w:w="5721"/>
      </w:tblGrid>
      <w:tr w:rsidR="008E07ED" w:rsidRPr="000A76DA" w14:paraId="562B551F" w14:textId="77777777" w:rsidTr="00982102">
        <w:tc>
          <w:tcPr>
            <w:tcW w:w="2365" w:type="dxa"/>
            <w:shd w:val="clear" w:color="auto" w:fill="F2F2F2"/>
            <w:vAlign w:val="center"/>
          </w:tcPr>
          <w:p w14:paraId="79768EFB" w14:textId="77777777" w:rsidR="008E07ED" w:rsidRPr="000A76DA" w:rsidRDefault="008E07ED" w:rsidP="00982102">
            <w:pPr>
              <w:ind w:left="0" w:firstLine="0"/>
              <w:rPr>
                <w:b/>
                <w:lang w:val="es-AR"/>
              </w:rPr>
            </w:pPr>
            <w:r w:rsidRPr="000A76DA">
              <w:rPr>
                <w:b/>
                <w:lang w:val="es-AR"/>
              </w:rPr>
              <w:lastRenderedPageBreak/>
              <w:t xml:space="preserve">Nombre </w:t>
            </w:r>
          </w:p>
        </w:tc>
        <w:tc>
          <w:tcPr>
            <w:tcW w:w="6491" w:type="dxa"/>
          </w:tcPr>
          <w:p w14:paraId="54582FB7" w14:textId="7669569C" w:rsidR="008E07ED" w:rsidRPr="000A76DA" w:rsidRDefault="008E07ED" w:rsidP="00576D47">
            <w:pPr>
              <w:pStyle w:val="PSI-ComentarioenTabla"/>
            </w:pPr>
            <w:r>
              <w:t>Marcela</w:t>
            </w:r>
            <w:r w:rsidR="00576D47">
              <w:t xml:space="preserve"> Triviño-Reemplaza a Daniel Cabezas por licencia-</w:t>
            </w:r>
          </w:p>
        </w:tc>
      </w:tr>
      <w:tr w:rsidR="008E07ED" w:rsidRPr="000A76DA" w14:paraId="20B27ED9" w14:textId="77777777" w:rsidTr="00982102">
        <w:tc>
          <w:tcPr>
            <w:tcW w:w="2365" w:type="dxa"/>
            <w:shd w:val="clear" w:color="auto" w:fill="F2F2F2"/>
            <w:vAlign w:val="center"/>
          </w:tcPr>
          <w:p w14:paraId="576D77B4" w14:textId="77777777" w:rsidR="008E07ED" w:rsidRPr="000A76DA" w:rsidRDefault="008E07ED" w:rsidP="00982102">
            <w:pPr>
              <w:rPr>
                <w:b/>
                <w:lang w:val="es-AR"/>
              </w:rPr>
            </w:pPr>
            <w:r w:rsidRPr="000A76DA">
              <w:rPr>
                <w:b/>
                <w:lang w:val="es-AR"/>
              </w:rPr>
              <w:t>Descripción</w:t>
            </w:r>
          </w:p>
        </w:tc>
        <w:tc>
          <w:tcPr>
            <w:tcW w:w="6491" w:type="dxa"/>
          </w:tcPr>
          <w:p w14:paraId="1D960E62" w14:textId="066B6593" w:rsidR="008E07ED" w:rsidRPr="000A76DA" w:rsidRDefault="00576D47" w:rsidP="00982102">
            <w:pPr>
              <w:pStyle w:val="PSI-ComentarioenTabla"/>
            </w:pPr>
            <w:r>
              <w:t>Experiencia en asesoramiento.</w:t>
            </w:r>
          </w:p>
        </w:tc>
      </w:tr>
      <w:tr w:rsidR="008E07ED" w:rsidRPr="000A76DA" w14:paraId="21B158C1" w14:textId="77777777" w:rsidTr="00982102">
        <w:tc>
          <w:tcPr>
            <w:tcW w:w="2365" w:type="dxa"/>
            <w:shd w:val="clear" w:color="auto" w:fill="F2F2F2"/>
            <w:vAlign w:val="center"/>
          </w:tcPr>
          <w:p w14:paraId="7AB91BFA" w14:textId="77777777" w:rsidR="008E07ED" w:rsidRPr="000A76DA" w:rsidRDefault="008E07ED" w:rsidP="00982102">
            <w:pPr>
              <w:rPr>
                <w:b/>
                <w:lang w:val="es-AR"/>
              </w:rPr>
            </w:pPr>
            <w:r w:rsidRPr="000A76DA">
              <w:rPr>
                <w:b/>
                <w:lang w:val="es-AR"/>
              </w:rPr>
              <w:t>Participación</w:t>
            </w:r>
          </w:p>
        </w:tc>
        <w:tc>
          <w:tcPr>
            <w:tcW w:w="6491" w:type="dxa"/>
          </w:tcPr>
          <w:p w14:paraId="2A733B29" w14:textId="1D9A9303" w:rsidR="008E07ED" w:rsidRPr="000A76DA" w:rsidRDefault="00576D47" w:rsidP="00982102">
            <w:pPr>
              <w:pStyle w:val="PSI-ComentarioenTabla"/>
            </w:pPr>
            <w:r>
              <w:t>Encargada de los seguimientos de proyectos.</w:t>
            </w:r>
          </w:p>
        </w:tc>
      </w:tr>
      <w:tr w:rsidR="008E07ED" w:rsidRPr="000A76DA" w14:paraId="42DB877F" w14:textId="77777777" w:rsidTr="00982102">
        <w:tc>
          <w:tcPr>
            <w:tcW w:w="2365" w:type="dxa"/>
            <w:shd w:val="clear" w:color="auto" w:fill="F2F2F2"/>
            <w:vAlign w:val="center"/>
          </w:tcPr>
          <w:p w14:paraId="2BA6BB2E" w14:textId="77777777" w:rsidR="008E07ED" w:rsidRPr="000A76DA" w:rsidRDefault="008E07ED" w:rsidP="00982102">
            <w:pPr>
              <w:rPr>
                <w:b/>
                <w:lang w:val="es-AR"/>
              </w:rPr>
            </w:pPr>
            <w:r w:rsidRPr="000A76DA">
              <w:rPr>
                <w:b/>
                <w:lang w:val="es-AR"/>
              </w:rPr>
              <w:t>Rol</w:t>
            </w:r>
          </w:p>
        </w:tc>
        <w:tc>
          <w:tcPr>
            <w:tcW w:w="6491" w:type="dxa"/>
          </w:tcPr>
          <w:p w14:paraId="3667B019" w14:textId="4184E708" w:rsidR="008E07ED" w:rsidRPr="000A76DA" w:rsidRDefault="00576D47" w:rsidP="00982102">
            <w:pPr>
              <w:pStyle w:val="PSI-ComentarioenTabla"/>
            </w:pPr>
            <w:r>
              <w:t>Usuaria</w:t>
            </w:r>
          </w:p>
        </w:tc>
      </w:tr>
      <w:tr w:rsidR="008E07ED" w:rsidRPr="000A76DA" w14:paraId="53495482" w14:textId="77777777" w:rsidTr="00982102">
        <w:tc>
          <w:tcPr>
            <w:tcW w:w="2365" w:type="dxa"/>
            <w:shd w:val="clear" w:color="auto" w:fill="F2F2F2"/>
            <w:vAlign w:val="center"/>
          </w:tcPr>
          <w:p w14:paraId="7AE9F9DC" w14:textId="77777777" w:rsidR="008E07ED" w:rsidRPr="000A76DA" w:rsidRDefault="008E07ED" w:rsidP="00982102">
            <w:pPr>
              <w:rPr>
                <w:b/>
                <w:lang w:val="es-AR"/>
              </w:rPr>
            </w:pPr>
            <w:r w:rsidRPr="000A76DA">
              <w:rPr>
                <w:b/>
                <w:lang w:val="es-AR"/>
              </w:rPr>
              <w:t>Responsabilidades</w:t>
            </w:r>
          </w:p>
        </w:tc>
        <w:tc>
          <w:tcPr>
            <w:tcW w:w="6491" w:type="dxa"/>
          </w:tcPr>
          <w:p w14:paraId="7D236E3F" w14:textId="62B13784" w:rsidR="008E07ED" w:rsidRPr="000A76DA" w:rsidRDefault="00576D47" w:rsidP="00982102">
            <w:pPr>
              <w:pStyle w:val="PSI-ComentarioenTabla"/>
            </w:pPr>
            <w:r>
              <w:t>Asesoramiento a profesores (seguimiento,</w:t>
            </w:r>
            <w:r>
              <w:t xml:space="preserve"> </w:t>
            </w:r>
            <w:r>
              <w:t>aprobación y ejecución de proyectos).</w:t>
            </w:r>
          </w:p>
        </w:tc>
      </w:tr>
      <w:tr w:rsidR="008E07ED" w:rsidRPr="000A76DA" w14:paraId="1773EEA8" w14:textId="77777777" w:rsidTr="00982102">
        <w:tc>
          <w:tcPr>
            <w:tcW w:w="2365" w:type="dxa"/>
            <w:shd w:val="clear" w:color="auto" w:fill="F2F2F2"/>
            <w:vAlign w:val="center"/>
          </w:tcPr>
          <w:p w14:paraId="3F3BCF2D" w14:textId="77777777" w:rsidR="008E07ED" w:rsidRPr="000A76DA" w:rsidRDefault="008E07ED" w:rsidP="00982102">
            <w:pPr>
              <w:rPr>
                <w:b/>
                <w:lang w:val="es-AR"/>
              </w:rPr>
            </w:pPr>
            <w:r w:rsidRPr="000A76DA">
              <w:rPr>
                <w:b/>
                <w:lang w:val="es-AR"/>
              </w:rPr>
              <w:t>Datos de contacto</w:t>
            </w:r>
          </w:p>
        </w:tc>
        <w:tc>
          <w:tcPr>
            <w:tcW w:w="6491" w:type="dxa"/>
          </w:tcPr>
          <w:p w14:paraId="7487C3EA" w14:textId="4805671E" w:rsidR="008E07ED" w:rsidRPr="000A76DA" w:rsidRDefault="00576D47" w:rsidP="00982102">
            <w:pPr>
              <w:pStyle w:val="PSI-ComentarioenTabla"/>
            </w:pPr>
            <w:r>
              <w:rPr>
                <w:rFonts w:ascii="Helvetica" w:hAnsi="Helvetica"/>
                <w:color w:val="444444"/>
                <w:sz w:val="21"/>
                <w:szCs w:val="21"/>
                <w:shd w:val="clear" w:color="auto" w:fill="FFFFFF"/>
              </w:rPr>
              <w:t>2966 438176/438151/431202 Int. 107</w:t>
            </w:r>
          </w:p>
        </w:tc>
      </w:tr>
    </w:tbl>
    <w:p w14:paraId="0EE4C56D" w14:textId="77777777" w:rsidR="008E07ED" w:rsidRDefault="008E07ED" w:rsidP="00394C0A">
      <w:pPr>
        <w:tabs>
          <w:tab w:val="left" w:pos="0"/>
        </w:tabs>
        <w:rPr>
          <w:b/>
          <w:sz w:val="24"/>
          <w:lang w:val="es-AR"/>
        </w:rPr>
      </w:pPr>
    </w:p>
    <w:p w14:paraId="3C2D304A" w14:textId="77777777" w:rsidR="008E07ED" w:rsidRPr="002C0771" w:rsidRDefault="008E07ED" w:rsidP="00394C0A">
      <w:pPr>
        <w:tabs>
          <w:tab w:val="left" w:pos="0"/>
        </w:tabs>
        <w:rPr>
          <w:b/>
          <w:sz w:val="24"/>
          <w:lang w:val="es-AR"/>
        </w:rPr>
      </w:pPr>
    </w:p>
    <w:p w14:paraId="73E130D1" w14:textId="77777777" w:rsidR="00394C0A" w:rsidRPr="002C0771" w:rsidRDefault="00394C0A" w:rsidP="00244507">
      <w:pPr>
        <w:pStyle w:val="PSI-Ttulo1"/>
      </w:pPr>
      <w:bookmarkStart w:id="31" w:name="_Toc228449311"/>
      <w:bookmarkStart w:id="32" w:name="_Toc234401300"/>
      <w:bookmarkStart w:id="33" w:name="_Toc234647516"/>
      <w:bookmarkStart w:id="34" w:name="_Toc234655072"/>
      <w:bookmarkStart w:id="35" w:name="_Toc257623441"/>
      <w:r w:rsidRPr="002C0771">
        <w:t>Factores Internos</w:t>
      </w:r>
      <w:bookmarkEnd w:id="31"/>
      <w:bookmarkEnd w:id="32"/>
      <w:bookmarkEnd w:id="33"/>
      <w:bookmarkEnd w:id="34"/>
      <w:bookmarkEnd w:id="35"/>
    </w:p>
    <w:p w14:paraId="211AC86D" w14:textId="77777777" w:rsidR="00394C0A" w:rsidRPr="002C0771" w:rsidRDefault="00394C0A" w:rsidP="00317BC5">
      <w:pPr>
        <w:pStyle w:val="PSI-Ttulo2"/>
      </w:pPr>
      <w:bookmarkStart w:id="36" w:name="_Toc228449312"/>
      <w:bookmarkStart w:id="37" w:name="_Toc234401301"/>
      <w:bookmarkStart w:id="38" w:name="_Toc234647517"/>
      <w:bookmarkStart w:id="39" w:name="_Toc234655073"/>
      <w:bookmarkStart w:id="40" w:name="_Toc257623442"/>
      <w:r w:rsidRPr="002C0771">
        <w:t>Descripción de Procesos</w:t>
      </w:r>
      <w:bookmarkEnd w:id="36"/>
      <w:bookmarkEnd w:id="37"/>
      <w:bookmarkEnd w:id="38"/>
      <w:bookmarkEnd w:id="39"/>
      <w:bookmarkEnd w:id="40"/>
    </w:p>
    <w:p w14:paraId="1B87B2E0" w14:textId="77777777" w:rsidR="00394C0A" w:rsidRPr="008B3B0F" w:rsidRDefault="00394C0A" w:rsidP="008255C8">
      <w:pPr>
        <w:pStyle w:val="PSI-Comentario"/>
      </w:pPr>
      <w:r w:rsidRPr="008B3B0F">
        <w:t>Especificación del proceso</w:t>
      </w:r>
    </w:p>
    <w:p w14:paraId="3FE5F478" w14:textId="77777777" w:rsidR="00394C0A" w:rsidRPr="002C0771" w:rsidRDefault="00394C0A" w:rsidP="008255C8">
      <w:pPr>
        <w:pStyle w:val="PSI-Comentario"/>
      </w:pPr>
      <w:r w:rsidRPr="002C0771">
        <w:t>Los problemas del proceso son los siguientes:</w:t>
      </w:r>
    </w:p>
    <w:p w14:paraId="16A8DEA7" w14:textId="77777777" w:rsidR="00576D47" w:rsidRDefault="00576D47" w:rsidP="00576D47">
      <w:pPr>
        <w:pStyle w:val="PSI-Comentario"/>
        <w:numPr>
          <w:ilvl w:val="0"/>
          <w:numId w:val="15"/>
        </w:numPr>
      </w:pPr>
      <w:r>
        <w:t>Falta de personal en el manejo de tareas administrativas.</w:t>
      </w:r>
    </w:p>
    <w:p w14:paraId="677260D1" w14:textId="77777777" w:rsidR="00576D47" w:rsidRDefault="00576D47" w:rsidP="00576D47">
      <w:pPr>
        <w:pStyle w:val="PSI-Comentario"/>
        <w:numPr>
          <w:ilvl w:val="0"/>
          <w:numId w:val="15"/>
        </w:numPr>
      </w:pPr>
      <w:r>
        <w:t>Falta de registro en una base de datos de alumnos que realizan cursos.</w:t>
      </w:r>
    </w:p>
    <w:p w14:paraId="48C3C6CF" w14:textId="08BB5B43" w:rsidR="00394C0A" w:rsidRDefault="00394C0A" w:rsidP="00576D47">
      <w:pPr>
        <w:pStyle w:val="PSI-ComentarioVieta"/>
        <w:numPr>
          <w:ilvl w:val="0"/>
          <w:numId w:val="0"/>
        </w:numPr>
        <w:ind w:left="1072" w:hanging="360"/>
      </w:pPr>
    </w:p>
    <w:p w14:paraId="19AEC732" w14:textId="77777777" w:rsidR="00394C0A" w:rsidRPr="002C0771" w:rsidRDefault="00394C0A" w:rsidP="00394C0A">
      <w:pPr>
        <w:pStyle w:val="PSI-Ttulo2"/>
      </w:pPr>
      <w:bookmarkStart w:id="41" w:name="_Toc234401302"/>
      <w:bookmarkStart w:id="42" w:name="_Toc234647518"/>
      <w:bookmarkStart w:id="43" w:name="_Toc234655074"/>
      <w:bookmarkStart w:id="44" w:name="_Toc257623443"/>
      <w:r>
        <w:t>Descripción del entorno de trabajo</w:t>
      </w:r>
      <w:bookmarkEnd w:id="41"/>
      <w:bookmarkEnd w:id="42"/>
      <w:bookmarkEnd w:id="43"/>
      <w:bookmarkEnd w:id="44"/>
    </w:p>
    <w:p w14:paraId="2075A842" w14:textId="52963E9D" w:rsidR="00394C0A" w:rsidRPr="002C0771" w:rsidRDefault="00576D47" w:rsidP="00576D47">
      <w:pPr>
        <w:pStyle w:val="PSI-Comentario"/>
      </w:pPr>
      <w:r>
        <w:t>El área de extensión cuenta con cuatro empleados divididos por tareas, dos personas de apoyo administrativo, de los cuales se encargan de tareas relacionadas con seguimientos de proyectos, tareas administrativas como tales y educación abierta abarcando todo lo referido a cursos.</w:t>
      </w:r>
    </w:p>
    <w:p w14:paraId="28788159" w14:textId="6706026C" w:rsidR="008255C8" w:rsidRPr="002C0771" w:rsidRDefault="00394C0A" w:rsidP="00C17CED">
      <w:pPr>
        <w:pStyle w:val="PSI-Ttulo2"/>
      </w:pPr>
      <w:bookmarkStart w:id="45" w:name="_Toc228449313"/>
      <w:bookmarkStart w:id="46" w:name="_Toc234401303"/>
      <w:bookmarkStart w:id="47" w:name="_Toc234647519"/>
      <w:bookmarkStart w:id="48" w:name="_Toc234655075"/>
      <w:bookmarkStart w:id="49" w:name="_Toc257623444"/>
      <w:r w:rsidRPr="002C0771">
        <w:t>Herramientas de Apoyo</w:t>
      </w:r>
      <w:bookmarkEnd w:id="45"/>
      <w:bookmarkEnd w:id="46"/>
      <w:bookmarkEnd w:id="47"/>
      <w:bookmarkEnd w:id="48"/>
      <w:bookmarkEnd w:id="49"/>
    </w:p>
    <w:tbl>
      <w:tblPr>
        <w:tblW w:w="859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4080"/>
        <w:gridCol w:w="4515"/>
      </w:tblGrid>
      <w:tr w:rsidR="00394C0A" w:rsidRPr="000A76DA" w14:paraId="26C6653A" w14:textId="77777777" w:rsidTr="00282ACE">
        <w:trPr>
          <w:tblHeader/>
          <w:jc w:val="right"/>
        </w:trPr>
        <w:tc>
          <w:tcPr>
            <w:tcW w:w="4080" w:type="dxa"/>
            <w:shd w:val="clear" w:color="auto" w:fill="C0C0C0"/>
          </w:tcPr>
          <w:p w14:paraId="5A66BC8F" w14:textId="77777777" w:rsidR="00394C0A" w:rsidRPr="002C0771" w:rsidRDefault="00394C0A" w:rsidP="004834C5">
            <w:pPr>
              <w:pStyle w:val="TableContents"/>
              <w:jc w:val="center"/>
              <w:rPr>
                <w:rFonts w:ascii="Arial" w:hAnsi="Arial"/>
                <w:b/>
                <w:bCs/>
                <w:sz w:val="20"/>
                <w:szCs w:val="20"/>
                <w:lang w:val="es-AR"/>
              </w:rPr>
            </w:pPr>
            <w:r w:rsidRPr="002C0771">
              <w:rPr>
                <w:rFonts w:ascii="Arial" w:hAnsi="Arial"/>
                <w:b/>
                <w:bCs/>
                <w:sz w:val="20"/>
                <w:szCs w:val="20"/>
                <w:lang w:val="es-AR"/>
              </w:rPr>
              <w:t>Herramienta</w:t>
            </w:r>
          </w:p>
        </w:tc>
        <w:tc>
          <w:tcPr>
            <w:tcW w:w="4515" w:type="dxa"/>
            <w:shd w:val="clear" w:color="auto" w:fill="C0C0C0"/>
          </w:tcPr>
          <w:p w14:paraId="325CA22D" w14:textId="77777777" w:rsidR="00394C0A" w:rsidRPr="002C0771" w:rsidRDefault="00394C0A" w:rsidP="004834C5">
            <w:pPr>
              <w:pStyle w:val="TableContents"/>
              <w:jc w:val="center"/>
              <w:rPr>
                <w:rFonts w:ascii="Arial" w:hAnsi="Arial"/>
                <w:b/>
                <w:bCs/>
                <w:sz w:val="20"/>
                <w:szCs w:val="20"/>
                <w:lang w:val="es-AR"/>
              </w:rPr>
            </w:pPr>
            <w:r w:rsidRPr="002C0771">
              <w:rPr>
                <w:rFonts w:ascii="Arial" w:hAnsi="Arial"/>
                <w:b/>
                <w:bCs/>
                <w:sz w:val="20"/>
                <w:szCs w:val="20"/>
                <w:lang w:val="es-AR"/>
              </w:rPr>
              <w:t>Descripción</w:t>
            </w:r>
          </w:p>
        </w:tc>
      </w:tr>
      <w:tr w:rsidR="00394C0A" w:rsidRPr="000A76DA" w14:paraId="4440C376" w14:textId="77777777" w:rsidTr="00282ACE">
        <w:trPr>
          <w:jc w:val="right"/>
        </w:trPr>
        <w:tc>
          <w:tcPr>
            <w:tcW w:w="4080" w:type="dxa"/>
            <w:vAlign w:val="center"/>
          </w:tcPr>
          <w:p w14:paraId="2426237C" w14:textId="68ECF08A" w:rsidR="00394C0A" w:rsidRPr="000A76DA" w:rsidRDefault="008657BB" w:rsidP="008255C8">
            <w:pPr>
              <w:pStyle w:val="PSI-ComentarioenTabla"/>
            </w:pPr>
            <w:r>
              <w:t xml:space="preserve">Paquete de </w:t>
            </w:r>
            <w:r w:rsidR="00D21AC6">
              <w:t>Ofimática</w:t>
            </w:r>
            <w:r>
              <w:t xml:space="preserve"> Windows (</w:t>
            </w:r>
            <w:r w:rsidR="00D21AC6">
              <w:t>Word</w:t>
            </w:r>
            <w:r>
              <w:t>, Excel,</w:t>
            </w:r>
            <w:r w:rsidR="00576D47">
              <w:t xml:space="preserve"> </w:t>
            </w:r>
            <w:r>
              <w:t>etc).</w:t>
            </w:r>
          </w:p>
        </w:tc>
        <w:tc>
          <w:tcPr>
            <w:tcW w:w="4515" w:type="dxa"/>
            <w:vAlign w:val="center"/>
          </w:tcPr>
          <w:p w14:paraId="662C1579" w14:textId="6B412821" w:rsidR="00394C0A" w:rsidRPr="000A76DA" w:rsidRDefault="008657BB" w:rsidP="008255C8">
            <w:pPr>
              <w:pStyle w:val="PSI-ComentarioenTabla"/>
            </w:pPr>
            <w:r>
              <w:t xml:space="preserve">Utilizados principalmente para la </w:t>
            </w:r>
            <w:r w:rsidR="00D21AC6">
              <w:t>inscripción</w:t>
            </w:r>
            <w:r w:rsidR="00576D47">
              <w:t xml:space="preserve"> a cursos y tareas administrativas.</w:t>
            </w:r>
          </w:p>
        </w:tc>
      </w:tr>
    </w:tbl>
    <w:p w14:paraId="5E73B4A0" w14:textId="77777777" w:rsidR="00394C0A" w:rsidRPr="002C0771" w:rsidRDefault="00394C0A" w:rsidP="00244507">
      <w:pPr>
        <w:pStyle w:val="PSI-Ttulo1"/>
      </w:pPr>
      <w:bookmarkStart w:id="50" w:name="_Toc228449314"/>
      <w:bookmarkStart w:id="51" w:name="_Toc234401304"/>
      <w:bookmarkStart w:id="52" w:name="_Toc234647520"/>
      <w:bookmarkStart w:id="53" w:name="_Toc234655076"/>
      <w:bookmarkStart w:id="54" w:name="_Toc257623445"/>
      <w:r w:rsidRPr="002C0771">
        <w:lastRenderedPageBreak/>
        <w:t>Diagramas asociados</w:t>
      </w:r>
      <w:bookmarkEnd w:id="50"/>
      <w:bookmarkEnd w:id="51"/>
      <w:bookmarkEnd w:id="52"/>
      <w:bookmarkEnd w:id="53"/>
      <w:bookmarkEnd w:id="54"/>
    </w:p>
    <w:p w14:paraId="17E55437" w14:textId="77777777" w:rsidR="00394C0A" w:rsidRDefault="00394C0A" w:rsidP="00394C0A">
      <w:pPr>
        <w:pStyle w:val="PSI-Ttulo2"/>
      </w:pPr>
      <w:bookmarkStart w:id="55" w:name="_Toc228449315"/>
      <w:bookmarkStart w:id="56" w:name="_Toc234401305"/>
      <w:bookmarkStart w:id="57" w:name="_Toc234647521"/>
      <w:bookmarkStart w:id="58" w:name="_Toc234655077"/>
      <w:bookmarkStart w:id="59" w:name="_Toc257623446"/>
      <w:r w:rsidRPr="002C0771">
        <w:t>Modelo de Dominio</w:t>
      </w:r>
      <w:bookmarkEnd w:id="55"/>
      <w:bookmarkEnd w:id="56"/>
      <w:bookmarkEnd w:id="57"/>
      <w:bookmarkEnd w:id="58"/>
      <w:bookmarkEnd w:id="59"/>
    </w:p>
    <w:p w14:paraId="53DC7FA5" w14:textId="3D81BCAC" w:rsidR="00975F7F" w:rsidRDefault="00576D47" w:rsidP="0061720C">
      <w:pPr>
        <w:pStyle w:val="PSI-Ttulo2"/>
      </w:pPr>
      <w:bookmarkStart w:id="60" w:name="_Toc228449316"/>
      <w:bookmarkStart w:id="61" w:name="_Toc234401306"/>
      <w:bookmarkStart w:id="62" w:name="_Toc234647522"/>
      <w:bookmarkStart w:id="63" w:name="_Toc234655078"/>
      <w:bookmarkStart w:id="64" w:name="_Toc257623447"/>
      <w:r w:rsidRPr="0072562B">
        <w:pict w14:anchorId="20A8EFF0">
          <v:shape id="_x0000_i1025" type="#_x0000_t75" style="width:498.75pt;height:605.25pt">
            <v:imagedata r:id="rId13" o:title="modelo"/>
          </v:shape>
        </w:pict>
      </w:r>
    </w:p>
    <w:p w14:paraId="65D89564" w14:textId="77777777" w:rsidR="00576D47" w:rsidRDefault="00576D47" w:rsidP="00244507">
      <w:pPr>
        <w:pStyle w:val="PSI-Ttulo1"/>
      </w:pPr>
    </w:p>
    <w:p w14:paraId="40E7FF1C" w14:textId="77777777" w:rsidR="00576D47" w:rsidRDefault="00576D47" w:rsidP="00244507">
      <w:pPr>
        <w:pStyle w:val="PSI-Ttulo1"/>
      </w:pPr>
    </w:p>
    <w:p w14:paraId="1F32B096" w14:textId="77777777" w:rsidR="00576D47" w:rsidRDefault="00576D47" w:rsidP="00244507">
      <w:pPr>
        <w:pStyle w:val="PSI-Ttulo1"/>
      </w:pPr>
    </w:p>
    <w:p w14:paraId="4D19C996" w14:textId="77777777" w:rsidR="00394C0A" w:rsidRDefault="00394C0A" w:rsidP="00244507">
      <w:pPr>
        <w:pStyle w:val="PSI-Ttulo1"/>
      </w:pPr>
      <w:r w:rsidRPr="002C0771">
        <w:t>Contexto</w:t>
      </w:r>
      <w:bookmarkEnd w:id="60"/>
      <w:bookmarkEnd w:id="61"/>
      <w:bookmarkEnd w:id="62"/>
      <w:bookmarkEnd w:id="63"/>
      <w:bookmarkEnd w:id="64"/>
    </w:p>
    <w:p w14:paraId="41388A76" w14:textId="66C19225" w:rsidR="007F38C0" w:rsidRDefault="00442487" w:rsidP="008255C8">
      <w:pPr>
        <w:pStyle w:val="PSI-Comentario"/>
      </w:pPr>
      <w:r w:rsidRPr="00442487">
        <w:t xml:space="preserve">El Sistema a desarrollar </w:t>
      </w:r>
      <w:r w:rsidR="00D21AC6" w:rsidRPr="00442487">
        <w:t>interactúa</w:t>
      </w:r>
      <w:r w:rsidRPr="00442487">
        <w:t xml:space="preserve"> con el Sistema de </w:t>
      </w:r>
      <w:r w:rsidR="00D21AC6" w:rsidRPr="00442487">
        <w:t>Gestión</w:t>
      </w:r>
      <w:r w:rsidRPr="00442487">
        <w:t xml:space="preserve"> Digital de Certificados  Ge.Di.C.</w:t>
      </w:r>
    </w:p>
    <w:sectPr w:rsidR="007F38C0" w:rsidSect="0092483A">
      <w:headerReference w:type="default" r:id="rId14"/>
      <w:footerReference w:type="default" r:id="rId15"/>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B35DC8" w14:textId="77777777" w:rsidR="007A26D5" w:rsidRDefault="007A26D5" w:rsidP="00C94FBE">
      <w:pPr>
        <w:spacing w:before="0" w:line="240" w:lineRule="auto"/>
      </w:pPr>
      <w:r>
        <w:separator/>
      </w:r>
    </w:p>
    <w:p w14:paraId="7D21B6EA" w14:textId="77777777" w:rsidR="007A26D5" w:rsidRDefault="007A26D5"/>
  </w:endnote>
  <w:endnote w:type="continuationSeparator" w:id="0">
    <w:p w14:paraId="0C73AA85" w14:textId="77777777" w:rsidR="007A26D5" w:rsidRDefault="007A26D5" w:rsidP="00C94FBE">
      <w:pPr>
        <w:spacing w:before="0" w:line="240" w:lineRule="auto"/>
      </w:pPr>
      <w:r>
        <w:continuationSeparator/>
      </w:r>
    </w:p>
    <w:p w14:paraId="4C61710E" w14:textId="77777777" w:rsidR="007A26D5" w:rsidRDefault="007A26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5FF" w:usb2="0A042028"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46C486" w14:textId="3B020AF4" w:rsidR="009701E4" w:rsidRDefault="007A26D5" w:rsidP="000F4F97">
    <w:pPr>
      <w:tabs>
        <w:tab w:val="center" w:pos="4252"/>
      </w:tabs>
      <w:rPr>
        <w:rFonts w:ascii="Cambria" w:hAnsi="Cambria" w:cs="Cambria"/>
      </w:rPr>
    </w:pPr>
    <w:r>
      <w:rPr>
        <w:noProof/>
        <w:lang w:eastAsia="es-ES"/>
      </w:rPr>
      <w:pict w14:anchorId="52C16789">
        <v:group id="_x0000_s2075" style="position:absolute;left:0;text-align:left;margin-left:0;margin-top:0;width:611.15pt;height:64.75pt;flip:y;z-index:3;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v:rect id="_x0000_s2077" style="position:absolute;left:8;top:9;width:4031;height:1439;mso-width-percent:400;mso-height-percent:1000;mso-width-percent:400;mso-height-percent:1000;mso-width-relative:margin;mso-height-relative:bottom-margin-area" filled="f" stroked="f"/>
          <w10:wrap anchorx="page" anchory="page"/>
        </v:group>
      </w:pict>
    </w:r>
    <w:r>
      <w:rPr>
        <w:noProof/>
        <w:lang w:eastAsia="es-ES"/>
      </w:rPr>
      <w:pict w14:anchorId="60ADDEF7">
        <v:rect id="_x0000_s2074" style="position:absolute;left:0;text-align:left;margin-left:38.95pt;margin-top:778.55pt;width:7.15pt;height:62.9pt;z-index:2;mso-height-percent:900;mso-position-horizontal-relative:page;mso-position-vertical-relative:page;mso-height-percent:900;mso-height-relative:bottom-margin-area" fillcolor="#10207a" strokecolor="#205867">
          <w10:wrap anchorx="margin" anchory="page"/>
        </v:rect>
      </w:pict>
    </w:r>
    <w:r w:rsidR="00DD5A70">
      <w:tab/>
    </w:r>
    <w:r w:rsidR="00DD5A70">
      <w:tab/>
    </w:r>
    <w:r w:rsidR="00DD5A70">
      <w:tab/>
    </w:r>
    <w:r w:rsidR="00DD5A70">
      <w:tab/>
    </w:r>
    <w:r w:rsidR="00DD5A70">
      <w:tab/>
    </w:r>
  </w:p>
  <w:p w14:paraId="222A5051" w14:textId="77777777" w:rsidR="00694726" w:rsidRDefault="009701E4" w:rsidP="00694726">
    <w:pPr>
      <w:tabs>
        <w:tab w:val="center" w:pos="4252"/>
      </w:tabs>
      <w:spacing w:before="0"/>
    </w:pPr>
    <w:r>
      <w:t>Bahamonde Yohana, Chuchuy José Martín, Gleadell Carla</w:t>
    </w:r>
  </w:p>
  <w:p w14:paraId="00275208" w14:textId="3F1F28E5" w:rsidR="0092483A" w:rsidRDefault="00694726" w:rsidP="00694726">
    <w:pPr>
      <w:tabs>
        <w:tab w:val="center" w:pos="4252"/>
      </w:tabs>
      <w:spacing w:before="0"/>
    </w:pPr>
    <w:r>
      <w:rPr>
        <w:lang w:val="es-AR"/>
      </w:rPr>
      <w:t>Yield Yielders</w:t>
    </w:r>
    <w:r w:rsidRPr="00694726">
      <w:rPr>
        <w:rFonts w:ascii="Cambria" w:hAnsi="Cambria" w:cs="Cambria"/>
      </w:rPr>
      <w:t xml:space="preserve"> </w:t>
    </w:r>
    <w:r>
      <w:rPr>
        <w:rFonts w:ascii="Cambria" w:hAnsi="Cambria" w:cs="Cambria"/>
      </w:rPr>
      <w:tab/>
    </w:r>
    <w:r>
      <w:rPr>
        <w:rFonts w:ascii="Cambria" w:hAnsi="Cambria" w:cs="Cambria"/>
      </w:rPr>
      <w:tab/>
    </w:r>
    <w:r>
      <w:rPr>
        <w:rFonts w:ascii="Cambria" w:hAnsi="Cambria" w:cs="Cambria"/>
      </w:rPr>
      <w:tab/>
    </w:r>
    <w:r>
      <w:rPr>
        <w:rFonts w:ascii="Cambria" w:hAnsi="Cambria" w:cs="Cambria"/>
      </w:rPr>
      <w:tab/>
    </w:r>
    <w:r>
      <w:rPr>
        <w:rFonts w:ascii="Cambria" w:hAnsi="Cambria" w:cs="Cambria"/>
      </w:rPr>
      <w:tab/>
    </w:r>
    <w:r w:rsidRPr="00DD5A70">
      <w:rPr>
        <w:rFonts w:ascii="Cambria" w:hAnsi="Cambria" w:cs="Cambria"/>
      </w:rPr>
      <w:t xml:space="preserve">Página </w:t>
    </w:r>
    <w:r w:rsidRPr="00DD5A70">
      <w:rPr>
        <w:rFonts w:ascii="Cambria" w:hAnsi="Cambria" w:cs="Cambria"/>
      </w:rPr>
      <w:fldChar w:fldCharType="begin"/>
    </w:r>
    <w:r w:rsidRPr="00DD5A70">
      <w:rPr>
        <w:rFonts w:ascii="Cambria" w:hAnsi="Cambria" w:cs="Cambria"/>
      </w:rPr>
      <w:instrText xml:space="preserve"> PAGE </w:instrText>
    </w:r>
    <w:r w:rsidRPr="00DD5A70">
      <w:rPr>
        <w:rFonts w:ascii="Cambria" w:hAnsi="Cambria" w:cs="Cambria"/>
      </w:rPr>
      <w:fldChar w:fldCharType="separate"/>
    </w:r>
    <w:r w:rsidR="00254184">
      <w:rPr>
        <w:rFonts w:ascii="Cambria" w:hAnsi="Cambria" w:cs="Cambria"/>
        <w:noProof/>
      </w:rPr>
      <w:t>8</w:t>
    </w:r>
    <w:r w:rsidRPr="00DD5A70">
      <w:rPr>
        <w:rFonts w:ascii="Cambria" w:hAnsi="Cambria" w:cs="Cambria"/>
      </w:rPr>
      <w:fldChar w:fldCharType="end"/>
    </w:r>
    <w:r w:rsidRPr="00DD5A70">
      <w:rPr>
        <w:rFonts w:ascii="Cambria" w:hAnsi="Cambria" w:cs="Cambria"/>
      </w:rPr>
      <w:t xml:space="preserve"> de </w:t>
    </w:r>
    <w:r w:rsidRPr="00DD5A70">
      <w:rPr>
        <w:rFonts w:ascii="Cambria" w:hAnsi="Cambria" w:cs="Cambria"/>
      </w:rPr>
      <w:fldChar w:fldCharType="begin"/>
    </w:r>
    <w:r w:rsidRPr="00DD5A70">
      <w:rPr>
        <w:rFonts w:ascii="Cambria" w:hAnsi="Cambria" w:cs="Cambria"/>
      </w:rPr>
      <w:instrText xml:space="preserve"> NUMPAGES  </w:instrText>
    </w:r>
    <w:r w:rsidRPr="00DD5A70">
      <w:rPr>
        <w:rFonts w:ascii="Cambria" w:hAnsi="Cambria" w:cs="Cambria"/>
      </w:rPr>
      <w:fldChar w:fldCharType="separate"/>
    </w:r>
    <w:r w:rsidR="00254184">
      <w:rPr>
        <w:rFonts w:ascii="Cambria" w:hAnsi="Cambria" w:cs="Cambria"/>
        <w:noProof/>
      </w:rPr>
      <w:t>8</w:t>
    </w:r>
    <w:r w:rsidRPr="00DD5A70">
      <w:rPr>
        <w:rFonts w:ascii="Cambria" w:hAnsi="Cambria" w:cs="Cambria"/>
      </w:rPr>
      <w:fldChar w:fldCharType="end"/>
    </w:r>
    <w:r w:rsidR="007A26D5">
      <w:rPr>
        <w:noProof/>
        <w:lang w:eastAsia="zh-TW"/>
      </w:rPr>
      <w:pict w14:anchorId="094F8EAA">
        <v:rect id="_x0000_s2059" style="position:absolute;left:0;text-align:left;margin-left:549.2pt;margin-top:778.55pt;width:7.15pt;height:62.9pt;z-index:1;mso-height-percent:900;mso-position-horizontal-relative:page;mso-position-vertical-relative:page;mso-height-percent:900;mso-height-relative:bottom-margin-area" fillcolor="#10207a" strokecolor="#205867">
          <w10:wrap anchorx="page" anchory="page"/>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63F091" w14:textId="77777777" w:rsidR="007A26D5" w:rsidRDefault="007A26D5" w:rsidP="00C94FBE">
      <w:pPr>
        <w:spacing w:before="0" w:line="240" w:lineRule="auto"/>
      </w:pPr>
      <w:r>
        <w:separator/>
      </w:r>
    </w:p>
    <w:p w14:paraId="2F10E27D" w14:textId="77777777" w:rsidR="007A26D5" w:rsidRDefault="007A26D5"/>
  </w:footnote>
  <w:footnote w:type="continuationSeparator" w:id="0">
    <w:p w14:paraId="2B95C0C8" w14:textId="77777777" w:rsidR="007A26D5" w:rsidRDefault="007A26D5" w:rsidP="00C94FBE">
      <w:pPr>
        <w:spacing w:before="0" w:line="240" w:lineRule="auto"/>
      </w:pPr>
      <w:r>
        <w:continuationSeparator/>
      </w:r>
    </w:p>
    <w:p w14:paraId="2B118349" w14:textId="77777777" w:rsidR="007A26D5" w:rsidRDefault="007A26D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812C84" w14:textId="211D6F3A" w:rsidR="000F4F97" w:rsidRDefault="007A26D5" w:rsidP="00D23AC5">
    <w:pPr>
      <w:pStyle w:val="Encabezado"/>
      <w:ind w:firstLine="351"/>
      <w:rPr>
        <w:rFonts w:ascii="Cambria" w:eastAsia="Times New Roman" w:hAnsi="Cambria"/>
      </w:rPr>
    </w:pPr>
    <w:r>
      <w:rPr>
        <w:noProof/>
      </w:rPr>
      <w:pict w14:anchorId="0E775B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3" type="#_x0000_t75" style="position:absolute;left:0;text-align:left;margin-left:397.3pt;margin-top:-28.35pt;width:59.4pt;height:59.85pt;z-index:8;visibility:visible;mso-wrap-style:square;mso-position-horizontal-relative:text;mso-position-vertical-relative:text;mso-width-relative:page;mso-height-relative:page">
          <v:imagedata r:id="rId1" o:title=""/>
        </v:shape>
      </w:pict>
    </w:r>
    <w:r>
      <w:rPr>
        <w:rFonts w:ascii="Cambria" w:eastAsia="Times New Roman" w:hAnsi="Cambria"/>
        <w:noProof/>
        <w:lang w:val="es-AR"/>
      </w:rPr>
      <w:pict w14:anchorId="51E4AB62">
        <v:shape id="Imagen 1" o:spid="_x0000_s2092" type="#_x0000_t75" style="position:absolute;left:0;text-align:left;margin-left:-38.4pt;margin-top:-27.15pt;width:60.25pt;height:58.65pt;z-index:7;visibility:visible;mso-wrap-style:square;mso-position-horizontal-relative:text;mso-position-vertical-relative:text;mso-width-relative:page;mso-height-relative:page">
          <v:imagedata r:id="rId2" o:title=""/>
        </v:shape>
      </w:pict>
    </w:r>
    <w:r w:rsidR="00394C0A">
      <w:rPr>
        <w:rFonts w:ascii="Cambria" w:eastAsia="Times New Roman" w:hAnsi="Cambria"/>
        <w:lang w:val="es-AR"/>
      </w:rPr>
      <w:t>Modelo de Negocio</w:t>
    </w:r>
  </w:p>
  <w:p w14:paraId="6195BBC3" w14:textId="59E77FC4" w:rsidR="00D255E1" w:rsidRPr="000F4F97" w:rsidRDefault="007A26D5" w:rsidP="00D23AC5">
    <w:pPr>
      <w:pStyle w:val="Encabezado"/>
      <w:tabs>
        <w:tab w:val="clear" w:pos="4252"/>
        <w:tab w:val="clear" w:pos="8504"/>
        <w:tab w:val="left" w:pos="7740"/>
      </w:tabs>
      <w:ind w:left="0" w:firstLine="708"/>
      <w:rPr>
        <w:rFonts w:ascii="Cambria" w:eastAsia="Times New Roman" w:hAnsi="Cambria"/>
        <w:szCs w:val="36"/>
      </w:rPr>
    </w:pPr>
    <w:r>
      <w:rPr>
        <w:rFonts w:ascii="Cambria" w:eastAsia="Times New Roman" w:hAnsi="Cambria"/>
        <w:noProof/>
        <w:szCs w:val="36"/>
        <w:lang w:eastAsia="es-ES"/>
      </w:rPr>
      <w:pict w14:anchorId="275B3BDC">
        <v:rect id="_x0000_s2089" style="position:absolute;left:0;text-align:left;margin-left:39.3pt;margin-top:.4pt;width:7.15pt;height:62.95pt;z-index:6;mso-height-percent:900;mso-position-horizontal-relative:page;mso-position-vertical-relative:page;mso-height-percent:900;mso-height-relative:bottom-margin-area" fillcolor="#10207a" strokecolor="#205867">
          <w10:wrap anchorx="margin" anchory="page"/>
        </v:rect>
      </w:pict>
    </w:r>
    <w:r>
      <w:rPr>
        <w:rFonts w:ascii="Cambria" w:eastAsia="Times New Roman" w:hAnsi="Cambria"/>
        <w:noProof/>
        <w:szCs w:val="36"/>
        <w:lang w:eastAsia="es-ES"/>
      </w:rPr>
      <w:pict w14:anchorId="72143DB0">
        <v:rect id="_x0000_s2082" style="position:absolute;left:0;text-align:left;margin-left:549.6pt;margin-top:.4pt;width:7.15pt;height:62.9pt;z-index:4;mso-height-percent:900;mso-position-horizontal-relative:page;mso-position-vertical-relative:page;mso-height-percent:900;mso-height-relative:bottom-margin-area" fillcolor="#10207a" strokecolor="#205867">
          <w10:wrap anchorx="margin" anchory="page"/>
        </v:rect>
      </w:pict>
    </w:r>
    <w:r>
      <w:rPr>
        <w:rFonts w:ascii="Cambria" w:eastAsia="Times New Roman" w:hAnsi="Cambria"/>
        <w:noProof/>
        <w:szCs w:val="36"/>
        <w:lang w:eastAsia="es-ES"/>
      </w:rPr>
      <w:pict w14:anchorId="0D8F6FD1">
        <v:group id="_x0000_s2083" style="position:absolute;left:0;text-align:left;margin-left:0;margin-top:0;width:594.45pt;height:64.2pt;z-index:5;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v:rect id="_x0000_s2085" style="position:absolute;left:8;top:9;width:4031;height:1439;mso-width-percent:400;mso-height-percent:1000;mso-width-percent:400;mso-height-percent:1000;mso-width-relative:margin;mso-height-relative:bottom-margin-area" filled="f" stroked="f"/>
          <w10:wrap anchorx="page" anchory="page"/>
        </v:group>
      </w:pict>
    </w:r>
    <w:r w:rsidR="00694726">
      <w:rPr>
        <w:rFonts w:ascii="Cambria" w:eastAsia="Times New Roman" w:hAnsi="Cambria"/>
        <w:szCs w:val="36"/>
      </w:rPr>
      <w:t>KIUSH</w:t>
    </w:r>
    <w:r w:rsidR="000F4F97">
      <w:rPr>
        <w:rFonts w:ascii="Cambria" w:eastAsia="Times New Roman" w:hAnsi="Cambria"/>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372F47AD"/>
    <w:multiLevelType w:val="hybridMultilevel"/>
    <w:tmpl w:val="0F720C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F931F72"/>
    <w:multiLevelType w:val="hybridMultilevel"/>
    <w:tmpl w:val="426A3B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C535C56"/>
    <w:multiLevelType w:val="hybridMultilevel"/>
    <w:tmpl w:val="168E9F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0"/>
  </w:num>
  <w:num w:numId="10">
    <w:abstractNumId w:val="12"/>
  </w:num>
  <w:num w:numId="11">
    <w:abstractNumId w:val="4"/>
  </w:num>
  <w:num w:numId="12">
    <w:abstractNumId w:val="9"/>
  </w:num>
  <w:num w:numId="13">
    <w:abstractNumId w:val="7"/>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NotTrackMoves/>
  <w:defaultTabStop w:val="708"/>
  <w:hyphenationZone w:val="425"/>
  <w:drawingGridHorizontalSpacing w:val="110"/>
  <w:displayHorizontalDrawingGridEvery w:val="2"/>
  <w:characterSpacingControl w:val="doNotCompress"/>
  <w:hdrShapeDefaults>
    <o:shapedefaults v:ext="edit" spidmax="2094">
      <o:colormru v:ext="edit" colors="#4bacc6,#10207a"/>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30594"/>
    <w:rsid w:val="00011BED"/>
    <w:rsid w:val="00017EFE"/>
    <w:rsid w:val="00020F8D"/>
    <w:rsid w:val="00045F1A"/>
    <w:rsid w:val="00087F53"/>
    <w:rsid w:val="00092BC0"/>
    <w:rsid w:val="000A0FE7"/>
    <w:rsid w:val="000A76DA"/>
    <w:rsid w:val="000C4C42"/>
    <w:rsid w:val="000C4E31"/>
    <w:rsid w:val="000D4C6E"/>
    <w:rsid w:val="000F1888"/>
    <w:rsid w:val="000F4F97"/>
    <w:rsid w:val="000F79DF"/>
    <w:rsid w:val="0010416D"/>
    <w:rsid w:val="001163FF"/>
    <w:rsid w:val="00121237"/>
    <w:rsid w:val="0012205F"/>
    <w:rsid w:val="001410A7"/>
    <w:rsid w:val="00144AE4"/>
    <w:rsid w:val="00150702"/>
    <w:rsid w:val="00183953"/>
    <w:rsid w:val="00185A46"/>
    <w:rsid w:val="00191198"/>
    <w:rsid w:val="001950C8"/>
    <w:rsid w:val="001A2EE6"/>
    <w:rsid w:val="001B6C71"/>
    <w:rsid w:val="001C6104"/>
    <w:rsid w:val="001C799E"/>
    <w:rsid w:val="001F5F92"/>
    <w:rsid w:val="0020621B"/>
    <w:rsid w:val="00217A70"/>
    <w:rsid w:val="00224B75"/>
    <w:rsid w:val="00244507"/>
    <w:rsid w:val="0025239B"/>
    <w:rsid w:val="00254184"/>
    <w:rsid w:val="00266626"/>
    <w:rsid w:val="00266C42"/>
    <w:rsid w:val="00282ACE"/>
    <w:rsid w:val="00295CA9"/>
    <w:rsid w:val="002A41AA"/>
    <w:rsid w:val="002B506A"/>
    <w:rsid w:val="002B5AF9"/>
    <w:rsid w:val="002D0CCB"/>
    <w:rsid w:val="002D18B2"/>
    <w:rsid w:val="002E0AB6"/>
    <w:rsid w:val="002E7874"/>
    <w:rsid w:val="002F1461"/>
    <w:rsid w:val="003130E3"/>
    <w:rsid w:val="0031369A"/>
    <w:rsid w:val="003149A1"/>
    <w:rsid w:val="003163C6"/>
    <w:rsid w:val="00317BC5"/>
    <w:rsid w:val="00321664"/>
    <w:rsid w:val="00344258"/>
    <w:rsid w:val="00344625"/>
    <w:rsid w:val="00346864"/>
    <w:rsid w:val="00350E39"/>
    <w:rsid w:val="003560F2"/>
    <w:rsid w:val="00363FD1"/>
    <w:rsid w:val="0038355A"/>
    <w:rsid w:val="00394C0A"/>
    <w:rsid w:val="00397566"/>
    <w:rsid w:val="003B7F1F"/>
    <w:rsid w:val="003C03BB"/>
    <w:rsid w:val="003C54B1"/>
    <w:rsid w:val="003E12FE"/>
    <w:rsid w:val="0040066E"/>
    <w:rsid w:val="0042080A"/>
    <w:rsid w:val="00442487"/>
    <w:rsid w:val="004525FF"/>
    <w:rsid w:val="00455D6C"/>
    <w:rsid w:val="004807AF"/>
    <w:rsid w:val="004834C5"/>
    <w:rsid w:val="00484362"/>
    <w:rsid w:val="004A54C8"/>
    <w:rsid w:val="004C5D7E"/>
    <w:rsid w:val="004D45CD"/>
    <w:rsid w:val="004D5185"/>
    <w:rsid w:val="004E4935"/>
    <w:rsid w:val="004F4D25"/>
    <w:rsid w:val="005017FA"/>
    <w:rsid w:val="005046A5"/>
    <w:rsid w:val="00504A67"/>
    <w:rsid w:val="00511D9A"/>
    <w:rsid w:val="00515617"/>
    <w:rsid w:val="00564033"/>
    <w:rsid w:val="00570F4F"/>
    <w:rsid w:val="00576D47"/>
    <w:rsid w:val="005857BB"/>
    <w:rsid w:val="005933D7"/>
    <w:rsid w:val="0059596F"/>
    <w:rsid w:val="00597A23"/>
    <w:rsid w:val="005A0664"/>
    <w:rsid w:val="005A52A2"/>
    <w:rsid w:val="005B5AEE"/>
    <w:rsid w:val="005B6373"/>
    <w:rsid w:val="005D1034"/>
    <w:rsid w:val="005E76A4"/>
    <w:rsid w:val="005F133C"/>
    <w:rsid w:val="005F5429"/>
    <w:rsid w:val="005F60BA"/>
    <w:rsid w:val="006124BF"/>
    <w:rsid w:val="00615059"/>
    <w:rsid w:val="00616A6E"/>
    <w:rsid w:val="0061720C"/>
    <w:rsid w:val="006177BF"/>
    <w:rsid w:val="00630594"/>
    <w:rsid w:val="00653C38"/>
    <w:rsid w:val="006919D5"/>
    <w:rsid w:val="00694726"/>
    <w:rsid w:val="006A2495"/>
    <w:rsid w:val="006B3371"/>
    <w:rsid w:val="0070494E"/>
    <w:rsid w:val="00705C02"/>
    <w:rsid w:val="00710BA6"/>
    <w:rsid w:val="00711DF8"/>
    <w:rsid w:val="0072216D"/>
    <w:rsid w:val="007447BE"/>
    <w:rsid w:val="007A26D5"/>
    <w:rsid w:val="007A33C6"/>
    <w:rsid w:val="007B151B"/>
    <w:rsid w:val="007B2E53"/>
    <w:rsid w:val="007C742C"/>
    <w:rsid w:val="007D113B"/>
    <w:rsid w:val="007D7477"/>
    <w:rsid w:val="007E66A5"/>
    <w:rsid w:val="007F38C0"/>
    <w:rsid w:val="00801130"/>
    <w:rsid w:val="00816B5F"/>
    <w:rsid w:val="00817955"/>
    <w:rsid w:val="00822C20"/>
    <w:rsid w:val="008255C8"/>
    <w:rsid w:val="00852FF2"/>
    <w:rsid w:val="008539BD"/>
    <w:rsid w:val="00861B8F"/>
    <w:rsid w:val="008652EE"/>
    <w:rsid w:val="008657BB"/>
    <w:rsid w:val="00866124"/>
    <w:rsid w:val="00866435"/>
    <w:rsid w:val="00867DE9"/>
    <w:rsid w:val="00870574"/>
    <w:rsid w:val="008717BA"/>
    <w:rsid w:val="00885BB2"/>
    <w:rsid w:val="008860FE"/>
    <w:rsid w:val="008970F4"/>
    <w:rsid w:val="008B1983"/>
    <w:rsid w:val="008B3B0F"/>
    <w:rsid w:val="008C36AB"/>
    <w:rsid w:val="008E07ED"/>
    <w:rsid w:val="008E48FB"/>
    <w:rsid w:val="00904CB6"/>
    <w:rsid w:val="0092483A"/>
    <w:rsid w:val="00942049"/>
    <w:rsid w:val="009627A2"/>
    <w:rsid w:val="0096683E"/>
    <w:rsid w:val="009701E4"/>
    <w:rsid w:val="00975F7F"/>
    <w:rsid w:val="009A3173"/>
    <w:rsid w:val="009E25EF"/>
    <w:rsid w:val="009E4DA8"/>
    <w:rsid w:val="009F4449"/>
    <w:rsid w:val="00A0436A"/>
    <w:rsid w:val="00A12B5B"/>
    <w:rsid w:val="00A13DBA"/>
    <w:rsid w:val="00A2496D"/>
    <w:rsid w:val="00A2757B"/>
    <w:rsid w:val="00A3465B"/>
    <w:rsid w:val="00A45630"/>
    <w:rsid w:val="00A50ABB"/>
    <w:rsid w:val="00A670E3"/>
    <w:rsid w:val="00AE0C53"/>
    <w:rsid w:val="00AF6C07"/>
    <w:rsid w:val="00B01480"/>
    <w:rsid w:val="00B0695A"/>
    <w:rsid w:val="00B071F2"/>
    <w:rsid w:val="00B10949"/>
    <w:rsid w:val="00B138FE"/>
    <w:rsid w:val="00B144C2"/>
    <w:rsid w:val="00B20663"/>
    <w:rsid w:val="00B21F60"/>
    <w:rsid w:val="00B251C8"/>
    <w:rsid w:val="00B32896"/>
    <w:rsid w:val="00B34858"/>
    <w:rsid w:val="00B36B62"/>
    <w:rsid w:val="00B53C60"/>
    <w:rsid w:val="00B77F48"/>
    <w:rsid w:val="00B87E83"/>
    <w:rsid w:val="00BA699A"/>
    <w:rsid w:val="00BB23C2"/>
    <w:rsid w:val="00BB4A41"/>
    <w:rsid w:val="00BB6AAE"/>
    <w:rsid w:val="00BB7855"/>
    <w:rsid w:val="00BC5404"/>
    <w:rsid w:val="00BF1EA9"/>
    <w:rsid w:val="00C05700"/>
    <w:rsid w:val="00C1128F"/>
    <w:rsid w:val="00C17CED"/>
    <w:rsid w:val="00C23F8C"/>
    <w:rsid w:val="00C24CDC"/>
    <w:rsid w:val="00C26C78"/>
    <w:rsid w:val="00C42873"/>
    <w:rsid w:val="00C5135E"/>
    <w:rsid w:val="00C52AE7"/>
    <w:rsid w:val="00C67EBC"/>
    <w:rsid w:val="00C7670E"/>
    <w:rsid w:val="00C872BB"/>
    <w:rsid w:val="00C94FBE"/>
    <w:rsid w:val="00C97238"/>
    <w:rsid w:val="00CB1538"/>
    <w:rsid w:val="00CB2CC9"/>
    <w:rsid w:val="00CB4326"/>
    <w:rsid w:val="00CD323E"/>
    <w:rsid w:val="00CE0252"/>
    <w:rsid w:val="00CE0C6E"/>
    <w:rsid w:val="00CE7C8F"/>
    <w:rsid w:val="00CE7F5B"/>
    <w:rsid w:val="00D0174C"/>
    <w:rsid w:val="00D01B23"/>
    <w:rsid w:val="00D06E99"/>
    <w:rsid w:val="00D15FB2"/>
    <w:rsid w:val="00D178E1"/>
    <w:rsid w:val="00D21AC6"/>
    <w:rsid w:val="00D23AC5"/>
    <w:rsid w:val="00D255E1"/>
    <w:rsid w:val="00D32635"/>
    <w:rsid w:val="00D649B2"/>
    <w:rsid w:val="00D80A16"/>
    <w:rsid w:val="00D80E83"/>
    <w:rsid w:val="00D907CB"/>
    <w:rsid w:val="00D91DFB"/>
    <w:rsid w:val="00DA0718"/>
    <w:rsid w:val="00DA284A"/>
    <w:rsid w:val="00DD0159"/>
    <w:rsid w:val="00DD5A70"/>
    <w:rsid w:val="00E01FEC"/>
    <w:rsid w:val="00E037C9"/>
    <w:rsid w:val="00E22C5B"/>
    <w:rsid w:val="00E34178"/>
    <w:rsid w:val="00E36A01"/>
    <w:rsid w:val="00E41820"/>
    <w:rsid w:val="00E41E7A"/>
    <w:rsid w:val="00E438FE"/>
    <w:rsid w:val="00E537DA"/>
    <w:rsid w:val="00E5392A"/>
    <w:rsid w:val="00E67DB5"/>
    <w:rsid w:val="00E7708C"/>
    <w:rsid w:val="00E8096E"/>
    <w:rsid w:val="00E84E25"/>
    <w:rsid w:val="00E93312"/>
    <w:rsid w:val="00EA7D8C"/>
    <w:rsid w:val="00EB5A67"/>
    <w:rsid w:val="00EE0084"/>
    <w:rsid w:val="00EF3DFA"/>
    <w:rsid w:val="00F045A2"/>
    <w:rsid w:val="00F05E25"/>
    <w:rsid w:val="00F163F8"/>
    <w:rsid w:val="00F36808"/>
    <w:rsid w:val="00F438B1"/>
    <w:rsid w:val="00F54DA6"/>
    <w:rsid w:val="00F6748E"/>
    <w:rsid w:val="00F771E5"/>
    <w:rsid w:val="00F813E9"/>
    <w:rsid w:val="00F815F5"/>
    <w:rsid w:val="00F926BE"/>
    <w:rsid w:val="00FB3E09"/>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94">
      <o:colormru v:ext="edit" colors="#4bacc6,#10207a"/>
    </o:shapedefaults>
    <o:shapelayout v:ext="edit">
      <o:idmap v:ext="edit" data="1"/>
    </o:shapelayout>
  </w:shapeDefaults>
  <w:decimalSymbol w:val="."/>
  <w:listSeparator w:val=";"/>
  <w14:docId w14:val="0A569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pPr>
      <w:spacing w:before="200" w:line="276" w:lineRule="auto"/>
      <w:ind w:left="357" w:hanging="357"/>
    </w:pPr>
    <w:rPr>
      <w:sz w:val="22"/>
      <w:szCs w:val="22"/>
      <w:lang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255C8"/>
    <w:pPr>
      <w:tabs>
        <w:tab w:val="left" w:pos="0"/>
      </w:tabs>
      <w:ind w:left="0" w:firstLine="0"/>
      <w:jc w:val="both"/>
    </w:pPr>
    <w:rPr>
      <w:rFonts w:eastAsia="Times New Roman" w:cs="Calibri"/>
      <w:bCs/>
      <w:iCs/>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244507"/>
    <w:pPr>
      <w:keepLines w:val="0"/>
      <w:widowControl w:val="0"/>
      <w:tabs>
        <w:tab w:val="left" w:pos="0"/>
      </w:tabs>
      <w:suppressAutoHyphens/>
      <w:spacing w:before="120" w:after="60" w:line="240" w:lineRule="atLeast"/>
      <w:ind w:left="0" w:firstLine="0"/>
    </w:pPr>
    <w:rPr>
      <w:rFonts w:ascii="Calibri" w:hAnsi="Calibri" w:cs="Calibri"/>
      <w:i/>
      <w:sz w:val="22"/>
      <w:szCs w:val="22"/>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eastAsia="en-U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DA0718"/>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DA0718"/>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Sangra2detindependiente">
    <w:name w:val="Body Text Indent 2"/>
    <w:basedOn w:val="Normal"/>
    <w:link w:val="Sangra2detindependienteCar"/>
    <w:uiPriority w:val="99"/>
    <w:semiHidden/>
    <w:unhideWhenUsed/>
    <w:rsid w:val="005D1034"/>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5D10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nina_pc\Downloads\Plantillas-dot\plantillas-dot\analisis_y_diseno\Plantilla%20Modelo%20de%20Negoci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A1D126-871E-4AC4-A1FB-D9DDADD3F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Modelo de Negocio.dot</Template>
  <TotalTime>0</TotalTime>
  <Pages>8</Pages>
  <Words>946</Words>
  <Characters>5207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Modelo de Negocio</vt:lpstr>
    </vt:vector>
  </TitlesOfParts>
  <Company>Nombre del Grupo de Desarrollo o Asignatura</Company>
  <LinksUpToDate>false</LinksUpToDate>
  <CharactersWithSpaces>6141</CharactersWithSpaces>
  <SharedDoc>false</SharedDoc>
  <HLinks>
    <vt:vector size="78" baseType="variant">
      <vt:variant>
        <vt:i4>1245235</vt:i4>
      </vt:variant>
      <vt:variant>
        <vt:i4>74</vt:i4>
      </vt:variant>
      <vt:variant>
        <vt:i4>0</vt:i4>
      </vt:variant>
      <vt:variant>
        <vt:i4>5</vt:i4>
      </vt:variant>
      <vt:variant>
        <vt:lpwstr/>
      </vt:variant>
      <vt:variant>
        <vt:lpwstr>_Toc257623447</vt:lpwstr>
      </vt:variant>
      <vt:variant>
        <vt:i4>1245235</vt:i4>
      </vt:variant>
      <vt:variant>
        <vt:i4>68</vt:i4>
      </vt:variant>
      <vt:variant>
        <vt:i4>0</vt:i4>
      </vt:variant>
      <vt:variant>
        <vt:i4>5</vt:i4>
      </vt:variant>
      <vt:variant>
        <vt:lpwstr/>
      </vt:variant>
      <vt:variant>
        <vt:lpwstr>_Toc257623446</vt:lpwstr>
      </vt:variant>
      <vt:variant>
        <vt:i4>1245235</vt:i4>
      </vt:variant>
      <vt:variant>
        <vt:i4>62</vt:i4>
      </vt:variant>
      <vt:variant>
        <vt:i4>0</vt:i4>
      </vt:variant>
      <vt:variant>
        <vt:i4>5</vt:i4>
      </vt:variant>
      <vt:variant>
        <vt:lpwstr/>
      </vt:variant>
      <vt:variant>
        <vt:lpwstr>_Toc257623445</vt:lpwstr>
      </vt:variant>
      <vt:variant>
        <vt:i4>1245235</vt:i4>
      </vt:variant>
      <vt:variant>
        <vt:i4>56</vt:i4>
      </vt:variant>
      <vt:variant>
        <vt:i4>0</vt:i4>
      </vt:variant>
      <vt:variant>
        <vt:i4>5</vt:i4>
      </vt:variant>
      <vt:variant>
        <vt:lpwstr/>
      </vt:variant>
      <vt:variant>
        <vt:lpwstr>_Toc257623444</vt:lpwstr>
      </vt:variant>
      <vt:variant>
        <vt:i4>1245235</vt:i4>
      </vt:variant>
      <vt:variant>
        <vt:i4>50</vt:i4>
      </vt:variant>
      <vt:variant>
        <vt:i4>0</vt:i4>
      </vt:variant>
      <vt:variant>
        <vt:i4>5</vt:i4>
      </vt:variant>
      <vt:variant>
        <vt:lpwstr/>
      </vt:variant>
      <vt:variant>
        <vt:lpwstr>_Toc257623443</vt:lpwstr>
      </vt:variant>
      <vt:variant>
        <vt:i4>1245235</vt:i4>
      </vt:variant>
      <vt:variant>
        <vt:i4>44</vt:i4>
      </vt:variant>
      <vt:variant>
        <vt:i4>0</vt:i4>
      </vt:variant>
      <vt:variant>
        <vt:i4>5</vt:i4>
      </vt:variant>
      <vt:variant>
        <vt:lpwstr/>
      </vt:variant>
      <vt:variant>
        <vt:lpwstr>_Toc257623442</vt:lpwstr>
      </vt:variant>
      <vt:variant>
        <vt:i4>1245235</vt:i4>
      </vt:variant>
      <vt:variant>
        <vt:i4>38</vt:i4>
      </vt:variant>
      <vt:variant>
        <vt:i4>0</vt:i4>
      </vt:variant>
      <vt:variant>
        <vt:i4>5</vt:i4>
      </vt:variant>
      <vt:variant>
        <vt:lpwstr/>
      </vt:variant>
      <vt:variant>
        <vt:lpwstr>_Toc257623441</vt:lpwstr>
      </vt:variant>
      <vt:variant>
        <vt:i4>1245235</vt:i4>
      </vt:variant>
      <vt:variant>
        <vt:i4>32</vt:i4>
      </vt:variant>
      <vt:variant>
        <vt:i4>0</vt:i4>
      </vt:variant>
      <vt:variant>
        <vt:i4>5</vt:i4>
      </vt:variant>
      <vt:variant>
        <vt:lpwstr/>
      </vt:variant>
      <vt:variant>
        <vt:lpwstr>_Toc257623440</vt:lpwstr>
      </vt:variant>
      <vt:variant>
        <vt:i4>1310771</vt:i4>
      </vt:variant>
      <vt:variant>
        <vt:i4>26</vt:i4>
      </vt:variant>
      <vt:variant>
        <vt:i4>0</vt:i4>
      </vt:variant>
      <vt:variant>
        <vt:i4>5</vt:i4>
      </vt:variant>
      <vt:variant>
        <vt:lpwstr/>
      </vt:variant>
      <vt:variant>
        <vt:lpwstr>_Toc257623439</vt:lpwstr>
      </vt:variant>
      <vt:variant>
        <vt:i4>1310771</vt:i4>
      </vt:variant>
      <vt:variant>
        <vt:i4>20</vt:i4>
      </vt:variant>
      <vt:variant>
        <vt:i4>0</vt:i4>
      </vt:variant>
      <vt:variant>
        <vt:i4>5</vt:i4>
      </vt:variant>
      <vt:variant>
        <vt:lpwstr/>
      </vt:variant>
      <vt:variant>
        <vt:lpwstr>_Toc257623438</vt:lpwstr>
      </vt:variant>
      <vt:variant>
        <vt:i4>1310771</vt:i4>
      </vt:variant>
      <vt:variant>
        <vt:i4>14</vt:i4>
      </vt:variant>
      <vt:variant>
        <vt:i4>0</vt:i4>
      </vt:variant>
      <vt:variant>
        <vt:i4>5</vt:i4>
      </vt:variant>
      <vt:variant>
        <vt:lpwstr/>
      </vt:variant>
      <vt:variant>
        <vt:lpwstr>_Toc257623437</vt:lpwstr>
      </vt:variant>
      <vt:variant>
        <vt:i4>1310771</vt:i4>
      </vt:variant>
      <vt:variant>
        <vt:i4>8</vt:i4>
      </vt:variant>
      <vt:variant>
        <vt:i4>0</vt:i4>
      </vt:variant>
      <vt:variant>
        <vt:i4>5</vt:i4>
      </vt:variant>
      <vt:variant>
        <vt:lpwstr/>
      </vt:variant>
      <vt:variant>
        <vt:lpwstr>_Toc257623436</vt:lpwstr>
      </vt:variant>
      <vt:variant>
        <vt:i4>1310771</vt:i4>
      </vt:variant>
      <vt:variant>
        <vt:i4>2</vt:i4>
      </vt:variant>
      <vt:variant>
        <vt:i4>0</vt:i4>
      </vt:variant>
      <vt:variant>
        <vt:i4>5</vt:i4>
      </vt:variant>
      <vt:variant>
        <vt:lpwstr/>
      </vt:variant>
      <vt:variant>
        <vt:lpwstr>_Toc257623435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Negocio</dc:title>
  <dc:subject>&lt;Nombre del Proyecto&gt;</dc:subject>
  <dc:creator>yanina_pc</dc:creator>
  <cp:lastModifiedBy>yanina_pc</cp:lastModifiedBy>
  <cp:revision>2</cp:revision>
  <dcterms:created xsi:type="dcterms:W3CDTF">2023-09-14T01:44:00Z</dcterms:created>
  <dcterms:modified xsi:type="dcterms:W3CDTF">2023-09-14T01:44:00Z</dcterms:modified>
</cp:coreProperties>
</file>