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BC4EA" w14:textId="77777777" w:rsidR="006919D5" w:rsidRDefault="006919D5">
      <w:pPr>
        <w:pStyle w:val="Sinespaciado"/>
        <w:rPr>
          <w:rFonts w:ascii="Cambria" w:hAnsi="Cambria"/>
          <w:sz w:val="72"/>
          <w:szCs w:val="72"/>
        </w:rPr>
      </w:pPr>
    </w:p>
    <w:p w14:paraId="150E11F6" w14:textId="77777777" w:rsidR="006919D5" w:rsidRDefault="006919D5">
      <w:pPr>
        <w:pStyle w:val="Sinespaciado"/>
        <w:rPr>
          <w:rFonts w:ascii="Cambria" w:hAnsi="Cambria"/>
          <w:sz w:val="72"/>
          <w:szCs w:val="72"/>
        </w:rPr>
      </w:pPr>
    </w:p>
    <w:p w14:paraId="57D3D2BF" w14:textId="77777777" w:rsidR="00D06E99" w:rsidRDefault="00000000">
      <w:pPr>
        <w:pStyle w:val="Sinespaciado"/>
        <w:rPr>
          <w:rFonts w:ascii="Cambria" w:hAnsi="Cambria"/>
          <w:sz w:val="72"/>
          <w:szCs w:val="72"/>
        </w:rPr>
      </w:pPr>
      <w:r>
        <w:rPr>
          <w:noProof/>
        </w:rPr>
        <w:pict w14:anchorId="57DB5C71">
          <v:rect id="_x0000_s2054" style="position:absolute;margin-left:0;margin-top:0;width:624.2pt;height:68.25pt;z-index:1;mso-width-percent:1050;mso-height-percent:900;mso-position-horizontal:center;mso-position-horizontal-relative:page;mso-position-vertical:bottom;mso-position-vertical-relative:page;mso-width-percent:1050;mso-height-percent:900;mso-height-relative:top-margin-area" o:allowincell="f" fillcolor="#10207a" strokecolor="#f2f2f2" strokeweight="3pt">
            <v:shadow on="t" type="perspective" color="#205867" opacity=".5" offset="1pt" offset2="-1pt"/>
            <w10:wrap anchorx="page" anchory="page"/>
          </v:rect>
        </w:pict>
      </w:r>
      <w:r>
        <w:rPr>
          <w:noProof/>
        </w:rPr>
        <w:pict w14:anchorId="15762F20">
          <v:rect id="_x0000_s2057" style="position:absolute;margin-left:38.95pt;margin-top:-20.65pt;width:7.15pt;height:883.2pt;z-index:4;mso-height-percent:1050;mso-position-horizontal-relative:page;mso-position-vertical-relative:page;mso-height-percent:1050" o:allowincell="f" strokecolor="#31849b">
            <w10:wrap anchorx="margin" anchory="page"/>
          </v:rect>
        </w:pict>
      </w:r>
      <w:r>
        <w:rPr>
          <w:noProof/>
        </w:rPr>
        <w:pict w14:anchorId="71FA8A75">
          <v:rect id="_x0000_s2056" style="position:absolute;margin-left:549.2pt;margin-top:-20.65pt;width:7.15pt;height:883.2pt;z-index:3;mso-height-percent:1050;mso-position-horizontal-relative:page;mso-position-vertical-relative:page;mso-height-percent:1050" o:allowincell="f" strokecolor="#31849b">
            <w10:wrap anchorx="page" anchory="page"/>
          </v:rect>
        </w:pict>
      </w:r>
      <w:r>
        <w:rPr>
          <w:noProof/>
        </w:rPr>
        <w:pict w14:anchorId="339E8E4F">
          <v:rect id="_x0000_s2055" style="position:absolute;margin-left:-14.45pt;margin-top:.4pt;width:624.2pt;height:68.25pt;z-index:2;mso-width-percent:1050;mso-height-percent:900;mso-position-horizontal-relative:page;mso-position-vertical-relative:page;mso-width-percent:1050;mso-height-percent:900;mso-height-relative:top-margin-area" o:allowincell="f" fillcolor="#10207a" strokecolor="#f2f2f2" strokeweight="3pt">
            <v:shadow on="t" type="perspective" color="#205867" opacity=".5" offset="1pt" offset2="-1pt"/>
            <w10:wrap anchorx="page" anchory="margin"/>
          </v:rect>
        </w:pict>
      </w:r>
    </w:p>
    <w:p w14:paraId="7448D50E" w14:textId="77777777" w:rsidR="00D06E99" w:rsidRDefault="00E00CD2">
      <w:pPr>
        <w:pStyle w:val="Sinespaciado"/>
        <w:rPr>
          <w:rFonts w:ascii="Cambria" w:hAnsi="Cambria"/>
          <w:sz w:val="72"/>
          <w:szCs w:val="72"/>
        </w:rPr>
      </w:pPr>
      <w:r>
        <w:rPr>
          <w:rFonts w:ascii="Cambria" w:hAnsi="Cambria"/>
          <w:sz w:val="72"/>
          <w:szCs w:val="72"/>
          <w:lang w:val="es-AR"/>
        </w:rPr>
        <w:t>Estudio de Factibilidad</w:t>
      </w:r>
    </w:p>
    <w:p w14:paraId="29227AF7" w14:textId="4306BF20" w:rsidR="00D06E99" w:rsidRDefault="003F427F">
      <w:pPr>
        <w:pStyle w:val="Sinespaciado"/>
        <w:rPr>
          <w:rFonts w:ascii="Cambria" w:hAnsi="Cambria"/>
          <w:sz w:val="36"/>
          <w:szCs w:val="36"/>
        </w:rPr>
      </w:pPr>
      <w:r>
        <w:rPr>
          <w:rFonts w:ascii="Cambria" w:hAnsi="Cambria"/>
          <w:sz w:val="36"/>
          <w:szCs w:val="36"/>
        </w:rPr>
        <w:t>KIUSH</w:t>
      </w:r>
    </w:p>
    <w:p w14:paraId="2AD41964" w14:textId="77777777" w:rsidR="00D06E99" w:rsidRDefault="00D06E99">
      <w:pPr>
        <w:pStyle w:val="Sinespaciado"/>
      </w:pPr>
    </w:p>
    <w:p w14:paraId="25DEEBFE" w14:textId="77777777" w:rsidR="006919D5" w:rsidRDefault="006919D5">
      <w:pPr>
        <w:pStyle w:val="Sinespaciado"/>
      </w:pPr>
    </w:p>
    <w:p w14:paraId="741040DE" w14:textId="77777777" w:rsidR="006919D5" w:rsidRDefault="006919D5">
      <w:pPr>
        <w:pStyle w:val="Sinespaciado"/>
      </w:pPr>
    </w:p>
    <w:p w14:paraId="2E957D6F" w14:textId="77777777" w:rsidR="006919D5" w:rsidRDefault="006919D5">
      <w:pPr>
        <w:pStyle w:val="Sinespaciado"/>
      </w:pPr>
    </w:p>
    <w:p w14:paraId="07B9DADE" w14:textId="6D3F2229" w:rsidR="00D06E99" w:rsidRDefault="003F427F">
      <w:pPr>
        <w:pStyle w:val="Sinespaciado"/>
        <w:rPr>
          <w:lang w:val="es-AR"/>
        </w:rPr>
      </w:pPr>
      <w:r>
        <w:rPr>
          <w:lang w:val="es-AR"/>
        </w:rPr>
        <w:t>Bahamonde Yohana, Chuchuy José Martín, Gleadell Carla</w:t>
      </w:r>
    </w:p>
    <w:p w14:paraId="0599BD03" w14:textId="1AB21D76" w:rsidR="003F427F" w:rsidRDefault="003F427F">
      <w:pPr>
        <w:pStyle w:val="Sinespaciado"/>
      </w:pPr>
      <w:r>
        <w:rPr>
          <w:lang w:val="es-AR"/>
        </w:rPr>
        <w:t>Yield Yielders</w:t>
      </w:r>
    </w:p>
    <w:p w14:paraId="000E1FCA" w14:textId="77777777" w:rsidR="00D06E99" w:rsidRDefault="00D06E99"/>
    <w:p w14:paraId="38E63125" w14:textId="434E3229" w:rsidR="00BC5404" w:rsidRDefault="0080020C" w:rsidP="00524B52">
      <w:pPr>
        <w:pStyle w:val="PSI-Comentario"/>
      </w:pPr>
      <w:r>
        <w:rPr>
          <w:noProof/>
        </w:rPr>
        <w:pict w14:anchorId="708542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7" type="#_x0000_t75" style="position:absolute;left:0;text-align:left;margin-left:-16.35pt;margin-top:283.5pt;width:294pt;height:78pt;z-index:9;visibility:visible;mso-wrap-style:square;mso-position-horizontal-relative:text;mso-position-vertical-relative:text;mso-width-relative:page;mso-height-relative:page">
            <v:imagedata r:id="rId9" o:title=""/>
          </v:shape>
        </w:pict>
      </w:r>
      <w:r w:rsidR="003F427F">
        <w:rPr>
          <w:noProof/>
        </w:rPr>
        <w:pict w14:anchorId="280246CB">
          <v:shape id="Imagen 1" o:spid="_x0000_s2075" type="#_x0000_t75" style="position:absolute;left:0;text-align:left;margin-left:312.7pt;margin-top:252.2pt;width:139.55pt;height:135.8pt;z-index:7;visibility:visible;mso-wrap-style:square;mso-position-horizontal-relative:text;mso-position-vertical-relative:text;mso-width-relative:page;mso-height-relative:page">
            <v:imagedata r:id="rId10" o:title=""/>
          </v:shape>
        </w:pict>
      </w:r>
      <w:r w:rsidR="00D06E99" w:rsidRPr="008B3B0F">
        <w:br w:type="page"/>
      </w:r>
    </w:p>
    <w:p w14:paraId="71F82B16" w14:textId="77777777" w:rsidR="00224B75" w:rsidRPr="00C37D61" w:rsidRDefault="00000000" w:rsidP="00524B52">
      <w:pPr>
        <w:pStyle w:val="PSI-Comentario"/>
      </w:pPr>
      <w:r w:rsidRPr="00C37D61">
        <w:rPr>
          <w:noProof/>
        </w:rPr>
        <w:pict w14:anchorId="1AD83C4A">
          <v:shapetype id="_x0000_t202" coordsize="21600,21600" o:spt="202" path="m,l,21600r21600,l21600,xe">
            <v:stroke joinstyle="miter"/>
            <v:path gradientshapeok="t" o:connecttype="rect"/>
          </v:shapetype>
          <v:shape id="_x0000_s2068" type="#_x0000_t202" style="position:absolute;left:0;text-align:left;margin-left:281.7pt;margin-top:5.3pt;width:161.25pt;height:577.65pt;z-index:5;mso-position-horizontal-relative:margin;mso-position-vertical-relative:margin" strokecolor="#31849b">
            <v:textbox style="mso-next-textbox:#_x0000_s2068">
              <w:txbxContent>
                <w:p w14:paraId="51D0C380" w14:textId="77777777" w:rsidR="00D16739" w:rsidRDefault="00D16739" w:rsidP="005A1FDE">
                  <w:pPr>
                    <w:pStyle w:val="PSI-DescripcindelDocumentos"/>
                  </w:pPr>
                  <w:r>
                    <w:t xml:space="preserve">El desarrollo de un estudio de factibilidad </w:t>
                  </w:r>
                  <w:r w:rsidRPr="00DC3C00">
                    <w:t>consta en</w:t>
                  </w:r>
                  <w:r w:rsidR="00DC3C00" w:rsidRPr="00DC3C00">
                    <w:t xml:space="preserve"> ver </w:t>
                  </w:r>
                  <w:r w:rsidRPr="00DC3C00">
                    <w:t>si la realización del proyecto</w:t>
                  </w:r>
                  <w:r>
                    <w:t xml:space="preserve"> software en cuestión es realizable y acompaña los objetivos de la organización donde se planea implementarlo</w:t>
                  </w:r>
                  <w:r w:rsidR="00F10E3C">
                    <w:t>, para realizar dicho estudio se debe analizar la situación de la organización como así todos sus recursos disponibles</w:t>
                  </w:r>
                </w:p>
              </w:txbxContent>
            </v:textbox>
            <w10:wrap type="square" anchorx="margin" anchory="margin"/>
          </v:shape>
        </w:pict>
      </w:r>
      <w:r w:rsidR="008B3B0F" w:rsidRPr="00C37D61">
        <w:t>[Este documento es la plantilla base para elaborar el documento</w:t>
      </w:r>
      <w:r w:rsidR="000F79DF" w:rsidRPr="00C37D61">
        <w:t xml:space="preserve"> </w:t>
      </w:r>
      <w:r w:rsidR="00E00CD2" w:rsidRPr="00C37D61">
        <w:t>Estudio de Factibilidad</w:t>
      </w:r>
      <w:r w:rsidR="008B3B0F" w:rsidRPr="00C37D61">
        <w:t xml:space="preserve">. </w:t>
      </w:r>
    </w:p>
    <w:p w14:paraId="5899DFE1" w14:textId="77777777" w:rsidR="00224B75" w:rsidRPr="00C37D61" w:rsidRDefault="00000000" w:rsidP="00524B52">
      <w:pPr>
        <w:pStyle w:val="PSI-Comentario"/>
      </w:pPr>
      <w:r w:rsidRPr="00C37D61">
        <w:rPr>
          <w:noProof/>
          <w:lang w:eastAsia="es-ES"/>
        </w:rPr>
        <w:pict w14:anchorId="748DA69D">
          <v:rect id="_x0000_s2065" style="position:absolute;left:0;text-align:left;margin-left:315.7pt;margin-top:-76.25pt;width:195.35pt;height:844.9pt;z-index:-4;mso-position-horizontal-relative:margin;mso-position-vertical-relative:margin" fillcolor="#10207a" strokecolor="#31849b">
            <w10:wrap type="square" anchorx="margin" anchory="margin"/>
          </v:rect>
        </w:pict>
      </w:r>
      <w:r w:rsidR="008B3B0F" w:rsidRPr="00C37D61">
        <w:t xml:space="preserve">Los textos que aparecen entre </w:t>
      </w:r>
      <w:r w:rsidR="00397566" w:rsidRPr="00C37D61">
        <w:t>corchetes</w:t>
      </w:r>
      <w:r w:rsidR="008B3B0F" w:rsidRPr="00C37D61">
        <w:t xml:space="preserve"> son explicaciones de que debe contener cada sección</w:t>
      </w:r>
      <w:r w:rsidR="00224B75" w:rsidRPr="00C37D61">
        <w:t>, los cuales se encuentran con estilo “PSI – Comentario”</w:t>
      </w:r>
      <w:r w:rsidR="008B3B0F" w:rsidRPr="00C37D61">
        <w:t>. Dichos textos se deben seleccionar y sustituir por el contenido que corresponda</w:t>
      </w:r>
      <w:r w:rsidR="00224B75" w:rsidRPr="00C37D61">
        <w:t xml:space="preserve"> en estilo “</w:t>
      </w:r>
      <w:r w:rsidR="00653C38" w:rsidRPr="00C37D61">
        <w:t xml:space="preserve">PSI - </w:t>
      </w:r>
      <w:r w:rsidR="00224B75" w:rsidRPr="00C37D61">
        <w:t>Normal”</w:t>
      </w:r>
      <w:r w:rsidR="008B3B0F" w:rsidRPr="00C37D61">
        <w:t>.</w:t>
      </w:r>
    </w:p>
    <w:p w14:paraId="222EA25E" w14:textId="77777777" w:rsidR="008B3B0F" w:rsidRPr="00C37D61" w:rsidRDefault="008B3B0F" w:rsidP="00524B52">
      <w:pPr>
        <w:pStyle w:val="PSI-Comentario"/>
      </w:pPr>
      <w:r w:rsidRPr="00C37D61">
        <w:t xml:space="preserve"> Para actualizar la tabla de Contenido, haga clic con el botón derecho del ratón sobre cualquier línea del contenido de la misma y seleccione Actualizar campos, en el cuadro que aparece seleccione Actualizar toda la tabla y ha</w:t>
      </w:r>
      <w:r w:rsidR="00397566" w:rsidRPr="00C37D61">
        <w:t>ga clic en el botón Aceptar.</w:t>
      </w:r>
    </w:p>
    <w:p w14:paraId="7217ABA4" w14:textId="39189FB4" w:rsidR="00397566" w:rsidRPr="00C37D61" w:rsidRDefault="00397566" w:rsidP="00524B52">
      <w:pPr>
        <w:pStyle w:val="PSI-Comentario"/>
      </w:pPr>
      <w:r w:rsidRPr="00C37D61">
        <w:t xml:space="preserve">Para actualizar los campos en Microsoft Word (los cuales se muestran sobre un fondo gris cuando se selecciona], ir a Archivo &gt; Propiedades &gt; Resumen y reemplazar los campos “Asunto” con el Nombre del </w:t>
      </w:r>
      <w:r w:rsidR="00C37D61" w:rsidRPr="00C37D61">
        <w:t>Proyecto y</w:t>
      </w:r>
      <w:r w:rsidRPr="00C37D61">
        <w:t xml:space="preserve"> “Autor” con el nombre del autor de este documento después ir a Personalizar y actualizar el valor “Numero de Documento” en la lista de propiedades del mismo dialogo, por el nuevo número de versión. Posteriormente cerrar el dialogo actualizar el documento seleccionando en el menú Editar &gt; Seleccionar todo o Ctrl–E y presionar F9, o simplemente dar un clic sobre el campo y presionar F9. Esto debe repetirse también en el índice, encabezado </w:t>
      </w:r>
      <w:r w:rsidR="00C37D61" w:rsidRPr="00C37D61">
        <w:t>y pie</w:t>
      </w:r>
      <w:r w:rsidRPr="00C37D61">
        <w:t xml:space="preserve"> de página, en todas sus secciones.]</w:t>
      </w:r>
    </w:p>
    <w:p w14:paraId="112094F6" w14:textId="77777777" w:rsidR="00397566" w:rsidRPr="008B3B0F" w:rsidRDefault="00397566" w:rsidP="00524B52">
      <w:pPr>
        <w:pStyle w:val="PSI-Comentario"/>
      </w:pPr>
    </w:p>
    <w:p w14:paraId="29FF67E0" w14:textId="77777777" w:rsidR="00D06E99" w:rsidRDefault="00D06E99"/>
    <w:p w14:paraId="4C98239C" w14:textId="1DB3A965" w:rsidR="003F427F" w:rsidRDefault="003F427F" w:rsidP="00A13DBA">
      <w:pPr>
        <w:ind w:left="0" w:firstLine="0"/>
      </w:pPr>
    </w:p>
    <w:p w14:paraId="6C9CFB54" w14:textId="463D36F1" w:rsidR="003F427F" w:rsidRDefault="003F427F" w:rsidP="00A13DBA">
      <w:pPr>
        <w:ind w:left="0" w:firstLine="0"/>
      </w:pPr>
    </w:p>
    <w:p w14:paraId="2EAFF364" w14:textId="01F47BA1" w:rsidR="003F427F" w:rsidRDefault="003F427F" w:rsidP="003F427F">
      <w:pPr>
        <w:tabs>
          <w:tab w:val="left" w:pos="3895"/>
        </w:tabs>
        <w:ind w:left="0" w:firstLine="0"/>
      </w:pPr>
      <w:r>
        <w:tab/>
      </w:r>
    </w:p>
    <w:p w14:paraId="4640D34B" w14:textId="10764882" w:rsidR="00A13DBA" w:rsidRDefault="003F427F" w:rsidP="00A13DBA">
      <w:pPr>
        <w:ind w:left="0" w:firstLine="0"/>
      </w:pPr>
      <w:r>
        <w:rPr>
          <w:noProof/>
        </w:rPr>
        <w:pict w14:anchorId="513F8B41">
          <v:shape id="_x0000_s2076" type="#_x0000_t75" style="position:absolute;margin-left:332.7pt;margin-top:22.45pt;width:163.15pt;height:167.35pt;z-index:8;visibility:visible;mso-wrap-style:square;mso-position-horizontal-relative:text;mso-position-vertical-relative:text;mso-width-relative:page;mso-height-relative:page">
            <v:imagedata r:id="rId11" o:title=""/>
          </v:shape>
        </w:pict>
      </w:r>
      <w:r w:rsidR="007F38C0" w:rsidRPr="003F427F">
        <w:br w:type="page"/>
      </w:r>
    </w:p>
    <w:p w14:paraId="22C31D77" w14:textId="77777777" w:rsidR="001F188A" w:rsidRDefault="001F188A">
      <w:pPr>
        <w:pStyle w:val="TtuloTDC"/>
      </w:pPr>
      <w:r>
        <w:t>Contenido</w:t>
      </w:r>
    </w:p>
    <w:p w14:paraId="4E58363A" w14:textId="0337FC39" w:rsidR="001F188A" w:rsidRPr="001F188A" w:rsidRDefault="001F188A">
      <w:pPr>
        <w:pStyle w:val="TDC1"/>
        <w:rPr>
          <w:rFonts w:eastAsia="Times New Roman"/>
          <w:b w:val="0"/>
          <w:bCs w:val="0"/>
          <w:noProof/>
          <w:kern w:val="2"/>
          <w:sz w:val="22"/>
          <w:szCs w:val="22"/>
          <w:lang w:val="es-AR" w:eastAsia="es-AR"/>
        </w:rPr>
      </w:pPr>
      <w:r>
        <w:fldChar w:fldCharType="begin"/>
      </w:r>
      <w:r>
        <w:instrText xml:space="preserve"> TOC \o "1-3" \h \z \u </w:instrText>
      </w:r>
      <w:r>
        <w:fldChar w:fldCharType="separate"/>
      </w:r>
      <w:hyperlink w:anchor="_Toc145690901" w:history="1">
        <w:r w:rsidRPr="00ED5888">
          <w:rPr>
            <w:rStyle w:val="Hipervnculo"/>
            <w:noProof/>
          </w:rPr>
          <w:t>Introducción</w:t>
        </w:r>
        <w:r>
          <w:rPr>
            <w:noProof/>
            <w:webHidden/>
          </w:rPr>
          <w:tab/>
        </w:r>
        <w:r>
          <w:rPr>
            <w:noProof/>
            <w:webHidden/>
          </w:rPr>
          <w:fldChar w:fldCharType="begin"/>
        </w:r>
        <w:r>
          <w:rPr>
            <w:noProof/>
            <w:webHidden/>
          </w:rPr>
          <w:instrText xml:space="preserve"> PAGEREF _Toc145690901 \h </w:instrText>
        </w:r>
        <w:r>
          <w:rPr>
            <w:noProof/>
            <w:webHidden/>
          </w:rPr>
        </w:r>
        <w:r>
          <w:rPr>
            <w:noProof/>
            <w:webHidden/>
          </w:rPr>
          <w:fldChar w:fldCharType="separate"/>
        </w:r>
        <w:r>
          <w:rPr>
            <w:noProof/>
            <w:webHidden/>
          </w:rPr>
          <w:t>5</w:t>
        </w:r>
        <w:r>
          <w:rPr>
            <w:noProof/>
            <w:webHidden/>
          </w:rPr>
          <w:fldChar w:fldCharType="end"/>
        </w:r>
      </w:hyperlink>
    </w:p>
    <w:p w14:paraId="292538B9" w14:textId="5E738A27" w:rsidR="001F188A" w:rsidRPr="001F188A" w:rsidRDefault="001F188A">
      <w:pPr>
        <w:pStyle w:val="TDC1"/>
        <w:rPr>
          <w:rFonts w:eastAsia="Times New Roman"/>
          <w:b w:val="0"/>
          <w:bCs w:val="0"/>
          <w:noProof/>
          <w:kern w:val="2"/>
          <w:sz w:val="22"/>
          <w:szCs w:val="22"/>
          <w:lang w:val="es-AR" w:eastAsia="es-AR"/>
        </w:rPr>
      </w:pPr>
      <w:hyperlink w:anchor="_Toc145690902" w:history="1">
        <w:r w:rsidRPr="00ED5888">
          <w:rPr>
            <w:rStyle w:val="Hipervnculo"/>
            <w:noProof/>
          </w:rPr>
          <w:t>Reconocimiento general del sistema</w:t>
        </w:r>
        <w:r>
          <w:rPr>
            <w:noProof/>
            <w:webHidden/>
          </w:rPr>
          <w:tab/>
        </w:r>
        <w:r>
          <w:rPr>
            <w:noProof/>
            <w:webHidden/>
          </w:rPr>
          <w:fldChar w:fldCharType="begin"/>
        </w:r>
        <w:r>
          <w:rPr>
            <w:noProof/>
            <w:webHidden/>
          </w:rPr>
          <w:instrText xml:space="preserve"> PAGEREF _Toc145690902 \h </w:instrText>
        </w:r>
        <w:r>
          <w:rPr>
            <w:noProof/>
            <w:webHidden/>
          </w:rPr>
        </w:r>
        <w:r>
          <w:rPr>
            <w:noProof/>
            <w:webHidden/>
          </w:rPr>
          <w:fldChar w:fldCharType="separate"/>
        </w:r>
        <w:r>
          <w:rPr>
            <w:noProof/>
            <w:webHidden/>
          </w:rPr>
          <w:t>5</w:t>
        </w:r>
        <w:r>
          <w:rPr>
            <w:noProof/>
            <w:webHidden/>
          </w:rPr>
          <w:fldChar w:fldCharType="end"/>
        </w:r>
      </w:hyperlink>
    </w:p>
    <w:p w14:paraId="13FDC908" w14:textId="1A646083" w:rsidR="001F188A" w:rsidRPr="001F188A" w:rsidRDefault="001F188A">
      <w:pPr>
        <w:pStyle w:val="TDC1"/>
        <w:rPr>
          <w:rFonts w:eastAsia="Times New Roman"/>
          <w:b w:val="0"/>
          <w:bCs w:val="0"/>
          <w:noProof/>
          <w:kern w:val="2"/>
          <w:sz w:val="22"/>
          <w:szCs w:val="22"/>
          <w:lang w:val="es-AR" w:eastAsia="es-AR"/>
        </w:rPr>
      </w:pPr>
      <w:hyperlink w:anchor="_Toc145690903" w:history="1">
        <w:r w:rsidRPr="00ED5888">
          <w:rPr>
            <w:rStyle w:val="Hipervnculo"/>
            <w:noProof/>
          </w:rPr>
          <w:t>Justificación del Proyecto</w:t>
        </w:r>
        <w:r>
          <w:rPr>
            <w:noProof/>
            <w:webHidden/>
          </w:rPr>
          <w:tab/>
        </w:r>
        <w:r>
          <w:rPr>
            <w:noProof/>
            <w:webHidden/>
          </w:rPr>
          <w:fldChar w:fldCharType="begin"/>
        </w:r>
        <w:r>
          <w:rPr>
            <w:noProof/>
            <w:webHidden/>
          </w:rPr>
          <w:instrText xml:space="preserve"> PAGEREF _Toc145690903 \h </w:instrText>
        </w:r>
        <w:r>
          <w:rPr>
            <w:noProof/>
            <w:webHidden/>
          </w:rPr>
        </w:r>
        <w:r>
          <w:rPr>
            <w:noProof/>
            <w:webHidden/>
          </w:rPr>
          <w:fldChar w:fldCharType="separate"/>
        </w:r>
        <w:r>
          <w:rPr>
            <w:noProof/>
            <w:webHidden/>
          </w:rPr>
          <w:t>5</w:t>
        </w:r>
        <w:r>
          <w:rPr>
            <w:noProof/>
            <w:webHidden/>
          </w:rPr>
          <w:fldChar w:fldCharType="end"/>
        </w:r>
      </w:hyperlink>
    </w:p>
    <w:p w14:paraId="0A15F7C0" w14:textId="218A1B7E" w:rsidR="001F188A" w:rsidRPr="001F188A" w:rsidRDefault="001F188A">
      <w:pPr>
        <w:pStyle w:val="TDC2"/>
        <w:rPr>
          <w:rFonts w:eastAsia="Times New Roman"/>
          <w:i w:val="0"/>
          <w:iCs w:val="0"/>
          <w:noProof/>
          <w:kern w:val="2"/>
          <w:sz w:val="22"/>
          <w:szCs w:val="22"/>
          <w:lang w:val="es-AR" w:eastAsia="es-AR"/>
        </w:rPr>
      </w:pPr>
      <w:hyperlink w:anchor="_Toc145690904" w:history="1">
        <w:r w:rsidRPr="00ED5888">
          <w:rPr>
            <w:rStyle w:val="Hipervnculo"/>
            <w:noProof/>
          </w:rPr>
          <w:t>Título del Proyecto</w:t>
        </w:r>
        <w:r>
          <w:rPr>
            <w:noProof/>
            <w:webHidden/>
          </w:rPr>
          <w:tab/>
        </w:r>
        <w:r>
          <w:rPr>
            <w:noProof/>
            <w:webHidden/>
          </w:rPr>
          <w:fldChar w:fldCharType="begin"/>
        </w:r>
        <w:r>
          <w:rPr>
            <w:noProof/>
            <w:webHidden/>
          </w:rPr>
          <w:instrText xml:space="preserve"> PAGEREF _Toc145690904 \h </w:instrText>
        </w:r>
        <w:r>
          <w:rPr>
            <w:noProof/>
            <w:webHidden/>
          </w:rPr>
        </w:r>
        <w:r>
          <w:rPr>
            <w:noProof/>
            <w:webHidden/>
          </w:rPr>
          <w:fldChar w:fldCharType="separate"/>
        </w:r>
        <w:r>
          <w:rPr>
            <w:noProof/>
            <w:webHidden/>
          </w:rPr>
          <w:t>5</w:t>
        </w:r>
        <w:r>
          <w:rPr>
            <w:noProof/>
            <w:webHidden/>
          </w:rPr>
          <w:fldChar w:fldCharType="end"/>
        </w:r>
      </w:hyperlink>
    </w:p>
    <w:p w14:paraId="07CE2AF0" w14:textId="6F1B1A67" w:rsidR="001F188A" w:rsidRPr="001F188A" w:rsidRDefault="001F188A">
      <w:pPr>
        <w:pStyle w:val="TDC2"/>
        <w:rPr>
          <w:rFonts w:eastAsia="Times New Roman"/>
          <w:i w:val="0"/>
          <w:iCs w:val="0"/>
          <w:noProof/>
          <w:kern w:val="2"/>
          <w:sz w:val="22"/>
          <w:szCs w:val="22"/>
          <w:lang w:val="es-AR" w:eastAsia="es-AR"/>
        </w:rPr>
      </w:pPr>
      <w:hyperlink w:anchor="_Toc145690905" w:history="1">
        <w:r w:rsidRPr="00ED5888">
          <w:rPr>
            <w:rStyle w:val="Hipervnculo"/>
            <w:noProof/>
          </w:rPr>
          <w:t>Planteamiento del problema o necesidad</w:t>
        </w:r>
        <w:r>
          <w:rPr>
            <w:noProof/>
            <w:webHidden/>
          </w:rPr>
          <w:tab/>
        </w:r>
        <w:r>
          <w:rPr>
            <w:noProof/>
            <w:webHidden/>
          </w:rPr>
          <w:fldChar w:fldCharType="begin"/>
        </w:r>
        <w:r>
          <w:rPr>
            <w:noProof/>
            <w:webHidden/>
          </w:rPr>
          <w:instrText xml:space="preserve"> PAGEREF _Toc145690905 \h </w:instrText>
        </w:r>
        <w:r>
          <w:rPr>
            <w:noProof/>
            <w:webHidden/>
          </w:rPr>
        </w:r>
        <w:r>
          <w:rPr>
            <w:noProof/>
            <w:webHidden/>
          </w:rPr>
          <w:fldChar w:fldCharType="separate"/>
        </w:r>
        <w:r>
          <w:rPr>
            <w:noProof/>
            <w:webHidden/>
          </w:rPr>
          <w:t>5</w:t>
        </w:r>
        <w:r>
          <w:rPr>
            <w:noProof/>
            <w:webHidden/>
          </w:rPr>
          <w:fldChar w:fldCharType="end"/>
        </w:r>
      </w:hyperlink>
    </w:p>
    <w:p w14:paraId="0B51F6C8" w14:textId="642AACE0" w:rsidR="001F188A" w:rsidRPr="001F188A" w:rsidRDefault="001F188A">
      <w:pPr>
        <w:pStyle w:val="TDC2"/>
        <w:rPr>
          <w:rFonts w:eastAsia="Times New Roman"/>
          <w:i w:val="0"/>
          <w:iCs w:val="0"/>
          <w:noProof/>
          <w:kern w:val="2"/>
          <w:sz w:val="22"/>
          <w:szCs w:val="22"/>
          <w:lang w:val="es-AR" w:eastAsia="es-AR"/>
        </w:rPr>
      </w:pPr>
      <w:hyperlink w:anchor="_Toc145690906" w:history="1">
        <w:r w:rsidRPr="00ED5888">
          <w:rPr>
            <w:rStyle w:val="Hipervnculo"/>
            <w:noProof/>
          </w:rPr>
          <w:t>Antecedentes</w:t>
        </w:r>
        <w:r>
          <w:rPr>
            <w:noProof/>
            <w:webHidden/>
          </w:rPr>
          <w:tab/>
        </w:r>
        <w:r>
          <w:rPr>
            <w:noProof/>
            <w:webHidden/>
          </w:rPr>
          <w:fldChar w:fldCharType="begin"/>
        </w:r>
        <w:r>
          <w:rPr>
            <w:noProof/>
            <w:webHidden/>
          </w:rPr>
          <w:instrText xml:space="preserve"> PAGEREF _Toc145690906 \h </w:instrText>
        </w:r>
        <w:r>
          <w:rPr>
            <w:noProof/>
            <w:webHidden/>
          </w:rPr>
        </w:r>
        <w:r>
          <w:rPr>
            <w:noProof/>
            <w:webHidden/>
          </w:rPr>
          <w:fldChar w:fldCharType="separate"/>
        </w:r>
        <w:r>
          <w:rPr>
            <w:noProof/>
            <w:webHidden/>
          </w:rPr>
          <w:t>5</w:t>
        </w:r>
        <w:r>
          <w:rPr>
            <w:noProof/>
            <w:webHidden/>
          </w:rPr>
          <w:fldChar w:fldCharType="end"/>
        </w:r>
      </w:hyperlink>
    </w:p>
    <w:p w14:paraId="627515F8" w14:textId="4537E1AE" w:rsidR="001F188A" w:rsidRPr="001F188A" w:rsidRDefault="001F188A">
      <w:pPr>
        <w:pStyle w:val="TDC2"/>
        <w:rPr>
          <w:rFonts w:eastAsia="Times New Roman"/>
          <w:i w:val="0"/>
          <w:iCs w:val="0"/>
          <w:noProof/>
          <w:kern w:val="2"/>
          <w:sz w:val="22"/>
          <w:szCs w:val="22"/>
          <w:lang w:val="es-AR" w:eastAsia="es-AR"/>
        </w:rPr>
      </w:pPr>
      <w:hyperlink w:anchor="_Toc145690907" w:history="1">
        <w:r w:rsidRPr="00ED5888">
          <w:rPr>
            <w:rStyle w:val="Hipervnculo"/>
            <w:noProof/>
          </w:rPr>
          <w:t>Justificación del proyecto</w:t>
        </w:r>
        <w:r>
          <w:rPr>
            <w:noProof/>
            <w:webHidden/>
          </w:rPr>
          <w:tab/>
        </w:r>
        <w:r>
          <w:rPr>
            <w:noProof/>
            <w:webHidden/>
          </w:rPr>
          <w:fldChar w:fldCharType="begin"/>
        </w:r>
        <w:r>
          <w:rPr>
            <w:noProof/>
            <w:webHidden/>
          </w:rPr>
          <w:instrText xml:space="preserve"> PAGEREF _Toc145690907 \h </w:instrText>
        </w:r>
        <w:r>
          <w:rPr>
            <w:noProof/>
            <w:webHidden/>
          </w:rPr>
        </w:r>
        <w:r>
          <w:rPr>
            <w:noProof/>
            <w:webHidden/>
          </w:rPr>
          <w:fldChar w:fldCharType="separate"/>
        </w:r>
        <w:r>
          <w:rPr>
            <w:noProof/>
            <w:webHidden/>
          </w:rPr>
          <w:t>5</w:t>
        </w:r>
        <w:r>
          <w:rPr>
            <w:noProof/>
            <w:webHidden/>
          </w:rPr>
          <w:fldChar w:fldCharType="end"/>
        </w:r>
      </w:hyperlink>
    </w:p>
    <w:p w14:paraId="40D8B797" w14:textId="08942316" w:rsidR="001F188A" w:rsidRPr="001F188A" w:rsidRDefault="001F188A">
      <w:pPr>
        <w:pStyle w:val="TDC2"/>
        <w:rPr>
          <w:rFonts w:eastAsia="Times New Roman"/>
          <w:i w:val="0"/>
          <w:iCs w:val="0"/>
          <w:noProof/>
          <w:kern w:val="2"/>
          <w:sz w:val="22"/>
          <w:szCs w:val="22"/>
          <w:lang w:val="es-AR" w:eastAsia="es-AR"/>
        </w:rPr>
      </w:pPr>
      <w:hyperlink w:anchor="_Toc145690908" w:history="1">
        <w:r w:rsidRPr="00ED5888">
          <w:rPr>
            <w:rStyle w:val="Hipervnculo"/>
            <w:noProof/>
          </w:rPr>
          <w:t>Descripción del proyecto</w:t>
        </w:r>
        <w:r>
          <w:rPr>
            <w:noProof/>
            <w:webHidden/>
          </w:rPr>
          <w:tab/>
        </w:r>
        <w:r>
          <w:rPr>
            <w:noProof/>
            <w:webHidden/>
          </w:rPr>
          <w:fldChar w:fldCharType="begin"/>
        </w:r>
        <w:r>
          <w:rPr>
            <w:noProof/>
            <w:webHidden/>
          </w:rPr>
          <w:instrText xml:space="preserve"> PAGEREF _Toc145690908 \h </w:instrText>
        </w:r>
        <w:r>
          <w:rPr>
            <w:noProof/>
            <w:webHidden/>
          </w:rPr>
        </w:r>
        <w:r>
          <w:rPr>
            <w:noProof/>
            <w:webHidden/>
          </w:rPr>
          <w:fldChar w:fldCharType="separate"/>
        </w:r>
        <w:r>
          <w:rPr>
            <w:noProof/>
            <w:webHidden/>
          </w:rPr>
          <w:t>5</w:t>
        </w:r>
        <w:r>
          <w:rPr>
            <w:noProof/>
            <w:webHidden/>
          </w:rPr>
          <w:fldChar w:fldCharType="end"/>
        </w:r>
      </w:hyperlink>
    </w:p>
    <w:p w14:paraId="5507F64B" w14:textId="2A26A90E" w:rsidR="001F188A" w:rsidRPr="001F188A" w:rsidRDefault="001F188A">
      <w:pPr>
        <w:pStyle w:val="TDC1"/>
        <w:rPr>
          <w:rFonts w:eastAsia="Times New Roman"/>
          <w:b w:val="0"/>
          <w:bCs w:val="0"/>
          <w:noProof/>
          <w:kern w:val="2"/>
          <w:sz w:val="22"/>
          <w:szCs w:val="22"/>
          <w:lang w:val="es-AR" w:eastAsia="es-AR"/>
        </w:rPr>
      </w:pPr>
      <w:hyperlink w:anchor="_Toc145690909" w:history="1">
        <w:r w:rsidRPr="00ED5888">
          <w:rPr>
            <w:rStyle w:val="Hipervnculo"/>
            <w:noProof/>
          </w:rPr>
          <w:t>Plan Estratégico y Objetivo del Proyecto</w:t>
        </w:r>
        <w:r>
          <w:rPr>
            <w:noProof/>
            <w:webHidden/>
          </w:rPr>
          <w:tab/>
        </w:r>
        <w:r>
          <w:rPr>
            <w:noProof/>
            <w:webHidden/>
          </w:rPr>
          <w:fldChar w:fldCharType="begin"/>
        </w:r>
        <w:r>
          <w:rPr>
            <w:noProof/>
            <w:webHidden/>
          </w:rPr>
          <w:instrText xml:space="preserve"> PAGEREF _Toc145690909 \h </w:instrText>
        </w:r>
        <w:r>
          <w:rPr>
            <w:noProof/>
            <w:webHidden/>
          </w:rPr>
        </w:r>
        <w:r>
          <w:rPr>
            <w:noProof/>
            <w:webHidden/>
          </w:rPr>
          <w:fldChar w:fldCharType="separate"/>
        </w:r>
        <w:r>
          <w:rPr>
            <w:noProof/>
            <w:webHidden/>
          </w:rPr>
          <w:t>6</w:t>
        </w:r>
        <w:r>
          <w:rPr>
            <w:noProof/>
            <w:webHidden/>
          </w:rPr>
          <w:fldChar w:fldCharType="end"/>
        </w:r>
      </w:hyperlink>
    </w:p>
    <w:p w14:paraId="2D807E4E" w14:textId="522821A9" w:rsidR="001F188A" w:rsidRPr="001F188A" w:rsidRDefault="001F188A">
      <w:pPr>
        <w:pStyle w:val="TDC2"/>
        <w:rPr>
          <w:rFonts w:eastAsia="Times New Roman"/>
          <w:i w:val="0"/>
          <w:iCs w:val="0"/>
          <w:noProof/>
          <w:kern w:val="2"/>
          <w:sz w:val="22"/>
          <w:szCs w:val="22"/>
          <w:lang w:val="es-AR" w:eastAsia="es-AR"/>
        </w:rPr>
      </w:pPr>
      <w:hyperlink w:anchor="_Toc145690910" w:history="1">
        <w:r w:rsidRPr="00ED5888">
          <w:rPr>
            <w:rStyle w:val="Hipervnculo"/>
            <w:noProof/>
          </w:rPr>
          <w:t>Visión</w:t>
        </w:r>
        <w:r>
          <w:rPr>
            <w:noProof/>
            <w:webHidden/>
          </w:rPr>
          <w:tab/>
        </w:r>
        <w:r>
          <w:rPr>
            <w:noProof/>
            <w:webHidden/>
          </w:rPr>
          <w:fldChar w:fldCharType="begin"/>
        </w:r>
        <w:r>
          <w:rPr>
            <w:noProof/>
            <w:webHidden/>
          </w:rPr>
          <w:instrText xml:space="preserve"> PAGEREF _Toc145690910 \h </w:instrText>
        </w:r>
        <w:r>
          <w:rPr>
            <w:noProof/>
            <w:webHidden/>
          </w:rPr>
        </w:r>
        <w:r>
          <w:rPr>
            <w:noProof/>
            <w:webHidden/>
          </w:rPr>
          <w:fldChar w:fldCharType="separate"/>
        </w:r>
        <w:r>
          <w:rPr>
            <w:noProof/>
            <w:webHidden/>
          </w:rPr>
          <w:t>6</w:t>
        </w:r>
        <w:r>
          <w:rPr>
            <w:noProof/>
            <w:webHidden/>
          </w:rPr>
          <w:fldChar w:fldCharType="end"/>
        </w:r>
      </w:hyperlink>
    </w:p>
    <w:p w14:paraId="357A2EC2" w14:textId="655CE288" w:rsidR="001F188A" w:rsidRPr="001F188A" w:rsidRDefault="001F188A">
      <w:pPr>
        <w:pStyle w:val="TDC2"/>
        <w:rPr>
          <w:rFonts w:eastAsia="Times New Roman"/>
          <w:i w:val="0"/>
          <w:iCs w:val="0"/>
          <w:noProof/>
          <w:kern w:val="2"/>
          <w:sz w:val="22"/>
          <w:szCs w:val="22"/>
          <w:lang w:val="es-AR" w:eastAsia="es-AR"/>
        </w:rPr>
      </w:pPr>
      <w:hyperlink w:anchor="_Toc145690911" w:history="1">
        <w:r w:rsidRPr="00ED5888">
          <w:rPr>
            <w:rStyle w:val="Hipervnculo"/>
            <w:noProof/>
          </w:rPr>
          <w:t>Misión</w:t>
        </w:r>
        <w:r>
          <w:rPr>
            <w:noProof/>
            <w:webHidden/>
          </w:rPr>
          <w:tab/>
        </w:r>
        <w:r>
          <w:rPr>
            <w:noProof/>
            <w:webHidden/>
          </w:rPr>
          <w:fldChar w:fldCharType="begin"/>
        </w:r>
        <w:r>
          <w:rPr>
            <w:noProof/>
            <w:webHidden/>
          </w:rPr>
          <w:instrText xml:space="preserve"> PAGEREF _Toc145690911 \h </w:instrText>
        </w:r>
        <w:r>
          <w:rPr>
            <w:noProof/>
            <w:webHidden/>
          </w:rPr>
        </w:r>
        <w:r>
          <w:rPr>
            <w:noProof/>
            <w:webHidden/>
          </w:rPr>
          <w:fldChar w:fldCharType="separate"/>
        </w:r>
        <w:r>
          <w:rPr>
            <w:noProof/>
            <w:webHidden/>
          </w:rPr>
          <w:t>6</w:t>
        </w:r>
        <w:r>
          <w:rPr>
            <w:noProof/>
            <w:webHidden/>
          </w:rPr>
          <w:fldChar w:fldCharType="end"/>
        </w:r>
      </w:hyperlink>
    </w:p>
    <w:p w14:paraId="2B6099B3" w14:textId="1291440C" w:rsidR="001F188A" w:rsidRPr="001F188A" w:rsidRDefault="001F188A">
      <w:pPr>
        <w:pStyle w:val="TDC2"/>
        <w:rPr>
          <w:rFonts w:eastAsia="Times New Roman"/>
          <w:i w:val="0"/>
          <w:iCs w:val="0"/>
          <w:noProof/>
          <w:kern w:val="2"/>
          <w:sz w:val="22"/>
          <w:szCs w:val="22"/>
          <w:lang w:val="es-AR" w:eastAsia="es-AR"/>
        </w:rPr>
      </w:pPr>
      <w:hyperlink w:anchor="_Toc145690912" w:history="1">
        <w:r w:rsidRPr="00ED5888">
          <w:rPr>
            <w:rStyle w:val="Hipervnculo"/>
            <w:noProof/>
          </w:rPr>
          <w:t>Valores</w:t>
        </w:r>
        <w:r>
          <w:rPr>
            <w:noProof/>
            <w:webHidden/>
          </w:rPr>
          <w:tab/>
        </w:r>
        <w:r>
          <w:rPr>
            <w:noProof/>
            <w:webHidden/>
          </w:rPr>
          <w:fldChar w:fldCharType="begin"/>
        </w:r>
        <w:r>
          <w:rPr>
            <w:noProof/>
            <w:webHidden/>
          </w:rPr>
          <w:instrText xml:space="preserve"> PAGEREF _Toc145690912 \h </w:instrText>
        </w:r>
        <w:r>
          <w:rPr>
            <w:noProof/>
            <w:webHidden/>
          </w:rPr>
        </w:r>
        <w:r>
          <w:rPr>
            <w:noProof/>
            <w:webHidden/>
          </w:rPr>
          <w:fldChar w:fldCharType="separate"/>
        </w:r>
        <w:r>
          <w:rPr>
            <w:noProof/>
            <w:webHidden/>
          </w:rPr>
          <w:t>6</w:t>
        </w:r>
        <w:r>
          <w:rPr>
            <w:noProof/>
            <w:webHidden/>
          </w:rPr>
          <w:fldChar w:fldCharType="end"/>
        </w:r>
      </w:hyperlink>
    </w:p>
    <w:p w14:paraId="33F53DF9" w14:textId="05E65D4C" w:rsidR="001F188A" w:rsidRPr="001F188A" w:rsidRDefault="001F188A">
      <w:pPr>
        <w:pStyle w:val="TDC2"/>
        <w:rPr>
          <w:rFonts w:eastAsia="Times New Roman"/>
          <w:i w:val="0"/>
          <w:iCs w:val="0"/>
          <w:noProof/>
          <w:kern w:val="2"/>
          <w:sz w:val="22"/>
          <w:szCs w:val="22"/>
          <w:lang w:val="es-AR" w:eastAsia="es-AR"/>
        </w:rPr>
      </w:pPr>
      <w:hyperlink w:anchor="_Toc145690913" w:history="1">
        <w:r w:rsidRPr="00ED5888">
          <w:rPr>
            <w:rStyle w:val="Hipervnculo"/>
            <w:noProof/>
          </w:rPr>
          <w:t>Objetivo del Proyecto</w:t>
        </w:r>
        <w:r>
          <w:rPr>
            <w:noProof/>
            <w:webHidden/>
          </w:rPr>
          <w:tab/>
        </w:r>
        <w:r>
          <w:rPr>
            <w:noProof/>
            <w:webHidden/>
          </w:rPr>
          <w:fldChar w:fldCharType="begin"/>
        </w:r>
        <w:r>
          <w:rPr>
            <w:noProof/>
            <w:webHidden/>
          </w:rPr>
          <w:instrText xml:space="preserve"> PAGEREF _Toc145690913 \h </w:instrText>
        </w:r>
        <w:r>
          <w:rPr>
            <w:noProof/>
            <w:webHidden/>
          </w:rPr>
        </w:r>
        <w:r>
          <w:rPr>
            <w:noProof/>
            <w:webHidden/>
          </w:rPr>
          <w:fldChar w:fldCharType="separate"/>
        </w:r>
        <w:r>
          <w:rPr>
            <w:noProof/>
            <w:webHidden/>
          </w:rPr>
          <w:t>6</w:t>
        </w:r>
        <w:r>
          <w:rPr>
            <w:noProof/>
            <w:webHidden/>
          </w:rPr>
          <w:fldChar w:fldCharType="end"/>
        </w:r>
      </w:hyperlink>
    </w:p>
    <w:p w14:paraId="62573A0B" w14:textId="634C740B" w:rsidR="001F188A" w:rsidRPr="001F188A" w:rsidRDefault="001F188A">
      <w:pPr>
        <w:pStyle w:val="TDC1"/>
        <w:rPr>
          <w:rFonts w:eastAsia="Times New Roman"/>
          <w:b w:val="0"/>
          <w:bCs w:val="0"/>
          <w:noProof/>
          <w:kern w:val="2"/>
          <w:sz w:val="22"/>
          <w:szCs w:val="22"/>
          <w:lang w:val="es-AR" w:eastAsia="es-AR"/>
        </w:rPr>
      </w:pPr>
      <w:hyperlink w:anchor="_Toc145690914" w:history="1">
        <w:r w:rsidRPr="00ED5888">
          <w:rPr>
            <w:rStyle w:val="Hipervnculo"/>
            <w:noProof/>
          </w:rPr>
          <w:t>Entorno Socioeconómico y Legal</w:t>
        </w:r>
        <w:r>
          <w:rPr>
            <w:noProof/>
            <w:webHidden/>
          </w:rPr>
          <w:tab/>
        </w:r>
        <w:r>
          <w:rPr>
            <w:noProof/>
            <w:webHidden/>
          </w:rPr>
          <w:fldChar w:fldCharType="begin"/>
        </w:r>
        <w:r>
          <w:rPr>
            <w:noProof/>
            <w:webHidden/>
          </w:rPr>
          <w:instrText xml:space="preserve"> PAGEREF _Toc145690914 \h </w:instrText>
        </w:r>
        <w:r>
          <w:rPr>
            <w:noProof/>
            <w:webHidden/>
          </w:rPr>
        </w:r>
        <w:r>
          <w:rPr>
            <w:noProof/>
            <w:webHidden/>
          </w:rPr>
          <w:fldChar w:fldCharType="separate"/>
        </w:r>
        <w:r>
          <w:rPr>
            <w:noProof/>
            <w:webHidden/>
          </w:rPr>
          <w:t>6</w:t>
        </w:r>
        <w:r>
          <w:rPr>
            <w:noProof/>
            <w:webHidden/>
          </w:rPr>
          <w:fldChar w:fldCharType="end"/>
        </w:r>
      </w:hyperlink>
    </w:p>
    <w:p w14:paraId="475AA7DD" w14:textId="01ED0067" w:rsidR="001F188A" w:rsidRPr="001F188A" w:rsidRDefault="001F188A">
      <w:pPr>
        <w:pStyle w:val="TDC2"/>
        <w:rPr>
          <w:rFonts w:eastAsia="Times New Roman"/>
          <w:i w:val="0"/>
          <w:iCs w:val="0"/>
          <w:noProof/>
          <w:kern w:val="2"/>
          <w:sz w:val="22"/>
          <w:szCs w:val="22"/>
          <w:lang w:val="es-AR" w:eastAsia="es-AR"/>
        </w:rPr>
      </w:pPr>
      <w:hyperlink w:anchor="_Toc145690915" w:history="1">
        <w:r w:rsidRPr="00ED5888">
          <w:rPr>
            <w:rStyle w:val="Hipervnculo"/>
            <w:noProof/>
          </w:rPr>
          <w:t>Entorno económica</w:t>
        </w:r>
        <w:r>
          <w:rPr>
            <w:noProof/>
            <w:webHidden/>
          </w:rPr>
          <w:tab/>
        </w:r>
        <w:r>
          <w:rPr>
            <w:noProof/>
            <w:webHidden/>
          </w:rPr>
          <w:fldChar w:fldCharType="begin"/>
        </w:r>
        <w:r>
          <w:rPr>
            <w:noProof/>
            <w:webHidden/>
          </w:rPr>
          <w:instrText xml:space="preserve"> PAGEREF _Toc145690915 \h </w:instrText>
        </w:r>
        <w:r>
          <w:rPr>
            <w:noProof/>
            <w:webHidden/>
          </w:rPr>
        </w:r>
        <w:r>
          <w:rPr>
            <w:noProof/>
            <w:webHidden/>
          </w:rPr>
          <w:fldChar w:fldCharType="separate"/>
        </w:r>
        <w:r>
          <w:rPr>
            <w:noProof/>
            <w:webHidden/>
          </w:rPr>
          <w:t>6</w:t>
        </w:r>
        <w:r>
          <w:rPr>
            <w:noProof/>
            <w:webHidden/>
          </w:rPr>
          <w:fldChar w:fldCharType="end"/>
        </w:r>
      </w:hyperlink>
    </w:p>
    <w:p w14:paraId="7BE6AA64" w14:textId="11F9FA23" w:rsidR="001F188A" w:rsidRPr="001F188A" w:rsidRDefault="001F188A">
      <w:pPr>
        <w:pStyle w:val="TDC2"/>
        <w:rPr>
          <w:rFonts w:eastAsia="Times New Roman"/>
          <w:i w:val="0"/>
          <w:iCs w:val="0"/>
          <w:noProof/>
          <w:kern w:val="2"/>
          <w:sz w:val="22"/>
          <w:szCs w:val="22"/>
          <w:lang w:val="es-AR" w:eastAsia="es-AR"/>
        </w:rPr>
      </w:pPr>
      <w:hyperlink w:anchor="_Toc145690916" w:history="1">
        <w:r w:rsidRPr="00ED5888">
          <w:rPr>
            <w:rStyle w:val="Hipervnculo"/>
            <w:noProof/>
          </w:rPr>
          <w:t>Entorno Legal</w:t>
        </w:r>
        <w:r>
          <w:rPr>
            <w:noProof/>
            <w:webHidden/>
          </w:rPr>
          <w:tab/>
        </w:r>
        <w:r>
          <w:rPr>
            <w:noProof/>
            <w:webHidden/>
          </w:rPr>
          <w:fldChar w:fldCharType="begin"/>
        </w:r>
        <w:r>
          <w:rPr>
            <w:noProof/>
            <w:webHidden/>
          </w:rPr>
          <w:instrText xml:space="preserve"> PAGEREF _Toc145690916 \h </w:instrText>
        </w:r>
        <w:r>
          <w:rPr>
            <w:noProof/>
            <w:webHidden/>
          </w:rPr>
        </w:r>
        <w:r>
          <w:rPr>
            <w:noProof/>
            <w:webHidden/>
          </w:rPr>
          <w:fldChar w:fldCharType="separate"/>
        </w:r>
        <w:r>
          <w:rPr>
            <w:noProof/>
            <w:webHidden/>
          </w:rPr>
          <w:t>6</w:t>
        </w:r>
        <w:r>
          <w:rPr>
            <w:noProof/>
            <w:webHidden/>
          </w:rPr>
          <w:fldChar w:fldCharType="end"/>
        </w:r>
      </w:hyperlink>
    </w:p>
    <w:p w14:paraId="5B23A7C0" w14:textId="315BA73E" w:rsidR="001F188A" w:rsidRPr="001F188A" w:rsidRDefault="001F188A">
      <w:pPr>
        <w:pStyle w:val="TDC1"/>
        <w:rPr>
          <w:rFonts w:eastAsia="Times New Roman"/>
          <w:b w:val="0"/>
          <w:bCs w:val="0"/>
          <w:noProof/>
          <w:kern w:val="2"/>
          <w:sz w:val="22"/>
          <w:szCs w:val="22"/>
          <w:lang w:val="es-AR" w:eastAsia="es-AR"/>
        </w:rPr>
      </w:pPr>
      <w:hyperlink w:anchor="_Toc145690917" w:history="1">
        <w:r w:rsidRPr="00ED5888">
          <w:rPr>
            <w:rStyle w:val="Hipervnculo"/>
            <w:noProof/>
          </w:rPr>
          <w:t>Estudio de Mercado</w:t>
        </w:r>
        <w:r>
          <w:rPr>
            <w:noProof/>
            <w:webHidden/>
          </w:rPr>
          <w:tab/>
        </w:r>
        <w:r>
          <w:rPr>
            <w:noProof/>
            <w:webHidden/>
          </w:rPr>
          <w:fldChar w:fldCharType="begin"/>
        </w:r>
        <w:r>
          <w:rPr>
            <w:noProof/>
            <w:webHidden/>
          </w:rPr>
          <w:instrText xml:space="preserve"> PAGEREF _Toc145690917 \h </w:instrText>
        </w:r>
        <w:r>
          <w:rPr>
            <w:noProof/>
            <w:webHidden/>
          </w:rPr>
        </w:r>
        <w:r>
          <w:rPr>
            <w:noProof/>
            <w:webHidden/>
          </w:rPr>
          <w:fldChar w:fldCharType="separate"/>
        </w:r>
        <w:r>
          <w:rPr>
            <w:noProof/>
            <w:webHidden/>
          </w:rPr>
          <w:t>7</w:t>
        </w:r>
        <w:r>
          <w:rPr>
            <w:noProof/>
            <w:webHidden/>
          </w:rPr>
          <w:fldChar w:fldCharType="end"/>
        </w:r>
      </w:hyperlink>
    </w:p>
    <w:p w14:paraId="01E76079" w14:textId="49A38F49" w:rsidR="001F188A" w:rsidRPr="001F188A" w:rsidRDefault="001F188A">
      <w:pPr>
        <w:pStyle w:val="TDC2"/>
        <w:rPr>
          <w:rFonts w:eastAsia="Times New Roman"/>
          <w:i w:val="0"/>
          <w:iCs w:val="0"/>
          <w:noProof/>
          <w:kern w:val="2"/>
          <w:sz w:val="22"/>
          <w:szCs w:val="22"/>
          <w:lang w:val="es-AR" w:eastAsia="es-AR"/>
        </w:rPr>
      </w:pPr>
      <w:hyperlink w:anchor="_Toc145690918" w:history="1">
        <w:r w:rsidRPr="00ED5888">
          <w:rPr>
            <w:rStyle w:val="Hipervnculo"/>
            <w:noProof/>
          </w:rPr>
          <w:t>Demanda</w:t>
        </w:r>
        <w:r>
          <w:rPr>
            <w:noProof/>
            <w:webHidden/>
          </w:rPr>
          <w:tab/>
        </w:r>
        <w:r>
          <w:rPr>
            <w:noProof/>
            <w:webHidden/>
          </w:rPr>
          <w:fldChar w:fldCharType="begin"/>
        </w:r>
        <w:r>
          <w:rPr>
            <w:noProof/>
            <w:webHidden/>
          </w:rPr>
          <w:instrText xml:space="preserve"> PAGEREF _Toc145690918 \h </w:instrText>
        </w:r>
        <w:r>
          <w:rPr>
            <w:noProof/>
            <w:webHidden/>
          </w:rPr>
        </w:r>
        <w:r>
          <w:rPr>
            <w:noProof/>
            <w:webHidden/>
          </w:rPr>
          <w:fldChar w:fldCharType="separate"/>
        </w:r>
        <w:r>
          <w:rPr>
            <w:noProof/>
            <w:webHidden/>
          </w:rPr>
          <w:t>7</w:t>
        </w:r>
        <w:r>
          <w:rPr>
            <w:noProof/>
            <w:webHidden/>
          </w:rPr>
          <w:fldChar w:fldCharType="end"/>
        </w:r>
      </w:hyperlink>
    </w:p>
    <w:p w14:paraId="246CAEC4" w14:textId="5BCBD819" w:rsidR="001F188A" w:rsidRPr="001F188A" w:rsidRDefault="001F188A">
      <w:pPr>
        <w:pStyle w:val="TDC3"/>
        <w:rPr>
          <w:rFonts w:eastAsia="Times New Roman"/>
          <w:noProof/>
          <w:kern w:val="2"/>
          <w:sz w:val="22"/>
          <w:szCs w:val="22"/>
          <w:lang w:val="es-AR" w:eastAsia="es-AR"/>
        </w:rPr>
      </w:pPr>
      <w:hyperlink w:anchor="_Toc145690919" w:history="1">
        <w:r w:rsidRPr="00ED5888">
          <w:rPr>
            <w:rStyle w:val="Hipervnculo"/>
            <w:noProof/>
          </w:rPr>
          <w:t>Población objetivo</w:t>
        </w:r>
        <w:r>
          <w:rPr>
            <w:noProof/>
            <w:webHidden/>
          </w:rPr>
          <w:tab/>
        </w:r>
        <w:r>
          <w:rPr>
            <w:noProof/>
            <w:webHidden/>
          </w:rPr>
          <w:fldChar w:fldCharType="begin"/>
        </w:r>
        <w:r>
          <w:rPr>
            <w:noProof/>
            <w:webHidden/>
          </w:rPr>
          <w:instrText xml:space="preserve"> PAGEREF _Toc145690919 \h </w:instrText>
        </w:r>
        <w:r>
          <w:rPr>
            <w:noProof/>
            <w:webHidden/>
          </w:rPr>
        </w:r>
        <w:r>
          <w:rPr>
            <w:noProof/>
            <w:webHidden/>
          </w:rPr>
          <w:fldChar w:fldCharType="separate"/>
        </w:r>
        <w:r>
          <w:rPr>
            <w:noProof/>
            <w:webHidden/>
          </w:rPr>
          <w:t>7</w:t>
        </w:r>
        <w:r>
          <w:rPr>
            <w:noProof/>
            <w:webHidden/>
          </w:rPr>
          <w:fldChar w:fldCharType="end"/>
        </w:r>
      </w:hyperlink>
    </w:p>
    <w:p w14:paraId="78796081" w14:textId="72C8A70D" w:rsidR="001F188A" w:rsidRPr="001F188A" w:rsidRDefault="001F188A">
      <w:pPr>
        <w:pStyle w:val="TDC3"/>
        <w:rPr>
          <w:rFonts w:eastAsia="Times New Roman"/>
          <w:noProof/>
          <w:kern w:val="2"/>
          <w:sz w:val="22"/>
          <w:szCs w:val="22"/>
          <w:lang w:val="es-AR" w:eastAsia="es-AR"/>
        </w:rPr>
      </w:pPr>
      <w:hyperlink w:anchor="_Toc145690920" w:history="1">
        <w:r w:rsidRPr="00ED5888">
          <w:rPr>
            <w:rStyle w:val="Hipervnculo"/>
            <w:noProof/>
          </w:rPr>
          <w:t>Análisis de la demanda</w:t>
        </w:r>
        <w:r>
          <w:rPr>
            <w:noProof/>
            <w:webHidden/>
          </w:rPr>
          <w:tab/>
        </w:r>
        <w:r>
          <w:rPr>
            <w:noProof/>
            <w:webHidden/>
          </w:rPr>
          <w:fldChar w:fldCharType="begin"/>
        </w:r>
        <w:r>
          <w:rPr>
            <w:noProof/>
            <w:webHidden/>
          </w:rPr>
          <w:instrText xml:space="preserve"> PAGEREF _Toc145690920 \h </w:instrText>
        </w:r>
        <w:r>
          <w:rPr>
            <w:noProof/>
            <w:webHidden/>
          </w:rPr>
        </w:r>
        <w:r>
          <w:rPr>
            <w:noProof/>
            <w:webHidden/>
          </w:rPr>
          <w:fldChar w:fldCharType="separate"/>
        </w:r>
        <w:r>
          <w:rPr>
            <w:noProof/>
            <w:webHidden/>
          </w:rPr>
          <w:t>7</w:t>
        </w:r>
        <w:r>
          <w:rPr>
            <w:noProof/>
            <w:webHidden/>
          </w:rPr>
          <w:fldChar w:fldCharType="end"/>
        </w:r>
      </w:hyperlink>
    </w:p>
    <w:p w14:paraId="63783AC2" w14:textId="69E7C049" w:rsidR="001F188A" w:rsidRPr="001F188A" w:rsidRDefault="001F188A">
      <w:pPr>
        <w:pStyle w:val="TDC2"/>
        <w:rPr>
          <w:rFonts w:eastAsia="Times New Roman"/>
          <w:i w:val="0"/>
          <w:iCs w:val="0"/>
          <w:noProof/>
          <w:kern w:val="2"/>
          <w:sz w:val="22"/>
          <w:szCs w:val="22"/>
          <w:lang w:val="es-AR" w:eastAsia="es-AR"/>
        </w:rPr>
      </w:pPr>
      <w:hyperlink w:anchor="_Toc145690921" w:history="1">
        <w:r w:rsidRPr="00ED5888">
          <w:rPr>
            <w:rStyle w:val="Hipervnculo"/>
            <w:noProof/>
          </w:rPr>
          <w:t>Oferta</w:t>
        </w:r>
        <w:r>
          <w:rPr>
            <w:noProof/>
            <w:webHidden/>
          </w:rPr>
          <w:tab/>
        </w:r>
        <w:r>
          <w:rPr>
            <w:noProof/>
            <w:webHidden/>
          </w:rPr>
          <w:fldChar w:fldCharType="begin"/>
        </w:r>
        <w:r>
          <w:rPr>
            <w:noProof/>
            <w:webHidden/>
          </w:rPr>
          <w:instrText xml:space="preserve"> PAGEREF _Toc145690921 \h </w:instrText>
        </w:r>
        <w:r>
          <w:rPr>
            <w:noProof/>
            <w:webHidden/>
          </w:rPr>
        </w:r>
        <w:r>
          <w:rPr>
            <w:noProof/>
            <w:webHidden/>
          </w:rPr>
          <w:fldChar w:fldCharType="separate"/>
        </w:r>
        <w:r>
          <w:rPr>
            <w:noProof/>
            <w:webHidden/>
          </w:rPr>
          <w:t>7</w:t>
        </w:r>
        <w:r>
          <w:rPr>
            <w:noProof/>
            <w:webHidden/>
          </w:rPr>
          <w:fldChar w:fldCharType="end"/>
        </w:r>
      </w:hyperlink>
    </w:p>
    <w:p w14:paraId="16731519" w14:textId="6F5526B5" w:rsidR="001F188A" w:rsidRPr="001F188A" w:rsidRDefault="001F188A">
      <w:pPr>
        <w:pStyle w:val="TDC3"/>
        <w:rPr>
          <w:rFonts w:eastAsia="Times New Roman"/>
          <w:noProof/>
          <w:kern w:val="2"/>
          <w:sz w:val="22"/>
          <w:szCs w:val="22"/>
          <w:lang w:val="es-AR" w:eastAsia="es-AR"/>
        </w:rPr>
      </w:pPr>
      <w:hyperlink w:anchor="_Toc145690922" w:history="1">
        <w:r w:rsidRPr="00ED5888">
          <w:rPr>
            <w:rStyle w:val="Hipervnculo"/>
            <w:noProof/>
          </w:rPr>
          <w:t>Análisis de la oferta</w:t>
        </w:r>
        <w:r>
          <w:rPr>
            <w:noProof/>
            <w:webHidden/>
          </w:rPr>
          <w:tab/>
        </w:r>
        <w:r>
          <w:rPr>
            <w:noProof/>
            <w:webHidden/>
          </w:rPr>
          <w:fldChar w:fldCharType="begin"/>
        </w:r>
        <w:r>
          <w:rPr>
            <w:noProof/>
            <w:webHidden/>
          </w:rPr>
          <w:instrText xml:space="preserve"> PAGEREF _Toc145690922 \h </w:instrText>
        </w:r>
        <w:r>
          <w:rPr>
            <w:noProof/>
            <w:webHidden/>
          </w:rPr>
        </w:r>
        <w:r>
          <w:rPr>
            <w:noProof/>
            <w:webHidden/>
          </w:rPr>
          <w:fldChar w:fldCharType="separate"/>
        </w:r>
        <w:r>
          <w:rPr>
            <w:noProof/>
            <w:webHidden/>
          </w:rPr>
          <w:t>7</w:t>
        </w:r>
        <w:r>
          <w:rPr>
            <w:noProof/>
            <w:webHidden/>
          </w:rPr>
          <w:fldChar w:fldCharType="end"/>
        </w:r>
      </w:hyperlink>
    </w:p>
    <w:p w14:paraId="57FD13C8" w14:textId="0F5C19E8" w:rsidR="001F188A" w:rsidRPr="001F188A" w:rsidRDefault="001F188A">
      <w:pPr>
        <w:pStyle w:val="TDC2"/>
        <w:rPr>
          <w:rFonts w:eastAsia="Times New Roman"/>
          <w:i w:val="0"/>
          <w:iCs w:val="0"/>
          <w:noProof/>
          <w:kern w:val="2"/>
          <w:sz w:val="22"/>
          <w:szCs w:val="22"/>
          <w:lang w:val="es-AR" w:eastAsia="es-AR"/>
        </w:rPr>
      </w:pPr>
      <w:hyperlink w:anchor="_Toc145690923" w:history="1">
        <w:r w:rsidRPr="00ED5888">
          <w:rPr>
            <w:rStyle w:val="Hipervnculo"/>
            <w:noProof/>
          </w:rPr>
          <w:t>Comercialización</w:t>
        </w:r>
        <w:r>
          <w:rPr>
            <w:noProof/>
            <w:webHidden/>
          </w:rPr>
          <w:tab/>
        </w:r>
        <w:r>
          <w:rPr>
            <w:noProof/>
            <w:webHidden/>
          </w:rPr>
          <w:fldChar w:fldCharType="begin"/>
        </w:r>
        <w:r>
          <w:rPr>
            <w:noProof/>
            <w:webHidden/>
          </w:rPr>
          <w:instrText xml:space="preserve"> PAGEREF _Toc145690923 \h </w:instrText>
        </w:r>
        <w:r>
          <w:rPr>
            <w:noProof/>
            <w:webHidden/>
          </w:rPr>
        </w:r>
        <w:r>
          <w:rPr>
            <w:noProof/>
            <w:webHidden/>
          </w:rPr>
          <w:fldChar w:fldCharType="separate"/>
        </w:r>
        <w:r>
          <w:rPr>
            <w:noProof/>
            <w:webHidden/>
          </w:rPr>
          <w:t>7</w:t>
        </w:r>
        <w:r>
          <w:rPr>
            <w:noProof/>
            <w:webHidden/>
          </w:rPr>
          <w:fldChar w:fldCharType="end"/>
        </w:r>
      </w:hyperlink>
    </w:p>
    <w:p w14:paraId="22ECC63C" w14:textId="2E59283C" w:rsidR="001F188A" w:rsidRPr="001F188A" w:rsidRDefault="001F188A">
      <w:pPr>
        <w:pStyle w:val="TDC3"/>
        <w:rPr>
          <w:rFonts w:eastAsia="Times New Roman"/>
          <w:noProof/>
          <w:kern w:val="2"/>
          <w:sz w:val="22"/>
          <w:szCs w:val="22"/>
          <w:lang w:val="es-AR" w:eastAsia="es-AR"/>
        </w:rPr>
      </w:pPr>
      <w:hyperlink w:anchor="_Toc145690924" w:history="1">
        <w:r w:rsidRPr="00ED5888">
          <w:rPr>
            <w:rStyle w:val="Hipervnculo"/>
            <w:noProof/>
          </w:rPr>
          <w:t>Producto</w:t>
        </w:r>
        <w:r>
          <w:rPr>
            <w:noProof/>
            <w:webHidden/>
          </w:rPr>
          <w:tab/>
        </w:r>
        <w:r>
          <w:rPr>
            <w:noProof/>
            <w:webHidden/>
          </w:rPr>
          <w:fldChar w:fldCharType="begin"/>
        </w:r>
        <w:r>
          <w:rPr>
            <w:noProof/>
            <w:webHidden/>
          </w:rPr>
          <w:instrText xml:space="preserve"> PAGEREF _Toc145690924 \h </w:instrText>
        </w:r>
        <w:r>
          <w:rPr>
            <w:noProof/>
            <w:webHidden/>
          </w:rPr>
        </w:r>
        <w:r>
          <w:rPr>
            <w:noProof/>
            <w:webHidden/>
          </w:rPr>
          <w:fldChar w:fldCharType="separate"/>
        </w:r>
        <w:r>
          <w:rPr>
            <w:noProof/>
            <w:webHidden/>
          </w:rPr>
          <w:t>7</w:t>
        </w:r>
        <w:r>
          <w:rPr>
            <w:noProof/>
            <w:webHidden/>
          </w:rPr>
          <w:fldChar w:fldCharType="end"/>
        </w:r>
      </w:hyperlink>
    </w:p>
    <w:p w14:paraId="707DB8D2" w14:textId="414D9EF6" w:rsidR="001F188A" w:rsidRPr="001F188A" w:rsidRDefault="001F188A">
      <w:pPr>
        <w:pStyle w:val="TDC3"/>
        <w:rPr>
          <w:rFonts w:eastAsia="Times New Roman"/>
          <w:noProof/>
          <w:kern w:val="2"/>
          <w:sz w:val="22"/>
          <w:szCs w:val="22"/>
          <w:lang w:val="es-AR" w:eastAsia="es-AR"/>
        </w:rPr>
      </w:pPr>
      <w:hyperlink w:anchor="_Toc145690925" w:history="1">
        <w:r w:rsidRPr="00ED5888">
          <w:rPr>
            <w:rStyle w:val="Hipervnculo"/>
            <w:noProof/>
          </w:rPr>
          <w:t>Precio y Volumen de Ventas</w:t>
        </w:r>
        <w:r>
          <w:rPr>
            <w:noProof/>
            <w:webHidden/>
          </w:rPr>
          <w:tab/>
        </w:r>
        <w:r>
          <w:rPr>
            <w:noProof/>
            <w:webHidden/>
          </w:rPr>
          <w:fldChar w:fldCharType="begin"/>
        </w:r>
        <w:r>
          <w:rPr>
            <w:noProof/>
            <w:webHidden/>
          </w:rPr>
          <w:instrText xml:space="preserve"> PAGEREF _Toc145690925 \h </w:instrText>
        </w:r>
        <w:r>
          <w:rPr>
            <w:noProof/>
            <w:webHidden/>
          </w:rPr>
        </w:r>
        <w:r>
          <w:rPr>
            <w:noProof/>
            <w:webHidden/>
          </w:rPr>
          <w:fldChar w:fldCharType="separate"/>
        </w:r>
        <w:r>
          <w:rPr>
            <w:noProof/>
            <w:webHidden/>
          </w:rPr>
          <w:t>7</w:t>
        </w:r>
        <w:r>
          <w:rPr>
            <w:noProof/>
            <w:webHidden/>
          </w:rPr>
          <w:fldChar w:fldCharType="end"/>
        </w:r>
      </w:hyperlink>
    </w:p>
    <w:p w14:paraId="22284601" w14:textId="32677BFA" w:rsidR="001F188A" w:rsidRPr="001F188A" w:rsidRDefault="001F188A">
      <w:pPr>
        <w:pStyle w:val="TDC3"/>
        <w:rPr>
          <w:rFonts w:eastAsia="Times New Roman"/>
          <w:noProof/>
          <w:kern w:val="2"/>
          <w:sz w:val="22"/>
          <w:szCs w:val="22"/>
          <w:lang w:val="es-AR" w:eastAsia="es-AR"/>
        </w:rPr>
      </w:pPr>
      <w:hyperlink w:anchor="_Toc145690926" w:history="1">
        <w:r w:rsidRPr="00ED5888">
          <w:rPr>
            <w:rStyle w:val="Hipervnculo"/>
            <w:noProof/>
          </w:rPr>
          <w:t>Plaza</w:t>
        </w:r>
        <w:r>
          <w:rPr>
            <w:noProof/>
            <w:webHidden/>
          </w:rPr>
          <w:tab/>
        </w:r>
        <w:r>
          <w:rPr>
            <w:noProof/>
            <w:webHidden/>
          </w:rPr>
          <w:fldChar w:fldCharType="begin"/>
        </w:r>
        <w:r>
          <w:rPr>
            <w:noProof/>
            <w:webHidden/>
          </w:rPr>
          <w:instrText xml:space="preserve"> PAGEREF _Toc145690926 \h </w:instrText>
        </w:r>
        <w:r>
          <w:rPr>
            <w:noProof/>
            <w:webHidden/>
          </w:rPr>
        </w:r>
        <w:r>
          <w:rPr>
            <w:noProof/>
            <w:webHidden/>
          </w:rPr>
          <w:fldChar w:fldCharType="separate"/>
        </w:r>
        <w:r>
          <w:rPr>
            <w:noProof/>
            <w:webHidden/>
          </w:rPr>
          <w:t>8</w:t>
        </w:r>
        <w:r>
          <w:rPr>
            <w:noProof/>
            <w:webHidden/>
          </w:rPr>
          <w:fldChar w:fldCharType="end"/>
        </w:r>
      </w:hyperlink>
    </w:p>
    <w:p w14:paraId="7E12559F" w14:textId="1BDCA605" w:rsidR="001F188A" w:rsidRPr="001F188A" w:rsidRDefault="001F188A">
      <w:pPr>
        <w:pStyle w:val="TDC3"/>
        <w:rPr>
          <w:rFonts w:eastAsia="Times New Roman"/>
          <w:noProof/>
          <w:kern w:val="2"/>
          <w:sz w:val="22"/>
          <w:szCs w:val="22"/>
          <w:lang w:val="es-AR" w:eastAsia="es-AR"/>
        </w:rPr>
      </w:pPr>
      <w:hyperlink w:anchor="_Toc145690927" w:history="1">
        <w:r w:rsidRPr="00ED5888">
          <w:rPr>
            <w:rStyle w:val="Hipervnculo"/>
            <w:noProof/>
          </w:rPr>
          <w:t>Promoción y Publicidad</w:t>
        </w:r>
        <w:r>
          <w:rPr>
            <w:noProof/>
            <w:webHidden/>
          </w:rPr>
          <w:tab/>
        </w:r>
        <w:r>
          <w:rPr>
            <w:noProof/>
            <w:webHidden/>
          </w:rPr>
          <w:fldChar w:fldCharType="begin"/>
        </w:r>
        <w:r>
          <w:rPr>
            <w:noProof/>
            <w:webHidden/>
          </w:rPr>
          <w:instrText xml:space="preserve"> PAGEREF _Toc145690927 \h </w:instrText>
        </w:r>
        <w:r>
          <w:rPr>
            <w:noProof/>
            <w:webHidden/>
          </w:rPr>
        </w:r>
        <w:r>
          <w:rPr>
            <w:noProof/>
            <w:webHidden/>
          </w:rPr>
          <w:fldChar w:fldCharType="separate"/>
        </w:r>
        <w:r>
          <w:rPr>
            <w:noProof/>
            <w:webHidden/>
          </w:rPr>
          <w:t>8</w:t>
        </w:r>
        <w:r>
          <w:rPr>
            <w:noProof/>
            <w:webHidden/>
          </w:rPr>
          <w:fldChar w:fldCharType="end"/>
        </w:r>
      </w:hyperlink>
    </w:p>
    <w:p w14:paraId="206BBCFC" w14:textId="718454FB" w:rsidR="001F188A" w:rsidRPr="001F188A" w:rsidRDefault="001F188A">
      <w:pPr>
        <w:pStyle w:val="TDC1"/>
        <w:rPr>
          <w:rFonts w:eastAsia="Times New Roman"/>
          <w:b w:val="0"/>
          <w:bCs w:val="0"/>
          <w:noProof/>
          <w:kern w:val="2"/>
          <w:sz w:val="22"/>
          <w:szCs w:val="22"/>
          <w:lang w:val="es-AR" w:eastAsia="es-AR"/>
        </w:rPr>
      </w:pPr>
      <w:hyperlink w:anchor="_Toc145690928" w:history="1">
        <w:r w:rsidRPr="00ED5888">
          <w:rPr>
            <w:rStyle w:val="Hipervnculo"/>
            <w:noProof/>
          </w:rPr>
          <w:t>Estudio Técnico</w:t>
        </w:r>
        <w:r>
          <w:rPr>
            <w:noProof/>
            <w:webHidden/>
          </w:rPr>
          <w:tab/>
        </w:r>
        <w:r>
          <w:rPr>
            <w:noProof/>
            <w:webHidden/>
          </w:rPr>
          <w:fldChar w:fldCharType="begin"/>
        </w:r>
        <w:r>
          <w:rPr>
            <w:noProof/>
            <w:webHidden/>
          </w:rPr>
          <w:instrText xml:space="preserve"> PAGEREF _Toc145690928 \h </w:instrText>
        </w:r>
        <w:r>
          <w:rPr>
            <w:noProof/>
            <w:webHidden/>
          </w:rPr>
        </w:r>
        <w:r>
          <w:rPr>
            <w:noProof/>
            <w:webHidden/>
          </w:rPr>
          <w:fldChar w:fldCharType="separate"/>
        </w:r>
        <w:r>
          <w:rPr>
            <w:noProof/>
            <w:webHidden/>
          </w:rPr>
          <w:t>8</w:t>
        </w:r>
        <w:r>
          <w:rPr>
            <w:noProof/>
            <w:webHidden/>
          </w:rPr>
          <w:fldChar w:fldCharType="end"/>
        </w:r>
      </w:hyperlink>
    </w:p>
    <w:p w14:paraId="603DCBB6" w14:textId="77AAEF73" w:rsidR="001F188A" w:rsidRPr="001F188A" w:rsidRDefault="001F188A">
      <w:pPr>
        <w:pStyle w:val="TDC2"/>
        <w:rPr>
          <w:rFonts w:eastAsia="Times New Roman"/>
          <w:i w:val="0"/>
          <w:iCs w:val="0"/>
          <w:noProof/>
          <w:kern w:val="2"/>
          <w:sz w:val="22"/>
          <w:szCs w:val="22"/>
          <w:lang w:val="es-AR" w:eastAsia="es-AR"/>
        </w:rPr>
      </w:pPr>
      <w:hyperlink w:anchor="_Toc145690929" w:history="1">
        <w:r w:rsidRPr="00ED5888">
          <w:rPr>
            <w:rStyle w:val="Hipervnculo"/>
            <w:noProof/>
            <w:snapToGrid w:val="0"/>
          </w:rPr>
          <w:t>Tamaño del Proyecto</w:t>
        </w:r>
        <w:r>
          <w:rPr>
            <w:noProof/>
            <w:webHidden/>
          </w:rPr>
          <w:tab/>
        </w:r>
        <w:r>
          <w:rPr>
            <w:noProof/>
            <w:webHidden/>
          </w:rPr>
          <w:fldChar w:fldCharType="begin"/>
        </w:r>
        <w:r>
          <w:rPr>
            <w:noProof/>
            <w:webHidden/>
          </w:rPr>
          <w:instrText xml:space="preserve"> PAGEREF _Toc145690929 \h </w:instrText>
        </w:r>
        <w:r>
          <w:rPr>
            <w:noProof/>
            <w:webHidden/>
          </w:rPr>
        </w:r>
        <w:r>
          <w:rPr>
            <w:noProof/>
            <w:webHidden/>
          </w:rPr>
          <w:fldChar w:fldCharType="separate"/>
        </w:r>
        <w:r>
          <w:rPr>
            <w:noProof/>
            <w:webHidden/>
          </w:rPr>
          <w:t>8</w:t>
        </w:r>
        <w:r>
          <w:rPr>
            <w:noProof/>
            <w:webHidden/>
          </w:rPr>
          <w:fldChar w:fldCharType="end"/>
        </w:r>
      </w:hyperlink>
    </w:p>
    <w:p w14:paraId="3DBCFFDA" w14:textId="197E8CD6" w:rsidR="001F188A" w:rsidRPr="001F188A" w:rsidRDefault="001F188A">
      <w:pPr>
        <w:pStyle w:val="TDC2"/>
        <w:rPr>
          <w:rFonts w:eastAsia="Times New Roman"/>
          <w:i w:val="0"/>
          <w:iCs w:val="0"/>
          <w:noProof/>
          <w:kern w:val="2"/>
          <w:sz w:val="22"/>
          <w:szCs w:val="22"/>
          <w:lang w:val="es-AR" w:eastAsia="es-AR"/>
        </w:rPr>
      </w:pPr>
      <w:hyperlink w:anchor="_Toc145690930" w:history="1">
        <w:r w:rsidRPr="00ED5888">
          <w:rPr>
            <w:rStyle w:val="Hipervnculo"/>
            <w:noProof/>
          </w:rPr>
          <w:t>Organización</w:t>
        </w:r>
        <w:r>
          <w:rPr>
            <w:noProof/>
            <w:webHidden/>
          </w:rPr>
          <w:tab/>
        </w:r>
        <w:r>
          <w:rPr>
            <w:noProof/>
            <w:webHidden/>
          </w:rPr>
          <w:fldChar w:fldCharType="begin"/>
        </w:r>
        <w:r>
          <w:rPr>
            <w:noProof/>
            <w:webHidden/>
          </w:rPr>
          <w:instrText xml:space="preserve"> PAGEREF _Toc145690930 \h </w:instrText>
        </w:r>
        <w:r>
          <w:rPr>
            <w:noProof/>
            <w:webHidden/>
          </w:rPr>
        </w:r>
        <w:r>
          <w:rPr>
            <w:noProof/>
            <w:webHidden/>
          </w:rPr>
          <w:fldChar w:fldCharType="separate"/>
        </w:r>
        <w:r>
          <w:rPr>
            <w:noProof/>
            <w:webHidden/>
          </w:rPr>
          <w:t>9</w:t>
        </w:r>
        <w:r>
          <w:rPr>
            <w:noProof/>
            <w:webHidden/>
          </w:rPr>
          <w:fldChar w:fldCharType="end"/>
        </w:r>
      </w:hyperlink>
    </w:p>
    <w:p w14:paraId="16B015E8" w14:textId="65D4C43B" w:rsidR="001F188A" w:rsidRPr="001F188A" w:rsidRDefault="001F188A">
      <w:pPr>
        <w:pStyle w:val="TDC3"/>
        <w:rPr>
          <w:rFonts w:eastAsia="Times New Roman"/>
          <w:noProof/>
          <w:kern w:val="2"/>
          <w:sz w:val="22"/>
          <w:szCs w:val="22"/>
          <w:lang w:val="es-AR" w:eastAsia="es-AR"/>
        </w:rPr>
      </w:pPr>
      <w:hyperlink w:anchor="_Toc145690931" w:history="1">
        <w:r w:rsidRPr="00ED5888">
          <w:rPr>
            <w:rStyle w:val="Hipervnculo"/>
            <w:noProof/>
          </w:rPr>
          <w:t>Estructura de la organización</w:t>
        </w:r>
        <w:r>
          <w:rPr>
            <w:noProof/>
            <w:webHidden/>
          </w:rPr>
          <w:tab/>
        </w:r>
        <w:r>
          <w:rPr>
            <w:noProof/>
            <w:webHidden/>
          </w:rPr>
          <w:fldChar w:fldCharType="begin"/>
        </w:r>
        <w:r>
          <w:rPr>
            <w:noProof/>
            <w:webHidden/>
          </w:rPr>
          <w:instrText xml:space="preserve"> PAGEREF _Toc145690931 \h </w:instrText>
        </w:r>
        <w:r>
          <w:rPr>
            <w:noProof/>
            <w:webHidden/>
          </w:rPr>
        </w:r>
        <w:r>
          <w:rPr>
            <w:noProof/>
            <w:webHidden/>
          </w:rPr>
          <w:fldChar w:fldCharType="separate"/>
        </w:r>
        <w:r>
          <w:rPr>
            <w:noProof/>
            <w:webHidden/>
          </w:rPr>
          <w:t>9</w:t>
        </w:r>
        <w:r>
          <w:rPr>
            <w:noProof/>
            <w:webHidden/>
          </w:rPr>
          <w:fldChar w:fldCharType="end"/>
        </w:r>
      </w:hyperlink>
    </w:p>
    <w:p w14:paraId="7C45123C" w14:textId="7F393DA9" w:rsidR="001F188A" w:rsidRPr="001F188A" w:rsidRDefault="001F188A">
      <w:pPr>
        <w:pStyle w:val="TDC3"/>
        <w:rPr>
          <w:rFonts w:eastAsia="Times New Roman"/>
          <w:noProof/>
          <w:kern w:val="2"/>
          <w:sz w:val="22"/>
          <w:szCs w:val="22"/>
          <w:lang w:val="es-AR" w:eastAsia="es-AR"/>
        </w:rPr>
      </w:pPr>
      <w:hyperlink w:anchor="_Toc145690932" w:history="1">
        <w:r w:rsidRPr="00ED5888">
          <w:rPr>
            <w:rStyle w:val="Hipervnculo"/>
            <w:noProof/>
          </w:rPr>
          <w:t>Recurso humano</w:t>
        </w:r>
        <w:r>
          <w:rPr>
            <w:noProof/>
            <w:webHidden/>
          </w:rPr>
          <w:tab/>
        </w:r>
        <w:r>
          <w:rPr>
            <w:noProof/>
            <w:webHidden/>
          </w:rPr>
          <w:fldChar w:fldCharType="begin"/>
        </w:r>
        <w:r>
          <w:rPr>
            <w:noProof/>
            <w:webHidden/>
          </w:rPr>
          <w:instrText xml:space="preserve"> PAGEREF _Toc145690932 \h </w:instrText>
        </w:r>
        <w:r>
          <w:rPr>
            <w:noProof/>
            <w:webHidden/>
          </w:rPr>
        </w:r>
        <w:r>
          <w:rPr>
            <w:noProof/>
            <w:webHidden/>
          </w:rPr>
          <w:fldChar w:fldCharType="separate"/>
        </w:r>
        <w:r>
          <w:rPr>
            <w:noProof/>
            <w:webHidden/>
          </w:rPr>
          <w:t>9</w:t>
        </w:r>
        <w:r>
          <w:rPr>
            <w:noProof/>
            <w:webHidden/>
          </w:rPr>
          <w:fldChar w:fldCharType="end"/>
        </w:r>
      </w:hyperlink>
    </w:p>
    <w:p w14:paraId="00D98767" w14:textId="5760E6BF" w:rsidR="001F188A" w:rsidRPr="001F188A" w:rsidRDefault="001F188A">
      <w:pPr>
        <w:pStyle w:val="TDC3"/>
        <w:rPr>
          <w:rFonts w:eastAsia="Times New Roman"/>
          <w:noProof/>
          <w:kern w:val="2"/>
          <w:sz w:val="22"/>
          <w:szCs w:val="22"/>
          <w:lang w:val="es-AR" w:eastAsia="es-AR"/>
        </w:rPr>
      </w:pPr>
      <w:hyperlink w:anchor="_Toc145690933" w:history="1">
        <w:r w:rsidRPr="00ED5888">
          <w:rPr>
            <w:rStyle w:val="Hipervnculo"/>
            <w:noProof/>
          </w:rPr>
          <w:t>Cronograma de trabajo</w:t>
        </w:r>
        <w:r>
          <w:rPr>
            <w:noProof/>
            <w:webHidden/>
          </w:rPr>
          <w:tab/>
        </w:r>
        <w:r>
          <w:rPr>
            <w:noProof/>
            <w:webHidden/>
          </w:rPr>
          <w:fldChar w:fldCharType="begin"/>
        </w:r>
        <w:r>
          <w:rPr>
            <w:noProof/>
            <w:webHidden/>
          </w:rPr>
          <w:instrText xml:space="preserve"> PAGEREF _Toc145690933 \h </w:instrText>
        </w:r>
        <w:r>
          <w:rPr>
            <w:noProof/>
            <w:webHidden/>
          </w:rPr>
        </w:r>
        <w:r>
          <w:rPr>
            <w:noProof/>
            <w:webHidden/>
          </w:rPr>
          <w:fldChar w:fldCharType="separate"/>
        </w:r>
        <w:r>
          <w:rPr>
            <w:noProof/>
            <w:webHidden/>
          </w:rPr>
          <w:t>9</w:t>
        </w:r>
        <w:r>
          <w:rPr>
            <w:noProof/>
            <w:webHidden/>
          </w:rPr>
          <w:fldChar w:fldCharType="end"/>
        </w:r>
      </w:hyperlink>
    </w:p>
    <w:p w14:paraId="342C3AC8" w14:textId="32CF6AC5" w:rsidR="001F188A" w:rsidRPr="001F188A" w:rsidRDefault="001F188A">
      <w:pPr>
        <w:pStyle w:val="TDC1"/>
        <w:rPr>
          <w:rFonts w:eastAsia="Times New Roman"/>
          <w:b w:val="0"/>
          <w:bCs w:val="0"/>
          <w:noProof/>
          <w:kern w:val="2"/>
          <w:sz w:val="22"/>
          <w:szCs w:val="22"/>
          <w:lang w:val="es-AR" w:eastAsia="es-AR"/>
        </w:rPr>
      </w:pPr>
      <w:hyperlink w:anchor="_Toc145690934" w:history="1">
        <w:r w:rsidRPr="00ED5888">
          <w:rPr>
            <w:rStyle w:val="Hipervnculo"/>
            <w:noProof/>
          </w:rPr>
          <w:t>Evaluación Financiera</w:t>
        </w:r>
        <w:r>
          <w:rPr>
            <w:noProof/>
            <w:webHidden/>
          </w:rPr>
          <w:tab/>
        </w:r>
        <w:r>
          <w:rPr>
            <w:noProof/>
            <w:webHidden/>
          </w:rPr>
          <w:fldChar w:fldCharType="begin"/>
        </w:r>
        <w:r>
          <w:rPr>
            <w:noProof/>
            <w:webHidden/>
          </w:rPr>
          <w:instrText xml:space="preserve"> PAGEREF _Toc145690934 \h </w:instrText>
        </w:r>
        <w:r>
          <w:rPr>
            <w:noProof/>
            <w:webHidden/>
          </w:rPr>
        </w:r>
        <w:r>
          <w:rPr>
            <w:noProof/>
            <w:webHidden/>
          </w:rPr>
          <w:fldChar w:fldCharType="separate"/>
        </w:r>
        <w:r>
          <w:rPr>
            <w:noProof/>
            <w:webHidden/>
          </w:rPr>
          <w:t>9</w:t>
        </w:r>
        <w:r>
          <w:rPr>
            <w:noProof/>
            <w:webHidden/>
          </w:rPr>
          <w:fldChar w:fldCharType="end"/>
        </w:r>
      </w:hyperlink>
    </w:p>
    <w:p w14:paraId="1FD7E59F" w14:textId="7132B72F" w:rsidR="001F188A" w:rsidRPr="001F188A" w:rsidRDefault="001F188A">
      <w:pPr>
        <w:pStyle w:val="TDC2"/>
        <w:rPr>
          <w:rFonts w:eastAsia="Times New Roman"/>
          <w:i w:val="0"/>
          <w:iCs w:val="0"/>
          <w:noProof/>
          <w:kern w:val="2"/>
          <w:sz w:val="22"/>
          <w:szCs w:val="22"/>
          <w:lang w:val="es-AR" w:eastAsia="es-AR"/>
        </w:rPr>
      </w:pPr>
      <w:hyperlink w:anchor="_Toc145690935" w:history="1">
        <w:r w:rsidRPr="00ED5888">
          <w:rPr>
            <w:rStyle w:val="Hipervnculo"/>
            <w:noProof/>
          </w:rPr>
          <w:t>Inversión</w:t>
        </w:r>
        <w:r>
          <w:rPr>
            <w:noProof/>
            <w:webHidden/>
          </w:rPr>
          <w:tab/>
        </w:r>
        <w:r>
          <w:rPr>
            <w:noProof/>
            <w:webHidden/>
          </w:rPr>
          <w:fldChar w:fldCharType="begin"/>
        </w:r>
        <w:r>
          <w:rPr>
            <w:noProof/>
            <w:webHidden/>
          </w:rPr>
          <w:instrText xml:space="preserve"> PAGEREF _Toc145690935 \h </w:instrText>
        </w:r>
        <w:r>
          <w:rPr>
            <w:noProof/>
            <w:webHidden/>
          </w:rPr>
        </w:r>
        <w:r>
          <w:rPr>
            <w:noProof/>
            <w:webHidden/>
          </w:rPr>
          <w:fldChar w:fldCharType="separate"/>
        </w:r>
        <w:r>
          <w:rPr>
            <w:noProof/>
            <w:webHidden/>
          </w:rPr>
          <w:t>9</w:t>
        </w:r>
        <w:r>
          <w:rPr>
            <w:noProof/>
            <w:webHidden/>
          </w:rPr>
          <w:fldChar w:fldCharType="end"/>
        </w:r>
      </w:hyperlink>
    </w:p>
    <w:p w14:paraId="3890D75F" w14:textId="30894ECE" w:rsidR="001F188A" w:rsidRPr="001F188A" w:rsidRDefault="001F188A">
      <w:pPr>
        <w:pStyle w:val="TDC2"/>
        <w:rPr>
          <w:rFonts w:eastAsia="Times New Roman"/>
          <w:i w:val="0"/>
          <w:iCs w:val="0"/>
          <w:noProof/>
          <w:kern w:val="2"/>
          <w:sz w:val="22"/>
          <w:szCs w:val="22"/>
          <w:lang w:val="es-AR" w:eastAsia="es-AR"/>
        </w:rPr>
      </w:pPr>
      <w:hyperlink w:anchor="_Toc145690936" w:history="1">
        <w:r w:rsidRPr="00ED5888">
          <w:rPr>
            <w:rStyle w:val="Hipervnculo"/>
            <w:noProof/>
          </w:rPr>
          <w:t>Ingresos y Gastos</w:t>
        </w:r>
        <w:r>
          <w:rPr>
            <w:noProof/>
            <w:webHidden/>
          </w:rPr>
          <w:tab/>
        </w:r>
        <w:r>
          <w:rPr>
            <w:noProof/>
            <w:webHidden/>
          </w:rPr>
          <w:fldChar w:fldCharType="begin"/>
        </w:r>
        <w:r>
          <w:rPr>
            <w:noProof/>
            <w:webHidden/>
          </w:rPr>
          <w:instrText xml:space="preserve"> PAGEREF _Toc145690936 \h </w:instrText>
        </w:r>
        <w:r>
          <w:rPr>
            <w:noProof/>
            <w:webHidden/>
          </w:rPr>
        </w:r>
        <w:r>
          <w:rPr>
            <w:noProof/>
            <w:webHidden/>
          </w:rPr>
          <w:fldChar w:fldCharType="separate"/>
        </w:r>
        <w:r>
          <w:rPr>
            <w:noProof/>
            <w:webHidden/>
          </w:rPr>
          <w:t>9</w:t>
        </w:r>
        <w:r>
          <w:rPr>
            <w:noProof/>
            <w:webHidden/>
          </w:rPr>
          <w:fldChar w:fldCharType="end"/>
        </w:r>
      </w:hyperlink>
    </w:p>
    <w:p w14:paraId="27A32819" w14:textId="4FEE1D3A" w:rsidR="001F188A" w:rsidRPr="001F188A" w:rsidRDefault="001F188A">
      <w:pPr>
        <w:pStyle w:val="TDC2"/>
        <w:rPr>
          <w:rFonts w:eastAsia="Times New Roman"/>
          <w:i w:val="0"/>
          <w:iCs w:val="0"/>
          <w:noProof/>
          <w:kern w:val="2"/>
          <w:sz w:val="22"/>
          <w:szCs w:val="22"/>
          <w:lang w:val="es-AR" w:eastAsia="es-AR"/>
        </w:rPr>
      </w:pPr>
      <w:hyperlink w:anchor="_Toc145690937" w:history="1">
        <w:r w:rsidRPr="00ED5888">
          <w:rPr>
            <w:rStyle w:val="Hipervnculo"/>
            <w:noProof/>
          </w:rPr>
          <w:t>Financiamiento</w:t>
        </w:r>
        <w:r>
          <w:rPr>
            <w:noProof/>
            <w:webHidden/>
          </w:rPr>
          <w:tab/>
        </w:r>
        <w:r>
          <w:rPr>
            <w:noProof/>
            <w:webHidden/>
          </w:rPr>
          <w:fldChar w:fldCharType="begin"/>
        </w:r>
        <w:r>
          <w:rPr>
            <w:noProof/>
            <w:webHidden/>
          </w:rPr>
          <w:instrText xml:space="preserve"> PAGEREF _Toc145690937 \h </w:instrText>
        </w:r>
        <w:r>
          <w:rPr>
            <w:noProof/>
            <w:webHidden/>
          </w:rPr>
        </w:r>
        <w:r>
          <w:rPr>
            <w:noProof/>
            <w:webHidden/>
          </w:rPr>
          <w:fldChar w:fldCharType="separate"/>
        </w:r>
        <w:r>
          <w:rPr>
            <w:noProof/>
            <w:webHidden/>
          </w:rPr>
          <w:t>10</w:t>
        </w:r>
        <w:r>
          <w:rPr>
            <w:noProof/>
            <w:webHidden/>
          </w:rPr>
          <w:fldChar w:fldCharType="end"/>
        </w:r>
      </w:hyperlink>
    </w:p>
    <w:p w14:paraId="39461B4D" w14:textId="09F90681" w:rsidR="001F188A" w:rsidRPr="001F188A" w:rsidRDefault="001F188A">
      <w:pPr>
        <w:pStyle w:val="TDC2"/>
        <w:rPr>
          <w:rFonts w:eastAsia="Times New Roman"/>
          <w:i w:val="0"/>
          <w:iCs w:val="0"/>
          <w:noProof/>
          <w:kern w:val="2"/>
          <w:sz w:val="22"/>
          <w:szCs w:val="22"/>
          <w:lang w:val="es-AR" w:eastAsia="es-AR"/>
        </w:rPr>
      </w:pPr>
      <w:hyperlink w:anchor="_Toc145690938" w:history="1">
        <w:r w:rsidRPr="00ED5888">
          <w:rPr>
            <w:rStyle w:val="Hipervnculo"/>
            <w:noProof/>
          </w:rPr>
          <w:t>Estados Financieros Proyectados</w:t>
        </w:r>
        <w:r>
          <w:rPr>
            <w:noProof/>
            <w:webHidden/>
          </w:rPr>
          <w:tab/>
        </w:r>
        <w:r>
          <w:rPr>
            <w:noProof/>
            <w:webHidden/>
          </w:rPr>
          <w:fldChar w:fldCharType="begin"/>
        </w:r>
        <w:r>
          <w:rPr>
            <w:noProof/>
            <w:webHidden/>
          </w:rPr>
          <w:instrText xml:space="preserve"> PAGEREF _Toc145690938 \h </w:instrText>
        </w:r>
        <w:r>
          <w:rPr>
            <w:noProof/>
            <w:webHidden/>
          </w:rPr>
        </w:r>
        <w:r>
          <w:rPr>
            <w:noProof/>
            <w:webHidden/>
          </w:rPr>
          <w:fldChar w:fldCharType="separate"/>
        </w:r>
        <w:r>
          <w:rPr>
            <w:noProof/>
            <w:webHidden/>
          </w:rPr>
          <w:t>10</w:t>
        </w:r>
        <w:r>
          <w:rPr>
            <w:noProof/>
            <w:webHidden/>
          </w:rPr>
          <w:fldChar w:fldCharType="end"/>
        </w:r>
      </w:hyperlink>
    </w:p>
    <w:p w14:paraId="5192391B" w14:textId="742DEA03" w:rsidR="001F188A" w:rsidRPr="001F188A" w:rsidRDefault="001F188A">
      <w:pPr>
        <w:pStyle w:val="TDC2"/>
        <w:rPr>
          <w:rFonts w:eastAsia="Times New Roman"/>
          <w:i w:val="0"/>
          <w:iCs w:val="0"/>
          <w:noProof/>
          <w:kern w:val="2"/>
          <w:sz w:val="22"/>
          <w:szCs w:val="22"/>
          <w:lang w:val="es-AR" w:eastAsia="es-AR"/>
        </w:rPr>
      </w:pPr>
      <w:hyperlink w:anchor="_Toc145690939" w:history="1">
        <w:r w:rsidRPr="00ED5888">
          <w:rPr>
            <w:rStyle w:val="Hipervnculo"/>
            <w:noProof/>
          </w:rPr>
          <w:t>Flujo de Fondos Netos</w:t>
        </w:r>
        <w:r>
          <w:rPr>
            <w:noProof/>
            <w:webHidden/>
          </w:rPr>
          <w:tab/>
        </w:r>
        <w:r>
          <w:rPr>
            <w:noProof/>
            <w:webHidden/>
          </w:rPr>
          <w:fldChar w:fldCharType="begin"/>
        </w:r>
        <w:r>
          <w:rPr>
            <w:noProof/>
            <w:webHidden/>
          </w:rPr>
          <w:instrText xml:space="preserve"> PAGEREF _Toc145690939 \h </w:instrText>
        </w:r>
        <w:r>
          <w:rPr>
            <w:noProof/>
            <w:webHidden/>
          </w:rPr>
        </w:r>
        <w:r>
          <w:rPr>
            <w:noProof/>
            <w:webHidden/>
          </w:rPr>
          <w:fldChar w:fldCharType="separate"/>
        </w:r>
        <w:r>
          <w:rPr>
            <w:noProof/>
            <w:webHidden/>
          </w:rPr>
          <w:t>10</w:t>
        </w:r>
        <w:r>
          <w:rPr>
            <w:noProof/>
            <w:webHidden/>
          </w:rPr>
          <w:fldChar w:fldCharType="end"/>
        </w:r>
      </w:hyperlink>
    </w:p>
    <w:p w14:paraId="71A59C5E" w14:textId="7BA055B7" w:rsidR="001F188A" w:rsidRPr="001F188A" w:rsidRDefault="001F188A">
      <w:pPr>
        <w:pStyle w:val="TDC1"/>
        <w:rPr>
          <w:rFonts w:eastAsia="Times New Roman"/>
          <w:b w:val="0"/>
          <w:bCs w:val="0"/>
          <w:noProof/>
          <w:kern w:val="2"/>
          <w:sz w:val="22"/>
          <w:szCs w:val="22"/>
          <w:lang w:val="es-AR" w:eastAsia="es-AR"/>
        </w:rPr>
      </w:pPr>
      <w:hyperlink w:anchor="_Toc145690940" w:history="1">
        <w:r w:rsidRPr="00ED5888">
          <w:rPr>
            <w:rStyle w:val="Hipervnculo"/>
            <w:noProof/>
          </w:rPr>
          <w:t>Beneficios esperados del proyecto</w:t>
        </w:r>
        <w:r>
          <w:rPr>
            <w:noProof/>
            <w:webHidden/>
          </w:rPr>
          <w:tab/>
        </w:r>
        <w:r>
          <w:rPr>
            <w:noProof/>
            <w:webHidden/>
          </w:rPr>
          <w:fldChar w:fldCharType="begin"/>
        </w:r>
        <w:r>
          <w:rPr>
            <w:noProof/>
            <w:webHidden/>
          </w:rPr>
          <w:instrText xml:space="preserve"> PAGEREF _Toc145690940 \h </w:instrText>
        </w:r>
        <w:r>
          <w:rPr>
            <w:noProof/>
            <w:webHidden/>
          </w:rPr>
        </w:r>
        <w:r>
          <w:rPr>
            <w:noProof/>
            <w:webHidden/>
          </w:rPr>
          <w:fldChar w:fldCharType="separate"/>
        </w:r>
        <w:r>
          <w:rPr>
            <w:noProof/>
            <w:webHidden/>
          </w:rPr>
          <w:t>10</w:t>
        </w:r>
        <w:r>
          <w:rPr>
            <w:noProof/>
            <w:webHidden/>
          </w:rPr>
          <w:fldChar w:fldCharType="end"/>
        </w:r>
      </w:hyperlink>
    </w:p>
    <w:p w14:paraId="796CC100" w14:textId="50038B94" w:rsidR="001F188A" w:rsidRPr="001F188A" w:rsidRDefault="001F188A">
      <w:pPr>
        <w:pStyle w:val="TDC2"/>
        <w:rPr>
          <w:rFonts w:eastAsia="Times New Roman"/>
          <w:i w:val="0"/>
          <w:iCs w:val="0"/>
          <w:noProof/>
          <w:kern w:val="2"/>
          <w:sz w:val="22"/>
          <w:szCs w:val="22"/>
          <w:lang w:val="es-AR" w:eastAsia="es-AR"/>
        </w:rPr>
      </w:pPr>
      <w:hyperlink w:anchor="_Toc145690941" w:history="1">
        <w:r w:rsidRPr="00ED5888">
          <w:rPr>
            <w:rStyle w:val="Hipervnculo"/>
            <w:noProof/>
          </w:rPr>
          <w:t>Cuantificación de beneficios</w:t>
        </w:r>
        <w:r>
          <w:rPr>
            <w:noProof/>
            <w:webHidden/>
          </w:rPr>
          <w:tab/>
        </w:r>
        <w:r>
          <w:rPr>
            <w:noProof/>
            <w:webHidden/>
          </w:rPr>
          <w:fldChar w:fldCharType="begin"/>
        </w:r>
        <w:r>
          <w:rPr>
            <w:noProof/>
            <w:webHidden/>
          </w:rPr>
          <w:instrText xml:space="preserve"> PAGEREF _Toc145690941 \h </w:instrText>
        </w:r>
        <w:r>
          <w:rPr>
            <w:noProof/>
            <w:webHidden/>
          </w:rPr>
        </w:r>
        <w:r>
          <w:rPr>
            <w:noProof/>
            <w:webHidden/>
          </w:rPr>
          <w:fldChar w:fldCharType="separate"/>
        </w:r>
        <w:r>
          <w:rPr>
            <w:noProof/>
            <w:webHidden/>
          </w:rPr>
          <w:t>11</w:t>
        </w:r>
        <w:r>
          <w:rPr>
            <w:noProof/>
            <w:webHidden/>
          </w:rPr>
          <w:fldChar w:fldCharType="end"/>
        </w:r>
      </w:hyperlink>
    </w:p>
    <w:p w14:paraId="324E177A" w14:textId="5C350AC5" w:rsidR="001F188A" w:rsidRDefault="001F188A">
      <w:r>
        <w:rPr>
          <w:b/>
          <w:bCs/>
        </w:rPr>
        <w:fldChar w:fldCharType="end"/>
      </w:r>
    </w:p>
    <w:p w14:paraId="3B15AC0B" w14:textId="0E1C9905" w:rsidR="000F79DF" w:rsidRDefault="000F79DF" w:rsidP="000F79DF">
      <w:pPr>
        <w:tabs>
          <w:tab w:val="left" w:pos="5954"/>
        </w:tabs>
      </w:pPr>
    </w:p>
    <w:p w14:paraId="4975ECB3" w14:textId="77777777" w:rsidR="0040066E" w:rsidRDefault="0040066E" w:rsidP="000F79DF">
      <w:pPr>
        <w:ind w:left="0" w:firstLine="0"/>
      </w:pPr>
    </w:p>
    <w:p w14:paraId="4C066C8A" w14:textId="77777777" w:rsidR="00A13DBA" w:rsidRDefault="00861B8F" w:rsidP="009A3173">
      <w:pPr>
        <w:pStyle w:val="PSI-Ttulo"/>
      </w:pPr>
      <w:r>
        <w:br w:type="page"/>
      </w:r>
      <w:r w:rsidR="00E00CD2">
        <w:rPr>
          <w:lang w:val="es-AR"/>
        </w:rPr>
        <w:lastRenderedPageBreak/>
        <w:t>Estudio de Factibilidad</w:t>
      </w:r>
    </w:p>
    <w:p w14:paraId="2D7EB7FC" w14:textId="77777777" w:rsidR="00E00CD2" w:rsidRPr="002C0771" w:rsidRDefault="00E00CD2" w:rsidP="00E00CD2">
      <w:pPr>
        <w:pStyle w:val="PSI-Ttulo1"/>
      </w:pPr>
      <w:bookmarkStart w:id="0" w:name="_Toc228449306"/>
      <w:bookmarkStart w:id="1" w:name="_Toc234401294"/>
      <w:bookmarkStart w:id="2" w:name="_Toc234647510"/>
      <w:bookmarkStart w:id="3" w:name="_Toc235010127"/>
      <w:bookmarkStart w:id="4" w:name="_Toc257619289"/>
      <w:bookmarkStart w:id="5" w:name="_Toc145690901"/>
      <w:r w:rsidRPr="002C0771">
        <w:t>Introducción</w:t>
      </w:r>
      <w:bookmarkEnd w:id="0"/>
      <w:bookmarkEnd w:id="1"/>
      <w:bookmarkEnd w:id="2"/>
      <w:bookmarkEnd w:id="3"/>
      <w:bookmarkEnd w:id="4"/>
      <w:bookmarkEnd w:id="5"/>
    </w:p>
    <w:p w14:paraId="71650DD1" w14:textId="77777777" w:rsidR="00E00CD2" w:rsidRDefault="00E00CD2" w:rsidP="00E00CD2">
      <w:pPr>
        <w:autoSpaceDE w:val="0"/>
        <w:autoSpaceDN w:val="0"/>
        <w:adjustRightInd w:val="0"/>
        <w:spacing w:before="0" w:line="240" w:lineRule="auto"/>
        <w:ind w:left="0" w:firstLine="0"/>
        <w:rPr>
          <w:lang w:val="es-AR"/>
        </w:rPr>
      </w:pPr>
    </w:p>
    <w:p w14:paraId="4CD011DF" w14:textId="77777777" w:rsidR="00E00CD2" w:rsidRDefault="00E00CD2" w:rsidP="00E00CD2">
      <w:pPr>
        <w:pStyle w:val="PSI-Ttulo1"/>
      </w:pPr>
      <w:bookmarkStart w:id="6" w:name="_Toc235010128"/>
      <w:bookmarkStart w:id="7" w:name="_Toc257619290"/>
      <w:bookmarkStart w:id="8" w:name="_Toc145690902"/>
      <w:r w:rsidRPr="00F0651F">
        <w:t>Reconocimiento general del sistema</w:t>
      </w:r>
      <w:bookmarkEnd w:id="6"/>
      <w:bookmarkEnd w:id="7"/>
      <w:bookmarkEnd w:id="8"/>
    </w:p>
    <w:p w14:paraId="654A7718" w14:textId="0EB67AD8" w:rsidR="00E00CD2" w:rsidRPr="00AE1586" w:rsidRDefault="00AE1586" w:rsidP="00524B52">
      <w:pPr>
        <w:pStyle w:val="PSI-Comentario"/>
      </w:pPr>
      <w:r w:rsidRPr="00AE1586">
        <w:t xml:space="preserve">El presente proyecto presenta la necesidad del área de </w:t>
      </w:r>
      <w:r w:rsidR="00C37D61" w:rsidRPr="00AE1586">
        <w:t>extensión</w:t>
      </w:r>
      <w:r w:rsidRPr="00AE1586">
        <w:t xml:space="preserve"> que tiene para resolver una </w:t>
      </w:r>
      <w:r w:rsidR="00C37D61" w:rsidRPr="00AE1586">
        <w:t>problemática</w:t>
      </w:r>
      <w:r w:rsidRPr="00AE1586">
        <w:t xml:space="preserve"> de varios años, se presenta una solución que resolverá el problema de inscripción a cursos permitiendo contar con información de alumnos y profesores que participan de los cursos.</w:t>
      </w:r>
    </w:p>
    <w:p w14:paraId="74C7C0D0" w14:textId="77777777" w:rsidR="00E00CD2" w:rsidRPr="002C0771" w:rsidRDefault="00E00CD2" w:rsidP="00E00CD2">
      <w:pPr>
        <w:tabs>
          <w:tab w:val="left" w:pos="0"/>
        </w:tabs>
        <w:ind w:left="709"/>
        <w:jc w:val="both"/>
        <w:rPr>
          <w:i/>
          <w:color w:val="548DD4"/>
          <w:lang w:val="es-AR"/>
        </w:rPr>
      </w:pPr>
    </w:p>
    <w:p w14:paraId="2E3CD763" w14:textId="77777777" w:rsidR="00E00CD2" w:rsidRPr="00E00CD2" w:rsidRDefault="00E00CD2" w:rsidP="00E00CD2">
      <w:pPr>
        <w:pStyle w:val="PSI-Ttulo1"/>
      </w:pPr>
      <w:bookmarkStart w:id="9" w:name="_Toc235010129"/>
      <w:bookmarkStart w:id="10" w:name="_Toc257619291"/>
      <w:bookmarkStart w:id="11" w:name="_Toc145690903"/>
      <w:r w:rsidRPr="004B4347">
        <w:t>J</w:t>
      </w:r>
      <w:r>
        <w:t>ustificación del Proyecto</w:t>
      </w:r>
      <w:bookmarkEnd w:id="9"/>
      <w:bookmarkEnd w:id="10"/>
      <w:bookmarkEnd w:id="11"/>
    </w:p>
    <w:p w14:paraId="6F1FB320" w14:textId="77777777" w:rsidR="00E00CD2" w:rsidRPr="004B4347" w:rsidRDefault="00E00CD2" w:rsidP="00E00CD2">
      <w:pPr>
        <w:pStyle w:val="PSI-Ttulo2"/>
      </w:pPr>
      <w:bookmarkStart w:id="12" w:name="_Toc235010130"/>
      <w:bookmarkStart w:id="13" w:name="_Toc257619292"/>
      <w:bookmarkStart w:id="14" w:name="_Toc145690904"/>
      <w:r w:rsidRPr="004B4347">
        <w:t>Título del Proyecto</w:t>
      </w:r>
      <w:bookmarkEnd w:id="12"/>
      <w:bookmarkEnd w:id="13"/>
      <w:bookmarkEnd w:id="14"/>
    </w:p>
    <w:p w14:paraId="2E27BB60" w14:textId="58041F88" w:rsidR="00E126B3" w:rsidRPr="004B4347" w:rsidRDefault="00F30546" w:rsidP="00524B52">
      <w:pPr>
        <w:pStyle w:val="PSI-Comentario"/>
      </w:pPr>
      <w:r>
        <w:t xml:space="preserve">KIUSH - </w:t>
      </w:r>
      <w:r w:rsidR="00F40E61">
        <w:t xml:space="preserve">Sistema de </w:t>
      </w:r>
      <w:r w:rsidR="0094439E">
        <w:t>Gestión</w:t>
      </w:r>
      <w:r w:rsidR="00F40E61">
        <w:t xml:space="preserve"> de </w:t>
      </w:r>
      <w:r w:rsidR="0094439E">
        <w:t>Inscripciones</w:t>
      </w:r>
      <w:r w:rsidR="00F40E61">
        <w:t xml:space="preserve"> a Cursos.</w:t>
      </w:r>
    </w:p>
    <w:p w14:paraId="454C2951" w14:textId="77777777" w:rsidR="00E00CD2" w:rsidRPr="004B4347" w:rsidRDefault="00E00CD2" w:rsidP="00E00CD2">
      <w:pPr>
        <w:pStyle w:val="PSI-Ttulo2"/>
      </w:pPr>
      <w:bookmarkStart w:id="15" w:name="_Toc235010131"/>
      <w:bookmarkStart w:id="16" w:name="_Toc257619293"/>
      <w:bookmarkStart w:id="17" w:name="_Toc145690905"/>
      <w:r w:rsidRPr="004B4347">
        <w:t>Planteamiento del problema o necesidad</w:t>
      </w:r>
      <w:bookmarkEnd w:id="15"/>
      <w:bookmarkEnd w:id="16"/>
      <w:bookmarkEnd w:id="17"/>
    </w:p>
    <w:p w14:paraId="15D9E14B" w14:textId="396BDFB4" w:rsidR="00E00CD2" w:rsidRPr="00C11CC3" w:rsidRDefault="00F40E61" w:rsidP="00524B52">
      <w:pPr>
        <w:pStyle w:val="PSI-Comentario"/>
      </w:pPr>
      <w:r w:rsidRPr="00C11CC3">
        <w:t xml:space="preserve">El problema que tiene el área de </w:t>
      </w:r>
      <w:r w:rsidR="00C11CC3" w:rsidRPr="00C11CC3">
        <w:t>extensión</w:t>
      </w:r>
      <w:r w:rsidRPr="00C11CC3">
        <w:t xml:space="preserve"> </w:t>
      </w:r>
      <w:r w:rsidR="00B97158" w:rsidRPr="00C11CC3">
        <w:t>de contar con información sobre los participantes a cursos y poder realizar informes con la información disponible.</w:t>
      </w:r>
    </w:p>
    <w:p w14:paraId="62A4BE0E" w14:textId="77777777" w:rsidR="00E126B3" w:rsidRPr="004B4347" w:rsidRDefault="00E126B3" w:rsidP="00967BEA">
      <w:pPr>
        <w:tabs>
          <w:tab w:val="left" w:pos="0"/>
        </w:tabs>
        <w:ind w:left="0" w:firstLine="0"/>
        <w:jc w:val="both"/>
        <w:rPr>
          <w:i/>
          <w:color w:val="548DD4"/>
          <w:lang w:val="es-AR"/>
        </w:rPr>
      </w:pPr>
    </w:p>
    <w:p w14:paraId="651C07AF" w14:textId="77777777" w:rsidR="00E00CD2" w:rsidRPr="004B4347" w:rsidRDefault="00E00CD2" w:rsidP="00E00CD2">
      <w:pPr>
        <w:pStyle w:val="PSI-Ttulo2"/>
      </w:pPr>
      <w:bookmarkStart w:id="18" w:name="_Toc235010132"/>
      <w:bookmarkStart w:id="19" w:name="_Toc257619294"/>
      <w:bookmarkStart w:id="20" w:name="_Toc145690906"/>
      <w:r w:rsidRPr="004B4347">
        <w:t>Antecedentes</w:t>
      </w:r>
      <w:bookmarkEnd w:id="18"/>
      <w:bookmarkEnd w:id="19"/>
      <w:bookmarkEnd w:id="20"/>
    </w:p>
    <w:p w14:paraId="7F5FB44A" w14:textId="0CD7ABD1" w:rsidR="00E00CD2" w:rsidRDefault="00B97158" w:rsidP="00524B52">
      <w:pPr>
        <w:pStyle w:val="PSI-Comentario"/>
      </w:pPr>
      <w:r>
        <w:t xml:space="preserve">Cuando se finaliza un curso se le solicita información de cuantos alumnos se inscribieron o cuantos aprobaron los cursos. El no contar con esa información </w:t>
      </w:r>
      <w:r w:rsidR="00344695">
        <w:t>impedía</w:t>
      </w:r>
      <w:r>
        <w:t xml:space="preserve"> generar un informe al respecto.</w:t>
      </w:r>
    </w:p>
    <w:p w14:paraId="1594746B" w14:textId="77777777" w:rsidR="00E126B3" w:rsidRPr="004B4347" w:rsidRDefault="00E126B3" w:rsidP="00967BEA">
      <w:pPr>
        <w:tabs>
          <w:tab w:val="left" w:pos="0"/>
        </w:tabs>
        <w:ind w:left="0" w:firstLine="0"/>
        <w:jc w:val="both"/>
        <w:rPr>
          <w:i/>
          <w:color w:val="548DD4"/>
          <w:lang w:val="es-AR"/>
        </w:rPr>
      </w:pPr>
    </w:p>
    <w:p w14:paraId="7B42F852" w14:textId="77777777" w:rsidR="00E00CD2" w:rsidRPr="004B4347" w:rsidRDefault="00E00CD2" w:rsidP="00E00CD2">
      <w:pPr>
        <w:pStyle w:val="PSI-Ttulo2"/>
      </w:pPr>
      <w:bookmarkStart w:id="21" w:name="_Toc235010133"/>
      <w:bookmarkStart w:id="22" w:name="_Toc257619295"/>
      <w:bookmarkStart w:id="23" w:name="_Toc145690907"/>
      <w:r w:rsidRPr="004B4347">
        <w:t>Justificación del proyecto</w:t>
      </w:r>
      <w:bookmarkEnd w:id="21"/>
      <w:bookmarkEnd w:id="22"/>
      <w:bookmarkEnd w:id="23"/>
    </w:p>
    <w:p w14:paraId="533D5E9E" w14:textId="2D79765F" w:rsidR="00E00CD2" w:rsidRDefault="00811BB5" w:rsidP="00524B52">
      <w:pPr>
        <w:pStyle w:val="PSI-Comentario"/>
      </w:pPr>
      <w:r>
        <w:t xml:space="preserve">Se </w:t>
      </w:r>
      <w:proofErr w:type="gramStart"/>
      <w:r>
        <w:t>presentara</w:t>
      </w:r>
      <w:proofErr w:type="gramEnd"/>
      <w:r>
        <w:t xml:space="preserve"> una solución que cubra </w:t>
      </w:r>
      <w:r w:rsidR="0061601C">
        <w:t>todos los objetivos</w:t>
      </w:r>
      <w:r>
        <w:t xml:space="preserve"> relevantes a la inscripción a cursos permitiendo generar informes sobre todos los participantes </w:t>
      </w:r>
      <w:r w:rsidR="006C4C4B">
        <w:t>así</w:t>
      </w:r>
      <w:r w:rsidR="0061601C">
        <w:t xml:space="preserve"> mismo de los docentes que imparten los cursos.</w:t>
      </w:r>
    </w:p>
    <w:p w14:paraId="7463C4E9" w14:textId="77777777" w:rsidR="00E126B3" w:rsidRPr="004B4347" w:rsidRDefault="00E126B3" w:rsidP="00967BEA">
      <w:pPr>
        <w:pStyle w:val="PSI-Normal"/>
        <w:ind w:left="0" w:firstLine="0"/>
        <w:rPr>
          <w:i/>
          <w:color w:val="548DD4"/>
        </w:rPr>
      </w:pPr>
    </w:p>
    <w:p w14:paraId="328625F7" w14:textId="77777777" w:rsidR="00E00CD2" w:rsidRPr="004B4347" w:rsidRDefault="00E00CD2" w:rsidP="00E00CD2">
      <w:pPr>
        <w:pStyle w:val="PSI-Ttulo2"/>
      </w:pPr>
      <w:bookmarkStart w:id="24" w:name="_Toc235010134"/>
      <w:bookmarkStart w:id="25" w:name="_Toc257619296"/>
      <w:bookmarkStart w:id="26" w:name="_Toc145690908"/>
      <w:r w:rsidRPr="004B4347">
        <w:t>Descripción del proyecto</w:t>
      </w:r>
      <w:bookmarkEnd w:id="24"/>
      <w:bookmarkEnd w:id="25"/>
      <w:bookmarkEnd w:id="26"/>
    </w:p>
    <w:p w14:paraId="5F6B505E" w14:textId="18652592" w:rsidR="00E00CD2" w:rsidRPr="004B4347" w:rsidRDefault="005E5A57" w:rsidP="00524B52">
      <w:pPr>
        <w:pStyle w:val="PSI-Comentario"/>
      </w:pPr>
      <w:r>
        <w:t xml:space="preserve">El presente proyecto se comenzó a desarrollar a principio de septiembre y concluirá al final de la cursada, se </w:t>
      </w:r>
      <w:r w:rsidR="00E840A8">
        <w:t>entregará</w:t>
      </w:r>
      <w:r>
        <w:t xml:space="preserve"> cada semana un informe sobre los avances del mismo, se </w:t>
      </w:r>
      <w:r w:rsidR="00E957CA">
        <w:t>utilizará</w:t>
      </w:r>
      <w:r>
        <w:t xml:space="preserve"> una metodología </w:t>
      </w:r>
      <w:r w:rsidR="006C4C4B">
        <w:t>ágil</w:t>
      </w:r>
      <w:r w:rsidR="00113FA0">
        <w:t xml:space="preserve">, el producto a entregar será de importancia para el área de </w:t>
      </w:r>
      <w:r w:rsidR="006C4C4B">
        <w:t>extensión</w:t>
      </w:r>
      <w:r w:rsidR="00113FA0">
        <w:t>.</w:t>
      </w:r>
    </w:p>
    <w:p w14:paraId="32F7059C" w14:textId="77777777" w:rsidR="00E00CD2" w:rsidRPr="00F0651F" w:rsidRDefault="00E00CD2" w:rsidP="00E00CD2">
      <w:pPr>
        <w:spacing w:before="0" w:line="240" w:lineRule="auto"/>
        <w:ind w:left="0" w:firstLine="0"/>
        <w:jc w:val="both"/>
        <w:rPr>
          <w:rFonts w:ascii="Cambria" w:eastAsia="Times New Roman" w:hAnsi="Cambria"/>
          <w:b/>
          <w:bCs/>
          <w:color w:val="365F91"/>
          <w:sz w:val="28"/>
          <w:szCs w:val="28"/>
        </w:rPr>
      </w:pPr>
    </w:p>
    <w:p w14:paraId="499EF4E2" w14:textId="77777777" w:rsidR="00E00CD2" w:rsidRPr="005F79D3" w:rsidRDefault="00E00CD2" w:rsidP="00E00CD2">
      <w:pPr>
        <w:pStyle w:val="PSI-Ttulo1"/>
      </w:pPr>
      <w:bookmarkStart w:id="27" w:name="_Toc235010135"/>
      <w:bookmarkStart w:id="28" w:name="_Toc257619297"/>
      <w:bookmarkStart w:id="29" w:name="_Toc145690909"/>
      <w:r w:rsidRPr="005F79D3">
        <w:lastRenderedPageBreak/>
        <w:t>P</w:t>
      </w:r>
      <w:r>
        <w:t>lan Estratégico y Objetivo del Proyecto</w:t>
      </w:r>
      <w:bookmarkEnd w:id="27"/>
      <w:bookmarkEnd w:id="28"/>
      <w:bookmarkEnd w:id="29"/>
    </w:p>
    <w:p w14:paraId="72255951" w14:textId="77777777" w:rsidR="00E00CD2" w:rsidRPr="005F79D3" w:rsidRDefault="00E00CD2" w:rsidP="00E00CD2">
      <w:pPr>
        <w:pStyle w:val="Textoindependiente"/>
        <w:rPr>
          <w:rFonts w:cs="Arial"/>
          <w:b/>
          <w:sz w:val="24"/>
          <w:lang w:val="es-ES"/>
        </w:rPr>
      </w:pPr>
    </w:p>
    <w:p w14:paraId="1DE062C0" w14:textId="77777777" w:rsidR="00E00CD2" w:rsidRPr="005F79D3" w:rsidRDefault="00E00CD2" w:rsidP="00E00CD2">
      <w:pPr>
        <w:pStyle w:val="PSI-Ttulo2"/>
      </w:pPr>
      <w:bookmarkStart w:id="30" w:name="_Toc235010136"/>
      <w:bookmarkStart w:id="31" w:name="_Toc257619298"/>
      <w:bookmarkStart w:id="32" w:name="_Toc145690910"/>
      <w:r w:rsidRPr="005F79D3">
        <w:t>Visión</w:t>
      </w:r>
      <w:bookmarkEnd w:id="30"/>
      <w:bookmarkEnd w:id="31"/>
      <w:bookmarkEnd w:id="32"/>
    </w:p>
    <w:p w14:paraId="44393000" w14:textId="641D24BB" w:rsidR="00E00CD2" w:rsidRPr="00524B52" w:rsidRDefault="00113FA0" w:rsidP="00524B52">
      <w:pPr>
        <w:pStyle w:val="PSI-Comentario"/>
        <w:rPr>
          <w:color w:val="auto"/>
        </w:rPr>
      </w:pPr>
      <w:r w:rsidRPr="00524B52">
        <w:rPr>
          <w:color w:val="auto"/>
        </w:rPr>
        <w:t xml:space="preserve">Contar con un producto que permita mejorar la inscripción a cursos </w:t>
      </w:r>
      <w:r w:rsidR="00F75C42" w:rsidRPr="00524B52">
        <w:rPr>
          <w:color w:val="auto"/>
        </w:rPr>
        <w:t xml:space="preserve">mejorando la realización de las tareas cotidianas del área de </w:t>
      </w:r>
      <w:r w:rsidR="00F139C3" w:rsidRPr="00524B52">
        <w:rPr>
          <w:color w:val="auto"/>
        </w:rPr>
        <w:t>extensión</w:t>
      </w:r>
      <w:r w:rsidR="00F75C42" w:rsidRPr="00524B52">
        <w:rPr>
          <w:color w:val="auto"/>
        </w:rPr>
        <w:t>.</w:t>
      </w:r>
    </w:p>
    <w:p w14:paraId="60F33814" w14:textId="77777777" w:rsidR="00E126B3" w:rsidRDefault="00E126B3" w:rsidP="00E00CD2">
      <w:pPr>
        <w:pStyle w:val="PSI-Ttulo2"/>
      </w:pPr>
      <w:bookmarkStart w:id="33" w:name="_Toc235010137"/>
    </w:p>
    <w:p w14:paraId="6DBB4D6D" w14:textId="77777777" w:rsidR="00E00CD2" w:rsidRPr="005F79D3" w:rsidRDefault="00E00CD2" w:rsidP="00E00CD2">
      <w:pPr>
        <w:pStyle w:val="PSI-Ttulo2"/>
      </w:pPr>
      <w:bookmarkStart w:id="34" w:name="_Toc257619299"/>
      <w:bookmarkStart w:id="35" w:name="_Toc145690911"/>
      <w:r w:rsidRPr="005F79D3">
        <w:t>Misión</w:t>
      </w:r>
      <w:bookmarkEnd w:id="33"/>
      <w:bookmarkEnd w:id="34"/>
      <w:bookmarkEnd w:id="35"/>
    </w:p>
    <w:p w14:paraId="45963998" w14:textId="77777777" w:rsidR="00E00CD2" w:rsidRPr="00524B52" w:rsidRDefault="00F75C42" w:rsidP="00524B52">
      <w:pPr>
        <w:pStyle w:val="PSI-Comentario"/>
        <w:rPr>
          <w:color w:val="auto"/>
        </w:rPr>
      </w:pPr>
      <w:r w:rsidRPr="00524B52">
        <w:rPr>
          <w:color w:val="auto"/>
        </w:rPr>
        <w:t>Brindar un sistema que sea capaz de gestionar las inscripciones a cursos y poder contar con informes sobre los participantes.</w:t>
      </w:r>
    </w:p>
    <w:p w14:paraId="2F2C64BF" w14:textId="77777777" w:rsidR="00E126B3" w:rsidRPr="005F79D3" w:rsidRDefault="00E126B3" w:rsidP="00524B52">
      <w:pPr>
        <w:pStyle w:val="PSI-Comentario"/>
      </w:pPr>
    </w:p>
    <w:p w14:paraId="5521B5C6" w14:textId="77777777" w:rsidR="00E00CD2" w:rsidRPr="005F79D3" w:rsidRDefault="00E00CD2" w:rsidP="00E00CD2">
      <w:pPr>
        <w:pStyle w:val="PSI-Ttulo2"/>
      </w:pPr>
      <w:bookmarkStart w:id="36" w:name="_Toc235010138"/>
      <w:bookmarkStart w:id="37" w:name="_Toc257619300"/>
      <w:bookmarkStart w:id="38" w:name="_Toc145690912"/>
      <w:r w:rsidRPr="005F79D3">
        <w:t>Valores</w:t>
      </w:r>
      <w:bookmarkEnd w:id="36"/>
      <w:bookmarkEnd w:id="37"/>
      <w:bookmarkEnd w:id="38"/>
    </w:p>
    <w:p w14:paraId="0947443A" w14:textId="3A996892" w:rsidR="00E126B3" w:rsidRPr="00524B52" w:rsidRDefault="00F75C42" w:rsidP="00524B52">
      <w:pPr>
        <w:pStyle w:val="PSI-Comentario"/>
        <w:numPr>
          <w:ilvl w:val="0"/>
          <w:numId w:val="14"/>
        </w:numPr>
        <w:rPr>
          <w:color w:val="auto"/>
        </w:rPr>
      </w:pPr>
      <w:r w:rsidRPr="00524B52">
        <w:rPr>
          <w:color w:val="auto"/>
        </w:rPr>
        <w:t>Compromiso de realizar un proyecto</w:t>
      </w:r>
      <w:r w:rsidR="00CD3623" w:rsidRPr="00524B52">
        <w:rPr>
          <w:color w:val="auto"/>
        </w:rPr>
        <w:t xml:space="preserve"> que cubra las </w:t>
      </w:r>
      <w:r w:rsidR="00025387" w:rsidRPr="00524B52">
        <w:rPr>
          <w:color w:val="auto"/>
        </w:rPr>
        <w:t>necesidades reales</w:t>
      </w:r>
      <w:r w:rsidR="00CD3623" w:rsidRPr="00524B52">
        <w:rPr>
          <w:color w:val="auto"/>
        </w:rPr>
        <w:t xml:space="preserve"> del cliente.</w:t>
      </w:r>
      <w:r w:rsidRPr="00524B52">
        <w:rPr>
          <w:color w:val="auto"/>
        </w:rPr>
        <w:t xml:space="preserve"> </w:t>
      </w:r>
    </w:p>
    <w:p w14:paraId="0E1109A4" w14:textId="77777777" w:rsidR="00F75C42" w:rsidRPr="00524B52" w:rsidRDefault="00CD3623" w:rsidP="00524B52">
      <w:pPr>
        <w:pStyle w:val="PSI-Comentario"/>
        <w:numPr>
          <w:ilvl w:val="0"/>
          <w:numId w:val="14"/>
        </w:numPr>
        <w:rPr>
          <w:color w:val="auto"/>
        </w:rPr>
      </w:pPr>
      <w:r w:rsidRPr="00524B52">
        <w:rPr>
          <w:color w:val="auto"/>
        </w:rPr>
        <w:t>Responsabilidad en e</w:t>
      </w:r>
      <w:r w:rsidR="00F75C42" w:rsidRPr="00524B52">
        <w:rPr>
          <w:color w:val="auto"/>
        </w:rPr>
        <w:t>ntregar un producto que cumpla con las especificaciones del cliente.</w:t>
      </w:r>
    </w:p>
    <w:p w14:paraId="3EAB7E44" w14:textId="77777777" w:rsidR="00CD3623" w:rsidRPr="00524B52" w:rsidRDefault="00CD3623" w:rsidP="00524B52">
      <w:pPr>
        <w:pStyle w:val="PSI-Comentario"/>
        <w:numPr>
          <w:ilvl w:val="0"/>
          <w:numId w:val="14"/>
        </w:numPr>
        <w:rPr>
          <w:color w:val="auto"/>
        </w:rPr>
      </w:pPr>
      <w:r w:rsidRPr="00524B52">
        <w:rPr>
          <w:color w:val="auto"/>
        </w:rPr>
        <w:t>Honestidad entre los integrantes que desarrollaran el producto.</w:t>
      </w:r>
    </w:p>
    <w:p w14:paraId="5417DE8E" w14:textId="77777777" w:rsidR="00E00CD2" w:rsidRPr="005F79D3" w:rsidRDefault="00E00CD2" w:rsidP="00E00CD2">
      <w:pPr>
        <w:pStyle w:val="PSI-Ttulo2"/>
      </w:pPr>
      <w:bookmarkStart w:id="39" w:name="_Toc235010139"/>
      <w:bookmarkStart w:id="40" w:name="_Toc257619301"/>
      <w:bookmarkStart w:id="41" w:name="_Toc145690913"/>
      <w:r w:rsidRPr="005F79D3">
        <w:t>Objetivo del Proyecto</w:t>
      </w:r>
      <w:bookmarkEnd w:id="39"/>
      <w:bookmarkEnd w:id="40"/>
      <w:bookmarkEnd w:id="41"/>
    </w:p>
    <w:p w14:paraId="32C1BDFC" w14:textId="77777777" w:rsidR="00E00CD2" w:rsidRPr="00524B52" w:rsidRDefault="007452D7" w:rsidP="00524B52">
      <w:pPr>
        <w:pStyle w:val="PSI-Comentario"/>
        <w:rPr>
          <w:color w:val="auto"/>
        </w:rPr>
      </w:pPr>
      <w:r w:rsidRPr="00524B52">
        <w:rPr>
          <w:color w:val="auto"/>
        </w:rPr>
        <w:t xml:space="preserve">Entregar un sistema que realice la inscripción a cursos en un lapso de tres meses, </w:t>
      </w:r>
      <w:r w:rsidR="000B6DF9" w:rsidRPr="00524B52">
        <w:rPr>
          <w:color w:val="auto"/>
        </w:rPr>
        <w:t>el mismo será diseñado cumpliendo con el uso de tecnologías innovad</w:t>
      </w:r>
      <w:r w:rsidR="00960E1F" w:rsidRPr="00524B52">
        <w:rPr>
          <w:color w:val="auto"/>
        </w:rPr>
        <w:t>oras.</w:t>
      </w:r>
    </w:p>
    <w:p w14:paraId="4DA24290" w14:textId="77777777" w:rsidR="00E00CD2" w:rsidRPr="005F79D3" w:rsidRDefault="00E00CD2" w:rsidP="00E00CD2">
      <w:pPr>
        <w:pStyle w:val="Textoindependiente"/>
        <w:rPr>
          <w:rFonts w:cs="Arial"/>
          <w:b/>
          <w:sz w:val="24"/>
          <w:lang w:val="es-ES"/>
        </w:rPr>
      </w:pPr>
    </w:p>
    <w:p w14:paraId="64E07C3B" w14:textId="77777777" w:rsidR="00E00CD2" w:rsidRPr="005576CD" w:rsidRDefault="00E00CD2" w:rsidP="00E00CD2">
      <w:pPr>
        <w:pStyle w:val="PSI-Ttulo1"/>
      </w:pPr>
      <w:bookmarkStart w:id="42" w:name="_Toc235010140"/>
      <w:bookmarkStart w:id="43" w:name="_Toc257619302"/>
      <w:bookmarkStart w:id="44" w:name="_Toc145690914"/>
      <w:r w:rsidRPr="000B2365">
        <w:t>E</w:t>
      </w:r>
      <w:r>
        <w:t>ntorno Socioeconómico y Legal</w:t>
      </w:r>
      <w:bookmarkEnd w:id="42"/>
      <w:bookmarkEnd w:id="43"/>
      <w:bookmarkEnd w:id="44"/>
    </w:p>
    <w:p w14:paraId="130ACF2F" w14:textId="77777777" w:rsidR="00E00CD2" w:rsidRPr="005F79D3" w:rsidRDefault="00E00CD2" w:rsidP="00E00CD2">
      <w:pPr>
        <w:pStyle w:val="PSI-Ttulo2"/>
      </w:pPr>
      <w:bookmarkStart w:id="45" w:name="_Toc235010141"/>
      <w:bookmarkStart w:id="46" w:name="_Toc257619303"/>
      <w:bookmarkStart w:id="47" w:name="_Toc145690915"/>
      <w:proofErr w:type="gramStart"/>
      <w:r w:rsidRPr="005F79D3">
        <w:t>Entorno económica</w:t>
      </w:r>
      <w:bookmarkEnd w:id="45"/>
      <w:bookmarkEnd w:id="46"/>
      <w:bookmarkEnd w:id="47"/>
      <w:proofErr w:type="gramEnd"/>
    </w:p>
    <w:p w14:paraId="20BAF932" w14:textId="77777777" w:rsidR="00E00CD2" w:rsidRPr="00524B52" w:rsidRDefault="008A31B6" w:rsidP="00524B52">
      <w:pPr>
        <w:pStyle w:val="PSI-Comentario"/>
      </w:pPr>
      <w:r w:rsidRPr="00524B52">
        <w:t>[</w:t>
      </w:r>
      <w:r w:rsidR="00E00CD2" w:rsidRPr="00524B52">
        <w:t>Evolución macro de la economía como primer punto y algunos detalles del sector económico al que pertenece el proyecto como un segundo punto.  Debe ser apoyado con cuadros y gráficos estadísticos.  (1 página de desarrollo máximo, más otras de cuadros y gráficos)</w:t>
      </w:r>
      <w:r w:rsidR="00DC3C00" w:rsidRPr="00524B52">
        <w:t>.</w:t>
      </w:r>
      <w:r w:rsidR="004F4622" w:rsidRPr="00524B52">
        <w:t>]</w:t>
      </w:r>
    </w:p>
    <w:p w14:paraId="3FF6B2B4" w14:textId="77777777" w:rsidR="00E00CD2" w:rsidRPr="005F79D3" w:rsidRDefault="00E00CD2" w:rsidP="00E00CD2">
      <w:pPr>
        <w:pStyle w:val="Textoindependiente"/>
        <w:rPr>
          <w:rFonts w:cs="Arial"/>
          <w:spacing w:val="-3"/>
          <w:sz w:val="24"/>
          <w:lang w:val="es-ES"/>
        </w:rPr>
      </w:pPr>
    </w:p>
    <w:p w14:paraId="76327E6D" w14:textId="77777777" w:rsidR="00E00CD2" w:rsidRPr="005F79D3" w:rsidRDefault="00E00CD2" w:rsidP="00E00CD2">
      <w:pPr>
        <w:pStyle w:val="PSI-Ttulo2"/>
      </w:pPr>
      <w:bookmarkStart w:id="48" w:name="_Toc235010142"/>
      <w:bookmarkStart w:id="49" w:name="_Toc257619304"/>
      <w:bookmarkStart w:id="50" w:name="_Toc145690916"/>
      <w:r w:rsidRPr="005F79D3">
        <w:t>Entorno Legal</w:t>
      </w:r>
      <w:bookmarkEnd w:id="48"/>
      <w:bookmarkEnd w:id="49"/>
      <w:bookmarkEnd w:id="50"/>
    </w:p>
    <w:p w14:paraId="0A29100A" w14:textId="77777777" w:rsidR="00E00CD2" w:rsidRPr="00524B52" w:rsidRDefault="008A31B6" w:rsidP="00524B52">
      <w:pPr>
        <w:pStyle w:val="PSI-Comentario"/>
      </w:pPr>
      <w:r w:rsidRPr="00524B52">
        <w:t>[</w:t>
      </w:r>
      <w:r w:rsidR="00E00CD2" w:rsidRPr="00524B52">
        <w:t>Describe cuales son las leyes y requerimientos para forma la empresa.  Menciona las leyes que benefician o limitan al proyecto. (</w:t>
      </w:r>
      <w:smartTag w:uri="urn:schemas-microsoft-com:office:smarttags" w:element="metricconverter">
        <w:smartTagPr>
          <w:attr w:name="ProductID" w:val="1 a"/>
        </w:smartTagPr>
        <w:r w:rsidR="00E00CD2" w:rsidRPr="00524B52">
          <w:t>1 a</w:t>
        </w:r>
      </w:smartTag>
      <w:r w:rsidR="00E00CD2" w:rsidRPr="00524B52">
        <w:t xml:space="preserve"> 3 páginas)</w:t>
      </w:r>
      <w:proofErr w:type="gramStart"/>
      <w:r w:rsidR="00E00CD2" w:rsidRPr="00524B52">
        <w:t>.</w:t>
      </w:r>
      <w:r w:rsidR="004F4622" w:rsidRPr="00524B52">
        <w:t xml:space="preserve"> ]</w:t>
      </w:r>
      <w:proofErr w:type="gramEnd"/>
    </w:p>
    <w:p w14:paraId="64590D99" w14:textId="77777777" w:rsidR="00E126B3" w:rsidRPr="000B2365" w:rsidRDefault="00E126B3" w:rsidP="00524B52">
      <w:pPr>
        <w:pStyle w:val="PSI-Comentario"/>
      </w:pPr>
    </w:p>
    <w:p w14:paraId="476B88BD" w14:textId="77777777" w:rsidR="00E00CD2" w:rsidRDefault="00E00CD2" w:rsidP="00E00CD2">
      <w:pPr>
        <w:pStyle w:val="PSI-Ttulo1"/>
      </w:pPr>
      <w:bookmarkStart w:id="51" w:name="_Toc235010143"/>
      <w:bookmarkStart w:id="52" w:name="_Toc257619305"/>
      <w:bookmarkStart w:id="53" w:name="_Toc145690917"/>
      <w:r>
        <w:lastRenderedPageBreak/>
        <w:t>Estudio de Mercado</w:t>
      </w:r>
      <w:bookmarkEnd w:id="51"/>
      <w:bookmarkEnd w:id="52"/>
      <w:bookmarkEnd w:id="53"/>
    </w:p>
    <w:p w14:paraId="0369928E" w14:textId="77777777" w:rsidR="00E00CD2" w:rsidRPr="00524B52" w:rsidRDefault="00E00CD2" w:rsidP="00524B52">
      <w:pPr>
        <w:pStyle w:val="PSI-Comentario"/>
      </w:pPr>
      <w:r w:rsidRPr="00524B52">
        <w:t xml:space="preserve">[En </w:t>
      </w:r>
      <w:r w:rsidR="004F4622" w:rsidRPr="00524B52">
        <w:t xml:space="preserve">esta sección </w:t>
      </w:r>
      <w:r w:rsidRPr="00524B52">
        <w:t>se desarrolla un análisis de las variables competitivas del proyecto, describiendo la demanda (actual y futura), la oferta (la competencia), el precio y la comercialización del producto (plaza y promoción).]</w:t>
      </w:r>
    </w:p>
    <w:p w14:paraId="0428078A" w14:textId="77777777" w:rsidR="00E126B3" w:rsidRDefault="00E126B3" w:rsidP="00524B52">
      <w:pPr>
        <w:pStyle w:val="PSI-Comentario"/>
      </w:pPr>
    </w:p>
    <w:p w14:paraId="0EB5E438" w14:textId="77777777" w:rsidR="00E00CD2" w:rsidRPr="00CE4A20" w:rsidRDefault="00E00CD2" w:rsidP="00E00CD2">
      <w:pPr>
        <w:pStyle w:val="PSI-Ttulo2"/>
      </w:pPr>
      <w:bookmarkStart w:id="54" w:name="_Toc235010144"/>
      <w:bookmarkStart w:id="55" w:name="_Toc257619306"/>
      <w:bookmarkStart w:id="56" w:name="_Toc145690918"/>
      <w:r w:rsidRPr="00CE4A20">
        <w:t>D</w:t>
      </w:r>
      <w:r>
        <w:t>emanda</w:t>
      </w:r>
      <w:bookmarkEnd w:id="54"/>
      <w:bookmarkEnd w:id="55"/>
      <w:bookmarkEnd w:id="56"/>
    </w:p>
    <w:p w14:paraId="7300FCD3" w14:textId="77777777" w:rsidR="00E00CD2" w:rsidRPr="00CE4A20" w:rsidRDefault="00E00CD2" w:rsidP="00E00CD2">
      <w:pPr>
        <w:pStyle w:val="Textoindependiente"/>
        <w:rPr>
          <w:rFonts w:cs="Arial"/>
          <w:b/>
          <w:sz w:val="24"/>
          <w:lang w:val="es-ES"/>
        </w:rPr>
      </w:pPr>
    </w:p>
    <w:p w14:paraId="07F02B9C" w14:textId="77777777" w:rsidR="00E00CD2" w:rsidRPr="00CE4A20" w:rsidRDefault="00E00CD2" w:rsidP="00E00CD2">
      <w:pPr>
        <w:pStyle w:val="PSI-Ttulo3"/>
      </w:pPr>
      <w:bookmarkStart w:id="57" w:name="_Toc235010145"/>
      <w:bookmarkStart w:id="58" w:name="_Toc257619307"/>
      <w:bookmarkStart w:id="59" w:name="_Toc145690919"/>
      <w:r w:rsidRPr="00CE4A20">
        <w:t>Población objetivo</w:t>
      </w:r>
      <w:bookmarkEnd w:id="57"/>
      <w:bookmarkEnd w:id="58"/>
      <w:bookmarkEnd w:id="59"/>
    </w:p>
    <w:p w14:paraId="23C5A404" w14:textId="77777777" w:rsidR="00E00CD2" w:rsidRPr="00524B52" w:rsidRDefault="008A31B6" w:rsidP="00524B52">
      <w:pPr>
        <w:pStyle w:val="PSI-Comentario"/>
      </w:pPr>
      <w:r w:rsidRPr="00524B52">
        <w:t>[</w:t>
      </w:r>
      <w:r w:rsidR="00E00CD2" w:rsidRPr="00524B52">
        <w:t>Se describe y clasifica las características principales de la población objetivo o nicho el cual se quiere alcanzar con la realización de este proyecto.</w:t>
      </w:r>
      <w:r w:rsidR="004F4622" w:rsidRPr="00524B52">
        <w:t>]</w:t>
      </w:r>
    </w:p>
    <w:p w14:paraId="7031E499" w14:textId="77777777" w:rsidR="00E00CD2" w:rsidRDefault="00E00CD2" w:rsidP="00E00CD2">
      <w:pPr>
        <w:pStyle w:val="Textoindependiente"/>
        <w:rPr>
          <w:rFonts w:cs="Arial"/>
          <w:b/>
          <w:color w:val="548DD4"/>
          <w:sz w:val="24"/>
          <w:lang w:val="es-ES"/>
        </w:rPr>
      </w:pPr>
    </w:p>
    <w:p w14:paraId="451BB5CC" w14:textId="77777777" w:rsidR="00E00CD2" w:rsidRPr="00CE4A20" w:rsidRDefault="00E00CD2" w:rsidP="00E00CD2">
      <w:pPr>
        <w:pStyle w:val="PSI-Ttulo3"/>
      </w:pPr>
      <w:bookmarkStart w:id="60" w:name="_Toc235010146"/>
      <w:bookmarkStart w:id="61" w:name="_Toc257619308"/>
      <w:bookmarkStart w:id="62" w:name="_Toc145690920"/>
      <w:r w:rsidRPr="00CE4A20">
        <w:t>Análisis de la demanda</w:t>
      </w:r>
      <w:bookmarkEnd w:id="60"/>
      <w:bookmarkEnd w:id="61"/>
      <w:bookmarkEnd w:id="62"/>
    </w:p>
    <w:p w14:paraId="531A2275" w14:textId="77777777" w:rsidR="00E00CD2" w:rsidRPr="00524B52" w:rsidRDefault="008A31B6" w:rsidP="00524B52">
      <w:pPr>
        <w:pStyle w:val="PSI-Comentario"/>
      </w:pPr>
      <w:r w:rsidRPr="00524B52">
        <w:t>[</w:t>
      </w:r>
      <w:r w:rsidR="00E00CD2" w:rsidRPr="00524B52">
        <w:t xml:space="preserve">Se describe el comportamiento histórico de la demanda, su correspondiente análisis de la proyección, la distribución geográfica de la </w:t>
      </w:r>
      <w:r w:rsidR="00DC3C00" w:rsidRPr="00524B52">
        <w:t>misma</w:t>
      </w:r>
      <w:r w:rsidR="00E00CD2" w:rsidRPr="00524B52">
        <w:t xml:space="preserve">, y la recomendación que parte o porcentaje del mercado va </w:t>
      </w:r>
      <w:proofErr w:type="spellStart"/>
      <w:r w:rsidR="00E00CD2" w:rsidRPr="00524B52">
        <w:t>ha</w:t>
      </w:r>
      <w:proofErr w:type="spellEnd"/>
      <w:r w:rsidR="00E00CD2" w:rsidRPr="00524B52">
        <w:t xml:space="preserve"> ser cubierto con el desarrollo del proyecto.</w:t>
      </w:r>
      <w:r w:rsidR="004F4622" w:rsidRPr="00524B52">
        <w:t>]</w:t>
      </w:r>
    </w:p>
    <w:p w14:paraId="2CA8CA0E" w14:textId="77777777" w:rsidR="00E00CD2" w:rsidRPr="00CE4A20" w:rsidRDefault="00E00CD2" w:rsidP="00E00CD2">
      <w:pPr>
        <w:pStyle w:val="Textoindependiente"/>
        <w:rPr>
          <w:rFonts w:cs="Arial"/>
          <w:b/>
          <w:sz w:val="24"/>
          <w:lang w:val="es-ES"/>
        </w:rPr>
      </w:pPr>
    </w:p>
    <w:p w14:paraId="625C55F9" w14:textId="77777777" w:rsidR="00E00CD2" w:rsidRPr="00CE4A20" w:rsidRDefault="00E00CD2" w:rsidP="00E00CD2">
      <w:pPr>
        <w:pStyle w:val="PSI-Ttulo2"/>
      </w:pPr>
      <w:bookmarkStart w:id="63" w:name="_Toc235010147"/>
      <w:bookmarkStart w:id="64" w:name="_Toc257619309"/>
      <w:bookmarkStart w:id="65" w:name="_Toc145690921"/>
      <w:r w:rsidRPr="00CE4A20">
        <w:t>O</w:t>
      </w:r>
      <w:r>
        <w:t>ferta</w:t>
      </w:r>
      <w:bookmarkEnd w:id="63"/>
      <w:bookmarkEnd w:id="64"/>
      <w:bookmarkEnd w:id="65"/>
    </w:p>
    <w:p w14:paraId="0B5B17F6" w14:textId="77777777" w:rsidR="00E00CD2" w:rsidRPr="00CE4A20" w:rsidRDefault="00E00CD2" w:rsidP="00E00CD2">
      <w:pPr>
        <w:pStyle w:val="Textoindependiente"/>
        <w:rPr>
          <w:rFonts w:cs="Arial"/>
          <w:b/>
          <w:sz w:val="24"/>
          <w:lang w:val="es-ES"/>
        </w:rPr>
      </w:pPr>
    </w:p>
    <w:p w14:paraId="40B2FE6D" w14:textId="77777777" w:rsidR="00E00CD2" w:rsidRPr="00CE4A20" w:rsidRDefault="00E00CD2" w:rsidP="00E00CD2">
      <w:pPr>
        <w:pStyle w:val="PSI-Ttulo3"/>
      </w:pPr>
      <w:bookmarkStart w:id="66" w:name="_Toc235010148"/>
      <w:bookmarkStart w:id="67" w:name="_Toc257619310"/>
      <w:bookmarkStart w:id="68" w:name="_Toc145690922"/>
      <w:r w:rsidRPr="00CE4A20">
        <w:t>Análisis de la oferta</w:t>
      </w:r>
      <w:bookmarkEnd w:id="66"/>
      <w:bookmarkEnd w:id="67"/>
      <w:bookmarkEnd w:id="68"/>
    </w:p>
    <w:p w14:paraId="2DD76F12" w14:textId="77777777" w:rsidR="00E00CD2" w:rsidRPr="00524B52" w:rsidRDefault="008A31B6" w:rsidP="00524B52">
      <w:pPr>
        <w:pStyle w:val="PSI-Comentario"/>
      </w:pPr>
      <w:r w:rsidRPr="00524B52">
        <w:t>[</w:t>
      </w:r>
      <w:r w:rsidR="00EC6CB4" w:rsidRPr="00524B52">
        <w:t>D</w:t>
      </w:r>
      <w:r w:rsidR="00E00CD2" w:rsidRPr="00524B52">
        <w:t>escrib</w:t>
      </w:r>
      <w:r w:rsidR="00EC6CB4" w:rsidRPr="00524B52">
        <w:t>ir</w:t>
      </w:r>
      <w:r w:rsidR="00E00CD2" w:rsidRPr="00524B52">
        <w:t xml:space="preserve"> el comportamiento histórico de la oferta (la competencia), su correspondiente análisis de la proyección, la distribución geográfica de la oferta y las recomendaciones necesarias al tema.</w:t>
      </w:r>
      <w:r w:rsidR="00EC6CB4" w:rsidRPr="00524B52">
        <w:t>]</w:t>
      </w:r>
    </w:p>
    <w:p w14:paraId="3CCCC65A" w14:textId="77777777" w:rsidR="00E00CD2" w:rsidRPr="00CE4A20" w:rsidRDefault="00E00CD2" w:rsidP="00E00CD2">
      <w:pPr>
        <w:pStyle w:val="Textoindependiente"/>
        <w:rPr>
          <w:rFonts w:cs="Arial"/>
          <w:b/>
          <w:sz w:val="24"/>
          <w:lang w:val="es-ES"/>
        </w:rPr>
      </w:pPr>
    </w:p>
    <w:p w14:paraId="16E2491C" w14:textId="77777777" w:rsidR="00E00CD2" w:rsidRPr="00CE4A20" w:rsidRDefault="00E00CD2" w:rsidP="00E00CD2">
      <w:pPr>
        <w:pStyle w:val="PSI-Ttulo2"/>
      </w:pPr>
      <w:bookmarkStart w:id="69" w:name="_Toc235010149"/>
      <w:bookmarkStart w:id="70" w:name="_Toc257619311"/>
      <w:bookmarkStart w:id="71" w:name="_Toc145690923"/>
      <w:r w:rsidRPr="00CE4A20">
        <w:t>C</w:t>
      </w:r>
      <w:r>
        <w:t>omercialización</w:t>
      </w:r>
      <w:bookmarkEnd w:id="69"/>
      <w:bookmarkEnd w:id="70"/>
      <w:bookmarkEnd w:id="71"/>
    </w:p>
    <w:p w14:paraId="021B658E" w14:textId="77777777" w:rsidR="00E00CD2" w:rsidRPr="00CE4A20" w:rsidRDefault="00E00CD2" w:rsidP="00E00CD2">
      <w:pPr>
        <w:pStyle w:val="Textoindependiente"/>
        <w:rPr>
          <w:rFonts w:cs="Arial"/>
          <w:b/>
          <w:sz w:val="24"/>
          <w:lang w:val="es-ES"/>
        </w:rPr>
      </w:pPr>
    </w:p>
    <w:p w14:paraId="7013BCC5" w14:textId="77777777" w:rsidR="00E00CD2" w:rsidRPr="00CE4A20" w:rsidRDefault="00E00CD2" w:rsidP="00E00CD2">
      <w:pPr>
        <w:pStyle w:val="PSI-Ttulo3"/>
      </w:pPr>
      <w:bookmarkStart w:id="72" w:name="_Toc235010150"/>
      <w:bookmarkStart w:id="73" w:name="_Toc257619312"/>
      <w:bookmarkStart w:id="74" w:name="_Toc145690924"/>
      <w:r w:rsidRPr="00CE4A20">
        <w:t>Producto</w:t>
      </w:r>
      <w:bookmarkEnd w:id="72"/>
      <w:bookmarkEnd w:id="73"/>
      <w:bookmarkEnd w:id="74"/>
    </w:p>
    <w:p w14:paraId="403DB6A6" w14:textId="77777777" w:rsidR="00E00CD2" w:rsidRPr="00524B52" w:rsidRDefault="008A31B6" w:rsidP="00524B52">
      <w:pPr>
        <w:pStyle w:val="PSI-Comentario"/>
      </w:pPr>
      <w:r w:rsidRPr="00524B52">
        <w:t>[</w:t>
      </w:r>
      <w:r w:rsidR="00E00CD2" w:rsidRPr="00524B52">
        <w:t>Desarrollo del producto o servicio en todas sus dimensiones.  Se detalla desde su diseño físico hasta su desarrollo psicológico, mental y total</w:t>
      </w:r>
      <w:proofErr w:type="gramStart"/>
      <w:r w:rsidR="00E00CD2" w:rsidRPr="00524B52">
        <w:t>.</w:t>
      </w:r>
      <w:r w:rsidR="00EC6CB4" w:rsidRPr="00524B52">
        <w:t xml:space="preserve"> ]</w:t>
      </w:r>
      <w:proofErr w:type="gramEnd"/>
    </w:p>
    <w:p w14:paraId="1A94CA0F" w14:textId="77777777" w:rsidR="00E00CD2" w:rsidRDefault="00E00CD2" w:rsidP="00E00CD2">
      <w:pPr>
        <w:pStyle w:val="Textoindependiente"/>
        <w:rPr>
          <w:rFonts w:cs="Arial"/>
          <w:b/>
          <w:color w:val="548DD4"/>
          <w:sz w:val="24"/>
          <w:lang w:val="es-ES"/>
        </w:rPr>
      </w:pPr>
    </w:p>
    <w:p w14:paraId="59186D6D" w14:textId="77777777" w:rsidR="00E00CD2" w:rsidRPr="00CE4A20" w:rsidRDefault="00E00CD2" w:rsidP="00E00CD2">
      <w:pPr>
        <w:pStyle w:val="PSI-Ttulo3"/>
      </w:pPr>
      <w:bookmarkStart w:id="75" w:name="_Toc235010151"/>
      <w:bookmarkStart w:id="76" w:name="_Toc257619313"/>
      <w:bookmarkStart w:id="77" w:name="_Toc145690925"/>
      <w:r w:rsidRPr="00CE4A20">
        <w:t>Precio y Volumen de Ventas</w:t>
      </w:r>
      <w:bookmarkEnd w:id="75"/>
      <w:bookmarkEnd w:id="76"/>
      <w:bookmarkEnd w:id="77"/>
    </w:p>
    <w:p w14:paraId="192ACF7C" w14:textId="77777777" w:rsidR="00E00CD2" w:rsidRPr="00524B52" w:rsidRDefault="008A31B6" w:rsidP="00524B52">
      <w:pPr>
        <w:pStyle w:val="PSI-Comentario"/>
        <w:rPr>
          <w:b/>
        </w:rPr>
      </w:pPr>
      <w:r w:rsidRPr="00524B52">
        <w:t>[</w:t>
      </w:r>
      <w:r w:rsidR="00E00CD2" w:rsidRPr="00524B52">
        <w:t>Estimación del volumen físico de ventas, tomando en consideración la capacidad de producción de la planta y el tamaño del segmento de mercado.  Se realiza una consideración de los costos de producción del mismo, para luego determinar el precio.  Finalmente, se debe desarrollar las estrategia de ventas donde de definen modalidades y condiciones de ventas</w:t>
      </w:r>
      <w:proofErr w:type="gramStart"/>
      <w:r w:rsidR="00E00CD2" w:rsidRPr="00524B52">
        <w:t xml:space="preserve">. </w:t>
      </w:r>
      <w:r w:rsidR="00EC6CB4" w:rsidRPr="00524B52">
        <w:t>]</w:t>
      </w:r>
      <w:proofErr w:type="gramEnd"/>
    </w:p>
    <w:p w14:paraId="1A667635" w14:textId="77777777" w:rsidR="00E00CD2" w:rsidRDefault="00E00CD2" w:rsidP="00E00CD2">
      <w:pPr>
        <w:pStyle w:val="Textoindependiente"/>
        <w:rPr>
          <w:rFonts w:cs="Arial"/>
          <w:b/>
          <w:color w:val="548DD4"/>
          <w:sz w:val="24"/>
          <w:lang w:val="es-ES"/>
        </w:rPr>
      </w:pPr>
    </w:p>
    <w:p w14:paraId="67D17E88" w14:textId="77777777" w:rsidR="00E00CD2" w:rsidRPr="00CE4A20" w:rsidRDefault="00E00CD2" w:rsidP="00E00CD2">
      <w:pPr>
        <w:pStyle w:val="PSI-Ttulo3"/>
      </w:pPr>
      <w:bookmarkStart w:id="78" w:name="_Toc235010152"/>
      <w:bookmarkStart w:id="79" w:name="_Toc257619314"/>
      <w:bookmarkStart w:id="80" w:name="_Toc145690926"/>
      <w:r w:rsidRPr="00CE4A20">
        <w:lastRenderedPageBreak/>
        <w:t>Plaza</w:t>
      </w:r>
      <w:bookmarkEnd w:id="78"/>
      <w:bookmarkEnd w:id="79"/>
      <w:bookmarkEnd w:id="80"/>
    </w:p>
    <w:p w14:paraId="6AF018D8" w14:textId="77777777" w:rsidR="00E00CD2" w:rsidRPr="00524B52" w:rsidRDefault="008A31B6" w:rsidP="00524B52">
      <w:pPr>
        <w:pStyle w:val="PSI-Comentario"/>
      </w:pPr>
      <w:r w:rsidRPr="00524B52">
        <w:t>[</w:t>
      </w:r>
      <w:r w:rsidR="00E00CD2" w:rsidRPr="00524B52">
        <w:t>Definición de los canales de distribución del producto, es decir, desde su fabricación hasta la venta al consumidor final.</w:t>
      </w:r>
      <w:r w:rsidR="00EC6CB4" w:rsidRPr="00524B52">
        <w:t>]</w:t>
      </w:r>
    </w:p>
    <w:p w14:paraId="17F616D3" w14:textId="77777777" w:rsidR="00E00CD2" w:rsidRPr="00CE4A20" w:rsidRDefault="00E00CD2" w:rsidP="00E00CD2">
      <w:pPr>
        <w:pStyle w:val="Textoindependiente"/>
        <w:rPr>
          <w:rFonts w:cs="Arial"/>
          <w:b/>
          <w:sz w:val="24"/>
          <w:lang w:val="es-ES"/>
        </w:rPr>
      </w:pPr>
    </w:p>
    <w:p w14:paraId="56D655F9" w14:textId="77777777" w:rsidR="00E00CD2" w:rsidRPr="00CE4A20" w:rsidRDefault="00E00CD2" w:rsidP="00E00CD2">
      <w:pPr>
        <w:pStyle w:val="PSI-Ttulo3"/>
      </w:pPr>
      <w:bookmarkStart w:id="81" w:name="_Toc235010153"/>
      <w:bookmarkStart w:id="82" w:name="_Toc257619315"/>
      <w:bookmarkStart w:id="83" w:name="_Toc145690927"/>
      <w:r w:rsidRPr="00CE4A20">
        <w:t>Promoción y Publicidad</w:t>
      </w:r>
      <w:bookmarkEnd w:id="81"/>
      <w:bookmarkEnd w:id="82"/>
      <w:bookmarkEnd w:id="83"/>
    </w:p>
    <w:p w14:paraId="77AD0992" w14:textId="77777777" w:rsidR="00E00CD2" w:rsidRDefault="008A31B6" w:rsidP="00524B52">
      <w:pPr>
        <w:pStyle w:val="PSI-Comentario"/>
      </w:pPr>
      <w:r w:rsidRPr="002C0771">
        <w:t>[</w:t>
      </w:r>
      <w:r w:rsidR="00E00CD2" w:rsidRPr="00CE4A20">
        <w:t xml:space="preserve">Estrategia de promoción y publicidad tanto en medios </w:t>
      </w:r>
      <w:r w:rsidR="00E00CD2" w:rsidRPr="00DC3C00">
        <w:t>impresos</w:t>
      </w:r>
      <w:r w:rsidR="00E00CD2" w:rsidRPr="00CE4A20">
        <w:t>, ferias, entre otros con su correspondiente pres</w:t>
      </w:r>
      <w:r w:rsidR="00DC3C00">
        <w:t>upuesto de implementación anual.</w:t>
      </w:r>
      <w:r w:rsidR="00EC6CB4" w:rsidRPr="002C0771">
        <w:t>]</w:t>
      </w:r>
    </w:p>
    <w:p w14:paraId="44551741" w14:textId="77777777" w:rsidR="00E00CD2" w:rsidRDefault="00E00CD2" w:rsidP="00E00CD2">
      <w:pPr>
        <w:pStyle w:val="PSI-Ttulo1"/>
      </w:pPr>
    </w:p>
    <w:p w14:paraId="0F6A0423" w14:textId="77777777" w:rsidR="00E00CD2" w:rsidRDefault="00E00CD2" w:rsidP="00E00CD2">
      <w:pPr>
        <w:pStyle w:val="PSI-Ttulo1"/>
        <w:rPr>
          <w:spacing w:val="-4"/>
          <w:sz w:val="32"/>
        </w:rPr>
      </w:pPr>
      <w:bookmarkStart w:id="84" w:name="_Toc235010154"/>
      <w:bookmarkStart w:id="85" w:name="_Toc257619316"/>
      <w:bookmarkStart w:id="86" w:name="_Toc145690928"/>
      <w:r>
        <w:t>Estudio Técnico</w:t>
      </w:r>
      <w:bookmarkEnd w:id="84"/>
      <w:bookmarkEnd w:id="85"/>
      <w:bookmarkEnd w:id="86"/>
      <w:r w:rsidRPr="000B2365">
        <w:rPr>
          <w:spacing w:val="-4"/>
          <w:sz w:val="32"/>
        </w:rPr>
        <w:t xml:space="preserve"> </w:t>
      </w:r>
    </w:p>
    <w:p w14:paraId="712D7F4A" w14:textId="77777777" w:rsidR="00E00CD2" w:rsidRDefault="00E00CD2" w:rsidP="00524B52">
      <w:pPr>
        <w:pStyle w:val="PSI-Comentario"/>
      </w:pPr>
      <w:r w:rsidRPr="002C0771">
        <w:t>[</w:t>
      </w:r>
      <w:r w:rsidRPr="00405519">
        <w:t xml:space="preserve">Este </w:t>
      </w:r>
      <w:r w:rsidR="00EC6CB4">
        <w:t>sección</w:t>
      </w:r>
      <w:r w:rsidRPr="00405519">
        <w:t xml:space="preserve"> se prepara con el propósito de suministrar y analizar la información valiosa para la decisión final de invertir o no en un proyecto en particular, tomando como referencia a donde, cuánto, cómo y con qué </w:t>
      </w:r>
      <w:r>
        <w:t>recursos contamos para desarrollar este nuevo producto software</w:t>
      </w:r>
      <w:r w:rsidR="00EC6CB4">
        <w:t>.</w:t>
      </w:r>
      <w:r w:rsidRPr="002C0771">
        <w:t>]</w:t>
      </w:r>
    </w:p>
    <w:p w14:paraId="79792C25" w14:textId="77777777" w:rsidR="00E00CD2" w:rsidRDefault="00E00CD2" w:rsidP="00E00CD2">
      <w:pPr>
        <w:pStyle w:val="PSI-Ttulo2"/>
        <w:rPr>
          <w:snapToGrid w:val="0"/>
        </w:rPr>
      </w:pPr>
    </w:p>
    <w:p w14:paraId="389F87CB" w14:textId="77777777" w:rsidR="00E00CD2" w:rsidRPr="00681615" w:rsidRDefault="00E00CD2" w:rsidP="00E00CD2">
      <w:pPr>
        <w:pStyle w:val="PSI-Ttulo2"/>
        <w:rPr>
          <w:snapToGrid w:val="0"/>
        </w:rPr>
      </w:pPr>
      <w:bookmarkStart w:id="87" w:name="_Toc235010155"/>
      <w:bookmarkStart w:id="88" w:name="_Toc257619317"/>
      <w:bookmarkStart w:id="89" w:name="_Toc145690929"/>
      <w:r w:rsidRPr="00681615">
        <w:rPr>
          <w:snapToGrid w:val="0"/>
        </w:rPr>
        <w:t>T</w:t>
      </w:r>
      <w:bookmarkEnd w:id="87"/>
      <w:r>
        <w:rPr>
          <w:snapToGrid w:val="0"/>
        </w:rPr>
        <w:t>amaño del Proyecto</w:t>
      </w:r>
      <w:bookmarkEnd w:id="88"/>
      <w:bookmarkEnd w:id="89"/>
    </w:p>
    <w:p w14:paraId="5B29566E" w14:textId="77777777" w:rsidR="00E00CD2" w:rsidRPr="00D34AEA" w:rsidRDefault="008A31B6" w:rsidP="00524B52">
      <w:pPr>
        <w:pStyle w:val="PSI-Comentario"/>
      </w:pPr>
      <w:r w:rsidRPr="002C0771">
        <w:t>[</w:t>
      </w:r>
      <w:r w:rsidR="00E00CD2">
        <w:t>Definir a grandes rasgos el tamaño del producto de software que se piensa construir, especificando peso del código, potencia de procesamiento, capacidad máxima de almacenamiento, etc. De esta manera se establecerá</w:t>
      </w:r>
      <w:r w:rsidR="00EC6CB4">
        <w:t xml:space="preserve">n los límites de dicho producto. </w:t>
      </w:r>
      <w:r w:rsidR="00EC6CB4" w:rsidRPr="002C0771">
        <w:t>]</w:t>
      </w:r>
    </w:p>
    <w:p w14:paraId="5BE59213" w14:textId="77777777" w:rsidR="00E00CD2" w:rsidRPr="00D34AEA" w:rsidRDefault="00E00CD2" w:rsidP="00E00CD2">
      <w:pPr>
        <w:pStyle w:val="Textoindependiente"/>
        <w:rPr>
          <w:rFonts w:cs="Arial"/>
          <w:sz w:val="24"/>
          <w:lang w:val="es-ES"/>
        </w:rPr>
      </w:pPr>
    </w:p>
    <w:p w14:paraId="06617546" w14:textId="77777777" w:rsidR="003F427F" w:rsidRDefault="003F427F" w:rsidP="00E00CD2">
      <w:pPr>
        <w:pStyle w:val="PSI-Ttulo2"/>
      </w:pPr>
      <w:bookmarkStart w:id="90" w:name="_Toc235010156"/>
    </w:p>
    <w:p w14:paraId="260932CA" w14:textId="77777777" w:rsidR="003F427F" w:rsidRPr="003F427F" w:rsidRDefault="003F427F" w:rsidP="003F427F">
      <w:pPr>
        <w:rPr>
          <w:lang w:val="es-AR"/>
        </w:rPr>
      </w:pPr>
    </w:p>
    <w:p w14:paraId="52F51E7A" w14:textId="77777777" w:rsidR="003F427F" w:rsidRPr="003F427F" w:rsidRDefault="003F427F" w:rsidP="003F427F">
      <w:pPr>
        <w:rPr>
          <w:lang w:val="es-AR"/>
        </w:rPr>
      </w:pPr>
    </w:p>
    <w:p w14:paraId="10F1B418" w14:textId="77777777" w:rsidR="003F427F" w:rsidRPr="003F427F" w:rsidRDefault="003F427F" w:rsidP="003F427F">
      <w:pPr>
        <w:rPr>
          <w:lang w:val="es-AR"/>
        </w:rPr>
      </w:pPr>
    </w:p>
    <w:p w14:paraId="6898CCD3" w14:textId="77777777" w:rsidR="003F427F" w:rsidRPr="003F427F" w:rsidRDefault="003F427F" w:rsidP="003F427F">
      <w:pPr>
        <w:rPr>
          <w:lang w:val="es-AR"/>
        </w:rPr>
      </w:pPr>
    </w:p>
    <w:p w14:paraId="37CDCA62" w14:textId="77777777" w:rsidR="003F427F" w:rsidRPr="003F427F" w:rsidRDefault="003F427F" w:rsidP="003F427F">
      <w:pPr>
        <w:rPr>
          <w:lang w:val="es-AR"/>
        </w:rPr>
      </w:pPr>
    </w:p>
    <w:p w14:paraId="7FF63689" w14:textId="77777777" w:rsidR="003F427F" w:rsidRPr="003F427F" w:rsidRDefault="003F427F" w:rsidP="003F427F">
      <w:pPr>
        <w:rPr>
          <w:lang w:val="es-AR"/>
        </w:rPr>
      </w:pPr>
    </w:p>
    <w:p w14:paraId="7AAF3B25" w14:textId="77777777" w:rsidR="003F427F" w:rsidRPr="003F427F" w:rsidRDefault="003F427F" w:rsidP="003F427F">
      <w:pPr>
        <w:rPr>
          <w:lang w:val="es-AR"/>
        </w:rPr>
      </w:pPr>
    </w:p>
    <w:p w14:paraId="79586C7D" w14:textId="00FA2D7C" w:rsidR="003F427F" w:rsidRDefault="003F427F" w:rsidP="003F427F">
      <w:pPr>
        <w:pStyle w:val="PSI-Ttulo2"/>
        <w:tabs>
          <w:tab w:val="left" w:pos="6655"/>
        </w:tabs>
      </w:pPr>
      <w:r>
        <w:tab/>
      </w:r>
      <w:r>
        <w:tab/>
      </w:r>
    </w:p>
    <w:p w14:paraId="1121D41F" w14:textId="66CA48D1" w:rsidR="00E00CD2" w:rsidRPr="00D34AEA" w:rsidRDefault="00E126B3" w:rsidP="00E00CD2">
      <w:pPr>
        <w:pStyle w:val="PSI-Ttulo2"/>
      </w:pPr>
      <w:r w:rsidRPr="003F427F">
        <w:br w:type="page"/>
      </w:r>
      <w:bookmarkStart w:id="91" w:name="_Toc257619318"/>
      <w:bookmarkStart w:id="92" w:name="_Toc145690930"/>
      <w:r w:rsidR="00E00CD2" w:rsidRPr="00D34AEA">
        <w:lastRenderedPageBreak/>
        <w:t>O</w:t>
      </w:r>
      <w:r w:rsidR="00E00CD2">
        <w:t>rganización</w:t>
      </w:r>
      <w:bookmarkEnd w:id="90"/>
      <w:bookmarkEnd w:id="91"/>
      <w:bookmarkEnd w:id="92"/>
    </w:p>
    <w:p w14:paraId="59D36E58" w14:textId="77777777" w:rsidR="00E00CD2" w:rsidRPr="00D34AEA" w:rsidRDefault="00E00CD2" w:rsidP="00E00CD2">
      <w:pPr>
        <w:pStyle w:val="Textoindependiente"/>
        <w:rPr>
          <w:rFonts w:cs="Arial"/>
          <w:sz w:val="24"/>
          <w:lang w:val="es-ES"/>
        </w:rPr>
      </w:pPr>
    </w:p>
    <w:p w14:paraId="1F3D11F1" w14:textId="77777777" w:rsidR="00E00CD2" w:rsidRPr="00D34AEA" w:rsidRDefault="00E00CD2" w:rsidP="00E00CD2">
      <w:pPr>
        <w:pStyle w:val="PSI-Ttulo3"/>
      </w:pPr>
      <w:bookmarkStart w:id="93" w:name="_Toc235010157"/>
      <w:bookmarkStart w:id="94" w:name="_Toc257619319"/>
      <w:bookmarkStart w:id="95" w:name="_Toc145690931"/>
      <w:r w:rsidRPr="00D34AEA">
        <w:t>Estructura de la organización</w:t>
      </w:r>
      <w:bookmarkEnd w:id="93"/>
      <w:bookmarkEnd w:id="94"/>
      <w:bookmarkEnd w:id="95"/>
    </w:p>
    <w:p w14:paraId="04E61A94" w14:textId="77777777" w:rsidR="00E00CD2" w:rsidRPr="00D34AEA" w:rsidRDefault="008A31B6" w:rsidP="00524B52">
      <w:pPr>
        <w:pStyle w:val="PSI-Comentario"/>
      </w:pPr>
      <w:r w:rsidRPr="002C0771">
        <w:t>[</w:t>
      </w:r>
      <w:r w:rsidR="00E00CD2" w:rsidRPr="00D34AEA">
        <w:t xml:space="preserve">Se diseña la estructura organizacional con la cual se llevara la operación del proyecto.  La misma debe ser diseñada sobre la base de las necesidades que la </w:t>
      </w:r>
      <w:r w:rsidR="00E00CD2">
        <w:t>organización</w:t>
      </w:r>
      <w:r w:rsidR="00E00CD2" w:rsidRPr="00D34AEA">
        <w:t xml:space="preserve"> tiene.</w:t>
      </w:r>
      <w:r w:rsidR="00EC6CB4" w:rsidRPr="00EC6CB4">
        <w:t xml:space="preserve"> </w:t>
      </w:r>
      <w:r w:rsidR="00EC6CB4" w:rsidRPr="002C0771">
        <w:t>]</w:t>
      </w:r>
    </w:p>
    <w:p w14:paraId="0A9652F2" w14:textId="18AFB096" w:rsidR="00E00CD2" w:rsidRPr="00D34AEA" w:rsidRDefault="003F427F" w:rsidP="003F427F">
      <w:pPr>
        <w:pStyle w:val="Textoindependiente"/>
        <w:tabs>
          <w:tab w:val="left" w:pos="6120"/>
        </w:tabs>
        <w:rPr>
          <w:rFonts w:cs="Arial"/>
          <w:sz w:val="24"/>
          <w:lang w:val="es-ES"/>
        </w:rPr>
      </w:pPr>
      <w:r>
        <w:rPr>
          <w:rFonts w:cs="Arial"/>
          <w:sz w:val="24"/>
          <w:lang w:val="es-ES"/>
        </w:rPr>
        <w:tab/>
      </w:r>
    </w:p>
    <w:p w14:paraId="43F8C3B6" w14:textId="77777777" w:rsidR="00E00CD2" w:rsidRPr="00D34AEA" w:rsidRDefault="00E00CD2" w:rsidP="00E00CD2">
      <w:pPr>
        <w:pStyle w:val="PSI-Ttulo3"/>
      </w:pPr>
      <w:bookmarkStart w:id="96" w:name="_Toc235010158"/>
      <w:bookmarkStart w:id="97" w:name="_Toc257619320"/>
      <w:bookmarkStart w:id="98" w:name="_Toc145690932"/>
      <w:r w:rsidRPr="00D34AEA">
        <w:t>Recurso humano</w:t>
      </w:r>
      <w:bookmarkEnd w:id="96"/>
      <w:bookmarkEnd w:id="97"/>
      <w:bookmarkEnd w:id="98"/>
    </w:p>
    <w:p w14:paraId="397906FE" w14:textId="77777777" w:rsidR="00E00CD2" w:rsidRPr="00D34AEA" w:rsidRDefault="008A31B6" w:rsidP="00524B52">
      <w:pPr>
        <w:pStyle w:val="PSI-Comentario"/>
      </w:pPr>
      <w:r w:rsidRPr="002C0771">
        <w:t>[</w:t>
      </w:r>
      <w:r w:rsidR="00EC6CB4">
        <w:t>Se deben</w:t>
      </w:r>
      <w:r w:rsidR="00E00CD2">
        <w:t xml:space="preserve"> definir los distintos roles de los actores involucrados en el proceso para la generación del nuevo producto software</w:t>
      </w:r>
      <w:r w:rsidR="00DC3C00">
        <w:t>.</w:t>
      </w:r>
      <w:r w:rsidR="00EC6CB4" w:rsidRPr="002C0771">
        <w:t>]</w:t>
      </w:r>
    </w:p>
    <w:p w14:paraId="730E0AFF" w14:textId="77777777" w:rsidR="00E00CD2" w:rsidRPr="00D34AEA" w:rsidRDefault="00E00CD2" w:rsidP="00E00CD2">
      <w:pPr>
        <w:pStyle w:val="Textoindependiente"/>
        <w:rPr>
          <w:rFonts w:cs="Arial"/>
          <w:b/>
          <w:sz w:val="24"/>
          <w:lang w:val="es-ES"/>
        </w:rPr>
      </w:pPr>
    </w:p>
    <w:p w14:paraId="7CC8D8D6" w14:textId="77777777" w:rsidR="00E00CD2" w:rsidRPr="00D34AEA" w:rsidRDefault="00E00CD2" w:rsidP="00E00CD2">
      <w:pPr>
        <w:pStyle w:val="PSI-Ttulo3"/>
      </w:pPr>
      <w:bookmarkStart w:id="99" w:name="_Toc235010159"/>
      <w:bookmarkStart w:id="100" w:name="_Toc257619321"/>
      <w:bookmarkStart w:id="101" w:name="_Toc145690933"/>
      <w:r w:rsidRPr="00D34AEA">
        <w:t>Cronograma de trabajo</w:t>
      </w:r>
      <w:bookmarkEnd w:id="99"/>
      <w:bookmarkEnd w:id="100"/>
      <w:bookmarkEnd w:id="101"/>
    </w:p>
    <w:p w14:paraId="403381DA" w14:textId="77777777" w:rsidR="00E00CD2" w:rsidRDefault="008A31B6" w:rsidP="00524B52">
      <w:pPr>
        <w:pStyle w:val="PSI-Comentario"/>
      </w:pPr>
      <w:r w:rsidRPr="002C0771">
        <w:t>[</w:t>
      </w:r>
      <w:r w:rsidR="00EC6CB4">
        <w:t>E</w:t>
      </w:r>
      <w:r w:rsidR="00E00CD2" w:rsidRPr="00D34AEA">
        <w:t>specific</w:t>
      </w:r>
      <w:r w:rsidR="00EC6CB4">
        <w:t>ar</w:t>
      </w:r>
      <w:r w:rsidR="00E00CD2" w:rsidRPr="00D34AEA">
        <w:t xml:space="preserve"> un plan de trabajo para la ejecución del proyecto, es decir se </w:t>
      </w:r>
      <w:r w:rsidR="00EC6CB4">
        <w:t xml:space="preserve">debe </w:t>
      </w:r>
      <w:r w:rsidR="00E00CD2" w:rsidRPr="00D34AEA">
        <w:t>planifica</w:t>
      </w:r>
      <w:r w:rsidR="00EC6CB4">
        <w:t>r</w:t>
      </w:r>
      <w:r w:rsidR="00E00CD2" w:rsidRPr="00D34AEA">
        <w:t xml:space="preserve"> las acciones a seguir en forma secuencial y ordenada, distinguiendo tiempo y costo.</w:t>
      </w:r>
      <w:r w:rsidR="00EC6CB4" w:rsidRPr="002C0771">
        <w:t>]</w:t>
      </w:r>
    </w:p>
    <w:p w14:paraId="130968A2" w14:textId="77777777" w:rsidR="00E00CD2" w:rsidRDefault="00E00CD2" w:rsidP="00524B52">
      <w:pPr>
        <w:pStyle w:val="PSI-Comentario"/>
      </w:pPr>
    </w:p>
    <w:p w14:paraId="6AFFB98F" w14:textId="77777777" w:rsidR="00E00CD2" w:rsidRDefault="00E00CD2" w:rsidP="00E00CD2">
      <w:pPr>
        <w:pStyle w:val="PSI-Ttulo1"/>
      </w:pPr>
      <w:bookmarkStart w:id="102" w:name="_Toc235010160"/>
      <w:bookmarkStart w:id="103" w:name="_Toc257619322"/>
      <w:bookmarkStart w:id="104" w:name="_Toc145690934"/>
      <w:r w:rsidRPr="000B2365">
        <w:t>Evaluación Financiera</w:t>
      </w:r>
      <w:bookmarkEnd w:id="102"/>
      <w:bookmarkEnd w:id="103"/>
      <w:bookmarkEnd w:id="104"/>
    </w:p>
    <w:p w14:paraId="6F7E9151" w14:textId="77777777" w:rsidR="00E00CD2" w:rsidRDefault="00E00CD2" w:rsidP="00524B52">
      <w:pPr>
        <w:pStyle w:val="PSI-Comentario"/>
      </w:pPr>
      <w:r w:rsidRPr="002C0771">
        <w:t>[</w:t>
      </w:r>
      <w:r w:rsidRPr="000B2365">
        <w:t xml:space="preserve">Este </w:t>
      </w:r>
      <w:r w:rsidR="00EC6CB4">
        <w:t>Sección</w:t>
      </w:r>
      <w:r w:rsidRPr="000B2365">
        <w:t xml:space="preserve"> comprende la inversión, la proyección de los ingresos y de los gastos</w:t>
      </w:r>
      <w:r>
        <w:t>.  Se evaluara las fuentes de financiamiento que pueden obtenerse para el proyecto.  Se realizara los estados financieros proyectados con los supuestos desarrollados y se analizara los criterios de evaluación financiera para determinar la rentabilidad del proyecto.</w:t>
      </w:r>
      <w:r w:rsidRPr="002C0771">
        <w:t>]</w:t>
      </w:r>
    </w:p>
    <w:p w14:paraId="6599BFB1" w14:textId="77777777" w:rsidR="00E126B3" w:rsidRDefault="00E126B3" w:rsidP="00524B52">
      <w:pPr>
        <w:pStyle w:val="PSI-Comentario"/>
      </w:pPr>
    </w:p>
    <w:p w14:paraId="565BDF76" w14:textId="77777777" w:rsidR="00E00CD2" w:rsidRDefault="00E00CD2" w:rsidP="00E00CD2">
      <w:pPr>
        <w:pStyle w:val="PSI-Ttulo2"/>
      </w:pPr>
      <w:bookmarkStart w:id="105" w:name="_Toc235010161"/>
      <w:bookmarkStart w:id="106" w:name="_Toc257619323"/>
      <w:bookmarkStart w:id="107" w:name="_Toc145690935"/>
      <w:r w:rsidRPr="000B2365">
        <w:t>Inversión</w:t>
      </w:r>
      <w:bookmarkEnd w:id="105"/>
      <w:bookmarkEnd w:id="106"/>
      <w:bookmarkEnd w:id="107"/>
    </w:p>
    <w:p w14:paraId="1D989CDE" w14:textId="77777777" w:rsidR="00E00CD2" w:rsidRPr="000B2365" w:rsidRDefault="008A31B6" w:rsidP="00524B52">
      <w:pPr>
        <w:pStyle w:val="PSI-Comentario"/>
      </w:pPr>
      <w:r w:rsidRPr="002C0771">
        <w:t>[</w:t>
      </w:r>
      <w:r w:rsidR="00E00CD2" w:rsidRPr="000B2365">
        <w:t xml:space="preserve">Se detallada las inversiones </w:t>
      </w:r>
      <w:r w:rsidR="00E00CD2">
        <w:t>del proyecto bajo la siguiente clasificación:</w:t>
      </w:r>
      <w:r w:rsidR="00E00CD2" w:rsidRPr="000B2365">
        <w:t xml:space="preserve"> activos fijos,</w:t>
      </w:r>
      <w:r w:rsidR="00E00CD2">
        <w:t xml:space="preserve"> activos</w:t>
      </w:r>
      <w:r w:rsidR="00E00CD2" w:rsidRPr="000B2365">
        <w:t xml:space="preserve"> nominales y capital de trabajo.</w:t>
      </w:r>
      <w:r w:rsidR="00E00CD2">
        <w:t xml:space="preserve">  De esta manera se podrá determinar el costo total de la inversión.  Debe presentarse y explicarse un cuadro de costo de inversión.</w:t>
      </w:r>
      <w:r w:rsidR="007C0F58" w:rsidRPr="007C0F58">
        <w:t xml:space="preserve"> </w:t>
      </w:r>
      <w:r w:rsidR="007C0F58" w:rsidRPr="002C0771">
        <w:t>]</w:t>
      </w:r>
    </w:p>
    <w:p w14:paraId="02C6B2D0" w14:textId="77777777" w:rsidR="00E00CD2"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1BC697F4" w14:textId="77777777" w:rsidR="00E00CD2" w:rsidRDefault="00E00CD2" w:rsidP="00E00CD2">
      <w:pPr>
        <w:pStyle w:val="PSI-Ttulo2"/>
      </w:pPr>
      <w:bookmarkStart w:id="108" w:name="_Toc235010162"/>
      <w:bookmarkStart w:id="109" w:name="_Toc257619324"/>
      <w:bookmarkStart w:id="110" w:name="_Toc145690936"/>
      <w:r>
        <w:t>Ingresos y Gastos</w:t>
      </w:r>
      <w:bookmarkEnd w:id="108"/>
      <w:bookmarkEnd w:id="109"/>
      <w:bookmarkEnd w:id="110"/>
    </w:p>
    <w:p w14:paraId="2CC01C93" w14:textId="77777777" w:rsidR="00E00CD2" w:rsidRDefault="008A31B6" w:rsidP="00524B52">
      <w:pPr>
        <w:pStyle w:val="PSI-Comentario"/>
      </w:pPr>
      <w:r w:rsidRPr="002C0771">
        <w:t>[</w:t>
      </w:r>
      <w:r w:rsidR="00E00CD2">
        <w:t>Se determina la actividad por la cual se generara ingresos al negocio.  De igual manera se detallaran los gastos de producción y operativos en que incurrirá el mismo.  Para ambos se debe hacer una estimación de los montos anuales.</w:t>
      </w:r>
      <w:r w:rsidR="007C0F58" w:rsidRPr="007C0F58">
        <w:t xml:space="preserve"> </w:t>
      </w:r>
      <w:r w:rsidR="007C0F58" w:rsidRPr="002C0771">
        <w:t>]</w:t>
      </w:r>
    </w:p>
    <w:p w14:paraId="6114EEF8" w14:textId="77777777"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7B208971" w14:textId="77777777" w:rsidR="00E00CD2" w:rsidRDefault="00E00CD2" w:rsidP="00E00CD2">
      <w:pPr>
        <w:pStyle w:val="PSI-Ttulo2"/>
      </w:pPr>
      <w:bookmarkStart w:id="111" w:name="_Toc235010163"/>
      <w:bookmarkStart w:id="112" w:name="_Toc257619325"/>
      <w:bookmarkStart w:id="113" w:name="_Toc145690937"/>
      <w:r w:rsidRPr="000B2365">
        <w:lastRenderedPageBreak/>
        <w:t>Financiamiento</w:t>
      </w:r>
      <w:bookmarkEnd w:id="111"/>
      <w:bookmarkEnd w:id="112"/>
      <w:bookmarkEnd w:id="113"/>
    </w:p>
    <w:p w14:paraId="2A459CBA" w14:textId="77777777" w:rsidR="00E00CD2" w:rsidRPr="000B2365" w:rsidRDefault="008A31B6" w:rsidP="00524B52">
      <w:pPr>
        <w:pStyle w:val="PSI-Comentario"/>
      </w:pPr>
      <w:r w:rsidRPr="002C0771">
        <w:t>[</w:t>
      </w:r>
      <w:r w:rsidR="00E00CD2">
        <w:t>Se buscan las fuentes de financiamiento existes en el mercado para financiar el monto de la inversión.  Posteriormente se realizan un análisis de las opciones (recursos propios, préstamos, otros) para determinar cuál es la que mejores condiciones presenta para el proyecto.</w:t>
      </w:r>
      <w:r w:rsidR="00E00CD2" w:rsidRPr="000B2365">
        <w:t xml:space="preserve">  Hay que justificar la alternativa recomendada.  De considerarse la opción de financiamiento externo hay que preparar Servicio de la </w:t>
      </w:r>
      <w:r w:rsidR="00E00CD2">
        <w:t>deuda.</w:t>
      </w:r>
      <w:r w:rsidR="007C0F58" w:rsidRPr="007C0F58">
        <w:t xml:space="preserve"> </w:t>
      </w:r>
      <w:r w:rsidR="007C0F58" w:rsidRPr="002C0771">
        <w:t>]</w:t>
      </w:r>
    </w:p>
    <w:p w14:paraId="4B9A5BF8" w14:textId="77777777" w:rsidR="00E00CD2" w:rsidRPr="00F50B84" w:rsidRDefault="00E00CD2" w:rsidP="00E00CD2">
      <w:pPr>
        <w:tabs>
          <w:tab w:val="left" w:pos="-720"/>
          <w:tab w:val="left" w:pos="720"/>
          <w:tab w:val="left" w:pos="1440"/>
          <w:tab w:val="left" w:pos="2160"/>
          <w:tab w:val="left" w:pos="2880"/>
          <w:tab w:val="left" w:pos="3240"/>
          <w:tab w:val="left" w:pos="3600"/>
          <w:tab w:val="left" w:pos="3870"/>
          <w:tab w:val="left" w:pos="4320"/>
        </w:tabs>
        <w:suppressAutoHyphens/>
        <w:rPr>
          <w:rFonts w:cs="Arial"/>
          <w:lang w:val="es-AR"/>
        </w:rPr>
      </w:pPr>
    </w:p>
    <w:p w14:paraId="7BC70F1C" w14:textId="77777777" w:rsidR="00E00CD2" w:rsidRDefault="00E00CD2" w:rsidP="00E00CD2">
      <w:pPr>
        <w:pStyle w:val="PSI-Ttulo2"/>
      </w:pPr>
      <w:bookmarkStart w:id="114" w:name="_Toc235010164"/>
      <w:bookmarkStart w:id="115" w:name="_Toc257619326"/>
      <w:bookmarkStart w:id="116" w:name="_Toc145690938"/>
      <w:r w:rsidRPr="000B2365">
        <w:t>Estados Financieros Proyectados</w:t>
      </w:r>
      <w:bookmarkEnd w:id="114"/>
      <w:bookmarkEnd w:id="115"/>
      <w:bookmarkEnd w:id="116"/>
    </w:p>
    <w:p w14:paraId="1E9B9318" w14:textId="77777777" w:rsidR="00E00CD2" w:rsidRPr="000B2365" w:rsidRDefault="008A31B6" w:rsidP="00524B52">
      <w:pPr>
        <w:pStyle w:val="PSI-Comentario"/>
      </w:pPr>
      <w:r w:rsidRPr="002C0771">
        <w:t>[</w:t>
      </w:r>
      <w:r w:rsidR="00E00CD2">
        <w:t xml:space="preserve">Sobre la base de la información de inversión, ingresos y costos se podrá realizar </w:t>
      </w:r>
      <w:r w:rsidR="00E00CD2" w:rsidRPr="00DC3C00">
        <w:t>los estados financieros proyect</w:t>
      </w:r>
      <w:r w:rsidR="00DC3C00" w:rsidRPr="00DC3C00">
        <w:t>ados</w:t>
      </w:r>
      <w:r w:rsidR="00E00CD2" w:rsidRPr="00DC3C00">
        <w:t>: Estado de Resultados, Flujo de Efectivo y Balance General.</w:t>
      </w:r>
      <w:r w:rsidR="007C0F58" w:rsidRPr="00DC3C00">
        <w:t>]</w:t>
      </w:r>
    </w:p>
    <w:p w14:paraId="5166C52D" w14:textId="77777777" w:rsidR="00E00CD2" w:rsidRPr="000B2365" w:rsidRDefault="00E00CD2" w:rsidP="00E00CD2">
      <w:pPr>
        <w:tabs>
          <w:tab w:val="left" w:pos="-720"/>
          <w:tab w:val="left" w:pos="709"/>
          <w:tab w:val="left" w:pos="1440"/>
          <w:tab w:val="left" w:pos="2160"/>
          <w:tab w:val="left" w:pos="2880"/>
          <w:tab w:val="left" w:pos="3240"/>
          <w:tab w:val="left" w:pos="3600"/>
          <w:tab w:val="left" w:pos="3870"/>
          <w:tab w:val="left" w:pos="4320"/>
        </w:tabs>
        <w:suppressAutoHyphens/>
        <w:rPr>
          <w:rFonts w:cs="Arial"/>
        </w:rPr>
      </w:pPr>
    </w:p>
    <w:p w14:paraId="6EA737CC" w14:textId="77777777" w:rsidR="00E00CD2" w:rsidRDefault="00E00CD2" w:rsidP="00E00CD2">
      <w:pPr>
        <w:pStyle w:val="PSI-Ttulo2"/>
      </w:pPr>
      <w:bookmarkStart w:id="117" w:name="_Toc235010165"/>
      <w:bookmarkStart w:id="118" w:name="_Toc257619327"/>
      <w:bookmarkStart w:id="119" w:name="_Toc145690939"/>
      <w:r w:rsidRPr="000B2365">
        <w:t>Flujo de Fondos Netos</w:t>
      </w:r>
      <w:bookmarkEnd w:id="117"/>
      <w:bookmarkEnd w:id="118"/>
      <w:bookmarkEnd w:id="119"/>
    </w:p>
    <w:p w14:paraId="20146EE5" w14:textId="77777777" w:rsidR="00E00CD2" w:rsidRPr="000B2365" w:rsidRDefault="008A31B6" w:rsidP="00524B52">
      <w:pPr>
        <w:pStyle w:val="PSI-Comentario"/>
      </w:pPr>
      <w:r w:rsidRPr="002C0771">
        <w:t>[</w:t>
      </w:r>
      <w:r w:rsidR="00E00CD2" w:rsidRPr="000B2365">
        <w:t>Con la ayuda del flujo de fondos se podrá realizar un análisis de los criterios de evaluación financieros, para determinar la rentabilidad</w:t>
      </w:r>
      <w:r w:rsidR="00E00CD2">
        <w:t>, sobre la base de:</w:t>
      </w:r>
    </w:p>
    <w:p w14:paraId="4AEEFC51" w14:textId="77777777" w:rsidR="00E00CD2" w:rsidRPr="000B2365" w:rsidRDefault="00E00CD2" w:rsidP="00524B52">
      <w:pPr>
        <w:pStyle w:val="PSI-ComentarioVieta"/>
      </w:pPr>
      <w:r w:rsidRPr="000B2365">
        <w:t>Valor Actual Neto (VAN)</w:t>
      </w:r>
    </w:p>
    <w:p w14:paraId="4D5280F3" w14:textId="77777777" w:rsidR="00E00CD2" w:rsidRPr="000B2365" w:rsidRDefault="00E00CD2" w:rsidP="00524B52">
      <w:pPr>
        <w:pStyle w:val="PSI-ComentarioVieta"/>
      </w:pPr>
      <w:r w:rsidRPr="000B2365">
        <w:t>Tasa Interna de Retorno (TIR)</w:t>
      </w:r>
    </w:p>
    <w:p w14:paraId="7129B5BA" w14:textId="77777777" w:rsidR="00E00CD2" w:rsidRDefault="00E00CD2" w:rsidP="00524B52">
      <w:pPr>
        <w:pStyle w:val="PSI-ComentarioVieta"/>
      </w:pPr>
      <w:r w:rsidRPr="000B2365">
        <w:t>Relación Beneficio/Costo</w:t>
      </w:r>
    </w:p>
    <w:p w14:paraId="682D9D66" w14:textId="77777777" w:rsidR="00E126B3" w:rsidRDefault="00E126B3" w:rsidP="00524B52">
      <w:pPr>
        <w:pStyle w:val="PSI-ComentarioVieta"/>
      </w:pPr>
    </w:p>
    <w:p w14:paraId="38FC4392" w14:textId="77777777" w:rsidR="00E00CD2" w:rsidRDefault="00E00CD2" w:rsidP="00E00CD2">
      <w:pPr>
        <w:pStyle w:val="PSI-Ttulo1"/>
      </w:pPr>
      <w:bookmarkStart w:id="120" w:name="_Toc235010166"/>
      <w:bookmarkStart w:id="121" w:name="_Toc257619328"/>
      <w:bookmarkStart w:id="122" w:name="_Toc145690940"/>
      <w:r>
        <w:t>Beneficios esperados del proyecto</w:t>
      </w:r>
      <w:bookmarkEnd w:id="120"/>
      <w:bookmarkEnd w:id="121"/>
      <w:bookmarkEnd w:id="122"/>
    </w:p>
    <w:p w14:paraId="40B918FF" w14:textId="77777777" w:rsidR="00E00CD2" w:rsidRDefault="008A31B6" w:rsidP="00524B52">
      <w:pPr>
        <w:pStyle w:val="PSI-Comentario"/>
      </w:pPr>
      <w:r w:rsidRPr="002C0771">
        <w:t>[</w:t>
      </w:r>
      <w:r w:rsidR="00E00CD2">
        <w:t>Para identificar los beneficios e</w:t>
      </w:r>
      <w:r w:rsidR="007C0F58">
        <w:t>s</w:t>
      </w:r>
      <w:r w:rsidR="00E00CD2">
        <w:t xml:space="preserve"> aconsejable detectar los problemas del sistema actual y los costos que representan. Si el sistema propuesto elimina el problema o reduce su costo, puede decirse que se tendrá un beneficio en la cantidad que en la actualidad representa dicho costo.</w:t>
      </w:r>
    </w:p>
    <w:p w14:paraId="1800CA20" w14:textId="77777777" w:rsidR="00E00CD2" w:rsidRDefault="00E00CD2" w:rsidP="00524B52">
      <w:pPr>
        <w:pStyle w:val="PSI-Comentario"/>
      </w:pPr>
      <w:r>
        <w:t>Beneficios tangibles: son de fácil cuantificación, generalmente están relacionados con la reducción de recursos o talento humano.</w:t>
      </w:r>
    </w:p>
    <w:p w14:paraId="7156FF25" w14:textId="77777777" w:rsidR="00E00CD2" w:rsidRDefault="00E00CD2" w:rsidP="00524B52">
      <w:pPr>
        <w:pStyle w:val="PSI-Comentario"/>
      </w:pPr>
      <w:r>
        <w:t>Beneficios intangibles: no son fácilmente cuantificables y están relacionados con elementos como el impacto sobre aspectos como Good Will o mejora en otros procesos de la organización.</w:t>
      </w:r>
    </w:p>
    <w:p w14:paraId="31872042" w14:textId="77777777" w:rsidR="00E00CD2" w:rsidRDefault="00E00CD2" w:rsidP="00524B52">
      <w:pPr>
        <w:pStyle w:val="PSI-Comentario"/>
      </w:pPr>
      <w:r>
        <w:t>Ejemplo de beneficios:</w:t>
      </w:r>
    </w:p>
    <w:p w14:paraId="27ED5A85" w14:textId="77777777" w:rsidR="00E00CD2" w:rsidRDefault="00E00CD2" w:rsidP="00524B52">
      <w:pPr>
        <w:pStyle w:val="PSI-ComentarioVieta"/>
      </w:pPr>
      <w:r>
        <w:t>Mejoras en la eficiencia del área bajo estudio.</w:t>
      </w:r>
    </w:p>
    <w:p w14:paraId="57B67249" w14:textId="77777777" w:rsidR="00E00CD2" w:rsidRDefault="00E00CD2" w:rsidP="00524B52">
      <w:pPr>
        <w:pStyle w:val="PSI-ComentarioVieta"/>
      </w:pPr>
      <w:r>
        <w:t>Reducción de personal.</w:t>
      </w:r>
    </w:p>
    <w:p w14:paraId="0D4B4FC9" w14:textId="77777777" w:rsidR="00E00CD2" w:rsidRDefault="00E00CD2" w:rsidP="00524B52">
      <w:pPr>
        <w:pStyle w:val="PSI-ComentarioVieta"/>
      </w:pPr>
      <w:r>
        <w:t>Reducción de futuras inversiones y costos.</w:t>
      </w:r>
    </w:p>
    <w:p w14:paraId="1D408FC3" w14:textId="77777777" w:rsidR="00E00CD2" w:rsidRDefault="00E00CD2" w:rsidP="00524B52">
      <w:pPr>
        <w:pStyle w:val="PSI-ComentarioVieta"/>
      </w:pPr>
      <w:r>
        <w:t>Disponibilidad del recurso humano.</w:t>
      </w:r>
    </w:p>
    <w:p w14:paraId="50D7F917" w14:textId="77777777" w:rsidR="00E00CD2" w:rsidRDefault="00E00CD2" w:rsidP="00524B52">
      <w:pPr>
        <w:pStyle w:val="PSI-ComentarioVieta"/>
      </w:pPr>
      <w:r>
        <w:t>Mejoras en planeación, control y uso de recursos.</w:t>
      </w:r>
    </w:p>
    <w:p w14:paraId="087BCB9D" w14:textId="77777777" w:rsidR="00E00CD2" w:rsidRDefault="00E00CD2" w:rsidP="00524B52">
      <w:pPr>
        <w:pStyle w:val="PSI-ComentarioVieta"/>
      </w:pPr>
      <w:r>
        <w:lastRenderedPageBreak/>
        <w:t>Suministro oportuno de insumos para las operaciones.</w:t>
      </w:r>
    </w:p>
    <w:p w14:paraId="103EFADD" w14:textId="77777777" w:rsidR="00E00CD2" w:rsidRDefault="00E00CD2" w:rsidP="00524B52">
      <w:pPr>
        <w:pStyle w:val="PSI-ComentarioVieta"/>
      </w:pPr>
      <w:r>
        <w:t>Cumplimiento de requerimientos gubernamentales.</w:t>
      </w:r>
    </w:p>
    <w:p w14:paraId="5B2AA5EF" w14:textId="77777777" w:rsidR="00E00CD2" w:rsidRDefault="00E00CD2" w:rsidP="00524B52">
      <w:pPr>
        <w:pStyle w:val="PSI-ComentarioVieta"/>
      </w:pPr>
      <w:r>
        <w:t>Toma acertada de decisiones.</w:t>
      </w:r>
    </w:p>
    <w:p w14:paraId="0E2C9DC4" w14:textId="77777777" w:rsidR="00E00CD2" w:rsidRDefault="00E00CD2" w:rsidP="00524B52">
      <w:pPr>
        <w:pStyle w:val="PSI-ComentarioVieta"/>
      </w:pPr>
      <w:r>
        <w:t>Disponibilidad de información apropiada.</w:t>
      </w:r>
    </w:p>
    <w:p w14:paraId="60AD16CF" w14:textId="77777777" w:rsidR="00E00CD2" w:rsidRDefault="00E00CD2" w:rsidP="00524B52">
      <w:pPr>
        <w:pStyle w:val="PSI-ComentarioVieta"/>
      </w:pPr>
      <w:r>
        <w:t>Aumento en la confiabilidad de la información.</w:t>
      </w:r>
    </w:p>
    <w:p w14:paraId="6B50DC49" w14:textId="77777777" w:rsidR="00E00CD2" w:rsidRDefault="00E00CD2" w:rsidP="00524B52">
      <w:pPr>
        <w:pStyle w:val="PSI-ComentarioVieta"/>
      </w:pPr>
      <w:r>
        <w:t>Mejor servicio al cliente externo e interno</w:t>
      </w:r>
    </w:p>
    <w:p w14:paraId="181FDB9A" w14:textId="77777777" w:rsidR="00E00CD2" w:rsidRDefault="00E00CD2" w:rsidP="00524B52">
      <w:pPr>
        <w:pStyle w:val="PSI-ComentarioVieta"/>
      </w:pPr>
      <w:r>
        <w:t>Logro de ventajas competitivas.</w:t>
      </w:r>
    </w:p>
    <w:p w14:paraId="193858D2" w14:textId="77777777" w:rsidR="00E00CD2" w:rsidRPr="00E00CD2" w:rsidRDefault="00E00CD2" w:rsidP="00524B52">
      <w:pPr>
        <w:pStyle w:val="PSI-ComentarioVieta"/>
      </w:pPr>
      <w:r>
        <w:t>Valor agregado a un producto de la compañía.</w:t>
      </w:r>
    </w:p>
    <w:p w14:paraId="21B43AC5" w14:textId="77777777" w:rsidR="00E00CD2" w:rsidRDefault="00E00CD2" w:rsidP="00E00CD2">
      <w:pPr>
        <w:pStyle w:val="PSI-Ttulo2"/>
      </w:pPr>
      <w:bookmarkStart w:id="123" w:name="_Toc235010167"/>
      <w:bookmarkStart w:id="124" w:name="_Toc257619329"/>
      <w:bookmarkStart w:id="125" w:name="_Toc145690941"/>
      <w:r>
        <w:t>Cuantificación de beneficios</w:t>
      </w:r>
      <w:bookmarkEnd w:id="123"/>
      <w:bookmarkEnd w:id="124"/>
      <w:bookmarkEnd w:id="125"/>
    </w:p>
    <w:p w14:paraId="1A3F602D" w14:textId="77777777" w:rsidR="00E00CD2" w:rsidRDefault="009952D0" w:rsidP="00524B52">
      <w:pPr>
        <w:pStyle w:val="PSI-Comentario"/>
      </w:pPr>
      <w:r w:rsidRPr="002C0771">
        <w:t>[</w:t>
      </w:r>
      <w:r w:rsidR="00E00CD2">
        <w:t>Es necesario cuantificar ($) los beneficios cuantificables durante los años de VIDA ÚTIL del sistema. Requerimiento para el cálculo de la relación: Costo/Beneficio.</w:t>
      </w:r>
      <w:r w:rsidR="007C0F58">
        <w:t xml:space="preserve"> </w:t>
      </w:r>
      <w:r w:rsidR="007C0F58" w:rsidRPr="002C0771">
        <w:t>]</w:t>
      </w:r>
    </w:p>
    <w:tbl>
      <w:tblPr>
        <w:tblpPr w:leftFromText="180" w:rightFromText="180" w:vertAnchor="text" w:horzAnchor="margin" w:tblpY="379"/>
        <w:tblW w:w="8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93"/>
        <w:gridCol w:w="1493"/>
        <w:gridCol w:w="1493"/>
        <w:gridCol w:w="1493"/>
        <w:gridCol w:w="1493"/>
        <w:gridCol w:w="1493"/>
      </w:tblGrid>
      <w:tr w:rsidR="00E00CD2" w:rsidRPr="00CC5B0F" w14:paraId="010E36A1" w14:textId="77777777" w:rsidTr="009C486A">
        <w:trPr>
          <w:trHeight w:val="202"/>
        </w:trPr>
        <w:tc>
          <w:tcPr>
            <w:tcW w:w="1493" w:type="dxa"/>
            <w:shd w:val="pct25" w:color="auto" w:fill="auto"/>
          </w:tcPr>
          <w:p w14:paraId="0C595234"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Variable</w:t>
            </w:r>
          </w:p>
        </w:tc>
        <w:tc>
          <w:tcPr>
            <w:tcW w:w="1493" w:type="dxa"/>
            <w:shd w:val="pct25" w:color="auto" w:fill="auto"/>
          </w:tcPr>
          <w:p w14:paraId="59B33CAD"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Actual (A)</w:t>
            </w:r>
          </w:p>
        </w:tc>
        <w:tc>
          <w:tcPr>
            <w:tcW w:w="1493" w:type="dxa"/>
            <w:shd w:val="pct25" w:color="auto" w:fill="auto"/>
          </w:tcPr>
          <w:p w14:paraId="4C2BA3FF"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 xml:space="preserve">Costo </w:t>
            </w:r>
            <w:proofErr w:type="spellStart"/>
            <w:r w:rsidRPr="00E350CB">
              <w:rPr>
                <w:rFonts w:ascii="Arial" w:hAnsi="Arial"/>
                <w:b/>
                <w:bCs/>
                <w:sz w:val="20"/>
                <w:szCs w:val="20"/>
                <w:lang w:val="es-AR"/>
              </w:rPr>
              <w:t>Sma</w:t>
            </w:r>
            <w:proofErr w:type="spellEnd"/>
            <w:r w:rsidRPr="00E350CB">
              <w:rPr>
                <w:rFonts w:ascii="Arial" w:hAnsi="Arial"/>
                <w:b/>
                <w:bCs/>
                <w:sz w:val="20"/>
                <w:szCs w:val="20"/>
                <w:lang w:val="es-AR"/>
              </w:rPr>
              <w:t>. Propuesto (B)</w:t>
            </w:r>
          </w:p>
        </w:tc>
        <w:tc>
          <w:tcPr>
            <w:tcW w:w="1493" w:type="dxa"/>
            <w:shd w:val="pct25" w:color="auto" w:fill="auto"/>
          </w:tcPr>
          <w:p w14:paraId="413F3DBC"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Beneficio (A-B)</w:t>
            </w:r>
          </w:p>
        </w:tc>
        <w:tc>
          <w:tcPr>
            <w:tcW w:w="1493" w:type="dxa"/>
            <w:shd w:val="pct25" w:color="auto" w:fill="auto"/>
          </w:tcPr>
          <w:p w14:paraId="323035CE"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Vida Útil</w:t>
            </w:r>
          </w:p>
        </w:tc>
        <w:tc>
          <w:tcPr>
            <w:tcW w:w="1493" w:type="dxa"/>
            <w:shd w:val="pct25" w:color="auto" w:fill="auto"/>
          </w:tcPr>
          <w:p w14:paraId="7E8CF7E0" w14:textId="77777777" w:rsidR="00E00CD2" w:rsidRPr="00E350CB" w:rsidRDefault="00E00CD2" w:rsidP="009C486A">
            <w:pPr>
              <w:pStyle w:val="TableContents"/>
              <w:jc w:val="center"/>
              <w:rPr>
                <w:rFonts w:ascii="Arial" w:hAnsi="Arial"/>
                <w:b/>
                <w:bCs/>
                <w:sz w:val="20"/>
                <w:szCs w:val="20"/>
                <w:lang w:val="es-AR"/>
              </w:rPr>
            </w:pPr>
            <w:r w:rsidRPr="00E350CB">
              <w:rPr>
                <w:rFonts w:ascii="Arial" w:hAnsi="Arial"/>
                <w:b/>
                <w:bCs/>
                <w:sz w:val="20"/>
                <w:szCs w:val="20"/>
                <w:lang w:val="es-AR"/>
              </w:rPr>
              <w:t>Total</w:t>
            </w:r>
          </w:p>
        </w:tc>
      </w:tr>
      <w:tr w:rsidR="00E00CD2" w:rsidRPr="00CC5B0F" w14:paraId="5E6C2A55" w14:textId="77777777" w:rsidTr="009C486A">
        <w:trPr>
          <w:trHeight w:val="313"/>
        </w:trPr>
        <w:tc>
          <w:tcPr>
            <w:tcW w:w="1493" w:type="dxa"/>
          </w:tcPr>
          <w:p w14:paraId="1952617C" w14:textId="77777777" w:rsidR="00E00CD2" w:rsidRDefault="00E00CD2" w:rsidP="00524B52">
            <w:pPr>
              <w:pStyle w:val="PSI-Comentario"/>
            </w:pPr>
          </w:p>
        </w:tc>
        <w:tc>
          <w:tcPr>
            <w:tcW w:w="1493" w:type="dxa"/>
          </w:tcPr>
          <w:p w14:paraId="08727EDC" w14:textId="77777777" w:rsidR="00E00CD2" w:rsidRDefault="00E00CD2" w:rsidP="00524B52">
            <w:pPr>
              <w:pStyle w:val="PSI-Comentario"/>
            </w:pPr>
          </w:p>
        </w:tc>
        <w:tc>
          <w:tcPr>
            <w:tcW w:w="1493" w:type="dxa"/>
          </w:tcPr>
          <w:p w14:paraId="2B796E5D" w14:textId="77777777" w:rsidR="00E00CD2" w:rsidRDefault="00E00CD2" w:rsidP="00524B52">
            <w:pPr>
              <w:pStyle w:val="PSI-Comentario"/>
            </w:pPr>
          </w:p>
        </w:tc>
        <w:tc>
          <w:tcPr>
            <w:tcW w:w="1493" w:type="dxa"/>
          </w:tcPr>
          <w:p w14:paraId="6C8BBCF6" w14:textId="77777777" w:rsidR="00E00CD2" w:rsidRDefault="00E00CD2" w:rsidP="00524B52">
            <w:pPr>
              <w:pStyle w:val="PSI-Comentario"/>
            </w:pPr>
          </w:p>
        </w:tc>
        <w:tc>
          <w:tcPr>
            <w:tcW w:w="1493" w:type="dxa"/>
          </w:tcPr>
          <w:p w14:paraId="47DD2363" w14:textId="77777777" w:rsidR="00E00CD2" w:rsidRDefault="00E00CD2" w:rsidP="00524B52">
            <w:pPr>
              <w:pStyle w:val="PSI-Comentario"/>
            </w:pPr>
          </w:p>
        </w:tc>
        <w:tc>
          <w:tcPr>
            <w:tcW w:w="1493" w:type="dxa"/>
          </w:tcPr>
          <w:p w14:paraId="09A3727F" w14:textId="77777777" w:rsidR="00E00CD2" w:rsidRDefault="00E00CD2" w:rsidP="00524B52">
            <w:pPr>
              <w:pStyle w:val="PSI-Comentario"/>
            </w:pPr>
          </w:p>
        </w:tc>
      </w:tr>
    </w:tbl>
    <w:p w14:paraId="76A0E18E" w14:textId="77777777" w:rsidR="00E00CD2" w:rsidRDefault="00E00CD2" w:rsidP="00524B52">
      <w:pPr>
        <w:pStyle w:val="PSI-Comentario"/>
      </w:pPr>
    </w:p>
    <w:p w14:paraId="14FA0D42" w14:textId="77777777" w:rsidR="007F38C0" w:rsidRDefault="007F38C0" w:rsidP="005B5AEE">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7745D" w14:textId="77777777" w:rsidR="002962B3" w:rsidRDefault="002962B3" w:rsidP="00C94FBE">
      <w:pPr>
        <w:spacing w:before="0" w:line="240" w:lineRule="auto"/>
      </w:pPr>
      <w:r>
        <w:separator/>
      </w:r>
    </w:p>
    <w:p w14:paraId="0157F858" w14:textId="77777777" w:rsidR="002962B3" w:rsidRDefault="002962B3"/>
  </w:endnote>
  <w:endnote w:type="continuationSeparator" w:id="0">
    <w:p w14:paraId="520265DD" w14:textId="77777777" w:rsidR="002962B3" w:rsidRDefault="002962B3" w:rsidP="00C94FBE">
      <w:pPr>
        <w:spacing w:before="0" w:line="240" w:lineRule="auto"/>
      </w:pPr>
      <w:r>
        <w:continuationSeparator/>
      </w:r>
    </w:p>
    <w:p w14:paraId="410AB839" w14:textId="77777777" w:rsidR="002962B3" w:rsidRDefault="002962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8A950" w14:textId="2CA2C958" w:rsidR="00D255E1" w:rsidRDefault="000F4F97" w:rsidP="000F4F97">
    <w:pPr>
      <w:tabs>
        <w:tab w:val="center" w:pos="4252"/>
      </w:tabs>
    </w:pPr>
    <w:r>
      <w:rPr>
        <w:lang w:val="es-AR"/>
      </w:rPr>
      <w:t xml:space="preserve">Nombre del Grupo de Desarrollo o Asignatura   </w:t>
    </w:r>
    <w:r w:rsidR="00000000">
      <w:rPr>
        <w:noProof/>
        <w:lang w:eastAsia="es-ES"/>
      </w:rPr>
      <w:pict w14:anchorId="784820A1">
        <v:group id="_x0000_s1051" style="position:absolute;left:0;text-align:left;margin-left:0;margin-top:0;width:611.15pt;height:64.75pt;flip:y;z-index:3;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52"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1053" style="position:absolute;left:8;top:9;width:4031;height:1439;mso-width-percent:400;mso-height-percent:1000;mso-width-percent:400;mso-height-percent:1000;mso-width-relative:margin;mso-height-relative:bottom-margin-area" filled="f" stroked="f"/>
          <w10:wrap anchorx="page" anchory="page"/>
        </v:group>
      </w:pict>
    </w:r>
    <w:r w:rsidR="00000000">
      <w:rPr>
        <w:noProof/>
        <w:lang w:eastAsia="es-ES"/>
      </w:rPr>
      <w:pict w14:anchorId="0218AA24">
        <v:rect id="_x0000_s1050" style="position:absolute;left:0;text-align:left;margin-left:38.95pt;margin-top:778.55pt;width:7.15pt;height:62.9pt;z-index:2;mso-height-percent:900;mso-position-horizontal-relative:page;mso-position-vertical-relative:page;mso-height-percent:900;mso-height-relative:bottom-margin-area" fillcolor="#10207a" strokecolor="#205867">
          <w10:wrap anchorx="margin" anchory="page"/>
        </v:rect>
      </w:pict>
    </w:r>
    <w:r w:rsidR="009952D0">
      <w:tab/>
    </w:r>
    <w:r w:rsidR="009952D0">
      <w:tab/>
    </w:r>
    <w:r w:rsidR="009952D0">
      <w:tab/>
    </w:r>
    <w:r w:rsidR="009952D0">
      <w:tab/>
    </w:r>
    <w:r w:rsidR="00DD5A70" w:rsidRPr="00DD5A70">
      <w:rPr>
        <w:rFonts w:ascii="Cambria" w:hAnsi="Cambria" w:cs="Cambria"/>
      </w:rPr>
      <w:t xml:space="preserve">Página </w:t>
    </w:r>
    <w:r w:rsidR="00000774" w:rsidRPr="00DD5A70">
      <w:rPr>
        <w:rFonts w:ascii="Cambria" w:hAnsi="Cambria" w:cs="Cambria"/>
      </w:rPr>
      <w:fldChar w:fldCharType="begin"/>
    </w:r>
    <w:r w:rsidR="00DD5A70" w:rsidRPr="00DD5A70">
      <w:rPr>
        <w:rFonts w:ascii="Cambria" w:hAnsi="Cambria" w:cs="Cambria"/>
      </w:rPr>
      <w:instrText xml:space="preserve"> PAGE </w:instrText>
    </w:r>
    <w:r w:rsidR="00000774" w:rsidRPr="00DD5A70">
      <w:rPr>
        <w:rFonts w:ascii="Cambria" w:hAnsi="Cambria" w:cs="Cambria"/>
      </w:rPr>
      <w:fldChar w:fldCharType="separate"/>
    </w:r>
    <w:r w:rsidR="008A6998">
      <w:rPr>
        <w:rFonts w:ascii="Cambria" w:hAnsi="Cambria" w:cs="Cambria"/>
        <w:noProof/>
      </w:rPr>
      <w:t>2</w:t>
    </w:r>
    <w:r w:rsidR="00000774" w:rsidRPr="00DD5A70">
      <w:rPr>
        <w:rFonts w:ascii="Cambria" w:hAnsi="Cambria" w:cs="Cambria"/>
      </w:rPr>
      <w:fldChar w:fldCharType="end"/>
    </w:r>
    <w:r w:rsidR="00DD5A70" w:rsidRPr="00DD5A70">
      <w:rPr>
        <w:rFonts w:ascii="Cambria" w:hAnsi="Cambria" w:cs="Cambria"/>
      </w:rPr>
      <w:t xml:space="preserve"> de </w:t>
    </w:r>
    <w:r w:rsidR="00000774" w:rsidRPr="00DD5A70">
      <w:rPr>
        <w:rFonts w:ascii="Cambria" w:hAnsi="Cambria" w:cs="Cambria"/>
      </w:rPr>
      <w:fldChar w:fldCharType="begin"/>
    </w:r>
    <w:r w:rsidR="00DD5A70" w:rsidRPr="00DD5A70">
      <w:rPr>
        <w:rFonts w:ascii="Cambria" w:hAnsi="Cambria" w:cs="Cambria"/>
      </w:rPr>
      <w:instrText xml:space="preserve"> NUMPAGES  </w:instrText>
    </w:r>
    <w:r w:rsidR="00000774" w:rsidRPr="00DD5A70">
      <w:rPr>
        <w:rFonts w:ascii="Cambria" w:hAnsi="Cambria" w:cs="Cambria"/>
      </w:rPr>
      <w:fldChar w:fldCharType="separate"/>
    </w:r>
    <w:r w:rsidR="008A6998">
      <w:rPr>
        <w:rFonts w:ascii="Cambria" w:hAnsi="Cambria" w:cs="Cambria"/>
        <w:noProof/>
      </w:rPr>
      <w:t>11</w:t>
    </w:r>
    <w:r w:rsidR="00000774" w:rsidRPr="00DD5A70">
      <w:rPr>
        <w:rFonts w:ascii="Cambria" w:hAnsi="Cambria" w:cs="Cambria"/>
      </w:rPr>
      <w:fldChar w:fldCharType="end"/>
    </w:r>
    <w:r w:rsidR="00000000">
      <w:rPr>
        <w:noProof/>
        <w:lang w:eastAsia="zh-TW"/>
      </w:rPr>
      <w:pict w14:anchorId="0743DF0E">
        <v:rect id="_x0000_s1035" style="position:absolute;left:0;text-align:left;margin-left:549.2pt;margin-top:778.55pt;width:7.15pt;height:62.9pt;z-index:1;mso-height-percent:900;mso-position-horizontal-relative:page;mso-position-vertical-relative:page;mso-height-percent:900;mso-height-relative:bottom-margin-area" fillcolor="#10207a" strokecolor="#205867">
          <w10:wrap anchorx="page" anchory="page"/>
        </v:rect>
      </w:pict>
    </w:r>
  </w:p>
  <w:p w14:paraId="1C443DED" w14:textId="77777777" w:rsidR="0092483A" w:rsidRDefault="0092483A" w:rsidP="0092483A">
    <w:pPr>
      <w:tabs>
        <w:tab w:val="center" w:pos="4252"/>
      </w:tabs>
      <w:spacing w:before="0"/>
    </w:pPr>
    <w:r>
      <w:rPr>
        <w:lang w:val="es-AR"/>
      </w:rPr>
      <w:t>Nombre del Autor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CBF63" w14:textId="77777777" w:rsidR="002962B3" w:rsidRDefault="002962B3" w:rsidP="00C94FBE">
      <w:pPr>
        <w:spacing w:before="0" w:line="240" w:lineRule="auto"/>
      </w:pPr>
      <w:r>
        <w:separator/>
      </w:r>
    </w:p>
    <w:p w14:paraId="04370FE3" w14:textId="77777777" w:rsidR="002962B3" w:rsidRDefault="002962B3"/>
  </w:footnote>
  <w:footnote w:type="continuationSeparator" w:id="0">
    <w:p w14:paraId="0EEC44E2" w14:textId="77777777" w:rsidR="002962B3" w:rsidRDefault="002962B3" w:rsidP="00C94FBE">
      <w:pPr>
        <w:spacing w:before="0" w:line="240" w:lineRule="auto"/>
      </w:pPr>
      <w:r>
        <w:continuationSeparator/>
      </w:r>
    </w:p>
    <w:p w14:paraId="191B51B8" w14:textId="77777777" w:rsidR="002962B3" w:rsidRDefault="002962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9D0E3" w14:textId="74544885" w:rsidR="000F4F97" w:rsidRDefault="0080020C" w:rsidP="003F427F">
    <w:pPr>
      <w:pStyle w:val="Encabezado"/>
      <w:ind w:firstLine="351"/>
      <w:rPr>
        <w:rFonts w:ascii="Cambria" w:eastAsia="Times New Roman" w:hAnsi="Cambria"/>
      </w:rPr>
    </w:pPr>
    <w:r>
      <w:rPr>
        <w:noProof/>
      </w:rPr>
      <w:pict w14:anchorId="3DCB68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9" type="#_x0000_t75" style="position:absolute;left:0;text-align:left;margin-left:403.15pt;margin-top:-25.1pt;width:56.2pt;height:56.75pt;z-index:8;visibility:visible;mso-wrap-style:square;mso-position-horizontal-relative:text;mso-position-vertical-relative:text;mso-width-relative:page;mso-height-relative:page">
          <v:imagedata r:id="rId1" o:title=""/>
        </v:shape>
      </w:pict>
    </w:r>
    <w:r w:rsidR="003F427F">
      <w:rPr>
        <w:rFonts w:ascii="Cambria" w:eastAsia="Times New Roman" w:hAnsi="Cambria"/>
        <w:noProof/>
        <w:lang w:val="es-AR"/>
      </w:rPr>
      <w:pict w14:anchorId="280246CB">
        <v:shape id="Imagen 1" o:spid="_x0000_s1068" type="#_x0000_t75" style="position:absolute;left:0;text-align:left;margin-left:-36.9pt;margin-top:-24.5pt;width:59.2pt;height:57.6pt;z-index:7;visibility:visible;mso-wrap-style:square;mso-position-horizontal-relative:text;mso-position-vertical-relative:text;mso-width-relative:page;mso-height-relative:page">
          <v:imagedata r:id="rId2" o:title=""/>
        </v:shape>
      </w:pict>
    </w:r>
    <w:r w:rsidR="00E00CD2">
      <w:rPr>
        <w:rFonts w:ascii="Cambria" w:eastAsia="Times New Roman" w:hAnsi="Cambria"/>
        <w:lang w:val="es-AR"/>
      </w:rPr>
      <w:t>Estudio de Factibilidad</w:t>
    </w:r>
  </w:p>
  <w:p w14:paraId="6B2F42FE" w14:textId="5780694B" w:rsidR="00D255E1" w:rsidRPr="000F4F97" w:rsidRDefault="00000000" w:rsidP="003F427F">
    <w:pPr>
      <w:pStyle w:val="Encabezado"/>
      <w:tabs>
        <w:tab w:val="clear" w:pos="4252"/>
        <w:tab w:val="clear" w:pos="8504"/>
        <w:tab w:val="left" w:pos="7740"/>
      </w:tabs>
      <w:ind w:left="0" w:firstLine="708"/>
      <w:rPr>
        <w:rFonts w:ascii="Cambria" w:eastAsia="Times New Roman" w:hAnsi="Cambria"/>
        <w:szCs w:val="36"/>
      </w:rPr>
    </w:pPr>
    <w:r>
      <w:rPr>
        <w:rFonts w:ascii="Cambria" w:eastAsia="Times New Roman" w:hAnsi="Cambria"/>
        <w:noProof/>
        <w:szCs w:val="36"/>
        <w:lang w:eastAsia="es-ES"/>
      </w:rPr>
      <w:pict w14:anchorId="2707E88D">
        <v:rect id="_x0000_s1065" style="position:absolute;left:0;text-align:left;margin-left:39.3pt;margin-top:.4pt;width:7.15pt;height:62.95pt;z-index:6;mso-height-percent:900;mso-position-horizontal-relative:page;mso-position-vertical-relative:page;mso-height-percent:900;mso-height-relative:bottom-margin-area" fillcolor="#10207a" strokecolor="#205867">
          <w10:wrap anchorx="margin" anchory="page"/>
        </v:rect>
      </w:pict>
    </w:r>
    <w:r>
      <w:rPr>
        <w:rFonts w:ascii="Cambria" w:eastAsia="Times New Roman" w:hAnsi="Cambria"/>
        <w:noProof/>
        <w:szCs w:val="36"/>
        <w:lang w:eastAsia="es-ES"/>
      </w:rPr>
      <w:pict w14:anchorId="75711F65">
        <v:rect id="_x0000_s1058" style="position:absolute;left:0;text-align:left;margin-left:549.6pt;margin-top:.4pt;width:7.15pt;height:62.9pt;z-index:4;mso-height-percent:900;mso-position-horizontal-relative:page;mso-position-vertical-relative:page;mso-height-percent:900;mso-height-relative:bottom-margin-area" fillcolor="#10207a" strokecolor="#205867">
          <w10:wrap anchorx="margin" anchory="page"/>
        </v:rect>
      </w:pict>
    </w:r>
    <w:r>
      <w:rPr>
        <w:rFonts w:ascii="Cambria" w:eastAsia="Times New Roman" w:hAnsi="Cambria"/>
        <w:noProof/>
        <w:szCs w:val="36"/>
        <w:lang w:eastAsia="es-ES"/>
      </w:rPr>
      <w:pict w14:anchorId="0FCE4C0C">
        <v:group id="_x0000_s1059" style="position:absolute;left:0;text-align:left;margin-left:0;margin-top:0;width:594.45pt;height:64.2pt;z-index:5;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1060" type="#_x0000_t32" style="position:absolute;left:9;top:1431;width:15822;height:0;mso-width-percent:1000;mso-position-horizontal:center;mso-position-horizontal-relative:page;mso-position-vertical:bottom;mso-position-vertical-relative:top-margin-area;mso-width-percent:1000" o:connectortype="straight" strokecolor="#31849b"/>
          <v:rect id="_x0000_s1061" style="position:absolute;left:8;top:9;width:4031;height:1439;mso-width-percent:400;mso-height-percent:1000;mso-width-percent:400;mso-height-percent:1000;mso-width-relative:margin;mso-height-relative:bottom-margin-area" filled="f" stroked="f"/>
          <w10:wrap anchorx="page" anchory="page"/>
        </v:group>
      </w:pict>
    </w:r>
    <w:r w:rsidR="003F427F">
      <w:rPr>
        <w:rFonts w:ascii="Cambria" w:eastAsia="Times New Roman" w:hAnsi="Cambria"/>
        <w:szCs w:val="36"/>
      </w:rPr>
      <w:t>KIUSH</w: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1DF45B25"/>
    <w:multiLevelType w:val="hybridMultilevel"/>
    <w:tmpl w:val="8B26C7C8"/>
    <w:lvl w:ilvl="0" w:tplc="B8422AD8">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5C417BAC"/>
    <w:multiLevelType w:val="hybridMultilevel"/>
    <w:tmpl w:val="7436C076"/>
    <w:lvl w:ilvl="0" w:tplc="B8422AD8">
      <w:start w:val="1"/>
      <w:numFmt w:val="bullet"/>
      <w:lvlText w:val=""/>
      <w:lvlJc w:val="left"/>
      <w:pPr>
        <w:ind w:left="938"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720395273">
    <w:abstractNumId w:val="6"/>
  </w:num>
  <w:num w:numId="2" w16cid:durableId="295330660">
    <w:abstractNumId w:val="7"/>
  </w:num>
  <w:num w:numId="3" w16cid:durableId="793447907">
    <w:abstractNumId w:val="7"/>
  </w:num>
  <w:num w:numId="4" w16cid:durableId="2119637871">
    <w:abstractNumId w:val="7"/>
  </w:num>
  <w:num w:numId="5" w16cid:durableId="2067600385">
    <w:abstractNumId w:val="1"/>
  </w:num>
  <w:num w:numId="6" w16cid:durableId="1079252094">
    <w:abstractNumId w:val="2"/>
  </w:num>
  <w:num w:numId="7" w16cid:durableId="302201508">
    <w:abstractNumId w:val="3"/>
  </w:num>
  <w:num w:numId="8" w16cid:durableId="1185747658">
    <w:abstractNumId w:val="0"/>
  </w:num>
  <w:num w:numId="9" w16cid:durableId="1958366284">
    <w:abstractNumId w:val="10"/>
  </w:num>
  <w:num w:numId="10" w16cid:durableId="692000137">
    <w:abstractNumId w:val="11"/>
  </w:num>
  <w:num w:numId="11" w16cid:durableId="305279930">
    <w:abstractNumId w:val="4"/>
  </w:num>
  <w:num w:numId="12" w16cid:durableId="917327079">
    <w:abstractNumId w:val="8"/>
  </w:num>
  <w:num w:numId="13" w16cid:durableId="620499947">
    <w:abstractNumId w:val="5"/>
  </w:num>
  <w:num w:numId="14" w16cid:durableId="7910204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oNotTrackMoves/>
  <w:defaultTabStop w:val="708"/>
  <w:hyphenationZone w:val="425"/>
  <w:drawingGridHorizontalSpacing w:val="110"/>
  <w:displayHorizontalDrawingGridEvery w:val="2"/>
  <w:characterSpacingControl w:val="doNotCompress"/>
  <w:hdrShapeDefaults>
    <o:shapedefaults v:ext="edit" spidmax="2078">
      <o:colormru v:ext="edit" colors="#4bacc6,#10207a"/>
    </o:shapedefaults>
    <o:shapelayout v:ext="edit">
      <o:idmap v:ext="edit" data="1"/>
      <o:rules v:ext="edit">
        <o:r id="V:Rule1" type="connector" idref="#_x0000_s1052"/>
        <o:r id="V:Rule2" type="connector" idref="#_x0000_s1060"/>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6EBA"/>
    <w:rsid w:val="00000774"/>
    <w:rsid w:val="00011BED"/>
    <w:rsid w:val="00017EFE"/>
    <w:rsid w:val="00025387"/>
    <w:rsid w:val="00045F1A"/>
    <w:rsid w:val="00087F53"/>
    <w:rsid w:val="00092BC0"/>
    <w:rsid w:val="000A0FE7"/>
    <w:rsid w:val="000B6DF9"/>
    <w:rsid w:val="000B7AEE"/>
    <w:rsid w:val="000C4C42"/>
    <w:rsid w:val="000C4E31"/>
    <w:rsid w:val="000D4C6E"/>
    <w:rsid w:val="000F1888"/>
    <w:rsid w:val="000F4F97"/>
    <w:rsid w:val="000F79DF"/>
    <w:rsid w:val="0010416D"/>
    <w:rsid w:val="00113FA0"/>
    <w:rsid w:val="001163FF"/>
    <w:rsid w:val="0012205F"/>
    <w:rsid w:val="001410A7"/>
    <w:rsid w:val="00144AE4"/>
    <w:rsid w:val="00150702"/>
    <w:rsid w:val="00154D06"/>
    <w:rsid w:val="00183953"/>
    <w:rsid w:val="00185A46"/>
    <w:rsid w:val="00191198"/>
    <w:rsid w:val="001950C8"/>
    <w:rsid w:val="001A2EE6"/>
    <w:rsid w:val="001C6104"/>
    <w:rsid w:val="001C799E"/>
    <w:rsid w:val="001F188A"/>
    <w:rsid w:val="001F5F92"/>
    <w:rsid w:val="0020621B"/>
    <w:rsid w:val="00217A70"/>
    <w:rsid w:val="00224B75"/>
    <w:rsid w:val="00245B3D"/>
    <w:rsid w:val="00257FE1"/>
    <w:rsid w:val="00266C42"/>
    <w:rsid w:val="00295CA9"/>
    <w:rsid w:val="002962B3"/>
    <w:rsid w:val="002A41AA"/>
    <w:rsid w:val="002B506A"/>
    <w:rsid w:val="002B5AF9"/>
    <w:rsid w:val="002D0CCB"/>
    <w:rsid w:val="002E0AB6"/>
    <w:rsid w:val="002E2E58"/>
    <w:rsid w:val="002E6EBA"/>
    <w:rsid w:val="002E7874"/>
    <w:rsid w:val="002F1461"/>
    <w:rsid w:val="003130E3"/>
    <w:rsid w:val="003149A1"/>
    <w:rsid w:val="003163C6"/>
    <w:rsid w:val="00344258"/>
    <w:rsid w:val="00344695"/>
    <w:rsid w:val="00346864"/>
    <w:rsid w:val="00350E39"/>
    <w:rsid w:val="003560F2"/>
    <w:rsid w:val="00363FD1"/>
    <w:rsid w:val="003752AE"/>
    <w:rsid w:val="00397566"/>
    <w:rsid w:val="003B0427"/>
    <w:rsid w:val="003B7F1F"/>
    <w:rsid w:val="003C54B1"/>
    <w:rsid w:val="003C66F2"/>
    <w:rsid w:val="003E12FE"/>
    <w:rsid w:val="003F427F"/>
    <w:rsid w:val="0040066E"/>
    <w:rsid w:val="00431D6E"/>
    <w:rsid w:val="004525FF"/>
    <w:rsid w:val="004807AF"/>
    <w:rsid w:val="00491E45"/>
    <w:rsid w:val="004A54C8"/>
    <w:rsid w:val="004C5D7E"/>
    <w:rsid w:val="004D45CD"/>
    <w:rsid w:val="004D5185"/>
    <w:rsid w:val="004E4935"/>
    <w:rsid w:val="004F4622"/>
    <w:rsid w:val="004F4D25"/>
    <w:rsid w:val="005017FA"/>
    <w:rsid w:val="005046A5"/>
    <w:rsid w:val="00504A67"/>
    <w:rsid w:val="00511D9A"/>
    <w:rsid w:val="00515617"/>
    <w:rsid w:val="00524B52"/>
    <w:rsid w:val="00564033"/>
    <w:rsid w:val="00565702"/>
    <w:rsid w:val="00570F4F"/>
    <w:rsid w:val="005857BB"/>
    <w:rsid w:val="0058790B"/>
    <w:rsid w:val="0059596F"/>
    <w:rsid w:val="00597A23"/>
    <w:rsid w:val="005A0664"/>
    <w:rsid w:val="005A1FDE"/>
    <w:rsid w:val="005A52A2"/>
    <w:rsid w:val="005B5AEE"/>
    <w:rsid w:val="005B6373"/>
    <w:rsid w:val="005E5A57"/>
    <w:rsid w:val="005E6A95"/>
    <w:rsid w:val="005E76A4"/>
    <w:rsid w:val="005F133C"/>
    <w:rsid w:val="005F5429"/>
    <w:rsid w:val="005F60BA"/>
    <w:rsid w:val="006124BF"/>
    <w:rsid w:val="0061601C"/>
    <w:rsid w:val="00616A6E"/>
    <w:rsid w:val="006177BF"/>
    <w:rsid w:val="00653C38"/>
    <w:rsid w:val="006919D5"/>
    <w:rsid w:val="006A2495"/>
    <w:rsid w:val="006B3371"/>
    <w:rsid w:val="006C4C4B"/>
    <w:rsid w:val="006F4BBE"/>
    <w:rsid w:val="0070494E"/>
    <w:rsid w:val="00705C02"/>
    <w:rsid w:val="00710BA6"/>
    <w:rsid w:val="00711DF8"/>
    <w:rsid w:val="007447BE"/>
    <w:rsid w:val="007452D7"/>
    <w:rsid w:val="007A33C6"/>
    <w:rsid w:val="007B151B"/>
    <w:rsid w:val="007B2E53"/>
    <w:rsid w:val="007C0F58"/>
    <w:rsid w:val="007C742C"/>
    <w:rsid w:val="007C75D9"/>
    <w:rsid w:val="007D7477"/>
    <w:rsid w:val="007E66A5"/>
    <w:rsid w:val="007F38C0"/>
    <w:rsid w:val="0080020C"/>
    <w:rsid w:val="00801130"/>
    <w:rsid w:val="008012F8"/>
    <w:rsid w:val="00811BB5"/>
    <w:rsid w:val="00816B5F"/>
    <w:rsid w:val="00817955"/>
    <w:rsid w:val="00822C20"/>
    <w:rsid w:val="00831F38"/>
    <w:rsid w:val="008539BD"/>
    <w:rsid w:val="00861B8F"/>
    <w:rsid w:val="008652EE"/>
    <w:rsid w:val="00866124"/>
    <w:rsid w:val="00866435"/>
    <w:rsid w:val="00867DE9"/>
    <w:rsid w:val="00870574"/>
    <w:rsid w:val="008803A6"/>
    <w:rsid w:val="00885BB2"/>
    <w:rsid w:val="008860FE"/>
    <w:rsid w:val="008970F4"/>
    <w:rsid w:val="008A31B6"/>
    <w:rsid w:val="008A6998"/>
    <w:rsid w:val="008B1983"/>
    <w:rsid w:val="008B3B0F"/>
    <w:rsid w:val="008C36AB"/>
    <w:rsid w:val="008E48FB"/>
    <w:rsid w:val="00904CB6"/>
    <w:rsid w:val="009130C7"/>
    <w:rsid w:val="0092483A"/>
    <w:rsid w:val="00942049"/>
    <w:rsid w:val="0094439E"/>
    <w:rsid w:val="00960394"/>
    <w:rsid w:val="00960E1F"/>
    <w:rsid w:val="0096683E"/>
    <w:rsid w:val="00967BEA"/>
    <w:rsid w:val="009952D0"/>
    <w:rsid w:val="009A3173"/>
    <w:rsid w:val="009C486A"/>
    <w:rsid w:val="009E25EF"/>
    <w:rsid w:val="009E4DA8"/>
    <w:rsid w:val="009F4449"/>
    <w:rsid w:val="00A0436A"/>
    <w:rsid w:val="00A12B5B"/>
    <w:rsid w:val="00A13DBA"/>
    <w:rsid w:val="00A2496D"/>
    <w:rsid w:val="00A2757B"/>
    <w:rsid w:val="00A45630"/>
    <w:rsid w:val="00A50ABB"/>
    <w:rsid w:val="00A513C2"/>
    <w:rsid w:val="00A670E3"/>
    <w:rsid w:val="00A67D2F"/>
    <w:rsid w:val="00AE0C53"/>
    <w:rsid w:val="00AE1586"/>
    <w:rsid w:val="00AF6C07"/>
    <w:rsid w:val="00B01480"/>
    <w:rsid w:val="00B02637"/>
    <w:rsid w:val="00B0695A"/>
    <w:rsid w:val="00B071F2"/>
    <w:rsid w:val="00B138FE"/>
    <w:rsid w:val="00B144C2"/>
    <w:rsid w:val="00B20663"/>
    <w:rsid w:val="00B21F60"/>
    <w:rsid w:val="00B251C8"/>
    <w:rsid w:val="00B32310"/>
    <w:rsid w:val="00B32896"/>
    <w:rsid w:val="00B36B62"/>
    <w:rsid w:val="00B77F48"/>
    <w:rsid w:val="00B97158"/>
    <w:rsid w:val="00BA699A"/>
    <w:rsid w:val="00BB23C2"/>
    <w:rsid w:val="00BB4A41"/>
    <w:rsid w:val="00BB6AAE"/>
    <w:rsid w:val="00BB7855"/>
    <w:rsid w:val="00BC5404"/>
    <w:rsid w:val="00C05700"/>
    <w:rsid w:val="00C0600B"/>
    <w:rsid w:val="00C11CC3"/>
    <w:rsid w:val="00C23F8C"/>
    <w:rsid w:val="00C24CDC"/>
    <w:rsid w:val="00C26C78"/>
    <w:rsid w:val="00C37D61"/>
    <w:rsid w:val="00C42873"/>
    <w:rsid w:val="00C5135E"/>
    <w:rsid w:val="00C67EBC"/>
    <w:rsid w:val="00C7670E"/>
    <w:rsid w:val="00C872BB"/>
    <w:rsid w:val="00C94FBE"/>
    <w:rsid w:val="00C97238"/>
    <w:rsid w:val="00CB2CC9"/>
    <w:rsid w:val="00CC5B0F"/>
    <w:rsid w:val="00CD323E"/>
    <w:rsid w:val="00CD3623"/>
    <w:rsid w:val="00CE0252"/>
    <w:rsid w:val="00CE0C6E"/>
    <w:rsid w:val="00CE7C8F"/>
    <w:rsid w:val="00CE7F5B"/>
    <w:rsid w:val="00D01B23"/>
    <w:rsid w:val="00D06E99"/>
    <w:rsid w:val="00D15FB2"/>
    <w:rsid w:val="00D16739"/>
    <w:rsid w:val="00D255E1"/>
    <w:rsid w:val="00D649B2"/>
    <w:rsid w:val="00D80E83"/>
    <w:rsid w:val="00D84AA0"/>
    <w:rsid w:val="00DA284A"/>
    <w:rsid w:val="00DC3C00"/>
    <w:rsid w:val="00DC6155"/>
    <w:rsid w:val="00DD0159"/>
    <w:rsid w:val="00DD5A70"/>
    <w:rsid w:val="00DE1A36"/>
    <w:rsid w:val="00E00CD2"/>
    <w:rsid w:val="00E01FEC"/>
    <w:rsid w:val="00E037C9"/>
    <w:rsid w:val="00E126B3"/>
    <w:rsid w:val="00E26666"/>
    <w:rsid w:val="00E34178"/>
    <w:rsid w:val="00E36A01"/>
    <w:rsid w:val="00E41820"/>
    <w:rsid w:val="00E41E7A"/>
    <w:rsid w:val="00E438FE"/>
    <w:rsid w:val="00E5392A"/>
    <w:rsid w:val="00E655B9"/>
    <w:rsid w:val="00E66368"/>
    <w:rsid w:val="00E67DB5"/>
    <w:rsid w:val="00E7708C"/>
    <w:rsid w:val="00E8096E"/>
    <w:rsid w:val="00E840A8"/>
    <w:rsid w:val="00E84E25"/>
    <w:rsid w:val="00E93312"/>
    <w:rsid w:val="00E957CA"/>
    <w:rsid w:val="00EA7D8C"/>
    <w:rsid w:val="00EB2FC8"/>
    <w:rsid w:val="00EC22CE"/>
    <w:rsid w:val="00EC6CB4"/>
    <w:rsid w:val="00EE0084"/>
    <w:rsid w:val="00F045A2"/>
    <w:rsid w:val="00F10E3C"/>
    <w:rsid w:val="00F139C3"/>
    <w:rsid w:val="00F163F8"/>
    <w:rsid w:val="00F30546"/>
    <w:rsid w:val="00F36808"/>
    <w:rsid w:val="00F40E61"/>
    <w:rsid w:val="00F438B1"/>
    <w:rsid w:val="00F50535"/>
    <w:rsid w:val="00F54DA6"/>
    <w:rsid w:val="00F6748E"/>
    <w:rsid w:val="00F75C42"/>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78">
      <o:colormru v:ext="edit" colors="#4bacc6,#10207a"/>
    </o:shapedefaults>
    <o:shapelayout v:ext="edit">
      <o:idmap v:ext="edit" data="2"/>
    </o:shapelayout>
  </w:shapeDefaults>
  <w:decimalSymbol w:val=","/>
  <w:listSeparator w:val=";"/>
  <w14:docId w14:val="78E97D5D"/>
  <w15:docId w15:val="{8D28C170-3797-4D35-8552-30B0618B6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524B52"/>
    <w:pPr>
      <w:tabs>
        <w:tab w:val="left" w:pos="0"/>
      </w:tabs>
      <w:ind w:left="109" w:firstLine="0"/>
      <w:jc w:val="both"/>
    </w:pPr>
    <w:rPr>
      <w:rFonts w:ascii="Arial" w:hAnsi="Arial" w:cs="Arial"/>
      <w:iCs/>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5A1FDE"/>
    <w:pPr>
      <w:shd w:val="clear" w:color="auto" w:fill="FFFFFF"/>
      <w:ind w:left="0" w:firstLine="0"/>
      <w:jc w:val="both"/>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E6A95"/>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E6A95"/>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E6A95"/>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ina_pc\Desktop\Plantilla%20Estudio%20de%20Factibilidad.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213701-B091-4238-AA2E-637916F4F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Estudio de Factibilidad.dot</Template>
  <TotalTime>140</TotalTime>
  <Pages>11</Pages>
  <Words>2134</Words>
  <Characters>11739</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Estudio de Factibilidad</vt:lpstr>
    </vt:vector>
  </TitlesOfParts>
  <Company>Nombre del Grupo de Desarrollo o Asignatura</Company>
  <LinksUpToDate>false</LinksUpToDate>
  <CharactersWithSpaces>13846</CharactersWithSpaces>
  <SharedDoc>false</SharedDoc>
  <HLinks>
    <vt:vector size="246" baseType="variant">
      <vt:variant>
        <vt:i4>2031671</vt:i4>
      </vt:variant>
      <vt:variant>
        <vt:i4>242</vt:i4>
      </vt:variant>
      <vt:variant>
        <vt:i4>0</vt:i4>
      </vt:variant>
      <vt:variant>
        <vt:i4>5</vt:i4>
      </vt:variant>
      <vt:variant>
        <vt:lpwstr/>
      </vt:variant>
      <vt:variant>
        <vt:lpwstr>_Toc257619329</vt:lpwstr>
      </vt:variant>
      <vt:variant>
        <vt:i4>2031671</vt:i4>
      </vt:variant>
      <vt:variant>
        <vt:i4>236</vt:i4>
      </vt:variant>
      <vt:variant>
        <vt:i4>0</vt:i4>
      </vt:variant>
      <vt:variant>
        <vt:i4>5</vt:i4>
      </vt:variant>
      <vt:variant>
        <vt:lpwstr/>
      </vt:variant>
      <vt:variant>
        <vt:lpwstr>_Toc257619328</vt:lpwstr>
      </vt:variant>
      <vt:variant>
        <vt:i4>2031671</vt:i4>
      </vt:variant>
      <vt:variant>
        <vt:i4>230</vt:i4>
      </vt:variant>
      <vt:variant>
        <vt:i4>0</vt:i4>
      </vt:variant>
      <vt:variant>
        <vt:i4>5</vt:i4>
      </vt:variant>
      <vt:variant>
        <vt:lpwstr/>
      </vt:variant>
      <vt:variant>
        <vt:lpwstr>_Toc257619327</vt:lpwstr>
      </vt:variant>
      <vt:variant>
        <vt:i4>2031671</vt:i4>
      </vt:variant>
      <vt:variant>
        <vt:i4>224</vt:i4>
      </vt:variant>
      <vt:variant>
        <vt:i4>0</vt:i4>
      </vt:variant>
      <vt:variant>
        <vt:i4>5</vt:i4>
      </vt:variant>
      <vt:variant>
        <vt:lpwstr/>
      </vt:variant>
      <vt:variant>
        <vt:lpwstr>_Toc257619326</vt:lpwstr>
      </vt:variant>
      <vt:variant>
        <vt:i4>2031671</vt:i4>
      </vt:variant>
      <vt:variant>
        <vt:i4>218</vt:i4>
      </vt:variant>
      <vt:variant>
        <vt:i4>0</vt:i4>
      </vt:variant>
      <vt:variant>
        <vt:i4>5</vt:i4>
      </vt:variant>
      <vt:variant>
        <vt:lpwstr/>
      </vt:variant>
      <vt:variant>
        <vt:lpwstr>_Toc257619325</vt:lpwstr>
      </vt:variant>
      <vt:variant>
        <vt:i4>2031671</vt:i4>
      </vt:variant>
      <vt:variant>
        <vt:i4>212</vt:i4>
      </vt:variant>
      <vt:variant>
        <vt:i4>0</vt:i4>
      </vt:variant>
      <vt:variant>
        <vt:i4>5</vt:i4>
      </vt:variant>
      <vt:variant>
        <vt:lpwstr/>
      </vt:variant>
      <vt:variant>
        <vt:lpwstr>_Toc257619324</vt:lpwstr>
      </vt:variant>
      <vt:variant>
        <vt:i4>2031671</vt:i4>
      </vt:variant>
      <vt:variant>
        <vt:i4>206</vt:i4>
      </vt:variant>
      <vt:variant>
        <vt:i4>0</vt:i4>
      </vt:variant>
      <vt:variant>
        <vt:i4>5</vt:i4>
      </vt:variant>
      <vt:variant>
        <vt:lpwstr/>
      </vt:variant>
      <vt:variant>
        <vt:lpwstr>_Toc257619323</vt:lpwstr>
      </vt:variant>
      <vt:variant>
        <vt:i4>2031671</vt:i4>
      </vt:variant>
      <vt:variant>
        <vt:i4>200</vt:i4>
      </vt:variant>
      <vt:variant>
        <vt:i4>0</vt:i4>
      </vt:variant>
      <vt:variant>
        <vt:i4>5</vt:i4>
      </vt:variant>
      <vt:variant>
        <vt:lpwstr/>
      </vt:variant>
      <vt:variant>
        <vt:lpwstr>_Toc257619322</vt:lpwstr>
      </vt:variant>
      <vt:variant>
        <vt:i4>2031671</vt:i4>
      </vt:variant>
      <vt:variant>
        <vt:i4>194</vt:i4>
      </vt:variant>
      <vt:variant>
        <vt:i4>0</vt:i4>
      </vt:variant>
      <vt:variant>
        <vt:i4>5</vt:i4>
      </vt:variant>
      <vt:variant>
        <vt:lpwstr/>
      </vt:variant>
      <vt:variant>
        <vt:lpwstr>_Toc257619321</vt:lpwstr>
      </vt:variant>
      <vt:variant>
        <vt:i4>2031671</vt:i4>
      </vt:variant>
      <vt:variant>
        <vt:i4>188</vt:i4>
      </vt:variant>
      <vt:variant>
        <vt:i4>0</vt:i4>
      </vt:variant>
      <vt:variant>
        <vt:i4>5</vt:i4>
      </vt:variant>
      <vt:variant>
        <vt:lpwstr/>
      </vt:variant>
      <vt:variant>
        <vt:lpwstr>_Toc257619320</vt:lpwstr>
      </vt:variant>
      <vt:variant>
        <vt:i4>1835063</vt:i4>
      </vt:variant>
      <vt:variant>
        <vt:i4>182</vt:i4>
      </vt:variant>
      <vt:variant>
        <vt:i4>0</vt:i4>
      </vt:variant>
      <vt:variant>
        <vt:i4>5</vt:i4>
      </vt:variant>
      <vt:variant>
        <vt:lpwstr/>
      </vt:variant>
      <vt:variant>
        <vt:lpwstr>_Toc257619319</vt:lpwstr>
      </vt:variant>
      <vt:variant>
        <vt:i4>1835063</vt:i4>
      </vt:variant>
      <vt:variant>
        <vt:i4>176</vt:i4>
      </vt:variant>
      <vt:variant>
        <vt:i4>0</vt:i4>
      </vt:variant>
      <vt:variant>
        <vt:i4>5</vt:i4>
      </vt:variant>
      <vt:variant>
        <vt:lpwstr/>
      </vt:variant>
      <vt:variant>
        <vt:lpwstr>_Toc257619318</vt:lpwstr>
      </vt:variant>
      <vt:variant>
        <vt:i4>1835063</vt:i4>
      </vt:variant>
      <vt:variant>
        <vt:i4>170</vt:i4>
      </vt:variant>
      <vt:variant>
        <vt:i4>0</vt:i4>
      </vt:variant>
      <vt:variant>
        <vt:i4>5</vt:i4>
      </vt:variant>
      <vt:variant>
        <vt:lpwstr/>
      </vt:variant>
      <vt:variant>
        <vt:lpwstr>_Toc257619317</vt:lpwstr>
      </vt:variant>
      <vt:variant>
        <vt:i4>1835063</vt:i4>
      </vt:variant>
      <vt:variant>
        <vt:i4>164</vt:i4>
      </vt:variant>
      <vt:variant>
        <vt:i4>0</vt:i4>
      </vt:variant>
      <vt:variant>
        <vt:i4>5</vt:i4>
      </vt:variant>
      <vt:variant>
        <vt:lpwstr/>
      </vt:variant>
      <vt:variant>
        <vt:lpwstr>_Toc257619316</vt:lpwstr>
      </vt:variant>
      <vt:variant>
        <vt:i4>1835063</vt:i4>
      </vt:variant>
      <vt:variant>
        <vt:i4>158</vt:i4>
      </vt:variant>
      <vt:variant>
        <vt:i4>0</vt:i4>
      </vt:variant>
      <vt:variant>
        <vt:i4>5</vt:i4>
      </vt:variant>
      <vt:variant>
        <vt:lpwstr/>
      </vt:variant>
      <vt:variant>
        <vt:lpwstr>_Toc257619315</vt:lpwstr>
      </vt:variant>
      <vt:variant>
        <vt:i4>1835063</vt:i4>
      </vt:variant>
      <vt:variant>
        <vt:i4>152</vt:i4>
      </vt:variant>
      <vt:variant>
        <vt:i4>0</vt:i4>
      </vt:variant>
      <vt:variant>
        <vt:i4>5</vt:i4>
      </vt:variant>
      <vt:variant>
        <vt:lpwstr/>
      </vt:variant>
      <vt:variant>
        <vt:lpwstr>_Toc257619314</vt:lpwstr>
      </vt:variant>
      <vt:variant>
        <vt:i4>1835063</vt:i4>
      </vt:variant>
      <vt:variant>
        <vt:i4>146</vt:i4>
      </vt:variant>
      <vt:variant>
        <vt:i4>0</vt:i4>
      </vt:variant>
      <vt:variant>
        <vt:i4>5</vt:i4>
      </vt:variant>
      <vt:variant>
        <vt:lpwstr/>
      </vt:variant>
      <vt:variant>
        <vt:lpwstr>_Toc257619313</vt:lpwstr>
      </vt:variant>
      <vt:variant>
        <vt:i4>1835063</vt:i4>
      </vt:variant>
      <vt:variant>
        <vt:i4>140</vt:i4>
      </vt:variant>
      <vt:variant>
        <vt:i4>0</vt:i4>
      </vt:variant>
      <vt:variant>
        <vt:i4>5</vt:i4>
      </vt:variant>
      <vt:variant>
        <vt:lpwstr/>
      </vt:variant>
      <vt:variant>
        <vt:lpwstr>_Toc257619312</vt:lpwstr>
      </vt:variant>
      <vt:variant>
        <vt:i4>1835063</vt:i4>
      </vt:variant>
      <vt:variant>
        <vt:i4>134</vt:i4>
      </vt:variant>
      <vt:variant>
        <vt:i4>0</vt:i4>
      </vt:variant>
      <vt:variant>
        <vt:i4>5</vt:i4>
      </vt:variant>
      <vt:variant>
        <vt:lpwstr/>
      </vt:variant>
      <vt:variant>
        <vt:lpwstr>_Toc257619311</vt:lpwstr>
      </vt:variant>
      <vt:variant>
        <vt:i4>1835063</vt:i4>
      </vt:variant>
      <vt:variant>
        <vt:i4>128</vt:i4>
      </vt:variant>
      <vt:variant>
        <vt:i4>0</vt:i4>
      </vt:variant>
      <vt:variant>
        <vt:i4>5</vt:i4>
      </vt:variant>
      <vt:variant>
        <vt:lpwstr/>
      </vt:variant>
      <vt:variant>
        <vt:lpwstr>_Toc257619310</vt:lpwstr>
      </vt:variant>
      <vt:variant>
        <vt:i4>1900599</vt:i4>
      </vt:variant>
      <vt:variant>
        <vt:i4>122</vt:i4>
      </vt:variant>
      <vt:variant>
        <vt:i4>0</vt:i4>
      </vt:variant>
      <vt:variant>
        <vt:i4>5</vt:i4>
      </vt:variant>
      <vt:variant>
        <vt:lpwstr/>
      </vt:variant>
      <vt:variant>
        <vt:lpwstr>_Toc257619309</vt:lpwstr>
      </vt:variant>
      <vt:variant>
        <vt:i4>1900599</vt:i4>
      </vt:variant>
      <vt:variant>
        <vt:i4>116</vt:i4>
      </vt:variant>
      <vt:variant>
        <vt:i4>0</vt:i4>
      </vt:variant>
      <vt:variant>
        <vt:i4>5</vt:i4>
      </vt:variant>
      <vt:variant>
        <vt:lpwstr/>
      </vt:variant>
      <vt:variant>
        <vt:lpwstr>_Toc257619308</vt:lpwstr>
      </vt:variant>
      <vt:variant>
        <vt:i4>1900599</vt:i4>
      </vt:variant>
      <vt:variant>
        <vt:i4>110</vt:i4>
      </vt:variant>
      <vt:variant>
        <vt:i4>0</vt:i4>
      </vt:variant>
      <vt:variant>
        <vt:i4>5</vt:i4>
      </vt:variant>
      <vt:variant>
        <vt:lpwstr/>
      </vt:variant>
      <vt:variant>
        <vt:lpwstr>_Toc257619307</vt:lpwstr>
      </vt:variant>
      <vt:variant>
        <vt:i4>1900599</vt:i4>
      </vt:variant>
      <vt:variant>
        <vt:i4>104</vt:i4>
      </vt:variant>
      <vt:variant>
        <vt:i4>0</vt:i4>
      </vt:variant>
      <vt:variant>
        <vt:i4>5</vt:i4>
      </vt:variant>
      <vt:variant>
        <vt:lpwstr/>
      </vt:variant>
      <vt:variant>
        <vt:lpwstr>_Toc257619306</vt:lpwstr>
      </vt:variant>
      <vt:variant>
        <vt:i4>1900599</vt:i4>
      </vt:variant>
      <vt:variant>
        <vt:i4>98</vt:i4>
      </vt:variant>
      <vt:variant>
        <vt:i4>0</vt:i4>
      </vt:variant>
      <vt:variant>
        <vt:i4>5</vt:i4>
      </vt:variant>
      <vt:variant>
        <vt:lpwstr/>
      </vt:variant>
      <vt:variant>
        <vt:lpwstr>_Toc257619305</vt:lpwstr>
      </vt:variant>
      <vt:variant>
        <vt:i4>1900599</vt:i4>
      </vt:variant>
      <vt:variant>
        <vt:i4>92</vt:i4>
      </vt:variant>
      <vt:variant>
        <vt:i4>0</vt:i4>
      </vt:variant>
      <vt:variant>
        <vt:i4>5</vt:i4>
      </vt:variant>
      <vt:variant>
        <vt:lpwstr/>
      </vt:variant>
      <vt:variant>
        <vt:lpwstr>_Toc257619304</vt:lpwstr>
      </vt:variant>
      <vt:variant>
        <vt:i4>1900599</vt:i4>
      </vt:variant>
      <vt:variant>
        <vt:i4>86</vt:i4>
      </vt:variant>
      <vt:variant>
        <vt:i4>0</vt:i4>
      </vt:variant>
      <vt:variant>
        <vt:i4>5</vt:i4>
      </vt:variant>
      <vt:variant>
        <vt:lpwstr/>
      </vt:variant>
      <vt:variant>
        <vt:lpwstr>_Toc257619303</vt:lpwstr>
      </vt:variant>
      <vt:variant>
        <vt:i4>1900599</vt:i4>
      </vt:variant>
      <vt:variant>
        <vt:i4>80</vt:i4>
      </vt:variant>
      <vt:variant>
        <vt:i4>0</vt:i4>
      </vt:variant>
      <vt:variant>
        <vt:i4>5</vt:i4>
      </vt:variant>
      <vt:variant>
        <vt:lpwstr/>
      </vt:variant>
      <vt:variant>
        <vt:lpwstr>_Toc257619302</vt:lpwstr>
      </vt:variant>
      <vt:variant>
        <vt:i4>1900599</vt:i4>
      </vt:variant>
      <vt:variant>
        <vt:i4>74</vt:i4>
      </vt:variant>
      <vt:variant>
        <vt:i4>0</vt:i4>
      </vt:variant>
      <vt:variant>
        <vt:i4>5</vt:i4>
      </vt:variant>
      <vt:variant>
        <vt:lpwstr/>
      </vt:variant>
      <vt:variant>
        <vt:lpwstr>_Toc257619301</vt:lpwstr>
      </vt:variant>
      <vt:variant>
        <vt:i4>1900599</vt:i4>
      </vt:variant>
      <vt:variant>
        <vt:i4>68</vt:i4>
      </vt:variant>
      <vt:variant>
        <vt:i4>0</vt:i4>
      </vt:variant>
      <vt:variant>
        <vt:i4>5</vt:i4>
      </vt:variant>
      <vt:variant>
        <vt:lpwstr/>
      </vt:variant>
      <vt:variant>
        <vt:lpwstr>_Toc257619300</vt:lpwstr>
      </vt:variant>
      <vt:variant>
        <vt:i4>1310774</vt:i4>
      </vt:variant>
      <vt:variant>
        <vt:i4>62</vt:i4>
      </vt:variant>
      <vt:variant>
        <vt:i4>0</vt:i4>
      </vt:variant>
      <vt:variant>
        <vt:i4>5</vt:i4>
      </vt:variant>
      <vt:variant>
        <vt:lpwstr/>
      </vt:variant>
      <vt:variant>
        <vt:lpwstr>_Toc257619299</vt:lpwstr>
      </vt:variant>
      <vt:variant>
        <vt:i4>1310774</vt:i4>
      </vt:variant>
      <vt:variant>
        <vt:i4>56</vt:i4>
      </vt:variant>
      <vt:variant>
        <vt:i4>0</vt:i4>
      </vt:variant>
      <vt:variant>
        <vt:i4>5</vt:i4>
      </vt:variant>
      <vt:variant>
        <vt:lpwstr/>
      </vt:variant>
      <vt:variant>
        <vt:lpwstr>_Toc257619298</vt:lpwstr>
      </vt:variant>
      <vt:variant>
        <vt:i4>1310774</vt:i4>
      </vt:variant>
      <vt:variant>
        <vt:i4>50</vt:i4>
      </vt:variant>
      <vt:variant>
        <vt:i4>0</vt:i4>
      </vt:variant>
      <vt:variant>
        <vt:i4>5</vt:i4>
      </vt:variant>
      <vt:variant>
        <vt:lpwstr/>
      </vt:variant>
      <vt:variant>
        <vt:lpwstr>_Toc257619297</vt:lpwstr>
      </vt:variant>
      <vt:variant>
        <vt:i4>1310774</vt:i4>
      </vt:variant>
      <vt:variant>
        <vt:i4>44</vt:i4>
      </vt:variant>
      <vt:variant>
        <vt:i4>0</vt:i4>
      </vt:variant>
      <vt:variant>
        <vt:i4>5</vt:i4>
      </vt:variant>
      <vt:variant>
        <vt:lpwstr/>
      </vt:variant>
      <vt:variant>
        <vt:lpwstr>_Toc257619296</vt:lpwstr>
      </vt:variant>
      <vt:variant>
        <vt:i4>1310774</vt:i4>
      </vt:variant>
      <vt:variant>
        <vt:i4>38</vt:i4>
      </vt:variant>
      <vt:variant>
        <vt:i4>0</vt:i4>
      </vt:variant>
      <vt:variant>
        <vt:i4>5</vt:i4>
      </vt:variant>
      <vt:variant>
        <vt:lpwstr/>
      </vt:variant>
      <vt:variant>
        <vt:lpwstr>_Toc257619295</vt:lpwstr>
      </vt:variant>
      <vt:variant>
        <vt:i4>1310774</vt:i4>
      </vt:variant>
      <vt:variant>
        <vt:i4>32</vt:i4>
      </vt:variant>
      <vt:variant>
        <vt:i4>0</vt:i4>
      </vt:variant>
      <vt:variant>
        <vt:i4>5</vt:i4>
      </vt:variant>
      <vt:variant>
        <vt:lpwstr/>
      </vt:variant>
      <vt:variant>
        <vt:lpwstr>_Toc257619294</vt:lpwstr>
      </vt:variant>
      <vt:variant>
        <vt:i4>1310774</vt:i4>
      </vt:variant>
      <vt:variant>
        <vt:i4>26</vt:i4>
      </vt:variant>
      <vt:variant>
        <vt:i4>0</vt:i4>
      </vt:variant>
      <vt:variant>
        <vt:i4>5</vt:i4>
      </vt:variant>
      <vt:variant>
        <vt:lpwstr/>
      </vt:variant>
      <vt:variant>
        <vt:lpwstr>_Toc257619293</vt:lpwstr>
      </vt:variant>
      <vt:variant>
        <vt:i4>1310774</vt:i4>
      </vt:variant>
      <vt:variant>
        <vt:i4>20</vt:i4>
      </vt:variant>
      <vt:variant>
        <vt:i4>0</vt:i4>
      </vt:variant>
      <vt:variant>
        <vt:i4>5</vt:i4>
      </vt:variant>
      <vt:variant>
        <vt:lpwstr/>
      </vt:variant>
      <vt:variant>
        <vt:lpwstr>_Toc257619292</vt:lpwstr>
      </vt:variant>
      <vt:variant>
        <vt:i4>1310774</vt:i4>
      </vt:variant>
      <vt:variant>
        <vt:i4>14</vt:i4>
      </vt:variant>
      <vt:variant>
        <vt:i4>0</vt:i4>
      </vt:variant>
      <vt:variant>
        <vt:i4>5</vt:i4>
      </vt:variant>
      <vt:variant>
        <vt:lpwstr/>
      </vt:variant>
      <vt:variant>
        <vt:lpwstr>_Toc257619291</vt:lpwstr>
      </vt:variant>
      <vt:variant>
        <vt:i4>1310774</vt:i4>
      </vt:variant>
      <vt:variant>
        <vt:i4>8</vt:i4>
      </vt:variant>
      <vt:variant>
        <vt:i4>0</vt:i4>
      </vt:variant>
      <vt:variant>
        <vt:i4>5</vt:i4>
      </vt:variant>
      <vt:variant>
        <vt:lpwstr/>
      </vt:variant>
      <vt:variant>
        <vt:lpwstr>_Toc257619290</vt:lpwstr>
      </vt:variant>
      <vt:variant>
        <vt:i4>1376310</vt:i4>
      </vt:variant>
      <vt:variant>
        <vt:i4>2</vt:i4>
      </vt:variant>
      <vt:variant>
        <vt:i4>0</vt:i4>
      </vt:variant>
      <vt:variant>
        <vt:i4>5</vt:i4>
      </vt:variant>
      <vt:variant>
        <vt:lpwstr/>
      </vt:variant>
      <vt:variant>
        <vt:lpwstr>_Toc257619289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Factibilidad</dc:title>
  <dc:subject>&lt;Nombre del Proyecto&gt;</dc:subject>
  <dc:creator>yanina_pc</dc:creator>
  <cp:lastModifiedBy>Car G</cp:lastModifiedBy>
  <cp:revision>29</cp:revision>
  <dcterms:created xsi:type="dcterms:W3CDTF">2023-09-14T03:36:00Z</dcterms:created>
  <dcterms:modified xsi:type="dcterms:W3CDTF">2023-09-15T20:45:00Z</dcterms:modified>
</cp:coreProperties>
</file>