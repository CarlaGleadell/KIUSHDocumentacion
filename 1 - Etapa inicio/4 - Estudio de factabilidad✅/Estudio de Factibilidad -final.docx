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C23D4D3" w14:textId="77777777" w:rsidR="006919D5" w:rsidRDefault="006919D5">
          <w:pPr>
            <w:pStyle w:val="Sinespaciado"/>
            <w:rPr>
              <w:rFonts w:asciiTheme="majorHAnsi" w:eastAsiaTheme="majorEastAsia" w:hAnsiTheme="majorHAnsi" w:cstheme="majorBidi"/>
              <w:sz w:val="72"/>
              <w:szCs w:val="72"/>
            </w:rPr>
          </w:pPr>
        </w:p>
        <w:p w14:paraId="55A85587" w14:textId="514918E7" w:rsidR="006919D5" w:rsidRDefault="006919D5">
          <w:pPr>
            <w:pStyle w:val="Sinespaciado"/>
            <w:rPr>
              <w:rFonts w:asciiTheme="majorHAnsi" w:eastAsiaTheme="majorEastAsia" w:hAnsiTheme="majorHAnsi" w:cstheme="majorBidi"/>
              <w:sz w:val="72"/>
              <w:szCs w:val="72"/>
            </w:rPr>
          </w:pPr>
        </w:p>
        <w:p w14:paraId="35E602B2" w14:textId="6174FC00" w:rsidR="00D06E99" w:rsidRDefault="003553EA">
          <w:pPr>
            <w:pStyle w:val="Sinespaciado"/>
            <w:rPr>
              <w:rFonts w:asciiTheme="majorHAnsi" w:eastAsiaTheme="majorEastAsia" w:hAnsiTheme="majorHAnsi" w:cstheme="majorBidi"/>
              <w:sz w:val="72"/>
              <w:szCs w:val="72"/>
            </w:rPr>
          </w:pPr>
          <w:r>
            <w:rPr>
              <w:rFonts w:eastAsiaTheme="majorEastAsia" w:cstheme="majorBidi"/>
              <w:noProof/>
              <w:lang w:eastAsia="es-ES"/>
            </w:rPr>
            <mc:AlternateContent>
              <mc:Choice Requires="wps">
                <w:drawing>
                  <wp:anchor distT="0" distB="0" distL="114300" distR="114300" simplePos="0" relativeHeight="251652096" behindDoc="0" locked="0" layoutInCell="0" allowOverlap="1" wp14:anchorId="0AC42185" wp14:editId="32938C2A">
                    <wp:simplePos x="0" y="0"/>
                    <wp:positionH relativeFrom="page">
                      <wp:align>center</wp:align>
                    </wp:positionH>
                    <wp:positionV relativeFrom="page">
                      <wp:align>bottom</wp:align>
                    </wp:positionV>
                    <wp:extent cx="7921625" cy="856615"/>
                    <wp:effectExtent l="10795" t="13335" r="11430" b="6350"/>
                    <wp:wrapNone/>
                    <wp:docPr id="2372384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1020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7BAD8A" id="Rectangle 6" o:spid="_x0000_s1026" style="position:absolute;margin-left:0;margin-top:0;width:623.75pt;height:67.45pt;z-index:25165209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" o:allowincell="f" fillcolor="#10207a" strokecolor="#31849b [2408]">
                    <w10:wrap anchorx="page" anchory="page"/>
                  </v:rect>
                </w:pict>
              </mc:Fallback>
            </mc:AlternateContent>
          </w:r>
          <w:r>
            <w:rPr>
              <w:rFonts w:eastAsiaTheme="majorEastAsia" w:cstheme="majorBidi"/>
              <w:noProof/>
              <w:lang w:eastAsia="es-ES"/>
            </w:rPr>
            <mc:AlternateContent>
              <mc:Choice Requires="wps">
                <w:drawing>
                  <wp:anchor distT="0" distB="0" distL="114300" distR="114300" simplePos="0" relativeHeight="251656192" behindDoc="0" locked="0" layoutInCell="0" allowOverlap="1" wp14:anchorId="2146968D" wp14:editId="74BE6175">
                    <wp:simplePos x="0" y="0"/>
                    <wp:positionH relativeFrom="leftMargin">
                      <wp:align>center</wp:align>
                    </wp:positionH>
                    <wp:positionV relativeFrom="page">
                      <wp:align>center</wp:align>
                    </wp:positionV>
                    <wp:extent cx="90805" cy="11212195"/>
                    <wp:effectExtent l="6350" t="8890" r="7620" b="8890"/>
                    <wp:wrapNone/>
                    <wp:docPr id="3987502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558F31" id="Rectangle 9" o:spid="_x0000_s1026" style="position:absolute;margin-left:0;margin-top:0;width:7.15pt;height:882.85pt;z-index:25165619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" o:allowincell="f" fillcolor="white [3212]" strokecolor="#31849b [2408]">
                    <w10:wrap anchorx="margin" anchory="page"/>
                  </v:rect>
                </w:pict>
              </mc:Fallback>
            </mc:AlternateContent>
          </w:r>
          <w:r>
            <w:rPr>
              <w:rFonts w:eastAsiaTheme="majorEastAsia" w:cstheme="majorBidi"/>
              <w:noProof/>
              <w:lang w:eastAsia="es-ES"/>
            </w:rPr>
            <mc:AlternateContent>
              <mc:Choice Requires="wps">
                <w:drawing>
                  <wp:anchor distT="0" distB="0" distL="114300" distR="114300" simplePos="0" relativeHeight="251654144" behindDoc="0" locked="0" layoutInCell="0" allowOverlap="1" wp14:anchorId="2C0A71A5" wp14:editId="0AE4F5EA">
                    <wp:simplePos x="0" y="0"/>
                    <wp:positionH relativeFrom="rightMargin">
                      <wp:align>center</wp:align>
                    </wp:positionH>
                    <wp:positionV relativeFrom="page">
                      <wp:align>center</wp:align>
                    </wp:positionV>
                    <wp:extent cx="90805" cy="11212195"/>
                    <wp:effectExtent l="9525" t="8890" r="13970" b="8890"/>
                    <wp:wrapNone/>
                    <wp:docPr id="12264263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926789" id="Rectangle 8" o:spid="_x0000_s1026" style="position:absolute;margin-left:0;margin-top:0;width:7.15pt;height:882.85pt;z-index:25165414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" o:allowincell="f" fillcolor="white [3212]" strokecolor="#31849b [2408]">
                    <w10:wrap anchorx="margin" anchory="page"/>
                  </v:rect>
                </w:pict>
              </mc:Fallback>
            </mc:AlternateContent>
          </w:r>
          <w:r>
            <w:rPr>
              <w:rFonts w:eastAsiaTheme="majorEastAsia" w:cstheme="majorBidi"/>
              <w:noProof/>
              <w:lang w:eastAsia="es-ES"/>
            </w:rPr>
            <mc:AlternateContent>
              <mc:Choice Requires="wps">
                <w:drawing>
                  <wp:anchor distT="0" distB="0" distL="114300" distR="114300" simplePos="0" relativeHeight="251653120" behindDoc="0" locked="0" layoutInCell="0" allowOverlap="1" wp14:anchorId="27B6994A" wp14:editId="309E9630">
                    <wp:simplePos x="0" y="0"/>
                    <wp:positionH relativeFrom="page">
                      <wp:align>center</wp:align>
                    </wp:positionH>
                    <wp:positionV relativeFrom="topMargin">
                      <wp:align>top</wp:align>
                    </wp:positionV>
                    <wp:extent cx="7921625" cy="856615"/>
                    <wp:effectExtent l="10795" t="9525" r="11430" b="10160"/>
                    <wp:wrapNone/>
                    <wp:docPr id="198495910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1020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F9519C" id="Rectangle 7" o:spid="_x0000_s1026" style="position:absolute;margin-left:0;margin-top:0;width:623.75pt;height:67.45pt;z-index:25165312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" o:allowincell="f" fillcolor="#10207a"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54023AA8" w14:textId="3CB9B440" w:rsidR="00D06E99" w:rsidRDefault="003553E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7491309F" w14:textId="10551F69" w:rsidR="00D06E99" w:rsidRDefault="003553E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KIUSH</w:t>
              </w:r>
            </w:p>
          </w:sdtContent>
        </w:sdt>
        <w:p w14:paraId="01032BB1" w14:textId="390A78F5" w:rsidR="00D06E99" w:rsidRDefault="00D06E99">
          <w:pPr>
            <w:pStyle w:val="Sinespaciado"/>
          </w:pPr>
        </w:p>
        <w:p w14:paraId="71AFD660" w14:textId="2E586638" w:rsidR="006919D5" w:rsidRDefault="006919D5">
          <w:pPr>
            <w:pStyle w:val="Sinespaciado"/>
          </w:pPr>
        </w:p>
        <w:p w14:paraId="01C0201C" w14:textId="2469FACF" w:rsidR="006919D5" w:rsidRDefault="006919D5">
          <w:pPr>
            <w:pStyle w:val="Sinespaciado"/>
          </w:pPr>
        </w:p>
        <w:p w14:paraId="429C7B28" w14:textId="23AB1EC1" w:rsidR="006919D5" w:rsidRDefault="006919D5">
          <w:pPr>
            <w:pStyle w:val="Sinespaciado"/>
          </w:pPr>
        </w:p>
        <w:p w14:paraId="57BD3885" w14:textId="235F19DE" w:rsidR="00D06E99" w:rsidRDefault="008968CF">
          <w:pPr>
            <w:pStyle w:val="Sinespaciado"/>
          </w:pPr>
          <w:r>
            <w:t>Bahamonde Yohana, Chuchuy Martín José, Gleadell Carla</w:t>
          </w:r>
        </w:p>
        <w:p w14:paraId="62A2760E" w14:textId="0B4B2542" w:rsidR="008968CF" w:rsidRDefault="008968CF">
          <w:pPr>
            <w:pStyle w:val="Sinespaciado"/>
          </w:pPr>
          <w:r>
            <w:t>Yield Yielders</w:t>
          </w:r>
        </w:p>
        <w:p w14:paraId="112E23C1" w14:textId="33DB32CC" w:rsidR="00D06E99" w:rsidRDefault="00D06E99"/>
        <w:p w14:paraId="321E69FF" w14:textId="5CE10E08" w:rsidR="00BC5404" w:rsidRDefault="008968CF" w:rsidP="0065151D">
          <w:pPr>
            <w:pStyle w:val="PSI-Comentario"/>
          </w:pPr>
          <w:r>
            <w:rPr>
              <w:noProof/>
              <w:lang w:eastAsia="es-ES"/>
            </w:rPr>
            <w:drawing>
              <wp:anchor distT="0" distB="0" distL="114300" distR="114300" simplePos="0" relativeHeight="251663360" behindDoc="0" locked="0" layoutInCell="1" allowOverlap="1" wp14:anchorId="4BE632C7" wp14:editId="4B96D2B9">
                <wp:simplePos x="0" y="0"/>
                <wp:positionH relativeFrom="column">
                  <wp:posOffset>-43815</wp:posOffset>
                </wp:positionH>
                <wp:positionV relativeFrom="paragraph">
                  <wp:posOffset>3679190</wp:posOffset>
                </wp:positionV>
                <wp:extent cx="3794760" cy="1009378"/>
                <wp:effectExtent l="0" t="0" r="0" b="0"/>
                <wp:wrapNone/>
                <wp:docPr id="635147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4700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4760" cy="100937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5168" behindDoc="0" locked="0" layoutInCell="1" allowOverlap="1" wp14:anchorId="289FFBEB" wp14:editId="48A3548D">
                <wp:simplePos x="0" y="0"/>
                <wp:positionH relativeFrom="column">
                  <wp:posOffset>4039098</wp:posOffset>
                </wp:positionH>
                <wp:positionV relativeFrom="paragraph">
                  <wp:posOffset>3313430</wp:posOffset>
                </wp:positionV>
                <wp:extent cx="1783852" cy="1736655"/>
                <wp:effectExtent l="0" t="0" r="0" b="0"/>
                <wp:wrapNone/>
                <wp:docPr id="796385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8558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9933" cy="1742575"/>
                        </a:xfrm>
                        <a:prstGeom prst="rect">
                          <a:avLst/>
                        </a:prstGeom>
                      </pic:spPr>
                    </pic:pic>
                  </a:graphicData>
                </a:graphic>
                <wp14:sizeRelH relativeFrom="margin">
                  <wp14:pctWidth>0</wp14:pctWidth>
                </wp14:sizeRelH>
                <wp14:sizeRelV relativeFrom="margin">
                  <wp14:pctHeight>0</wp14:pctHeight>
                </wp14:sizeRelV>
              </wp:anchor>
            </w:drawing>
          </w:r>
          <w:r w:rsidR="00D06E99" w:rsidRPr="008B3B0F">
            <w:br w:type="page"/>
          </w:r>
        </w:p>
        <w:p w14:paraId="53D52F08" w14:textId="32C195C7" w:rsidR="00BC5404" w:rsidRDefault="003553EA" w:rsidP="0065151D">
          <w:pPr>
            <w:pStyle w:val="PSI-Comentario"/>
          </w:pPr>
          <w:r>
            <w:rPr>
              <w:noProof/>
              <w:lang w:eastAsia="es-ES"/>
            </w:rPr>
            <w:lastRenderedPageBreak/>
            <mc:AlternateContent>
              <mc:Choice Requires="wps">
                <w:drawing>
                  <wp:anchor distT="0" distB="0" distL="114300" distR="114300" simplePos="0" relativeHeight="251661312" behindDoc="0" locked="0" layoutInCell="1" allowOverlap="1" wp14:anchorId="077F8B85" wp14:editId="71E329A5">
                    <wp:simplePos x="0" y="0"/>
                    <wp:positionH relativeFrom="margin">
                      <wp:posOffset>3577590</wp:posOffset>
                    </wp:positionH>
                    <wp:positionV relativeFrom="margin">
                      <wp:posOffset>67310</wp:posOffset>
                    </wp:positionV>
                    <wp:extent cx="2047875" cy="7336155"/>
                    <wp:effectExtent l="9525" t="13335" r="9525" b="13335"/>
                    <wp:wrapSquare wrapText="bothSides"/>
                    <wp:docPr id="17326337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1DD83C04" w14:textId="77777777" w:rsidR="00D16739" w:rsidRDefault="00D16739" w:rsidP="005A1FDE">
                                <w:pPr>
                                  <w:pStyle w:val="PSI-DescripcindelDocumentos"/>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F8B8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" fillcolor="white [3212]" strokecolor="#31849b [2408]">
                    <v:textbox>
                      <w:txbxContent>
                        <w:p w14:paraId="1DD83C04" w14:textId="77777777" w:rsidR="00D16739" w:rsidRDefault="00D16739" w:rsidP="005A1FDE">
                          <w:pPr>
                            <w:pStyle w:val="PSI-DescripcindelDocumentos"/>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p>
                      </w:txbxContent>
                    </v:textbox>
                    <w10:wrap type="square" anchorx="margin" anchory="margin"/>
                  </v:shape>
                </w:pict>
              </mc:Fallback>
            </mc:AlternateContent>
          </w:r>
        </w:p>
        <w:p w14:paraId="347A261D" w14:textId="506AC68E" w:rsidR="00224B75" w:rsidRPr="002F0490" w:rsidRDefault="008B3B0F" w:rsidP="0065151D">
          <w:pPr>
            <w:pStyle w:val="PSI-Comentario"/>
            <w:rPr>
              <w:i/>
              <w:iCs w:val="0"/>
              <w:color w:val="548DD4" w:themeColor="text2" w:themeTint="99"/>
            </w:rPr>
          </w:pPr>
          <w:r w:rsidRPr="002F0490">
            <w:rPr>
              <w:i/>
              <w:iCs w:val="0"/>
              <w:color w:val="548DD4" w:themeColor="text2" w:themeTint="99"/>
            </w:rPr>
            <w:t>[Este documento es la plantilla base para elaborar el documento</w:t>
          </w:r>
          <w:r w:rsidR="000F79DF" w:rsidRPr="002F0490">
            <w:rPr>
              <w:i/>
              <w:iCs w:val="0"/>
              <w:color w:val="548DD4" w:themeColor="text2" w:themeTint="99"/>
            </w:rPr>
            <w:t xml:space="preserve"> </w:t>
          </w:r>
          <w:sdt>
            <w:sdtPr>
              <w:rPr>
                <w:i/>
                <w:iCs w:val="0"/>
                <w:color w:val="548DD4" w:themeColor="text2" w:themeTint="99"/>
              </w:r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3553EA" w:rsidRPr="002F0490">
                <w:rPr>
                  <w:i/>
                  <w:iCs w:val="0"/>
                  <w:color w:val="548DD4" w:themeColor="text2" w:themeTint="99"/>
                </w:rPr>
                <w:t>Estudio de Factibilidad</w:t>
              </w:r>
            </w:sdtContent>
          </w:sdt>
          <w:r w:rsidRPr="002F0490">
            <w:rPr>
              <w:i/>
              <w:iCs w:val="0"/>
              <w:color w:val="548DD4" w:themeColor="text2" w:themeTint="99"/>
            </w:rPr>
            <w:t xml:space="preserve">. </w:t>
          </w:r>
        </w:p>
        <w:p w14:paraId="4D150911" w14:textId="38A37A9B" w:rsidR="00224B75" w:rsidRPr="002F0490" w:rsidRDefault="003553EA" w:rsidP="0065151D">
          <w:pPr>
            <w:pStyle w:val="PSI-Comentario"/>
            <w:rPr>
              <w:i/>
              <w:iCs w:val="0"/>
              <w:color w:val="548DD4" w:themeColor="text2" w:themeTint="99"/>
            </w:rPr>
          </w:pPr>
          <w:r w:rsidRPr="002F0490">
            <w:rPr>
              <w:i/>
              <w:iCs w:val="0"/>
              <w:noProof/>
              <w:color w:val="548DD4" w:themeColor="text2" w:themeTint="99"/>
              <w:lang w:val="es-ES" w:eastAsia="es-ES"/>
            </w:rPr>
            <mc:AlternateContent>
              <mc:Choice Requires="wps">
                <w:drawing>
                  <wp:anchor distT="0" distB="0" distL="114300" distR="114300" simplePos="0" relativeHeight="251660288" behindDoc="1" locked="0" layoutInCell="1" allowOverlap="1" wp14:anchorId="43182C55" wp14:editId="5C3D599B">
                    <wp:simplePos x="0" y="0"/>
                    <wp:positionH relativeFrom="margin">
                      <wp:posOffset>4009390</wp:posOffset>
                    </wp:positionH>
                    <wp:positionV relativeFrom="margin">
                      <wp:posOffset>-968375</wp:posOffset>
                    </wp:positionV>
                    <wp:extent cx="2480945" cy="10730230"/>
                    <wp:effectExtent l="12700" t="6350" r="11430" b="7620"/>
                    <wp:wrapSquare wrapText="bothSides"/>
                    <wp:docPr id="20438942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40D7B" id="Rectangle 17" o:spid="_x0000_s1026" style="position:absolute;margin-left:315.7pt;margin-top:-76.25pt;width:195.35pt;height:844.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" fillcolor="#10207a" strokecolor="#31849b [2408]">
                    <w10:wrap type="square" anchorx="margin" anchory="margin"/>
                  </v:rect>
                </w:pict>
              </mc:Fallback>
            </mc:AlternateContent>
          </w:r>
          <w:r w:rsidR="008B3B0F" w:rsidRPr="002F0490">
            <w:rPr>
              <w:i/>
              <w:iCs w:val="0"/>
              <w:color w:val="548DD4" w:themeColor="text2" w:themeTint="99"/>
            </w:rPr>
            <w:t xml:space="preserve">Los textos que aparecen entre </w:t>
          </w:r>
          <w:r w:rsidR="00397566" w:rsidRPr="002F0490">
            <w:rPr>
              <w:i/>
              <w:iCs w:val="0"/>
              <w:color w:val="548DD4" w:themeColor="text2" w:themeTint="99"/>
            </w:rPr>
            <w:t>corchetes</w:t>
          </w:r>
          <w:r w:rsidR="008B3B0F" w:rsidRPr="002F0490">
            <w:rPr>
              <w:i/>
              <w:iCs w:val="0"/>
              <w:color w:val="548DD4" w:themeColor="text2" w:themeTint="99"/>
            </w:rPr>
            <w:t xml:space="preserve"> son explicaciones de que debe contener cada sección</w:t>
          </w:r>
          <w:r w:rsidR="00224B75" w:rsidRPr="002F0490">
            <w:rPr>
              <w:i/>
              <w:iCs w:val="0"/>
              <w:color w:val="548DD4" w:themeColor="text2" w:themeTint="99"/>
            </w:rPr>
            <w:t>, los cuales se encuentran con estilo “PSI – Comentario”</w:t>
          </w:r>
          <w:r w:rsidR="008B3B0F" w:rsidRPr="002F0490">
            <w:rPr>
              <w:i/>
              <w:iCs w:val="0"/>
              <w:color w:val="548DD4" w:themeColor="text2" w:themeTint="99"/>
            </w:rPr>
            <w:t>. Dichos textos se deben seleccionar y sustituir por el contenido que corresponda</w:t>
          </w:r>
          <w:r w:rsidR="00224B75" w:rsidRPr="002F0490">
            <w:rPr>
              <w:i/>
              <w:iCs w:val="0"/>
              <w:color w:val="548DD4" w:themeColor="text2" w:themeTint="99"/>
            </w:rPr>
            <w:t xml:space="preserve"> en estilo “</w:t>
          </w:r>
          <w:r w:rsidR="00653C38" w:rsidRPr="002F0490">
            <w:rPr>
              <w:i/>
              <w:iCs w:val="0"/>
              <w:color w:val="548DD4" w:themeColor="text2" w:themeTint="99"/>
            </w:rPr>
            <w:t xml:space="preserve">PSI - </w:t>
          </w:r>
          <w:r w:rsidR="00224B75" w:rsidRPr="002F0490">
            <w:rPr>
              <w:i/>
              <w:iCs w:val="0"/>
              <w:color w:val="548DD4" w:themeColor="text2" w:themeTint="99"/>
            </w:rPr>
            <w:t>Normal”</w:t>
          </w:r>
          <w:r w:rsidR="008B3B0F" w:rsidRPr="002F0490">
            <w:rPr>
              <w:i/>
              <w:iCs w:val="0"/>
              <w:color w:val="548DD4" w:themeColor="text2" w:themeTint="99"/>
            </w:rPr>
            <w:t>.</w:t>
          </w:r>
        </w:p>
        <w:p w14:paraId="3B09A58C" w14:textId="5FF7C82D" w:rsidR="008B3B0F" w:rsidRPr="002F0490" w:rsidRDefault="008B3B0F" w:rsidP="0065151D">
          <w:pPr>
            <w:pStyle w:val="PSI-Comentario"/>
            <w:rPr>
              <w:i/>
              <w:iCs w:val="0"/>
              <w:color w:val="548DD4" w:themeColor="text2" w:themeTint="99"/>
            </w:rPr>
          </w:pPr>
          <w:r w:rsidRPr="002F0490">
            <w:rPr>
              <w:i/>
              <w:iCs w:val="0"/>
              <w:color w:val="548DD4" w:themeColor="text2" w:themeTint="99"/>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2F0490">
            <w:rPr>
              <w:i/>
              <w:iCs w:val="0"/>
              <w:color w:val="548DD4" w:themeColor="text2" w:themeTint="99"/>
            </w:rPr>
            <w:t>ga clic en el botón Aceptar.</w:t>
          </w:r>
        </w:p>
        <w:p w14:paraId="7C20B390" w14:textId="3C37BD0C" w:rsidR="00397566" w:rsidRPr="002F0490" w:rsidRDefault="00397566" w:rsidP="0065151D">
          <w:pPr>
            <w:pStyle w:val="PSI-Comentario"/>
            <w:rPr>
              <w:i/>
              <w:iCs w:val="0"/>
              <w:color w:val="548DD4" w:themeColor="text2" w:themeTint="99"/>
            </w:rPr>
          </w:pPr>
          <w:r w:rsidRPr="002F0490">
            <w:rPr>
              <w:i/>
              <w:iCs w:val="0"/>
              <w:color w:val="548DD4" w:themeColor="text2" w:themeTint="99"/>
            </w:rPr>
            <w:t xml:space="preserve">Para actualizar los campos en Microsoft Word (los cuales se muestran sobre un fondo gris cuando se selecciona], ir a Archivo &gt; Propiedades &gt; Resumen y reemplazar los campos “Asunto” con el Nombre del </w:t>
          </w:r>
          <w:proofErr w:type="gramStart"/>
          <w:r w:rsidRPr="002F0490">
            <w:rPr>
              <w:i/>
              <w:iCs w:val="0"/>
              <w:color w:val="548DD4" w:themeColor="text2" w:themeTint="99"/>
            </w:rPr>
            <w:t>Proyecto  y</w:t>
          </w:r>
          <w:proofErr w:type="gramEnd"/>
          <w:r w:rsidRPr="002F0490">
            <w:rPr>
              <w:i/>
              <w:iCs w:val="0"/>
              <w:color w:val="548DD4" w:themeColor="text2" w:themeTint="99"/>
            </w:rPr>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2F0490">
            <w:rPr>
              <w:i/>
              <w:iCs w:val="0"/>
              <w:color w:val="548DD4" w:themeColor="text2" w:themeTint="99"/>
            </w:rPr>
            <w:t>y  pie</w:t>
          </w:r>
          <w:proofErr w:type="gramEnd"/>
          <w:r w:rsidRPr="002F0490">
            <w:rPr>
              <w:i/>
              <w:iCs w:val="0"/>
              <w:color w:val="548DD4" w:themeColor="text2" w:themeTint="99"/>
            </w:rPr>
            <w:t xml:space="preserve"> de página, en todas sus secciones.]</w:t>
          </w:r>
        </w:p>
        <w:p w14:paraId="0D959500" w14:textId="519AA7F6" w:rsidR="00397566" w:rsidRPr="008B3B0F" w:rsidRDefault="00397566" w:rsidP="0065151D">
          <w:pPr>
            <w:pStyle w:val="PSI-Comentario"/>
          </w:pPr>
        </w:p>
        <w:p w14:paraId="3E81D3E0" w14:textId="2BC7A63D" w:rsidR="00D06E99" w:rsidRDefault="00B86E24"/>
      </w:sdtContent>
    </w:sdt>
    <w:p w14:paraId="15AA1F08" w14:textId="352A583E" w:rsidR="00A13DBA" w:rsidRDefault="008968CF" w:rsidP="00A13DBA">
      <w:pPr>
        <w:ind w:left="0" w:firstLine="0"/>
      </w:pPr>
      <w:r>
        <w:rPr>
          <w:noProof/>
          <w:lang w:eastAsia="es-ES"/>
        </w:rPr>
        <w:drawing>
          <wp:anchor distT="0" distB="0" distL="114300" distR="114300" simplePos="0" relativeHeight="251662336" behindDoc="0" locked="0" layoutInCell="1" allowOverlap="1" wp14:anchorId="7991578A" wp14:editId="3CEF838F">
            <wp:simplePos x="0" y="0"/>
            <wp:positionH relativeFrom="column">
              <wp:posOffset>4352925</wp:posOffset>
            </wp:positionH>
            <wp:positionV relativeFrom="paragraph">
              <wp:posOffset>1309371</wp:posOffset>
            </wp:positionV>
            <wp:extent cx="1942825" cy="1992629"/>
            <wp:effectExtent l="0" t="0" r="0" b="0"/>
            <wp:wrapNone/>
            <wp:docPr id="1945005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0558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5304" cy="1995172"/>
                    </a:xfrm>
                    <a:prstGeom prst="rect">
                      <a:avLst/>
                    </a:prstGeom>
                  </pic:spPr>
                </pic:pic>
              </a:graphicData>
            </a:graphic>
            <wp14:sizeRelH relativeFrom="margin">
              <wp14:pctWidth>0</wp14:pctWidth>
            </wp14:sizeRelH>
            <wp14:sizeRelV relativeFrom="margin">
              <wp14:pctHeight>0</wp14:pctHeight>
            </wp14:sizeRelV>
          </wp:anchor>
        </w:drawing>
      </w:r>
      <w:r w:rsidR="007F38C0">
        <w:br w:type="page"/>
      </w:r>
    </w:p>
    <w:p w14:paraId="3A75238A"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3AE1305D" w14:textId="77777777" w:rsidR="000F79DF" w:rsidRDefault="000F79DF" w:rsidP="000F79DF">
          <w:pPr>
            <w:pStyle w:val="TtuloTDC"/>
            <w:tabs>
              <w:tab w:val="left" w:pos="5954"/>
            </w:tabs>
          </w:pPr>
          <w:r>
            <w:t>Tabla de contenido</w:t>
          </w:r>
        </w:p>
        <w:p w14:paraId="36763867" w14:textId="43B65664" w:rsidR="00522386" w:rsidRDefault="00D3634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46294450" w:history="1">
            <w:r w:rsidR="00522386" w:rsidRPr="00F35754">
              <w:rPr>
                <w:rStyle w:val="Hipervnculo"/>
                <w:noProof/>
              </w:rPr>
              <w:t>Introducción</w:t>
            </w:r>
            <w:r w:rsidR="00522386">
              <w:rPr>
                <w:noProof/>
                <w:webHidden/>
              </w:rPr>
              <w:tab/>
            </w:r>
            <w:r w:rsidR="00522386">
              <w:rPr>
                <w:noProof/>
                <w:webHidden/>
              </w:rPr>
              <w:fldChar w:fldCharType="begin"/>
            </w:r>
            <w:r w:rsidR="00522386">
              <w:rPr>
                <w:noProof/>
                <w:webHidden/>
              </w:rPr>
              <w:instrText xml:space="preserve"> PAGEREF _Toc146294450 \h </w:instrText>
            </w:r>
            <w:r w:rsidR="00522386">
              <w:rPr>
                <w:noProof/>
                <w:webHidden/>
              </w:rPr>
            </w:r>
            <w:r w:rsidR="00522386">
              <w:rPr>
                <w:noProof/>
                <w:webHidden/>
              </w:rPr>
              <w:fldChar w:fldCharType="separate"/>
            </w:r>
            <w:r w:rsidR="00522386">
              <w:rPr>
                <w:noProof/>
                <w:webHidden/>
              </w:rPr>
              <w:t>5</w:t>
            </w:r>
            <w:r w:rsidR="00522386">
              <w:rPr>
                <w:noProof/>
                <w:webHidden/>
              </w:rPr>
              <w:fldChar w:fldCharType="end"/>
            </w:r>
          </w:hyperlink>
        </w:p>
        <w:p w14:paraId="705E9C29" w14:textId="76F198E8" w:rsidR="00522386" w:rsidRDefault="00B86E24">
          <w:pPr>
            <w:pStyle w:val="TDC1"/>
            <w:rPr>
              <w:rFonts w:eastAsiaTheme="minorEastAsia"/>
              <w:b w:val="0"/>
              <w:bCs w:val="0"/>
              <w:noProof/>
              <w:sz w:val="22"/>
              <w:szCs w:val="22"/>
              <w:lang w:val="es-AR" w:eastAsia="es-AR"/>
            </w:rPr>
          </w:pPr>
          <w:hyperlink w:anchor="_Toc146294451" w:history="1">
            <w:r w:rsidR="00522386" w:rsidRPr="00F35754">
              <w:rPr>
                <w:rStyle w:val="Hipervnculo"/>
                <w:noProof/>
              </w:rPr>
              <w:t>Reconocimiento general del sistema</w:t>
            </w:r>
            <w:r w:rsidR="00522386">
              <w:rPr>
                <w:noProof/>
                <w:webHidden/>
              </w:rPr>
              <w:tab/>
            </w:r>
            <w:r w:rsidR="00522386">
              <w:rPr>
                <w:noProof/>
                <w:webHidden/>
              </w:rPr>
              <w:fldChar w:fldCharType="begin"/>
            </w:r>
            <w:r w:rsidR="00522386">
              <w:rPr>
                <w:noProof/>
                <w:webHidden/>
              </w:rPr>
              <w:instrText xml:space="preserve"> PAGEREF _Toc146294451 \h </w:instrText>
            </w:r>
            <w:r w:rsidR="00522386">
              <w:rPr>
                <w:noProof/>
                <w:webHidden/>
              </w:rPr>
            </w:r>
            <w:r w:rsidR="00522386">
              <w:rPr>
                <w:noProof/>
                <w:webHidden/>
              </w:rPr>
              <w:fldChar w:fldCharType="separate"/>
            </w:r>
            <w:r w:rsidR="00522386">
              <w:rPr>
                <w:noProof/>
                <w:webHidden/>
              </w:rPr>
              <w:t>5</w:t>
            </w:r>
            <w:r w:rsidR="00522386">
              <w:rPr>
                <w:noProof/>
                <w:webHidden/>
              </w:rPr>
              <w:fldChar w:fldCharType="end"/>
            </w:r>
          </w:hyperlink>
        </w:p>
        <w:p w14:paraId="7899BB70" w14:textId="31436B4D" w:rsidR="00522386" w:rsidRDefault="00B86E24">
          <w:pPr>
            <w:pStyle w:val="TDC1"/>
            <w:rPr>
              <w:rFonts w:eastAsiaTheme="minorEastAsia"/>
              <w:b w:val="0"/>
              <w:bCs w:val="0"/>
              <w:noProof/>
              <w:sz w:val="22"/>
              <w:szCs w:val="22"/>
              <w:lang w:val="es-AR" w:eastAsia="es-AR"/>
            </w:rPr>
          </w:pPr>
          <w:hyperlink w:anchor="_Toc146294452" w:history="1">
            <w:r w:rsidR="00522386" w:rsidRPr="00F35754">
              <w:rPr>
                <w:rStyle w:val="Hipervnculo"/>
                <w:noProof/>
              </w:rPr>
              <w:t>Justificación del Proyecto</w:t>
            </w:r>
            <w:r w:rsidR="00522386">
              <w:rPr>
                <w:noProof/>
                <w:webHidden/>
              </w:rPr>
              <w:tab/>
            </w:r>
            <w:r w:rsidR="00522386">
              <w:rPr>
                <w:noProof/>
                <w:webHidden/>
              </w:rPr>
              <w:fldChar w:fldCharType="begin"/>
            </w:r>
            <w:r w:rsidR="00522386">
              <w:rPr>
                <w:noProof/>
                <w:webHidden/>
              </w:rPr>
              <w:instrText xml:space="preserve"> PAGEREF _Toc146294452 \h </w:instrText>
            </w:r>
            <w:r w:rsidR="00522386">
              <w:rPr>
                <w:noProof/>
                <w:webHidden/>
              </w:rPr>
            </w:r>
            <w:r w:rsidR="00522386">
              <w:rPr>
                <w:noProof/>
                <w:webHidden/>
              </w:rPr>
              <w:fldChar w:fldCharType="separate"/>
            </w:r>
            <w:r w:rsidR="00522386">
              <w:rPr>
                <w:noProof/>
                <w:webHidden/>
              </w:rPr>
              <w:t>5</w:t>
            </w:r>
            <w:r w:rsidR="00522386">
              <w:rPr>
                <w:noProof/>
                <w:webHidden/>
              </w:rPr>
              <w:fldChar w:fldCharType="end"/>
            </w:r>
          </w:hyperlink>
        </w:p>
        <w:p w14:paraId="3CB8C348" w14:textId="29A2C9FA" w:rsidR="00522386" w:rsidRDefault="00B86E24">
          <w:pPr>
            <w:pStyle w:val="TDC2"/>
            <w:rPr>
              <w:rFonts w:eastAsiaTheme="minorEastAsia"/>
              <w:i w:val="0"/>
              <w:iCs w:val="0"/>
              <w:noProof/>
              <w:sz w:val="22"/>
              <w:szCs w:val="22"/>
              <w:lang w:val="es-AR" w:eastAsia="es-AR"/>
            </w:rPr>
          </w:pPr>
          <w:hyperlink w:anchor="_Toc146294453" w:history="1">
            <w:r w:rsidR="00522386" w:rsidRPr="00F35754">
              <w:rPr>
                <w:rStyle w:val="Hipervnculo"/>
                <w:noProof/>
              </w:rPr>
              <w:t>Título del Proyecto</w:t>
            </w:r>
            <w:r w:rsidR="00522386">
              <w:rPr>
                <w:noProof/>
                <w:webHidden/>
              </w:rPr>
              <w:tab/>
            </w:r>
            <w:r w:rsidR="00522386">
              <w:rPr>
                <w:noProof/>
                <w:webHidden/>
              </w:rPr>
              <w:fldChar w:fldCharType="begin"/>
            </w:r>
            <w:r w:rsidR="00522386">
              <w:rPr>
                <w:noProof/>
                <w:webHidden/>
              </w:rPr>
              <w:instrText xml:space="preserve"> PAGEREF _Toc146294453 \h </w:instrText>
            </w:r>
            <w:r w:rsidR="00522386">
              <w:rPr>
                <w:noProof/>
                <w:webHidden/>
              </w:rPr>
            </w:r>
            <w:r w:rsidR="00522386">
              <w:rPr>
                <w:noProof/>
                <w:webHidden/>
              </w:rPr>
              <w:fldChar w:fldCharType="separate"/>
            </w:r>
            <w:r w:rsidR="00522386">
              <w:rPr>
                <w:noProof/>
                <w:webHidden/>
              </w:rPr>
              <w:t>5</w:t>
            </w:r>
            <w:r w:rsidR="00522386">
              <w:rPr>
                <w:noProof/>
                <w:webHidden/>
              </w:rPr>
              <w:fldChar w:fldCharType="end"/>
            </w:r>
          </w:hyperlink>
        </w:p>
        <w:p w14:paraId="172863EC" w14:textId="1B7AC9C5" w:rsidR="00522386" w:rsidRDefault="00B86E24">
          <w:pPr>
            <w:pStyle w:val="TDC2"/>
            <w:rPr>
              <w:rFonts w:eastAsiaTheme="minorEastAsia"/>
              <w:i w:val="0"/>
              <w:iCs w:val="0"/>
              <w:noProof/>
              <w:sz w:val="22"/>
              <w:szCs w:val="22"/>
              <w:lang w:val="es-AR" w:eastAsia="es-AR"/>
            </w:rPr>
          </w:pPr>
          <w:hyperlink w:anchor="_Toc146294454" w:history="1">
            <w:r w:rsidR="00522386" w:rsidRPr="00F35754">
              <w:rPr>
                <w:rStyle w:val="Hipervnculo"/>
                <w:noProof/>
              </w:rPr>
              <w:t>Planteamiento del problema o necesidad</w:t>
            </w:r>
            <w:r w:rsidR="00522386">
              <w:rPr>
                <w:noProof/>
                <w:webHidden/>
              </w:rPr>
              <w:tab/>
            </w:r>
            <w:r w:rsidR="00522386">
              <w:rPr>
                <w:noProof/>
                <w:webHidden/>
              </w:rPr>
              <w:fldChar w:fldCharType="begin"/>
            </w:r>
            <w:r w:rsidR="00522386">
              <w:rPr>
                <w:noProof/>
                <w:webHidden/>
              </w:rPr>
              <w:instrText xml:space="preserve"> PAGEREF _Toc146294454 \h </w:instrText>
            </w:r>
            <w:r w:rsidR="00522386">
              <w:rPr>
                <w:noProof/>
                <w:webHidden/>
              </w:rPr>
            </w:r>
            <w:r w:rsidR="00522386">
              <w:rPr>
                <w:noProof/>
                <w:webHidden/>
              </w:rPr>
              <w:fldChar w:fldCharType="separate"/>
            </w:r>
            <w:r w:rsidR="00522386">
              <w:rPr>
                <w:noProof/>
                <w:webHidden/>
              </w:rPr>
              <w:t>5</w:t>
            </w:r>
            <w:r w:rsidR="00522386">
              <w:rPr>
                <w:noProof/>
                <w:webHidden/>
              </w:rPr>
              <w:fldChar w:fldCharType="end"/>
            </w:r>
          </w:hyperlink>
        </w:p>
        <w:p w14:paraId="038E0225" w14:textId="29BF23A0" w:rsidR="00522386" w:rsidRDefault="00B86E24">
          <w:pPr>
            <w:pStyle w:val="TDC2"/>
            <w:rPr>
              <w:rFonts w:eastAsiaTheme="minorEastAsia"/>
              <w:i w:val="0"/>
              <w:iCs w:val="0"/>
              <w:noProof/>
              <w:sz w:val="22"/>
              <w:szCs w:val="22"/>
              <w:lang w:val="es-AR" w:eastAsia="es-AR"/>
            </w:rPr>
          </w:pPr>
          <w:hyperlink w:anchor="_Toc146294455" w:history="1">
            <w:r w:rsidR="00522386" w:rsidRPr="00F35754">
              <w:rPr>
                <w:rStyle w:val="Hipervnculo"/>
                <w:noProof/>
              </w:rPr>
              <w:t>Antecedentes</w:t>
            </w:r>
            <w:r w:rsidR="00522386">
              <w:rPr>
                <w:noProof/>
                <w:webHidden/>
              </w:rPr>
              <w:tab/>
            </w:r>
            <w:r w:rsidR="00522386">
              <w:rPr>
                <w:noProof/>
                <w:webHidden/>
              </w:rPr>
              <w:fldChar w:fldCharType="begin"/>
            </w:r>
            <w:r w:rsidR="00522386">
              <w:rPr>
                <w:noProof/>
                <w:webHidden/>
              </w:rPr>
              <w:instrText xml:space="preserve"> PAGEREF _Toc146294455 \h </w:instrText>
            </w:r>
            <w:r w:rsidR="00522386">
              <w:rPr>
                <w:noProof/>
                <w:webHidden/>
              </w:rPr>
            </w:r>
            <w:r w:rsidR="00522386">
              <w:rPr>
                <w:noProof/>
                <w:webHidden/>
              </w:rPr>
              <w:fldChar w:fldCharType="separate"/>
            </w:r>
            <w:r w:rsidR="00522386">
              <w:rPr>
                <w:noProof/>
                <w:webHidden/>
              </w:rPr>
              <w:t>5</w:t>
            </w:r>
            <w:r w:rsidR="00522386">
              <w:rPr>
                <w:noProof/>
                <w:webHidden/>
              </w:rPr>
              <w:fldChar w:fldCharType="end"/>
            </w:r>
          </w:hyperlink>
        </w:p>
        <w:p w14:paraId="79F4FBC3" w14:textId="6E717823" w:rsidR="00522386" w:rsidRDefault="00B86E24">
          <w:pPr>
            <w:pStyle w:val="TDC2"/>
            <w:rPr>
              <w:rFonts w:eastAsiaTheme="minorEastAsia"/>
              <w:i w:val="0"/>
              <w:iCs w:val="0"/>
              <w:noProof/>
              <w:sz w:val="22"/>
              <w:szCs w:val="22"/>
              <w:lang w:val="es-AR" w:eastAsia="es-AR"/>
            </w:rPr>
          </w:pPr>
          <w:hyperlink w:anchor="_Toc146294456" w:history="1">
            <w:r w:rsidR="00522386" w:rsidRPr="00F35754">
              <w:rPr>
                <w:rStyle w:val="Hipervnculo"/>
                <w:noProof/>
              </w:rPr>
              <w:t>Justificación del proyecto</w:t>
            </w:r>
            <w:r w:rsidR="00522386">
              <w:rPr>
                <w:noProof/>
                <w:webHidden/>
              </w:rPr>
              <w:tab/>
            </w:r>
            <w:r w:rsidR="00522386">
              <w:rPr>
                <w:noProof/>
                <w:webHidden/>
              </w:rPr>
              <w:fldChar w:fldCharType="begin"/>
            </w:r>
            <w:r w:rsidR="00522386">
              <w:rPr>
                <w:noProof/>
                <w:webHidden/>
              </w:rPr>
              <w:instrText xml:space="preserve"> PAGEREF _Toc146294456 \h </w:instrText>
            </w:r>
            <w:r w:rsidR="00522386">
              <w:rPr>
                <w:noProof/>
                <w:webHidden/>
              </w:rPr>
            </w:r>
            <w:r w:rsidR="00522386">
              <w:rPr>
                <w:noProof/>
                <w:webHidden/>
              </w:rPr>
              <w:fldChar w:fldCharType="separate"/>
            </w:r>
            <w:r w:rsidR="00522386">
              <w:rPr>
                <w:noProof/>
                <w:webHidden/>
              </w:rPr>
              <w:t>5</w:t>
            </w:r>
            <w:r w:rsidR="00522386">
              <w:rPr>
                <w:noProof/>
                <w:webHidden/>
              </w:rPr>
              <w:fldChar w:fldCharType="end"/>
            </w:r>
          </w:hyperlink>
        </w:p>
        <w:p w14:paraId="466B5C21" w14:textId="26306772" w:rsidR="00522386" w:rsidRDefault="00B86E24">
          <w:pPr>
            <w:pStyle w:val="TDC2"/>
            <w:rPr>
              <w:rFonts w:eastAsiaTheme="minorEastAsia"/>
              <w:i w:val="0"/>
              <w:iCs w:val="0"/>
              <w:noProof/>
              <w:sz w:val="22"/>
              <w:szCs w:val="22"/>
              <w:lang w:val="es-AR" w:eastAsia="es-AR"/>
            </w:rPr>
          </w:pPr>
          <w:hyperlink w:anchor="_Toc146294457" w:history="1">
            <w:r w:rsidR="00522386" w:rsidRPr="00F35754">
              <w:rPr>
                <w:rStyle w:val="Hipervnculo"/>
                <w:noProof/>
              </w:rPr>
              <w:t>Descripción del proyecto</w:t>
            </w:r>
            <w:r w:rsidR="00522386">
              <w:rPr>
                <w:noProof/>
                <w:webHidden/>
              </w:rPr>
              <w:tab/>
            </w:r>
            <w:r w:rsidR="00522386">
              <w:rPr>
                <w:noProof/>
                <w:webHidden/>
              </w:rPr>
              <w:fldChar w:fldCharType="begin"/>
            </w:r>
            <w:r w:rsidR="00522386">
              <w:rPr>
                <w:noProof/>
                <w:webHidden/>
              </w:rPr>
              <w:instrText xml:space="preserve"> PAGEREF _Toc146294457 \h </w:instrText>
            </w:r>
            <w:r w:rsidR="00522386">
              <w:rPr>
                <w:noProof/>
                <w:webHidden/>
              </w:rPr>
            </w:r>
            <w:r w:rsidR="00522386">
              <w:rPr>
                <w:noProof/>
                <w:webHidden/>
              </w:rPr>
              <w:fldChar w:fldCharType="separate"/>
            </w:r>
            <w:r w:rsidR="00522386">
              <w:rPr>
                <w:noProof/>
                <w:webHidden/>
              </w:rPr>
              <w:t>5</w:t>
            </w:r>
            <w:r w:rsidR="00522386">
              <w:rPr>
                <w:noProof/>
                <w:webHidden/>
              </w:rPr>
              <w:fldChar w:fldCharType="end"/>
            </w:r>
          </w:hyperlink>
        </w:p>
        <w:p w14:paraId="1FBA343C" w14:textId="42E63C74" w:rsidR="00522386" w:rsidRDefault="00B86E24">
          <w:pPr>
            <w:pStyle w:val="TDC1"/>
            <w:rPr>
              <w:rFonts w:eastAsiaTheme="minorEastAsia"/>
              <w:b w:val="0"/>
              <w:bCs w:val="0"/>
              <w:noProof/>
              <w:sz w:val="22"/>
              <w:szCs w:val="22"/>
              <w:lang w:val="es-AR" w:eastAsia="es-AR"/>
            </w:rPr>
          </w:pPr>
          <w:hyperlink w:anchor="_Toc146294458" w:history="1">
            <w:r w:rsidR="00522386" w:rsidRPr="00F35754">
              <w:rPr>
                <w:rStyle w:val="Hipervnculo"/>
                <w:noProof/>
              </w:rPr>
              <w:t>Plan Estratégico y Objetivo del Proyecto</w:t>
            </w:r>
            <w:r w:rsidR="00522386">
              <w:rPr>
                <w:noProof/>
                <w:webHidden/>
              </w:rPr>
              <w:tab/>
            </w:r>
            <w:r w:rsidR="00522386">
              <w:rPr>
                <w:noProof/>
                <w:webHidden/>
              </w:rPr>
              <w:fldChar w:fldCharType="begin"/>
            </w:r>
            <w:r w:rsidR="00522386">
              <w:rPr>
                <w:noProof/>
                <w:webHidden/>
              </w:rPr>
              <w:instrText xml:space="preserve"> PAGEREF _Toc146294458 \h </w:instrText>
            </w:r>
            <w:r w:rsidR="00522386">
              <w:rPr>
                <w:noProof/>
                <w:webHidden/>
              </w:rPr>
            </w:r>
            <w:r w:rsidR="00522386">
              <w:rPr>
                <w:noProof/>
                <w:webHidden/>
              </w:rPr>
              <w:fldChar w:fldCharType="separate"/>
            </w:r>
            <w:r w:rsidR="00522386">
              <w:rPr>
                <w:noProof/>
                <w:webHidden/>
              </w:rPr>
              <w:t>6</w:t>
            </w:r>
            <w:r w:rsidR="00522386">
              <w:rPr>
                <w:noProof/>
                <w:webHidden/>
              </w:rPr>
              <w:fldChar w:fldCharType="end"/>
            </w:r>
          </w:hyperlink>
        </w:p>
        <w:p w14:paraId="457297E5" w14:textId="5BFC9E44" w:rsidR="00522386" w:rsidRDefault="00B86E24">
          <w:pPr>
            <w:pStyle w:val="TDC2"/>
            <w:rPr>
              <w:rFonts w:eastAsiaTheme="minorEastAsia"/>
              <w:i w:val="0"/>
              <w:iCs w:val="0"/>
              <w:noProof/>
              <w:sz w:val="22"/>
              <w:szCs w:val="22"/>
              <w:lang w:val="es-AR" w:eastAsia="es-AR"/>
            </w:rPr>
          </w:pPr>
          <w:hyperlink w:anchor="_Toc146294459" w:history="1">
            <w:r w:rsidR="00522386" w:rsidRPr="00F35754">
              <w:rPr>
                <w:rStyle w:val="Hipervnculo"/>
                <w:noProof/>
              </w:rPr>
              <w:t>Visión</w:t>
            </w:r>
            <w:r w:rsidR="00522386">
              <w:rPr>
                <w:noProof/>
                <w:webHidden/>
              </w:rPr>
              <w:tab/>
            </w:r>
            <w:r w:rsidR="00522386">
              <w:rPr>
                <w:noProof/>
                <w:webHidden/>
              </w:rPr>
              <w:fldChar w:fldCharType="begin"/>
            </w:r>
            <w:r w:rsidR="00522386">
              <w:rPr>
                <w:noProof/>
                <w:webHidden/>
              </w:rPr>
              <w:instrText xml:space="preserve"> PAGEREF _Toc146294459 \h </w:instrText>
            </w:r>
            <w:r w:rsidR="00522386">
              <w:rPr>
                <w:noProof/>
                <w:webHidden/>
              </w:rPr>
            </w:r>
            <w:r w:rsidR="00522386">
              <w:rPr>
                <w:noProof/>
                <w:webHidden/>
              </w:rPr>
              <w:fldChar w:fldCharType="separate"/>
            </w:r>
            <w:r w:rsidR="00522386">
              <w:rPr>
                <w:noProof/>
                <w:webHidden/>
              </w:rPr>
              <w:t>6</w:t>
            </w:r>
            <w:r w:rsidR="00522386">
              <w:rPr>
                <w:noProof/>
                <w:webHidden/>
              </w:rPr>
              <w:fldChar w:fldCharType="end"/>
            </w:r>
          </w:hyperlink>
        </w:p>
        <w:p w14:paraId="583A0B93" w14:textId="5FA7810B" w:rsidR="00522386" w:rsidRDefault="00B86E24">
          <w:pPr>
            <w:pStyle w:val="TDC2"/>
            <w:rPr>
              <w:rFonts w:eastAsiaTheme="minorEastAsia"/>
              <w:i w:val="0"/>
              <w:iCs w:val="0"/>
              <w:noProof/>
              <w:sz w:val="22"/>
              <w:szCs w:val="22"/>
              <w:lang w:val="es-AR" w:eastAsia="es-AR"/>
            </w:rPr>
          </w:pPr>
          <w:hyperlink w:anchor="_Toc146294460" w:history="1">
            <w:r w:rsidR="00522386" w:rsidRPr="00F35754">
              <w:rPr>
                <w:rStyle w:val="Hipervnculo"/>
                <w:noProof/>
              </w:rPr>
              <w:t>Misión</w:t>
            </w:r>
            <w:r w:rsidR="00522386">
              <w:rPr>
                <w:noProof/>
                <w:webHidden/>
              </w:rPr>
              <w:tab/>
            </w:r>
            <w:r w:rsidR="00522386">
              <w:rPr>
                <w:noProof/>
                <w:webHidden/>
              </w:rPr>
              <w:fldChar w:fldCharType="begin"/>
            </w:r>
            <w:r w:rsidR="00522386">
              <w:rPr>
                <w:noProof/>
                <w:webHidden/>
              </w:rPr>
              <w:instrText xml:space="preserve"> PAGEREF _Toc146294460 \h </w:instrText>
            </w:r>
            <w:r w:rsidR="00522386">
              <w:rPr>
                <w:noProof/>
                <w:webHidden/>
              </w:rPr>
            </w:r>
            <w:r w:rsidR="00522386">
              <w:rPr>
                <w:noProof/>
                <w:webHidden/>
              </w:rPr>
              <w:fldChar w:fldCharType="separate"/>
            </w:r>
            <w:r w:rsidR="00522386">
              <w:rPr>
                <w:noProof/>
                <w:webHidden/>
              </w:rPr>
              <w:t>6</w:t>
            </w:r>
            <w:r w:rsidR="00522386">
              <w:rPr>
                <w:noProof/>
                <w:webHidden/>
              </w:rPr>
              <w:fldChar w:fldCharType="end"/>
            </w:r>
          </w:hyperlink>
        </w:p>
        <w:p w14:paraId="45DAE902" w14:textId="2214028E" w:rsidR="00522386" w:rsidRDefault="00B86E24">
          <w:pPr>
            <w:pStyle w:val="TDC2"/>
            <w:rPr>
              <w:rFonts w:eastAsiaTheme="minorEastAsia"/>
              <w:i w:val="0"/>
              <w:iCs w:val="0"/>
              <w:noProof/>
              <w:sz w:val="22"/>
              <w:szCs w:val="22"/>
              <w:lang w:val="es-AR" w:eastAsia="es-AR"/>
            </w:rPr>
          </w:pPr>
          <w:hyperlink w:anchor="_Toc146294461" w:history="1">
            <w:r w:rsidR="00522386" w:rsidRPr="00F35754">
              <w:rPr>
                <w:rStyle w:val="Hipervnculo"/>
                <w:noProof/>
              </w:rPr>
              <w:t>Valores</w:t>
            </w:r>
            <w:r w:rsidR="00522386">
              <w:rPr>
                <w:noProof/>
                <w:webHidden/>
              </w:rPr>
              <w:tab/>
            </w:r>
            <w:r w:rsidR="00522386">
              <w:rPr>
                <w:noProof/>
                <w:webHidden/>
              </w:rPr>
              <w:fldChar w:fldCharType="begin"/>
            </w:r>
            <w:r w:rsidR="00522386">
              <w:rPr>
                <w:noProof/>
                <w:webHidden/>
              </w:rPr>
              <w:instrText xml:space="preserve"> PAGEREF _Toc146294461 \h </w:instrText>
            </w:r>
            <w:r w:rsidR="00522386">
              <w:rPr>
                <w:noProof/>
                <w:webHidden/>
              </w:rPr>
            </w:r>
            <w:r w:rsidR="00522386">
              <w:rPr>
                <w:noProof/>
                <w:webHidden/>
              </w:rPr>
              <w:fldChar w:fldCharType="separate"/>
            </w:r>
            <w:r w:rsidR="00522386">
              <w:rPr>
                <w:noProof/>
                <w:webHidden/>
              </w:rPr>
              <w:t>6</w:t>
            </w:r>
            <w:r w:rsidR="00522386">
              <w:rPr>
                <w:noProof/>
                <w:webHidden/>
              </w:rPr>
              <w:fldChar w:fldCharType="end"/>
            </w:r>
          </w:hyperlink>
        </w:p>
        <w:p w14:paraId="7A29CD10" w14:textId="699DF7A6" w:rsidR="00522386" w:rsidRDefault="00B86E24">
          <w:pPr>
            <w:pStyle w:val="TDC2"/>
            <w:rPr>
              <w:rFonts w:eastAsiaTheme="minorEastAsia"/>
              <w:i w:val="0"/>
              <w:iCs w:val="0"/>
              <w:noProof/>
              <w:sz w:val="22"/>
              <w:szCs w:val="22"/>
              <w:lang w:val="es-AR" w:eastAsia="es-AR"/>
            </w:rPr>
          </w:pPr>
          <w:hyperlink w:anchor="_Toc146294462" w:history="1">
            <w:r w:rsidR="00522386" w:rsidRPr="00F35754">
              <w:rPr>
                <w:rStyle w:val="Hipervnculo"/>
                <w:noProof/>
              </w:rPr>
              <w:t>Objetivo del Proyecto</w:t>
            </w:r>
            <w:r w:rsidR="00522386">
              <w:rPr>
                <w:noProof/>
                <w:webHidden/>
              </w:rPr>
              <w:tab/>
            </w:r>
            <w:r w:rsidR="00522386">
              <w:rPr>
                <w:noProof/>
                <w:webHidden/>
              </w:rPr>
              <w:fldChar w:fldCharType="begin"/>
            </w:r>
            <w:r w:rsidR="00522386">
              <w:rPr>
                <w:noProof/>
                <w:webHidden/>
              </w:rPr>
              <w:instrText xml:space="preserve"> PAGEREF _Toc146294462 \h </w:instrText>
            </w:r>
            <w:r w:rsidR="00522386">
              <w:rPr>
                <w:noProof/>
                <w:webHidden/>
              </w:rPr>
            </w:r>
            <w:r w:rsidR="00522386">
              <w:rPr>
                <w:noProof/>
                <w:webHidden/>
              </w:rPr>
              <w:fldChar w:fldCharType="separate"/>
            </w:r>
            <w:r w:rsidR="00522386">
              <w:rPr>
                <w:noProof/>
                <w:webHidden/>
              </w:rPr>
              <w:t>6</w:t>
            </w:r>
            <w:r w:rsidR="00522386">
              <w:rPr>
                <w:noProof/>
                <w:webHidden/>
              </w:rPr>
              <w:fldChar w:fldCharType="end"/>
            </w:r>
          </w:hyperlink>
        </w:p>
        <w:p w14:paraId="30ACC8C3" w14:textId="1795C924" w:rsidR="00522386" w:rsidRDefault="00B86E24">
          <w:pPr>
            <w:pStyle w:val="TDC1"/>
            <w:rPr>
              <w:rFonts w:eastAsiaTheme="minorEastAsia"/>
              <w:b w:val="0"/>
              <w:bCs w:val="0"/>
              <w:noProof/>
              <w:sz w:val="22"/>
              <w:szCs w:val="22"/>
              <w:lang w:val="es-AR" w:eastAsia="es-AR"/>
            </w:rPr>
          </w:pPr>
          <w:hyperlink w:anchor="_Toc146294463" w:history="1">
            <w:r w:rsidR="00522386" w:rsidRPr="00F35754">
              <w:rPr>
                <w:rStyle w:val="Hipervnculo"/>
                <w:noProof/>
              </w:rPr>
              <w:t>Entorno Socioeconómico y Legal</w:t>
            </w:r>
            <w:r w:rsidR="00522386">
              <w:rPr>
                <w:noProof/>
                <w:webHidden/>
              </w:rPr>
              <w:tab/>
            </w:r>
            <w:r w:rsidR="00522386">
              <w:rPr>
                <w:noProof/>
                <w:webHidden/>
              </w:rPr>
              <w:fldChar w:fldCharType="begin"/>
            </w:r>
            <w:r w:rsidR="00522386">
              <w:rPr>
                <w:noProof/>
                <w:webHidden/>
              </w:rPr>
              <w:instrText xml:space="preserve"> PAGEREF _Toc146294463 \h </w:instrText>
            </w:r>
            <w:r w:rsidR="00522386">
              <w:rPr>
                <w:noProof/>
                <w:webHidden/>
              </w:rPr>
            </w:r>
            <w:r w:rsidR="00522386">
              <w:rPr>
                <w:noProof/>
                <w:webHidden/>
              </w:rPr>
              <w:fldChar w:fldCharType="separate"/>
            </w:r>
            <w:r w:rsidR="00522386">
              <w:rPr>
                <w:noProof/>
                <w:webHidden/>
              </w:rPr>
              <w:t>6</w:t>
            </w:r>
            <w:r w:rsidR="00522386">
              <w:rPr>
                <w:noProof/>
                <w:webHidden/>
              </w:rPr>
              <w:fldChar w:fldCharType="end"/>
            </w:r>
          </w:hyperlink>
        </w:p>
        <w:p w14:paraId="6F9EB4AF" w14:textId="7A10B702" w:rsidR="00522386" w:rsidRDefault="00B86E24">
          <w:pPr>
            <w:pStyle w:val="TDC2"/>
            <w:rPr>
              <w:rFonts w:eastAsiaTheme="minorEastAsia"/>
              <w:i w:val="0"/>
              <w:iCs w:val="0"/>
              <w:noProof/>
              <w:sz w:val="22"/>
              <w:szCs w:val="22"/>
              <w:lang w:val="es-AR" w:eastAsia="es-AR"/>
            </w:rPr>
          </w:pPr>
          <w:hyperlink w:anchor="_Toc146294464" w:history="1">
            <w:r w:rsidR="00522386" w:rsidRPr="00F35754">
              <w:rPr>
                <w:rStyle w:val="Hipervnculo"/>
                <w:noProof/>
              </w:rPr>
              <w:t>Entorno económico</w:t>
            </w:r>
            <w:r w:rsidR="00522386">
              <w:rPr>
                <w:noProof/>
                <w:webHidden/>
              </w:rPr>
              <w:tab/>
            </w:r>
            <w:r w:rsidR="00522386">
              <w:rPr>
                <w:noProof/>
                <w:webHidden/>
              </w:rPr>
              <w:fldChar w:fldCharType="begin"/>
            </w:r>
            <w:r w:rsidR="00522386">
              <w:rPr>
                <w:noProof/>
                <w:webHidden/>
              </w:rPr>
              <w:instrText xml:space="preserve"> PAGEREF _Toc146294464 \h </w:instrText>
            </w:r>
            <w:r w:rsidR="00522386">
              <w:rPr>
                <w:noProof/>
                <w:webHidden/>
              </w:rPr>
            </w:r>
            <w:r w:rsidR="00522386">
              <w:rPr>
                <w:noProof/>
                <w:webHidden/>
              </w:rPr>
              <w:fldChar w:fldCharType="separate"/>
            </w:r>
            <w:r w:rsidR="00522386">
              <w:rPr>
                <w:noProof/>
                <w:webHidden/>
              </w:rPr>
              <w:t>6</w:t>
            </w:r>
            <w:r w:rsidR="00522386">
              <w:rPr>
                <w:noProof/>
                <w:webHidden/>
              </w:rPr>
              <w:fldChar w:fldCharType="end"/>
            </w:r>
          </w:hyperlink>
        </w:p>
        <w:p w14:paraId="3686813B" w14:textId="5DAA2383" w:rsidR="00522386" w:rsidRDefault="00B86E24">
          <w:pPr>
            <w:pStyle w:val="TDC2"/>
            <w:rPr>
              <w:rFonts w:eastAsiaTheme="minorEastAsia"/>
              <w:i w:val="0"/>
              <w:iCs w:val="0"/>
              <w:noProof/>
              <w:sz w:val="22"/>
              <w:szCs w:val="22"/>
              <w:lang w:val="es-AR" w:eastAsia="es-AR"/>
            </w:rPr>
          </w:pPr>
          <w:hyperlink w:anchor="_Toc146294465" w:history="1">
            <w:r w:rsidR="00522386" w:rsidRPr="00F35754">
              <w:rPr>
                <w:rStyle w:val="Hipervnculo"/>
                <w:noProof/>
              </w:rPr>
              <w:t>Entorno Legal</w:t>
            </w:r>
            <w:r w:rsidR="00522386">
              <w:rPr>
                <w:noProof/>
                <w:webHidden/>
              </w:rPr>
              <w:tab/>
            </w:r>
            <w:r w:rsidR="00522386">
              <w:rPr>
                <w:noProof/>
                <w:webHidden/>
              </w:rPr>
              <w:fldChar w:fldCharType="begin"/>
            </w:r>
            <w:r w:rsidR="00522386">
              <w:rPr>
                <w:noProof/>
                <w:webHidden/>
              </w:rPr>
              <w:instrText xml:space="preserve"> PAGEREF _Toc146294465 \h </w:instrText>
            </w:r>
            <w:r w:rsidR="00522386">
              <w:rPr>
                <w:noProof/>
                <w:webHidden/>
              </w:rPr>
            </w:r>
            <w:r w:rsidR="00522386">
              <w:rPr>
                <w:noProof/>
                <w:webHidden/>
              </w:rPr>
              <w:fldChar w:fldCharType="separate"/>
            </w:r>
            <w:r w:rsidR="00522386">
              <w:rPr>
                <w:noProof/>
                <w:webHidden/>
              </w:rPr>
              <w:t>7</w:t>
            </w:r>
            <w:r w:rsidR="00522386">
              <w:rPr>
                <w:noProof/>
                <w:webHidden/>
              </w:rPr>
              <w:fldChar w:fldCharType="end"/>
            </w:r>
          </w:hyperlink>
        </w:p>
        <w:p w14:paraId="61187E63" w14:textId="57F1A1D0" w:rsidR="00522386" w:rsidRDefault="00B86E24">
          <w:pPr>
            <w:pStyle w:val="TDC1"/>
            <w:rPr>
              <w:rFonts w:eastAsiaTheme="minorEastAsia"/>
              <w:b w:val="0"/>
              <w:bCs w:val="0"/>
              <w:noProof/>
              <w:sz w:val="22"/>
              <w:szCs w:val="22"/>
              <w:lang w:val="es-AR" w:eastAsia="es-AR"/>
            </w:rPr>
          </w:pPr>
          <w:hyperlink w:anchor="_Toc146294466" w:history="1">
            <w:r w:rsidR="00522386" w:rsidRPr="00F35754">
              <w:rPr>
                <w:rStyle w:val="Hipervnculo"/>
                <w:noProof/>
              </w:rPr>
              <w:t>Estudio de Mercado</w:t>
            </w:r>
            <w:r w:rsidR="00522386">
              <w:rPr>
                <w:noProof/>
                <w:webHidden/>
              </w:rPr>
              <w:tab/>
            </w:r>
            <w:r w:rsidR="00522386">
              <w:rPr>
                <w:noProof/>
                <w:webHidden/>
              </w:rPr>
              <w:fldChar w:fldCharType="begin"/>
            </w:r>
            <w:r w:rsidR="00522386">
              <w:rPr>
                <w:noProof/>
                <w:webHidden/>
              </w:rPr>
              <w:instrText xml:space="preserve"> PAGEREF _Toc146294466 \h </w:instrText>
            </w:r>
            <w:r w:rsidR="00522386">
              <w:rPr>
                <w:noProof/>
                <w:webHidden/>
              </w:rPr>
            </w:r>
            <w:r w:rsidR="00522386">
              <w:rPr>
                <w:noProof/>
                <w:webHidden/>
              </w:rPr>
              <w:fldChar w:fldCharType="separate"/>
            </w:r>
            <w:r w:rsidR="00522386">
              <w:rPr>
                <w:noProof/>
                <w:webHidden/>
              </w:rPr>
              <w:t>7</w:t>
            </w:r>
            <w:r w:rsidR="00522386">
              <w:rPr>
                <w:noProof/>
                <w:webHidden/>
              </w:rPr>
              <w:fldChar w:fldCharType="end"/>
            </w:r>
          </w:hyperlink>
        </w:p>
        <w:p w14:paraId="03B58086" w14:textId="756B8342" w:rsidR="00522386" w:rsidRDefault="00B86E24">
          <w:pPr>
            <w:pStyle w:val="TDC2"/>
            <w:rPr>
              <w:rFonts w:eastAsiaTheme="minorEastAsia"/>
              <w:i w:val="0"/>
              <w:iCs w:val="0"/>
              <w:noProof/>
              <w:sz w:val="22"/>
              <w:szCs w:val="22"/>
              <w:lang w:val="es-AR" w:eastAsia="es-AR"/>
            </w:rPr>
          </w:pPr>
          <w:hyperlink w:anchor="_Toc146294467" w:history="1">
            <w:r w:rsidR="00522386" w:rsidRPr="00F35754">
              <w:rPr>
                <w:rStyle w:val="Hipervnculo"/>
                <w:noProof/>
              </w:rPr>
              <w:t>Demanda</w:t>
            </w:r>
            <w:r w:rsidR="00522386">
              <w:rPr>
                <w:noProof/>
                <w:webHidden/>
              </w:rPr>
              <w:tab/>
            </w:r>
            <w:r w:rsidR="00522386">
              <w:rPr>
                <w:noProof/>
                <w:webHidden/>
              </w:rPr>
              <w:fldChar w:fldCharType="begin"/>
            </w:r>
            <w:r w:rsidR="00522386">
              <w:rPr>
                <w:noProof/>
                <w:webHidden/>
              </w:rPr>
              <w:instrText xml:space="preserve"> PAGEREF _Toc146294467 \h </w:instrText>
            </w:r>
            <w:r w:rsidR="00522386">
              <w:rPr>
                <w:noProof/>
                <w:webHidden/>
              </w:rPr>
            </w:r>
            <w:r w:rsidR="00522386">
              <w:rPr>
                <w:noProof/>
                <w:webHidden/>
              </w:rPr>
              <w:fldChar w:fldCharType="separate"/>
            </w:r>
            <w:r w:rsidR="00522386">
              <w:rPr>
                <w:noProof/>
                <w:webHidden/>
              </w:rPr>
              <w:t>8</w:t>
            </w:r>
            <w:r w:rsidR="00522386">
              <w:rPr>
                <w:noProof/>
                <w:webHidden/>
              </w:rPr>
              <w:fldChar w:fldCharType="end"/>
            </w:r>
          </w:hyperlink>
        </w:p>
        <w:p w14:paraId="65103F03" w14:textId="20180DA1" w:rsidR="00522386" w:rsidRDefault="00B86E24">
          <w:pPr>
            <w:pStyle w:val="TDC3"/>
            <w:rPr>
              <w:rFonts w:eastAsiaTheme="minorEastAsia"/>
              <w:noProof/>
              <w:sz w:val="22"/>
              <w:szCs w:val="22"/>
              <w:lang w:val="es-AR" w:eastAsia="es-AR"/>
            </w:rPr>
          </w:pPr>
          <w:hyperlink w:anchor="_Toc146294468" w:history="1">
            <w:r w:rsidR="00522386" w:rsidRPr="00F35754">
              <w:rPr>
                <w:rStyle w:val="Hipervnculo"/>
                <w:noProof/>
              </w:rPr>
              <w:t>Población objetivo</w:t>
            </w:r>
            <w:r w:rsidR="00522386">
              <w:rPr>
                <w:noProof/>
                <w:webHidden/>
              </w:rPr>
              <w:tab/>
            </w:r>
            <w:r w:rsidR="00522386">
              <w:rPr>
                <w:noProof/>
                <w:webHidden/>
              </w:rPr>
              <w:fldChar w:fldCharType="begin"/>
            </w:r>
            <w:r w:rsidR="00522386">
              <w:rPr>
                <w:noProof/>
                <w:webHidden/>
              </w:rPr>
              <w:instrText xml:space="preserve"> PAGEREF _Toc146294468 \h </w:instrText>
            </w:r>
            <w:r w:rsidR="00522386">
              <w:rPr>
                <w:noProof/>
                <w:webHidden/>
              </w:rPr>
            </w:r>
            <w:r w:rsidR="00522386">
              <w:rPr>
                <w:noProof/>
                <w:webHidden/>
              </w:rPr>
              <w:fldChar w:fldCharType="separate"/>
            </w:r>
            <w:r w:rsidR="00522386">
              <w:rPr>
                <w:noProof/>
                <w:webHidden/>
              </w:rPr>
              <w:t>8</w:t>
            </w:r>
            <w:r w:rsidR="00522386">
              <w:rPr>
                <w:noProof/>
                <w:webHidden/>
              </w:rPr>
              <w:fldChar w:fldCharType="end"/>
            </w:r>
          </w:hyperlink>
        </w:p>
        <w:p w14:paraId="3B4E47FB" w14:textId="617C0EA2" w:rsidR="00522386" w:rsidRDefault="00B86E24">
          <w:pPr>
            <w:pStyle w:val="TDC3"/>
            <w:rPr>
              <w:rFonts w:eastAsiaTheme="minorEastAsia"/>
              <w:noProof/>
              <w:sz w:val="22"/>
              <w:szCs w:val="22"/>
              <w:lang w:val="es-AR" w:eastAsia="es-AR"/>
            </w:rPr>
          </w:pPr>
          <w:hyperlink w:anchor="_Toc146294469" w:history="1">
            <w:r w:rsidR="00522386" w:rsidRPr="00F35754">
              <w:rPr>
                <w:rStyle w:val="Hipervnculo"/>
                <w:noProof/>
              </w:rPr>
              <w:t>Análisis de la demanda</w:t>
            </w:r>
            <w:r w:rsidR="00522386">
              <w:rPr>
                <w:noProof/>
                <w:webHidden/>
              </w:rPr>
              <w:tab/>
            </w:r>
            <w:r w:rsidR="00522386">
              <w:rPr>
                <w:noProof/>
                <w:webHidden/>
              </w:rPr>
              <w:fldChar w:fldCharType="begin"/>
            </w:r>
            <w:r w:rsidR="00522386">
              <w:rPr>
                <w:noProof/>
                <w:webHidden/>
              </w:rPr>
              <w:instrText xml:space="preserve"> PAGEREF _Toc146294469 \h </w:instrText>
            </w:r>
            <w:r w:rsidR="00522386">
              <w:rPr>
                <w:noProof/>
                <w:webHidden/>
              </w:rPr>
            </w:r>
            <w:r w:rsidR="00522386">
              <w:rPr>
                <w:noProof/>
                <w:webHidden/>
              </w:rPr>
              <w:fldChar w:fldCharType="separate"/>
            </w:r>
            <w:r w:rsidR="00522386">
              <w:rPr>
                <w:noProof/>
                <w:webHidden/>
              </w:rPr>
              <w:t>8</w:t>
            </w:r>
            <w:r w:rsidR="00522386">
              <w:rPr>
                <w:noProof/>
                <w:webHidden/>
              </w:rPr>
              <w:fldChar w:fldCharType="end"/>
            </w:r>
          </w:hyperlink>
        </w:p>
        <w:p w14:paraId="452C459F" w14:textId="1034FC4A" w:rsidR="00522386" w:rsidRDefault="00B86E24">
          <w:pPr>
            <w:pStyle w:val="TDC2"/>
            <w:rPr>
              <w:rFonts w:eastAsiaTheme="minorEastAsia"/>
              <w:i w:val="0"/>
              <w:iCs w:val="0"/>
              <w:noProof/>
              <w:sz w:val="22"/>
              <w:szCs w:val="22"/>
              <w:lang w:val="es-AR" w:eastAsia="es-AR"/>
            </w:rPr>
          </w:pPr>
          <w:hyperlink w:anchor="_Toc146294470" w:history="1">
            <w:r w:rsidR="00522386" w:rsidRPr="00F35754">
              <w:rPr>
                <w:rStyle w:val="Hipervnculo"/>
                <w:noProof/>
              </w:rPr>
              <w:t>Oferta</w:t>
            </w:r>
            <w:r w:rsidR="00522386">
              <w:rPr>
                <w:noProof/>
                <w:webHidden/>
              </w:rPr>
              <w:tab/>
            </w:r>
            <w:r w:rsidR="00522386">
              <w:rPr>
                <w:noProof/>
                <w:webHidden/>
              </w:rPr>
              <w:fldChar w:fldCharType="begin"/>
            </w:r>
            <w:r w:rsidR="00522386">
              <w:rPr>
                <w:noProof/>
                <w:webHidden/>
              </w:rPr>
              <w:instrText xml:space="preserve"> PAGEREF _Toc146294470 \h </w:instrText>
            </w:r>
            <w:r w:rsidR="00522386">
              <w:rPr>
                <w:noProof/>
                <w:webHidden/>
              </w:rPr>
            </w:r>
            <w:r w:rsidR="00522386">
              <w:rPr>
                <w:noProof/>
                <w:webHidden/>
              </w:rPr>
              <w:fldChar w:fldCharType="separate"/>
            </w:r>
            <w:r w:rsidR="00522386">
              <w:rPr>
                <w:noProof/>
                <w:webHidden/>
              </w:rPr>
              <w:t>8</w:t>
            </w:r>
            <w:r w:rsidR="00522386">
              <w:rPr>
                <w:noProof/>
                <w:webHidden/>
              </w:rPr>
              <w:fldChar w:fldCharType="end"/>
            </w:r>
          </w:hyperlink>
        </w:p>
        <w:p w14:paraId="4E77ABA5" w14:textId="5E539BB6" w:rsidR="00522386" w:rsidRDefault="00B86E24">
          <w:pPr>
            <w:pStyle w:val="TDC3"/>
            <w:rPr>
              <w:rFonts w:eastAsiaTheme="minorEastAsia"/>
              <w:noProof/>
              <w:sz w:val="22"/>
              <w:szCs w:val="22"/>
              <w:lang w:val="es-AR" w:eastAsia="es-AR"/>
            </w:rPr>
          </w:pPr>
          <w:hyperlink w:anchor="_Toc146294471" w:history="1">
            <w:r w:rsidR="00522386" w:rsidRPr="00F35754">
              <w:rPr>
                <w:rStyle w:val="Hipervnculo"/>
                <w:noProof/>
              </w:rPr>
              <w:t>Análisis de la oferta</w:t>
            </w:r>
            <w:r w:rsidR="00522386">
              <w:rPr>
                <w:noProof/>
                <w:webHidden/>
              </w:rPr>
              <w:tab/>
            </w:r>
            <w:r w:rsidR="00522386">
              <w:rPr>
                <w:noProof/>
                <w:webHidden/>
              </w:rPr>
              <w:fldChar w:fldCharType="begin"/>
            </w:r>
            <w:r w:rsidR="00522386">
              <w:rPr>
                <w:noProof/>
                <w:webHidden/>
              </w:rPr>
              <w:instrText xml:space="preserve"> PAGEREF _Toc146294471 \h </w:instrText>
            </w:r>
            <w:r w:rsidR="00522386">
              <w:rPr>
                <w:noProof/>
                <w:webHidden/>
              </w:rPr>
            </w:r>
            <w:r w:rsidR="00522386">
              <w:rPr>
                <w:noProof/>
                <w:webHidden/>
              </w:rPr>
              <w:fldChar w:fldCharType="separate"/>
            </w:r>
            <w:r w:rsidR="00522386">
              <w:rPr>
                <w:noProof/>
                <w:webHidden/>
              </w:rPr>
              <w:t>8</w:t>
            </w:r>
            <w:r w:rsidR="00522386">
              <w:rPr>
                <w:noProof/>
                <w:webHidden/>
              </w:rPr>
              <w:fldChar w:fldCharType="end"/>
            </w:r>
          </w:hyperlink>
        </w:p>
        <w:p w14:paraId="6000AC56" w14:textId="7C11441A" w:rsidR="00522386" w:rsidRDefault="00B86E24">
          <w:pPr>
            <w:pStyle w:val="TDC2"/>
            <w:rPr>
              <w:rFonts w:eastAsiaTheme="minorEastAsia"/>
              <w:i w:val="0"/>
              <w:iCs w:val="0"/>
              <w:noProof/>
              <w:sz w:val="22"/>
              <w:szCs w:val="22"/>
              <w:lang w:val="es-AR" w:eastAsia="es-AR"/>
            </w:rPr>
          </w:pPr>
          <w:hyperlink w:anchor="_Toc146294472" w:history="1">
            <w:r w:rsidR="00522386" w:rsidRPr="00F35754">
              <w:rPr>
                <w:rStyle w:val="Hipervnculo"/>
                <w:noProof/>
              </w:rPr>
              <w:t>Comercialización</w:t>
            </w:r>
            <w:r w:rsidR="00522386">
              <w:rPr>
                <w:noProof/>
                <w:webHidden/>
              </w:rPr>
              <w:tab/>
            </w:r>
            <w:r w:rsidR="00522386">
              <w:rPr>
                <w:noProof/>
                <w:webHidden/>
              </w:rPr>
              <w:fldChar w:fldCharType="begin"/>
            </w:r>
            <w:r w:rsidR="00522386">
              <w:rPr>
                <w:noProof/>
                <w:webHidden/>
              </w:rPr>
              <w:instrText xml:space="preserve"> PAGEREF _Toc146294472 \h </w:instrText>
            </w:r>
            <w:r w:rsidR="00522386">
              <w:rPr>
                <w:noProof/>
                <w:webHidden/>
              </w:rPr>
            </w:r>
            <w:r w:rsidR="00522386">
              <w:rPr>
                <w:noProof/>
                <w:webHidden/>
              </w:rPr>
              <w:fldChar w:fldCharType="separate"/>
            </w:r>
            <w:r w:rsidR="00522386">
              <w:rPr>
                <w:noProof/>
                <w:webHidden/>
              </w:rPr>
              <w:t>8</w:t>
            </w:r>
            <w:r w:rsidR="00522386">
              <w:rPr>
                <w:noProof/>
                <w:webHidden/>
              </w:rPr>
              <w:fldChar w:fldCharType="end"/>
            </w:r>
          </w:hyperlink>
        </w:p>
        <w:p w14:paraId="14E03F74" w14:textId="288B95AF" w:rsidR="00522386" w:rsidRDefault="00B86E24">
          <w:pPr>
            <w:pStyle w:val="TDC3"/>
            <w:rPr>
              <w:rFonts w:eastAsiaTheme="minorEastAsia"/>
              <w:noProof/>
              <w:sz w:val="22"/>
              <w:szCs w:val="22"/>
              <w:lang w:val="es-AR" w:eastAsia="es-AR"/>
            </w:rPr>
          </w:pPr>
          <w:hyperlink w:anchor="_Toc146294473" w:history="1">
            <w:r w:rsidR="00522386" w:rsidRPr="00F35754">
              <w:rPr>
                <w:rStyle w:val="Hipervnculo"/>
                <w:noProof/>
              </w:rPr>
              <w:t>Producto</w:t>
            </w:r>
            <w:r w:rsidR="00522386">
              <w:rPr>
                <w:noProof/>
                <w:webHidden/>
              </w:rPr>
              <w:tab/>
            </w:r>
            <w:r w:rsidR="00522386">
              <w:rPr>
                <w:noProof/>
                <w:webHidden/>
              </w:rPr>
              <w:fldChar w:fldCharType="begin"/>
            </w:r>
            <w:r w:rsidR="00522386">
              <w:rPr>
                <w:noProof/>
                <w:webHidden/>
              </w:rPr>
              <w:instrText xml:space="preserve"> PAGEREF _Toc146294473 \h </w:instrText>
            </w:r>
            <w:r w:rsidR="00522386">
              <w:rPr>
                <w:noProof/>
                <w:webHidden/>
              </w:rPr>
            </w:r>
            <w:r w:rsidR="00522386">
              <w:rPr>
                <w:noProof/>
                <w:webHidden/>
              </w:rPr>
              <w:fldChar w:fldCharType="separate"/>
            </w:r>
            <w:r w:rsidR="00522386">
              <w:rPr>
                <w:noProof/>
                <w:webHidden/>
              </w:rPr>
              <w:t>8</w:t>
            </w:r>
            <w:r w:rsidR="00522386">
              <w:rPr>
                <w:noProof/>
                <w:webHidden/>
              </w:rPr>
              <w:fldChar w:fldCharType="end"/>
            </w:r>
          </w:hyperlink>
        </w:p>
        <w:p w14:paraId="79EF014E" w14:textId="4F3A0789" w:rsidR="00522386" w:rsidRDefault="00B86E24">
          <w:pPr>
            <w:pStyle w:val="TDC3"/>
            <w:rPr>
              <w:rFonts w:eastAsiaTheme="minorEastAsia"/>
              <w:noProof/>
              <w:sz w:val="22"/>
              <w:szCs w:val="22"/>
              <w:lang w:val="es-AR" w:eastAsia="es-AR"/>
            </w:rPr>
          </w:pPr>
          <w:hyperlink w:anchor="_Toc146294474" w:history="1">
            <w:r w:rsidR="00522386" w:rsidRPr="00F35754">
              <w:rPr>
                <w:rStyle w:val="Hipervnculo"/>
                <w:noProof/>
              </w:rPr>
              <w:t>Precio y Volumen de Ventas</w:t>
            </w:r>
            <w:r w:rsidR="00522386">
              <w:rPr>
                <w:noProof/>
                <w:webHidden/>
              </w:rPr>
              <w:tab/>
            </w:r>
            <w:r w:rsidR="00522386">
              <w:rPr>
                <w:noProof/>
                <w:webHidden/>
              </w:rPr>
              <w:fldChar w:fldCharType="begin"/>
            </w:r>
            <w:r w:rsidR="00522386">
              <w:rPr>
                <w:noProof/>
                <w:webHidden/>
              </w:rPr>
              <w:instrText xml:space="preserve"> PAGEREF _Toc146294474 \h </w:instrText>
            </w:r>
            <w:r w:rsidR="00522386">
              <w:rPr>
                <w:noProof/>
                <w:webHidden/>
              </w:rPr>
            </w:r>
            <w:r w:rsidR="00522386">
              <w:rPr>
                <w:noProof/>
                <w:webHidden/>
              </w:rPr>
              <w:fldChar w:fldCharType="separate"/>
            </w:r>
            <w:r w:rsidR="00522386">
              <w:rPr>
                <w:noProof/>
                <w:webHidden/>
              </w:rPr>
              <w:t>9</w:t>
            </w:r>
            <w:r w:rsidR="00522386">
              <w:rPr>
                <w:noProof/>
                <w:webHidden/>
              </w:rPr>
              <w:fldChar w:fldCharType="end"/>
            </w:r>
          </w:hyperlink>
        </w:p>
        <w:p w14:paraId="61120811" w14:textId="01CB144A" w:rsidR="00522386" w:rsidRDefault="00B86E24">
          <w:pPr>
            <w:pStyle w:val="TDC3"/>
            <w:rPr>
              <w:rFonts w:eastAsiaTheme="minorEastAsia"/>
              <w:noProof/>
              <w:sz w:val="22"/>
              <w:szCs w:val="22"/>
              <w:lang w:val="es-AR" w:eastAsia="es-AR"/>
            </w:rPr>
          </w:pPr>
          <w:hyperlink w:anchor="_Toc146294475" w:history="1">
            <w:r w:rsidR="00522386" w:rsidRPr="00F35754">
              <w:rPr>
                <w:rStyle w:val="Hipervnculo"/>
                <w:noProof/>
              </w:rPr>
              <w:t>Plaza</w:t>
            </w:r>
            <w:r w:rsidR="00522386">
              <w:rPr>
                <w:noProof/>
                <w:webHidden/>
              </w:rPr>
              <w:tab/>
            </w:r>
            <w:r w:rsidR="00522386">
              <w:rPr>
                <w:noProof/>
                <w:webHidden/>
              </w:rPr>
              <w:fldChar w:fldCharType="begin"/>
            </w:r>
            <w:r w:rsidR="00522386">
              <w:rPr>
                <w:noProof/>
                <w:webHidden/>
              </w:rPr>
              <w:instrText xml:space="preserve"> PAGEREF _Toc146294475 \h </w:instrText>
            </w:r>
            <w:r w:rsidR="00522386">
              <w:rPr>
                <w:noProof/>
                <w:webHidden/>
              </w:rPr>
            </w:r>
            <w:r w:rsidR="00522386">
              <w:rPr>
                <w:noProof/>
                <w:webHidden/>
              </w:rPr>
              <w:fldChar w:fldCharType="separate"/>
            </w:r>
            <w:r w:rsidR="00522386">
              <w:rPr>
                <w:noProof/>
                <w:webHidden/>
              </w:rPr>
              <w:t>9</w:t>
            </w:r>
            <w:r w:rsidR="00522386">
              <w:rPr>
                <w:noProof/>
                <w:webHidden/>
              </w:rPr>
              <w:fldChar w:fldCharType="end"/>
            </w:r>
          </w:hyperlink>
        </w:p>
        <w:p w14:paraId="0BCC6266" w14:textId="046A0345" w:rsidR="00522386" w:rsidRDefault="00B86E24">
          <w:pPr>
            <w:pStyle w:val="TDC3"/>
            <w:rPr>
              <w:rFonts w:eastAsiaTheme="minorEastAsia"/>
              <w:noProof/>
              <w:sz w:val="22"/>
              <w:szCs w:val="22"/>
              <w:lang w:val="es-AR" w:eastAsia="es-AR"/>
            </w:rPr>
          </w:pPr>
          <w:hyperlink w:anchor="_Toc146294476" w:history="1">
            <w:r w:rsidR="00522386" w:rsidRPr="00F35754">
              <w:rPr>
                <w:rStyle w:val="Hipervnculo"/>
                <w:noProof/>
              </w:rPr>
              <w:t>Promoción y Publicidad</w:t>
            </w:r>
            <w:r w:rsidR="00522386">
              <w:rPr>
                <w:noProof/>
                <w:webHidden/>
              </w:rPr>
              <w:tab/>
            </w:r>
            <w:r w:rsidR="00522386">
              <w:rPr>
                <w:noProof/>
                <w:webHidden/>
              </w:rPr>
              <w:fldChar w:fldCharType="begin"/>
            </w:r>
            <w:r w:rsidR="00522386">
              <w:rPr>
                <w:noProof/>
                <w:webHidden/>
              </w:rPr>
              <w:instrText xml:space="preserve"> PAGEREF _Toc146294476 \h </w:instrText>
            </w:r>
            <w:r w:rsidR="00522386">
              <w:rPr>
                <w:noProof/>
                <w:webHidden/>
              </w:rPr>
            </w:r>
            <w:r w:rsidR="00522386">
              <w:rPr>
                <w:noProof/>
                <w:webHidden/>
              </w:rPr>
              <w:fldChar w:fldCharType="separate"/>
            </w:r>
            <w:r w:rsidR="00522386">
              <w:rPr>
                <w:noProof/>
                <w:webHidden/>
              </w:rPr>
              <w:t>9</w:t>
            </w:r>
            <w:r w:rsidR="00522386">
              <w:rPr>
                <w:noProof/>
                <w:webHidden/>
              </w:rPr>
              <w:fldChar w:fldCharType="end"/>
            </w:r>
          </w:hyperlink>
        </w:p>
        <w:p w14:paraId="3AE79DF3" w14:textId="2B23A61D" w:rsidR="00522386" w:rsidRDefault="00B86E24">
          <w:pPr>
            <w:pStyle w:val="TDC1"/>
            <w:rPr>
              <w:rFonts w:eastAsiaTheme="minorEastAsia"/>
              <w:b w:val="0"/>
              <w:bCs w:val="0"/>
              <w:noProof/>
              <w:sz w:val="22"/>
              <w:szCs w:val="22"/>
              <w:lang w:val="es-AR" w:eastAsia="es-AR"/>
            </w:rPr>
          </w:pPr>
          <w:hyperlink w:anchor="_Toc146294477" w:history="1">
            <w:r w:rsidR="00522386" w:rsidRPr="00F35754">
              <w:rPr>
                <w:rStyle w:val="Hipervnculo"/>
                <w:noProof/>
              </w:rPr>
              <w:t>Estudio Técnico</w:t>
            </w:r>
            <w:r w:rsidR="00522386">
              <w:rPr>
                <w:noProof/>
                <w:webHidden/>
              </w:rPr>
              <w:tab/>
            </w:r>
            <w:r w:rsidR="00522386">
              <w:rPr>
                <w:noProof/>
                <w:webHidden/>
              </w:rPr>
              <w:fldChar w:fldCharType="begin"/>
            </w:r>
            <w:r w:rsidR="00522386">
              <w:rPr>
                <w:noProof/>
                <w:webHidden/>
              </w:rPr>
              <w:instrText xml:space="preserve"> PAGEREF _Toc146294477 \h </w:instrText>
            </w:r>
            <w:r w:rsidR="00522386">
              <w:rPr>
                <w:noProof/>
                <w:webHidden/>
              </w:rPr>
            </w:r>
            <w:r w:rsidR="00522386">
              <w:rPr>
                <w:noProof/>
                <w:webHidden/>
              </w:rPr>
              <w:fldChar w:fldCharType="separate"/>
            </w:r>
            <w:r w:rsidR="00522386">
              <w:rPr>
                <w:noProof/>
                <w:webHidden/>
              </w:rPr>
              <w:t>9</w:t>
            </w:r>
            <w:r w:rsidR="00522386">
              <w:rPr>
                <w:noProof/>
                <w:webHidden/>
              </w:rPr>
              <w:fldChar w:fldCharType="end"/>
            </w:r>
          </w:hyperlink>
        </w:p>
        <w:p w14:paraId="62A34446" w14:textId="5CF041B3" w:rsidR="00522386" w:rsidRDefault="00B86E24">
          <w:pPr>
            <w:pStyle w:val="TDC2"/>
            <w:rPr>
              <w:rFonts w:eastAsiaTheme="minorEastAsia"/>
              <w:i w:val="0"/>
              <w:iCs w:val="0"/>
              <w:noProof/>
              <w:sz w:val="22"/>
              <w:szCs w:val="22"/>
              <w:lang w:val="es-AR" w:eastAsia="es-AR"/>
            </w:rPr>
          </w:pPr>
          <w:hyperlink w:anchor="_Toc146294478" w:history="1">
            <w:r w:rsidR="00522386" w:rsidRPr="00F35754">
              <w:rPr>
                <w:rStyle w:val="Hipervnculo"/>
                <w:noProof/>
                <w:snapToGrid w:val="0"/>
              </w:rPr>
              <w:t>Tamaño del Proyecto</w:t>
            </w:r>
            <w:r w:rsidR="00522386">
              <w:rPr>
                <w:noProof/>
                <w:webHidden/>
              </w:rPr>
              <w:tab/>
            </w:r>
            <w:r w:rsidR="00522386">
              <w:rPr>
                <w:noProof/>
                <w:webHidden/>
              </w:rPr>
              <w:fldChar w:fldCharType="begin"/>
            </w:r>
            <w:r w:rsidR="00522386">
              <w:rPr>
                <w:noProof/>
                <w:webHidden/>
              </w:rPr>
              <w:instrText xml:space="preserve"> PAGEREF _Toc146294478 \h </w:instrText>
            </w:r>
            <w:r w:rsidR="00522386">
              <w:rPr>
                <w:noProof/>
                <w:webHidden/>
              </w:rPr>
            </w:r>
            <w:r w:rsidR="00522386">
              <w:rPr>
                <w:noProof/>
                <w:webHidden/>
              </w:rPr>
              <w:fldChar w:fldCharType="separate"/>
            </w:r>
            <w:r w:rsidR="00522386">
              <w:rPr>
                <w:noProof/>
                <w:webHidden/>
              </w:rPr>
              <w:t>9</w:t>
            </w:r>
            <w:r w:rsidR="00522386">
              <w:rPr>
                <w:noProof/>
                <w:webHidden/>
              </w:rPr>
              <w:fldChar w:fldCharType="end"/>
            </w:r>
          </w:hyperlink>
        </w:p>
        <w:p w14:paraId="2C7F18D5" w14:textId="7EC57D45" w:rsidR="00522386" w:rsidRDefault="00B86E24">
          <w:pPr>
            <w:pStyle w:val="TDC2"/>
            <w:rPr>
              <w:rFonts w:eastAsiaTheme="minorEastAsia"/>
              <w:i w:val="0"/>
              <w:iCs w:val="0"/>
              <w:noProof/>
              <w:sz w:val="22"/>
              <w:szCs w:val="22"/>
              <w:lang w:val="es-AR" w:eastAsia="es-AR"/>
            </w:rPr>
          </w:pPr>
          <w:hyperlink w:anchor="_Toc146294479" w:history="1">
            <w:r w:rsidR="00522386" w:rsidRPr="00F35754">
              <w:rPr>
                <w:rStyle w:val="Hipervnculo"/>
                <w:noProof/>
              </w:rPr>
              <w:t>Organización</w:t>
            </w:r>
            <w:r w:rsidR="00522386">
              <w:rPr>
                <w:noProof/>
                <w:webHidden/>
              </w:rPr>
              <w:tab/>
            </w:r>
            <w:r w:rsidR="00522386">
              <w:rPr>
                <w:noProof/>
                <w:webHidden/>
              </w:rPr>
              <w:fldChar w:fldCharType="begin"/>
            </w:r>
            <w:r w:rsidR="00522386">
              <w:rPr>
                <w:noProof/>
                <w:webHidden/>
              </w:rPr>
              <w:instrText xml:space="preserve"> PAGEREF _Toc146294479 \h </w:instrText>
            </w:r>
            <w:r w:rsidR="00522386">
              <w:rPr>
                <w:noProof/>
                <w:webHidden/>
              </w:rPr>
            </w:r>
            <w:r w:rsidR="00522386">
              <w:rPr>
                <w:noProof/>
                <w:webHidden/>
              </w:rPr>
              <w:fldChar w:fldCharType="separate"/>
            </w:r>
            <w:r w:rsidR="00522386">
              <w:rPr>
                <w:noProof/>
                <w:webHidden/>
              </w:rPr>
              <w:t>10</w:t>
            </w:r>
            <w:r w:rsidR="00522386">
              <w:rPr>
                <w:noProof/>
                <w:webHidden/>
              </w:rPr>
              <w:fldChar w:fldCharType="end"/>
            </w:r>
          </w:hyperlink>
        </w:p>
        <w:p w14:paraId="22E87055" w14:textId="2652A926" w:rsidR="00522386" w:rsidRDefault="00B86E24">
          <w:pPr>
            <w:pStyle w:val="TDC3"/>
            <w:rPr>
              <w:rFonts w:eastAsiaTheme="minorEastAsia"/>
              <w:noProof/>
              <w:sz w:val="22"/>
              <w:szCs w:val="22"/>
              <w:lang w:val="es-AR" w:eastAsia="es-AR"/>
            </w:rPr>
          </w:pPr>
          <w:hyperlink w:anchor="_Toc146294480" w:history="1">
            <w:r w:rsidR="00522386" w:rsidRPr="00F35754">
              <w:rPr>
                <w:rStyle w:val="Hipervnculo"/>
                <w:noProof/>
              </w:rPr>
              <w:t>Estructura de la organización</w:t>
            </w:r>
            <w:r w:rsidR="00522386">
              <w:rPr>
                <w:noProof/>
                <w:webHidden/>
              </w:rPr>
              <w:tab/>
            </w:r>
            <w:r w:rsidR="00522386">
              <w:rPr>
                <w:noProof/>
                <w:webHidden/>
              </w:rPr>
              <w:fldChar w:fldCharType="begin"/>
            </w:r>
            <w:r w:rsidR="00522386">
              <w:rPr>
                <w:noProof/>
                <w:webHidden/>
              </w:rPr>
              <w:instrText xml:space="preserve"> PAGEREF _Toc146294480 \h </w:instrText>
            </w:r>
            <w:r w:rsidR="00522386">
              <w:rPr>
                <w:noProof/>
                <w:webHidden/>
              </w:rPr>
            </w:r>
            <w:r w:rsidR="00522386">
              <w:rPr>
                <w:noProof/>
                <w:webHidden/>
              </w:rPr>
              <w:fldChar w:fldCharType="separate"/>
            </w:r>
            <w:r w:rsidR="00522386">
              <w:rPr>
                <w:noProof/>
                <w:webHidden/>
              </w:rPr>
              <w:t>10</w:t>
            </w:r>
            <w:r w:rsidR="00522386">
              <w:rPr>
                <w:noProof/>
                <w:webHidden/>
              </w:rPr>
              <w:fldChar w:fldCharType="end"/>
            </w:r>
          </w:hyperlink>
        </w:p>
        <w:p w14:paraId="4A2A3542" w14:textId="0B97E61E" w:rsidR="00522386" w:rsidRDefault="00B86E24">
          <w:pPr>
            <w:pStyle w:val="TDC3"/>
            <w:rPr>
              <w:rFonts w:eastAsiaTheme="minorEastAsia"/>
              <w:noProof/>
              <w:sz w:val="22"/>
              <w:szCs w:val="22"/>
              <w:lang w:val="es-AR" w:eastAsia="es-AR"/>
            </w:rPr>
          </w:pPr>
          <w:hyperlink w:anchor="_Toc146294481" w:history="1">
            <w:r w:rsidR="00522386" w:rsidRPr="00F35754">
              <w:rPr>
                <w:rStyle w:val="Hipervnculo"/>
                <w:noProof/>
              </w:rPr>
              <w:t>Recurso humano</w:t>
            </w:r>
            <w:r w:rsidR="00522386">
              <w:rPr>
                <w:noProof/>
                <w:webHidden/>
              </w:rPr>
              <w:tab/>
            </w:r>
            <w:r w:rsidR="00522386">
              <w:rPr>
                <w:noProof/>
                <w:webHidden/>
              </w:rPr>
              <w:fldChar w:fldCharType="begin"/>
            </w:r>
            <w:r w:rsidR="00522386">
              <w:rPr>
                <w:noProof/>
                <w:webHidden/>
              </w:rPr>
              <w:instrText xml:space="preserve"> PAGEREF _Toc146294481 \h </w:instrText>
            </w:r>
            <w:r w:rsidR="00522386">
              <w:rPr>
                <w:noProof/>
                <w:webHidden/>
              </w:rPr>
            </w:r>
            <w:r w:rsidR="00522386">
              <w:rPr>
                <w:noProof/>
                <w:webHidden/>
              </w:rPr>
              <w:fldChar w:fldCharType="separate"/>
            </w:r>
            <w:r w:rsidR="00522386">
              <w:rPr>
                <w:noProof/>
                <w:webHidden/>
              </w:rPr>
              <w:t>10</w:t>
            </w:r>
            <w:r w:rsidR="00522386">
              <w:rPr>
                <w:noProof/>
                <w:webHidden/>
              </w:rPr>
              <w:fldChar w:fldCharType="end"/>
            </w:r>
          </w:hyperlink>
        </w:p>
        <w:p w14:paraId="504A10A6" w14:textId="3E596A42" w:rsidR="00522386" w:rsidRDefault="00B86E24">
          <w:pPr>
            <w:pStyle w:val="TDC3"/>
            <w:rPr>
              <w:rFonts w:eastAsiaTheme="minorEastAsia"/>
              <w:noProof/>
              <w:sz w:val="22"/>
              <w:szCs w:val="22"/>
              <w:lang w:val="es-AR" w:eastAsia="es-AR"/>
            </w:rPr>
          </w:pPr>
          <w:hyperlink w:anchor="_Toc146294482" w:history="1">
            <w:r w:rsidR="00522386" w:rsidRPr="00F35754">
              <w:rPr>
                <w:rStyle w:val="Hipervnculo"/>
                <w:noProof/>
              </w:rPr>
              <w:t>Cronograma de trabajo</w:t>
            </w:r>
            <w:r w:rsidR="00522386">
              <w:rPr>
                <w:noProof/>
                <w:webHidden/>
              </w:rPr>
              <w:tab/>
            </w:r>
            <w:r w:rsidR="00522386">
              <w:rPr>
                <w:noProof/>
                <w:webHidden/>
              </w:rPr>
              <w:fldChar w:fldCharType="begin"/>
            </w:r>
            <w:r w:rsidR="00522386">
              <w:rPr>
                <w:noProof/>
                <w:webHidden/>
              </w:rPr>
              <w:instrText xml:space="preserve"> PAGEREF _Toc146294482 \h </w:instrText>
            </w:r>
            <w:r w:rsidR="00522386">
              <w:rPr>
                <w:noProof/>
                <w:webHidden/>
              </w:rPr>
            </w:r>
            <w:r w:rsidR="00522386">
              <w:rPr>
                <w:noProof/>
                <w:webHidden/>
              </w:rPr>
              <w:fldChar w:fldCharType="separate"/>
            </w:r>
            <w:r w:rsidR="00522386">
              <w:rPr>
                <w:noProof/>
                <w:webHidden/>
              </w:rPr>
              <w:t>10</w:t>
            </w:r>
            <w:r w:rsidR="00522386">
              <w:rPr>
                <w:noProof/>
                <w:webHidden/>
              </w:rPr>
              <w:fldChar w:fldCharType="end"/>
            </w:r>
          </w:hyperlink>
        </w:p>
        <w:p w14:paraId="446D8AD1" w14:textId="05436F60" w:rsidR="00522386" w:rsidRDefault="00B86E24">
          <w:pPr>
            <w:pStyle w:val="TDC1"/>
            <w:rPr>
              <w:rFonts w:eastAsiaTheme="minorEastAsia"/>
              <w:b w:val="0"/>
              <w:bCs w:val="0"/>
              <w:noProof/>
              <w:sz w:val="22"/>
              <w:szCs w:val="22"/>
              <w:lang w:val="es-AR" w:eastAsia="es-AR"/>
            </w:rPr>
          </w:pPr>
          <w:hyperlink w:anchor="_Toc146294483" w:history="1">
            <w:r w:rsidR="00522386" w:rsidRPr="00F35754">
              <w:rPr>
                <w:rStyle w:val="Hipervnculo"/>
                <w:noProof/>
              </w:rPr>
              <w:t>Evaluación Financiera</w:t>
            </w:r>
            <w:r w:rsidR="00522386">
              <w:rPr>
                <w:noProof/>
                <w:webHidden/>
              </w:rPr>
              <w:tab/>
            </w:r>
            <w:r w:rsidR="00522386">
              <w:rPr>
                <w:noProof/>
                <w:webHidden/>
              </w:rPr>
              <w:fldChar w:fldCharType="begin"/>
            </w:r>
            <w:r w:rsidR="00522386">
              <w:rPr>
                <w:noProof/>
                <w:webHidden/>
              </w:rPr>
              <w:instrText xml:space="preserve"> PAGEREF _Toc146294483 \h </w:instrText>
            </w:r>
            <w:r w:rsidR="00522386">
              <w:rPr>
                <w:noProof/>
                <w:webHidden/>
              </w:rPr>
            </w:r>
            <w:r w:rsidR="00522386">
              <w:rPr>
                <w:noProof/>
                <w:webHidden/>
              </w:rPr>
              <w:fldChar w:fldCharType="separate"/>
            </w:r>
            <w:r w:rsidR="00522386">
              <w:rPr>
                <w:noProof/>
                <w:webHidden/>
              </w:rPr>
              <w:t>11</w:t>
            </w:r>
            <w:r w:rsidR="00522386">
              <w:rPr>
                <w:noProof/>
                <w:webHidden/>
              </w:rPr>
              <w:fldChar w:fldCharType="end"/>
            </w:r>
          </w:hyperlink>
        </w:p>
        <w:p w14:paraId="39735DF3" w14:textId="04D4213B" w:rsidR="00522386" w:rsidRDefault="00B86E24">
          <w:pPr>
            <w:pStyle w:val="TDC2"/>
            <w:rPr>
              <w:rFonts w:eastAsiaTheme="minorEastAsia"/>
              <w:i w:val="0"/>
              <w:iCs w:val="0"/>
              <w:noProof/>
              <w:sz w:val="22"/>
              <w:szCs w:val="22"/>
              <w:lang w:val="es-AR" w:eastAsia="es-AR"/>
            </w:rPr>
          </w:pPr>
          <w:hyperlink w:anchor="_Toc146294484" w:history="1">
            <w:r w:rsidR="00522386" w:rsidRPr="00F35754">
              <w:rPr>
                <w:rStyle w:val="Hipervnculo"/>
                <w:noProof/>
              </w:rPr>
              <w:t>Inversión</w:t>
            </w:r>
            <w:r w:rsidR="00522386">
              <w:rPr>
                <w:noProof/>
                <w:webHidden/>
              </w:rPr>
              <w:tab/>
            </w:r>
            <w:r w:rsidR="00522386">
              <w:rPr>
                <w:noProof/>
                <w:webHidden/>
              </w:rPr>
              <w:fldChar w:fldCharType="begin"/>
            </w:r>
            <w:r w:rsidR="00522386">
              <w:rPr>
                <w:noProof/>
                <w:webHidden/>
              </w:rPr>
              <w:instrText xml:space="preserve"> PAGEREF _Toc146294484 \h </w:instrText>
            </w:r>
            <w:r w:rsidR="00522386">
              <w:rPr>
                <w:noProof/>
                <w:webHidden/>
              </w:rPr>
            </w:r>
            <w:r w:rsidR="00522386">
              <w:rPr>
                <w:noProof/>
                <w:webHidden/>
              </w:rPr>
              <w:fldChar w:fldCharType="separate"/>
            </w:r>
            <w:r w:rsidR="00522386">
              <w:rPr>
                <w:noProof/>
                <w:webHidden/>
              </w:rPr>
              <w:t>11</w:t>
            </w:r>
            <w:r w:rsidR="00522386">
              <w:rPr>
                <w:noProof/>
                <w:webHidden/>
              </w:rPr>
              <w:fldChar w:fldCharType="end"/>
            </w:r>
          </w:hyperlink>
        </w:p>
        <w:p w14:paraId="19E80DF1" w14:textId="7303B9E1" w:rsidR="00522386" w:rsidRDefault="00B86E24">
          <w:pPr>
            <w:pStyle w:val="TDC2"/>
            <w:rPr>
              <w:rFonts w:eastAsiaTheme="minorEastAsia"/>
              <w:i w:val="0"/>
              <w:iCs w:val="0"/>
              <w:noProof/>
              <w:sz w:val="22"/>
              <w:szCs w:val="22"/>
              <w:lang w:val="es-AR" w:eastAsia="es-AR"/>
            </w:rPr>
          </w:pPr>
          <w:hyperlink w:anchor="_Toc146294485" w:history="1">
            <w:r w:rsidR="00522386" w:rsidRPr="00F35754">
              <w:rPr>
                <w:rStyle w:val="Hipervnculo"/>
                <w:noProof/>
              </w:rPr>
              <w:t>Ingresos y Gastos</w:t>
            </w:r>
            <w:r w:rsidR="00522386">
              <w:rPr>
                <w:noProof/>
                <w:webHidden/>
              </w:rPr>
              <w:tab/>
            </w:r>
            <w:r w:rsidR="00522386">
              <w:rPr>
                <w:noProof/>
                <w:webHidden/>
              </w:rPr>
              <w:fldChar w:fldCharType="begin"/>
            </w:r>
            <w:r w:rsidR="00522386">
              <w:rPr>
                <w:noProof/>
                <w:webHidden/>
              </w:rPr>
              <w:instrText xml:space="preserve"> PAGEREF _Toc146294485 \h </w:instrText>
            </w:r>
            <w:r w:rsidR="00522386">
              <w:rPr>
                <w:noProof/>
                <w:webHidden/>
              </w:rPr>
            </w:r>
            <w:r w:rsidR="00522386">
              <w:rPr>
                <w:noProof/>
                <w:webHidden/>
              </w:rPr>
              <w:fldChar w:fldCharType="separate"/>
            </w:r>
            <w:r w:rsidR="00522386">
              <w:rPr>
                <w:noProof/>
                <w:webHidden/>
              </w:rPr>
              <w:t>11</w:t>
            </w:r>
            <w:r w:rsidR="00522386">
              <w:rPr>
                <w:noProof/>
                <w:webHidden/>
              </w:rPr>
              <w:fldChar w:fldCharType="end"/>
            </w:r>
          </w:hyperlink>
        </w:p>
        <w:p w14:paraId="766BA825" w14:textId="61F9343E" w:rsidR="00522386" w:rsidRDefault="00B86E24">
          <w:pPr>
            <w:pStyle w:val="TDC2"/>
            <w:rPr>
              <w:rFonts w:eastAsiaTheme="minorEastAsia"/>
              <w:i w:val="0"/>
              <w:iCs w:val="0"/>
              <w:noProof/>
              <w:sz w:val="22"/>
              <w:szCs w:val="22"/>
              <w:lang w:val="es-AR" w:eastAsia="es-AR"/>
            </w:rPr>
          </w:pPr>
          <w:hyperlink w:anchor="_Toc146294486" w:history="1">
            <w:r w:rsidR="00522386" w:rsidRPr="00F35754">
              <w:rPr>
                <w:rStyle w:val="Hipervnculo"/>
                <w:noProof/>
              </w:rPr>
              <w:t>Financiamiento</w:t>
            </w:r>
            <w:r w:rsidR="00522386">
              <w:rPr>
                <w:noProof/>
                <w:webHidden/>
              </w:rPr>
              <w:tab/>
            </w:r>
            <w:r w:rsidR="00522386">
              <w:rPr>
                <w:noProof/>
                <w:webHidden/>
              </w:rPr>
              <w:fldChar w:fldCharType="begin"/>
            </w:r>
            <w:r w:rsidR="00522386">
              <w:rPr>
                <w:noProof/>
                <w:webHidden/>
              </w:rPr>
              <w:instrText xml:space="preserve"> PAGEREF _Toc146294486 \h </w:instrText>
            </w:r>
            <w:r w:rsidR="00522386">
              <w:rPr>
                <w:noProof/>
                <w:webHidden/>
              </w:rPr>
            </w:r>
            <w:r w:rsidR="00522386">
              <w:rPr>
                <w:noProof/>
                <w:webHidden/>
              </w:rPr>
              <w:fldChar w:fldCharType="separate"/>
            </w:r>
            <w:r w:rsidR="00522386">
              <w:rPr>
                <w:noProof/>
                <w:webHidden/>
              </w:rPr>
              <w:t>11</w:t>
            </w:r>
            <w:r w:rsidR="00522386">
              <w:rPr>
                <w:noProof/>
                <w:webHidden/>
              </w:rPr>
              <w:fldChar w:fldCharType="end"/>
            </w:r>
          </w:hyperlink>
        </w:p>
        <w:p w14:paraId="1B1E8C3A" w14:textId="70003A60" w:rsidR="00522386" w:rsidRDefault="00B86E24">
          <w:pPr>
            <w:pStyle w:val="TDC2"/>
            <w:rPr>
              <w:rFonts w:eastAsiaTheme="minorEastAsia"/>
              <w:i w:val="0"/>
              <w:iCs w:val="0"/>
              <w:noProof/>
              <w:sz w:val="22"/>
              <w:szCs w:val="22"/>
              <w:lang w:val="es-AR" w:eastAsia="es-AR"/>
            </w:rPr>
          </w:pPr>
          <w:hyperlink w:anchor="_Toc146294487" w:history="1">
            <w:r w:rsidR="00522386" w:rsidRPr="00F35754">
              <w:rPr>
                <w:rStyle w:val="Hipervnculo"/>
                <w:noProof/>
              </w:rPr>
              <w:t>Estados Financieros Proyectados</w:t>
            </w:r>
            <w:r w:rsidR="00522386">
              <w:rPr>
                <w:noProof/>
                <w:webHidden/>
              </w:rPr>
              <w:tab/>
            </w:r>
            <w:r w:rsidR="00522386">
              <w:rPr>
                <w:noProof/>
                <w:webHidden/>
              </w:rPr>
              <w:fldChar w:fldCharType="begin"/>
            </w:r>
            <w:r w:rsidR="00522386">
              <w:rPr>
                <w:noProof/>
                <w:webHidden/>
              </w:rPr>
              <w:instrText xml:space="preserve"> PAGEREF _Toc146294487 \h </w:instrText>
            </w:r>
            <w:r w:rsidR="00522386">
              <w:rPr>
                <w:noProof/>
                <w:webHidden/>
              </w:rPr>
            </w:r>
            <w:r w:rsidR="00522386">
              <w:rPr>
                <w:noProof/>
                <w:webHidden/>
              </w:rPr>
              <w:fldChar w:fldCharType="separate"/>
            </w:r>
            <w:r w:rsidR="00522386">
              <w:rPr>
                <w:noProof/>
                <w:webHidden/>
              </w:rPr>
              <w:t>11</w:t>
            </w:r>
            <w:r w:rsidR="00522386">
              <w:rPr>
                <w:noProof/>
                <w:webHidden/>
              </w:rPr>
              <w:fldChar w:fldCharType="end"/>
            </w:r>
          </w:hyperlink>
        </w:p>
        <w:p w14:paraId="7DF65F6A" w14:textId="448FF1B9" w:rsidR="00522386" w:rsidRDefault="00B86E24">
          <w:pPr>
            <w:pStyle w:val="TDC2"/>
            <w:rPr>
              <w:rFonts w:eastAsiaTheme="minorEastAsia"/>
              <w:i w:val="0"/>
              <w:iCs w:val="0"/>
              <w:noProof/>
              <w:sz w:val="22"/>
              <w:szCs w:val="22"/>
              <w:lang w:val="es-AR" w:eastAsia="es-AR"/>
            </w:rPr>
          </w:pPr>
          <w:hyperlink w:anchor="_Toc146294488" w:history="1">
            <w:r w:rsidR="00522386" w:rsidRPr="00F35754">
              <w:rPr>
                <w:rStyle w:val="Hipervnculo"/>
                <w:noProof/>
              </w:rPr>
              <w:t>Flujo de Fondos Netos</w:t>
            </w:r>
            <w:r w:rsidR="00522386">
              <w:rPr>
                <w:noProof/>
                <w:webHidden/>
              </w:rPr>
              <w:tab/>
            </w:r>
            <w:r w:rsidR="00522386">
              <w:rPr>
                <w:noProof/>
                <w:webHidden/>
              </w:rPr>
              <w:fldChar w:fldCharType="begin"/>
            </w:r>
            <w:r w:rsidR="00522386">
              <w:rPr>
                <w:noProof/>
                <w:webHidden/>
              </w:rPr>
              <w:instrText xml:space="preserve"> PAGEREF _Toc146294488 \h </w:instrText>
            </w:r>
            <w:r w:rsidR="00522386">
              <w:rPr>
                <w:noProof/>
                <w:webHidden/>
              </w:rPr>
            </w:r>
            <w:r w:rsidR="00522386">
              <w:rPr>
                <w:noProof/>
                <w:webHidden/>
              </w:rPr>
              <w:fldChar w:fldCharType="separate"/>
            </w:r>
            <w:r w:rsidR="00522386">
              <w:rPr>
                <w:noProof/>
                <w:webHidden/>
              </w:rPr>
              <w:t>11</w:t>
            </w:r>
            <w:r w:rsidR="00522386">
              <w:rPr>
                <w:noProof/>
                <w:webHidden/>
              </w:rPr>
              <w:fldChar w:fldCharType="end"/>
            </w:r>
          </w:hyperlink>
        </w:p>
        <w:p w14:paraId="6FB7573F" w14:textId="60A31767" w:rsidR="00522386" w:rsidRDefault="00B86E24">
          <w:pPr>
            <w:pStyle w:val="TDC1"/>
            <w:rPr>
              <w:rFonts w:eastAsiaTheme="minorEastAsia"/>
              <w:b w:val="0"/>
              <w:bCs w:val="0"/>
              <w:noProof/>
              <w:sz w:val="22"/>
              <w:szCs w:val="22"/>
              <w:lang w:val="es-AR" w:eastAsia="es-AR"/>
            </w:rPr>
          </w:pPr>
          <w:hyperlink w:anchor="_Toc146294489" w:history="1">
            <w:r w:rsidR="00522386" w:rsidRPr="00F35754">
              <w:rPr>
                <w:rStyle w:val="Hipervnculo"/>
                <w:rFonts w:ascii="Cambria" w:eastAsia="Times New Roman" w:hAnsi="Cambria" w:cs="Times New Roman"/>
                <w:noProof/>
              </w:rPr>
              <w:t>Beneficios esperados del proyecto</w:t>
            </w:r>
            <w:r w:rsidR="00522386">
              <w:rPr>
                <w:noProof/>
                <w:webHidden/>
              </w:rPr>
              <w:tab/>
            </w:r>
            <w:r w:rsidR="00522386">
              <w:rPr>
                <w:noProof/>
                <w:webHidden/>
              </w:rPr>
              <w:fldChar w:fldCharType="begin"/>
            </w:r>
            <w:r w:rsidR="00522386">
              <w:rPr>
                <w:noProof/>
                <w:webHidden/>
              </w:rPr>
              <w:instrText xml:space="preserve"> PAGEREF _Toc146294489 \h </w:instrText>
            </w:r>
            <w:r w:rsidR="00522386">
              <w:rPr>
                <w:noProof/>
                <w:webHidden/>
              </w:rPr>
            </w:r>
            <w:r w:rsidR="00522386">
              <w:rPr>
                <w:noProof/>
                <w:webHidden/>
              </w:rPr>
              <w:fldChar w:fldCharType="separate"/>
            </w:r>
            <w:r w:rsidR="00522386">
              <w:rPr>
                <w:noProof/>
                <w:webHidden/>
              </w:rPr>
              <w:t>12</w:t>
            </w:r>
            <w:r w:rsidR="00522386">
              <w:rPr>
                <w:noProof/>
                <w:webHidden/>
              </w:rPr>
              <w:fldChar w:fldCharType="end"/>
            </w:r>
          </w:hyperlink>
        </w:p>
        <w:p w14:paraId="679B01E6" w14:textId="0459755D" w:rsidR="00522386" w:rsidRDefault="00B86E24">
          <w:pPr>
            <w:pStyle w:val="TDC2"/>
            <w:rPr>
              <w:rFonts w:eastAsiaTheme="minorEastAsia"/>
              <w:i w:val="0"/>
              <w:iCs w:val="0"/>
              <w:noProof/>
              <w:sz w:val="22"/>
              <w:szCs w:val="22"/>
              <w:lang w:val="es-AR" w:eastAsia="es-AR"/>
            </w:rPr>
          </w:pPr>
          <w:hyperlink w:anchor="_Toc146294490" w:history="1">
            <w:r w:rsidR="00522386" w:rsidRPr="00F35754">
              <w:rPr>
                <w:rStyle w:val="Hipervnculo"/>
                <w:rFonts w:ascii="Cambria" w:eastAsia="Times New Roman" w:hAnsi="Cambria" w:cs="Times New Roman"/>
                <w:noProof/>
              </w:rPr>
              <w:t>Cuantificación de beneficios</w:t>
            </w:r>
            <w:r w:rsidR="00522386">
              <w:rPr>
                <w:noProof/>
                <w:webHidden/>
              </w:rPr>
              <w:tab/>
            </w:r>
            <w:r w:rsidR="00522386">
              <w:rPr>
                <w:noProof/>
                <w:webHidden/>
              </w:rPr>
              <w:fldChar w:fldCharType="begin"/>
            </w:r>
            <w:r w:rsidR="00522386">
              <w:rPr>
                <w:noProof/>
                <w:webHidden/>
              </w:rPr>
              <w:instrText xml:space="preserve"> PAGEREF _Toc146294490 \h </w:instrText>
            </w:r>
            <w:r w:rsidR="00522386">
              <w:rPr>
                <w:noProof/>
                <w:webHidden/>
              </w:rPr>
            </w:r>
            <w:r w:rsidR="00522386">
              <w:rPr>
                <w:noProof/>
                <w:webHidden/>
              </w:rPr>
              <w:fldChar w:fldCharType="separate"/>
            </w:r>
            <w:r w:rsidR="00522386">
              <w:rPr>
                <w:noProof/>
                <w:webHidden/>
              </w:rPr>
              <w:t>12</w:t>
            </w:r>
            <w:r w:rsidR="00522386">
              <w:rPr>
                <w:noProof/>
                <w:webHidden/>
              </w:rPr>
              <w:fldChar w:fldCharType="end"/>
            </w:r>
          </w:hyperlink>
        </w:p>
        <w:p w14:paraId="10912331" w14:textId="7D977526" w:rsidR="000F79DF" w:rsidRDefault="00D3634E" w:rsidP="000F79DF">
          <w:pPr>
            <w:tabs>
              <w:tab w:val="left" w:pos="5954"/>
            </w:tabs>
          </w:pPr>
          <w:r>
            <w:fldChar w:fldCharType="end"/>
          </w:r>
        </w:p>
      </w:sdtContent>
    </w:sdt>
    <w:p w14:paraId="2AFFBB89" w14:textId="77777777" w:rsidR="0040066E" w:rsidRDefault="0040066E" w:rsidP="000F79DF">
      <w:pPr>
        <w:ind w:left="0" w:firstLine="0"/>
      </w:pPr>
    </w:p>
    <w:p w14:paraId="2FCA3B1B"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7C4A4775" w14:textId="4E63C8CA" w:rsidR="00A13DBA" w:rsidRDefault="003553EA" w:rsidP="009A3173">
          <w:pPr>
            <w:pStyle w:val="PSI-Ttulo"/>
          </w:pPr>
          <w:r>
            <w:t>Estudio de Factibilidad</w:t>
          </w:r>
        </w:p>
      </w:sdtContent>
    </w:sdt>
    <w:p w14:paraId="48A44CBD"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46294450"/>
      <w:r w:rsidRPr="002C0771">
        <w:t>Introducción</w:t>
      </w:r>
      <w:bookmarkEnd w:id="0"/>
      <w:bookmarkEnd w:id="1"/>
      <w:bookmarkEnd w:id="2"/>
      <w:bookmarkEnd w:id="3"/>
      <w:bookmarkEnd w:id="4"/>
    </w:p>
    <w:p w14:paraId="6220C49A" w14:textId="77777777" w:rsidR="00E00CD2" w:rsidRDefault="00E00CD2" w:rsidP="00E00CD2">
      <w:pPr>
        <w:autoSpaceDE w:val="0"/>
        <w:autoSpaceDN w:val="0"/>
        <w:adjustRightInd w:val="0"/>
        <w:spacing w:before="0" w:line="240" w:lineRule="auto"/>
        <w:ind w:left="0" w:firstLine="0"/>
        <w:rPr>
          <w:lang w:val="es-AR"/>
        </w:rPr>
      </w:pPr>
    </w:p>
    <w:p w14:paraId="1E232EE6" w14:textId="77777777" w:rsidR="00E00CD2" w:rsidRDefault="00E00CD2" w:rsidP="00E00CD2">
      <w:pPr>
        <w:pStyle w:val="PSI-Ttulo1"/>
      </w:pPr>
      <w:bookmarkStart w:id="5" w:name="_Toc235010128"/>
      <w:bookmarkStart w:id="6" w:name="_Toc146294451"/>
      <w:r w:rsidRPr="00F0651F">
        <w:t>Reconocimiento general del sistema</w:t>
      </w:r>
      <w:bookmarkEnd w:id="5"/>
      <w:bookmarkEnd w:id="6"/>
    </w:p>
    <w:p w14:paraId="44BE93D3" w14:textId="633BBBE4" w:rsidR="007A0D5B" w:rsidRPr="0065151D" w:rsidRDefault="007A0D5B" w:rsidP="0065151D">
      <w:pPr>
        <w:pStyle w:val="PSI-Comentario"/>
      </w:pPr>
      <w:r w:rsidRPr="0065151D">
        <w:t xml:space="preserve">El presente proyecto presenta la necesidad del área de </w:t>
      </w:r>
      <w:r w:rsidR="008879C2" w:rsidRPr="0065151D">
        <w:t>extensión</w:t>
      </w:r>
      <w:r w:rsidRPr="0065151D">
        <w:t xml:space="preserve"> que tiene para resolver una </w:t>
      </w:r>
      <w:r w:rsidR="008879C2" w:rsidRPr="0065151D">
        <w:t>problemática</w:t>
      </w:r>
      <w:r w:rsidRPr="0065151D">
        <w:t xml:space="preserve"> de varios años, se presenta una solución que resolverá el problema de inscripción a cursos permitiendo contar con información de alumnos y profesores que participan de los cursos.</w:t>
      </w:r>
    </w:p>
    <w:p w14:paraId="7374DB8E" w14:textId="77777777" w:rsidR="00E00CD2" w:rsidRPr="002C0771" w:rsidRDefault="00E00CD2" w:rsidP="007A0D5B">
      <w:pPr>
        <w:tabs>
          <w:tab w:val="left" w:pos="0"/>
        </w:tabs>
        <w:ind w:left="0" w:firstLine="0"/>
        <w:jc w:val="both"/>
        <w:rPr>
          <w:rFonts w:ascii="Calibri" w:eastAsia="Calibri" w:hAnsi="Calibri" w:cs="Times New Roman"/>
          <w:i/>
          <w:color w:val="548DD4"/>
          <w:lang w:val="es-AR"/>
        </w:rPr>
      </w:pPr>
    </w:p>
    <w:p w14:paraId="6517C002" w14:textId="77777777" w:rsidR="00E00CD2" w:rsidRPr="00E00CD2" w:rsidRDefault="00E00CD2" w:rsidP="00E00CD2">
      <w:pPr>
        <w:pStyle w:val="PSI-Ttulo1"/>
      </w:pPr>
      <w:bookmarkStart w:id="7" w:name="_Toc235010129"/>
      <w:bookmarkStart w:id="8" w:name="_Toc146294452"/>
      <w:r w:rsidRPr="004B4347">
        <w:t>J</w:t>
      </w:r>
      <w:r>
        <w:t>ustificación del Proyecto</w:t>
      </w:r>
      <w:bookmarkEnd w:id="7"/>
      <w:bookmarkEnd w:id="8"/>
    </w:p>
    <w:p w14:paraId="5B2DFC71" w14:textId="77777777" w:rsidR="00E00CD2" w:rsidRPr="004B4347" w:rsidRDefault="00E00CD2" w:rsidP="00E00CD2">
      <w:pPr>
        <w:pStyle w:val="PSI-Ttulo2"/>
      </w:pPr>
      <w:bookmarkStart w:id="9" w:name="_Toc235010130"/>
      <w:bookmarkStart w:id="10" w:name="_Toc146294453"/>
      <w:r w:rsidRPr="004B4347">
        <w:t>Título del Proyecto</w:t>
      </w:r>
      <w:bookmarkEnd w:id="9"/>
      <w:bookmarkEnd w:id="10"/>
    </w:p>
    <w:p w14:paraId="739769CB" w14:textId="268681B9" w:rsidR="00E126B3" w:rsidRPr="004B4347" w:rsidRDefault="007A0D5B" w:rsidP="0065151D">
      <w:pPr>
        <w:pStyle w:val="PSI-Comentario"/>
        <w:rPr>
          <w:color w:val="548DD4"/>
        </w:rPr>
      </w:pPr>
      <w:r>
        <w:t xml:space="preserve">Sistema de </w:t>
      </w:r>
      <w:r w:rsidR="008879C2">
        <w:t>Gestión</w:t>
      </w:r>
      <w:r>
        <w:t xml:space="preserve"> de </w:t>
      </w:r>
      <w:r w:rsidR="008879C2">
        <w:t>Inscripción</w:t>
      </w:r>
      <w:r>
        <w:t xml:space="preserve"> a Cursos.</w:t>
      </w:r>
    </w:p>
    <w:p w14:paraId="12C27FA5" w14:textId="77777777" w:rsidR="00E00CD2" w:rsidRPr="004B4347" w:rsidRDefault="00E00CD2" w:rsidP="00E00CD2">
      <w:pPr>
        <w:pStyle w:val="PSI-Ttulo2"/>
      </w:pPr>
      <w:bookmarkStart w:id="11" w:name="_Toc235010131"/>
      <w:bookmarkStart w:id="12" w:name="_Toc146294454"/>
      <w:r w:rsidRPr="004B4347">
        <w:t>Planteamiento del problema o necesidad</w:t>
      </w:r>
      <w:bookmarkEnd w:id="11"/>
      <w:bookmarkEnd w:id="12"/>
    </w:p>
    <w:p w14:paraId="2C77E238" w14:textId="450CCC5E" w:rsidR="007A0D5B" w:rsidRDefault="007A0D5B" w:rsidP="0065151D">
      <w:pPr>
        <w:pStyle w:val="PSI-Comentario"/>
      </w:pPr>
      <w:r>
        <w:t xml:space="preserve">El problema que tiene el área de </w:t>
      </w:r>
      <w:r w:rsidR="008879C2">
        <w:t>extensión</w:t>
      </w:r>
      <w:r>
        <w:t xml:space="preserve"> de contar con información sobre los participantes a cursos y poder realizar informes con la información disponible.</w:t>
      </w:r>
    </w:p>
    <w:p w14:paraId="185F35ED" w14:textId="77777777" w:rsidR="00E126B3" w:rsidRPr="004B4347" w:rsidRDefault="00E126B3" w:rsidP="00967BEA">
      <w:pPr>
        <w:tabs>
          <w:tab w:val="left" w:pos="0"/>
        </w:tabs>
        <w:ind w:left="0" w:firstLine="0"/>
        <w:jc w:val="both"/>
        <w:rPr>
          <w:i/>
          <w:color w:val="548DD4"/>
          <w:lang w:val="es-AR"/>
        </w:rPr>
      </w:pPr>
    </w:p>
    <w:p w14:paraId="17A48983" w14:textId="77777777" w:rsidR="00E00CD2" w:rsidRPr="004B4347" w:rsidRDefault="00E00CD2" w:rsidP="00E00CD2">
      <w:pPr>
        <w:pStyle w:val="PSI-Ttulo2"/>
      </w:pPr>
      <w:bookmarkStart w:id="13" w:name="_Toc235010132"/>
      <w:bookmarkStart w:id="14" w:name="_Toc146294455"/>
      <w:r w:rsidRPr="004B4347">
        <w:t>Antecedentes</w:t>
      </w:r>
      <w:bookmarkEnd w:id="13"/>
      <w:bookmarkEnd w:id="14"/>
    </w:p>
    <w:p w14:paraId="14329AF1" w14:textId="4FC4CA1A" w:rsidR="007A0D5B" w:rsidRDefault="007A0D5B" w:rsidP="0065151D">
      <w:pPr>
        <w:pStyle w:val="PSI-Comentario"/>
      </w:pPr>
      <w:r>
        <w:t xml:space="preserve">Cuando se finaliza un curso se le solicita información de cuantos alumnos se inscribieron o cuantos aprobaron los cursos. El no contar con esa información </w:t>
      </w:r>
      <w:r w:rsidR="008879C2">
        <w:t>impedía</w:t>
      </w:r>
      <w:r>
        <w:t xml:space="preserve"> generar un informe al respecto.</w:t>
      </w:r>
    </w:p>
    <w:p w14:paraId="01D23A96" w14:textId="77777777" w:rsidR="00E126B3" w:rsidRPr="004B4347" w:rsidRDefault="00E126B3" w:rsidP="00967BEA">
      <w:pPr>
        <w:tabs>
          <w:tab w:val="left" w:pos="0"/>
        </w:tabs>
        <w:ind w:left="0" w:firstLine="0"/>
        <w:jc w:val="both"/>
        <w:rPr>
          <w:i/>
          <w:color w:val="548DD4"/>
          <w:lang w:val="es-AR"/>
        </w:rPr>
      </w:pPr>
    </w:p>
    <w:p w14:paraId="791E3C4B" w14:textId="77777777" w:rsidR="00E00CD2" w:rsidRPr="004B4347" w:rsidRDefault="00E00CD2" w:rsidP="00E00CD2">
      <w:pPr>
        <w:pStyle w:val="PSI-Ttulo2"/>
      </w:pPr>
      <w:bookmarkStart w:id="15" w:name="_Toc235010133"/>
      <w:bookmarkStart w:id="16" w:name="_Toc146294456"/>
      <w:r w:rsidRPr="004B4347">
        <w:t>Justificación del proyecto</w:t>
      </w:r>
      <w:bookmarkEnd w:id="15"/>
      <w:bookmarkEnd w:id="16"/>
    </w:p>
    <w:p w14:paraId="3A5CB0F4" w14:textId="789008CE" w:rsidR="00E126B3" w:rsidRPr="004B4347" w:rsidRDefault="007A0D5B" w:rsidP="0065151D">
      <w:pPr>
        <w:pStyle w:val="PSI-Comentario"/>
        <w:rPr>
          <w:color w:val="548DD4"/>
        </w:rPr>
      </w:pPr>
      <w:r>
        <w:t xml:space="preserve">Se </w:t>
      </w:r>
      <w:r w:rsidR="005F2E50">
        <w:t>presentará</w:t>
      </w:r>
      <w:r>
        <w:t xml:space="preserve"> una solución que cubra todos los objetivos relevantes a la inscripción a cursos permitiendo generar informes sobre todos los participantes </w:t>
      </w:r>
      <w:r w:rsidR="008879C2">
        <w:t>así</w:t>
      </w:r>
      <w:r>
        <w:t xml:space="preserve"> mismo de los docentes que imparten los cursos.</w:t>
      </w:r>
    </w:p>
    <w:p w14:paraId="10FD59CF" w14:textId="77777777" w:rsidR="00E00CD2" w:rsidRPr="004B4347" w:rsidRDefault="00E00CD2" w:rsidP="00E00CD2">
      <w:pPr>
        <w:pStyle w:val="PSI-Ttulo2"/>
      </w:pPr>
      <w:bookmarkStart w:id="17" w:name="_Toc235010134"/>
      <w:bookmarkStart w:id="18" w:name="_Toc146294457"/>
      <w:r w:rsidRPr="004B4347">
        <w:t>Descripción del proyecto</w:t>
      </w:r>
      <w:bookmarkEnd w:id="17"/>
      <w:bookmarkEnd w:id="18"/>
    </w:p>
    <w:p w14:paraId="2342D263" w14:textId="7D396C4C" w:rsidR="007A0D5B" w:rsidRPr="004B4347" w:rsidRDefault="007A0D5B" w:rsidP="0065151D">
      <w:pPr>
        <w:pStyle w:val="PSI-Comentario"/>
      </w:pPr>
      <w:r>
        <w:t xml:space="preserve">El presente proyecto se comenzó a desarrollar a principio de septiembre y concluirá al final de la cursada, se </w:t>
      </w:r>
      <w:r w:rsidR="005F2E50">
        <w:t>entregará</w:t>
      </w:r>
      <w:r>
        <w:t xml:space="preserve"> cada semana un informe sobre los avances del mismo, se </w:t>
      </w:r>
      <w:r w:rsidR="005F2E50">
        <w:t>utilizará</w:t>
      </w:r>
      <w:r>
        <w:t xml:space="preserve"> una metodología </w:t>
      </w:r>
      <w:r w:rsidR="008879C2">
        <w:t>ágil</w:t>
      </w:r>
      <w:r>
        <w:t xml:space="preserve">, el producto a entregar será de importancia para el área de </w:t>
      </w:r>
      <w:r w:rsidR="008879C2">
        <w:t>extensión</w:t>
      </w:r>
      <w:r>
        <w:t>.</w:t>
      </w:r>
    </w:p>
    <w:p w14:paraId="626B1385" w14:textId="2976662C" w:rsidR="00E00CD2" w:rsidRPr="004B4347" w:rsidRDefault="00E00CD2" w:rsidP="00967BEA">
      <w:pPr>
        <w:pStyle w:val="PSI-Normal"/>
        <w:ind w:left="0" w:firstLine="0"/>
        <w:rPr>
          <w:i/>
          <w:color w:val="548DD4"/>
        </w:rPr>
      </w:pPr>
    </w:p>
    <w:p w14:paraId="40D8AD6F" w14:textId="77777777"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14:paraId="5382462D" w14:textId="77777777" w:rsidR="00E00CD2" w:rsidRPr="005F79D3" w:rsidRDefault="00E00CD2" w:rsidP="00E00CD2">
      <w:pPr>
        <w:pStyle w:val="PSI-Ttulo1"/>
      </w:pPr>
      <w:bookmarkStart w:id="19" w:name="_Toc235010135"/>
      <w:bookmarkStart w:id="20" w:name="_Toc146294458"/>
      <w:r w:rsidRPr="005F79D3">
        <w:lastRenderedPageBreak/>
        <w:t>P</w:t>
      </w:r>
      <w:r>
        <w:t>lan Estratégico y Objetivo del Proyecto</w:t>
      </w:r>
      <w:bookmarkEnd w:id="19"/>
      <w:bookmarkEnd w:id="20"/>
    </w:p>
    <w:p w14:paraId="47CB17CB" w14:textId="77777777" w:rsidR="00E00CD2" w:rsidRPr="005F79D3" w:rsidRDefault="00E00CD2" w:rsidP="00E00CD2">
      <w:pPr>
        <w:pStyle w:val="Textoindependiente"/>
        <w:rPr>
          <w:rFonts w:cs="Arial"/>
          <w:b/>
          <w:sz w:val="24"/>
          <w:lang w:val="es-ES"/>
        </w:rPr>
      </w:pPr>
    </w:p>
    <w:p w14:paraId="555CB2B7" w14:textId="77777777" w:rsidR="00E00CD2" w:rsidRPr="005F79D3" w:rsidRDefault="00E00CD2" w:rsidP="00E00CD2">
      <w:pPr>
        <w:pStyle w:val="PSI-Ttulo2"/>
      </w:pPr>
      <w:bookmarkStart w:id="21" w:name="_Toc235010136"/>
      <w:bookmarkStart w:id="22" w:name="_Toc146294459"/>
      <w:r w:rsidRPr="005F79D3">
        <w:t>Visión</w:t>
      </w:r>
      <w:bookmarkEnd w:id="21"/>
      <w:bookmarkEnd w:id="22"/>
    </w:p>
    <w:p w14:paraId="3A977A30" w14:textId="543E8E29" w:rsidR="00E126B3" w:rsidRDefault="007A0D5B" w:rsidP="0065151D">
      <w:pPr>
        <w:pStyle w:val="PSI-Comentario"/>
      </w:pPr>
      <w:r>
        <w:t xml:space="preserve">Contar con un producto que permita mejorar la inscripción a cursos mejorando la realización de las tareas cotidianas del área de </w:t>
      </w:r>
      <w:r w:rsidR="008879C2">
        <w:t>extensión</w:t>
      </w:r>
      <w:r>
        <w:t>.</w:t>
      </w:r>
      <w:bookmarkStart w:id="23" w:name="_Toc235010137"/>
    </w:p>
    <w:p w14:paraId="36AF2987" w14:textId="77777777" w:rsidR="007A0D5B" w:rsidRDefault="007A0D5B" w:rsidP="0065151D">
      <w:pPr>
        <w:pStyle w:val="PSI-Comentario"/>
      </w:pPr>
    </w:p>
    <w:p w14:paraId="60375F99" w14:textId="77777777" w:rsidR="00E00CD2" w:rsidRPr="005F79D3" w:rsidRDefault="00E00CD2" w:rsidP="00E00CD2">
      <w:pPr>
        <w:pStyle w:val="PSI-Ttulo2"/>
      </w:pPr>
      <w:bookmarkStart w:id="24" w:name="_Toc146294460"/>
      <w:r w:rsidRPr="005F79D3">
        <w:t>Misión</w:t>
      </w:r>
      <w:bookmarkEnd w:id="23"/>
      <w:bookmarkEnd w:id="24"/>
    </w:p>
    <w:p w14:paraId="01A338ED" w14:textId="77777777" w:rsidR="007A0D5B" w:rsidRDefault="007A0D5B" w:rsidP="0065151D">
      <w:pPr>
        <w:pStyle w:val="PSI-Comentario"/>
      </w:pPr>
      <w:r>
        <w:t>Brindar un sistema que sea capaz de gestionar las inscripciones a cursos y poder contar con informes sobre los participantes.</w:t>
      </w:r>
    </w:p>
    <w:p w14:paraId="16AA073C" w14:textId="77777777" w:rsidR="00E126B3" w:rsidRPr="005F79D3" w:rsidRDefault="00E126B3" w:rsidP="0065151D">
      <w:pPr>
        <w:pStyle w:val="PSI-Comentario"/>
      </w:pPr>
    </w:p>
    <w:p w14:paraId="13E43C47" w14:textId="77777777" w:rsidR="00E00CD2" w:rsidRDefault="00E00CD2" w:rsidP="00E00CD2">
      <w:pPr>
        <w:pStyle w:val="PSI-Ttulo2"/>
      </w:pPr>
      <w:bookmarkStart w:id="25" w:name="_Toc235010138"/>
      <w:bookmarkStart w:id="26" w:name="_Toc146294461"/>
      <w:r w:rsidRPr="005F79D3">
        <w:t>Valores</w:t>
      </w:r>
      <w:bookmarkEnd w:id="25"/>
      <w:bookmarkEnd w:id="26"/>
    </w:p>
    <w:p w14:paraId="7A8C2951" w14:textId="2A523611" w:rsidR="007A0D5B" w:rsidRDefault="007A0D5B" w:rsidP="0065151D">
      <w:pPr>
        <w:pStyle w:val="PSI-Comentario"/>
        <w:numPr>
          <w:ilvl w:val="0"/>
          <w:numId w:val="13"/>
        </w:numPr>
      </w:pPr>
      <w:r>
        <w:t xml:space="preserve">Compromiso de realizar un proyecto que cubra las </w:t>
      </w:r>
      <w:r w:rsidR="00AA1A06">
        <w:t>necesidades reales</w:t>
      </w:r>
      <w:r>
        <w:t xml:space="preserve"> del cliente. </w:t>
      </w:r>
    </w:p>
    <w:p w14:paraId="6E19FFEF" w14:textId="77777777" w:rsidR="007A0D5B" w:rsidRDefault="007A0D5B" w:rsidP="0065151D">
      <w:pPr>
        <w:pStyle w:val="PSI-Comentario"/>
        <w:numPr>
          <w:ilvl w:val="0"/>
          <w:numId w:val="13"/>
        </w:numPr>
      </w:pPr>
      <w:r>
        <w:t>Responsabilidad en entregar un producto que cumpla con las especificaciones del cliente.</w:t>
      </w:r>
    </w:p>
    <w:p w14:paraId="767C693C" w14:textId="77777777" w:rsidR="007A0D5B" w:rsidRPr="00F75C42" w:rsidRDefault="007A0D5B" w:rsidP="0065151D">
      <w:pPr>
        <w:pStyle w:val="PSI-Comentario"/>
        <w:numPr>
          <w:ilvl w:val="0"/>
          <w:numId w:val="13"/>
        </w:numPr>
      </w:pPr>
      <w:r>
        <w:t>Honestidad entre los integrantes que desarrollaran el producto.</w:t>
      </w:r>
    </w:p>
    <w:p w14:paraId="6DCB9963" w14:textId="77777777" w:rsidR="007A0D5B" w:rsidRPr="005F79D3" w:rsidRDefault="007A0D5B" w:rsidP="00E00CD2">
      <w:pPr>
        <w:pStyle w:val="PSI-Ttulo2"/>
      </w:pPr>
    </w:p>
    <w:p w14:paraId="53C87A6D" w14:textId="77777777" w:rsidR="00E00CD2" w:rsidRPr="005F79D3" w:rsidRDefault="00E00CD2" w:rsidP="00E00CD2">
      <w:pPr>
        <w:pStyle w:val="PSI-Ttulo2"/>
      </w:pPr>
      <w:bookmarkStart w:id="27" w:name="_Toc235010139"/>
      <w:bookmarkStart w:id="28" w:name="_Toc146294462"/>
      <w:r w:rsidRPr="005F79D3">
        <w:t>Objetivo del Proyecto</w:t>
      </w:r>
      <w:bookmarkEnd w:id="27"/>
      <w:bookmarkEnd w:id="28"/>
    </w:p>
    <w:p w14:paraId="1C535E88" w14:textId="683D26D6" w:rsidR="00E00CD2" w:rsidRPr="005F79D3" w:rsidRDefault="000534E7" w:rsidP="000534E7">
      <w:pPr>
        <w:pStyle w:val="PSI-Comentario"/>
        <w:rPr>
          <w:rFonts w:cs="Arial"/>
          <w:b/>
          <w:sz w:val="24"/>
          <w:lang w:val="es-ES"/>
        </w:rPr>
      </w:pPr>
      <w:r>
        <w:t xml:space="preserve">Desarrollar una aplicación web que permita gestionar las inscripciones a cursos de </w:t>
      </w:r>
      <w:proofErr w:type="spellStart"/>
      <w:r>
        <w:t>extension</w:t>
      </w:r>
      <w:proofErr w:type="spellEnd"/>
      <w:r>
        <w:t xml:space="preserve"> que mejore las tareas del departamento de </w:t>
      </w:r>
      <w:proofErr w:type="spellStart"/>
      <w:r>
        <w:t>extension</w:t>
      </w:r>
      <w:proofErr w:type="spellEnd"/>
      <w:r>
        <w:t>, el desarrollo tiene un tiempo estimado de tres meses.</w:t>
      </w:r>
    </w:p>
    <w:p w14:paraId="455E48D2" w14:textId="77777777" w:rsidR="00E00CD2" w:rsidRPr="005576CD" w:rsidRDefault="00E00CD2" w:rsidP="00E00CD2">
      <w:pPr>
        <w:pStyle w:val="PSI-Ttulo1"/>
      </w:pPr>
      <w:bookmarkStart w:id="29" w:name="_Toc235010140"/>
      <w:bookmarkStart w:id="30" w:name="_Toc146294463"/>
      <w:r w:rsidRPr="000B2365">
        <w:t>E</w:t>
      </w:r>
      <w:r>
        <w:t>ntorno Socioeconómico y Legal</w:t>
      </w:r>
      <w:bookmarkEnd w:id="29"/>
      <w:bookmarkEnd w:id="30"/>
    </w:p>
    <w:p w14:paraId="4D1C69B8" w14:textId="7E7C98D4" w:rsidR="00E00CD2" w:rsidRPr="005F79D3" w:rsidRDefault="005F2E50" w:rsidP="00E00CD2">
      <w:pPr>
        <w:pStyle w:val="PSI-Ttulo2"/>
      </w:pPr>
      <w:bookmarkStart w:id="31" w:name="_Toc146294464"/>
      <w:r w:rsidRPr="005F79D3">
        <w:t>Entorno económico</w:t>
      </w:r>
      <w:bookmarkEnd w:id="31"/>
    </w:p>
    <w:p w14:paraId="28008A5B" w14:textId="45EE4C3B" w:rsidR="00A03A66" w:rsidRDefault="00A03A66" w:rsidP="0065151D">
      <w:pPr>
        <w:pStyle w:val="PSI-Comentario"/>
      </w:pPr>
      <w:r>
        <w:t xml:space="preserve">El área de </w:t>
      </w:r>
      <w:r w:rsidR="008879C2">
        <w:t>extensión</w:t>
      </w:r>
      <w:r>
        <w:t xml:space="preserve"> de la unidad </w:t>
      </w:r>
      <w:r w:rsidR="008879C2">
        <w:t>académica</w:t>
      </w:r>
      <w:r>
        <w:t xml:space="preserve"> de Rio </w:t>
      </w:r>
      <w:proofErr w:type="gramStart"/>
      <w:r>
        <w:t>Gallegos</w:t>
      </w:r>
      <w:proofErr w:type="gramEnd"/>
      <w:r>
        <w:t>, tiene un presupuesto acotado, es decir que depende de otra área.</w:t>
      </w:r>
    </w:p>
    <w:p w14:paraId="37C88ABE" w14:textId="5DAB3360" w:rsidR="00A03A66" w:rsidRDefault="00A03A66" w:rsidP="0065151D">
      <w:pPr>
        <w:pStyle w:val="PSI-Comentario"/>
      </w:pPr>
      <w:r>
        <w:t xml:space="preserve">La mayoría de los cursos que ofrecen tienen la modalidad de ser gratis, si bien </w:t>
      </w:r>
      <w:r w:rsidR="005F2E50">
        <w:t>no tienen</w:t>
      </w:r>
      <w:r>
        <w:t xml:space="preserve"> impedimentos en cobrar un valor para quienes participan o se inscriben en un determinado curso, ese valor llega ser poco rentable para el área.</w:t>
      </w:r>
    </w:p>
    <w:p w14:paraId="237F7204" w14:textId="1299EC82" w:rsidR="00A03A66" w:rsidRDefault="00A03A66" w:rsidP="0065151D">
      <w:pPr>
        <w:pStyle w:val="PSI-Comentario"/>
      </w:pPr>
      <w:r>
        <w:t xml:space="preserve">Un curso que ofrece el área de </w:t>
      </w:r>
      <w:r w:rsidR="008879C2">
        <w:t>extensión</w:t>
      </w:r>
      <w:r>
        <w:t xml:space="preserve"> en comparación con un curso de posgrado la diferencia es favorable siempre a los cursos de posgrado, </w:t>
      </w:r>
      <w:r w:rsidR="008879C2">
        <w:t>más</w:t>
      </w:r>
      <w:r>
        <w:t xml:space="preserve"> que nada en los precios, teniendo en cuenta que los de </w:t>
      </w:r>
      <w:r w:rsidR="008879C2">
        <w:t>extensión</w:t>
      </w:r>
      <w:r>
        <w:t xml:space="preserve"> son en su mayoría gratis.</w:t>
      </w:r>
    </w:p>
    <w:p w14:paraId="6B45D8DE" w14:textId="77777777" w:rsidR="00A03A66" w:rsidRDefault="00A03A66" w:rsidP="0065151D">
      <w:pPr>
        <w:pStyle w:val="PSI-Comentario"/>
      </w:pPr>
      <w:r>
        <w:t>Un curso de posgrado en Argentina según datos oficiales:</w:t>
      </w:r>
    </w:p>
    <w:p w14:paraId="0E7ECCEC" w14:textId="52558728" w:rsidR="00A03A66" w:rsidRDefault="008879C2" w:rsidP="0065151D">
      <w:pPr>
        <w:pStyle w:val="PSI-Comentario"/>
        <w:numPr>
          <w:ilvl w:val="0"/>
          <w:numId w:val="14"/>
        </w:numPr>
      </w:pPr>
      <w:r>
        <w:lastRenderedPageBreak/>
        <w:t>Maestría</w:t>
      </w:r>
      <w:r w:rsidR="00A03A66">
        <w:t xml:space="preserve"> de dos años en Ciencias </w:t>
      </w:r>
      <w:r>
        <w:t>Económicas</w:t>
      </w:r>
      <w:r w:rsidR="00A03A66">
        <w:t xml:space="preserve"> en aproximación rondan los $300.000 en universidades privadas, en las </w:t>
      </w:r>
      <w:r>
        <w:t>públicas</w:t>
      </w:r>
      <w:r w:rsidR="00A03A66">
        <w:t xml:space="preserve"> </w:t>
      </w:r>
      <w:r>
        <w:t>sería</w:t>
      </w:r>
      <w:r w:rsidR="00A03A66">
        <w:t xml:space="preserve"> de $120.000 y la especialización de un año costaría un 30% menos.</w:t>
      </w:r>
    </w:p>
    <w:p w14:paraId="3188360E" w14:textId="4087BD2A" w:rsidR="00A03A66" w:rsidRDefault="00A03A66" w:rsidP="0065151D">
      <w:pPr>
        <w:pStyle w:val="PSI-Comentario"/>
        <w:numPr>
          <w:ilvl w:val="0"/>
          <w:numId w:val="14"/>
        </w:numPr>
      </w:pPr>
      <w:r>
        <w:t xml:space="preserve">En ingeniería la </w:t>
      </w:r>
      <w:r w:rsidR="008879C2">
        <w:t>maestría</w:t>
      </w:r>
      <w:r>
        <w:t xml:space="preserve"> ronda los $390.000 y la especialización los $290.000.</w:t>
      </w:r>
    </w:p>
    <w:p w14:paraId="518E7307" w14:textId="3285F61A" w:rsidR="00A03A66" w:rsidRDefault="00A03A66" w:rsidP="0065151D">
      <w:pPr>
        <w:pStyle w:val="PSI-Comentario"/>
        <w:numPr>
          <w:ilvl w:val="0"/>
          <w:numId w:val="14"/>
        </w:numPr>
      </w:pPr>
      <w:r>
        <w:t xml:space="preserve">Una </w:t>
      </w:r>
      <w:r w:rsidR="008879C2">
        <w:t>maestría</w:t>
      </w:r>
      <w:r>
        <w:t xml:space="preserve"> en </w:t>
      </w:r>
      <w:r w:rsidR="008879C2">
        <w:t>Dirección</w:t>
      </w:r>
      <w:r>
        <w:t xml:space="preserve"> de Empresas (MBA) costaría en dólares </w:t>
      </w:r>
      <w:proofErr w:type="spellStart"/>
      <w:r>
        <w:t>u$s</w:t>
      </w:r>
      <w:proofErr w:type="spellEnd"/>
      <w:r>
        <w:t xml:space="preserve"> 22.000.</w:t>
      </w:r>
    </w:p>
    <w:p w14:paraId="561091FB" w14:textId="1A97E94D" w:rsidR="00E00CD2" w:rsidRPr="005F79D3" w:rsidRDefault="00E00CD2" w:rsidP="0065151D">
      <w:pPr>
        <w:pStyle w:val="PSI-Comentario"/>
      </w:pPr>
    </w:p>
    <w:p w14:paraId="54BD37BA" w14:textId="34F80225" w:rsidR="00E00CD2" w:rsidRPr="005F79D3" w:rsidRDefault="00A03A66" w:rsidP="00A03A66">
      <w:pPr>
        <w:pStyle w:val="Textoindependiente"/>
        <w:rPr>
          <w:rFonts w:cs="Arial"/>
          <w:spacing w:val="-3"/>
          <w:sz w:val="24"/>
          <w:lang w:val="es-ES"/>
        </w:rPr>
      </w:pPr>
      <w:r>
        <w:rPr>
          <w:noProof/>
          <w:lang w:val="es-ES" w:eastAsia="es-ES"/>
        </w:rPr>
        <w:drawing>
          <wp:inline distT="0" distB="0" distL="0" distR="0" wp14:anchorId="670564FD" wp14:editId="097C1DB3">
            <wp:extent cx="5086350" cy="2819400"/>
            <wp:effectExtent l="0" t="0" r="19050" b="19050"/>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8C041C" w14:textId="77777777" w:rsidR="00A03A66" w:rsidRDefault="00A03A66" w:rsidP="00E00CD2">
      <w:pPr>
        <w:pStyle w:val="PSI-Ttulo2"/>
      </w:pPr>
      <w:bookmarkStart w:id="32" w:name="_Toc235010142"/>
    </w:p>
    <w:p w14:paraId="7A0FC9D6" w14:textId="77777777" w:rsidR="00E00CD2" w:rsidRPr="005F79D3" w:rsidRDefault="00E00CD2" w:rsidP="00E00CD2">
      <w:pPr>
        <w:pStyle w:val="PSI-Ttulo2"/>
      </w:pPr>
      <w:bookmarkStart w:id="33" w:name="_Toc146294465"/>
      <w:r w:rsidRPr="005F79D3">
        <w:t>Entorno Legal</w:t>
      </w:r>
      <w:bookmarkEnd w:id="32"/>
      <w:bookmarkEnd w:id="33"/>
    </w:p>
    <w:p w14:paraId="0D5F51A8" w14:textId="2174B053" w:rsidR="00A03A66" w:rsidRDefault="00A03A66" w:rsidP="0065151D">
      <w:pPr>
        <w:pStyle w:val="PSI-Comentario"/>
      </w:pPr>
      <w:r>
        <w:t>El presente proyecto se puede ver afectado por la ordenanza</w:t>
      </w:r>
      <w:r w:rsidR="00337EA9">
        <w:t xml:space="preserve"> N°</w:t>
      </w:r>
      <w:r>
        <w:t>242.</w:t>
      </w:r>
    </w:p>
    <w:p w14:paraId="1CCC5206" w14:textId="3893E292" w:rsidR="00A03A66" w:rsidRDefault="00B86E24" w:rsidP="0065151D">
      <w:pPr>
        <w:pStyle w:val="PSI-Comentario"/>
      </w:pPr>
      <w:hyperlink r:id="rId13" w:history="1">
        <w:r w:rsidR="004B5A15" w:rsidRPr="0063273E">
          <w:rPr>
            <w:rStyle w:val="Hipervnculo"/>
          </w:rPr>
          <w:t>https://www.uarg.unpa.edu.ar/attachments/article/1288/Ordenanza%20242.pdf</w:t>
        </w:r>
      </w:hyperlink>
      <w:r w:rsidR="004B5A15">
        <w:t xml:space="preserve"> </w:t>
      </w:r>
    </w:p>
    <w:p w14:paraId="1E5C050C" w14:textId="77777777" w:rsidR="00E126B3" w:rsidRPr="000B2365" w:rsidRDefault="00E126B3" w:rsidP="0065151D">
      <w:pPr>
        <w:pStyle w:val="PSI-Comentario"/>
      </w:pPr>
    </w:p>
    <w:p w14:paraId="4B3A63A4" w14:textId="77777777" w:rsidR="00E00CD2" w:rsidRDefault="00E00CD2" w:rsidP="00E00CD2">
      <w:pPr>
        <w:pStyle w:val="PSI-Ttulo1"/>
      </w:pPr>
      <w:bookmarkStart w:id="34" w:name="_Toc235010143"/>
      <w:bookmarkStart w:id="35" w:name="_Toc146294466"/>
      <w:r>
        <w:t>Estudio de Mercado</w:t>
      </w:r>
      <w:bookmarkEnd w:id="34"/>
      <w:bookmarkEnd w:id="35"/>
    </w:p>
    <w:p w14:paraId="1A0D72F5" w14:textId="1813F720" w:rsidR="00E00CD2" w:rsidRDefault="00A03A66" w:rsidP="0065151D">
      <w:pPr>
        <w:pStyle w:val="PSI-Comentario"/>
        <w:rPr>
          <w:rFonts w:ascii="Calibri" w:eastAsia="Calibri" w:hAnsi="Calibri" w:cs="Times New Roman"/>
        </w:rPr>
      </w:pPr>
      <w:r>
        <w:t xml:space="preserve">El servicio brindado por el área de </w:t>
      </w:r>
      <w:r w:rsidR="008879C2">
        <w:t>extensión</w:t>
      </w:r>
      <w:r>
        <w:t xml:space="preserve"> apunta a mejorar la inscripción actual y futura a los cursos que ofrece, si bien se cobraría eso </w:t>
      </w:r>
      <w:r w:rsidR="008879C2">
        <w:t>dependería</w:t>
      </w:r>
      <w:r>
        <w:t xml:space="preserve"> del tipo de curso y su valor es inferior por ejemplo al de un curso de posgrado, en cuanto a la oferta </w:t>
      </w:r>
      <w:r w:rsidR="008879C2">
        <w:t>está</w:t>
      </w:r>
      <w:r>
        <w:t xml:space="preserve"> pensado como un sistema interno dentro del área dejando de lado su explotación comercial.</w:t>
      </w:r>
    </w:p>
    <w:p w14:paraId="10FFD575" w14:textId="77777777" w:rsidR="00E126B3" w:rsidRDefault="00E126B3" w:rsidP="0065151D">
      <w:pPr>
        <w:pStyle w:val="PSI-Comentario"/>
      </w:pPr>
    </w:p>
    <w:p w14:paraId="4CAA32F5" w14:textId="77777777" w:rsidR="00A03A66" w:rsidRDefault="00A03A66" w:rsidP="0065151D">
      <w:pPr>
        <w:pStyle w:val="PSI-Comentario"/>
      </w:pPr>
    </w:p>
    <w:p w14:paraId="3871AF3B" w14:textId="77777777" w:rsidR="00A03A66" w:rsidRDefault="00A03A66" w:rsidP="0065151D">
      <w:pPr>
        <w:pStyle w:val="PSI-Comentario"/>
      </w:pPr>
    </w:p>
    <w:p w14:paraId="7C5C362F" w14:textId="77777777" w:rsidR="00A03A66" w:rsidRDefault="00A03A66" w:rsidP="0065151D">
      <w:pPr>
        <w:pStyle w:val="PSI-Comentario"/>
      </w:pPr>
    </w:p>
    <w:p w14:paraId="41ACA2AD" w14:textId="77777777" w:rsidR="00E00CD2" w:rsidRPr="00CE4A20" w:rsidRDefault="00E00CD2" w:rsidP="00E00CD2">
      <w:pPr>
        <w:pStyle w:val="PSI-Ttulo2"/>
      </w:pPr>
      <w:bookmarkStart w:id="36" w:name="_Toc235010144"/>
      <w:bookmarkStart w:id="37" w:name="_Toc146294467"/>
      <w:r w:rsidRPr="00CE4A20">
        <w:lastRenderedPageBreak/>
        <w:t>D</w:t>
      </w:r>
      <w:r>
        <w:t>emanda</w:t>
      </w:r>
      <w:bookmarkEnd w:id="36"/>
      <w:bookmarkEnd w:id="37"/>
    </w:p>
    <w:p w14:paraId="16E99108" w14:textId="77777777" w:rsidR="00E00CD2" w:rsidRPr="00CE4A20" w:rsidRDefault="00E00CD2" w:rsidP="00E00CD2">
      <w:pPr>
        <w:pStyle w:val="Textoindependiente"/>
        <w:rPr>
          <w:rFonts w:cs="Arial"/>
          <w:b/>
          <w:sz w:val="24"/>
          <w:lang w:val="es-ES"/>
        </w:rPr>
      </w:pPr>
    </w:p>
    <w:p w14:paraId="196D8CA4" w14:textId="77777777" w:rsidR="00E00CD2" w:rsidRPr="00CE4A20" w:rsidRDefault="00E00CD2" w:rsidP="00E00CD2">
      <w:pPr>
        <w:pStyle w:val="PSI-Ttulo3"/>
      </w:pPr>
      <w:bookmarkStart w:id="38" w:name="_Toc235010145"/>
      <w:bookmarkStart w:id="39" w:name="_Toc146294468"/>
      <w:r w:rsidRPr="00CE4A20">
        <w:t>Población objetivo</w:t>
      </w:r>
      <w:bookmarkEnd w:id="38"/>
      <w:bookmarkEnd w:id="39"/>
    </w:p>
    <w:p w14:paraId="58621934" w14:textId="78FA15D8" w:rsidR="00A03A66" w:rsidRPr="00CE4A20" w:rsidRDefault="008879C2" w:rsidP="0065151D">
      <w:pPr>
        <w:pStyle w:val="PSI-Comentario"/>
      </w:pPr>
      <w:r>
        <w:t>Está</w:t>
      </w:r>
      <w:r w:rsidR="00A03A66">
        <w:t xml:space="preserve"> pensado para alumnos de la universidad y toda persona por afuera de la universidad que quiera realizar una actividad o un determinado curso.</w:t>
      </w:r>
    </w:p>
    <w:p w14:paraId="4E0964A9" w14:textId="77777777" w:rsidR="00E00CD2" w:rsidRPr="00CE4A20" w:rsidRDefault="00E00CD2" w:rsidP="00E00CD2">
      <w:pPr>
        <w:pStyle w:val="Textoindependiente"/>
        <w:rPr>
          <w:rFonts w:cs="Arial"/>
          <w:b/>
          <w:sz w:val="24"/>
          <w:lang w:val="es-ES"/>
        </w:rPr>
      </w:pPr>
    </w:p>
    <w:p w14:paraId="59677A44" w14:textId="77777777" w:rsidR="00E00CD2" w:rsidRPr="00CE4A20" w:rsidRDefault="00E00CD2" w:rsidP="00E00CD2">
      <w:pPr>
        <w:pStyle w:val="PSI-Ttulo3"/>
      </w:pPr>
      <w:bookmarkStart w:id="40" w:name="_Toc235010146"/>
      <w:bookmarkStart w:id="41" w:name="_Toc146294469"/>
      <w:r w:rsidRPr="00CE4A20">
        <w:t>Análisis de la demanda</w:t>
      </w:r>
      <w:bookmarkEnd w:id="40"/>
      <w:bookmarkEnd w:id="41"/>
    </w:p>
    <w:p w14:paraId="6346668B" w14:textId="354EB7CC" w:rsidR="00A03A66" w:rsidRDefault="00A03A66" w:rsidP="0065151D">
      <w:pPr>
        <w:pStyle w:val="PSI-Comentario"/>
      </w:pPr>
      <w:r>
        <w:t xml:space="preserve">Según en la entrevista la encargada del área ha manifestado la fuerte demanda que </w:t>
      </w:r>
      <w:r w:rsidR="00FD0504">
        <w:t>siempre ha</w:t>
      </w:r>
      <w:r>
        <w:t xml:space="preserve"> tenido en cuanto a los cursos, esperando con el nuevo sistema mejorar la obtención de información de los participantes, la distribución geográfica del sistema </w:t>
      </w:r>
      <w:r w:rsidR="008879C2">
        <w:t>está</w:t>
      </w:r>
      <w:r>
        <w:t xml:space="preserve"> </w:t>
      </w:r>
      <w:r w:rsidR="008879C2">
        <w:t>pensada</w:t>
      </w:r>
      <w:r>
        <w:t xml:space="preserve"> solamente para alumnos de la universidad y a personas ajenas al ámbito académico.</w:t>
      </w:r>
    </w:p>
    <w:p w14:paraId="7AB1D926" w14:textId="77777777" w:rsidR="00E00CD2" w:rsidRPr="00CE4A20" w:rsidRDefault="00E00CD2" w:rsidP="00E00CD2">
      <w:pPr>
        <w:pStyle w:val="Textoindependiente"/>
        <w:rPr>
          <w:rFonts w:cs="Arial"/>
          <w:b/>
          <w:sz w:val="24"/>
          <w:lang w:val="es-ES"/>
        </w:rPr>
      </w:pPr>
    </w:p>
    <w:p w14:paraId="3FE5B771" w14:textId="4B96B3BD" w:rsidR="00E00CD2" w:rsidRPr="00D935A9" w:rsidRDefault="00E00CD2" w:rsidP="00D935A9">
      <w:pPr>
        <w:pStyle w:val="PSI-Ttulo2"/>
      </w:pPr>
      <w:bookmarkStart w:id="42" w:name="_Toc235010147"/>
      <w:bookmarkStart w:id="43" w:name="_Toc146294470"/>
      <w:r w:rsidRPr="00CE4A20">
        <w:t>O</w:t>
      </w:r>
      <w:r>
        <w:t>ferta</w:t>
      </w:r>
      <w:bookmarkEnd w:id="42"/>
      <w:bookmarkEnd w:id="43"/>
    </w:p>
    <w:p w14:paraId="6ABB3B1F" w14:textId="77777777" w:rsidR="00E00CD2" w:rsidRPr="00CE4A20" w:rsidRDefault="00E00CD2" w:rsidP="00E00CD2">
      <w:pPr>
        <w:pStyle w:val="PSI-Ttulo3"/>
      </w:pPr>
      <w:bookmarkStart w:id="44" w:name="_Toc235010148"/>
      <w:bookmarkStart w:id="45" w:name="_Toc146294471"/>
      <w:r w:rsidRPr="00CE4A20">
        <w:t>Análisis de la oferta</w:t>
      </w:r>
      <w:bookmarkEnd w:id="44"/>
      <w:bookmarkEnd w:id="45"/>
    </w:p>
    <w:p w14:paraId="41BB7B77" w14:textId="60D24B54" w:rsidR="00A03A66" w:rsidRPr="00CE4A20" w:rsidRDefault="00A03A66" w:rsidP="0065151D">
      <w:pPr>
        <w:pStyle w:val="PSI-Comentario"/>
      </w:pPr>
      <w:r>
        <w:t xml:space="preserve">El producto </w:t>
      </w:r>
      <w:r w:rsidR="008879C2">
        <w:t>está</w:t>
      </w:r>
      <w:r>
        <w:t xml:space="preserve"> pensado en brindar un servicio a la comunidad universitaria y a cualquier persona dentro de la ciudad de Rio </w:t>
      </w:r>
      <w:proofErr w:type="gramStart"/>
      <w:r>
        <w:t>Gallegos</w:t>
      </w:r>
      <w:proofErr w:type="gramEnd"/>
      <w:r>
        <w:t xml:space="preserve"> que quiera realizar una actividad o curso, en principio con este producto no se pretende obtener grandes ganancias solo en aquellos cursos que por determinadas razones se tenga que cobrar, aun </w:t>
      </w:r>
      <w:r w:rsidR="008879C2">
        <w:t>así</w:t>
      </w:r>
      <w:r>
        <w:t xml:space="preserve"> su precio sigue siendo inferior en comparación con otros cursos que se realicen por ejemplo en un instituto privado.</w:t>
      </w:r>
    </w:p>
    <w:p w14:paraId="18E9C9AF" w14:textId="77777777" w:rsidR="00E00CD2" w:rsidRPr="00CE4A20" w:rsidRDefault="00E00CD2" w:rsidP="00E00CD2">
      <w:pPr>
        <w:pStyle w:val="Textoindependiente"/>
        <w:rPr>
          <w:rFonts w:cs="Arial"/>
          <w:b/>
          <w:sz w:val="24"/>
          <w:lang w:val="es-ES"/>
        </w:rPr>
      </w:pPr>
    </w:p>
    <w:p w14:paraId="628509AA" w14:textId="6F7A3AEA" w:rsidR="00E00CD2" w:rsidRPr="00D935A9" w:rsidRDefault="00E00CD2" w:rsidP="00D935A9">
      <w:pPr>
        <w:pStyle w:val="PSI-Ttulo2"/>
      </w:pPr>
      <w:bookmarkStart w:id="46" w:name="_Toc235010149"/>
      <w:bookmarkStart w:id="47" w:name="_Toc146294472"/>
      <w:r w:rsidRPr="00CE4A20">
        <w:t>C</w:t>
      </w:r>
      <w:r>
        <w:t>omercialización</w:t>
      </w:r>
      <w:bookmarkEnd w:id="46"/>
      <w:bookmarkEnd w:id="47"/>
    </w:p>
    <w:p w14:paraId="24D0AB08" w14:textId="77777777" w:rsidR="00E00CD2" w:rsidRPr="00CE4A20" w:rsidRDefault="00E00CD2" w:rsidP="00E00CD2">
      <w:pPr>
        <w:pStyle w:val="PSI-Ttulo3"/>
      </w:pPr>
      <w:bookmarkStart w:id="48" w:name="_Toc235010150"/>
      <w:bookmarkStart w:id="49" w:name="_Toc146294473"/>
      <w:r w:rsidRPr="00CE4A20">
        <w:t>Producto</w:t>
      </w:r>
      <w:bookmarkEnd w:id="48"/>
      <w:bookmarkEnd w:id="49"/>
    </w:p>
    <w:p w14:paraId="74F90005" w14:textId="7F596A52" w:rsidR="00A03A66" w:rsidRDefault="00A03A66" w:rsidP="0065151D">
      <w:pPr>
        <w:pStyle w:val="PSI-Comentario"/>
      </w:pPr>
      <w:r>
        <w:t xml:space="preserve">El sistema a desarrollar permitirá a los usuarios del sector </w:t>
      </w:r>
      <w:proofErr w:type="gramStart"/>
      <w:r>
        <w:t>del  área</w:t>
      </w:r>
      <w:proofErr w:type="gramEnd"/>
      <w:r>
        <w:t xml:space="preserve"> de </w:t>
      </w:r>
      <w:r w:rsidR="008879C2">
        <w:t>extensión</w:t>
      </w:r>
      <w:r>
        <w:t xml:space="preserve"> contar con una herramienta que les permita mejorar sus tareas especialmente la inscripción a cursos. Para lograr el objetivo se consideran:</w:t>
      </w:r>
    </w:p>
    <w:p w14:paraId="0F82ADD0" w14:textId="77777777" w:rsidR="00A03A66" w:rsidRDefault="00A03A66" w:rsidP="0065151D">
      <w:pPr>
        <w:pStyle w:val="PSI-Comentario"/>
        <w:numPr>
          <w:ilvl w:val="0"/>
          <w:numId w:val="15"/>
        </w:numPr>
      </w:pPr>
      <w:r>
        <w:t>Realizar un estudio sobre los aspectos relevantes del problema.</w:t>
      </w:r>
    </w:p>
    <w:p w14:paraId="2352D0EB" w14:textId="77777777" w:rsidR="00A03A66" w:rsidRDefault="00A03A66" w:rsidP="0065151D">
      <w:pPr>
        <w:pStyle w:val="PSI-Comentario"/>
        <w:numPr>
          <w:ilvl w:val="0"/>
          <w:numId w:val="15"/>
        </w:numPr>
      </w:pPr>
      <w:r>
        <w:t>Evaluar si es factible su realización.</w:t>
      </w:r>
    </w:p>
    <w:p w14:paraId="3B257E5E" w14:textId="77777777" w:rsidR="00A03A66" w:rsidRDefault="00A03A66" w:rsidP="0065151D">
      <w:pPr>
        <w:pStyle w:val="PSI-Comentario"/>
        <w:numPr>
          <w:ilvl w:val="0"/>
          <w:numId w:val="15"/>
        </w:numPr>
      </w:pPr>
      <w:r>
        <w:t>Determinar el tiempo de desarrollo del producto.</w:t>
      </w:r>
    </w:p>
    <w:p w14:paraId="286DC26D" w14:textId="77777777" w:rsidR="00A03A66" w:rsidRDefault="00A03A66" w:rsidP="0065151D">
      <w:pPr>
        <w:pStyle w:val="PSI-Comentario"/>
        <w:numPr>
          <w:ilvl w:val="0"/>
          <w:numId w:val="15"/>
        </w:numPr>
      </w:pPr>
      <w:r>
        <w:t>Obtener los requerimientos funcionales y no funcionales.</w:t>
      </w:r>
    </w:p>
    <w:p w14:paraId="15C8A71E" w14:textId="77777777" w:rsidR="00A03A66" w:rsidRDefault="00A03A66" w:rsidP="0065151D">
      <w:pPr>
        <w:pStyle w:val="PSI-Comentario"/>
        <w:numPr>
          <w:ilvl w:val="0"/>
          <w:numId w:val="15"/>
        </w:numPr>
      </w:pPr>
      <w:r>
        <w:t>Realizar los casos de usos.</w:t>
      </w:r>
    </w:p>
    <w:p w14:paraId="743E1770" w14:textId="20C9B2FB" w:rsidR="00E00CD2" w:rsidRDefault="00A03A66" w:rsidP="0065151D">
      <w:pPr>
        <w:pStyle w:val="PSI-Comentario"/>
        <w:numPr>
          <w:ilvl w:val="0"/>
          <w:numId w:val="15"/>
        </w:numPr>
      </w:pPr>
      <w:r>
        <w:t>Empezar la etapa de diseño.</w:t>
      </w:r>
    </w:p>
    <w:p w14:paraId="3D1E6CD8" w14:textId="77777777" w:rsidR="0074694A" w:rsidRDefault="0074694A" w:rsidP="0065151D">
      <w:pPr>
        <w:pStyle w:val="PSI-Comentario"/>
        <w:numPr>
          <w:ilvl w:val="0"/>
          <w:numId w:val="15"/>
        </w:numPr>
      </w:pPr>
      <w:r>
        <w:t>Entregar prototipos del producto.</w:t>
      </w:r>
    </w:p>
    <w:p w14:paraId="53427AC0" w14:textId="77777777" w:rsidR="0074694A" w:rsidRDefault="0074694A" w:rsidP="0065151D">
      <w:pPr>
        <w:pStyle w:val="PSI-Comentario"/>
        <w:numPr>
          <w:ilvl w:val="0"/>
          <w:numId w:val="15"/>
        </w:numPr>
      </w:pPr>
      <w:r>
        <w:lastRenderedPageBreak/>
        <w:t>Realizar pruebas a los prototipos.</w:t>
      </w:r>
    </w:p>
    <w:p w14:paraId="386C0140" w14:textId="77777777" w:rsidR="0074694A" w:rsidRDefault="0074694A" w:rsidP="0065151D">
      <w:pPr>
        <w:pStyle w:val="PSI-Comentario"/>
        <w:numPr>
          <w:ilvl w:val="0"/>
          <w:numId w:val="15"/>
        </w:numPr>
      </w:pPr>
      <w:r>
        <w:t>Poner en funcionamiento el producto.</w:t>
      </w:r>
    </w:p>
    <w:p w14:paraId="2278C480" w14:textId="77777777" w:rsidR="0074694A" w:rsidRDefault="0074694A" w:rsidP="0065151D">
      <w:pPr>
        <w:pStyle w:val="PSI-Comentario"/>
        <w:numPr>
          <w:ilvl w:val="0"/>
          <w:numId w:val="15"/>
        </w:numPr>
      </w:pPr>
      <w:r>
        <w:t>Entrega final del producto junto a su documentación.</w:t>
      </w:r>
    </w:p>
    <w:p w14:paraId="0D16131C" w14:textId="77777777" w:rsidR="00E00CD2" w:rsidRPr="00CE4A20" w:rsidRDefault="00E00CD2" w:rsidP="00E00CD2">
      <w:pPr>
        <w:pStyle w:val="Textoindependiente"/>
        <w:rPr>
          <w:rFonts w:cs="Arial"/>
          <w:b/>
          <w:sz w:val="24"/>
          <w:lang w:val="es-ES"/>
        </w:rPr>
      </w:pPr>
    </w:p>
    <w:p w14:paraId="22E7D08C" w14:textId="77777777" w:rsidR="00E00CD2" w:rsidRPr="00CE4A20" w:rsidRDefault="00E00CD2" w:rsidP="00E00CD2">
      <w:pPr>
        <w:pStyle w:val="PSI-Ttulo3"/>
      </w:pPr>
      <w:bookmarkStart w:id="50" w:name="_Toc235010151"/>
      <w:bookmarkStart w:id="51" w:name="_Toc146294474"/>
      <w:r w:rsidRPr="00CE4A20">
        <w:t>Precio y Volumen de Ventas</w:t>
      </w:r>
      <w:bookmarkEnd w:id="50"/>
      <w:bookmarkEnd w:id="51"/>
    </w:p>
    <w:p w14:paraId="29C965EE" w14:textId="771EEA7A" w:rsidR="0074694A" w:rsidRPr="002225E0" w:rsidRDefault="0074694A" w:rsidP="0065151D">
      <w:pPr>
        <w:pStyle w:val="PSI-Comentario"/>
      </w:pPr>
      <w:r>
        <w:t xml:space="preserve">El área de </w:t>
      </w:r>
      <w:r w:rsidR="008879C2">
        <w:t>extensión</w:t>
      </w:r>
      <w:r>
        <w:t xml:space="preserve"> depende del Concejo de Unidad, por lo </w:t>
      </w:r>
      <w:r w:rsidR="00D935A9">
        <w:t>tanto,</w:t>
      </w:r>
      <w:r>
        <w:t xml:space="preserve"> su presupuesto para gastar en sus tareas depende del mismo. Por otro </w:t>
      </w:r>
      <w:r w:rsidR="00D935A9">
        <w:t>lado,</w:t>
      </w:r>
      <w:r>
        <w:t xml:space="preserve"> el sistema a desarrollar brindara solo un servicio sin fines de lucro, solo mejorar la inscripción a cursos.</w:t>
      </w:r>
    </w:p>
    <w:p w14:paraId="34124B86" w14:textId="77777777" w:rsidR="00E00CD2" w:rsidRPr="00CE4A20" w:rsidRDefault="00E00CD2" w:rsidP="00E00CD2">
      <w:pPr>
        <w:pStyle w:val="Textoindependiente"/>
        <w:rPr>
          <w:rFonts w:cs="Arial"/>
          <w:b/>
          <w:sz w:val="24"/>
          <w:lang w:val="es-ES"/>
        </w:rPr>
      </w:pPr>
    </w:p>
    <w:p w14:paraId="3CE83563" w14:textId="77777777" w:rsidR="00E00CD2" w:rsidRPr="00CE4A20" w:rsidRDefault="00E00CD2" w:rsidP="00E00CD2">
      <w:pPr>
        <w:pStyle w:val="PSI-Ttulo3"/>
      </w:pPr>
      <w:bookmarkStart w:id="52" w:name="_Toc235010152"/>
      <w:bookmarkStart w:id="53" w:name="_Toc146294475"/>
      <w:r w:rsidRPr="00CE4A20">
        <w:t>Plaza</w:t>
      </w:r>
      <w:bookmarkEnd w:id="52"/>
      <w:bookmarkEnd w:id="53"/>
    </w:p>
    <w:p w14:paraId="2231D9E0" w14:textId="25F06E68" w:rsidR="0074694A" w:rsidRPr="00CE4A20" w:rsidRDefault="0074694A" w:rsidP="0065151D">
      <w:pPr>
        <w:pStyle w:val="PSI-Comentario"/>
      </w:pPr>
      <w:r>
        <w:t xml:space="preserve">El sistema se pondrá en servicio en el área de </w:t>
      </w:r>
      <w:r w:rsidR="008879C2">
        <w:t>extensión</w:t>
      </w:r>
      <w:r>
        <w:t xml:space="preserve"> y </w:t>
      </w:r>
      <w:r w:rsidR="00D935A9">
        <w:t>llegará</w:t>
      </w:r>
      <w:r>
        <w:t xml:space="preserve"> a todos los que quieran inscribirse a determinados cursos a través de la </w:t>
      </w:r>
      <w:r w:rsidR="008879C2">
        <w:t>página</w:t>
      </w:r>
      <w:r>
        <w:t xml:space="preserve"> de la universidad y llenar </w:t>
      </w:r>
      <w:r w:rsidR="008879C2">
        <w:t>un formulario</w:t>
      </w:r>
      <w:r>
        <w:t xml:space="preserve"> de inscripción provisto por </w:t>
      </w:r>
      <w:r w:rsidR="00522386">
        <w:t>Google</w:t>
      </w:r>
      <w:r>
        <w:t>.</w:t>
      </w:r>
    </w:p>
    <w:p w14:paraId="5BD7E9D1" w14:textId="77777777" w:rsidR="00E00CD2" w:rsidRPr="00CE4A20" w:rsidRDefault="00E00CD2" w:rsidP="00E00CD2">
      <w:pPr>
        <w:pStyle w:val="Textoindependiente"/>
        <w:rPr>
          <w:rFonts w:cs="Arial"/>
          <w:b/>
          <w:sz w:val="24"/>
          <w:lang w:val="es-ES"/>
        </w:rPr>
      </w:pPr>
    </w:p>
    <w:p w14:paraId="0531EC7E" w14:textId="77777777" w:rsidR="00E00CD2" w:rsidRPr="00CE4A20" w:rsidRDefault="00E00CD2" w:rsidP="00E00CD2">
      <w:pPr>
        <w:pStyle w:val="PSI-Ttulo3"/>
      </w:pPr>
      <w:bookmarkStart w:id="54" w:name="_Toc235010153"/>
      <w:bookmarkStart w:id="55" w:name="_Toc146294476"/>
      <w:r w:rsidRPr="00CE4A20">
        <w:t>Promoción y Publicidad</w:t>
      </w:r>
      <w:bookmarkEnd w:id="54"/>
      <w:bookmarkEnd w:id="55"/>
    </w:p>
    <w:p w14:paraId="53C1787A" w14:textId="26876FA0" w:rsidR="0074694A" w:rsidRDefault="0074694A" w:rsidP="0065151D">
      <w:pPr>
        <w:pStyle w:val="PSI-Comentario"/>
      </w:pPr>
      <w:r>
        <w:t xml:space="preserve">Se promociona a través del área de prensa haciendo uso de las </w:t>
      </w:r>
      <w:r w:rsidR="00D935A9">
        <w:t>redes sociales</w:t>
      </w:r>
      <w:r>
        <w:t>.</w:t>
      </w:r>
    </w:p>
    <w:p w14:paraId="29133650" w14:textId="77777777" w:rsidR="00E00CD2" w:rsidRDefault="00E00CD2" w:rsidP="00E00CD2">
      <w:pPr>
        <w:pStyle w:val="PSI-Ttulo1"/>
      </w:pPr>
    </w:p>
    <w:p w14:paraId="61175A73" w14:textId="77777777" w:rsidR="00E00CD2" w:rsidRDefault="00E00CD2" w:rsidP="00E00CD2">
      <w:pPr>
        <w:pStyle w:val="PSI-Ttulo1"/>
        <w:rPr>
          <w:spacing w:val="-4"/>
          <w:sz w:val="32"/>
        </w:rPr>
      </w:pPr>
      <w:bookmarkStart w:id="56" w:name="_Toc235010154"/>
      <w:bookmarkStart w:id="57" w:name="_Toc146294477"/>
      <w:r>
        <w:t>Estudio Técnico</w:t>
      </w:r>
      <w:bookmarkEnd w:id="56"/>
      <w:bookmarkEnd w:id="57"/>
      <w:r w:rsidRPr="000B2365">
        <w:rPr>
          <w:spacing w:val="-4"/>
          <w:sz w:val="32"/>
        </w:rPr>
        <w:t xml:space="preserve"> </w:t>
      </w:r>
    </w:p>
    <w:p w14:paraId="3A8C6394" w14:textId="3049D9B4" w:rsidR="0074694A" w:rsidRDefault="0074694A" w:rsidP="0065151D">
      <w:pPr>
        <w:pStyle w:val="PSI-Comentario"/>
      </w:pPr>
      <w:r>
        <w:t xml:space="preserve">El sistema se </w:t>
      </w:r>
      <w:r w:rsidR="00B87994">
        <w:t>desarrollará</w:t>
      </w:r>
      <w:r>
        <w:t xml:space="preserve"> en la universidad utilizando las aulas preparadas con todas las computadoras disponibles contando con una buena conexión a internet para llevar a cabo el proyecto, </w:t>
      </w:r>
      <w:r w:rsidR="008879C2">
        <w:t>así</w:t>
      </w:r>
      <w:r>
        <w:t xml:space="preserve"> mismo tener cerca a los clientes para evacuar dudas y principalmente la guía de los profesores de la materia.</w:t>
      </w:r>
    </w:p>
    <w:p w14:paraId="0ECEDDD8" w14:textId="77777777" w:rsidR="00E00CD2" w:rsidRDefault="00E00CD2" w:rsidP="00E00CD2">
      <w:pPr>
        <w:pStyle w:val="PSI-Ttulo2"/>
        <w:rPr>
          <w:snapToGrid w:val="0"/>
        </w:rPr>
      </w:pPr>
    </w:p>
    <w:p w14:paraId="31216489" w14:textId="77777777" w:rsidR="00E00CD2" w:rsidRPr="00681615" w:rsidRDefault="00E00CD2" w:rsidP="00E00CD2">
      <w:pPr>
        <w:pStyle w:val="PSI-Ttulo2"/>
        <w:rPr>
          <w:snapToGrid w:val="0"/>
        </w:rPr>
      </w:pPr>
      <w:bookmarkStart w:id="58" w:name="_Toc235010155"/>
      <w:bookmarkStart w:id="59" w:name="_Toc146294478"/>
      <w:r w:rsidRPr="00681615">
        <w:rPr>
          <w:snapToGrid w:val="0"/>
        </w:rPr>
        <w:t>T</w:t>
      </w:r>
      <w:bookmarkEnd w:id="58"/>
      <w:r>
        <w:rPr>
          <w:snapToGrid w:val="0"/>
        </w:rPr>
        <w:t>amaño del Proyecto</w:t>
      </w:r>
      <w:bookmarkEnd w:id="59"/>
    </w:p>
    <w:p w14:paraId="372A3F32" w14:textId="77777777" w:rsidR="0074694A" w:rsidRDefault="0074694A" w:rsidP="0065151D">
      <w:pPr>
        <w:pStyle w:val="PSI-Comentario"/>
      </w:pPr>
      <w:r>
        <w:t>El sistema a construir va a gestionar todo lo que se refiere a la inscripción a cursos y se almacenara en una base de datos todos los datos sobre alumnos y docentes para confeccionar un informe con datos de los participantes.</w:t>
      </w:r>
    </w:p>
    <w:p w14:paraId="691AB708" w14:textId="4F9C9747" w:rsidR="00E00CD2" w:rsidRPr="00D34AEA" w:rsidRDefault="00E00CD2" w:rsidP="0065151D">
      <w:pPr>
        <w:pStyle w:val="PSI-Comentario"/>
      </w:pPr>
    </w:p>
    <w:p w14:paraId="40EC90E3" w14:textId="77777777" w:rsidR="00E00CD2" w:rsidRPr="00D34AEA" w:rsidRDefault="00E00CD2" w:rsidP="00E00CD2">
      <w:pPr>
        <w:pStyle w:val="Textoindependiente"/>
        <w:rPr>
          <w:rFonts w:cs="Arial"/>
          <w:sz w:val="24"/>
          <w:lang w:val="es-ES"/>
        </w:rPr>
      </w:pPr>
    </w:p>
    <w:p w14:paraId="4E7F2C48" w14:textId="77777777" w:rsidR="00E126B3" w:rsidRDefault="00E126B3">
      <w:pPr>
        <w:rPr>
          <w:rFonts w:asciiTheme="majorHAnsi" w:eastAsiaTheme="majorEastAsia" w:hAnsiTheme="majorHAnsi" w:cstheme="majorBidi"/>
          <w:b/>
          <w:bCs/>
          <w:color w:val="4F81BD" w:themeColor="accent1"/>
          <w:sz w:val="26"/>
          <w:szCs w:val="26"/>
          <w:lang w:val="es-AR"/>
        </w:rPr>
      </w:pPr>
      <w:bookmarkStart w:id="60" w:name="_Toc235010156"/>
      <w:r>
        <w:br w:type="page"/>
      </w:r>
    </w:p>
    <w:p w14:paraId="7FD29B7F" w14:textId="77777777" w:rsidR="00E00CD2" w:rsidRPr="00D34AEA" w:rsidRDefault="00E00CD2" w:rsidP="00E00CD2">
      <w:pPr>
        <w:pStyle w:val="PSI-Ttulo2"/>
      </w:pPr>
      <w:bookmarkStart w:id="61" w:name="_Toc146294479"/>
      <w:r w:rsidRPr="00D34AEA">
        <w:lastRenderedPageBreak/>
        <w:t>O</w:t>
      </w:r>
      <w:r>
        <w:t>rganización</w:t>
      </w:r>
      <w:bookmarkEnd w:id="60"/>
      <w:bookmarkEnd w:id="61"/>
    </w:p>
    <w:p w14:paraId="4DA45311" w14:textId="77777777" w:rsidR="00E00CD2" w:rsidRPr="00D34AEA" w:rsidRDefault="00E00CD2" w:rsidP="00E00CD2">
      <w:pPr>
        <w:pStyle w:val="Textoindependiente"/>
        <w:rPr>
          <w:rFonts w:cs="Arial"/>
          <w:sz w:val="24"/>
          <w:lang w:val="es-ES"/>
        </w:rPr>
      </w:pPr>
    </w:p>
    <w:p w14:paraId="34139DCD" w14:textId="77777777" w:rsidR="00E00CD2" w:rsidRPr="00D34AEA" w:rsidRDefault="00E00CD2" w:rsidP="00E00CD2">
      <w:pPr>
        <w:pStyle w:val="PSI-Ttulo3"/>
      </w:pPr>
      <w:bookmarkStart w:id="62" w:name="_Toc235010157"/>
      <w:bookmarkStart w:id="63" w:name="_Toc146294480"/>
      <w:r w:rsidRPr="00D34AEA">
        <w:t>Estructura de la organización</w:t>
      </w:r>
      <w:bookmarkEnd w:id="62"/>
      <w:bookmarkEnd w:id="63"/>
    </w:p>
    <w:p w14:paraId="3E5F73D5" w14:textId="77777777" w:rsidR="0074694A" w:rsidRDefault="0074694A" w:rsidP="0065151D">
      <w:pPr>
        <w:pStyle w:val="PSI-Comentario"/>
      </w:pPr>
      <w:r>
        <w:t>Su estructura organizacional va a quedar de la siguiente manera:</w:t>
      </w:r>
    </w:p>
    <w:p w14:paraId="6EEB9548" w14:textId="77777777" w:rsidR="0074694A" w:rsidRDefault="0074694A" w:rsidP="0065151D">
      <w:pPr>
        <w:pStyle w:val="PSI-Comentario"/>
        <w:numPr>
          <w:ilvl w:val="0"/>
          <w:numId w:val="16"/>
        </w:numPr>
      </w:pPr>
      <w:r>
        <w:t>Seguimientos de proyectos</w:t>
      </w:r>
    </w:p>
    <w:p w14:paraId="5ECAE25E" w14:textId="095E876A" w:rsidR="0074694A" w:rsidRDefault="008879C2" w:rsidP="0065151D">
      <w:pPr>
        <w:pStyle w:val="PSI-Comentario"/>
        <w:numPr>
          <w:ilvl w:val="0"/>
          <w:numId w:val="16"/>
        </w:numPr>
      </w:pPr>
      <w:r>
        <w:t>Educación</w:t>
      </w:r>
      <w:r w:rsidR="0074694A">
        <w:t xml:space="preserve"> Abierta</w:t>
      </w:r>
    </w:p>
    <w:p w14:paraId="285B09B1" w14:textId="77777777" w:rsidR="0074694A" w:rsidRDefault="0074694A" w:rsidP="0065151D">
      <w:pPr>
        <w:pStyle w:val="PSI-Comentario"/>
        <w:numPr>
          <w:ilvl w:val="0"/>
          <w:numId w:val="16"/>
        </w:numPr>
      </w:pPr>
      <w:r>
        <w:t>Tareas Administrativas</w:t>
      </w:r>
    </w:p>
    <w:p w14:paraId="478F8119" w14:textId="121CA3A2" w:rsidR="0074694A" w:rsidRPr="00D34AEA" w:rsidRDefault="008879C2" w:rsidP="0065151D">
      <w:pPr>
        <w:pStyle w:val="PSI-Comentario"/>
        <w:numPr>
          <w:ilvl w:val="0"/>
          <w:numId w:val="16"/>
        </w:numPr>
      </w:pPr>
      <w:r>
        <w:t>Inscripción</w:t>
      </w:r>
      <w:r w:rsidR="0074694A">
        <w:t xml:space="preserve"> a Cursos</w:t>
      </w:r>
    </w:p>
    <w:p w14:paraId="6F998727" w14:textId="67B0F795" w:rsidR="00E00CD2" w:rsidRPr="00D34AEA" w:rsidRDefault="00E00CD2" w:rsidP="0065151D">
      <w:pPr>
        <w:pStyle w:val="PSI-Comentario"/>
      </w:pPr>
    </w:p>
    <w:p w14:paraId="6FE2E085" w14:textId="77777777" w:rsidR="00E00CD2" w:rsidRPr="00D34AEA" w:rsidRDefault="00E00CD2" w:rsidP="00E00CD2">
      <w:pPr>
        <w:pStyle w:val="Textoindependiente"/>
        <w:rPr>
          <w:rFonts w:cs="Arial"/>
          <w:sz w:val="24"/>
          <w:lang w:val="es-ES"/>
        </w:rPr>
      </w:pPr>
    </w:p>
    <w:p w14:paraId="6DCC4A2C" w14:textId="77777777" w:rsidR="00E00CD2" w:rsidRPr="00D34AEA" w:rsidRDefault="00E00CD2" w:rsidP="00E00CD2">
      <w:pPr>
        <w:pStyle w:val="PSI-Ttulo3"/>
      </w:pPr>
      <w:bookmarkStart w:id="64" w:name="_Toc235010158"/>
      <w:bookmarkStart w:id="65" w:name="_Toc146294481"/>
      <w:r w:rsidRPr="00D34AEA">
        <w:t>Recurso humano</w:t>
      </w:r>
      <w:bookmarkEnd w:id="64"/>
      <w:bookmarkEnd w:id="65"/>
    </w:p>
    <w:p w14:paraId="6F173337" w14:textId="70A4DC18" w:rsidR="0074694A" w:rsidRDefault="0074694A" w:rsidP="0065151D">
      <w:pPr>
        <w:pStyle w:val="PSI-Comentario"/>
      </w:pPr>
      <w:r>
        <w:t xml:space="preserve">Cada persona perteneciente al área de </w:t>
      </w:r>
      <w:r w:rsidR="008879C2">
        <w:t>extensión</w:t>
      </w:r>
      <w:r>
        <w:t xml:space="preserve"> tiene roles definidos que pueden cambiar de acuerdo a necesidad de cubrir los puestos en caso de ausencias, se puede definir los siguientes roles:</w:t>
      </w:r>
    </w:p>
    <w:p w14:paraId="6814AC61" w14:textId="337E99A7" w:rsidR="0074694A" w:rsidRDefault="0074694A" w:rsidP="0065151D">
      <w:pPr>
        <w:pStyle w:val="PSI-Comentario"/>
        <w:numPr>
          <w:ilvl w:val="0"/>
          <w:numId w:val="17"/>
        </w:numPr>
      </w:pPr>
      <w:r>
        <w:t xml:space="preserve">Encargada del área y de tomar todas las </w:t>
      </w:r>
      <w:r w:rsidR="008879C2">
        <w:t>decisiones</w:t>
      </w:r>
      <w:r>
        <w:t xml:space="preserve"> vinculadas con el futuro sistema, Isabel Ampuero.</w:t>
      </w:r>
    </w:p>
    <w:p w14:paraId="7C25F88D" w14:textId="77777777" w:rsidR="0074694A" w:rsidRDefault="0074694A" w:rsidP="0065151D">
      <w:pPr>
        <w:pStyle w:val="PSI-Comentario"/>
        <w:numPr>
          <w:ilvl w:val="0"/>
          <w:numId w:val="17"/>
        </w:numPr>
      </w:pPr>
      <w:r>
        <w:t>Marcela Triviño, encargada de seguimientos de proyectos.</w:t>
      </w:r>
    </w:p>
    <w:p w14:paraId="57BD27F7" w14:textId="77777777" w:rsidR="0074694A" w:rsidRDefault="0074694A" w:rsidP="0065151D">
      <w:pPr>
        <w:pStyle w:val="PSI-Comentario"/>
        <w:numPr>
          <w:ilvl w:val="0"/>
          <w:numId w:val="17"/>
        </w:numPr>
      </w:pPr>
      <w:r>
        <w:t>Danitza Saldivia, encargada de interactuar con la nueva funcionalidad de inscripción a cursos.</w:t>
      </w:r>
    </w:p>
    <w:p w14:paraId="0EB31A68" w14:textId="4985DEDE" w:rsidR="0074694A" w:rsidRPr="00D34AEA" w:rsidRDefault="0074694A" w:rsidP="0065151D">
      <w:pPr>
        <w:pStyle w:val="PSI-Comentario"/>
        <w:numPr>
          <w:ilvl w:val="0"/>
          <w:numId w:val="17"/>
        </w:numPr>
      </w:pPr>
      <w:r>
        <w:t>Claudia, encargada de tareas administrativas.</w:t>
      </w:r>
    </w:p>
    <w:p w14:paraId="51465D90" w14:textId="063DFEB5" w:rsidR="00E00CD2" w:rsidRPr="00D34AEA" w:rsidRDefault="00E00CD2" w:rsidP="0065151D">
      <w:pPr>
        <w:pStyle w:val="PSI-Comentario"/>
      </w:pPr>
    </w:p>
    <w:p w14:paraId="13804697" w14:textId="77777777" w:rsidR="00E00CD2" w:rsidRPr="00D34AEA" w:rsidRDefault="00E00CD2" w:rsidP="00E00CD2">
      <w:pPr>
        <w:pStyle w:val="Textoindependiente"/>
        <w:rPr>
          <w:rFonts w:cs="Arial"/>
          <w:b/>
          <w:sz w:val="24"/>
          <w:lang w:val="es-ES"/>
        </w:rPr>
      </w:pPr>
    </w:p>
    <w:p w14:paraId="3B20CA33" w14:textId="77777777" w:rsidR="00E00CD2" w:rsidRPr="00D34AEA" w:rsidRDefault="00E00CD2" w:rsidP="00E00CD2">
      <w:pPr>
        <w:pStyle w:val="PSI-Ttulo3"/>
      </w:pPr>
      <w:bookmarkStart w:id="66" w:name="_Toc235010159"/>
      <w:bookmarkStart w:id="67" w:name="_Toc146294482"/>
      <w:r w:rsidRPr="00D34AEA">
        <w:t>Cronograma de trabajo</w:t>
      </w:r>
      <w:bookmarkEnd w:id="66"/>
      <w:bookmarkEnd w:id="67"/>
    </w:p>
    <w:p w14:paraId="73F9DAF8" w14:textId="3501D448" w:rsidR="00E00CD2" w:rsidRDefault="0074694A" w:rsidP="0065151D">
      <w:pPr>
        <w:pStyle w:val="PSI-Comentario"/>
      </w:pPr>
      <w:r>
        <w:t xml:space="preserve">Se </w:t>
      </w:r>
      <w:r w:rsidR="00B87994">
        <w:t>ejecutará</w:t>
      </w:r>
      <w:r>
        <w:t xml:space="preserve"> respetando la siguiente secuencia:</w:t>
      </w:r>
    </w:p>
    <w:p w14:paraId="0CC6B2F1" w14:textId="79F132A5" w:rsidR="0074694A" w:rsidRDefault="0074694A" w:rsidP="0065151D">
      <w:pPr>
        <w:pStyle w:val="PSI-Comentario"/>
        <w:numPr>
          <w:ilvl w:val="0"/>
          <w:numId w:val="18"/>
        </w:numPr>
      </w:pPr>
      <w:r>
        <w:t>Entrevista</w:t>
      </w:r>
      <w:r w:rsidR="008879C2">
        <w:t>.</w:t>
      </w:r>
    </w:p>
    <w:p w14:paraId="0799193D" w14:textId="74E7C158" w:rsidR="0074694A" w:rsidRDefault="0074694A" w:rsidP="0065151D">
      <w:pPr>
        <w:pStyle w:val="PSI-Comentario"/>
        <w:numPr>
          <w:ilvl w:val="0"/>
          <w:numId w:val="18"/>
        </w:numPr>
      </w:pPr>
      <w:r>
        <w:t>Modelo de Negocio</w:t>
      </w:r>
      <w:r w:rsidR="008879C2">
        <w:t>.</w:t>
      </w:r>
    </w:p>
    <w:p w14:paraId="58C34027" w14:textId="707934B4" w:rsidR="0074694A" w:rsidRDefault="0074694A" w:rsidP="0065151D">
      <w:pPr>
        <w:pStyle w:val="PSI-Comentario"/>
        <w:numPr>
          <w:ilvl w:val="0"/>
          <w:numId w:val="18"/>
        </w:numPr>
      </w:pPr>
      <w:r>
        <w:t>Estudio de Factibilidad</w:t>
      </w:r>
      <w:r w:rsidR="008879C2">
        <w:t>.</w:t>
      </w:r>
    </w:p>
    <w:p w14:paraId="5F88957D" w14:textId="23894D62" w:rsidR="008879C2" w:rsidRDefault="008879C2" w:rsidP="0065151D">
      <w:pPr>
        <w:pStyle w:val="PSI-Comentario"/>
        <w:numPr>
          <w:ilvl w:val="0"/>
          <w:numId w:val="18"/>
        </w:numPr>
      </w:pPr>
      <w:r>
        <w:t>Gestión de Riesgos.</w:t>
      </w:r>
    </w:p>
    <w:p w14:paraId="35A41BE2" w14:textId="577B69EF" w:rsidR="008879C2" w:rsidRDefault="008879C2" w:rsidP="0065151D">
      <w:pPr>
        <w:pStyle w:val="PSI-Comentario"/>
        <w:numPr>
          <w:ilvl w:val="0"/>
          <w:numId w:val="18"/>
        </w:numPr>
      </w:pPr>
      <w:r>
        <w:t>Todo el proceso de especificación y diseño hasta la puesta en marcha del sistema.</w:t>
      </w:r>
    </w:p>
    <w:p w14:paraId="53525122" w14:textId="77777777" w:rsidR="00E00CD2" w:rsidRDefault="00E00CD2" w:rsidP="0065151D">
      <w:pPr>
        <w:pStyle w:val="PSI-Comentario"/>
      </w:pPr>
    </w:p>
    <w:p w14:paraId="17FF54B4" w14:textId="77777777" w:rsidR="00E00CD2" w:rsidRDefault="00E00CD2" w:rsidP="00E00CD2">
      <w:pPr>
        <w:pStyle w:val="PSI-Ttulo1"/>
      </w:pPr>
      <w:bookmarkStart w:id="68" w:name="_Toc235010160"/>
      <w:bookmarkStart w:id="69" w:name="_Toc146294483"/>
      <w:r w:rsidRPr="000B2365">
        <w:lastRenderedPageBreak/>
        <w:t>Evaluación Financiera</w:t>
      </w:r>
      <w:bookmarkEnd w:id="68"/>
      <w:bookmarkEnd w:id="69"/>
    </w:p>
    <w:p w14:paraId="2A25B85D" w14:textId="77777777" w:rsidR="008879C2" w:rsidRDefault="008879C2" w:rsidP="0065151D">
      <w:pPr>
        <w:pStyle w:val="PSI-Comentario"/>
      </w:pPr>
      <w:r>
        <w:t>El presente proyecto no cuenta con una fuente de financiación, porque es parte de la materia de laboratorio de proyecto de software.</w:t>
      </w:r>
    </w:p>
    <w:p w14:paraId="62AA8EA7" w14:textId="77777777" w:rsidR="00E126B3" w:rsidRDefault="00E126B3" w:rsidP="0065151D">
      <w:pPr>
        <w:pStyle w:val="PSI-Comentario"/>
      </w:pPr>
    </w:p>
    <w:p w14:paraId="442F832C" w14:textId="77777777" w:rsidR="00E00CD2" w:rsidRDefault="00E00CD2" w:rsidP="00E00CD2">
      <w:pPr>
        <w:pStyle w:val="PSI-Ttulo2"/>
      </w:pPr>
      <w:bookmarkStart w:id="70" w:name="_Toc235010161"/>
      <w:bookmarkStart w:id="71" w:name="_Toc146294484"/>
      <w:r w:rsidRPr="000B2365">
        <w:t>Inversión</w:t>
      </w:r>
      <w:bookmarkEnd w:id="70"/>
      <w:bookmarkEnd w:id="71"/>
    </w:p>
    <w:p w14:paraId="5E1741FF" w14:textId="77777777" w:rsidR="008879C2" w:rsidRDefault="008879C2" w:rsidP="00E00CD2">
      <w:pPr>
        <w:pStyle w:val="PSI-Ttulo2"/>
      </w:pPr>
    </w:p>
    <w:tbl>
      <w:tblPr>
        <w:tblStyle w:val="Tablaconcuadrcula"/>
        <w:tblW w:w="0" w:type="auto"/>
        <w:tblInd w:w="109" w:type="dxa"/>
        <w:tblLook w:val="04A0" w:firstRow="1" w:lastRow="0" w:firstColumn="1" w:lastColumn="0" w:noHBand="0" w:noVBand="1"/>
      </w:tblPr>
      <w:tblGrid>
        <w:gridCol w:w="4304"/>
        <w:gridCol w:w="4307"/>
      </w:tblGrid>
      <w:tr w:rsidR="008879C2" w14:paraId="16DB388D" w14:textId="77777777" w:rsidTr="00844381">
        <w:tc>
          <w:tcPr>
            <w:tcW w:w="4322" w:type="dxa"/>
          </w:tcPr>
          <w:p w14:paraId="068C1F19" w14:textId="77777777" w:rsidR="008879C2" w:rsidRPr="0036080D" w:rsidRDefault="008879C2" w:rsidP="0065151D">
            <w:pPr>
              <w:pStyle w:val="PSI-Comentario"/>
            </w:pPr>
            <w:r w:rsidRPr="0036080D">
              <w:t>Activos Fijos</w:t>
            </w:r>
          </w:p>
        </w:tc>
        <w:tc>
          <w:tcPr>
            <w:tcW w:w="4322" w:type="dxa"/>
          </w:tcPr>
          <w:p w14:paraId="4891A7B2" w14:textId="77777777" w:rsidR="008879C2" w:rsidRPr="0036080D" w:rsidRDefault="008879C2" w:rsidP="0065151D">
            <w:pPr>
              <w:pStyle w:val="PSI-Comentario"/>
            </w:pPr>
            <w:r w:rsidRPr="0036080D">
              <w:t>Computadoras, impresoras</w:t>
            </w:r>
            <w:r>
              <w:t>, escritorios, sillas.</w:t>
            </w:r>
          </w:p>
        </w:tc>
      </w:tr>
      <w:tr w:rsidR="008879C2" w:rsidRPr="00E62EEA" w14:paraId="167A6E42" w14:textId="77777777" w:rsidTr="00844381">
        <w:tc>
          <w:tcPr>
            <w:tcW w:w="4322" w:type="dxa"/>
          </w:tcPr>
          <w:p w14:paraId="73152760" w14:textId="77777777" w:rsidR="008879C2" w:rsidRPr="0036080D" w:rsidRDefault="008879C2" w:rsidP="0065151D">
            <w:pPr>
              <w:pStyle w:val="PSI-Comentario"/>
            </w:pPr>
            <w:r w:rsidRPr="0036080D">
              <w:t>Activos Nominales</w:t>
            </w:r>
          </w:p>
        </w:tc>
        <w:tc>
          <w:tcPr>
            <w:tcW w:w="4322" w:type="dxa"/>
          </w:tcPr>
          <w:p w14:paraId="0D9489E2" w14:textId="6CFE59F4" w:rsidR="008879C2" w:rsidRPr="00E62EEA" w:rsidRDefault="008879C2" w:rsidP="0065151D">
            <w:pPr>
              <w:pStyle w:val="PSI-Comentario"/>
            </w:pPr>
            <w:r w:rsidRPr="008879C2">
              <w:t>Paquete office Windows (</w:t>
            </w:r>
            <w:r w:rsidR="00522386" w:rsidRPr="008879C2">
              <w:t>Word</w:t>
            </w:r>
            <w:r w:rsidRPr="008879C2">
              <w:t xml:space="preserve">, Excel,), Sistema </w:t>
            </w:r>
            <w:r w:rsidR="00522386" w:rsidRPr="008879C2">
              <w:t>operativo</w:t>
            </w:r>
            <w:r w:rsidRPr="008879C2">
              <w:t xml:space="preserve"> </w:t>
            </w:r>
            <w:r w:rsidR="00522386" w:rsidRPr="008879C2">
              <w:t>Windows</w:t>
            </w:r>
            <w:r w:rsidRPr="008879C2">
              <w:t xml:space="preserve">. </w:t>
            </w:r>
            <w:r>
              <w:t>El proceso de desarrollo de software.</w:t>
            </w:r>
          </w:p>
        </w:tc>
      </w:tr>
      <w:tr w:rsidR="008879C2" w:rsidRPr="002932D4" w14:paraId="38638CA4" w14:textId="77777777" w:rsidTr="00844381">
        <w:tc>
          <w:tcPr>
            <w:tcW w:w="4322" w:type="dxa"/>
          </w:tcPr>
          <w:p w14:paraId="71E49491" w14:textId="77777777" w:rsidR="008879C2" w:rsidRPr="0036080D" w:rsidRDefault="008879C2" w:rsidP="0065151D">
            <w:pPr>
              <w:pStyle w:val="PSI-Comentario"/>
            </w:pPr>
            <w:r>
              <w:t>Capital de Trabajo</w:t>
            </w:r>
          </w:p>
        </w:tc>
        <w:tc>
          <w:tcPr>
            <w:tcW w:w="4322" w:type="dxa"/>
          </w:tcPr>
          <w:p w14:paraId="69248086" w14:textId="77777777" w:rsidR="008879C2" w:rsidRPr="002932D4" w:rsidRDefault="008879C2" w:rsidP="0065151D">
            <w:pPr>
              <w:pStyle w:val="PSI-Comentario"/>
            </w:pPr>
            <w:r>
              <w:t xml:space="preserve">El gasto que el </w:t>
            </w:r>
            <w:r w:rsidRPr="002932D4">
              <w:t xml:space="preserve">equipo </w:t>
            </w:r>
            <w:r>
              <w:t xml:space="preserve">realiza </w:t>
            </w:r>
            <w:r w:rsidRPr="002932D4">
              <w:t xml:space="preserve">que incluye el tiempo para realizar el Proyecto que durara tres meses. </w:t>
            </w:r>
          </w:p>
        </w:tc>
      </w:tr>
    </w:tbl>
    <w:p w14:paraId="6DC7F50A" w14:textId="015A5086" w:rsidR="00E00CD2" w:rsidRPr="008879C2" w:rsidRDefault="00E00CD2" w:rsidP="0065151D">
      <w:pPr>
        <w:pStyle w:val="PSI-Comentario"/>
      </w:pPr>
    </w:p>
    <w:p w14:paraId="2B107A78" w14:textId="77777777"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32370E8F" w14:textId="77777777" w:rsidR="00E00CD2" w:rsidRDefault="00E00CD2" w:rsidP="00E00CD2">
      <w:pPr>
        <w:pStyle w:val="PSI-Ttulo2"/>
      </w:pPr>
      <w:bookmarkStart w:id="72" w:name="_Toc235010162"/>
      <w:bookmarkStart w:id="73" w:name="_Toc146294485"/>
      <w:r>
        <w:t>Ingresos y Gastos</w:t>
      </w:r>
      <w:bookmarkEnd w:id="72"/>
      <w:bookmarkEnd w:id="73"/>
    </w:p>
    <w:p w14:paraId="0F37CA9B" w14:textId="77777777" w:rsidR="008879C2" w:rsidRDefault="008879C2" w:rsidP="0065151D">
      <w:pPr>
        <w:pStyle w:val="PSI-Comentario"/>
      </w:pPr>
      <w:r>
        <w:t>La actividad que se realiza para lograr el funcionamiento del producto, no genera ningún gasto ni de ingresos porque solo es para uso interno de la universidad.</w:t>
      </w:r>
    </w:p>
    <w:p w14:paraId="0EBF2254" w14:textId="77777777"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5594B573" w14:textId="77777777" w:rsidR="00E00CD2" w:rsidRDefault="00E00CD2" w:rsidP="00E00CD2">
      <w:pPr>
        <w:pStyle w:val="PSI-Ttulo2"/>
      </w:pPr>
      <w:bookmarkStart w:id="74" w:name="_Toc235010163"/>
      <w:bookmarkStart w:id="75" w:name="_Toc146294486"/>
      <w:r w:rsidRPr="000B2365">
        <w:t>Financiamiento</w:t>
      </w:r>
      <w:bookmarkEnd w:id="74"/>
      <w:bookmarkEnd w:id="75"/>
    </w:p>
    <w:p w14:paraId="4501DAD0" w14:textId="3BDC93D1" w:rsidR="00E00CD2" w:rsidRPr="000B2365" w:rsidRDefault="008879C2" w:rsidP="0065151D">
      <w:pPr>
        <w:pStyle w:val="PSI-Comentario"/>
      </w:pPr>
      <w:r>
        <w:t>El proyecto no es financiado por ninguna fuente de financiación porque forma parte de un trabajo como proyecto final de la materia Laboratorio de desarrollo de software.</w:t>
      </w:r>
    </w:p>
    <w:p w14:paraId="3501DECF" w14:textId="77777777" w:rsidR="00E00CD2" w:rsidRDefault="00E00CD2" w:rsidP="00E00CD2">
      <w:pPr>
        <w:pStyle w:val="PSI-Ttulo2"/>
      </w:pPr>
      <w:bookmarkStart w:id="76" w:name="_Toc235010164"/>
      <w:bookmarkStart w:id="77" w:name="_Toc146294487"/>
      <w:r w:rsidRPr="000B2365">
        <w:t>Estados Financieros Proyectados</w:t>
      </w:r>
      <w:bookmarkEnd w:id="76"/>
      <w:bookmarkEnd w:id="77"/>
    </w:p>
    <w:p w14:paraId="26C31FDC" w14:textId="0B662290" w:rsidR="008879C2" w:rsidRPr="000B2365" w:rsidRDefault="008879C2" w:rsidP="0065151D">
      <w:pPr>
        <w:pStyle w:val="PSI-Comentario"/>
      </w:pPr>
      <w:r>
        <w:t xml:space="preserve">El área de extensión al ser parte de la unidad academia de Rio </w:t>
      </w:r>
      <w:proofErr w:type="gramStart"/>
      <w:r>
        <w:t>Gallegos</w:t>
      </w:r>
      <w:proofErr w:type="gramEnd"/>
      <w:r>
        <w:t xml:space="preserve"> no genera ganancias ni perdidas porque su rol es la de brindar un servicio o actividad a toda la comunidad educativa de la UNPA y de la ciudad. Si bien no genera grandes ingresos, vale aclarar que puede cobrar un monto que el mismo no implica una gran ganancia.</w:t>
      </w:r>
    </w:p>
    <w:p w14:paraId="2FD8F5D5" w14:textId="315BB74F" w:rsidR="008879C2" w:rsidRDefault="00E00CD2" w:rsidP="008879C2">
      <w:pPr>
        <w:pStyle w:val="PSI-Ttulo2"/>
      </w:pPr>
      <w:bookmarkStart w:id="78" w:name="_Toc235010165"/>
      <w:bookmarkStart w:id="79" w:name="_Toc146294488"/>
      <w:r w:rsidRPr="000B2365">
        <w:t>Flujo de Fondos Netos</w:t>
      </w:r>
      <w:bookmarkEnd w:id="78"/>
      <w:bookmarkEnd w:id="79"/>
    </w:p>
    <w:p w14:paraId="5CD8E384" w14:textId="1DA89763" w:rsidR="008879C2" w:rsidRDefault="008879C2" w:rsidP="0065151D">
      <w:pPr>
        <w:pStyle w:val="PSI-Comentario"/>
      </w:pPr>
      <w:r>
        <w:t>El área de extensión no tiene un presupuesto propio que le permita comportarse como una empresa donde entre y salga el flujo de dinero generando ganancias o pérdidas.</w:t>
      </w:r>
    </w:p>
    <w:p w14:paraId="273770E9" w14:textId="77777777" w:rsidR="00E126B3" w:rsidRDefault="00E126B3" w:rsidP="0065151D">
      <w:pPr>
        <w:pStyle w:val="PSI-ComentarioVieta"/>
      </w:pPr>
    </w:p>
    <w:p w14:paraId="14F361C1" w14:textId="77777777" w:rsidR="00E00CD2" w:rsidRDefault="00E00CD2" w:rsidP="00E00CD2">
      <w:pPr>
        <w:pStyle w:val="PSI-Ttulo1"/>
        <w:rPr>
          <w:rFonts w:ascii="Cambria" w:eastAsia="Times New Roman" w:hAnsi="Cambria" w:cs="Times New Roman"/>
          <w:color w:val="365F91"/>
        </w:rPr>
      </w:pPr>
      <w:bookmarkStart w:id="80" w:name="_Toc235010166"/>
      <w:bookmarkStart w:id="81" w:name="_Toc146294489"/>
      <w:r>
        <w:rPr>
          <w:rFonts w:ascii="Cambria" w:eastAsia="Times New Roman" w:hAnsi="Cambria" w:cs="Times New Roman"/>
          <w:color w:val="365F91"/>
        </w:rPr>
        <w:lastRenderedPageBreak/>
        <w:t>Beneficios esperados del proyecto</w:t>
      </w:r>
      <w:bookmarkEnd w:id="80"/>
      <w:bookmarkEnd w:id="81"/>
    </w:p>
    <w:p w14:paraId="77FE4294" w14:textId="764DBDB3" w:rsidR="008879C2" w:rsidRDefault="008879C2" w:rsidP="0065151D">
      <w:pPr>
        <w:pStyle w:val="PSI-Comentario"/>
      </w:pPr>
      <w:r>
        <w:t>El problema que presenta el manejo del sistema actual es la de no poder contar con una base de datos que permita generar informes de alumnos y profesores inscriptos que realizaron algún curso.</w:t>
      </w:r>
    </w:p>
    <w:p w14:paraId="704D268B" w14:textId="568C6581" w:rsidR="008879C2" w:rsidRDefault="008879C2" w:rsidP="0065151D">
      <w:pPr>
        <w:pStyle w:val="PSI-Comentario"/>
      </w:pPr>
      <w:r>
        <w:t>Beneficios esperados:</w:t>
      </w:r>
    </w:p>
    <w:p w14:paraId="5ACC8939" w14:textId="77777777" w:rsidR="008879C2" w:rsidRDefault="008879C2" w:rsidP="0065151D">
      <w:pPr>
        <w:pStyle w:val="PSI-Comentario"/>
        <w:numPr>
          <w:ilvl w:val="0"/>
          <w:numId w:val="19"/>
        </w:numPr>
      </w:pPr>
      <w:r>
        <w:t>Mejoras en la eficiencia del área bajo estudio.</w:t>
      </w:r>
    </w:p>
    <w:p w14:paraId="73B92ABE" w14:textId="77777777" w:rsidR="008879C2" w:rsidRDefault="008879C2" w:rsidP="0065151D">
      <w:pPr>
        <w:pStyle w:val="PSI-Comentario"/>
        <w:numPr>
          <w:ilvl w:val="0"/>
          <w:numId w:val="19"/>
        </w:numPr>
      </w:pPr>
      <w:r>
        <w:t>Disponibilidad de información apropiada.</w:t>
      </w:r>
    </w:p>
    <w:p w14:paraId="21A9AF77" w14:textId="77777777" w:rsidR="008879C2" w:rsidRDefault="008879C2" w:rsidP="0065151D">
      <w:pPr>
        <w:pStyle w:val="PSI-Comentario"/>
        <w:numPr>
          <w:ilvl w:val="0"/>
          <w:numId w:val="19"/>
        </w:numPr>
      </w:pPr>
      <w:r>
        <w:t>Aumento en la confiabilidad de la información.</w:t>
      </w:r>
    </w:p>
    <w:p w14:paraId="52DD43DC" w14:textId="790DE96E" w:rsidR="00E00CD2" w:rsidRPr="00E00CD2" w:rsidRDefault="00E00CD2" w:rsidP="0065151D">
      <w:pPr>
        <w:pStyle w:val="PSI-ComentarioVieta"/>
      </w:pPr>
    </w:p>
    <w:p w14:paraId="0D812ADD" w14:textId="77777777" w:rsidR="00E00CD2" w:rsidRDefault="00E00CD2" w:rsidP="00E00CD2">
      <w:pPr>
        <w:pStyle w:val="PSI-Ttulo2"/>
        <w:rPr>
          <w:rFonts w:ascii="Cambria" w:eastAsia="Times New Roman" w:hAnsi="Cambria" w:cs="Times New Roman"/>
          <w:color w:val="4F81BD"/>
        </w:rPr>
      </w:pPr>
      <w:bookmarkStart w:id="82" w:name="_Toc235010167"/>
      <w:bookmarkStart w:id="83" w:name="_Toc146294490"/>
      <w:r>
        <w:rPr>
          <w:rFonts w:ascii="Cambria" w:eastAsia="Times New Roman" w:hAnsi="Cambria" w:cs="Times New Roman"/>
          <w:color w:val="4F81BD"/>
        </w:rPr>
        <w:t>Cuantificación de beneficios</w:t>
      </w:r>
      <w:bookmarkEnd w:id="82"/>
      <w:bookmarkEnd w:id="83"/>
    </w:p>
    <w:p w14:paraId="2F560EE4" w14:textId="106BCA8F" w:rsidR="00E00CD2" w:rsidRDefault="000534E7" w:rsidP="0065151D">
      <w:pPr>
        <w:pStyle w:val="PSI-Comentario"/>
      </w:pPr>
      <w:r>
        <w:t>La realización del proyecto esta planeado en un tiempo de tres meses como parte de la materia de laboratorio de desarrollo de software, es decir que es gratis con la satisfacción de obtener la aprobación de la materia. Su vida útil depende de los cambios que puedan surgir después de las elecciones de Decanato.</w:t>
      </w:r>
    </w:p>
    <w:p w14:paraId="406C4F4D" w14:textId="77777777" w:rsidR="00E00CD2" w:rsidRDefault="00E00CD2" w:rsidP="0065151D">
      <w:pPr>
        <w:pStyle w:val="PSI-Comentario"/>
      </w:pPr>
      <w:bookmarkStart w:id="84" w:name="_GoBack"/>
      <w:bookmarkEnd w:id="84"/>
    </w:p>
    <w:p w14:paraId="162B00A3" w14:textId="77777777" w:rsidR="007F38C0" w:rsidRDefault="007F38C0" w:rsidP="005B5AEE">
      <w:pPr>
        <w:pStyle w:val="PSI-Ttulo1"/>
      </w:pPr>
    </w:p>
    <w:sectPr w:rsidR="007F38C0"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E0E75" w14:textId="77777777" w:rsidR="00B86E24" w:rsidRDefault="00B86E24" w:rsidP="00C94FBE">
      <w:pPr>
        <w:spacing w:before="0" w:line="240" w:lineRule="auto"/>
      </w:pPr>
      <w:r>
        <w:separator/>
      </w:r>
    </w:p>
    <w:p w14:paraId="0FFD6C35" w14:textId="77777777" w:rsidR="00B86E24" w:rsidRDefault="00B86E24"/>
  </w:endnote>
  <w:endnote w:type="continuationSeparator" w:id="0">
    <w:p w14:paraId="3EC9FFAE" w14:textId="77777777" w:rsidR="00B86E24" w:rsidRDefault="00B86E24" w:rsidP="00C94FBE">
      <w:pPr>
        <w:spacing w:before="0" w:line="240" w:lineRule="auto"/>
      </w:pPr>
      <w:r>
        <w:continuationSeparator/>
      </w:r>
    </w:p>
    <w:p w14:paraId="66629478" w14:textId="77777777" w:rsidR="00B86E24" w:rsidRDefault="00B86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8CC" w14:textId="1FE3E490" w:rsidR="00D255E1" w:rsidRDefault="00B86E2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553EA">
          <w:t>Bahamonde Yohana, Chuchuy José Martín, Gleadell Carla</w:t>
        </w:r>
      </w:sdtContent>
    </w:sdt>
    <w:r w:rsidR="003553EA">
      <w:rPr>
        <w:noProof/>
        <w:lang w:eastAsia="es-ES"/>
      </w:rPr>
      <mc:AlternateContent>
        <mc:Choice Requires="wpg">
          <w:drawing>
            <wp:anchor distT="0" distB="0" distL="114300" distR="114300" simplePos="0" relativeHeight="251676672" behindDoc="0" locked="0" layoutInCell="0" allowOverlap="1" wp14:anchorId="053C5C00" wp14:editId="21464579">
              <wp:simplePos x="0" y="0"/>
              <wp:positionH relativeFrom="page">
                <wp:align>center</wp:align>
              </wp:positionH>
              <wp:positionV relativeFrom="page">
                <wp:align>bottom</wp:align>
              </wp:positionV>
              <wp:extent cx="7539990" cy="809625"/>
              <wp:effectExtent l="9525" t="0" r="13335" b="4445"/>
              <wp:wrapNone/>
              <wp:docPr id="155657357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26201509"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0314547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8D73AB8"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" filled="f" stroked="f"/>
              <w10:wrap anchorx="page" anchory="page"/>
            </v:group>
          </w:pict>
        </mc:Fallback>
      </mc:AlternateContent>
    </w:r>
    <w:r w:rsidR="003553EA">
      <w:rPr>
        <w:noProof/>
        <w:lang w:eastAsia="es-ES"/>
      </w:rPr>
      <mc:AlternateContent>
        <mc:Choice Requires="wps">
          <w:drawing>
            <wp:anchor distT="0" distB="0" distL="114300" distR="114300" simplePos="0" relativeHeight="251675648" behindDoc="0" locked="0" layoutInCell="1" allowOverlap="1" wp14:anchorId="77A22E4F" wp14:editId="5BE338BD">
              <wp:simplePos x="0" y="0"/>
              <wp:positionH relativeFrom="leftMargin">
                <wp:align>center</wp:align>
              </wp:positionH>
              <wp:positionV relativeFrom="page">
                <wp:align>bottom</wp:align>
              </wp:positionV>
              <wp:extent cx="90805" cy="793115"/>
              <wp:effectExtent l="6350" t="5080" r="7620" b="11430"/>
              <wp:wrapNone/>
              <wp:docPr id="2491998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1020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E8AD7AA"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" fillcolor="#10207a" strokecolor="#205867 [1608]">
              <w10:wrap anchorx="margin" anchory="page"/>
            </v:rect>
          </w:pict>
        </mc:Fallback>
      </mc:AlternateContent>
    </w:r>
    <w:sdt>
      <w:sdtPr>
        <w:id w:val="3709536"/>
        <w:docPartObj>
          <w:docPartGallery w:val="Page Numbers (Top of Page)"/>
          <w:docPartUnique/>
        </w:docPartObj>
      </w:sdtPr>
      <w:sdtEndPr/>
      <w:sdtContent>
        <w:r w:rsidR="009952D0">
          <w:tab/>
        </w:r>
        <w:r w:rsidR="009952D0">
          <w:tab/>
        </w:r>
        <w:r w:rsidR="009952D0">
          <w:tab/>
        </w:r>
        <w:r w:rsidR="009952D0">
          <w:tab/>
        </w:r>
        <w:r w:rsidR="00DD5A70" w:rsidRPr="00DD5A70">
          <w:rPr>
            <w:rFonts w:asciiTheme="majorHAnsi" w:hAnsiTheme="majorHAnsi" w:cstheme="majorHAnsi"/>
          </w:rPr>
          <w:t>Página</w:t>
        </w:r>
      </w:sdtContent>
    </w:sdt>
    <w:r w:rsidR="00DD5A70" w:rsidRPr="00DD5A70">
      <w:rPr>
        <w:rFonts w:asciiTheme="majorHAnsi" w:hAnsiTheme="majorHAnsi" w:cstheme="majorHAnsi"/>
      </w:rPr>
      <w:t xml:space="preserve"> </w: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3682A92A" w14:textId="1AB25C49" w:rsidR="0092483A" w:rsidRDefault="008968CF" w:rsidP="0092483A">
        <w:pPr>
          <w:tabs>
            <w:tab w:val="center" w:pos="4252"/>
          </w:tabs>
          <w:spacing w:before="0"/>
        </w:pPr>
        <w:r>
          <w:t>Yield Yielders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D27BD" w14:textId="77777777" w:rsidR="00B86E24" w:rsidRDefault="00B86E24" w:rsidP="00C94FBE">
      <w:pPr>
        <w:spacing w:before="0" w:line="240" w:lineRule="auto"/>
      </w:pPr>
      <w:r>
        <w:separator/>
      </w:r>
    </w:p>
    <w:p w14:paraId="1FDA4452" w14:textId="77777777" w:rsidR="00B86E24" w:rsidRDefault="00B86E24"/>
  </w:footnote>
  <w:footnote w:type="continuationSeparator" w:id="0">
    <w:p w14:paraId="0CF2DC5E" w14:textId="77777777" w:rsidR="00B86E24" w:rsidRDefault="00B86E24" w:rsidP="00C94FBE">
      <w:pPr>
        <w:spacing w:before="0" w:line="240" w:lineRule="auto"/>
      </w:pPr>
      <w:r>
        <w:continuationSeparator/>
      </w:r>
    </w:p>
    <w:p w14:paraId="5BFCBD31" w14:textId="77777777" w:rsidR="00B86E24" w:rsidRDefault="00B86E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3E653" w14:textId="5745CC57" w:rsidR="000F4F97" w:rsidRDefault="008968CF">
    <w:pPr>
      <w:pStyle w:val="Encabezado"/>
      <w:rPr>
        <w:rFonts w:asciiTheme="majorHAnsi" w:eastAsiaTheme="majorEastAsia" w:hAnsiTheme="majorHAnsi" w:cstheme="majorBidi"/>
      </w:rPr>
    </w:pPr>
    <w:r>
      <w:rPr>
        <w:noProof/>
        <w:lang w:eastAsia="es-ES"/>
      </w:rPr>
      <w:drawing>
        <wp:anchor distT="0" distB="0" distL="114300" distR="114300" simplePos="0" relativeHeight="251673600" behindDoc="0" locked="0" layoutInCell="1" allowOverlap="1" wp14:anchorId="18A0C3EF" wp14:editId="0C271BB8">
          <wp:simplePos x="0" y="0"/>
          <wp:positionH relativeFrom="column">
            <wp:posOffset>5107305</wp:posOffset>
          </wp:positionH>
          <wp:positionV relativeFrom="paragraph">
            <wp:posOffset>-360045</wp:posOffset>
          </wp:positionV>
          <wp:extent cx="753110" cy="760439"/>
          <wp:effectExtent l="0" t="0" r="0" b="0"/>
          <wp:wrapNone/>
          <wp:docPr id="148686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64923" name=""/>
                  <pic:cNvPicPr/>
                </pic:nvPicPr>
                <pic:blipFill>
                  <a:blip r:embed="rId1">
                    <a:extLst>
                      <a:ext uri="{28A0092B-C50C-407E-A947-70E740481C1C}">
                        <a14:useLocalDpi xmlns:a14="http://schemas.microsoft.com/office/drawing/2010/main" val="0"/>
                      </a:ext>
                    </a:extLst>
                  </a:blip>
                  <a:stretch>
                    <a:fillRect/>
                  </a:stretch>
                </pic:blipFill>
                <pic:spPr>
                  <a:xfrm>
                    <a:off x="0" y="0"/>
                    <a:ext cx="757120" cy="764488"/>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rPr>
      <w:tab/>
      <w:t xml:space="preserve"> </w:t>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3553EA">
          <w:rPr>
            <w:rFonts w:asciiTheme="majorHAnsi" w:eastAsiaTheme="majorEastAsia" w:hAnsiTheme="majorHAnsi" w:cstheme="majorBidi"/>
          </w:rPr>
          <w:t>Estudio de Factibilidad</w:t>
        </w:r>
      </w:sdtContent>
    </w:sdt>
  </w:p>
  <w:p w14:paraId="4E37C269" w14:textId="7BE5BA79" w:rsidR="00D255E1" w:rsidRPr="000F4F97" w:rsidRDefault="008968CF" w:rsidP="00522386">
    <w:pPr>
      <w:pStyle w:val="Encabezado"/>
      <w:tabs>
        <w:tab w:val="clear" w:pos="4252"/>
        <w:tab w:val="clear" w:pos="8504"/>
        <w:tab w:val="left" w:pos="7740"/>
      </w:tabs>
      <w:ind w:left="0" w:firstLine="357"/>
      <w:rPr>
        <w:rFonts w:asciiTheme="majorHAnsi" w:eastAsiaTheme="majorEastAsia" w:hAnsiTheme="majorHAnsi" w:cstheme="majorBidi"/>
        <w:szCs w:val="36"/>
      </w:rPr>
    </w:pPr>
    <w:r>
      <w:rPr>
        <w:noProof/>
        <w:lang w:eastAsia="es-ES"/>
      </w:rPr>
      <w:drawing>
        <wp:anchor distT="0" distB="0" distL="114300" distR="114300" simplePos="0" relativeHeight="251670528" behindDoc="0" locked="0" layoutInCell="1" allowOverlap="1" wp14:anchorId="0C4E0C71" wp14:editId="7FA2B9AB">
          <wp:simplePos x="0" y="0"/>
          <wp:positionH relativeFrom="column">
            <wp:posOffset>-462915</wp:posOffset>
          </wp:positionH>
          <wp:positionV relativeFrom="paragraph">
            <wp:posOffset>-470535</wp:posOffset>
          </wp:positionV>
          <wp:extent cx="712265" cy="693420"/>
          <wp:effectExtent l="0" t="0" r="0" b="0"/>
          <wp:wrapNone/>
          <wp:docPr id="1900025233" name="Imagen 190002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85582" name=""/>
                  <pic:cNvPicPr/>
                </pic:nvPicPr>
                <pic:blipFill>
                  <a:blip r:embed="rId2">
                    <a:extLst>
                      <a:ext uri="{28A0092B-C50C-407E-A947-70E740481C1C}">
                        <a14:useLocalDpi xmlns:a14="http://schemas.microsoft.com/office/drawing/2010/main" val="0"/>
                      </a:ext>
                    </a:extLst>
                  </a:blip>
                  <a:stretch>
                    <a:fillRect/>
                  </a:stretch>
                </pic:blipFill>
                <pic:spPr>
                  <a:xfrm>
                    <a:off x="0" y="0"/>
                    <a:ext cx="712265" cy="693420"/>
                  </a:xfrm>
                  <a:prstGeom prst="rect">
                    <a:avLst/>
                  </a:prstGeom>
                </pic:spPr>
              </pic:pic>
            </a:graphicData>
          </a:graphic>
          <wp14:sizeRelH relativeFrom="margin">
            <wp14:pctWidth>0</wp14:pctWidth>
          </wp14:sizeRelH>
          <wp14:sizeRelV relativeFrom="margin">
            <wp14:pctHeight>0</wp14:pctHeight>
          </wp14:sizeRelV>
        </wp:anchor>
      </w:drawing>
    </w:r>
    <w:r w:rsidR="003553EA">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2A9CDA40" wp14:editId="64ABA1D5">
              <wp:simplePos x="0" y="0"/>
              <wp:positionH relativeFrom="leftMargin">
                <wp:posOffset>494030</wp:posOffset>
              </wp:positionH>
              <wp:positionV relativeFrom="page">
                <wp:posOffset>0</wp:posOffset>
              </wp:positionV>
              <wp:extent cx="90805" cy="789305"/>
              <wp:effectExtent l="6985" t="9525" r="6985" b="10795"/>
              <wp:wrapNone/>
              <wp:docPr id="95952746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ADC794F"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" fillcolor="#10207a" strokecolor="#205867 [1608]">
              <w10:wrap anchorx="margin" anchory="page"/>
            </v:rect>
          </w:pict>
        </mc:Fallback>
      </mc:AlternateContent>
    </w:r>
    <w:r w:rsidR="003553EA">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E6D89B0" wp14:editId="387275CA">
              <wp:simplePos x="0" y="0"/>
              <wp:positionH relativeFrom="leftMargin">
                <wp:posOffset>6974840</wp:posOffset>
              </wp:positionH>
              <wp:positionV relativeFrom="page">
                <wp:posOffset>0</wp:posOffset>
              </wp:positionV>
              <wp:extent cx="90805" cy="789940"/>
              <wp:effectExtent l="5080" t="9525" r="8890" b="10160"/>
              <wp:wrapNone/>
              <wp:docPr id="24850149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6846628"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" fillcolor="#10207a" strokecolor="#205867 [1608]">
              <w10:wrap anchorx="margin" anchory="page"/>
            </v:rect>
          </w:pict>
        </mc:Fallback>
      </mc:AlternateContent>
    </w:r>
    <w:r w:rsidR="003553EA">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B4806DF" wp14:editId="22C5102C">
              <wp:simplePos x="0" y="0"/>
              <wp:positionH relativeFrom="page">
                <wp:align>center</wp:align>
              </wp:positionH>
              <wp:positionV relativeFrom="page">
                <wp:align>top</wp:align>
              </wp:positionV>
              <wp:extent cx="7537450" cy="815340"/>
              <wp:effectExtent l="9525" t="0" r="6350" b="3810"/>
              <wp:wrapNone/>
              <wp:docPr id="84611931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0951283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56360683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04FF6CB"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" filled="f" stroked="f"/>
              <w10:wrap anchorx="page" anchory="page"/>
            </v:group>
          </w:pict>
        </mc:Fallback>
      </mc:AlternateContent>
    </w:r>
    <w:r w:rsidR="00522386">
      <w:rPr>
        <w:rFonts w:asciiTheme="majorHAnsi" w:eastAsiaTheme="majorEastAsia" w:hAnsiTheme="majorHAnsi" w:cstheme="majorBidi"/>
        <w:szCs w:val="36"/>
      </w:rPr>
      <w:t xml:space="preserve"> </w: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3553EA">
          <w:rPr>
            <w:rFonts w:asciiTheme="majorHAnsi" w:eastAsiaTheme="majorEastAsia" w:hAnsiTheme="majorHAnsi" w:cstheme="majorBidi"/>
            <w:szCs w:val="36"/>
          </w:rPr>
          <w:t>KIUSH</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C565F41"/>
    <w:multiLevelType w:val="hybridMultilevel"/>
    <w:tmpl w:val="FB1889C6"/>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4C02C39"/>
    <w:multiLevelType w:val="hybridMultilevel"/>
    <w:tmpl w:val="659A1DF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EDF57C4"/>
    <w:multiLevelType w:val="hybridMultilevel"/>
    <w:tmpl w:val="60204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9E2827"/>
    <w:multiLevelType w:val="hybridMultilevel"/>
    <w:tmpl w:val="3CB8D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7414EC"/>
    <w:multiLevelType w:val="hybridMultilevel"/>
    <w:tmpl w:val="8E8ACC5C"/>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15:restartNumberingAfterBreak="0">
    <w:nsid w:val="3DCB427A"/>
    <w:multiLevelType w:val="hybridMultilevel"/>
    <w:tmpl w:val="F7620D2E"/>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5C417BAC"/>
    <w:multiLevelType w:val="hybridMultilevel"/>
    <w:tmpl w:val="7436C076"/>
    <w:lvl w:ilvl="0" w:tplc="B8422AD8">
      <w:start w:val="1"/>
      <w:numFmt w:val="bullet"/>
      <w:lvlText w:val=""/>
      <w:lvlJc w:val="left"/>
      <w:pPr>
        <w:ind w:left="938"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3"/>
  </w:num>
  <w:num w:numId="13">
    <w:abstractNumId w:val="14"/>
  </w:num>
  <w:num w:numId="14">
    <w:abstractNumId w:val="8"/>
  </w:num>
  <w:num w:numId="15">
    <w:abstractNumId w:val="10"/>
  </w:num>
  <w:num w:numId="16">
    <w:abstractNumId w:val="6"/>
  </w:num>
  <w:num w:numId="17">
    <w:abstractNumId w:val="4"/>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10207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8CF"/>
    <w:rsid w:val="00011BED"/>
    <w:rsid w:val="00017EFE"/>
    <w:rsid w:val="00045F1A"/>
    <w:rsid w:val="000534E7"/>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4D06"/>
    <w:rsid w:val="00183953"/>
    <w:rsid w:val="00185A46"/>
    <w:rsid w:val="00191198"/>
    <w:rsid w:val="001950C8"/>
    <w:rsid w:val="001A2EE6"/>
    <w:rsid w:val="001C6104"/>
    <w:rsid w:val="001C799E"/>
    <w:rsid w:val="001F5F92"/>
    <w:rsid w:val="0020621B"/>
    <w:rsid w:val="00217A70"/>
    <w:rsid w:val="00224B75"/>
    <w:rsid w:val="00245B3D"/>
    <w:rsid w:val="00257FE1"/>
    <w:rsid w:val="00266C42"/>
    <w:rsid w:val="00295CA9"/>
    <w:rsid w:val="002A41AA"/>
    <w:rsid w:val="002A4E62"/>
    <w:rsid w:val="002B506A"/>
    <w:rsid w:val="002B5AF9"/>
    <w:rsid w:val="002D0CCB"/>
    <w:rsid w:val="002E0AB6"/>
    <w:rsid w:val="002E7874"/>
    <w:rsid w:val="002F0490"/>
    <w:rsid w:val="002F1461"/>
    <w:rsid w:val="003130E3"/>
    <w:rsid w:val="003149A1"/>
    <w:rsid w:val="003163C6"/>
    <w:rsid w:val="00337EA9"/>
    <w:rsid w:val="00344258"/>
    <w:rsid w:val="00346864"/>
    <w:rsid w:val="00350E39"/>
    <w:rsid w:val="003553EA"/>
    <w:rsid w:val="003560F2"/>
    <w:rsid w:val="00363FD1"/>
    <w:rsid w:val="003752AE"/>
    <w:rsid w:val="00397566"/>
    <w:rsid w:val="003B0427"/>
    <w:rsid w:val="003B7F1F"/>
    <w:rsid w:val="003C54B1"/>
    <w:rsid w:val="003C66F2"/>
    <w:rsid w:val="003E12FE"/>
    <w:rsid w:val="0040066E"/>
    <w:rsid w:val="004525FF"/>
    <w:rsid w:val="004807AF"/>
    <w:rsid w:val="00491E45"/>
    <w:rsid w:val="004A54C8"/>
    <w:rsid w:val="004B5A15"/>
    <w:rsid w:val="004C5D7E"/>
    <w:rsid w:val="004D45CD"/>
    <w:rsid w:val="004D5185"/>
    <w:rsid w:val="004E4935"/>
    <w:rsid w:val="004F4622"/>
    <w:rsid w:val="004F4D25"/>
    <w:rsid w:val="005017FA"/>
    <w:rsid w:val="005046A5"/>
    <w:rsid w:val="00504A67"/>
    <w:rsid w:val="00511D9A"/>
    <w:rsid w:val="00515617"/>
    <w:rsid w:val="00522386"/>
    <w:rsid w:val="00564033"/>
    <w:rsid w:val="00565702"/>
    <w:rsid w:val="00570F4F"/>
    <w:rsid w:val="00570F8C"/>
    <w:rsid w:val="005857BB"/>
    <w:rsid w:val="0058790B"/>
    <w:rsid w:val="0059596F"/>
    <w:rsid w:val="00597A23"/>
    <w:rsid w:val="005A0664"/>
    <w:rsid w:val="005A1FDE"/>
    <w:rsid w:val="005A52A2"/>
    <w:rsid w:val="005B5AEE"/>
    <w:rsid w:val="005B6373"/>
    <w:rsid w:val="005E6A95"/>
    <w:rsid w:val="005E76A4"/>
    <w:rsid w:val="005F133C"/>
    <w:rsid w:val="005F2E50"/>
    <w:rsid w:val="005F3F5F"/>
    <w:rsid w:val="005F5429"/>
    <w:rsid w:val="005F60BA"/>
    <w:rsid w:val="006124BF"/>
    <w:rsid w:val="00616A6E"/>
    <w:rsid w:val="006177BF"/>
    <w:rsid w:val="0065151D"/>
    <w:rsid w:val="00653C38"/>
    <w:rsid w:val="006919D5"/>
    <w:rsid w:val="006A2495"/>
    <w:rsid w:val="006B3371"/>
    <w:rsid w:val="0070494E"/>
    <w:rsid w:val="00705C02"/>
    <w:rsid w:val="00710BA6"/>
    <w:rsid w:val="00711DF8"/>
    <w:rsid w:val="007447BE"/>
    <w:rsid w:val="0074694A"/>
    <w:rsid w:val="007A0D5B"/>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539BD"/>
    <w:rsid w:val="00861B8F"/>
    <w:rsid w:val="008652EE"/>
    <w:rsid w:val="00866124"/>
    <w:rsid w:val="00866435"/>
    <w:rsid w:val="00867DE9"/>
    <w:rsid w:val="00870574"/>
    <w:rsid w:val="008776A7"/>
    <w:rsid w:val="008803A6"/>
    <w:rsid w:val="00885BB2"/>
    <w:rsid w:val="008860FE"/>
    <w:rsid w:val="008879C2"/>
    <w:rsid w:val="008968CF"/>
    <w:rsid w:val="008970F4"/>
    <w:rsid w:val="008A31B6"/>
    <w:rsid w:val="008B1983"/>
    <w:rsid w:val="008B3B0F"/>
    <w:rsid w:val="008C36AB"/>
    <w:rsid w:val="008E48FB"/>
    <w:rsid w:val="00904CB6"/>
    <w:rsid w:val="0092483A"/>
    <w:rsid w:val="00942049"/>
    <w:rsid w:val="00960394"/>
    <w:rsid w:val="0096683E"/>
    <w:rsid w:val="00967BEA"/>
    <w:rsid w:val="009952D0"/>
    <w:rsid w:val="009A3173"/>
    <w:rsid w:val="009E25EF"/>
    <w:rsid w:val="009E4DA8"/>
    <w:rsid w:val="009F4449"/>
    <w:rsid w:val="00A03A66"/>
    <w:rsid w:val="00A0436A"/>
    <w:rsid w:val="00A12B5B"/>
    <w:rsid w:val="00A13DBA"/>
    <w:rsid w:val="00A2089D"/>
    <w:rsid w:val="00A2496D"/>
    <w:rsid w:val="00A2757B"/>
    <w:rsid w:val="00A45630"/>
    <w:rsid w:val="00A50ABB"/>
    <w:rsid w:val="00A670E3"/>
    <w:rsid w:val="00A67D2F"/>
    <w:rsid w:val="00AA1A06"/>
    <w:rsid w:val="00AC0D3B"/>
    <w:rsid w:val="00AE0C53"/>
    <w:rsid w:val="00AF6C07"/>
    <w:rsid w:val="00B01480"/>
    <w:rsid w:val="00B0695A"/>
    <w:rsid w:val="00B071F2"/>
    <w:rsid w:val="00B138FE"/>
    <w:rsid w:val="00B144C2"/>
    <w:rsid w:val="00B20663"/>
    <w:rsid w:val="00B21F60"/>
    <w:rsid w:val="00B251C8"/>
    <w:rsid w:val="00B32310"/>
    <w:rsid w:val="00B32896"/>
    <w:rsid w:val="00B36B62"/>
    <w:rsid w:val="00B77F48"/>
    <w:rsid w:val="00B8007A"/>
    <w:rsid w:val="00B86A9E"/>
    <w:rsid w:val="00B86E24"/>
    <w:rsid w:val="00B87994"/>
    <w:rsid w:val="00BA699A"/>
    <w:rsid w:val="00BB23C2"/>
    <w:rsid w:val="00BB4A41"/>
    <w:rsid w:val="00BB6AAE"/>
    <w:rsid w:val="00BB7855"/>
    <w:rsid w:val="00BC5404"/>
    <w:rsid w:val="00BE6B22"/>
    <w:rsid w:val="00BF2338"/>
    <w:rsid w:val="00C05700"/>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80E83"/>
    <w:rsid w:val="00D84AA0"/>
    <w:rsid w:val="00D935A9"/>
    <w:rsid w:val="00DA284A"/>
    <w:rsid w:val="00DC3C00"/>
    <w:rsid w:val="00DD0159"/>
    <w:rsid w:val="00DD5A70"/>
    <w:rsid w:val="00DE1A36"/>
    <w:rsid w:val="00E00CD2"/>
    <w:rsid w:val="00E01FEC"/>
    <w:rsid w:val="00E037C9"/>
    <w:rsid w:val="00E126B3"/>
    <w:rsid w:val="00E34178"/>
    <w:rsid w:val="00E36A01"/>
    <w:rsid w:val="00E41820"/>
    <w:rsid w:val="00E41E7A"/>
    <w:rsid w:val="00E438FE"/>
    <w:rsid w:val="00E5392A"/>
    <w:rsid w:val="00E655B9"/>
    <w:rsid w:val="00E67DB5"/>
    <w:rsid w:val="00E7708C"/>
    <w:rsid w:val="00E8096E"/>
    <w:rsid w:val="00E84E25"/>
    <w:rsid w:val="00E93312"/>
    <w:rsid w:val="00EA7D8C"/>
    <w:rsid w:val="00EC22CE"/>
    <w:rsid w:val="00EC6CB4"/>
    <w:rsid w:val="00EE0084"/>
    <w:rsid w:val="00F045A2"/>
    <w:rsid w:val="00F10E3C"/>
    <w:rsid w:val="00F163F8"/>
    <w:rsid w:val="00F36808"/>
    <w:rsid w:val="00F438B1"/>
    <w:rsid w:val="00F54DA6"/>
    <w:rsid w:val="00F6748E"/>
    <w:rsid w:val="00F771E5"/>
    <w:rsid w:val="00F813E9"/>
    <w:rsid w:val="00F815F5"/>
    <w:rsid w:val="00F926BE"/>
    <w:rsid w:val="00FC4195"/>
    <w:rsid w:val="00FD0504"/>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10207a"/>
    </o:shapedefaults>
    <o:shapelayout v:ext="edit">
      <o:idmap v:ext="edit" data="1"/>
    </o:shapelayout>
  </w:shapeDefaults>
  <w:decimalSymbol w:val=","/>
  <w:listSeparator w:val=";"/>
  <w14:docId w14:val="58A9D9BE"/>
  <w15:docId w15:val="{8D28C170-3797-4D35-8552-30B0618B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5151D"/>
    <w:pPr>
      <w:tabs>
        <w:tab w:val="left" w:pos="0"/>
      </w:tabs>
      <w:ind w:left="115" w:hanging="6"/>
      <w:jc w:val="both"/>
    </w:pPr>
    <w:rPr>
      <w:rFonts w:ascii="Arial" w:hAnsi="Arial"/>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879C2"/>
    <w:pPr>
      <w:spacing w:before="0" w:line="360" w:lineRule="auto"/>
      <w:ind w:left="712"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8879C2"/>
    <w:pPr>
      <w:spacing w:before="0" w:line="240" w:lineRule="auto"/>
      <w:ind w:left="0" w:firstLine="0"/>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B5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arg.unpa.edu.ar/attachments/article/1288/Ordenanza%20242.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4%20-%20Estudio%20de%20factabilidad\Plantilla%20Estudio%20de%20Factibilidad.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1114362115836179E-2"/>
          <c:y val="2.45574232798365E-2"/>
          <c:w val="0.78216013214716928"/>
          <c:h val="0.85451036930242874"/>
        </c:manualLayout>
      </c:layout>
      <c:barChart>
        <c:barDir val="col"/>
        <c:grouping val="stacked"/>
        <c:varyColors val="0"/>
        <c:ser>
          <c:idx val="0"/>
          <c:order val="0"/>
          <c:tx>
            <c:strRef>
              <c:f>Hoja1!$B$1</c:f>
              <c:strCache>
                <c:ptCount val="1"/>
                <c:pt idx="0">
                  <c:v>Serie 1</c:v>
                </c:pt>
              </c:strCache>
            </c:strRef>
          </c:tx>
          <c:invertIfNegative val="0"/>
          <c:cat>
            <c:strRef>
              <c:f>Hoja1!$A$2:$A$5</c:f>
              <c:strCache>
                <c:ptCount val="2"/>
                <c:pt idx="0">
                  <c:v>curso extencion</c:v>
                </c:pt>
                <c:pt idx="1">
                  <c:v>curso posgrado</c:v>
                </c:pt>
              </c:strCache>
            </c:strRef>
          </c:cat>
          <c:val>
            <c:numRef>
              <c:f>Hoja1!$B$2:$B$5</c:f>
              <c:numCache>
                <c:formatCode>General</c:formatCode>
                <c:ptCount val="4"/>
                <c:pt idx="0">
                  <c:v>130</c:v>
                </c:pt>
              </c:numCache>
            </c:numRef>
          </c:val>
          <c:extLst>
            <c:ext xmlns:c16="http://schemas.microsoft.com/office/drawing/2014/chart" uri="{C3380CC4-5D6E-409C-BE32-E72D297353CC}">
              <c16:uniqueId val="{00000000-4EB6-4895-9258-324798188170}"/>
            </c:ext>
          </c:extLst>
        </c:ser>
        <c:ser>
          <c:idx val="1"/>
          <c:order val="1"/>
          <c:tx>
            <c:strRef>
              <c:f>Hoja1!$C$1</c:f>
              <c:strCache>
                <c:ptCount val="1"/>
                <c:pt idx="0">
                  <c:v>Serie 2</c:v>
                </c:pt>
              </c:strCache>
            </c:strRef>
          </c:tx>
          <c:invertIfNegative val="0"/>
          <c:cat>
            <c:strRef>
              <c:f>Hoja1!$A$2:$A$5</c:f>
              <c:strCache>
                <c:ptCount val="2"/>
                <c:pt idx="0">
                  <c:v>curso extencion</c:v>
                </c:pt>
                <c:pt idx="1">
                  <c:v>curso posgrado</c:v>
                </c:pt>
              </c:strCache>
            </c:strRef>
          </c:cat>
          <c:val>
            <c:numRef>
              <c:f>Hoja1!$C$2:$C$5</c:f>
              <c:numCache>
                <c:formatCode>General</c:formatCode>
                <c:ptCount val="4"/>
                <c:pt idx="1">
                  <c:v>300</c:v>
                </c:pt>
              </c:numCache>
            </c:numRef>
          </c:val>
          <c:extLst>
            <c:ext xmlns:c16="http://schemas.microsoft.com/office/drawing/2014/chart" uri="{C3380CC4-5D6E-409C-BE32-E72D297353CC}">
              <c16:uniqueId val="{00000001-4EB6-4895-9258-324798188170}"/>
            </c:ext>
          </c:extLst>
        </c:ser>
        <c:dLbls>
          <c:showLegendKey val="0"/>
          <c:showVal val="0"/>
          <c:showCatName val="0"/>
          <c:showSerName val="0"/>
          <c:showPercent val="0"/>
          <c:showBubbleSize val="0"/>
        </c:dLbls>
        <c:gapWidth val="150"/>
        <c:overlap val="100"/>
        <c:axId val="299488768"/>
        <c:axId val="299529728"/>
      </c:barChart>
      <c:catAx>
        <c:axId val="299488768"/>
        <c:scaling>
          <c:orientation val="minMax"/>
        </c:scaling>
        <c:delete val="0"/>
        <c:axPos val="b"/>
        <c:numFmt formatCode="General" sourceLinked="1"/>
        <c:majorTickMark val="out"/>
        <c:minorTickMark val="none"/>
        <c:tickLblPos val="nextTo"/>
        <c:crossAx val="299529728"/>
        <c:crosses val="autoZero"/>
        <c:auto val="1"/>
        <c:lblAlgn val="ctr"/>
        <c:lblOffset val="100"/>
        <c:noMultiLvlLbl val="0"/>
      </c:catAx>
      <c:valAx>
        <c:axId val="299529728"/>
        <c:scaling>
          <c:orientation val="minMax"/>
        </c:scaling>
        <c:delete val="0"/>
        <c:axPos val="l"/>
        <c:majorGridlines/>
        <c:numFmt formatCode="General" sourceLinked="1"/>
        <c:majorTickMark val="out"/>
        <c:minorTickMark val="none"/>
        <c:tickLblPos val="nextTo"/>
        <c:crossAx val="29948876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494CD-F250-46B0-BA16-883E84775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52</TotalTime>
  <Pages>12</Pages>
  <Words>2276</Words>
  <Characters>12522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Bahamonde Yohana, Chuchuy José Martín, Gleadell Carla</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KIUSH</dc:subject>
  <dc:creator>Yield Yielders</dc:creator>
  <cp:keywords/>
  <dc:description/>
  <cp:lastModifiedBy>Carla</cp:lastModifiedBy>
  <cp:revision>23</cp:revision>
  <dcterms:created xsi:type="dcterms:W3CDTF">2023-09-12T21:56:00Z</dcterms:created>
  <dcterms:modified xsi:type="dcterms:W3CDTF">2023-09-22T20:37:00Z</dcterms:modified>
</cp:coreProperties>
</file>