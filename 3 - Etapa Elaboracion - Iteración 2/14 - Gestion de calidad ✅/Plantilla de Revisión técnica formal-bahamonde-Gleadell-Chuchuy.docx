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1670CF">
      <w:pPr>
        <w:pStyle w:val="Sinespaciado"/>
        <w:rPr>
          <w:rFonts w:ascii="Cambria" w:hAnsi="Cambria"/>
          <w:sz w:val="72"/>
          <w:szCs w:val="72"/>
        </w:rPr>
      </w:pPr>
      <w:r>
        <w:rPr>
          <w:noProof/>
        </w:rPr>
        <w:pict>
          <v:rect id="_x0000_s1030" style="position:absolute;margin-left:0;margin-top:0;width:624.2pt;height:68.3pt;z-index:1;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Pr>
          <w:noProof/>
        </w:rPr>
        <w:pict>
          <v:rect id="_x0000_s1033" style="position:absolute;margin-left:38.95pt;margin-top:-20.65pt;width:7.15pt;height:883.1pt;z-index:4;mso-height-percent:1050;mso-position-horizontal-relative:page;mso-position-vertical-relative:page;mso-height-percent:1050" o:allowincell="f" strokecolor="#31849b">
            <w10:wrap anchorx="margin" anchory="page"/>
          </v:rect>
        </w:pict>
      </w:r>
      <w:r>
        <w:rPr>
          <w:noProof/>
        </w:rPr>
        <w:pict>
          <v:rect id="_x0000_s1032" style="position:absolute;margin-left:549.2pt;margin-top:-20.65pt;width:7.15pt;height:883.1pt;z-index:3;mso-height-percent:1050;mso-position-horizontal-relative:page;mso-position-vertical-relative:page;mso-height-percent:1050" o:allowincell="f" strokecolor="#31849b">
            <w10:wrap anchorx="page" anchory="page"/>
          </v:rect>
        </w:pict>
      </w:r>
      <w:r>
        <w:rPr>
          <w:noProof/>
        </w:rPr>
        <w:pict>
          <v:rect id="_x0000_s1031" style="position:absolute;margin-left:-14.45pt;margin-top:.4pt;width:624.2pt;height:68.3pt;z-index:2;mso-width-percent:1050;mso-height-percent:900;mso-position-horizontal-relative:page;mso-position-vertical-relative:page;mso-width-percent:1050;mso-height-percent:900;mso-height-relative:top-margin-area" o:allowincell="f" fillcolor="#4bacc6" strokecolor="#548dd4">
            <w10:wrap anchorx="page" anchory="margin"/>
          </v:rect>
        </w:pict>
      </w:r>
    </w:p>
    <w:p w:rsidR="00D115EA" w:rsidRDefault="00A97174" w:rsidP="00D115EA">
      <w:pPr>
        <w:pStyle w:val="Sinespaciado"/>
        <w:rPr>
          <w:rFonts w:ascii="Cambria" w:hAnsi="Cambria"/>
          <w:sz w:val="72"/>
          <w:szCs w:val="72"/>
        </w:rPr>
      </w:pPr>
      <w:r>
        <w:rPr>
          <w:rFonts w:ascii="Cambria" w:hAnsi="Cambria"/>
          <w:sz w:val="52"/>
          <w:szCs w:val="52"/>
        </w:rPr>
        <w:t>Informe</w:t>
      </w:r>
      <w:r w:rsidR="00D115EA" w:rsidRPr="00D115EA">
        <w:rPr>
          <w:rFonts w:ascii="Cambria" w:hAnsi="Cambria"/>
          <w:sz w:val="52"/>
          <w:szCs w:val="52"/>
        </w:rPr>
        <w:t xml:space="preserve"> de Revisión técnica formal</w:t>
      </w:r>
    </w:p>
    <w:p w:rsidR="00D06E99" w:rsidRPr="00F879BE" w:rsidRDefault="00D115EA">
      <w:pPr>
        <w:pStyle w:val="Sinespaciado"/>
        <w:rPr>
          <w:rFonts w:ascii="Cambria" w:hAnsi="Cambria"/>
          <w:sz w:val="36"/>
          <w:szCs w:val="36"/>
          <w:lang w:val="en-GB"/>
        </w:rPr>
      </w:pPr>
      <w:r w:rsidRPr="00F879BE">
        <w:rPr>
          <w:rFonts w:ascii="Cambria" w:hAnsi="Cambria"/>
          <w:sz w:val="36"/>
          <w:szCs w:val="36"/>
          <w:lang w:val="en-GB"/>
        </w:rPr>
        <w:t>&lt;</w:t>
      </w:r>
      <w:r w:rsidR="00F879BE" w:rsidRPr="00F879BE">
        <w:rPr>
          <w:rFonts w:ascii="Cambria" w:hAnsi="Cambria"/>
          <w:sz w:val="36"/>
          <w:szCs w:val="36"/>
          <w:lang w:val="en-GB"/>
        </w:rPr>
        <w:t>KIUSH</w:t>
      </w:r>
      <w:r w:rsidRPr="00F879BE">
        <w:rPr>
          <w:rFonts w:ascii="Cambria" w:hAnsi="Cambria"/>
          <w:sz w:val="36"/>
          <w:szCs w:val="36"/>
          <w:lang w:val="en-GB"/>
        </w:rPr>
        <w:t>&gt;</w:t>
      </w:r>
    </w:p>
    <w:p w:rsidR="00D06E99" w:rsidRPr="00F879BE" w:rsidRDefault="00D06E99">
      <w:pPr>
        <w:pStyle w:val="Sinespaciado"/>
        <w:rPr>
          <w:lang w:val="en-GB"/>
        </w:rPr>
      </w:pPr>
    </w:p>
    <w:p w:rsidR="006919D5" w:rsidRPr="00F879BE" w:rsidRDefault="006919D5">
      <w:pPr>
        <w:pStyle w:val="Sinespaciado"/>
        <w:rPr>
          <w:lang w:val="en-GB"/>
        </w:rPr>
      </w:pPr>
    </w:p>
    <w:p w:rsidR="006919D5" w:rsidRPr="00F879BE" w:rsidRDefault="006919D5">
      <w:pPr>
        <w:pStyle w:val="Sinespaciado"/>
        <w:rPr>
          <w:lang w:val="en-GB"/>
        </w:rPr>
      </w:pPr>
    </w:p>
    <w:p w:rsidR="006919D5" w:rsidRPr="00F879BE" w:rsidRDefault="006919D5">
      <w:pPr>
        <w:pStyle w:val="Sinespaciado"/>
        <w:rPr>
          <w:lang w:val="en-GB"/>
        </w:rPr>
      </w:pPr>
    </w:p>
    <w:p w:rsidR="00D06E99" w:rsidRPr="00F879BE" w:rsidRDefault="00F879BE">
      <w:pPr>
        <w:pStyle w:val="Sinespaciado"/>
        <w:rPr>
          <w:lang w:val="en-GB"/>
        </w:rPr>
      </w:pPr>
      <w:r w:rsidRPr="00F879BE">
        <w:rPr>
          <w:lang w:val="en-GB"/>
        </w:rPr>
        <w:t>Yield Yielders</w:t>
      </w:r>
      <w:r w:rsidR="00B144C2" w:rsidRPr="00F879BE">
        <w:rPr>
          <w:lang w:val="en-GB"/>
        </w:rPr>
        <w:t xml:space="preserve">  </w:t>
      </w:r>
      <w:r w:rsidR="00570F4F" w:rsidRPr="00F879BE">
        <w:rPr>
          <w:lang w:val="en-GB"/>
        </w:rPr>
        <w:t xml:space="preserve"> </w:t>
      </w:r>
    </w:p>
    <w:p w:rsidR="00D06E99" w:rsidRPr="00F879BE" w:rsidRDefault="00F879BE">
      <w:pPr>
        <w:pStyle w:val="Sinespaciado"/>
      </w:pPr>
      <w:r w:rsidRPr="00F879BE">
        <w:t xml:space="preserve">Bahamonde Yohana, Gleadell Carla, Chuchuy </w:t>
      </w:r>
      <w:bookmarkStart w:id="0" w:name="_GoBack"/>
      <w:bookmarkEnd w:id="0"/>
      <w:r w:rsidR="009C189E" w:rsidRPr="00F879BE">
        <w:t>J</w:t>
      </w:r>
      <w:r w:rsidR="009C189E">
        <w:t>osé</w:t>
      </w:r>
    </w:p>
    <w:p w:rsidR="00D06E99" w:rsidRPr="00F879BE" w:rsidRDefault="00D06E99"/>
    <w:p w:rsidR="00BC5404" w:rsidRPr="00F879BE" w:rsidRDefault="001670CF" w:rsidP="000F4F97">
      <w:pPr>
        <w:pStyle w:val="PSI-Comentario"/>
        <w:rPr>
          <w:lang w:val="es-ES"/>
        </w:rPr>
      </w:pPr>
      <w:r>
        <w:rPr>
          <w:i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 Imagen" o:spid="_x0000_s1048" type="#_x0000_t75" alt="psi-negro.png" style="position:absolute;left:0;text-align:left;margin-left:-19.2pt;margin-top:547.65pt;width:117.1pt;height:116.15pt;z-index:6;visibility:visible;mso-position-horizontal-relative:margin;mso-position-vertical-relative:margin"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">
            <v:imagedata r:id="rId10" o:title=""/>
            <o:lock v:ext="edit" aspectratio="f"/>
            <w10:wrap type="square" anchorx="margin" anchory="margin"/>
          </v:shape>
        </w:pict>
      </w:r>
      <w:r>
        <w:rPr>
          <w:i w:val="0"/>
          <w:noProof/>
        </w:rPr>
        <w:pict>
          <v:shape id="2 Imagen" o:spid="_x0000_s1047" type="#_x0000_t75" alt="UNPA.JPG" style="position:absolute;left:0;text-align:left;margin-left:327.65pt;margin-top:504.15pt;width:139.7pt;height:193.9pt;z-index:5;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1" o:title=""/>
            <o:lock v:ext="edit" aspectratio="f"/>
            <w10:wrap type="square" anchorx="margin" anchory="margin"/>
          </v:shape>
        </w:pict>
      </w:r>
      <w:r w:rsidR="00D06E99" w:rsidRPr="00F879BE">
        <w:rPr>
          <w:lang w:val="es-ES"/>
        </w:rPr>
        <w:br w:type="page"/>
      </w:r>
    </w:p>
    <w:p w:rsidR="00224B75" w:rsidRDefault="001670CF"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8;mso-position-horizontal-relative:margin;mso-position-vertical-relative:margin" strokecolor="#31849b">
            <v:textbox>
              <w:txbxContent>
                <w:p w:rsidR="005C5497" w:rsidRDefault="005C5497" w:rsidP="00086894">
                  <w:pPr>
                    <w:pStyle w:val="PSI-Comentario"/>
                    <w:ind w:left="0"/>
                  </w:pPr>
                  <w:r>
                    <w:t>Una revisión técnica formal (</w:t>
                  </w:r>
                  <w:r>
                    <w:rPr>
                      <w:b/>
                      <w:bCs/>
                    </w:rPr>
                    <w:t>RTF</w:t>
                  </w:r>
                  <w:r>
                    <w:t>) es una actividad de garantía de calidad de los sistemas de información. Los objetivos de la RTF  son:</w:t>
                  </w:r>
                </w:p>
                <w:p w:rsidR="005C5497" w:rsidRPr="005C5497" w:rsidRDefault="005C5497" w:rsidP="00086894">
                  <w:pPr>
                    <w:pStyle w:val="PSI-Comentario"/>
                    <w:ind w:left="0"/>
                  </w:pPr>
                  <w:r w:rsidRPr="005C5497">
                    <w:t>Describir errores en la función, la lógica o la implementación de cualquier representación de los sistemas de información.</w:t>
                  </w:r>
                </w:p>
                <w:p w:rsidR="005C5497" w:rsidRPr="005C5497" w:rsidRDefault="005C5497" w:rsidP="00086894">
                  <w:pPr>
                    <w:pStyle w:val="PSI-Comentario"/>
                    <w:ind w:left="0"/>
                  </w:pPr>
                  <w:r w:rsidRPr="005C5497">
                    <w:t>Verificar que los sistemas bajo revisión alcancen sus requisitos.</w:t>
                  </w:r>
                </w:p>
                <w:p w:rsidR="005C5497" w:rsidRPr="005C5497" w:rsidRDefault="005C5497" w:rsidP="00086894">
                  <w:pPr>
                    <w:pStyle w:val="PSI-Comentario"/>
                    <w:ind w:left="0"/>
                  </w:pPr>
                  <w:r w:rsidRPr="005C5497">
                    <w:t>Garantizar que los sistemas han sido representados de acuerdo con ciertos estándares predefinidos.</w:t>
                  </w:r>
                </w:p>
                <w:p w:rsidR="005C5497" w:rsidRPr="005C5497" w:rsidRDefault="005C5497" w:rsidP="00086894">
                  <w:pPr>
                    <w:pStyle w:val="PSI-Comentario"/>
                    <w:ind w:left="0"/>
                  </w:pPr>
                  <w:r w:rsidRPr="005C5497">
                    <w:t>Conseguir un sistema desarrollado en forma uniforme.</w:t>
                  </w:r>
                </w:p>
                <w:p w:rsidR="005C5497" w:rsidRPr="005C5497" w:rsidRDefault="005C5497" w:rsidP="00086894">
                  <w:pPr>
                    <w:pStyle w:val="PSI-Comentario"/>
                    <w:ind w:left="0"/>
                  </w:pPr>
                  <w:r w:rsidRPr="005C5497">
                    <w:t>Hacer que los proyectos sean más manejables.</w:t>
                  </w:r>
                </w:p>
                <w:p w:rsidR="00DA284A" w:rsidRDefault="00DA284A" w:rsidP="00086894">
                  <w:pPr>
                    <w:pStyle w:val="PSI-Comentario"/>
                    <w:ind w:left="0"/>
                  </w:pPr>
                </w:p>
              </w:txbxContent>
            </v:textbox>
            <w10:wrap type="square" anchorx="margin" anchory="margin"/>
          </v:shape>
        </w:pict>
      </w:r>
      <w:r w:rsidR="008B3B0F" w:rsidRPr="008B3B0F">
        <w:t>[Este documento es la plantilla base para elaborar el documento</w:t>
      </w:r>
      <w:r w:rsidR="000F79DF">
        <w:t xml:space="preserve"> </w:t>
      </w:r>
      <w:r w:rsidR="00D115EA">
        <w:rPr>
          <w:lang w:val="es-ES"/>
        </w:rPr>
        <w:t>Plantilla de Revisión técnica formal (RTF)</w:t>
      </w:r>
      <w:r w:rsidR="008B3B0F" w:rsidRPr="008B3B0F">
        <w:t xml:space="preserve">. </w:t>
      </w:r>
    </w:p>
    <w:p w:rsidR="00224B75" w:rsidRDefault="001670CF" w:rsidP="000F4F97">
      <w:pPr>
        <w:pStyle w:val="PSI-Comentario"/>
      </w:pPr>
      <w:r>
        <w:rPr>
          <w:noProof/>
          <w:lang w:eastAsia="es-ES"/>
        </w:rPr>
        <w:pict>
          <v:rect id="_x0000_s1041" style="position:absolute;left:0;text-align:left;margin-left:315.7pt;margin-top:-76.25pt;width:195.35pt;height:844.9pt;z-index:-1;mso-position-horizontal-relative:margin;mso-position-vertical-relative:margin" fillcolor="#4bacc6" strokecolor="#31849b">
            <w10:wrap type="square" anchorx="margin" anchory="margin"/>
          </v:rect>
        </w:pic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B3B0F" w:rsidRDefault="00397566" w:rsidP="000F4F97">
      <w:pPr>
        <w:pStyle w:val="PSI-Comentario"/>
      </w:pPr>
    </w:p>
    <w:p w:rsidR="00D06E99" w:rsidRDefault="00D06E99"/>
    <w:p w:rsidR="00A13DBA" w:rsidRDefault="001670CF" w:rsidP="00A13DBA">
      <w:pPr>
        <w:ind w:left="0" w:firstLine="0"/>
      </w:pPr>
      <w:r>
        <w:rPr>
          <w:noProof/>
        </w:rPr>
        <w:pict>
          <v:shape id="_x0000_s1046" type="#_x0000_t75" alt="psi-negro.png" style="position:absolute;margin-left:370.05pt;margin-top:603.9pt;width:117.1pt;height:116.15pt;z-index:7;visibility:visible;mso-position-horizontal-relative:margin;mso-position-vertical-relative:margin"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">
            <v:imagedata r:id="rId10" o:title=""/>
            <o:lock v:ext="edit" aspectratio="f"/>
            <w10:wrap type="square" anchorx="margin" anchory="margin"/>
          </v:shape>
        </w:pict>
      </w:r>
      <w:r w:rsidR="007F38C0">
        <w:br w:type="page"/>
      </w:r>
    </w:p>
    <w:p w:rsidR="000F79DF" w:rsidRDefault="000F79DF" w:rsidP="000F79DF">
      <w:pPr>
        <w:pStyle w:val="TtulodeTDC"/>
        <w:tabs>
          <w:tab w:val="left" w:pos="5954"/>
        </w:tabs>
      </w:pPr>
      <w:r>
        <w:t>Tabla de contenido</w:t>
      </w:r>
    </w:p>
    <w:p w:rsidR="00460876" w:rsidRDefault="00C21EF6">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9441527" w:history="1">
        <w:r w:rsidR="00460876" w:rsidRPr="00C56D5E">
          <w:rPr>
            <w:rStyle w:val="Hipervnculo"/>
            <w:noProof/>
          </w:rPr>
          <w:t>Producto revisado</w:t>
        </w:r>
        <w:r w:rsidR="00460876">
          <w:rPr>
            <w:noProof/>
            <w:webHidden/>
          </w:rPr>
          <w:tab/>
        </w:r>
        <w:r>
          <w:rPr>
            <w:noProof/>
            <w:webHidden/>
          </w:rPr>
          <w:fldChar w:fldCharType="begin"/>
        </w:r>
        <w:r w:rsidR="00460876">
          <w:rPr>
            <w:noProof/>
            <w:webHidden/>
          </w:rPr>
          <w:instrText xml:space="preserve"> PAGEREF _Toc259441527 \h </w:instrText>
        </w:r>
        <w:r>
          <w:rPr>
            <w:noProof/>
            <w:webHidden/>
          </w:rPr>
        </w:r>
        <w:r>
          <w:rPr>
            <w:noProof/>
            <w:webHidden/>
          </w:rPr>
          <w:fldChar w:fldCharType="separate"/>
        </w:r>
        <w:r w:rsidR="005B39A3">
          <w:rPr>
            <w:noProof/>
            <w:webHidden/>
          </w:rPr>
          <w:t>3</w:t>
        </w:r>
        <w:r>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28" w:history="1">
        <w:r w:rsidR="00460876" w:rsidRPr="00C56D5E">
          <w:rPr>
            <w:rStyle w:val="Hipervnculo"/>
            <w:noProof/>
          </w:rPr>
          <w:t>Nombre y Versión del Producto revisado</w:t>
        </w:r>
        <w:r w:rsidR="00460876">
          <w:rPr>
            <w:noProof/>
            <w:webHidden/>
          </w:rPr>
          <w:tab/>
        </w:r>
        <w:r w:rsidR="00C21EF6">
          <w:rPr>
            <w:noProof/>
            <w:webHidden/>
          </w:rPr>
          <w:fldChar w:fldCharType="begin"/>
        </w:r>
        <w:r w:rsidR="00460876">
          <w:rPr>
            <w:noProof/>
            <w:webHidden/>
          </w:rPr>
          <w:instrText xml:space="preserve"> PAGEREF _Toc259441528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29" w:history="1">
        <w:r w:rsidR="00460876" w:rsidRPr="00C56D5E">
          <w:rPr>
            <w:rStyle w:val="Hipervnculo"/>
            <w:noProof/>
          </w:rPr>
          <w:t>Participantes de la revisión</w:t>
        </w:r>
        <w:r w:rsidR="00460876">
          <w:rPr>
            <w:noProof/>
            <w:webHidden/>
          </w:rPr>
          <w:tab/>
        </w:r>
        <w:r w:rsidR="00C21EF6">
          <w:rPr>
            <w:noProof/>
            <w:webHidden/>
          </w:rPr>
          <w:fldChar w:fldCharType="begin"/>
        </w:r>
        <w:r w:rsidR="00460876">
          <w:rPr>
            <w:noProof/>
            <w:webHidden/>
          </w:rPr>
          <w:instrText xml:space="preserve"> PAGEREF _Toc259441529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30" w:history="1">
        <w:r w:rsidR="00460876" w:rsidRPr="00C56D5E">
          <w:rPr>
            <w:rStyle w:val="Hipervnculo"/>
            <w:noProof/>
          </w:rPr>
          <w:t>Técnica utilizada</w:t>
        </w:r>
        <w:r w:rsidR="00460876">
          <w:rPr>
            <w:noProof/>
            <w:webHidden/>
          </w:rPr>
          <w:tab/>
        </w:r>
        <w:r w:rsidR="00C21EF6">
          <w:rPr>
            <w:noProof/>
            <w:webHidden/>
          </w:rPr>
          <w:fldChar w:fldCharType="begin"/>
        </w:r>
        <w:r w:rsidR="00460876">
          <w:rPr>
            <w:noProof/>
            <w:webHidden/>
          </w:rPr>
          <w:instrText xml:space="preserve"> PAGEREF _Toc259441530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1"/>
        <w:rPr>
          <w:rFonts w:eastAsia="Times New Roman"/>
          <w:b w:val="0"/>
          <w:bCs w:val="0"/>
          <w:noProof/>
          <w:sz w:val="22"/>
          <w:szCs w:val="22"/>
          <w:lang w:eastAsia="es-ES"/>
        </w:rPr>
      </w:pPr>
      <w:hyperlink w:anchor="_Toc259441531" w:history="1">
        <w:r w:rsidR="00460876" w:rsidRPr="00C56D5E">
          <w:rPr>
            <w:rStyle w:val="Hipervnculo"/>
            <w:noProof/>
          </w:rPr>
          <w:t>Objetivos de la RTF</w:t>
        </w:r>
        <w:r w:rsidR="00460876">
          <w:rPr>
            <w:noProof/>
            <w:webHidden/>
          </w:rPr>
          <w:tab/>
        </w:r>
        <w:r w:rsidR="00C21EF6">
          <w:rPr>
            <w:noProof/>
            <w:webHidden/>
          </w:rPr>
          <w:fldChar w:fldCharType="begin"/>
        </w:r>
        <w:r w:rsidR="00460876">
          <w:rPr>
            <w:noProof/>
            <w:webHidden/>
          </w:rPr>
          <w:instrText xml:space="preserve"> PAGEREF _Toc259441531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1"/>
        <w:rPr>
          <w:rFonts w:eastAsia="Times New Roman"/>
          <w:b w:val="0"/>
          <w:bCs w:val="0"/>
          <w:noProof/>
          <w:sz w:val="22"/>
          <w:szCs w:val="22"/>
          <w:lang w:eastAsia="es-ES"/>
        </w:rPr>
      </w:pPr>
      <w:hyperlink w:anchor="_Toc259441532" w:history="1">
        <w:r w:rsidR="00460876" w:rsidRPr="00C56D5E">
          <w:rPr>
            <w:rStyle w:val="Hipervnculo"/>
            <w:noProof/>
          </w:rPr>
          <w:t>Problemas detectados</w:t>
        </w:r>
        <w:r w:rsidR="00460876">
          <w:rPr>
            <w:noProof/>
            <w:webHidden/>
          </w:rPr>
          <w:tab/>
        </w:r>
        <w:r w:rsidR="00C21EF6">
          <w:rPr>
            <w:noProof/>
            <w:webHidden/>
          </w:rPr>
          <w:fldChar w:fldCharType="begin"/>
        </w:r>
        <w:r w:rsidR="00460876">
          <w:rPr>
            <w:noProof/>
            <w:webHidden/>
          </w:rPr>
          <w:instrText xml:space="preserve"> PAGEREF _Toc259441532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33" w:history="1">
        <w:r w:rsidR="00460876" w:rsidRPr="00C56D5E">
          <w:rPr>
            <w:rStyle w:val="Hipervnculo"/>
            <w:noProof/>
          </w:rPr>
          <w:t>[Problema detectado 1]</w:t>
        </w:r>
        <w:r w:rsidR="00460876">
          <w:rPr>
            <w:noProof/>
            <w:webHidden/>
          </w:rPr>
          <w:tab/>
        </w:r>
        <w:r w:rsidR="00C21EF6">
          <w:rPr>
            <w:noProof/>
            <w:webHidden/>
          </w:rPr>
          <w:fldChar w:fldCharType="begin"/>
        </w:r>
        <w:r w:rsidR="00460876">
          <w:rPr>
            <w:noProof/>
            <w:webHidden/>
          </w:rPr>
          <w:instrText xml:space="preserve"> PAGEREF _Toc259441533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3"/>
        <w:rPr>
          <w:rFonts w:eastAsia="Times New Roman"/>
          <w:noProof/>
          <w:sz w:val="22"/>
          <w:szCs w:val="22"/>
          <w:lang w:eastAsia="es-ES"/>
        </w:rPr>
      </w:pPr>
      <w:hyperlink w:anchor="_Toc259441534" w:history="1">
        <w:r w:rsidR="00460876" w:rsidRPr="00C56D5E">
          <w:rPr>
            <w:rStyle w:val="Hipervnculo"/>
            <w:noProof/>
          </w:rPr>
          <w:t>Sugerencia de corrección</w:t>
        </w:r>
        <w:r w:rsidR="00460876">
          <w:rPr>
            <w:noProof/>
            <w:webHidden/>
          </w:rPr>
          <w:tab/>
        </w:r>
        <w:r w:rsidR="00C21EF6">
          <w:rPr>
            <w:noProof/>
            <w:webHidden/>
          </w:rPr>
          <w:fldChar w:fldCharType="begin"/>
        </w:r>
        <w:r w:rsidR="00460876">
          <w:rPr>
            <w:noProof/>
            <w:webHidden/>
          </w:rPr>
          <w:instrText xml:space="preserve"> PAGEREF _Toc259441534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35" w:history="1">
        <w:r w:rsidR="00460876" w:rsidRPr="00C56D5E">
          <w:rPr>
            <w:rStyle w:val="Hipervnculo"/>
            <w:noProof/>
          </w:rPr>
          <w:t>[Problema detectado 2]</w:t>
        </w:r>
        <w:r w:rsidR="00460876">
          <w:rPr>
            <w:noProof/>
            <w:webHidden/>
          </w:rPr>
          <w:tab/>
        </w:r>
        <w:r w:rsidR="00C21EF6">
          <w:rPr>
            <w:noProof/>
            <w:webHidden/>
          </w:rPr>
          <w:fldChar w:fldCharType="begin"/>
        </w:r>
        <w:r w:rsidR="00460876">
          <w:rPr>
            <w:noProof/>
            <w:webHidden/>
          </w:rPr>
          <w:instrText xml:space="preserve"> PAGEREF _Toc259441535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1"/>
        <w:rPr>
          <w:rFonts w:eastAsia="Times New Roman"/>
          <w:b w:val="0"/>
          <w:bCs w:val="0"/>
          <w:noProof/>
          <w:sz w:val="22"/>
          <w:szCs w:val="22"/>
          <w:lang w:eastAsia="es-ES"/>
        </w:rPr>
      </w:pPr>
      <w:hyperlink w:anchor="_Toc259441536" w:history="1">
        <w:r w:rsidR="00460876" w:rsidRPr="00C56D5E">
          <w:rPr>
            <w:rStyle w:val="Hipervnculo"/>
            <w:noProof/>
          </w:rPr>
          <w:t>Evaluación</w:t>
        </w:r>
        <w:r w:rsidR="00460876">
          <w:rPr>
            <w:noProof/>
            <w:webHidden/>
          </w:rPr>
          <w:tab/>
        </w:r>
        <w:r w:rsidR="00C21EF6">
          <w:rPr>
            <w:noProof/>
            <w:webHidden/>
          </w:rPr>
          <w:fldChar w:fldCharType="begin"/>
        </w:r>
        <w:r w:rsidR="00460876">
          <w:rPr>
            <w:noProof/>
            <w:webHidden/>
          </w:rPr>
          <w:instrText xml:space="preserve"> PAGEREF _Toc259441536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37" w:history="1">
        <w:r w:rsidR="00460876" w:rsidRPr="00C56D5E">
          <w:rPr>
            <w:rStyle w:val="Hipervnculo"/>
            <w:noProof/>
          </w:rPr>
          <w:t>Estado actual del Producto</w:t>
        </w:r>
        <w:r w:rsidR="00460876">
          <w:rPr>
            <w:noProof/>
            <w:webHidden/>
          </w:rPr>
          <w:tab/>
        </w:r>
        <w:r w:rsidR="00C21EF6">
          <w:rPr>
            <w:noProof/>
            <w:webHidden/>
          </w:rPr>
          <w:fldChar w:fldCharType="begin"/>
        </w:r>
        <w:r w:rsidR="00460876">
          <w:rPr>
            <w:noProof/>
            <w:webHidden/>
          </w:rPr>
          <w:instrText xml:space="preserve"> PAGEREF _Toc259441537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38" w:history="1">
        <w:r w:rsidR="00460876" w:rsidRPr="00C56D5E">
          <w:rPr>
            <w:rStyle w:val="Hipervnculo"/>
            <w:noProof/>
          </w:rPr>
          <w:t>Acciones a tomar</w:t>
        </w:r>
        <w:r w:rsidR="00460876">
          <w:rPr>
            <w:noProof/>
            <w:webHidden/>
          </w:rPr>
          <w:tab/>
        </w:r>
        <w:r w:rsidR="00C21EF6">
          <w:rPr>
            <w:noProof/>
            <w:webHidden/>
          </w:rPr>
          <w:fldChar w:fldCharType="begin"/>
        </w:r>
        <w:r w:rsidR="00460876">
          <w:rPr>
            <w:noProof/>
            <w:webHidden/>
          </w:rPr>
          <w:instrText xml:space="preserve"> PAGEREF _Toc259441538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460876" w:rsidRDefault="001670CF">
      <w:pPr>
        <w:pStyle w:val="TDC2"/>
        <w:rPr>
          <w:rFonts w:eastAsia="Times New Roman"/>
          <w:i w:val="0"/>
          <w:iCs w:val="0"/>
          <w:noProof/>
          <w:sz w:val="22"/>
          <w:szCs w:val="22"/>
          <w:lang w:eastAsia="es-ES"/>
        </w:rPr>
      </w:pPr>
      <w:hyperlink w:anchor="_Toc259441539" w:history="1">
        <w:r w:rsidR="00460876" w:rsidRPr="00C56D5E">
          <w:rPr>
            <w:rStyle w:val="Hipervnculo"/>
            <w:noProof/>
          </w:rPr>
          <w:t>Próxima Revisión del Producto</w:t>
        </w:r>
        <w:r w:rsidR="00460876">
          <w:rPr>
            <w:noProof/>
            <w:webHidden/>
          </w:rPr>
          <w:tab/>
        </w:r>
        <w:r w:rsidR="00C21EF6">
          <w:rPr>
            <w:noProof/>
            <w:webHidden/>
          </w:rPr>
          <w:fldChar w:fldCharType="begin"/>
        </w:r>
        <w:r w:rsidR="00460876">
          <w:rPr>
            <w:noProof/>
            <w:webHidden/>
          </w:rPr>
          <w:instrText xml:space="preserve"> PAGEREF _Toc259441539 \h </w:instrText>
        </w:r>
        <w:r w:rsidR="00C21EF6">
          <w:rPr>
            <w:noProof/>
            <w:webHidden/>
          </w:rPr>
        </w:r>
        <w:r w:rsidR="00C21EF6">
          <w:rPr>
            <w:noProof/>
            <w:webHidden/>
          </w:rPr>
          <w:fldChar w:fldCharType="separate"/>
        </w:r>
        <w:r w:rsidR="005B39A3">
          <w:rPr>
            <w:noProof/>
            <w:webHidden/>
          </w:rPr>
          <w:t>3</w:t>
        </w:r>
        <w:r w:rsidR="00C21EF6">
          <w:rPr>
            <w:noProof/>
            <w:webHidden/>
          </w:rPr>
          <w:fldChar w:fldCharType="end"/>
        </w:r>
      </w:hyperlink>
    </w:p>
    <w:p w:rsidR="000F79DF" w:rsidRDefault="00C21EF6" w:rsidP="000F79DF">
      <w:pPr>
        <w:tabs>
          <w:tab w:val="left" w:pos="5954"/>
        </w:tabs>
      </w:pPr>
      <w:r>
        <w:fldChar w:fldCharType="end"/>
      </w:r>
    </w:p>
    <w:p w:rsidR="0040066E" w:rsidRDefault="0040066E" w:rsidP="000F79DF">
      <w:pPr>
        <w:ind w:left="0" w:firstLine="0"/>
      </w:pPr>
    </w:p>
    <w:p w:rsidR="00A13DBA" w:rsidRDefault="00861B8F" w:rsidP="008F0AA6">
      <w:pPr>
        <w:pStyle w:val="PSI-Ttulo"/>
      </w:pPr>
      <w:r>
        <w:br w:type="page"/>
      </w:r>
      <w:r w:rsidR="00D115EA">
        <w:lastRenderedPageBreak/>
        <w:t>Plantilla de Revisión técnica formal (RTF)</w:t>
      </w:r>
    </w:p>
    <w:p w:rsidR="00D115EA" w:rsidRDefault="00D115EA" w:rsidP="00DC6A38">
      <w:pPr>
        <w:pStyle w:val="PSI-Ttulo1"/>
      </w:pPr>
      <w:bookmarkStart w:id="1" w:name="_Toc16487887"/>
    </w:p>
    <w:p w:rsidR="00DC6A38" w:rsidRDefault="00DC6A38" w:rsidP="00DC6A38">
      <w:pPr>
        <w:pStyle w:val="PSI-Ttulo1"/>
      </w:pPr>
      <w:bookmarkStart w:id="2" w:name="_Toc259441527"/>
      <w:r>
        <w:t>Producto revisado</w:t>
      </w:r>
      <w:bookmarkEnd w:id="1"/>
      <w:bookmarkEnd w:id="2"/>
    </w:p>
    <w:p w:rsidR="00DC6A38" w:rsidRDefault="00DC6A38" w:rsidP="00DC6A38">
      <w:pPr>
        <w:pStyle w:val="PSI-Ttulo2"/>
      </w:pPr>
      <w:bookmarkStart w:id="3" w:name="_Toc16487888"/>
      <w:bookmarkStart w:id="4" w:name="_Toc259441528"/>
      <w:r>
        <w:t>Nombre y Versión del Producto revisado</w:t>
      </w:r>
      <w:bookmarkEnd w:id="3"/>
      <w:bookmarkEnd w:id="4"/>
    </w:p>
    <w:p w:rsidR="00DC6A38" w:rsidRDefault="005267C7" w:rsidP="00DC6A38">
      <w:pPr>
        <w:pStyle w:val="PSI-Comentario"/>
      </w:pPr>
      <w:r>
        <w:t xml:space="preserve">Interface </w:t>
      </w:r>
      <w:r w:rsidR="009C189E">
        <w:t>Gráfica</w:t>
      </w:r>
      <w:r>
        <w:t xml:space="preserve"> de </w:t>
      </w:r>
      <w:r w:rsidR="009C189E">
        <w:t>Administración</w:t>
      </w:r>
      <w:r>
        <w:t xml:space="preserve"> de Cursos. </w:t>
      </w:r>
      <w:r w:rsidR="009C189E">
        <w:t>Versión</w:t>
      </w:r>
      <w:r>
        <w:t xml:space="preserve"> 1.0 </w:t>
      </w:r>
    </w:p>
    <w:p w:rsidR="005267C7" w:rsidRDefault="005267C7" w:rsidP="00DC6A38">
      <w:pPr>
        <w:pStyle w:val="PSI-Comentario"/>
      </w:pPr>
      <w:r>
        <w:t xml:space="preserve">Pertenece al área de </w:t>
      </w:r>
      <w:r w:rsidR="009C189E">
        <w:t>Administración</w:t>
      </w:r>
      <w:r>
        <w:t xml:space="preserve"> de Cursos.</w:t>
      </w:r>
    </w:p>
    <w:p w:rsidR="00DC6A38" w:rsidRDefault="00DC6A38" w:rsidP="00DC6A38">
      <w:pPr>
        <w:pStyle w:val="PSI-Comentario"/>
      </w:pPr>
    </w:p>
    <w:p w:rsidR="00DC6A38" w:rsidRDefault="00DC6A38" w:rsidP="00DC6A38">
      <w:pPr>
        <w:pStyle w:val="PSI-Ttulo2"/>
      </w:pPr>
      <w:bookmarkStart w:id="5" w:name="_Toc16487889"/>
      <w:bookmarkStart w:id="6" w:name="_Toc259441529"/>
      <w:r>
        <w:t>Participantes de la revisión</w:t>
      </w:r>
      <w:bookmarkEnd w:id="5"/>
      <w:bookmarkEnd w:id="6"/>
    </w:p>
    <w:p w:rsidR="00DC6A38" w:rsidRDefault="005267C7" w:rsidP="005267C7">
      <w:pPr>
        <w:pStyle w:val="PSI-Comentario"/>
        <w:ind w:left="0" w:firstLine="0"/>
      </w:pPr>
      <w:r>
        <w:t xml:space="preserve">Integrantes del grupo de desarrollo”Yield Yielders”. </w:t>
      </w:r>
    </w:p>
    <w:p w:rsidR="00DC6A38" w:rsidRDefault="00DC6A38" w:rsidP="00DC6A38"/>
    <w:p w:rsidR="00DC6A38" w:rsidRDefault="00DC6A38" w:rsidP="00DC6A38">
      <w:pPr>
        <w:pStyle w:val="PSI-Ttulo2"/>
      </w:pPr>
      <w:bookmarkStart w:id="7" w:name="_Toc16487890"/>
      <w:bookmarkStart w:id="8" w:name="_Toc259441530"/>
      <w:r>
        <w:t>Técnica utilizada</w:t>
      </w:r>
      <w:bookmarkEnd w:id="7"/>
      <w:bookmarkEnd w:id="8"/>
    </w:p>
    <w:p w:rsidR="00D115EA" w:rsidRDefault="00244133" w:rsidP="00DC6A38">
      <w:pPr>
        <w:pStyle w:val="PSI-Comentario"/>
      </w:pPr>
      <w:r>
        <w:t>Se</w:t>
      </w:r>
      <w:r w:rsidR="000C481B">
        <w:t xml:space="preserve"> hace</w:t>
      </w:r>
      <w:r>
        <w:t xml:space="preserve"> uso de una </w:t>
      </w:r>
      <w:r w:rsidR="009C189E">
        <w:t>observación</w:t>
      </w:r>
      <w:r>
        <w:t xml:space="preserve"> de</w:t>
      </w:r>
      <w:r w:rsidR="000C481B">
        <w:t xml:space="preserve"> la interface </w:t>
      </w:r>
      <w:r w:rsidR="009C189E">
        <w:t>gráfica</w:t>
      </w:r>
      <w:r w:rsidR="000C481B">
        <w:t xml:space="preserve"> si cumple</w:t>
      </w:r>
      <w:r>
        <w:t xml:space="preserve"> con los requerimientos del cliente. </w:t>
      </w:r>
      <w:r w:rsidR="000C481B">
        <w:t>Se emplea una lista del tipo check-list con preguntas relacionadas con aspectos importantes</w:t>
      </w:r>
      <w:r w:rsidR="0019116C">
        <w:t xml:space="preserve"> de usabilidad de la Interface </w:t>
      </w:r>
      <w:r w:rsidR="009C189E">
        <w:t>Gráfica</w:t>
      </w:r>
      <w:r w:rsidR="000C481B">
        <w:t>.</w:t>
      </w:r>
    </w:p>
    <w:p w:rsidR="00DC6A38" w:rsidRDefault="00DC6A38" w:rsidP="00DC6A38">
      <w:pPr>
        <w:pStyle w:val="MNormal"/>
      </w:pPr>
    </w:p>
    <w:p w:rsidR="00DC6A38" w:rsidRDefault="00DC6A38" w:rsidP="00DC6A38">
      <w:pPr>
        <w:pStyle w:val="PSI-Ttulo1"/>
      </w:pPr>
      <w:bookmarkStart w:id="9" w:name="_Toc16487891"/>
      <w:bookmarkStart w:id="10" w:name="_Toc259441531"/>
      <w:r>
        <w:t>Objetivos de la RTF</w:t>
      </w:r>
      <w:bookmarkEnd w:id="9"/>
      <w:bookmarkEnd w:id="10"/>
    </w:p>
    <w:p w:rsidR="000C481B" w:rsidRDefault="00F974DC" w:rsidP="00DC6A38">
      <w:pPr>
        <w:pStyle w:val="PSI-Comentario"/>
      </w:pPr>
      <w:r>
        <w:t>S</w:t>
      </w:r>
      <w:r w:rsidR="002E6408">
        <w:t xml:space="preserve">e verificara que la Interface </w:t>
      </w:r>
      <w:r w:rsidR="009C189E">
        <w:t>Gráfica</w:t>
      </w:r>
      <w:r w:rsidR="002E6408">
        <w:t xml:space="preserve"> cumpla con </w:t>
      </w:r>
      <w:r w:rsidR="0019116C">
        <w:t xml:space="preserve">aspectos de </w:t>
      </w:r>
      <w:r>
        <w:t xml:space="preserve">usabilidad y </w:t>
      </w:r>
      <w:r w:rsidR="002E6408">
        <w:t>ser amigable para el usuario sin conocimientos de informática.</w:t>
      </w:r>
    </w:p>
    <w:p w:rsidR="002E6408" w:rsidRDefault="002E6408" w:rsidP="00DC6A38">
      <w:pPr>
        <w:pStyle w:val="PSI-Comentario"/>
      </w:pPr>
      <w:r>
        <w:t xml:space="preserve">Se verificara que la Interface </w:t>
      </w:r>
      <w:r w:rsidR="009C189E">
        <w:t>Gráfica</w:t>
      </w:r>
      <w:r>
        <w:t xml:space="preserve"> cumpla con ser funcional de acuerdo con la documentación de requerimientos.</w:t>
      </w:r>
    </w:p>
    <w:p w:rsidR="002E6408" w:rsidRDefault="002E6408" w:rsidP="00DC6A38">
      <w:pPr>
        <w:pStyle w:val="PSI-Ttulo1"/>
      </w:pPr>
      <w:bookmarkStart w:id="11" w:name="_Toc16487892"/>
      <w:bookmarkStart w:id="12" w:name="_Toc259441532"/>
    </w:p>
    <w:p w:rsidR="00DC6A38" w:rsidRDefault="00DC6A38" w:rsidP="00DC6A38">
      <w:pPr>
        <w:pStyle w:val="PSI-Ttulo1"/>
      </w:pPr>
      <w:r>
        <w:t>Problemas detectados</w:t>
      </w:r>
      <w:bookmarkEnd w:id="11"/>
      <w:bookmarkEnd w:id="12"/>
    </w:p>
    <w:p w:rsidR="00DC6A38" w:rsidRDefault="00C54934" w:rsidP="00DC6A38">
      <w:pPr>
        <w:pStyle w:val="PSI-Comentario"/>
      </w:pPr>
      <w:r>
        <w:t xml:space="preserve">La siguiente lista muestra las preguntas elaboradas sobre aspectos importantes de la Interface </w:t>
      </w:r>
      <w:r w:rsidR="009C189E">
        <w:t>Gráfica</w:t>
      </w:r>
      <w:r w:rsidR="0019116C">
        <w:t>,</w:t>
      </w:r>
      <w:r>
        <w:t xml:space="preserve"> como aspectos sobre el código que se </w:t>
      </w:r>
      <w:r w:rsidR="009C189E">
        <w:t>usó</w:t>
      </w:r>
      <w:r>
        <w:t xml:space="preserve"> para su implementación.</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5670"/>
        <w:gridCol w:w="2091"/>
      </w:tblGrid>
      <w:tr w:rsidR="001670CF" w:rsidTr="001670CF">
        <w:tc>
          <w:tcPr>
            <w:tcW w:w="844" w:type="dxa"/>
            <w:shd w:val="clear" w:color="auto" w:fill="auto"/>
          </w:tcPr>
          <w:p w:rsidR="00C54934" w:rsidRDefault="00C54934" w:rsidP="001670CF">
            <w:pPr>
              <w:pStyle w:val="PSI-Comentario"/>
              <w:ind w:left="0" w:firstLine="0"/>
            </w:pPr>
            <w:r>
              <w:t>Nº</w:t>
            </w:r>
          </w:p>
        </w:tc>
        <w:tc>
          <w:tcPr>
            <w:tcW w:w="5670" w:type="dxa"/>
            <w:shd w:val="clear" w:color="auto" w:fill="auto"/>
          </w:tcPr>
          <w:p w:rsidR="00C54934" w:rsidRDefault="00C54934" w:rsidP="001670CF">
            <w:pPr>
              <w:pStyle w:val="PSI-Comentario"/>
              <w:ind w:left="0" w:firstLine="0"/>
            </w:pPr>
            <w:r>
              <w:t>Pregunta</w:t>
            </w:r>
          </w:p>
        </w:tc>
        <w:tc>
          <w:tcPr>
            <w:tcW w:w="2091" w:type="dxa"/>
            <w:shd w:val="clear" w:color="auto" w:fill="auto"/>
          </w:tcPr>
          <w:p w:rsidR="00C54934" w:rsidRDefault="00C54934" w:rsidP="001670CF">
            <w:pPr>
              <w:pStyle w:val="PSI-Comentario"/>
              <w:ind w:left="0" w:firstLine="0"/>
            </w:pPr>
            <w:r>
              <w:t>Respuesta</w:t>
            </w:r>
          </w:p>
        </w:tc>
      </w:tr>
      <w:tr w:rsidR="001670CF" w:rsidTr="001670CF">
        <w:tc>
          <w:tcPr>
            <w:tcW w:w="844" w:type="dxa"/>
            <w:shd w:val="clear" w:color="auto" w:fill="auto"/>
          </w:tcPr>
          <w:p w:rsidR="00C54934" w:rsidRDefault="00C54934" w:rsidP="001670CF">
            <w:pPr>
              <w:pStyle w:val="PSI-Comentario"/>
              <w:ind w:left="0" w:firstLine="0"/>
            </w:pPr>
            <w:r>
              <w:t>1</w:t>
            </w:r>
          </w:p>
        </w:tc>
        <w:tc>
          <w:tcPr>
            <w:tcW w:w="5670" w:type="dxa"/>
            <w:shd w:val="clear" w:color="auto" w:fill="auto"/>
          </w:tcPr>
          <w:p w:rsidR="00C54934" w:rsidRDefault="00C54934" w:rsidP="001670CF">
            <w:pPr>
              <w:pStyle w:val="PSI-Comentario"/>
              <w:ind w:left="0" w:firstLine="0"/>
            </w:pPr>
            <w:r>
              <w:t xml:space="preserve">La interface </w:t>
            </w:r>
            <w:r w:rsidR="009C189E">
              <w:t>gráfica</w:t>
            </w:r>
            <w:r>
              <w:t xml:space="preserve"> es consistente</w:t>
            </w:r>
            <w:r w:rsidR="005737BF">
              <w:t>.</w:t>
            </w:r>
          </w:p>
        </w:tc>
        <w:tc>
          <w:tcPr>
            <w:tcW w:w="2091" w:type="dxa"/>
            <w:shd w:val="clear" w:color="auto" w:fill="auto"/>
          </w:tcPr>
          <w:p w:rsidR="00C54934" w:rsidRDefault="00C54934" w:rsidP="001670CF">
            <w:pPr>
              <w:pStyle w:val="PSI-Comentario"/>
              <w:ind w:left="0" w:firstLine="0"/>
            </w:pPr>
            <w:r>
              <w:t>Si</w:t>
            </w:r>
          </w:p>
        </w:tc>
      </w:tr>
      <w:tr w:rsidR="001670CF" w:rsidTr="001670CF">
        <w:tc>
          <w:tcPr>
            <w:tcW w:w="844" w:type="dxa"/>
            <w:shd w:val="clear" w:color="auto" w:fill="auto"/>
          </w:tcPr>
          <w:p w:rsidR="00C54934" w:rsidRDefault="00C54934" w:rsidP="001670CF">
            <w:pPr>
              <w:pStyle w:val="PSI-Comentario"/>
              <w:ind w:left="0" w:firstLine="0"/>
            </w:pPr>
            <w:r>
              <w:t>2</w:t>
            </w:r>
          </w:p>
        </w:tc>
        <w:tc>
          <w:tcPr>
            <w:tcW w:w="5670" w:type="dxa"/>
            <w:shd w:val="clear" w:color="auto" w:fill="auto"/>
          </w:tcPr>
          <w:p w:rsidR="00C54934" w:rsidRDefault="00C54934" w:rsidP="001670CF">
            <w:pPr>
              <w:pStyle w:val="PSI-Comentario"/>
              <w:ind w:left="0" w:firstLine="0"/>
            </w:pPr>
            <w:r>
              <w:t xml:space="preserve">La interface </w:t>
            </w:r>
            <w:r w:rsidR="009C189E">
              <w:t>gráfica</w:t>
            </w:r>
            <w:r>
              <w:t xml:space="preserve"> es amigable</w:t>
            </w:r>
            <w:r w:rsidR="005737BF">
              <w:t>.</w:t>
            </w:r>
          </w:p>
        </w:tc>
        <w:tc>
          <w:tcPr>
            <w:tcW w:w="2091" w:type="dxa"/>
            <w:shd w:val="clear" w:color="auto" w:fill="auto"/>
          </w:tcPr>
          <w:p w:rsidR="00C54934" w:rsidRDefault="00C54934" w:rsidP="001670CF">
            <w:pPr>
              <w:pStyle w:val="PSI-Comentario"/>
              <w:ind w:left="0" w:firstLine="0"/>
            </w:pPr>
            <w:r>
              <w:t>Si</w:t>
            </w:r>
          </w:p>
        </w:tc>
      </w:tr>
      <w:tr w:rsidR="00C54934" w:rsidRPr="001670CF" w:rsidTr="001670CF">
        <w:tc>
          <w:tcPr>
            <w:tcW w:w="844" w:type="dxa"/>
            <w:shd w:val="clear" w:color="auto" w:fill="auto"/>
          </w:tcPr>
          <w:p w:rsidR="00C54934" w:rsidRDefault="00C54934" w:rsidP="001670CF">
            <w:pPr>
              <w:pStyle w:val="PSI-Comentario"/>
              <w:ind w:left="0" w:firstLine="0"/>
            </w:pPr>
            <w:r>
              <w:t>3</w:t>
            </w:r>
          </w:p>
        </w:tc>
        <w:tc>
          <w:tcPr>
            <w:tcW w:w="5670" w:type="dxa"/>
            <w:shd w:val="clear" w:color="auto" w:fill="auto"/>
          </w:tcPr>
          <w:p w:rsidR="00C54934" w:rsidRDefault="004F3B4F" w:rsidP="001670CF">
            <w:pPr>
              <w:pStyle w:val="PSI-Comentario"/>
              <w:ind w:left="0" w:firstLine="0"/>
            </w:pPr>
            <w:r>
              <w:t xml:space="preserve">Cada funcionalidad de la aplicación contiene un </w:t>
            </w:r>
            <w:r w:rsidR="005737BF">
              <w:t>menú.</w:t>
            </w:r>
          </w:p>
        </w:tc>
        <w:tc>
          <w:tcPr>
            <w:tcW w:w="2091" w:type="dxa"/>
            <w:shd w:val="clear" w:color="auto" w:fill="auto"/>
          </w:tcPr>
          <w:p w:rsidR="00C54934" w:rsidRDefault="004F3B4F" w:rsidP="001670CF">
            <w:pPr>
              <w:pStyle w:val="PSI-Comentario"/>
              <w:ind w:left="0" w:firstLine="0"/>
            </w:pPr>
            <w:r>
              <w:t>Si</w:t>
            </w:r>
          </w:p>
        </w:tc>
      </w:tr>
      <w:tr w:rsidR="004F3B4F" w:rsidTr="001670CF">
        <w:tc>
          <w:tcPr>
            <w:tcW w:w="844" w:type="dxa"/>
            <w:shd w:val="clear" w:color="auto" w:fill="auto"/>
          </w:tcPr>
          <w:p w:rsidR="004F3B4F" w:rsidRDefault="004F3B4F" w:rsidP="001670CF">
            <w:pPr>
              <w:pStyle w:val="PSI-Comentario"/>
              <w:ind w:left="0" w:firstLine="0"/>
            </w:pPr>
            <w:r>
              <w:lastRenderedPageBreak/>
              <w:t>4</w:t>
            </w:r>
          </w:p>
        </w:tc>
        <w:tc>
          <w:tcPr>
            <w:tcW w:w="5670" w:type="dxa"/>
            <w:shd w:val="clear" w:color="auto" w:fill="auto"/>
          </w:tcPr>
          <w:p w:rsidR="004F3B4F" w:rsidRDefault="004F3B4F" w:rsidP="001670CF">
            <w:pPr>
              <w:pStyle w:val="PSI-Comentario"/>
              <w:ind w:left="0" w:firstLine="0"/>
            </w:pPr>
            <w:r>
              <w:t>Los botones describen la funcionalidad requerida</w:t>
            </w:r>
            <w:r w:rsidR="005737BF">
              <w:t>.</w:t>
            </w:r>
            <w:r>
              <w:t xml:space="preserve"> </w:t>
            </w:r>
          </w:p>
        </w:tc>
        <w:tc>
          <w:tcPr>
            <w:tcW w:w="2091" w:type="dxa"/>
            <w:shd w:val="clear" w:color="auto" w:fill="auto"/>
          </w:tcPr>
          <w:p w:rsidR="004F3B4F" w:rsidRDefault="004F3B4F" w:rsidP="001670CF">
            <w:pPr>
              <w:pStyle w:val="PSI-Comentario"/>
              <w:ind w:left="0" w:firstLine="0"/>
            </w:pPr>
            <w:r>
              <w:t>Si</w:t>
            </w:r>
          </w:p>
        </w:tc>
      </w:tr>
      <w:tr w:rsidR="004F3B4F" w:rsidRPr="001670CF" w:rsidTr="001670CF">
        <w:tc>
          <w:tcPr>
            <w:tcW w:w="844" w:type="dxa"/>
            <w:shd w:val="clear" w:color="auto" w:fill="auto"/>
          </w:tcPr>
          <w:p w:rsidR="004F3B4F" w:rsidRDefault="004F3B4F" w:rsidP="001670CF">
            <w:pPr>
              <w:pStyle w:val="PSI-Comentario"/>
              <w:ind w:left="0" w:firstLine="0"/>
            </w:pPr>
            <w:r>
              <w:t>5</w:t>
            </w:r>
          </w:p>
        </w:tc>
        <w:tc>
          <w:tcPr>
            <w:tcW w:w="5670" w:type="dxa"/>
            <w:shd w:val="clear" w:color="auto" w:fill="auto"/>
          </w:tcPr>
          <w:p w:rsidR="004F3B4F" w:rsidRDefault="005737BF" w:rsidP="001670CF">
            <w:pPr>
              <w:pStyle w:val="PSI-Comentario"/>
              <w:ind w:left="0" w:firstLine="0"/>
            </w:pPr>
            <w:r>
              <w:t xml:space="preserve">Los componentes de la Interface </w:t>
            </w:r>
            <w:r w:rsidR="009C189E">
              <w:t>Gráfica</w:t>
            </w:r>
            <w:r>
              <w:t xml:space="preserve"> dan una excelente apariencia en lo visual.</w:t>
            </w:r>
          </w:p>
        </w:tc>
        <w:tc>
          <w:tcPr>
            <w:tcW w:w="2091" w:type="dxa"/>
            <w:shd w:val="clear" w:color="auto" w:fill="auto"/>
          </w:tcPr>
          <w:p w:rsidR="004F3B4F" w:rsidRDefault="005737BF" w:rsidP="001670CF">
            <w:pPr>
              <w:pStyle w:val="PSI-Comentario"/>
              <w:ind w:left="0" w:firstLine="0"/>
            </w:pPr>
            <w:r>
              <w:t>No</w:t>
            </w:r>
          </w:p>
        </w:tc>
      </w:tr>
      <w:tr w:rsidR="005737BF" w:rsidTr="001670CF">
        <w:tc>
          <w:tcPr>
            <w:tcW w:w="844" w:type="dxa"/>
            <w:shd w:val="clear" w:color="auto" w:fill="auto"/>
          </w:tcPr>
          <w:p w:rsidR="005737BF" w:rsidRDefault="005737BF" w:rsidP="001670CF">
            <w:pPr>
              <w:pStyle w:val="PSI-Comentario"/>
              <w:ind w:left="0" w:firstLine="0"/>
            </w:pPr>
            <w:r>
              <w:t>6</w:t>
            </w:r>
          </w:p>
        </w:tc>
        <w:tc>
          <w:tcPr>
            <w:tcW w:w="5670" w:type="dxa"/>
            <w:shd w:val="clear" w:color="auto" w:fill="auto"/>
          </w:tcPr>
          <w:p w:rsidR="005737BF" w:rsidRDefault="005737BF" w:rsidP="001670CF">
            <w:pPr>
              <w:pStyle w:val="PSI-Comentario"/>
              <w:ind w:left="0" w:firstLine="0"/>
            </w:pPr>
            <w:r>
              <w:t xml:space="preserve">Se muestra el nombre del usuario logeado sin problemas. </w:t>
            </w:r>
          </w:p>
        </w:tc>
        <w:tc>
          <w:tcPr>
            <w:tcW w:w="2091" w:type="dxa"/>
            <w:shd w:val="clear" w:color="auto" w:fill="auto"/>
          </w:tcPr>
          <w:p w:rsidR="005737BF" w:rsidRDefault="005737BF" w:rsidP="001670CF">
            <w:pPr>
              <w:pStyle w:val="PSI-Comentario"/>
              <w:ind w:left="0" w:firstLine="0"/>
            </w:pPr>
            <w:r>
              <w:t>No</w:t>
            </w:r>
          </w:p>
        </w:tc>
      </w:tr>
      <w:tr w:rsidR="005737BF" w:rsidRPr="001670CF" w:rsidTr="001670CF">
        <w:tc>
          <w:tcPr>
            <w:tcW w:w="844" w:type="dxa"/>
            <w:shd w:val="clear" w:color="auto" w:fill="auto"/>
          </w:tcPr>
          <w:p w:rsidR="005737BF" w:rsidRDefault="005737BF" w:rsidP="001670CF">
            <w:pPr>
              <w:pStyle w:val="PSI-Comentario"/>
              <w:ind w:left="0" w:firstLine="0"/>
            </w:pPr>
            <w:r>
              <w:t>7</w:t>
            </w:r>
          </w:p>
        </w:tc>
        <w:tc>
          <w:tcPr>
            <w:tcW w:w="5670" w:type="dxa"/>
            <w:shd w:val="clear" w:color="auto" w:fill="auto"/>
          </w:tcPr>
          <w:p w:rsidR="005737BF" w:rsidRDefault="005737BF" w:rsidP="001670CF">
            <w:pPr>
              <w:pStyle w:val="PSI-Comentario"/>
              <w:ind w:left="0" w:firstLine="0"/>
            </w:pPr>
            <w:r>
              <w:t>La aplicación permite el cierre de sesión o salir de la aplicación.</w:t>
            </w:r>
          </w:p>
        </w:tc>
        <w:tc>
          <w:tcPr>
            <w:tcW w:w="2091" w:type="dxa"/>
            <w:shd w:val="clear" w:color="auto" w:fill="auto"/>
          </w:tcPr>
          <w:p w:rsidR="005737BF" w:rsidRDefault="005737BF" w:rsidP="001670CF">
            <w:pPr>
              <w:pStyle w:val="PSI-Comentario"/>
              <w:ind w:left="0" w:firstLine="0"/>
            </w:pPr>
            <w:r>
              <w:t>No</w:t>
            </w:r>
          </w:p>
        </w:tc>
      </w:tr>
      <w:tr w:rsidR="005737BF" w:rsidTr="001670CF">
        <w:tc>
          <w:tcPr>
            <w:tcW w:w="844" w:type="dxa"/>
            <w:shd w:val="clear" w:color="auto" w:fill="auto"/>
          </w:tcPr>
          <w:p w:rsidR="005737BF" w:rsidRDefault="005737BF" w:rsidP="001670CF">
            <w:pPr>
              <w:pStyle w:val="PSI-Comentario"/>
              <w:ind w:left="0" w:firstLine="0"/>
            </w:pPr>
            <w:r>
              <w:t>8</w:t>
            </w:r>
          </w:p>
        </w:tc>
        <w:tc>
          <w:tcPr>
            <w:tcW w:w="5670" w:type="dxa"/>
            <w:shd w:val="clear" w:color="auto" w:fill="auto"/>
          </w:tcPr>
          <w:p w:rsidR="005737BF" w:rsidRDefault="005737BF" w:rsidP="001670CF">
            <w:pPr>
              <w:pStyle w:val="PSI-Comentario"/>
              <w:ind w:left="0" w:firstLine="0"/>
            </w:pPr>
            <w:r>
              <w:t>La aplicación carece de un botón de cierre de sesión.</w:t>
            </w:r>
          </w:p>
        </w:tc>
        <w:tc>
          <w:tcPr>
            <w:tcW w:w="2091" w:type="dxa"/>
            <w:shd w:val="clear" w:color="auto" w:fill="auto"/>
          </w:tcPr>
          <w:p w:rsidR="005737BF" w:rsidRDefault="007776D1" w:rsidP="001670CF">
            <w:pPr>
              <w:pStyle w:val="PSI-Comentario"/>
              <w:ind w:left="0" w:firstLine="0"/>
            </w:pPr>
            <w:r>
              <w:t>Si</w:t>
            </w:r>
          </w:p>
        </w:tc>
      </w:tr>
      <w:tr w:rsidR="005737BF" w:rsidRPr="001670CF" w:rsidTr="001670CF">
        <w:tc>
          <w:tcPr>
            <w:tcW w:w="844" w:type="dxa"/>
            <w:shd w:val="clear" w:color="auto" w:fill="auto"/>
          </w:tcPr>
          <w:p w:rsidR="005737BF" w:rsidRDefault="005737BF" w:rsidP="001670CF">
            <w:pPr>
              <w:pStyle w:val="PSI-Comentario"/>
              <w:ind w:left="0" w:firstLine="0"/>
            </w:pPr>
            <w:r>
              <w:t>9</w:t>
            </w:r>
          </w:p>
        </w:tc>
        <w:tc>
          <w:tcPr>
            <w:tcW w:w="5670" w:type="dxa"/>
            <w:shd w:val="clear" w:color="auto" w:fill="auto"/>
          </w:tcPr>
          <w:p w:rsidR="005737BF" w:rsidRDefault="007776D1" w:rsidP="001670CF">
            <w:pPr>
              <w:pStyle w:val="PSI-Comentario"/>
              <w:ind w:left="0" w:firstLine="0"/>
            </w:pPr>
            <w:r>
              <w:t xml:space="preserve">Los datos numéricos </w:t>
            </w:r>
            <w:r w:rsidR="00830A72">
              <w:t>son sin puntos.</w:t>
            </w:r>
          </w:p>
        </w:tc>
        <w:tc>
          <w:tcPr>
            <w:tcW w:w="2091" w:type="dxa"/>
            <w:shd w:val="clear" w:color="auto" w:fill="auto"/>
          </w:tcPr>
          <w:p w:rsidR="005737BF" w:rsidRDefault="00830A72" w:rsidP="001670CF">
            <w:pPr>
              <w:pStyle w:val="PSI-Comentario"/>
              <w:ind w:left="0" w:firstLine="0"/>
            </w:pPr>
            <w:r>
              <w:t>¿?</w:t>
            </w:r>
          </w:p>
        </w:tc>
      </w:tr>
      <w:tr w:rsidR="00830A72" w:rsidTr="001670CF">
        <w:tc>
          <w:tcPr>
            <w:tcW w:w="844" w:type="dxa"/>
            <w:shd w:val="clear" w:color="auto" w:fill="auto"/>
          </w:tcPr>
          <w:p w:rsidR="00830A72" w:rsidRDefault="00830A72" w:rsidP="001670CF">
            <w:pPr>
              <w:pStyle w:val="PSI-Comentario"/>
              <w:ind w:left="0" w:firstLine="0"/>
            </w:pPr>
            <w:r>
              <w:t>10</w:t>
            </w:r>
          </w:p>
        </w:tc>
        <w:tc>
          <w:tcPr>
            <w:tcW w:w="5670" w:type="dxa"/>
            <w:shd w:val="clear" w:color="auto" w:fill="auto"/>
          </w:tcPr>
          <w:p w:rsidR="00830A72" w:rsidRDefault="00830A72" w:rsidP="001670CF">
            <w:pPr>
              <w:pStyle w:val="PSI-Comentario"/>
              <w:ind w:left="0" w:firstLine="0"/>
            </w:pPr>
            <w:r>
              <w:t>Los datos de la carga de Cursos están completos.</w:t>
            </w:r>
          </w:p>
        </w:tc>
        <w:tc>
          <w:tcPr>
            <w:tcW w:w="2091" w:type="dxa"/>
            <w:shd w:val="clear" w:color="auto" w:fill="auto"/>
          </w:tcPr>
          <w:p w:rsidR="00830A72" w:rsidRDefault="00830A72" w:rsidP="001670CF">
            <w:pPr>
              <w:pStyle w:val="PSI-Comentario"/>
              <w:ind w:left="0" w:firstLine="0"/>
            </w:pPr>
            <w:r>
              <w:t>Si</w:t>
            </w:r>
          </w:p>
        </w:tc>
      </w:tr>
      <w:tr w:rsidR="00830A72" w:rsidRPr="001670CF" w:rsidTr="001670CF">
        <w:tc>
          <w:tcPr>
            <w:tcW w:w="844" w:type="dxa"/>
            <w:shd w:val="clear" w:color="auto" w:fill="auto"/>
          </w:tcPr>
          <w:p w:rsidR="00830A72" w:rsidRDefault="00830A72" w:rsidP="001670CF">
            <w:pPr>
              <w:pStyle w:val="PSI-Comentario"/>
              <w:ind w:left="0" w:firstLine="0"/>
            </w:pPr>
            <w:r>
              <w:t>11</w:t>
            </w:r>
          </w:p>
        </w:tc>
        <w:tc>
          <w:tcPr>
            <w:tcW w:w="5670" w:type="dxa"/>
            <w:shd w:val="clear" w:color="auto" w:fill="auto"/>
          </w:tcPr>
          <w:p w:rsidR="00830A72" w:rsidRDefault="00233987" w:rsidP="001670CF">
            <w:pPr>
              <w:pStyle w:val="PSI-Comentario"/>
              <w:ind w:left="0" w:firstLine="0"/>
            </w:pPr>
            <w:r>
              <w:t>Se repiten botones dentro del espacio de una Ventana.</w:t>
            </w:r>
          </w:p>
        </w:tc>
        <w:tc>
          <w:tcPr>
            <w:tcW w:w="2091" w:type="dxa"/>
            <w:shd w:val="clear" w:color="auto" w:fill="auto"/>
          </w:tcPr>
          <w:p w:rsidR="00830A72" w:rsidRDefault="00233987" w:rsidP="001670CF">
            <w:pPr>
              <w:pStyle w:val="PSI-Comentario"/>
              <w:ind w:left="0" w:firstLine="0"/>
            </w:pPr>
            <w:r>
              <w:t>No</w:t>
            </w:r>
          </w:p>
        </w:tc>
      </w:tr>
      <w:tr w:rsidR="00233987" w:rsidTr="001670CF">
        <w:tc>
          <w:tcPr>
            <w:tcW w:w="844" w:type="dxa"/>
            <w:shd w:val="clear" w:color="auto" w:fill="auto"/>
          </w:tcPr>
          <w:p w:rsidR="00233987" w:rsidRDefault="00233987" w:rsidP="001670CF">
            <w:pPr>
              <w:pStyle w:val="PSI-Comentario"/>
              <w:ind w:left="0" w:firstLine="0"/>
            </w:pPr>
            <w:r>
              <w:t>12</w:t>
            </w:r>
          </w:p>
        </w:tc>
        <w:tc>
          <w:tcPr>
            <w:tcW w:w="5670" w:type="dxa"/>
            <w:shd w:val="clear" w:color="auto" w:fill="auto"/>
          </w:tcPr>
          <w:p w:rsidR="00233987" w:rsidRDefault="00233987" w:rsidP="001670CF">
            <w:pPr>
              <w:pStyle w:val="PSI-Comentario"/>
              <w:ind w:left="0" w:firstLine="0"/>
            </w:pPr>
            <w:r>
              <w:t xml:space="preserve">Se presenta texto de sugerencia en </w:t>
            </w:r>
            <w:r w:rsidR="009C189E">
              <w:t>cómo</w:t>
            </w:r>
            <w:r>
              <w:t xml:space="preserve"> se ingresan los datos de un Curso. En todos los campos</w:t>
            </w:r>
          </w:p>
        </w:tc>
        <w:tc>
          <w:tcPr>
            <w:tcW w:w="2091" w:type="dxa"/>
            <w:shd w:val="clear" w:color="auto" w:fill="auto"/>
          </w:tcPr>
          <w:p w:rsidR="00233987" w:rsidRDefault="00233987" w:rsidP="001670CF">
            <w:pPr>
              <w:pStyle w:val="PSI-Comentario"/>
              <w:ind w:left="0" w:firstLine="0"/>
            </w:pPr>
            <w:r>
              <w:t>No</w:t>
            </w:r>
          </w:p>
        </w:tc>
      </w:tr>
      <w:tr w:rsidR="00233987" w:rsidRPr="001670CF" w:rsidTr="001670CF">
        <w:tc>
          <w:tcPr>
            <w:tcW w:w="844" w:type="dxa"/>
            <w:shd w:val="clear" w:color="auto" w:fill="auto"/>
          </w:tcPr>
          <w:p w:rsidR="00233987" w:rsidRDefault="00233987" w:rsidP="001670CF">
            <w:pPr>
              <w:pStyle w:val="PSI-Comentario"/>
              <w:ind w:left="0" w:firstLine="0"/>
            </w:pPr>
            <w:r>
              <w:t>13</w:t>
            </w:r>
          </w:p>
        </w:tc>
        <w:tc>
          <w:tcPr>
            <w:tcW w:w="5670" w:type="dxa"/>
            <w:shd w:val="clear" w:color="auto" w:fill="auto"/>
          </w:tcPr>
          <w:p w:rsidR="00233987" w:rsidRDefault="00233987" w:rsidP="001670CF">
            <w:pPr>
              <w:pStyle w:val="PSI-Comentario"/>
              <w:ind w:left="0" w:firstLine="0"/>
            </w:pPr>
            <w:r>
              <w:t xml:space="preserve">Los botones del menú están todos alineados. </w:t>
            </w:r>
          </w:p>
        </w:tc>
        <w:tc>
          <w:tcPr>
            <w:tcW w:w="2091" w:type="dxa"/>
            <w:shd w:val="clear" w:color="auto" w:fill="auto"/>
          </w:tcPr>
          <w:p w:rsidR="00233987" w:rsidRDefault="00233987" w:rsidP="001670CF">
            <w:pPr>
              <w:pStyle w:val="PSI-Comentario"/>
              <w:ind w:left="0" w:firstLine="0"/>
            </w:pPr>
            <w:r>
              <w:t>No</w:t>
            </w:r>
          </w:p>
        </w:tc>
      </w:tr>
      <w:tr w:rsidR="00233987" w:rsidTr="001670CF">
        <w:tc>
          <w:tcPr>
            <w:tcW w:w="844" w:type="dxa"/>
            <w:shd w:val="clear" w:color="auto" w:fill="auto"/>
          </w:tcPr>
          <w:p w:rsidR="00233987" w:rsidRDefault="00233987" w:rsidP="001670CF">
            <w:pPr>
              <w:pStyle w:val="PSI-Comentario"/>
              <w:ind w:left="0" w:firstLine="0"/>
            </w:pPr>
            <w:r>
              <w:t>14</w:t>
            </w:r>
          </w:p>
        </w:tc>
        <w:tc>
          <w:tcPr>
            <w:tcW w:w="5670" w:type="dxa"/>
            <w:shd w:val="clear" w:color="auto" w:fill="auto"/>
          </w:tcPr>
          <w:p w:rsidR="00233987" w:rsidRDefault="00CD2B9B" w:rsidP="001670CF">
            <w:pPr>
              <w:pStyle w:val="PSI-Comentario"/>
              <w:ind w:left="0" w:firstLine="0"/>
            </w:pPr>
            <w:r>
              <w:t>Las validaciones de datos de entradas están completas.</w:t>
            </w:r>
          </w:p>
        </w:tc>
        <w:tc>
          <w:tcPr>
            <w:tcW w:w="2091" w:type="dxa"/>
            <w:shd w:val="clear" w:color="auto" w:fill="auto"/>
          </w:tcPr>
          <w:p w:rsidR="00233987" w:rsidRDefault="00CD2B9B" w:rsidP="001670CF">
            <w:pPr>
              <w:pStyle w:val="PSI-Comentario"/>
              <w:ind w:left="0" w:firstLine="0"/>
            </w:pPr>
            <w:r>
              <w:t>No</w:t>
            </w:r>
          </w:p>
        </w:tc>
      </w:tr>
      <w:tr w:rsidR="00CD2B9B" w:rsidRPr="001670CF" w:rsidTr="001670CF">
        <w:tc>
          <w:tcPr>
            <w:tcW w:w="844" w:type="dxa"/>
            <w:shd w:val="clear" w:color="auto" w:fill="auto"/>
          </w:tcPr>
          <w:p w:rsidR="00CD2B9B" w:rsidRDefault="00CD2B9B" w:rsidP="001670CF">
            <w:pPr>
              <w:pStyle w:val="PSI-Comentario"/>
              <w:ind w:left="0" w:firstLine="0"/>
            </w:pPr>
            <w:r>
              <w:t>15</w:t>
            </w:r>
          </w:p>
        </w:tc>
        <w:tc>
          <w:tcPr>
            <w:tcW w:w="5670" w:type="dxa"/>
            <w:shd w:val="clear" w:color="auto" w:fill="auto"/>
          </w:tcPr>
          <w:p w:rsidR="00CD2B9B" w:rsidRDefault="00CD2B9B" w:rsidP="001670CF">
            <w:pPr>
              <w:pStyle w:val="PSI-Comentario"/>
              <w:ind w:left="0" w:firstLine="0"/>
            </w:pPr>
            <w:r>
              <w:t>La aplicación respeta l</w:t>
            </w:r>
            <w:r w:rsidR="00F72594">
              <w:t xml:space="preserve">os componentes de </w:t>
            </w:r>
            <w:r>
              <w:t xml:space="preserve">colores </w:t>
            </w:r>
            <w:r w:rsidR="00F72594">
              <w:t>con respecto a</w:t>
            </w:r>
            <w:r>
              <w:t xml:space="preserve"> uargflow.</w:t>
            </w:r>
          </w:p>
        </w:tc>
        <w:tc>
          <w:tcPr>
            <w:tcW w:w="2091" w:type="dxa"/>
            <w:shd w:val="clear" w:color="auto" w:fill="auto"/>
          </w:tcPr>
          <w:p w:rsidR="00CD2B9B" w:rsidRDefault="00CD2B9B" w:rsidP="001670CF">
            <w:pPr>
              <w:pStyle w:val="PSI-Comentario"/>
              <w:ind w:left="0" w:firstLine="0"/>
            </w:pPr>
            <w:r>
              <w:t>Si</w:t>
            </w:r>
          </w:p>
        </w:tc>
      </w:tr>
      <w:tr w:rsidR="00CD2B9B" w:rsidTr="001670CF">
        <w:tc>
          <w:tcPr>
            <w:tcW w:w="844" w:type="dxa"/>
            <w:shd w:val="clear" w:color="auto" w:fill="auto"/>
          </w:tcPr>
          <w:p w:rsidR="00CD2B9B" w:rsidRDefault="00CD2B9B" w:rsidP="001670CF">
            <w:pPr>
              <w:pStyle w:val="PSI-Comentario"/>
              <w:ind w:left="0" w:firstLine="0"/>
            </w:pPr>
            <w:r>
              <w:t>16</w:t>
            </w:r>
          </w:p>
        </w:tc>
        <w:tc>
          <w:tcPr>
            <w:tcW w:w="5670" w:type="dxa"/>
            <w:shd w:val="clear" w:color="auto" w:fill="auto"/>
          </w:tcPr>
          <w:p w:rsidR="00CD2B9B" w:rsidRDefault="00CD2B9B" w:rsidP="001670CF">
            <w:pPr>
              <w:pStyle w:val="PSI-Comentario"/>
              <w:ind w:left="0" w:firstLine="0"/>
            </w:pPr>
            <w:r>
              <w:t>Se ve afectado la funcionalidad de la aplicación con respectos a cambios en la Interface Grafica.</w:t>
            </w:r>
          </w:p>
        </w:tc>
        <w:tc>
          <w:tcPr>
            <w:tcW w:w="2091" w:type="dxa"/>
            <w:shd w:val="clear" w:color="auto" w:fill="auto"/>
          </w:tcPr>
          <w:p w:rsidR="00CD2B9B" w:rsidRDefault="00CD2B9B" w:rsidP="001670CF">
            <w:pPr>
              <w:pStyle w:val="PSI-Comentario"/>
              <w:ind w:left="0" w:firstLine="0"/>
            </w:pPr>
            <w:r>
              <w:t>No</w:t>
            </w:r>
          </w:p>
        </w:tc>
      </w:tr>
      <w:tr w:rsidR="00F72594" w:rsidRPr="001670CF" w:rsidTr="001670CF">
        <w:tc>
          <w:tcPr>
            <w:tcW w:w="844" w:type="dxa"/>
            <w:shd w:val="clear" w:color="auto" w:fill="auto"/>
          </w:tcPr>
          <w:p w:rsidR="00F72594" w:rsidRDefault="00F72594" w:rsidP="001670CF">
            <w:pPr>
              <w:pStyle w:val="PSI-Comentario"/>
              <w:ind w:left="0" w:firstLine="0"/>
            </w:pPr>
            <w:r>
              <w:t>17</w:t>
            </w:r>
          </w:p>
        </w:tc>
        <w:tc>
          <w:tcPr>
            <w:tcW w:w="5670" w:type="dxa"/>
            <w:shd w:val="clear" w:color="auto" w:fill="auto"/>
          </w:tcPr>
          <w:p w:rsidR="00F72594" w:rsidRDefault="00F72594" w:rsidP="001670CF">
            <w:pPr>
              <w:pStyle w:val="PSI-Comentario"/>
              <w:ind w:left="0" w:firstLine="0"/>
            </w:pPr>
            <w:r>
              <w:t>Se trabaja con consultas parametrizadas para evitar la violación de datos por</w:t>
            </w:r>
            <w:r w:rsidR="003A2C88">
              <w:t xml:space="preserve"> inyección SQL.</w:t>
            </w:r>
          </w:p>
        </w:tc>
        <w:tc>
          <w:tcPr>
            <w:tcW w:w="2091" w:type="dxa"/>
            <w:shd w:val="clear" w:color="auto" w:fill="auto"/>
          </w:tcPr>
          <w:p w:rsidR="00F72594" w:rsidRDefault="003A2C88" w:rsidP="001670CF">
            <w:pPr>
              <w:pStyle w:val="PSI-Comentario"/>
              <w:ind w:left="0" w:firstLine="0"/>
            </w:pPr>
            <w:r>
              <w:t>¿?</w:t>
            </w:r>
          </w:p>
        </w:tc>
      </w:tr>
      <w:tr w:rsidR="003A2C88" w:rsidTr="001670CF">
        <w:tc>
          <w:tcPr>
            <w:tcW w:w="844" w:type="dxa"/>
            <w:shd w:val="clear" w:color="auto" w:fill="auto"/>
          </w:tcPr>
          <w:p w:rsidR="003A2C88" w:rsidRDefault="003A2C88" w:rsidP="001670CF">
            <w:pPr>
              <w:pStyle w:val="PSI-Comentario"/>
              <w:ind w:left="0" w:firstLine="0"/>
            </w:pPr>
            <w:r>
              <w:t>18</w:t>
            </w:r>
          </w:p>
        </w:tc>
        <w:tc>
          <w:tcPr>
            <w:tcW w:w="5670" w:type="dxa"/>
            <w:shd w:val="clear" w:color="auto" w:fill="auto"/>
          </w:tcPr>
          <w:p w:rsidR="003A2C88" w:rsidRDefault="003A2C88" w:rsidP="001670CF">
            <w:pPr>
              <w:pStyle w:val="PSI-Comentario"/>
              <w:ind w:left="0" w:firstLine="0"/>
            </w:pPr>
            <w:r>
              <w:t xml:space="preserve">Se </w:t>
            </w:r>
            <w:r w:rsidR="009C189E">
              <w:t>mostró</w:t>
            </w:r>
            <w:r>
              <w:t xml:space="preserve"> toda la funcionalidad de la aplicación.</w:t>
            </w:r>
          </w:p>
        </w:tc>
        <w:tc>
          <w:tcPr>
            <w:tcW w:w="2091" w:type="dxa"/>
            <w:shd w:val="clear" w:color="auto" w:fill="auto"/>
          </w:tcPr>
          <w:p w:rsidR="003A2C88" w:rsidRDefault="003A2C88" w:rsidP="001670CF">
            <w:pPr>
              <w:pStyle w:val="PSI-Comentario"/>
              <w:ind w:left="0" w:firstLine="0"/>
            </w:pPr>
            <w:r>
              <w:t>No</w:t>
            </w:r>
          </w:p>
        </w:tc>
      </w:tr>
    </w:tbl>
    <w:p w:rsidR="00DC6A38" w:rsidRDefault="00DC6A38" w:rsidP="00CD2B9B">
      <w:pPr>
        <w:ind w:left="0" w:firstLine="0"/>
      </w:pPr>
    </w:p>
    <w:p w:rsidR="00DC6A38" w:rsidRDefault="003A2C88" w:rsidP="00DC6A38">
      <w:pPr>
        <w:pStyle w:val="PSI-Ttulo2"/>
      </w:pPr>
      <w:r>
        <w:t>Falta de Funcionalidad</w:t>
      </w:r>
    </w:p>
    <w:p w:rsidR="00DC6A38" w:rsidRDefault="003A2C88" w:rsidP="00DC6A38">
      <w:pPr>
        <w:pStyle w:val="PSI-Comentario"/>
      </w:pPr>
      <w:r>
        <w:t xml:space="preserve">Se deja en claro que se hizo entrega de un prototipo funcional, </w:t>
      </w:r>
      <w:r w:rsidR="009C189E">
        <w:t>la misma</w:t>
      </w:r>
      <w:r>
        <w:t xml:space="preserve"> entrega parte de su funcionalidad especialmente lo referente a la </w:t>
      </w:r>
      <w:r w:rsidR="009C189E">
        <w:t>Administración</w:t>
      </w:r>
      <w:r>
        <w:t xml:space="preserve"> de Cursos.</w:t>
      </w:r>
    </w:p>
    <w:p w:rsidR="003A2C88" w:rsidRDefault="003A2C88" w:rsidP="00DC6A38">
      <w:pPr>
        <w:pStyle w:val="PSI-Comentario"/>
      </w:pPr>
      <w:r>
        <w:t xml:space="preserve">La lista que se </w:t>
      </w:r>
      <w:r w:rsidR="009C189E">
        <w:t>elaboró</w:t>
      </w:r>
      <w:r>
        <w:t xml:space="preserve"> presenta los errores detectados</w:t>
      </w:r>
      <w:r w:rsidR="00C662DC">
        <w:t xml:space="preserve"> durante el uso de la aplicación </w:t>
      </w:r>
      <w:r w:rsidR="0084436E">
        <w:t xml:space="preserve">y de la </w:t>
      </w:r>
      <w:r w:rsidR="009C189E">
        <w:t>observación</w:t>
      </w:r>
      <w:r w:rsidR="0084436E">
        <w:t xml:space="preserve"> de la Interface </w:t>
      </w:r>
      <w:r w:rsidR="009C189E">
        <w:t>Gráfica</w:t>
      </w:r>
      <w:r w:rsidR="00C662DC">
        <w:t>.</w:t>
      </w:r>
    </w:p>
    <w:p w:rsidR="00DC6A38" w:rsidRDefault="00DC6A38" w:rsidP="00DC6A38">
      <w:pPr>
        <w:pStyle w:val="PSI-Ttulo3"/>
      </w:pPr>
      <w:bookmarkStart w:id="13" w:name="_Toc16487894"/>
      <w:bookmarkStart w:id="14" w:name="_Toc259441534"/>
      <w:r>
        <w:t>Sugerencia de corrección</w:t>
      </w:r>
      <w:bookmarkEnd w:id="13"/>
      <w:bookmarkEnd w:id="14"/>
    </w:p>
    <w:p w:rsidR="00DC6A38" w:rsidRDefault="00C662DC" w:rsidP="00DC6A38">
      <w:pPr>
        <w:pStyle w:val="PSI-Comentario"/>
      </w:pPr>
      <w:r>
        <w:t xml:space="preserve">Se </w:t>
      </w:r>
      <w:r w:rsidR="009C189E">
        <w:t>hará</w:t>
      </w:r>
      <w:r>
        <w:t xml:space="preserve"> una puesta en común entre los integrantes del grupo de desarrollo para dar solución a las preguntas expuestas y de aquellas que no son muy claras.</w:t>
      </w:r>
    </w:p>
    <w:p w:rsidR="00DC6A38" w:rsidRDefault="00DC6A38" w:rsidP="00DC6A38">
      <w:pPr>
        <w:ind w:left="576"/>
      </w:pPr>
    </w:p>
    <w:p w:rsidR="00DC6A38" w:rsidRDefault="00C662DC" w:rsidP="00DC6A38">
      <w:pPr>
        <w:pStyle w:val="PSI-Ttulo2"/>
      </w:pPr>
      <w:r>
        <w:t xml:space="preserve">Falta de un botón de Cierre de </w:t>
      </w:r>
      <w:r w:rsidR="009C189E">
        <w:t>Sesión</w:t>
      </w:r>
    </w:p>
    <w:p w:rsidR="00DC6A38" w:rsidRDefault="00C662DC" w:rsidP="00DC6A38">
      <w:pPr>
        <w:pStyle w:val="PSI-Comentario"/>
      </w:pPr>
      <w:r>
        <w:t xml:space="preserve">Se </w:t>
      </w:r>
      <w:r w:rsidR="009C189E">
        <w:t>detectó</w:t>
      </w:r>
      <w:r>
        <w:t xml:space="preserve"> que cuando el usuario hace clic en el botón salir, la aplicación se </w:t>
      </w:r>
      <w:r w:rsidR="009C189E">
        <w:t>redirige</w:t>
      </w:r>
      <w:r>
        <w:t xml:space="preserve"> a </w:t>
      </w:r>
      <w:r w:rsidR="00D23CCA">
        <w:t xml:space="preserve">la </w:t>
      </w:r>
      <w:r w:rsidR="009C189E">
        <w:t>página</w:t>
      </w:r>
      <w:r w:rsidR="00D23CCA">
        <w:t xml:space="preserve"> salir</w:t>
      </w:r>
      <w:r w:rsidR="0084436E">
        <w:t>.php</w:t>
      </w:r>
      <w:r w:rsidR="00D23CCA">
        <w:t xml:space="preserve"> mostrando las opciones “Volver a ingresar”, “Ir a E-mail”, “Ir a porta</w:t>
      </w:r>
      <w:r w:rsidR="0084436E">
        <w:t>l</w:t>
      </w:r>
      <w:r w:rsidR="00D23CCA">
        <w:t xml:space="preserve"> uarg”. Independientemente de lo que elija el usuario, se observa que no hay un botón que permita salir de la aplicación lo que obligaría que la sesión con la que se </w:t>
      </w:r>
      <w:r w:rsidR="009C189E">
        <w:t>inició</w:t>
      </w:r>
      <w:r w:rsidR="00D23CCA">
        <w:t xml:space="preserve"> el usua</w:t>
      </w:r>
      <w:r w:rsidR="0084436E">
        <w:t xml:space="preserve">rio se destruya lo que </w:t>
      </w:r>
      <w:r w:rsidR="009C189E">
        <w:t>dará</w:t>
      </w:r>
      <w:r w:rsidR="0084436E">
        <w:t xml:space="preserve"> com</w:t>
      </w:r>
      <w:r w:rsidR="00D23CCA">
        <w:t>o resultado que el usuario tenga que logearse de nuevo.</w:t>
      </w:r>
    </w:p>
    <w:p w:rsidR="00D23CCA" w:rsidRDefault="00D23CCA" w:rsidP="00D23CCA">
      <w:pPr>
        <w:pStyle w:val="PSI-Ttulo3"/>
      </w:pPr>
      <w:r>
        <w:t>Sugerencia de corrección</w:t>
      </w:r>
    </w:p>
    <w:p w:rsidR="00DC6A38" w:rsidRDefault="00D23CCA" w:rsidP="00D23CCA">
      <w:pPr>
        <w:pStyle w:val="PSI-Comentario"/>
      </w:pPr>
      <w:r>
        <w:t>Se creara un botón con toda la funcionalidad requerida para lograr el cierre de sesión.</w:t>
      </w:r>
    </w:p>
    <w:p w:rsidR="00D23CCA" w:rsidRDefault="00D23CCA" w:rsidP="00D23CCA">
      <w:pPr>
        <w:pStyle w:val="PSI-Ttulo2"/>
      </w:pPr>
      <w:r>
        <w:t>Los que se logean tienen a acceso al Sistema Uarflow</w:t>
      </w:r>
    </w:p>
    <w:p w:rsidR="00D23CCA" w:rsidRDefault="00393518" w:rsidP="00D23CCA">
      <w:pPr>
        <w:pStyle w:val="PSI-Comentario"/>
      </w:pPr>
      <w:r>
        <w:t>Otro problema detectado es la falta de restricción a toda persona que no está autorizada a ingresar al Sistema. Es decir que todos pueden logearse y guardar sus datos de usuario y correo permitiendo su ingreso.</w:t>
      </w:r>
    </w:p>
    <w:p w:rsidR="00393518" w:rsidRDefault="00393518" w:rsidP="00393518">
      <w:pPr>
        <w:pStyle w:val="PSI-Ttulo3"/>
      </w:pPr>
      <w:r>
        <w:t>Sugerencia de corrección</w:t>
      </w:r>
    </w:p>
    <w:p w:rsidR="00393518" w:rsidRPr="00D23CCA" w:rsidRDefault="00393518" w:rsidP="00393518">
      <w:pPr>
        <w:pStyle w:val="PSI-Comentario"/>
        <w:ind w:left="0" w:firstLine="0"/>
      </w:pPr>
      <w:r>
        <w:t xml:space="preserve"> Se implementara una solución a nivel de código para evitar que toda persona ajena al sistema tenga acceso.</w:t>
      </w:r>
    </w:p>
    <w:p w:rsidR="00DC6A38" w:rsidRDefault="00DC6A38" w:rsidP="00DC6A38">
      <w:pPr>
        <w:pStyle w:val="PSI-Ttulo1"/>
      </w:pPr>
      <w:bookmarkStart w:id="15" w:name="_Toc16487896"/>
      <w:bookmarkStart w:id="16" w:name="_Toc259441536"/>
      <w:r>
        <w:t>Evaluación</w:t>
      </w:r>
      <w:bookmarkEnd w:id="15"/>
      <w:bookmarkEnd w:id="16"/>
    </w:p>
    <w:p w:rsidR="00DC6A38" w:rsidRDefault="00074128" w:rsidP="00074128">
      <w:pPr>
        <w:pStyle w:val="PSI-Comentario"/>
      </w:pPr>
      <w:r>
        <w:t xml:space="preserve">El prototipo entregado cumple con la funcionalidad entregada </w:t>
      </w:r>
      <w:r w:rsidR="009C189E">
        <w:t>más</w:t>
      </w:r>
      <w:r>
        <w:t xml:space="preserve"> </w:t>
      </w:r>
      <w:r w:rsidR="009C189E">
        <w:t>allá</w:t>
      </w:r>
      <w:r>
        <w:t xml:space="preserve"> de los problemas detectados que son producto de la falta de tiempo y no de la impericia del equipo de desarrollo. Por otro lado se observa que el producto entrega en parte la funcionalidad requerida o alineada con los documentos de requerimientos. Decir también que los errores detectados no implican una falta de funcionalidad sino al contrario son solo aspectos relacionados con la forma en que se presentan los datos ingresados por el usuario. </w:t>
      </w:r>
    </w:p>
    <w:p w:rsidR="00DC6A38" w:rsidRDefault="00C20494" w:rsidP="00C20494">
      <w:pPr>
        <w:pStyle w:val="PSI-Ttulo2"/>
        <w:ind w:left="0" w:firstLine="0"/>
      </w:pPr>
      <w:bookmarkStart w:id="17" w:name="_Toc16487897"/>
      <w:r>
        <w:br/>
      </w:r>
      <w:bookmarkStart w:id="18" w:name="_Toc259441537"/>
      <w:r w:rsidR="00DC6A38">
        <w:t>Estado actual del Producto</w:t>
      </w:r>
      <w:bookmarkEnd w:id="17"/>
      <w:bookmarkEnd w:id="18"/>
    </w:p>
    <w:p w:rsidR="00316871" w:rsidRDefault="00316871" w:rsidP="00DC6A38">
      <w:pPr>
        <w:pStyle w:val="PSI-Comentario"/>
      </w:pPr>
      <w:r>
        <w:t xml:space="preserve">Como el producto cumple con la funcionalidad entregada se sugiere una corrección ya que el mismo no presenta falta de requerimientos o de funcionalidad.  </w:t>
      </w:r>
    </w:p>
    <w:p w:rsidR="00316871" w:rsidRDefault="00316871" w:rsidP="00DC6A38">
      <w:pPr>
        <w:pStyle w:val="PSI-Ttulo2"/>
      </w:pPr>
      <w:bookmarkStart w:id="19" w:name="_Toc16487898"/>
      <w:bookmarkStart w:id="20" w:name="_Toc259441538"/>
    </w:p>
    <w:p w:rsidR="00DC6A38" w:rsidRDefault="00DC6A38" w:rsidP="00DC6A38">
      <w:pPr>
        <w:pStyle w:val="PSI-Ttulo2"/>
      </w:pPr>
      <w:r>
        <w:t>Acciones a tomar</w:t>
      </w:r>
      <w:bookmarkEnd w:id="19"/>
      <w:bookmarkEnd w:id="20"/>
    </w:p>
    <w:p w:rsidR="00316871" w:rsidRDefault="00316871" w:rsidP="00DC6A38">
      <w:pPr>
        <w:pStyle w:val="PSI-Comentario"/>
      </w:pPr>
      <w:r>
        <w:t>Plantear una solución a todos los problemas que fueron encontrados.</w:t>
      </w:r>
    </w:p>
    <w:p w:rsidR="00316871" w:rsidRDefault="00316871" w:rsidP="00DC6A38">
      <w:pPr>
        <w:pStyle w:val="PSI-Comentario"/>
      </w:pPr>
      <w:r>
        <w:t>Para lograr</w:t>
      </w:r>
      <w:r w:rsidR="00F767C2">
        <w:t xml:space="preserve">lo se deben tomar </w:t>
      </w:r>
      <w:r w:rsidR="009C189E">
        <w:t>decisiones</w:t>
      </w:r>
      <w:r w:rsidR="00F767C2">
        <w:t xml:space="preserve"> en grupo para cumplir con esos objetivos.</w:t>
      </w:r>
    </w:p>
    <w:p w:rsidR="00F767C2" w:rsidRDefault="00F767C2" w:rsidP="00DC6A38">
      <w:pPr>
        <w:pStyle w:val="PSI-Comentario"/>
      </w:pPr>
      <w:r>
        <w:t>Esas decisiones deben estar de acuerdo a las necesidades de los clientes.</w:t>
      </w:r>
    </w:p>
    <w:p w:rsidR="00DC6A38" w:rsidRDefault="00DC6A38" w:rsidP="00F767C2">
      <w:pPr>
        <w:pStyle w:val="PSI-Comentario"/>
        <w:ind w:left="109" w:firstLine="0"/>
      </w:pPr>
    </w:p>
    <w:p w:rsidR="00DC6A38" w:rsidRDefault="00DC6A38" w:rsidP="00DC6A38">
      <w:pPr>
        <w:pStyle w:val="PSI-Ttulo2"/>
      </w:pPr>
      <w:bookmarkStart w:id="21" w:name="_Toc16487899"/>
      <w:bookmarkStart w:id="22" w:name="_Toc259441539"/>
      <w:r>
        <w:t>Próxima Revisión del Producto</w:t>
      </w:r>
      <w:bookmarkEnd w:id="21"/>
      <w:bookmarkEnd w:id="22"/>
    </w:p>
    <w:p w:rsidR="007F38C0" w:rsidRPr="00DC6A38" w:rsidRDefault="00F767C2" w:rsidP="00F767C2">
      <w:pPr>
        <w:pStyle w:val="PSI-Comentario"/>
        <w:rPr>
          <w:lang w:val="es-ES"/>
        </w:rPr>
      </w:pPr>
      <w:r>
        <w:t xml:space="preserve">La próxima revisión dependerá de la decisión de la líder del grupo de desarrollo, Gleadell Carla, la que asignara como se repartirán los problemas detectados para su rápida solución y no se ponga en peligro las </w:t>
      </w:r>
      <w:r w:rsidR="009C189E">
        <w:t>próximas</w:t>
      </w:r>
      <w:r>
        <w:t xml:space="preserve"> fechas de entrega del producto.</w:t>
      </w:r>
    </w:p>
    <w:sectPr w:rsidR="007F38C0" w:rsidRPr="00DC6A3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0CF" w:rsidRDefault="001670CF" w:rsidP="00C94FBE">
      <w:pPr>
        <w:spacing w:before="0" w:line="240" w:lineRule="auto"/>
      </w:pPr>
      <w:r>
        <w:separator/>
      </w:r>
    </w:p>
    <w:p w:rsidR="001670CF" w:rsidRDefault="001670CF"/>
  </w:endnote>
  <w:endnote w:type="continuationSeparator" w:id="0">
    <w:p w:rsidR="001670CF" w:rsidRDefault="001670CF" w:rsidP="00C94FBE">
      <w:pPr>
        <w:spacing w:before="0" w:line="240" w:lineRule="auto"/>
      </w:pPr>
      <w:r>
        <w:continuationSeparator/>
      </w:r>
    </w:p>
    <w:p w:rsidR="001670CF" w:rsidRDefault="00167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042028" w:usb3="00000000" w:csb0="8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F879BE" w:rsidP="000F4F97">
    <w:pPr>
      <w:tabs>
        <w:tab w:val="center" w:pos="4252"/>
      </w:tabs>
    </w:pPr>
    <w:r>
      <w:rPr>
        <w:lang w:val="es-AR"/>
      </w:rPr>
      <w:t>Yield Yielders</w:t>
    </w:r>
    <w:r w:rsidR="000F4F97">
      <w:rPr>
        <w:lang w:val="es-AR"/>
      </w:rPr>
      <w:t xml:space="preserve">  </w:t>
    </w:r>
    <w:r w:rsidR="001670CF">
      <w:rPr>
        <w:noProof/>
        <w:lang w:eastAsia="es-ES"/>
      </w:rPr>
      <w:pict>
        <v:group id="_x0000_s2075" style="position:absolute;left:0;text-align:left;margin-left:0;margin-top:0;width:611.15pt;height:64.75pt;flip:y;z-index:3;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rsidR="001670CF">
      <w:rPr>
        <w:noProof/>
        <w:lang w:eastAsia="es-ES"/>
      </w:rPr>
      <w:pict>
        <v:rect id="_x0000_s2074" style="position:absolute;left:0;text-align:left;margin-left:38.95pt;margin-top:778.55pt;width:7.15pt;height:62.95pt;z-index:2;mso-height-percent:900;mso-position-horizontal-relative:page;mso-position-vertical-relative:page;mso-height-percent:900;mso-height-relative:bottom-margin-area" fillcolor="#4bacc6" strokecolor="#205867">
          <w10:wrap anchorx="margin" anchory="page"/>
        </v:rect>
      </w:pict>
    </w:r>
    <w:r w:rsidR="00DD5A70">
      <w:tab/>
    </w:r>
    <w:r w:rsidR="00DD5A70">
      <w:tab/>
    </w:r>
    <w:r w:rsidR="00DD5A70">
      <w:tab/>
    </w:r>
    <w:r w:rsidR="00DD5A70">
      <w:tab/>
    </w:r>
    <w:r w:rsidR="00DD5A70">
      <w:tab/>
    </w:r>
    <w:r w:rsidR="00DD5A70" w:rsidRPr="00DD5A70">
      <w:rPr>
        <w:rFonts w:ascii="Cambria" w:hAnsi="Cambria" w:cs="Cambria"/>
      </w:rPr>
      <w:t xml:space="preserve">Página </w:t>
    </w:r>
    <w:r w:rsidR="00C21EF6" w:rsidRPr="00DD5A70">
      <w:rPr>
        <w:rFonts w:ascii="Cambria" w:hAnsi="Cambria" w:cs="Cambria"/>
      </w:rPr>
      <w:fldChar w:fldCharType="begin"/>
    </w:r>
    <w:r w:rsidR="00DD5A70" w:rsidRPr="00DD5A70">
      <w:rPr>
        <w:rFonts w:ascii="Cambria" w:hAnsi="Cambria" w:cs="Cambria"/>
      </w:rPr>
      <w:instrText xml:space="preserve"> PAGE </w:instrText>
    </w:r>
    <w:r w:rsidR="00C21EF6" w:rsidRPr="00DD5A70">
      <w:rPr>
        <w:rFonts w:ascii="Cambria" w:hAnsi="Cambria" w:cs="Cambria"/>
      </w:rPr>
      <w:fldChar w:fldCharType="separate"/>
    </w:r>
    <w:r w:rsidR="009C189E">
      <w:rPr>
        <w:rFonts w:ascii="Cambria" w:hAnsi="Cambria" w:cs="Cambria"/>
        <w:noProof/>
      </w:rPr>
      <w:t>7</w:t>
    </w:r>
    <w:r w:rsidR="00C21EF6" w:rsidRPr="00DD5A70">
      <w:rPr>
        <w:rFonts w:ascii="Cambria" w:hAnsi="Cambria" w:cs="Cambria"/>
      </w:rPr>
      <w:fldChar w:fldCharType="end"/>
    </w:r>
    <w:r w:rsidR="00DD5A70" w:rsidRPr="00DD5A70">
      <w:rPr>
        <w:rFonts w:ascii="Cambria" w:hAnsi="Cambria" w:cs="Cambria"/>
      </w:rPr>
      <w:t xml:space="preserve"> de </w:t>
    </w:r>
    <w:r w:rsidR="00C21EF6" w:rsidRPr="00DD5A70">
      <w:rPr>
        <w:rFonts w:ascii="Cambria" w:hAnsi="Cambria" w:cs="Cambria"/>
      </w:rPr>
      <w:fldChar w:fldCharType="begin"/>
    </w:r>
    <w:r w:rsidR="00DD5A70" w:rsidRPr="00DD5A70">
      <w:rPr>
        <w:rFonts w:ascii="Cambria" w:hAnsi="Cambria" w:cs="Cambria"/>
      </w:rPr>
      <w:instrText xml:space="preserve"> NUMPAGES  </w:instrText>
    </w:r>
    <w:r w:rsidR="00C21EF6" w:rsidRPr="00DD5A70">
      <w:rPr>
        <w:rFonts w:ascii="Cambria" w:hAnsi="Cambria" w:cs="Cambria"/>
      </w:rPr>
      <w:fldChar w:fldCharType="separate"/>
    </w:r>
    <w:r w:rsidR="009C189E">
      <w:rPr>
        <w:rFonts w:ascii="Cambria" w:hAnsi="Cambria" w:cs="Cambria"/>
        <w:noProof/>
      </w:rPr>
      <w:t>7</w:t>
    </w:r>
    <w:r w:rsidR="00C21EF6" w:rsidRPr="00DD5A70">
      <w:rPr>
        <w:rFonts w:ascii="Cambria" w:hAnsi="Cambria" w:cs="Cambria"/>
      </w:rPr>
      <w:fldChar w:fldCharType="end"/>
    </w:r>
    <w:r w:rsidR="001670CF">
      <w:rPr>
        <w:noProof/>
        <w:lang w:eastAsia="zh-TW"/>
      </w:rPr>
      <w:pict>
        <v:rect id="_x0000_s2059" style="position:absolute;left:0;text-align:left;margin-left:549.2pt;margin-top:778.55pt;width:7.15pt;height:62.95pt;z-index:1;mso-height-percent:900;mso-position-horizontal-relative:page;mso-position-vertical-relative:page;mso-height-percent:900;mso-height-relative:bottom-margin-area" fillcolor="#4bacc6" strokecolor="#205867">
          <w10:wrap anchorx="page" anchory="page"/>
        </v:rect>
      </w:pict>
    </w:r>
  </w:p>
  <w:p w:rsidR="0092483A" w:rsidRDefault="00F879BE" w:rsidP="0092483A">
    <w:pPr>
      <w:tabs>
        <w:tab w:val="center" w:pos="4252"/>
      </w:tabs>
      <w:spacing w:before="0"/>
    </w:pPr>
    <w:r>
      <w:t xml:space="preserve">Bahamonde Yohana, Gleadell Carla, Chuchuy </w:t>
    </w:r>
    <w:r w:rsidR="009C189E">
      <w:t>José</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0CF" w:rsidRDefault="001670CF" w:rsidP="00C94FBE">
      <w:pPr>
        <w:spacing w:before="0" w:line="240" w:lineRule="auto"/>
      </w:pPr>
      <w:r>
        <w:separator/>
      </w:r>
    </w:p>
    <w:p w:rsidR="001670CF" w:rsidRDefault="001670CF"/>
  </w:footnote>
  <w:footnote w:type="continuationSeparator" w:id="0">
    <w:p w:rsidR="001670CF" w:rsidRDefault="001670CF" w:rsidP="00C94FBE">
      <w:pPr>
        <w:spacing w:before="0" w:line="240" w:lineRule="auto"/>
      </w:pPr>
      <w:r>
        <w:continuationSeparator/>
      </w:r>
    </w:p>
    <w:p w:rsidR="001670CF" w:rsidRDefault="001670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A97174">
    <w:pPr>
      <w:pStyle w:val="Encabezado"/>
      <w:rPr>
        <w:rFonts w:ascii="Cambria" w:eastAsia="Times New Roman" w:hAnsi="Cambria"/>
      </w:rPr>
    </w:pPr>
    <w:r>
      <w:rPr>
        <w:rFonts w:ascii="Cambria" w:eastAsia="Times New Roman" w:hAnsi="Cambria"/>
      </w:rPr>
      <w:t>Informe</w:t>
    </w:r>
    <w:r w:rsidR="00D115EA">
      <w:rPr>
        <w:rFonts w:ascii="Cambria" w:eastAsia="Times New Roman" w:hAnsi="Cambria"/>
      </w:rPr>
      <w:t xml:space="preserve"> de </w:t>
    </w:r>
    <w:r>
      <w:rPr>
        <w:rFonts w:ascii="Cambria" w:eastAsia="Times New Roman" w:hAnsi="Cambria"/>
      </w:rPr>
      <w:t>Revisión técnica formal</w:t>
    </w:r>
  </w:p>
  <w:p w:rsidR="00D255E1" w:rsidRPr="000F4F97" w:rsidRDefault="001670C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2091" type="#_x0000_t75" alt="psi-negro.png" style="position:absolute;margin-left:412.25pt;margin-top:-67.55pt;width:52.7pt;height:52.7pt;z-index:8;visibility:visible;mso-position-horizontal-relative:margin;mso-position-vertical-relative:margin">
          <v:imagedata r:id="rId1" o:title="psi-negro"/>
          <w10:wrap type="square" anchorx="margin" anchory="margin"/>
        </v:shape>
      </w:pict>
    </w:r>
    <w:r>
      <w:rPr>
        <w:rFonts w:ascii="Cambria" w:eastAsia="Times New Roman" w:hAnsi="Cambria"/>
        <w:noProof/>
        <w:szCs w:val="36"/>
      </w:rPr>
      <w:pict>
        <v:shape id="1 Imagen" o:spid="_x0000_s2090" type="#_x0000_t75" alt="UNPA.JPG" style="position:absolute;margin-left:-37.05pt;margin-top:-67.75pt;width:33.5pt;height:52.5pt;z-index:7;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2089" style="position:absolute;margin-left:39.3pt;margin-top:.4pt;width:7.15pt;height:62.95pt;z-index:6;mso-height-percent:900;mso-position-horizontal-relative:page;mso-position-vertical-relative:page;mso-height-percent:900;mso-height-relative:bottom-margin-area" fillcolor="#4bacc6" strokecolor="#205867">
          <w10:wrap anchorx="margin" anchory="page"/>
        </v:rect>
      </w:pict>
    </w:r>
    <w:r>
      <w:rPr>
        <w:rFonts w:ascii="Cambria" w:eastAsia="Times New Roman" w:hAnsi="Cambria"/>
        <w:noProof/>
        <w:szCs w:val="36"/>
        <w:lang w:eastAsia="es-ES"/>
      </w:rPr>
      <w:pict>
        <v:rect id="_x0000_s2082" style="position:absolute;margin-left:549.6pt;margin-top:.4pt;width:7.15pt;height:62.95pt;z-index:4;mso-height-percent:900;mso-position-horizontal-relative:page;mso-position-vertical-relative:page;mso-height-percent:900;mso-height-relative:bottom-margin-area" fillcolor="#4bacc6" strokecolor="#205867">
          <w10:wrap anchorx="margin" anchory="page"/>
        </v:rect>
      </w:pict>
    </w:r>
    <w:r>
      <w:rPr>
        <w:rFonts w:ascii="Cambria" w:eastAsia="Times New Roman" w:hAnsi="Cambria"/>
        <w:noProof/>
        <w:szCs w:val="36"/>
        <w:lang w:eastAsia="es-ES"/>
      </w:rPr>
      <w:pict>
        <v:group id="_x0000_s2083" style="position:absolute;margin-left:0;margin-top:0;width:594.45pt;height:64.2pt;z-index:5;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F879BE">
      <w:rPr>
        <w:rFonts w:ascii="Cambria" w:eastAsia="Times New Roman" w:hAnsi="Cambria"/>
        <w:szCs w:val="36"/>
      </w:rPr>
      <w:t>&lt;KIUSH</w:t>
    </w:r>
    <w:r w:rsidR="00D115EA">
      <w:rPr>
        <w:rFonts w:ascii="Cambria" w:eastAsia="Times New Roman" w:hAnsi="Cambria"/>
        <w:szCs w:val="36"/>
      </w:rPr>
      <w:t>&gt;</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7884EA2"/>
    <w:multiLevelType w:val="multilevel"/>
    <w:tmpl w:val="E372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92">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39A3"/>
    <w:rsid w:val="00011BED"/>
    <w:rsid w:val="00017EFE"/>
    <w:rsid w:val="00045F1A"/>
    <w:rsid w:val="00074128"/>
    <w:rsid w:val="00086894"/>
    <w:rsid w:val="00087F53"/>
    <w:rsid w:val="00092BC0"/>
    <w:rsid w:val="000A0FE7"/>
    <w:rsid w:val="000A19C9"/>
    <w:rsid w:val="000C481B"/>
    <w:rsid w:val="000C4C42"/>
    <w:rsid w:val="000C4E31"/>
    <w:rsid w:val="000D4C6E"/>
    <w:rsid w:val="000E71D4"/>
    <w:rsid w:val="000F1888"/>
    <w:rsid w:val="000F4F97"/>
    <w:rsid w:val="000F79DF"/>
    <w:rsid w:val="0010416D"/>
    <w:rsid w:val="001163FF"/>
    <w:rsid w:val="0012205F"/>
    <w:rsid w:val="001410A7"/>
    <w:rsid w:val="00144AE4"/>
    <w:rsid w:val="00150702"/>
    <w:rsid w:val="001670CF"/>
    <w:rsid w:val="00183953"/>
    <w:rsid w:val="00185A46"/>
    <w:rsid w:val="0019116C"/>
    <w:rsid w:val="00191198"/>
    <w:rsid w:val="001950C8"/>
    <w:rsid w:val="001A2EE6"/>
    <w:rsid w:val="001C6104"/>
    <w:rsid w:val="001C799E"/>
    <w:rsid w:val="001F5F92"/>
    <w:rsid w:val="0020621B"/>
    <w:rsid w:val="00217A70"/>
    <w:rsid w:val="00224B75"/>
    <w:rsid w:val="00233987"/>
    <w:rsid w:val="00244133"/>
    <w:rsid w:val="00266C42"/>
    <w:rsid w:val="00295CA9"/>
    <w:rsid w:val="002A3051"/>
    <w:rsid w:val="002A41AA"/>
    <w:rsid w:val="002B506A"/>
    <w:rsid w:val="002B5AF9"/>
    <w:rsid w:val="002D0CCB"/>
    <w:rsid w:val="002E0AB6"/>
    <w:rsid w:val="002E6408"/>
    <w:rsid w:val="002E7874"/>
    <w:rsid w:val="002F1461"/>
    <w:rsid w:val="002F17B3"/>
    <w:rsid w:val="003130E3"/>
    <w:rsid w:val="003149A1"/>
    <w:rsid w:val="003163C6"/>
    <w:rsid w:val="00316871"/>
    <w:rsid w:val="00344258"/>
    <w:rsid w:val="00346864"/>
    <w:rsid w:val="00350E39"/>
    <w:rsid w:val="003560F2"/>
    <w:rsid w:val="0035674D"/>
    <w:rsid w:val="00363FD1"/>
    <w:rsid w:val="00393518"/>
    <w:rsid w:val="00397566"/>
    <w:rsid w:val="003A2C88"/>
    <w:rsid w:val="003B7F1F"/>
    <w:rsid w:val="003C51CF"/>
    <w:rsid w:val="003C54B1"/>
    <w:rsid w:val="003E12FE"/>
    <w:rsid w:val="0040066E"/>
    <w:rsid w:val="004525FF"/>
    <w:rsid w:val="00460876"/>
    <w:rsid w:val="004807AF"/>
    <w:rsid w:val="00484E83"/>
    <w:rsid w:val="004A54C8"/>
    <w:rsid w:val="004C5D7E"/>
    <w:rsid w:val="004D45CD"/>
    <w:rsid w:val="004D5185"/>
    <w:rsid w:val="004E4935"/>
    <w:rsid w:val="004F3B4F"/>
    <w:rsid w:val="004F4D25"/>
    <w:rsid w:val="005017FA"/>
    <w:rsid w:val="005046A5"/>
    <w:rsid w:val="00504A67"/>
    <w:rsid w:val="00505436"/>
    <w:rsid w:val="00511D9A"/>
    <w:rsid w:val="00515617"/>
    <w:rsid w:val="005267C7"/>
    <w:rsid w:val="00526DBC"/>
    <w:rsid w:val="00564033"/>
    <w:rsid w:val="00570F4F"/>
    <w:rsid w:val="005737BF"/>
    <w:rsid w:val="005857BB"/>
    <w:rsid w:val="0059596F"/>
    <w:rsid w:val="00597A23"/>
    <w:rsid w:val="005A0664"/>
    <w:rsid w:val="005A52A2"/>
    <w:rsid w:val="005B39A3"/>
    <w:rsid w:val="005B5AEE"/>
    <w:rsid w:val="005B6373"/>
    <w:rsid w:val="005C5497"/>
    <w:rsid w:val="005E76A4"/>
    <w:rsid w:val="005F133C"/>
    <w:rsid w:val="005F5429"/>
    <w:rsid w:val="005F60BA"/>
    <w:rsid w:val="006124BF"/>
    <w:rsid w:val="00616A6E"/>
    <w:rsid w:val="006177BF"/>
    <w:rsid w:val="006440EB"/>
    <w:rsid w:val="00653C38"/>
    <w:rsid w:val="006919D5"/>
    <w:rsid w:val="006A2495"/>
    <w:rsid w:val="006B3371"/>
    <w:rsid w:val="0070494E"/>
    <w:rsid w:val="00705C02"/>
    <w:rsid w:val="00710BA6"/>
    <w:rsid w:val="00711DF8"/>
    <w:rsid w:val="00712CF8"/>
    <w:rsid w:val="007447BE"/>
    <w:rsid w:val="007776D1"/>
    <w:rsid w:val="007A33C6"/>
    <w:rsid w:val="007B151B"/>
    <w:rsid w:val="007B2E53"/>
    <w:rsid w:val="007C742C"/>
    <w:rsid w:val="007D7477"/>
    <w:rsid w:val="007E52A8"/>
    <w:rsid w:val="007E66A5"/>
    <w:rsid w:val="007F38C0"/>
    <w:rsid w:val="00801130"/>
    <w:rsid w:val="00816B5F"/>
    <w:rsid w:val="00817955"/>
    <w:rsid w:val="00822C20"/>
    <w:rsid w:val="00830A72"/>
    <w:rsid w:val="0084436E"/>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F0AA6"/>
    <w:rsid w:val="00904CB6"/>
    <w:rsid w:val="0092483A"/>
    <w:rsid w:val="00942049"/>
    <w:rsid w:val="0096683E"/>
    <w:rsid w:val="009A3173"/>
    <w:rsid w:val="009C189E"/>
    <w:rsid w:val="009D0840"/>
    <w:rsid w:val="009E25EF"/>
    <w:rsid w:val="009E4DA8"/>
    <w:rsid w:val="009F4449"/>
    <w:rsid w:val="00A0436A"/>
    <w:rsid w:val="00A12B5B"/>
    <w:rsid w:val="00A13DBA"/>
    <w:rsid w:val="00A2496D"/>
    <w:rsid w:val="00A2757B"/>
    <w:rsid w:val="00A45630"/>
    <w:rsid w:val="00A50ABB"/>
    <w:rsid w:val="00A670E3"/>
    <w:rsid w:val="00A97174"/>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0494"/>
    <w:rsid w:val="00C21EF6"/>
    <w:rsid w:val="00C23F8C"/>
    <w:rsid w:val="00C24CDC"/>
    <w:rsid w:val="00C26C78"/>
    <w:rsid w:val="00C42873"/>
    <w:rsid w:val="00C5135E"/>
    <w:rsid w:val="00C54934"/>
    <w:rsid w:val="00C662DC"/>
    <w:rsid w:val="00C67EBC"/>
    <w:rsid w:val="00C7670E"/>
    <w:rsid w:val="00C872BB"/>
    <w:rsid w:val="00C921F4"/>
    <w:rsid w:val="00C94FBE"/>
    <w:rsid w:val="00C97238"/>
    <w:rsid w:val="00CB2CC9"/>
    <w:rsid w:val="00CD2B9B"/>
    <w:rsid w:val="00CD323E"/>
    <w:rsid w:val="00CE0252"/>
    <w:rsid w:val="00CE0C6E"/>
    <w:rsid w:val="00CE7C8F"/>
    <w:rsid w:val="00CE7F5B"/>
    <w:rsid w:val="00D01B23"/>
    <w:rsid w:val="00D06E99"/>
    <w:rsid w:val="00D075B5"/>
    <w:rsid w:val="00D115EA"/>
    <w:rsid w:val="00D15FB2"/>
    <w:rsid w:val="00D23CCA"/>
    <w:rsid w:val="00D255E1"/>
    <w:rsid w:val="00D31376"/>
    <w:rsid w:val="00D61566"/>
    <w:rsid w:val="00D649B2"/>
    <w:rsid w:val="00D80E83"/>
    <w:rsid w:val="00DA284A"/>
    <w:rsid w:val="00DC6A38"/>
    <w:rsid w:val="00DD0159"/>
    <w:rsid w:val="00DD07A1"/>
    <w:rsid w:val="00DD5A70"/>
    <w:rsid w:val="00DF7DE5"/>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E0084"/>
    <w:rsid w:val="00F045A2"/>
    <w:rsid w:val="00F163F8"/>
    <w:rsid w:val="00F36808"/>
    <w:rsid w:val="00F438B1"/>
    <w:rsid w:val="00F43B1F"/>
    <w:rsid w:val="00F54DA6"/>
    <w:rsid w:val="00F6748E"/>
    <w:rsid w:val="00F72594"/>
    <w:rsid w:val="00F767C2"/>
    <w:rsid w:val="00F771E5"/>
    <w:rsid w:val="00F813E9"/>
    <w:rsid w:val="00F815F5"/>
    <w:rsid w:val="00F879BE"/>
    <w:rsid w:val="00F926BE"/>
    <w:rsid w:val="00F974DC"/>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2">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267C7"/>
    <w:pPr>
      <w:tabs>
        <w:tab w:val="left" w:pos="0"/>
      </w:tabs>
      <w:ind w:left="115" w:hanging="6"/>
      <w:jc w:val="both"/>
    </w:pPr>
    <w:rPr>
      <w:rFonts w:ascii="Arial" w:hAnsi="Arial"/>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2F17B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F17B3"/>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2F17B3"/>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0AA6"/>
    <w:pPr>
      <w:ind w:left="0" w:firstLine="0"/>
    </w:p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5C5497"/>
    <w:pPr>
      <w:spacing w:before="120" w:after="120"/>
      <w:jc w:val="center"/>
      <w:outlineLvl w:val="0"/>
    </w:pPr>
    <w:rPr>
      <w:b/>
      <w:bCs/>
      <w:sz w:val="36"/>
    </w:rPr>
  </w:style>
  <w:style w:type="paragraph" w:customStyle="1" w:styleId="MTema1">
    <w:name w:val="MTema1"/>
    <w:basedOn w:val="Normal"/>
    <w:next w:val="MNormal"/>
    <w:rsid w:val="00DC6A38"/>
    <w:pPr>
      <w:numPr>
        <w:numId w:val="14"/>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C6A38"/>
    <w:pPr>
      <w:numPr>
        <w:ilvl w:val="1"/>
        <w:numId w:val="14"/>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C6A38"/>
    <w:pPr>
      <w:numPr>
        <w:ilvl w:val="2"/>
      </w:numPr>
      <w:tabs>
        <w:tab w:val="clear" w:pos="2098"/>
        <w:tab w:val="num" w:pos="851"/>
      </w:tabs>
      <w:ind w:left="851" w:hanging="851"/>
      <w:outlineLvl w:val="2"/>
    </w:pPr>
  </w:style>
  <w:style w:type="table" w:styleId="Tablaconcuadrcula">
    <w:name w:val="Table Grid"/>
    <w:basedOn w:val="Tablanormal"/>
    <w:uiPriority w:val="59"/>
    <w:rsid w:val="00C5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na_pc\Downloads\Plantillas-dot\plantillas-dot\gestion_del_proyecto\Gesti&#243;n%20de%20Calidad\Informes\Plantilla%20Informe%20de%20Revision%20tecnica%20f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87B05-12F6-4274-B68F-204A9ED8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 de Revision tecnica formal.dot</Template>
  <TotalTime>334</TotalTime>
  <Pages>7</Pages>
  <Words>1170</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Plantilla de Revisión técnica formal (RTF)</vt:lpstr>
    </vt:vector>
  </TitlesOfParts>
  <Company>Nombre del Grupo de Desarrollo o Asignatura</Company>
  <LinksUpToDate>false</LinksUpToDate>
  <CharactersWithSpaces>7596</CharactersWithSpaces>
  <SharedDoc>false</SharedDoc>
  <HLinks>
    <vt:vector size="78" baseType="variant">
      <vt:variant>
        <vt:i4>1310778</vt:i4>
      </vt:variant>
      <vt:variant>
        <vt:i4>74</vt:i4>
      </vt:variant>
      <vt:variant>
        <vt:i4>0</vt:i4>
      </vt:variant>
      <vt:variant>
        <vt:i4>5</vt:i4>
      </vt:variant>
      <vt:variant>
        <vt:lpwstr/>
      </vt:variant>
      <vt:variant>
        <vt:lpwstr>_Toc259441539</vt:lpwstr>
      </vt:variant>
      <vt:variant>
        <vt:i4>1310778</vt:i4>
      </vt:variant>
      <vt:variant>
        <vt:i4>68</vt:i4>
      </vt:variant>
      <vt:variant>
        <vt:i4>0</vt:i4>
      </vt:variant>
      <vt:variant>
        <vt:i4>5</vt:i4>
      </vt:variant>
      <vt:variant>
        <vt:lpwstr/>
      </vt:variant>
      <vt:variant>
        <vt:lpwstr>_Toc259441538</vt:lpwstr>
      </vt:variant>
      <vt:variant>
        <vt:i4>1310778</vt:i4>
      </vt:variant>
      <vt:variant>
        <vt:i4>62</vt:i4>
      </vt:variant>
      <vt:variant>
        <vt:i4>0</vt:i4>
      </vt:variant>
      <vt:variant>
        <vt:i4>5</vt:i4>
      </vt:variant>
      <vt:variant>
        <vt:lpwstr/>
      </vt:variant>
      <vt:variant>
        <vt:lpwstr>_Toc259441537</vt:lpwstr>
      </vt:variant>
      <vt:variant>
        <vt:i4>1310778</vt:i4>
      </vt:variant>
      <vt:variant>
        <vt:i4>56</vt:i4>
      </vt:variant>
      <vt:variant>
        <vt:i4>0</vt:i4>
      </vt:variant>
      <vt:variant>
        <vt:i4>5</vt:i4>
      </vt:variant>
      <vt:variant>
        <vt:lpwstr/>
      </vt:variant>
      <vt:variant>
        <vt:lpwstr>_Toc259441536</vt:lpwstr>
      </vt:variant>
      <vt:variant>
        <vt:i4>1310778</vt:i4>
      </vt:variant>
      <vt:variant>
        <vt:i4>50</vt:i4>
      </vt:variant>
      <vt:variant>
        <vt:i4>0</vt:i4>
      </vt:variant>
      <vt:variant>
        <vt:i4>5</vt:i4>
      </vt:variant>
      <vt:variant>
        <vt:lpwstr/>
      </vt:variant>
      <vt:variant>
        <vt:lpwstr>_Toc259441535</vt:lpwstr>
      </vt:variant>
      <vt:variant>
        <vt:i4>1310778</vt:i4>
      </vt:variant>
      <vt:variant>
        <vt:i4>44</vt:i4>
      </vt:variant>
      <vt:variant>
        <vt:i4>0</vt:i4>
      </vt:variant>
      <vt:variant>
        <vt:i4>5</vt:i4>
      </vt:variant>
      <vt:variant>
        <vt:lpwstr/>
      </vt:variant>
      <vt:variant>
        <vt:lpwstr>_Toc259441534</vt:lpwstr>
      </vt:variant>
      <vt:variant>
        <vt:i4>1310778</vt:i4>
      </vt:variant>
      <vt:variant>
        <vt:i4>38</vt:i4>
      </vt:variant>
      <vt:variant>
        <vt:i4>0</vt:i4>
      </vt:variant>
      <vt:variant>
        <vt:i4>5</vt:i4>
      </vt:variant>
      <vt:variant>
        <vt:lpwstr/>
      </vt:variant>
      <vt:variant>
        <vt:lpwstr>_Toc259441533</vt:lpwstr>
      </vt:variant>
      <vt:variant>
        <vt:i4>1310778</vt:i4>
      </vt:variant>
      <vt:variant>
        <vt:i4>32</vt:i4>
      </vt:variant>
      <vt:variant>
        <vt:i4>0</vt:i4>
      </vt:variant>
      <vt:variant>
        <vt:i4>5</vt:i4>
      </vt:variant>
      <vt:variant>
        <vt:lpwstr/>
      </vt:variant>
      <vt:variant>
        <vt:lpwstr>_Toc259441532</vt:lpwstr>
      </vt:variant>
      <vt:variant>
        <vt:i4>1310778</vt:i4>
      </vt:variant>
      <vt:variant>
        <vt:i4>26</vt:i4>
      </vt:variant>
      <vt:variant>
        <vt:i4>0</vt:i4>
      </vt:variant>
      <vt:variant>
        <vt:i4>5</vt:i4>
      </vt:variant>
      <vt:variant>
        <vt:lpwstr/>
      </vt:variant>
      <vt:variant>
        <vt:lpwstr>_Toc259441531</vt:lpwstr>
      </vt:variant>
      <vt:variant>
        <vt:i4>1310778</vt:i4>
      </vt:variant>
      <vt:variant>
        <vt:i4>20</vt:i4>
      </vt:variant>
      <vt:variant>
        <vt:i4>0</vt:i4>
      </vt:variant>
      <vt:variant>
        <vt:i4>5</vt:i4>
      </vt:variant>
      <vt:variant>
        <vt:lpwstr/>
      </vt:variant>
      <vt:variant>
        <vt:lpwstr>_Toc259441530</vt:lpwstr>
      </vt:variant>
      <vt:variant>
        <vt:i4>1376314</vt:i4>
      </vt:variant>
      <vt:variant>
        <vt:i4>14</vt:i4>
      </vt:variant>
      <vt:variant>
        <vt:i4>0</vt:i4>
      </vt:variant>
      <vt:variant>
        <vt:i4>5</vt:i4>
      </vt:variant>
      <vt:variant>
        <vt:lpwstr/>
      </vt:variant>
      <vt:variant>
        <vt:lpwstr>_Toc259441529</vt:lpwstr>
      </vt:variant>
      <vt:variant>
        <vt:i4>1376314</vt:i4>
      </vt:variant>
      <vt:variant>
        <vt:i4>8</vt:i4>
      </vt:variant>
      <vt:variant>
        <vt:i4>0</vt:i4>
      </vt:variant>
      <vt:variant>
        <vt:i4>5</vt:i4>
      </vt:variant>
      <vt:variant>
        <vt:lpwstr/>
      </vt:variant>
      <vt:variant>
        <vt:lpwstr>_Toc259441528</vt:lpwstr>
      </vt:variant>
      <vt:variant>
        <vt:i4>1376314</vt:i4>
      </vt:variant>
      <vt:variant>
        <vt:i4>2</vt:i4>
      </vt:variant>
      <vt:variant>
        <vt:i4>0</vt:i4>
      </vt:variant>
      <vt:variant>
        <vt:i4>5</vt:i4>
      </vt:variant>
      <vt:variant>
        <vt:lpwstr/>
      </vt:variant>
      <vt:variant>
        <vt:lpwstr>_Toc259441527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Revisión técnica formal (RTF)</dc:title>
  <dc:subject>&lt;Nombre del Proyecto&gt;</dc:subject>
  <dc:creator>yanina_pc</dc:creator>
  <cp:lastModifiedBy>yanina_pc</cp:lastModifiedBy>
  <cp:revision>8</cp:revision>
  <dcterms:created xsi:type="dcterms:W3CDTF">2023-10-01T05:08:00Z</dcterms:created>
  <dcterms:modified xsi:type="dcterms:W3CDTF">2023-10-02T03:34:00Z</dcterms:modified>
</cp:coreProperties>
</file>