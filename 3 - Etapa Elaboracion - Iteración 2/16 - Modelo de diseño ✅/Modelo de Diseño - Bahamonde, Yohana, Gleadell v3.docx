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875DC">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11F99752" wp14:editId="2F2EE441">
                    <wp:simplePos x="0" y="0"/>
                    <wp:positionH relativeFrom="page">
                      <wp:align>center</wp:align>
                    </wp:positionH>
                    <wp:positionV relativeFrom="page">
                      <wp:align>bottom</wp:align>
                    </wp:positionV>
                    <wp:extent cx="7915910" cy="857885"/>
                    <wp:effectExtent l="12700" t="7620" r="5715" b="1079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rgbClr val="1016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FB8401"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" o:allowincell="f" fillcolor="#10167a"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34F765AF" wp14:editId="1204BCC6">
                    <wp:simplePos x="0" y="0"/>
                    <wp:positionH relativeFrom="leftMargin">
                      <wp:align>center</wp:align>
                    </wp:positionH>
                    <wp:positionV relativeFrom="page">
                      <wp:align>center</wp:align>
                    </wp:positionV>
                    <wp:extent cx="90805" cy="11212195"/>
                    <wp:effectExtent l="6350" t="8890" r="7620" b="889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7099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5DQA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JvLjkNAAgAArgQA&#10;AA4AAAAAAAAAAAAAAAAALgIAAGRycy9lMm9Eb2MueG1sUEsBAi0AFAAGAAgAAAAhAK0tio7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CAB55F" wp14:editId="2D9CD541">
                    <wp:simplePos x="0" y="0"/>
                    <wp:positionH relativeFrom="rightMargin">
                      <wp:align>center</wp:align>
                    </wp:positionH>
                    <wp:positionV relativeFrom="page">
                      <wp:align>center</wp:align>
                    </wp:positionV>
                    <wp:extent cx="90805" cy="11212195"/>
                    <wp:effectExtent l="9525" t="8890" r="13970" b="8890"/>
                    <wp:wrapNone/>
                    <wp:docPr id="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9F9C7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Pb06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74ADECFC" wp14:editId="4F697F99">
                    <wp:simplePos x="0" y="0"/>
                    <wp:positionH relativeFrom="page">
                      <wp:align>center</wp:align>
                    </wp:positionH>
                    <wp:positionV relativeFrom="topMargin">
                      <wp:align>top</wp:align>
                    </wp:positionV>
                    <wp:extent cx="7915910" cy="857885"/>
                    <wp:effectExtent l="12700" t="9525" r="5715" b="8890"/>
                    <wp:wrapNone/>
                    <wp:docPr id="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rgbClr val="1016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8D68483" id="Rectangle 7" o:spid="_x0000_s1026" style="position:absolute;margin-left:0;margin-top:0;width:623.3pt;height:67.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" o:allowincell="f" fillcolor="#10167a"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62AB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KIUSH</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62AB2">
              <w:pPr>
                <w:pStyle w:val="Sinespaciado"/>
              </w:pPr>
              <w:r>
                <w:t>Bahamonde Yohana, Chuchuy José Martín, Gleadell Carla</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62AB2">
              <w:pPr>
                <w:pStyle w:val="Sinespaciado"/>
              </w:pPr>
              <w:r>
                <w:t>Yield Yielders</w:t>
              </w:r>
            </w:p>
          </w:sdtContent>
        </w:sdt>
        <w:p w:rsidR="00D06E99" w:rsidRDefault="00D06E99"/>
        <w:p w:rsidR="00BC5404" w:rsidRDefault="00662AB2" w:rsidP="006419AC">
          <w:pPr>
            <w:pStyle w:val="PSI-Comentario"/>
          </w:pPr>
          <w:r>
            <w:rPr>
              <w:noProof/>
              <w:lang w:eastAsia="es-AR"/>
            </w:rPr>
            <w:drawing>
              <wp:anchor distT="0" distB="0" distL="114300" distR="114300" simplePos="0" relativeHeight="251686400" behindDoc="0" locked="0" layoutInCell="1" allowOverlap="1" wp14:anchorId="1D50FAC2" wp14:editId="46B0A6B7">
                <wp:simplePos x="0" y="0"/>
                <wp:positionH relativeFrom="column">
                  <wp:posOffset>-394335</wp:posOffset>
                </wp:positionH>
                <wp:positionV relativeFrom="paragraph">
                  <wp:posOffset>3451120</wp:posOffset>
                </wp:positionV>
                <wp:extent cx="4030133" cy="107198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3969" cy="1073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3872" behindDoc="0" locked="0" layoutInCell="1" allowOverlap="1" wp14:anchorId="01F883D7" wp14:editId="35E67BEA">
                <wp:simplePos x="0" y="0"/>
                <wp:positionH relativeFrom="column">
                  <wp:posOffset>3830532</wp:posOffset>
                </wp:positionH>
                <wp:positionV relativeFrom="paragraph">
                  <wp:posOffset>3093215</wp:posOffset>
                </wp:positionV>
                <wp:extent cx="2004906" cy="19518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1632" cy="1958408"/>
                        </a:xfrm>
                        <a:prstGeom prst="rect">
                          <a:avLst/>
                        </a:prstGeom>
                      </pic:spPr>
                    </pic:pic>
                  </a:graphicData>
                </a:graphic>
                <wp14:sizeRelH relativeFrom="margin">
                  <wp14:pctWidth>0</wp14:pctWidth>
                </wp14:sizeRelH>
                <wp14:sizeRelV relativeFrom="margin">
                  <wp14:pctHeight>0</wp14:pctHeight>
                </wp14:sizeRelV>
              </wp:anchor>
            </w:drawing>
          </w:r>
          <w:r w:rsidR="00D06E99" w:rsidRPr="008B3B0F">
            <w:br w:type="page"/>
          </w:r>
        </w:p>
        <w:p w:rsidR="00BC5404" w:rsidRDefault="007875DC" w:rsidP="006419AC">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662C8B50" wp14:editId="55E95B98">
                    <wp:simplePos x="0" y="0"/>
                    <wp:positionH relativeFrom="margin">
                      <wp:posOffset>3577590</wp:posOffset>
                    </wp:positionH>
                    <wp:positionV relativeFrom="margin">
                      <wp:posOffset>67310</wp:posOffset>
                    </wp:positionV>
                    <wp:extent cx="2047875" cy="7336155"/>
                    <wp:effectExtent l="9525" t="13335" r="9525" b="13335"/>
                    <wp:wrapSquare wrapText="bothSides"/>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596BFC" w:rsidRDefault="00596BFC" w:rsidP="00045838">
                                <w:pPr>
                                  <w:autoSpaceDE w:val="0"/>
                                  <w:autoSpaceDN w:val="0"/>
                                  <w:adjustRightInd w:val="0"/>
                                  <w:spacing w:before="0" w:line="240" w:lineRule="auto"/>
                                  <w:ind w:left="0" w:firstLine="0"/>
                                  <w:jc w:val="both"/>
                                  <w:rPr>
                                    <w:i/>
                                    <w:color w:val="548DD4"/>
                                    <w:lang w:val="es-AR"/>
                                  </w:rPr>
                                </w:pPr>
                                <w:r>
                                  <w:rPr>
                                    <w:i/>
                                    <w:color w:val="548DD4"/>
                                    <w:lang w:val="es-AR"/>
                                  </w:rPr>
                                  <w:br/>
                                </w:r>
                                <w:r w:rsidRPr="00F64ED5">
                                  <w:rPr>
                                    <w:i/>
                                    <w:color w:val="548DD4"/>
                                    <w:lang w:val="es-AR"/>
                                  </w:rPr>
                                  <w:t xml:space="preserve">El propósito del </w:t>
                                </w:r>
                                <w:r>
                                  <w:rPr>
                                    <w:i/>
                                    <w:color w:val="548DD4"/>
                                    <w:lang w:val="es-AR"/>
                                  </w:rPr>
                                  <w:t xml:space="preserve">Modelo de </w:t>
                                </w:r>
                                <w:r w:rsidRPr="00F64ED5">
                                  <w:rPr>
                                    <w:i/>
                                    <w:color w:val="548DD4"/>
                                    <w:lang w:val="es-AR"/>
                                  </w:rPr>
                                  <w:t xml:space="preserve"> Diseño es empezar a realizar los casos de uso</w:t>
                                </w:r>
                                <w:r>
                                  <w:rPr>
                                    <w:i/>
                                    <w:color w:val="548DD4"/>
                                    <w:lang w:val="es-AR"/>
                                  </w:rPr>
                                  <w:t xml:space="preserve"> </w:t>
                                </w:r>
                                <w:r w:rsidRPr="00F64ED5">
                                  <w:rPr>
                                    <w:i/>
                                    <w:color w:val="548DD4"/>
                                    <w:lang w:val="es-AR"/>
                                  </w:rPr>
                                  <w:t xml:space="preserve">desarrollados durante </w:t>
                                </w:r>
                                <w:r>
                                  <w:rPr>
                                    <w:i/>
                                    <w:color w:val="548DD4"/>
                                    <w:lang w:val="es-AR"/>
                                  </w:rPr>
                                  <w:t xml:space="preserve">las etapas anteriores en especial la etapa de captura de requerimientos. Es decir, tomar </w:t>
                                </w:r>
                                <w:r w:rsidRPr="00F64ED5">
                                  <w:rPr>
                                    <w:i/>
                                    <w:color w:val="548DD4"/>
                                    <w:lang w:val="es-AR"/>
                                  </w:rPr>
                                  <w:t>el Modelo de</w:t>
                                </w:r>
                                <w:r>
                                  <w:rPr>
                                    <w:i/>
                                    <w:color w:val="548DD4"/>
                                    <w:lang w:val="es-AR"/>
                                  </w:rPr>
                                  <w:t xml:space="preserve"> Casos de Uso</w:t>
                                </w:r>
                                <w:r w:rsidRPr="00F64ED5">
                                  <w:rPr>
                                    <w:i/>
                                    <w:color w:val="548DD4"/>
                                    <w:lang w:val="es-AR"/>
                                  </w:rPr>
                                  <w:t xml:space="preserve"> y las Especificaciones Suplementarias creadas </w:t>
                                </w:r>
                                <w:r>
                                  <w:rPr>
                                    <w:i/>
                                    <w:color w:val="548DD4"/>
                                    <w:lang w:val="es-AR"/>
                                  </w:rPr>
                                  <w:t xml:space="preserve">con anterioridad </w:t>
                                </w:r>
                                <w:r w:rsidRPr="00F64ED5">
                                  <w:rPr>
                                    <w:i/>
                                    <w:color w:val="548DD4"/>
                                    <w:lang w:val="es-AR"/>
                                  </w:rPr>
                                  <w:t xml:space="preserve"> </w:t>
                                </w:r>
                                <w:r>
                                  <w:rPr>
                                    <w:i/>
                                    <w:color w:val="548DD4"/>
                                    <w:lang w:val="es-AR"/>
                                  </w:rPr>
                                  <w:t xml:space="preserve">entre otros insumos </w:t>
                                </w:r>
                                <w:r w:rsidRPr="00F64ED5">
                                  <w:rPr>
                                    <w:i/>
                                    <w:color w:val="548DD4"/>
                                    <w:lang w:val="es-AR"/>
                                  </w:rPr>
                                  <w:t>y generar un modelo de diseño que pueda ser usado por</w:t>
                                </w:r>
                                <w:r>
                                  <w:rPr>
                                    <w:i/>
                                    <w:color w:val="548DD4"/>
                                    <w:lang w:val="es-AR"/>
                                  </w:rPr>
                                  <w:t xml:space="preserve"> los desarrolladores durante la etapa  de i</w:t>
                                </w:r>
                                <w:r w:rsidRPr="00F64ED5">
                                  <w:rPr>
                                    <w:i/>
                                    <w:color w:val="548DD4"/>
                                    <w:lang w:val="es-AR"/>
                                  </w:rPr>
                                  <w:t xml:space="preserve">mplementación.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C8B5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" fillcolor="white [3212]" strokecolor="#31849b [2408]">
                    <v:textbox>
                      <w:txbxContent>
                        <w:p w:rsidR="00596BFC" w:rsidRDefault="00596BFC" w:rsidP="00045838">
                          <w:pPr>
                            <w:autoSpaceDE w:val="0"/>
                            <w:autoSpaceDN w:val="0"/>
                            <w:adjustRightInd w:val="0"/>
                            <w:spacing w:before="0" w:line="240" w:lineRule="auto"/>
                            <w:ind w:left="0" w:firstLine="0"/>
                            <w:jc w:val="both"/>
                            <w:rPr>
                              <w:i/>
                              <w:color w:val="548DD4"/>
                              <w:lang w:val="es-AR"/>
                            </w:rPr>
                          </w:pPr>
                          <w:r>
                            <w:rPr>
                              <w:i/>
                              <w:color w:val="548DD4"/>
                              <w:lang w:val="es-AR"/>
                            </w:rPr>
                            <w:br/>
                          </w:r>
                          <w:r w:rsidRPr="00F64ED5">
                            <w:rPr>
                              <w:i/>
                              <w:color w:val="548DD4"/>
                              <w:lang w:val="es-AR"/>
                            </w:rPr>
                            <w:t xml:space="preserve">El propósito del </w:t>
                          </w:r>
                          <w:r>
                            <w:rPr>
                              <w:i/>
                              <w:color w:val="548DD4"/>
                              <w:lang w:val="es-AR"/>
                            </w:rPr>
                            <w:t xml:space="preserve">Modelo de </w:t>
                          </w:r>
                          <w:r w:rsidRPr="00F64ED5">
                            <w:rPr>
                              <w:i/>
                              <w:color w:val="548DD4"/>
                              <w:lang w:val="es-AR"/>
                            </w:rPr>
                            <w:t xml:space="preserve"> Diseño es empezar a realizar los casos de uso</w:t>
                          </w:r>
                          <w:r>
                            <w:rPr>
                              <w:i/>
                              <w:color w:val="548DD4"/>
                              <w:lang w:val="es-AR"/>
                            </w:rPr>
                            <w:t xml:space="preserve"> </w:t>
                          </w:r>
                          <w:r w:rsidRPr="00F64ED5">
                            <w:rPr>
                              <w:i/>
                              <w:color w:val="548DD4"/>
                              <w:lang w:val="es-AR"/>
                            </w:rPr>
                            <w:t xml:space="preserve">desarrollados durante </w:t>
                          </w:r>
                          <w:r>
                            <w:rPr>
                              <w:i/>
                              <w:color w:val="548DD4"/>
                              <w:lang w:val="es-AR"/>
                            </w:rPr>
                            <w:t xml:space="preserve">las etapas anteriores en especial la etapa de captura de requerimientos. Es decir, tomar </w:t>
                          </w:r>
                          <w:r w:rsidRPr="00F64ED5">
                            <w:rPr>
                              <w:i/>
                              <w:color w:val="548DD4"/>
                              <w:lang w:val="es-AR"/>
                            </w:rPr>
                            <w:t>el Modelo de</w:t>
                          </w:r>
                          <w:r>
                            <w:rPr>
                              <w:i/>
                              <w:color w:val="548DD4"/>
                              <w:lang w:val="es-AR"/>
                            </w:rPr>
                            <w:t xml:space="preserve"> Casos de Uso</w:t>
                          </w:r>
                          <w:r w:rsidRPr="00F64ED5">
                            <w:rPr>
                              <w:i/>
                              <w:color w:val="548DD4"/>
                              <w:lang w:val="es-AR"/>
                            </w:rPr>
                            <w:t xml:space="preserve"> y las Especificaciones Suplementarias creadas </w:t>
                          </w:r>
                          <w:r>
                            <w:rPr>
                              <w:i/>
                              <w:color w:val="548DD4"/>
                              <w:lang w:val="es-AR"/>
                            </w:rPr>
                            <w:t xml:space="preserve">con anterioridad </w:t>
                          </w:r>
                          <w:r w:rsidRPr="00F64ED5">
                            <w:rPr>
                              <w:i/>
                              <w:color w:val="548DD4"/>
                              <w:lang w:val="es-AR"/>
                            </w:rPr>
                            <w:t xml:space="preserve"> </w:t>
                          </w:r>
                          <w:r>
                            <w:rPr>
                              <w:i/>
                              <w:color w:val="548DD4"/>
                              <w:lang w:val="es-AR"/>
                            </w:rPr>
                            <w:t xml:space="preserve">entre otros insumos </w:t>
                          </w:r>
                          <w:r w:rsidRPr="00F64ED5">
                            <w:rPr>
                              <w:i/>
                              <w:color w:val="548DD4"/>
                              <w:lang w:val="es-AR"/>
                            </w:rPr>
                            <w:t>y generar un modelo de diseño que pueda ser usado por</w:t>
                          </w:r>
                          <w:r>
                            <w:rPr>
                              <w:i/>
                              <w:color w:val="548DD4"/>
                              <w:lang w:val="es-AR"/>
                            </w:rPr>
                            <w:t xml:space="preserve"> los desarrolladores durante la etapa  de i</w:t>
                          </w:r>
                          <w:r w:rsidRPr="00F64ED5">
                            <w:rPr>
                              <w:i/>
                              <w:color w:val="548DD4"/>
                              <w:lang w:val="es-AR"/>
                            </w:rPr>
                            <w:t xml:space="preserve">mplementación. </w:t>
                          </w:r>
                        </w:p>
                      </w:txbxContent>
                    </v:textbox>
                    <w10:wrap type="square" anchorx="margin" anchory="margin"/>
                  </v:shape>
                </w:pict>
              </mc:Fallback>
            </mc:AlternateContent>
          </w:r>
        </w:p>
        <w:p w:rsidR="00224B75" w:rsidRDefault="008B3B0F" w:rsidP="006419AC">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2D57DA">
                <w:t>Modelo de Diseño</w:t>
              </w:r>
            </w:sdtContent>
          </w:sdt>
          <w:r w:rsidRPr="008B3B0F">
            <w:t xml:space="preserve">. </w:t>
          </w:r>
        </w:p>
        <w:p w:rsidR="00224B75" w:rsidRDefault="007875DC" w:rsidP="006419AC">
          <w:pPr>
            <w:pStyle w:val="PSI-Comentario"/>
          </w:pPr>
          <w:r>
            <w:rPr>
              <w:noProof/>
              <w:lang w:eastAsia="es-AR"/>
            </w:rPr>
            <mc:AlternateContent>
              <mc:Choice Requires="wps">
                <w:drawing>
                  <wp:anchor distT="0" distB="0" distL="114300" distR="114300" simplePos="0" relativeHeight="251672576" behindDoc="1" locked="0" layoutInCell="1" allowOverlap="1" wp14:anchorId="746BC6C2" wp14:editId="65B4F9EF">
                    <wp:simplePos x="0" y="0"/>
                    <wp:positionH relativeFrom="margin">
                      <wp:posOffset>4009390</wp:posOffset>
                    </wp:positionH>
                    <wp:positionV relativeFrom="margin">
                      <wp:posOffset>-968375</wp:posOffset>
                    </wp:positionV>
                    <wp:extent cx="2480945" cy="10730230"/>
                    <wp:effectExtent l="12700" t="6350" r="11430" b="7620"/>
                    <wp:wrapSquare wrapText="bothSides"/>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16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4A5BD"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" fillcolor="#10167a" strokecolor="#31849b [2408]">
                    <w10:wrap type="square" anchorx="margin" anchory="margin"/>
                  </v:rect>
                </w:pict>
              </mc:Fallback>
            </mc:AlternateContent>
          </w:r>
          <w:r w:rsidR="008B3B0F" w:rsidRPr="008B3B0F">
            <w:t>Los textos que aparecen entre paréntesis rectos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“Normal”</w:t>
          </w:r>
          <w:r w:rsidR="008B3B0F" w:rsidRPr="008B3B0F">
            <w:t>.</w:t>
          </w:r>
        </w:p>
        <w:p w:rsidR="008B3B0F" w:rsidRPr="008B3B0F" w:rsidRDefault="008B3B0F" w:rsidP="006419AC">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D06E99" w:rsidRDefault="001E0468"/>
      </w:sdtContent>
    </w:sdt>
    <w:p w:rsidR="00A13DBA" w:rsidRDefault="00662AB2" w:rsidP="00A13DBA">
      <w:pPr>
        <w:ind w:left="0" w:firstLine="0"/>
      </w:pPr>
      <w:r>
        <w:rPr>
          <w:noProof/>
          <w:lang w:val="es-AR" w:eastAsia="es-AR"/>
        </w:rPr>
        <w:drawing>
          <wp:anchor distT="0" distB="0" distL="114300" distR="114300" simplePos="0" relativeHeight="251689472" behindDoc="0" locked="0" layoutInCell="1" allowOverlap="1" wp14:anchorId="3B0A786E" wp14:editId="1BBAF931">
            <wp:simplePos x="0" y="0"/>
            <wp:positionH relativeFrom="column">
              <wp:posOffset>4338957</wp:posOffset>
            </wp:positionH>
            <wp:positionV relativeFrom="paragraph">
              <wp:posOffset>4280534</wp:posOffset>
            </wp:positionV>
            <wp:extent cx="1995658" cy="2046817"/>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719" cy="2052008"/>
                    </a:xfrm>
                    <a:prstGeom prst="rect">
                      <a:avLst/>
                    </a:prstGeom>
                  </pic:spPr>
                </pic:pic>
              </a:graphicData>
            </a:graphic>
            <wp14:sizeRelH relativeFrom="margin">
              <wp14:pctWidth>0</wp14:pctWidth>
            </wp14:sizeRelH>
            <wp14:sizeRelV relativeFrom="margin">
              <wp14:pctHeight>0</wp14:pctHeight>
            </wp14:sizeRelV>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4D52A6" w:rsidRDefault="004D52A6" w:rsidP="000F79DF">
          <w:pPr>
            <w:pStyle w:val="TtuloTDC"/>
            <w:tabs>
              <w:tab w:val="left" w:pos="5954"/>
            </w:tabs>
            <w:rPr>
              <w:rFonts w:asciiTheme="minorHAnsi" w:eastAsiaTheme="minorHAnsi" w:hAnsiTheme="minorHAnsi" w:cstheme="minorBidi"/>
              <w:b w:val="0"/>
              <w:bCs w:val="0"/>
              <w:i/>
              <w:iCs/>
              <w:color w:val="auto"/>
              <w:sz w:val="22"/>
              <w:szCs w:val="22"/>
            </w:rPr>
          </w:pPr>
        </w:p>
        <w:p w:rsidR="000F79DF" w:rsidRDefault="000F79DF" w:rsidP="000F79DF">
          <w:pPr>
            <w:pStyle w:val="TtuloTDC"/>
            <w:tabs>
              <w:tab w:val="left" w:pos="5954"/>
            </w:tabs>
          </w:pPr>
          <w:r>
            <w:t>Tabla de contenido</w:t>
          </w:r>
        </w:p>
        <w:p w:rsidR="006419AC" w:rsidRDefault="00CB219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48681635" w:history="1">
            <w:r w:rsidR="006419AC" w:rsidRPr="008C1F65">
              <w:rPr>
                <w:rStyle w:val="Hipervnculo"/>
                <w:noProof/>
              </w:rPr>
              <w:t>Introducción</w:t>
            </w:r>
            <w:r w:rsidR="006419AC">
              <w:rPr>
                <w:noProof/>
                <w:webHidden/>
              </w:rPr>
              <w:tab/>
            </w:r>
            <w:r w:rsidR="006419AC">
              <w:rPr>
                <w:noProof/>
                <w:webHidden/>
              </w:rPr>
              <w:fldChar w:fldCharType="begin"/>
            </w:r>
            <w:r w:rsidR="006419AC">
              <w:rPr>
                <w:noProof/>
                <w:webHidden/>
              </w:rPr>
              <w:instrText xml:space="preserve"> PAGEREF _Toc148681635 \h </w:instrText>
            </w:r>
            <w:r w:rsidR="006419AC">
              <w:rPr>
                <w:noProof/>
                <w:webHidden/>
              </w:rPr>
            </w:r>
            <w:r w:rsidR="006419AC">
              <w:rPr>
                <w:noProof/>
                <w:webHidden/>
              </w:rPr>
              <w:fldChar w:fldCharType="separate"/>
            </w:r>
            <w:r w:rsidR="006419AC">
              <w:rPr>
                <w:noProof/>
                <w:webHidden/>
              </w:rPr>
              <w:t>4</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36" w:history="1">
            <w:r w:rsidR="006419AC" w:rsidRPr="008C1F65">
              <w:rPr>
                <w:rStyle w:val="Hipervnculo"/>
                <w:noProof/>
              </w:rPr>
              <w:t>Propósito</w:t>
            </w:r>
            <w:r w:rsidR="006419AC">
              <w:rPr>
                <w:noProof/>
                <w:webHidden/>
              </w:rPr>
              <w:tab/>
            </w:r>
            <w:r w:rsidR="006419AC">
              <w:rPr>
                <w:noProof/>
                <w:webHidden/>
              </w:rPr>
              <w:fldChar w:fldCharType="begin"/>
            </w:r>
            <w:r w:rsidR="006419AC">
              <w:rPr>
                <w:noProof/>
                <w:webHidden/>
              </w:rPr>
              <w:instrText xml:space="preserve"> PAGEREF _Toc148681636 \h </w:instrText>
            </w:r>
            <w:r w:rsidR="006419AC">
              <w:rPr>
                <w:noProof/>
                <w:webHidden/>
              </w:rPr>
            </w:r>
            <w:r w:rsidR="006419AC">
              <w:rPr>
                <w:noProof/>
                <w:webHidden/>
              </w:rPr>
              <w:fldChar w:fldCharType="separate"/>
            </w:r>
            <w:r w:rsidR="006419AC">
              <w:rPr>
                <w:noProof/>
                <w:webHidden/>
              </w:rPr>
              <w:t>4</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37" w:history="1">
            <w:r w:rsidR="006419AC" w:rsidRPr="008C1F65">
              <w:rPr>
                <w:rStyle w:val="Hipervnculo"/>
                <w:noProof/>
              </w:rPr>
              <w:t>Alcance</w:t>
            </w:r>
            <w:r w:rsidR="006419AC">
              <w:rPr>
                <w:noProof/>
                <w:webHidden/>
              </w:rPr>
              <w:tab/>
            </w:r>
            <w:r w:rsidR="006419AC">
              <w:rPr>
                <w:noProof/>
                <w:webHidden/>
              </w:rPr>
              <w:fldChar w:fldCharType="begin"/>
            </w:r>
            <w:r w:rsidR="006419AC">
              <w:rPr>
                <w:noProof/>
                <w:webHidden/>
              </w:rPr>
              <w:instrText xml:space="preserve"> PAGEREF _Toc148681637 \h </w:instrText>
            </w:r>
            <w:r w:rsidR="006419AC">
              <w:rPr>
                <w:noProof/>
                <w:webHidden/>
              </w:rPr>
            </w:r>
            <w:r w:rsidR="006419AC">
              <w:rPr>
                <w:noProof/>
                <w:webHidden/>
              </w:rPr>
              <w:fldChar w:fldCharType="separate"/>
            </w:r>
            <w:r w:rsidR="006419AC">
              <w:rPr>
                <w:noProof/>
                <w:webHidden/>
              </w:rPr>
              <w:t>4</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38" w:history="1">
            <w:r w:rsidR="006419AC" w:rsidRPr="008C1F65">
              <w:rPr>
                <w:rStyle w:val="Hipervnculo"/>
                <w:noProof/>
              </w:rPr>
              <w:t>Definiciones, siglas y abreviaturas.</w:t>
            </w:r>
            <w:r w:rsidR="006419AC">
              <w:rPr>
                <w:noProof/>
                <w:webHidden/>
              </w:rPr>
              <w:tab/>
            </w:r>
            <w:r w:rsidR="006419AC">
              <w:rPr>
                <w:noProof/>
                <w:webHidden/>
              </w:rPr>
              <w:fldChar w:fldCharType="begin"/>
            </w:r>
            <w:r w:rsidR="006419AC">
              <w:rPr>
                <w:noProof/>
                <w:webHidden/>
              </w:rPr>
              <w:instrText xml:space="preserve"> PAGEREF _Toc148681638 \h </w:instrText>
            </w:r>
            <w:r w:rsidR="006419AC">
              <w:rPr>
                <w:noProof/>
                <w:webHidden/>
              </w:rPr>
            </w:r>
            <w:r w:rsidR="006419AC">
              <w:rPr>
                <w:noProof/>
                <w:webHidden/>
              </w:rPr>
              <w:fldChar w:fldCharType="separate"/>
            </w:r>
            <w:r w:rsidR="006419AC">
              <w:rPr>
                <w:noProof/>
                <w:webHidden/>
              </w:rPr>
              <w:t>5</w:t>
            </w:r>
            <w:r w:rsidR="006419AC">
              <w:rPr>
                <w:noProof/>
                <w:webHidden/>
              </w:rPr>
              <w:fldChar w:fldCharType="end"/>
            </w:r>
          </w:hyperlink>
        </w:p>
        <w:p w:rsidR="006419AC" w:rsidRDefault="001E0468">
          <w:pPr>
            <w:pStyle w:val="TDC1"/>
            <w:rPr>
              <w:rFonts w:eastAsiaTheme="minorEastAsia"/>
              <w:b w:val="0"/>
              <w:bCs w:val="0"/>
              <w:noProof/>
              <w:sz w:val="22"/>
              <w:szCs w:val="22"/>
              <w:lang w:val="es-AR" w:eastAsia="es-AR"/>
            </w:rPr>
          </w:pPr>
          <w:hyperlink w:anchor="_Toc148681639" w:history="1">
            <w:r w:rsidR="006419AC" w:rsidRPr="008C1F65">
              <w:rPr>
                <w:rStyle w:val="Hipervnculo"/>
                <w:noProof/>
              </w:rPr>
              <w:t>Referencias</w:t>
            </w:r>
            <w:r w:rsidR="006419AC">
              <w:rPr>
                <w:noProof/>
                <w:webHidden/>
              </w:rPr>
              <w:tab/>
            </w:r>
            <w:r w:rsidR="006419AC">
              <w:rPr>
                <w:noProof/>
                <w:webHidden/>
              </w:rPr>
              <w:fldChar w:fldCharType="begin"/>
            </w:r>
            <w:r w:rsidR="006419AC">
              <w:rPr>
                <w:noProof/>
                <w:webHidden/>
              </w:rPr>
              <w:instrText xml:space="preserve"> PAGEREF _Toc148681639 \h </w:instrText>
            </w:r>
            <w:r w:rsidR="006419AC">
              <w:rPr>
                <w:noProof/>
                <w:webHidden/>
              </w:rPr>
            </w:r>
            <w:r w:rsidR="006419AC">
              <w:rPr>
                <w:noProof/>
                <w:webHidden/>
              </w:rPr>
              <w:fldChar w:fldCharType="separate"/>
            </w:r>
            <w:r w:rsidR="006419AC">
              <w:rPr>
                <w:noProof/>
                <w:webHidden/>
              </w:rPr>
              <w:t>5</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40" w:history="1">
            <w:r w:rsidR="006419AC" w:rsidRPr="008C1F65">
              <w:rPr>
                <w:rStyle w:val="Hipervnculo"/>
                <w:noProof/>
              </w:rPr>
              <w:t>Visión general</w:t>
            </w:r>
            <w:r w:rsidR="006419AC">
              <w:rPr>
                <w:noProof/>
                <w:webHidden/>
              </w:rPr>
              <w:tab/>
            </w:r>
            <w:r w:rsidR="006419AC">
              <w:rPr>
                <w:noProof/>
                <w:webHidden/>
              </w:rPr>
              <w:fldChar w:fldCharType="begin"/>
            </w:r>
            <w:r w:rsidR="006419AC">
              <w:rPr>
                <w:noProof/>
                <w:webHidden/>
              </w:rPr>
              <w:instrText xml:space="preserve"> PAGEREF _Toc148681640 \h </w:instrText>
            </w:r>
            <w:r w:rsidR="006419AC">
              <w:rPr>
                <w:noProof/>
                <w:webHidden/>
              </w:rPr>
            </w:r>
            <w:r w:rsidR="006419AC">
              <w:rPr>
                <w:noProof/>
                <w:webHidden/>
              </w:rPr>
              <w:fldChar w:fldCharType="separate"/>
            </w:r>
            <w:r w:rsidR="006419AC">
              <w:rPr>
                <w:noProof/>
                <w:webHidden/>
              </w:rPr>
              <w:t>5</w:t>
            </w:r>
            <w:r w:rsidR="006419AC">
              <w:rPr>
                <w:noProof/>
                <w:webHidden/>
              </w:rPr>
              <w:fldChar w:fldCharType="end"/>
            </w:r>
          </w:hyperlink>
        </w:p>
        <w:p w:rsidR="006419AC" w:rsidRDefault="001E0468">
          <w:pPr>
            <w:pStyle w:val="TDC1"/>
            <w:rPr>
              <w:rFonts w:eastAsiaTheme="minorEastAsia"/>
              <w:b w:val="0"/>
              <w:bCs w:val="0"/>
              <w:noProof/>
              <w:sz w:val="22"/>
              <w:szCs w:val="22"/>
              <w:lang w:val="es-AR" w:eastAsia="es-AR"/>
            </w:rPr>
          </w:pPr>
          <w:hyperlink w:anchor="_Toc148681641" w:history="1">
            <w:r w:rsidR="006419AC" w:rsidRPr="008C1F65">
              <w:rPr>
                <w:rStyle w:val="Hipervnculo"/>
                <w:noProof/>
              </w:rPr>
              <w:t>Diseño de Casos de Uso</w:t>
            </w:r>
            <w:r w:rsidR="006419AC">
              <w:rPr>
                <w:noProof/>
                <w:webHidden/>
              </w:rPr>
              <w:tab/>
            </w:r>
            <w:r w:rsidR="006419AC">
              <w:rPr>
                <w:noProof/>
                <w:webHidden/>
              </w:rPr>
              <w:fldChar w:fldCharType="begin"/>
            </w:r>
            <w:r w:rsidR="006419AC">
              <w:rPr>
                <w:noProof/>
                <w:webHidden/>
              </w:rPr>
              <w:instrText xml:space="preserve"> PAGEREF _Toc148681641 \h </w:instrText>
            </w:r>
            <w:r w:rsidR="006419AC">
              <w:rPr>
                <w:noProof/>
                <w:webHidden/>
              </w:rPr>
            </w:r>
            <w:r w:rsidR="006419AC">
              <w:rPr>
                <w:noProof/>
                <w:webHidden/>
              </w:rPr>
              <w:fldChar w:fldCharType="separate"/>
            </w:r>
            <w:r w:rsidR="006419AC">
              <w:rPr>
                <w:noProof/>
                <w:webHidden/>
              </w:rPr>
              <w:t>6</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42" w:history="1">
            <w:r w:rsidR="006419AC" w:rsidRPr="008C1F65">
              <w:rPr>
                <w:rStyle w:val="Hipervnculo"/>
                <w:noProof/>
              </w:rPr>
              <w:t>Diseño del Caso de Uso: CU9 Modificar curso</w:t>
            </w:r>
            <w:r w:rsidR="006419AC">
              <w:rPr>
                <w:noProof/>
                <w:webHidden/>
              </w:rPr>
              <w:tab/>
            </w:r>
            <w:r w:rsidR="006419AC">
              <w:rPr>
                <w:noProof/>
                <w:webHidden/>
              </w:rPr>
              <w:fldChar w:fldCharType="begin"/>
            </w:r>
            <w:r w:rsidR="006419AC">
              <w:rPr>
                <w:noProof/>
                <w:webHidden/>
              </w:rPr>
              <w:instrText xml:space="preserve"> PAGEREF _Toc148681642 \h </w:instrText>
            </w:r>
            <w:r w:rsidR="006419AC">
              <w:rPr>
                <w:noProof/>
                <w:webHidden/>
              </w:rPr>
            </w:r>
            <w:r w:rsidR="006419AC">
              <w:rPr>
                <w:noProof/>
                <w:webHidden/>
              </w:rPr>
              <w:fldChar w:fldCharType="separate"/>
            </w:r>
            <w:r w:rsidR="006419AC">
              <w:rPr>
                <w:noProof/>
                <w:webHidden/>
              </w:rPr>
              <w:t>6</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43" w:history="1">
            <w:r w:rsidR="006419AC" w:rsidRPr="008C1F65">
              <w:rPr>
                <w:rStyle w:val="Hipervnculo"/>
                <w:noProof/>
              </w:rPr>
              <w:t>Diagrama de paquetes</w:t>
            </w:r>
            <w:r w:rsidR="006419AC">
              <w:rPr>
                <w:noProof/>
                <w:webHidden/>
              </w:rPr>
              <w:tab/>
            </w:r>
            <w:r w:rsidR="006419AC">
              <w:rPr>
                <w:noProof/>
                <w:webHidden/>
              </w:rPr>
              <w:fldChar w:fldCharType="begin"/>
            </w:r>
            <w:r w:rsidR="006419AC">
              <w:rPr>
                <w:noProof/>
                <w:webHidden/>
              </w:rPr>
              <w:instrText xml:space="preserve"> PAGEREF _Toc148681643 \h </w:instrText>
            </w:r>
            <w:r w:rsidR="006419AC">
              <w:rPr>
                <w:noProof/>
                <w:webHidden/>
              </w:rPr>
            </w:r>
            <w:r w:rsidR="006419AC">
              <w:rPr>
                <w:noProof/>
                <w:webHidden/>
              </w:rPr>
              <w:fldChar w:fldCharType="separate"/>
            </w:r>
            <w:r w:rsidR="006419AC">
              <w:rPr>
                <w:noProof/>
                <w:webHidden/>
              </w:rPr>
              <w:t>6</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44" w:history="1">
            <w:r w:rsidR="006419AC" w:rsidRPr="008C1F65">
              <w:rPr>
                <w:rStyle w:val="Hipervnculo"/>
                <w:noProof/>
              </w:rPr>
              <w:t>Diagrama de Interacción</w:t>
            </w:r>
            <w:r w:rsidR="006419AC">
              <w:rPr>
                <w:noProof/>
                <w:webHidden/>
              </w:rPr>
              <w:tab/>
            </w:r>
            <w:r w:rsidR="006419AC">
              <w:rPr>
                <w:noProof/>
                <w:webHidden/>
              </w:rPr>
              <w:fldChar w:fldCharType="begin"/>
            </w:r>
            <w:r w:rsidR="006419AC">
              <w:rPr>
                <w:noProof/>
                <w:webHidden/>
              </w:rPr>
              <w:instrText xml:space="preserve"> PAGEREF _Toc148681644 \h </w:instrText>
            </w:r>
            <w:r w:rsidR="006419AC">
              <w:rPr>
                <w:noProof/>
                <w:webHidden/>
              </w:rPr>
            </w:r>
            <w:r w:rsidR="006419AC">
              <w:rPr>
                <w:noProof/>
                <w:webHidden/>
              </w:rPr>
              <w:fldChar w:fldCharType="separate"/>
            </w:r>
            <w:r w:rsidR="006419AC">
              <w:rPr>
                <w:noProof/>
                <w:webHidden/>
              </w:rPr>
              <w:t>7</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45" w:history="1">
            <w:r w:rsidR="006419AC" w:rsidRPr="008C1F65">
              <w:rPr>
                <w:rStyle w:val="Hipervnculo"/>
                <w:noProof/>
              </w:rPr>
              <w:t>Diseño de Flujo de eventos</w:t>
            </w:r>
            <w:r w:rsidR="006419AC">
              <w:rPr>
                <w:noProof/>
                <w:webHidden/>
              </w:rPr>
              <w:tab/>
            </w:r>
            <w:r w:rsidR="006419AC">
              <w:rPr>
                <w:noProof/>
                <w:webHidden/>
              </w:rPr>
              <w:fldChar w:fldCharType="begin"/>
            </w:r>
            <w:r w:rsidR="006419AC">
              <w:rPr>
                <w:noProof/>
                <w:webHidden/>
              </w:rPr>
              <w:instrText xml:space="preserve"> PAGEREF _Toc148681645 \h </w:instrText>
            </w:r>
            <w:r w:rsidR="006419AC">
              <w:rPr>
                <w:noProof/>
                <w:webHidden/>
              </w:rPr>
            </w:r>
            <w:r w:rsidR="006419AC">
              <w:rPr>
                <w:noProof/>
                <w:webHidden/>
              </w:rPr>
              <w:fldChar w:fldCharType="separate"/>
            </w:r>
            <w:r w:rsidR="006419AC">
              <w:rPr>
                <w:noProof/>
                <w:webHidden/>
              </w:rPr>
              <w:t>7</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46" w:history="1">
            <w:r w:rsidR="006419AC" w:rsidRPr="008C1F65">
              <w:rPr>
                <w:rStyle w:val="Hipervnculo"/>
                <w:noProof/>
              </w:rPr>
              <w:t>Requerimientos especiales o de implementación</w:t>
            </w:r>
            <w:r w:rsidR="006419AC">
              <w:rPr>
                <w:noProof/>
                <w:webHidden/>
              </w:rPr>
              <w:tab/>
            </w:r>
            <w:r w:rsidR="006419AC">
              <w:rPr>
                <w:noProof/>
                <w:webHidden/>
              </w:rPr>
              <w:fldChar w:fldCharType="begin"/>
            </w:r>
            <w:r w:rsidR="006419AC">
              <w:rPr>
                <w:noProof/>
                <w:webHidden/>
              </w:rPr>
              <w:instrText xml:space="preserve"> PAGEREF _Toc148681646 \h </w:instrText>
            </w:r>
            <w:r w:rsidR="006419AC">
              <w:rPr>
                <w:noProof/>
                <w:webHidden/>
              </w:rPr>
            </w:r>
            <w:r w:rsidR="006419AC">
              <w:rPr>
                <w:noProof/>
                <w:webHidden/>
              </w:rPr>
              <w:fldChar w:fldCharType="separate"/>
            </w:r>
            <w:r w:rsidR="006419AC">
              <w:rPr>
                <w:noProof/>
                <w:webHidden/>
              </w:rPr>
              <w:t>8</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47" w:history="1">
            <w:r w:rsidR="006419AC" w:rsidRPr="008C1F65">
              <w:rPr>
                <w:rStyle w:val="Hipervnculo"/>
                <w:noProof/>
              </w:rPr>
              <w:t>Diseño del Caso de Uso: CU10 Asignar Docente</w:t>
            </w:r>
            <w:r w:rsidR="006419AC">
              <w:rPr>
                <w:noProof/>
                <w:webHidden/>
              </w:rPr>
              <w:tab/>
            </w:r>
            <w:r w:rsidR="006419AC">
              <w:rPr>
                <w:noProof/>
                <w:webHidden/>
              </w:rPr>
              <w:fldChar w:fldCharType="begin"/>
            </w:r>
            <w:r w:rsidR="006419AC">
              <w:rPr>
                <w:noProof/>
                <w:webHidden/>
              </w:rPr>
              <w:instrText xml:space="preserve"> PAGEREF _Toc148681647 \h </w:instrText>
            </w:r>
            <w:r w:rsidR="006419AC">
              <w:rPr>
                <w:noProof/>
                <w:webHidden/>
              </w:rPr>
            </w:r>
            <w:r w:rsidR="006419AC">
              <w:rPr>
                <w:noProof/>
                <w:webHidden/>
              </w:rPr>
              <w:fldChar w:fldCharType="separate"/>
            </w:r>
            <w:r w:rsidR="006419AC">
              <w:rPr>
                <w:noProof/>
                <w:webHidden/>
              </w:rPr>
              <w:t>8</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48" w:history="1">
            <w:r w:rsidR="006419AC" w:rsidRPr="008C1F65">
              <w:rPr>
                <w:rStyle w:val="Hipervnculo"/>
                <w:noProof/>
              </w:rPr>
              <w:t>Diagrama de paquetes</w:t>
            </w:r>
            <w:r w:rsidR="006419AC">
              <w:rPr>
                <w:noProof/>
                <w:webHidden/>
              </w:rPr>
              <w:tab/>
            </w:r>
            <w:r w:rsidR="006419AC">
              <w:rPr>
                <w:noProof/>
                <w:webHidden/>
              </w:rPr>
              <w:fldChar w:fldCharType="begin"/>
            </w:r>
            <w:r w:rsidR="006419AC">
              <w:rPr>
                <w:noProof/>
                <w:webHidden/>
              </w:rPr>
              <w:instrText xml:space="preserve"> PAGEREF _Toc148681648 \h </w:instrText>
            </w:r>
            <w:r w:rsidR="006419AC">
              <w:rPr>
                <w:noProof/>
                <w:webHidden/>
              </w:rPr>
            </w:r>
            <w:r w:rsidR="006419AC">
              <w:rPr>
                <w:noProof/>
                <w:webHidden/>
              </w:rPr>
              <w:fldChar w:fldCharType="separate"/>
            </w:r>
            <w:r w:rsidR="006419AC">
              <w:rPr>
                <w:noProof/>
                <w:webHidden/>
              </w:rPr>
              <w:t>8</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49" w:history="1">
            <w:r w:rsidR="006419AC" w:rsidRPr="008C1F65">
              <w:rPr>
                <w:rStyle w:val="Hipervnculo"/>
                <w:noProof/>
              </w:rPr>
              <w:t>Diagrama de Interacción</w:t>
            </w:r>
            <w:r w:rsidR="006419AC">
              <w:rPr>
                <w:noProof/>
                <w:webHidden/>
              </w:rPr>
              <w:tab/>
            </w:r>
            <w:r w:rsidR="006419AC">
              <w:rPr>
                <w:noProof/>
                <w:webHidden/>
              </w:rPr>
              <w:fldChar w:fldCharType="begin"/>
            </w:r>
            <w:r w:rsidR="006419AC">
              <w:rPr>
                <w:noProof/>
                <w:webHidden/>
              </w:rPr>
              <w:instrText xml:space="preserve"> PAGEREF _Toc148681649 \h </w:instrText>
            </w:r>
            <w:r w:rsidR="006419AC">
              <w:rPr>
                <w:noProof/>
                <w:webHidden/>
              </w:rPr>
            </w:r>
            <w:r w:rsidR="006419AC">
              <w:rPr>
                <w:noProof/>
                <w:webHidden/>
              </w:rPr>
              <w:fldChar w:fldCharType="separate"/>
            </w:r>
            <w:r w:rsidR="006419AC">
              <w:rPr>
                <w:noProof/>
                <w:webHidden/>
              </w:rPr>
              <w:t>8</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50" w:history="1">
            <w:r w:rsidR="006419AC" w:rsidRPr="008C1F65">
              <w:rPr>
                <w:rStyle w:val="Hipervnculo"/>
                <w:noProof/>
              </w:rPr>
              <w:t>Diseño de Flujo de eventos</w:t>
            </w:r>
            <w:r w:rsidR="006419AC">
              <w:rPr>
                <w:noProof/>
                <w:webHidden/>
              </w:rPr>
              <w:tab/>
            </w:r>
            <w:r w:rsidR="006419AC">
              <w:rPr>
                <w:noProof/>
                <w:webHidden/>
              </w:rPr>
              <w:fldChar w:fldCharType="begin"/>
            </w:r>
            <w:r w:rsidR="006419AC">
              <w:rPr>
                <w:noProof/>
                <w:webHidden/>
              </w:rPr>
              <w:instrText xml:space="preserve"> PAGEREF _Toc148681650 \h </w:instrText>
            </w:r>
            <w:r w:rsidR="006419AC">
              <w:rPr>
                <w:noProof/>
                <w:webHidden/>
              </w:rPr>
            </w:r>
            <w:r w:rsidR="006419AC">
              <w:rPr>
                <w:noProof/>
                <w:webHidden/>
              </w:rPr>
              <w:fldChar w:fldCharType="separate"/>
            </w:r>
            <w:r w:rsidR="006419AC">
              <w:rPr>
                <w:noProof/>
                <w:webHidden/>
              </w:rPr>
              <w:t>8</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51" w:history="1">
            <w:r w:rsidR="006419AC" w:rsidRPr="008C1F65">
              <w:rPr>
                <w:rStyle w:val="Hipervnculo"/>
                <w:noProof/>
              </w:rPr>
              <w:t>Requerimientos especiales o de implementación</w:t>
            </w:r>
            <w:r w:rsidR="006419AC">
              <w:rPr>
                <w:noProof/>
                <w:webHidden/>
              </w:rPr>
              <w:tab/>
            </w:r>
            <w:r w:rsidR="006419AC">
              <w:rPr>
                <w:noProof/>
                <w:webHidden/>
              </w:rPr>
              <w:fldChar w:fldCharType="begin"/>
            </w:r>
            <w:r w:rsidR="006419AC">
              <w:rPr>
                <w:noProof/>
                <w:webHidden/>
              </w:rPr>
              <w:instrText xml:space="preserve"> PAGEREF _Toc148681651 \h </w:instrText>
            </w:r>
            <w:r w:rsidR="006419AC">
              <w:rPr>
                <w:noProof/>
                <w:webHidden/>
              </w:rPr>
            </w:r>
            <w:r w:rsidR="006419AC">
              <w:rPr>
                <w:noProof/>
                <w:webHidden/>
              </w:rPr>
              <w:fldChar w:fldCharType="separate"/>
            </w:r>
            <w:r w:rsidR="006419AC">
              <w:rPr>
                <w:noProof/>
                <w:webHidden/>
              </w:rPr>
              <w:t>9</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52" w:history="1">
            <w:r w:rsidR="006419AC" w:rsidRPr="008C1F65">
              <w:rPr>
                <w:rStyle w:val="Hipervnculo"/>
                <w:noProof/>
              </w:rPr>
              <w:t>Diseño del Caso de Uso: CU16 Modificar Preinscripto</w:t>
            </w:r>
            <w:r w:rsidR="006419AC">
              <w:rPr>
                <w:noProof/>
                <w:webHidden/>
              </w:rPr>
              <w:tab/>
            </w:r>
            <w:r w:rsidR="006419AC">
              <w:rPr>
                <w:noProof/>
                <w:webHidden/>
              </w:rPr>
              <w:fldChar w:fldCharType="begin"/>
            </w:r>
            <w:r w:rsidR="006419AC">
              <w:rPr>
                <w:noProof/>
                <w:webHidden/>
              </w:rPr>
              <w:instrText xml:space="preserve"> PAGEREF _Toc148681652 \h </w:instrText>
            </w:r>
            <w:r w:rsidR="006419AC">
              <w:rPr>
                <w:noProof/>
                <w:webHidden/>
              </w:rPr>
            </w:r>
            <w:r w:rsidR="006419AC">
              <w:rPr>
                <w:noProof/>
                <w:webHidden/>
              </w:rPr>
              <w:fldChar w:fldCharType="separate"/>
            </w:r>
            <w:r w:rsidR="006419AC">
              <w:rPr>
                <w:noProof/>
                <w:webHidden/>
              </w:rPr>
              <w:t>9</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53" w:history="1">
            <w:r w:rsidR="006419AC" w:rsidRPr="008C1F65">
              <w:rPr>
                <w:rStyle w:val="Hipervnculo"/>
                <w:noProof/>
              </w:rPr>
              <w:t>Diagrama de paquetes</w:t>
            </w:r>
            <w:r w:rsidR="006419AC">
              <w:rPr>
                <w:noProof/>
                <w:webHidden/>
              </w:rPr>
              <w:tab/>
            </w:r>
            <w:r w:rsidR="006419AC">
              <w:rPr>
                <w:noProof/>
                <w:webHidden/>
              </w:rPr>
              <w:fldChar w:fldCharType="begin"/>
            </w:r>
            <w:r w:rsidR="006419AC">
              <w:rPr>
                <w:noProof/>
                <w:webHidden/>
              </w:rPr>
              <w:instrText xml:space="preserve"> PAGEREF _Toc148681653 \h </w:instrText>
            </w:r>
            <w:r w:rsidR="006419AC">
              <w:rPr>
                <w:noProof/>
                <w:webHidden/>
              </w:rPr>
            </w:r>
            <w:r w:rsidR="006419AC">
              <w:rPr>
                <w:noProof/>
                <w:webHidden/>
              </w:rPr>
              <w:fldChar w:fldCharType="separate"/>
            </w:r>
            <w:r w:rsidR="006419AC">
              <w:rPr>
                <w:noProof/>
                <w:webHidden/>
              </w:rPr>
              <w:t>9</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54" w:history="1">
            <w:r w:rsidR="006419AC" w:rsidRPr="008C1F65">
              <w:rPr>
                <w:rStyle w:val="Hipervnculo"/>
                <w:noProof/>
              </w:rPr>
              <w:t>Diagrama de Interacción</w:t>
            </w:r>
            <w:r w:rsidR="006419AC">
              <w:rPr>
                <w:noProof/>
                <w:webHidden/>
              </w:rPr>
              <w:tab/>
            </w:r>
            <w:r w:rsidR="006419AC">
              <w:rPr>
                <w:noProof/>
                <w:webHidden/>
              </w:rPr>
              <w:fldChar w:fldCharType="begin"/>
            </w:r>
            <w:r w:rsidR="006419AC">
              <w:rPr>
                <w:noProof/>
                <w:webHidden/>
              </w:rPr>
              <w:instrText xml:space="preserve"> PAGEREF _Toc148681654 \h </w:instrText>
            </w:r>
            <w:r w:rsidR="006419AC">
              <w:rPr>
                <w:noProof/>
                <w:webHidden/>
              </w:rPr>
            </w:r>
            <w:r w:rsidR="006419AC">
              <w:rPr>
                <w:noProof/>
                <w:webHidden/>
              </w:rPr>
              <w:fldChar w:fldCharType="separate"/>
            </w:r>
            <w:r w:rsidR="006419AC">
              <w:rPr>
                <w:noProof/>
                <w:webHidden/>
              </w:rPr>
              <w:t>10</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55" w:history="1">
            <w:r w:rsidR="006419AC" w:rsidRPr="008C1F65">
              <w:rPr>
                <w:rStyle w:val="Hipervnculo"/>
                <w:noProof/>
              </w:rPr>
              <w:t>Diseño de Flujo de eventos</w:t>
            </w:r>
            <w:r w:rsidR="006419AC">
              <w:rPr>
                <w:noProof/>
                <w:webHidden/>
              </w:rPr>
              <w:tab/>
            </w:r>
            <w:r w:rsidR="006419AC">
              <w:rPr>
                <w:noProof/>
                <w:webHidden/>
              </w:rPr>
              <w:fldChar w:fldCharType="begin"/>
            </w:r>
            <w:r w:rsidR="006419AC">
              <w:rPr>
                <w:noProof/>
                <w:webHidden/>
              </w:rPr>
              <w:instrText xml:space="preserve"> PAGEREF _Toc148681655 \h </w:instrText>
            </w:r>
            <w:r w:rsidR="006419AC">
              <w:rPr>
                <w:noProof/>
                <w:webHidden/>
              </w:rPr>
            </w:r>
            <w:r w:rsidR="006419AC">
              <w:rPr>
                <w:noProof/>
                <w:webHidden/>
              </w:rPr>
              <w:fldChar w:fldCharType="separate"/>
            </w:r>
            <w:r w:rsidR="006419AC">
              <w:rPr>
                <w:noProof/>
                <w:webHidden/>
              </w:rPr>
              <w:t>10</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56" w:history="1">
            <w:r w:rsidR="006419AC" w:rsidRPr="008C1F65">
              <w:rPr>
                <w:rStyle w:val="Hipervnculo"/>
                <w:noProof/>
              </w:rPr>
              <w:t>Requerimientos especiales o de implementación</w:t>
            </w:r>
            <w:r w:rsidR="006419AC">
              <w:rPr>
                <w:noProof/>
                <w:webHidden/>
              </w:rPr>
              <w:tab/>
            </w:r>
            <w:r w:rsidR="006419AC">
              <w:rPr>
                <w:noProof/>
                <w:webHidden/>
              </w:rPr>
              <w:fldChar w:fldCharType="begin"/>
            </w:r>
            <w:r w:rsidR="006419AC">
              <w:rPr>
                <w:noProof/>
                <w:webHidden/>
              </w:rPr>
              <w:instrText xml:space="preserve"> PAGEREF _Toc148681656 \h </w:instrText>
            </w:r>
            <w:r w:rsidR="006419AC">
              <w:rPr>
                <w:noProof/>
                <w:webHidden/>
              </w:rPr>
            </w:r>
            <w:r w:rsidR="006419AC">
              <w:rPr>
                <w:noProof/>
                <w:webHidden/>
              </w:rPr>
              <w:fldChar w:fldCharType="separate"/>
            </w:r>
            <w:r w:rsidR="006419AC">
              <w:rPr>
                <w:noProof/>
                <w:webHidden/>
              </w:rPr>
              <w:t>11</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57" w:history="1">
            <w:r w:rsidR="006419AC" w:rsidRPr="008C1F65">
              <w:rPr>
                <w:rStyle w:val="Hipervnculo"/>
                <w:noProof/>
              </w:rPr>
              <w:t>Diseño de Objetos</w:t>
            </w:r>
            <w:r w:rsidR="006419AC">
              <w:rPr>
                <w:noProof/>
                <w:webHidden/>
              </w:rPr>
              <w:tab/>
            </w:r>
            <w:r w:rsidR="006419AC">
              <w:rPr>
                <w:noProof/>
                <w:webHidden/>
              </w:rPr>
              <w:fldChar w:fldCharType="begin"/>
            </w:r>
            <w:r w:rsidR="006419AC">
              <w:rPr>
                <w:noProof/>
                <w:webHidden/>
              </w:rPr>
              <w:instrText xml:space="preserve"> PAGEREF _Toc148681657 \h </w:instrText>
            </w:r>
            <w:r w:rsidR="006419AC">
              <w:rPr>
                <w:noProof/>
                <w:webHidden/>
              </w:rPr>
            </w:r>
            <w:r w:rsidR="006419AC">
              <w:rPr>
                <w:noProof/>
                <w:webHidden/>
              </w:rPr>
              <w:fldChar w:fldCharType="separate"/>
            </w:r>
            <w:r w:rsidR="006419AC">
              <w:rPr>
                <w:noProof/>
                <w:webHidden/>
              </w:rPr>
              <w:t>11</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58" w:history="1">
            <w:r w:rsidR="006419AC" w:rsidRPr="008C1F65">
              <w:rPr>
                <w:rStyle w:val="Hipervnculo"/>
                <w:noProof/>
              </w:rPr>
              <w:t>Curso</w:t>
            </w:r>
            <w:r w:rsidR="006419AC">
              <w:rPr>
                <w:noProof/>
                <w:webHidden/>
              </w:rPr>
              <w:tab/>
            </w:r>
            <w:r w:rsidR="006419AC">
              <w:rPr>
                <w:noProof/>
                <w:webHidden/>
              </w:rPr>
              <w:fldChar w:fldCharType="begin"/>
            </w:r>
            <w:r w:rsidR="006419AC">
              <w:rPr>
                <w:noProof/>
                <w:webHidden/>
              </w:rPr>
              <w:instrText xml:space="preserve"> PAGEREF _Toc148681658 \h </w:instrText>
            </w:r>
            <w:r w:rsidR="006419AC">
              <w:rPr>
                <w:noProof/>
                <w:webHidden/>
              </w:rPr>
            </w:r>
            <w:r w:rsidR="006419AC">
              <w:rPr>
                <w:noProof/>
                <w:webHidden/>
              </w:rPr>
              <w:fldChar w:fldCharType="separate"/>
            </w:r>
            <w:r w:rsidR="006419AC">
              <w:rPr>
                <w:noProof/>
                <w:webHidden/>
              </w:rPr>
              <w:t>11</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59" w:history="1">
            <w:r w:rsidR="006419AC" w:rsidRPr="008C1F65">
              <w:rPr>
                <w:rStyle w:val="Hipervnculo"/>
                <w:noProof/>
              </w:rPr>
              <w:t>Preinscripto</w:t>
            </w:r>
            <w:r w:rsidR="006419AC">
              <w:rPr>
                <w:noProof/>
                <w:webHidden/>
              </w:rPr>
              <w:tab/>
            </w:r>
            <w:r w:rsidR="006419AC">
              <w:rPr>
                <w:noProof/>
                <w:webHidden/>
              </w:rPr>
              <w:fldChar w:fldCharType="begin"/>
            </w:r>
            <w:r w:rsidR="006419AC">
              <w:rPr>
                <w:noProof/>
                <w:webHidden/>
              </w:rPr>
              <w:instrText xml:space="preserve"> PAGEREF _Toc148681659 \h </w:instrText>
            </w:r>
            <w:r w:rsidR="006419AC">
              <w:rPr>
                <w:noProof/>
                <w:webHidden/>
              </w:rPr>
            </w:r>
            <w:r w:rsidR="006419AC">
              <w:rPr>
                <w:noProof/>
                <w:webHidden/>
              </w:rPr>
              <w:fldChar w:fldCharType="separate"/>
            </w:r>
            <w:r w:rsidR="006419AC">
              <w:rPr>
                <w:noProof/>
                <w:webHidden/>
              </w:rPr>
              <w:t>11</w:t>
            </w:r>
            <w:r w:rsidR="006419AC">
              <w:rPr>
                <w:noProof/>
                <w:webHidden/>
              </w:rPr>
              <w:fldChar w:fldCharType="end"/>
            </w:r>
          </w:hyperlink>
        </w:p>
        <w:p w:rsidR="006419AC" w:rsidRDefault="001E0468">
          <w:pPr>
            <w:pStyle w:val="TDC1"/>
            <w:rPr>
              <w:rFonts w:eastAsiaTheme="minorEastAsia"/>
              <w:b w:val="0"/>
              <w:bCs w:val="0"/>
              <w:noProof/>
              <w:sz w:val="22"/>
              <w:szCs w:val="22"/>
              <w:lang w:val="es-AR" w:eastAsia="es-AR"/>
            </w:rPr>
          </w:pPr>
          <w:hyperlink w:anchor="_Toc148681660" w:history="1">
            <w:r w:rsidR="006419AC" w:rsidRPr="008C1F65">
              <w:rPr>
                <w:rStyle w:val="Hipervnculo"/>
                <w:noProof/>
              </w:rPr>
              <w:t>Diseño de Subsistemas</w:t>
            </w:r>
            <w:r w:rsidR="006419AC">
              <w:rPr>
                <w:noProof/>
                <w:webHidden/>
              </w:rPr>
              <w:tab/>
            </w:r>
            <w:r w:rsidR="006419AC">
              <w:rPr>
                <w:noProof/>
                <w:webHidden/>
              </w:rPr>
              <w:fldChar w:fldCharType="begin"/>
            </w:r>
            <w:r w:rsidR="006419AC">
              <w:rPr>
                <w:noProof/>
                <w:webHidden/>
              </w:rPr>
              <w:instrText xml:space="preserve"> PAGEREF _Toc148681660 \h </w:instrText>
            </w:r>
            <w:r w:rsidR="006419AC">
              <w:rPr>
                <w:noProof/>
                <w:webHidden/>
              </w:rPr>
            </w:r>
            <w:r w:rsidR="006419AC">
              <w:rPr>
                <w:noProof/>
                <w:webHidden/>
              </w:rPr>
              <w:fldChar w:fldCharType="separate"/>
            </w:r>
            <w:r w:rsidR="006419AC">
              <w:rPr>
                <w:noProof/>
                <w:webHidden/>
              </w:rPr>
              <w:t>12</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61" w:history="1">
            <w:r w:rsidR="006419AC" w:rsidRPr="008C1F65">
              <w:rPr>
                <w:rStyle w:val="Hipervnculo"/>
                <w:noProof/>
              </w:rPr>
              <w:t>Subsistemas Específicos</w:t>
            </w:r>
            <w:r w:rsidR="006419AC">
              <w:rPr>
                <w:noProof/>
                <w:webHidden/>
              </w:rPr>
              <w:tab/>
            </w:r>
            <w:r w:rsidR="006419AC">
              <w:rPr>
                <w:noProof/>
                <w:webHidden/>
              </w:rPr>
              <w:fldChar w:fldCharType="begin"/>
            </w:r>
            <w:r w:rsidR="006419AC">
              <w:rPr>
                <w:noProof/>
                <w:webHidden/>
              </w:rPr>
              <w:instrText xml:space="preserve"> PAGEREF _Toc148681661 \h </w:instrText>
            </w:r>
            <w:r w:rsidR="006419AC">
              <w:rPr>
                <w:noProof/>
                <w:webHidden/>
              </w:rPr>
            </w:r>
            <w:r w:rsidR="006419AC">
              <w:rPr>
                <w:noProof/>
                <w:webHidden/>
              </w:rPr>
              <w:fldChar w:fldCharType="separate"/>
            </w:r>
            <w:r w:rsidR="006419AC">
              <w:rPr>
                <w:noProof/>
                <w:webHidden/>
              </w:rPr>
              <w:t>12</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62" w:history="1">
            <w:r w:rsidR="006419AC" w:rsidRPr="008C1F65">
              <w:rPr>
                <w:rStyle w:val="Hipervnculo"/>
                <w:noProof/>
              </w:rPr>
              <w:t>UARGFlow</w:t>
            </w:r>
            <w:r w:rsidR="006419AC">
              <w:rPr>
                <w:noProof/>
                <w:webHidden/>
              </w:rPr>
              <w:tab/>
            </w:r>
            <w:r w:rsidR="006419AC">
              <w:rPr>
                <w:noProof/>
                <w:webHidden/>
              </w:rPr>
              <w:fldChar w:fldCharType="begin"/>
            </w:r>
            <w:r w:rsidR="006419AC">
              <w:rPr>
                <w:noProof/>
                <w:webHidden/>
              </w:rPr>
              <w:instrText xml:space="preserve"> PAGEREF _Toc148681662 \h </w:instrText>
            </w:r>
            <w:r w:rsidR="006419AC">
              <w:rPr>
                <w:noProof/>
                <w:webHidden/>
              </w:rPr>
            </w:r>
            <w:r w:rsidR="006419AC">
              <w:rPr>
                <w:noProof/>
                <w:webHidden/>
              </w:rPr>
              <w:fldChar w:fldCharType="separate"/>
            </w:r>
            <w:r w:rsidR="006419AC">
              <w:rPr>
                <w:noProof/>
                <w:webHidden/>
              </w:rPr>
              <w:t>12</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63" w:history="1">
            <w:r w:rsidR="006419AC" w:rsidRPr="008C1F65">
              <w:rPr>
                <w:rStyle w:val="Hipervnculo"/>
                <w:noProof/>
              </w:rPr>
              <w:t>Propósito</w:t>
            </w:r>
            <w:r w:rsidR="006419AC">
              <w:rPr>
                <w:noProof/>
                <w:webHidden/>
              </w:rPr>
              <w:tab/>
            </w:r>
            <w:r w:rsidR="006419AC">
              <w:rPr>
                <w:noProof/>
                <w:webHidden/>
              </w:rPr>
              <w:fldChar w:fldCharType="begin"/>
            </w:r>
            <w:r w:rsidR="006419AC">
              <w:rPr>
                <w:noProof/>
                <w:webHidden/>
              </w:rPr>
              <w:instrText xml:space="preserve"> PAGEREF _Toc148681663 \h </w:instrText>
            </w:r>
            <w:r w:rsidR="006419AC">
              <w:rPr>
                <w:noProof/>
                <w:webHidden/>
              </w:rPr>
            </w:r>
            <w:r w:rsidR="006419AC">
              <w:rPr>
                <w:noProof/>
                <w:webHidden/>
              </w:rPr>
              <w:fldChar w:fldCharType="separate"/>
            </w:r>
            <w:r w:rsidR="006419AC">
              <w:rPr>
                <w:noProof/>
                <w:webHidden/>
              </w:rPr>
              <w:t>12</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64" w:history="1">
            <w:r w:rsidR="006419AC" w:rsidRPr="008C1F65">
              <w:rPr>
                <w:rStyle w:val="Hipervnculo"/>
                <w:noProof/>
              </w:rPr>
              <w:t>Función</w:t>
            </w:r>
            <w:r w:rsidR="006419AC">
              <w:rPr>
                <w:noProof/>
                <w:webHidden/>
              </w:rPr>
              <w:tab/>
            </w:r>
            <w:r w:rsidR="006419AC">
              <w:rPr>
                <w:noProof/>
                <w:webHidden/>
              </w:rPr>
              <w:fldChar w:fldCharType="begin"/>
            </w:r>
            <w:r w:rsidR="006419AC">
              <w:rPr>
                <w:noProof/>
                <w:webHidden/>
              </w:rPr>
              <w:instrText xml:space="preserve"> PAGEREF _Toc148681664 \h </w:instrText>
            </w:r>
            <w:r w:rsidR="006419AC">
              <w:rPr>
                <w:noProof/>
                <w:webHidden/>
              </w:rPr>
            </w:r>
            <w:r w:rsidR="006419AC">
              <w:rPr>
                <w:noProof/>
                <w:webHidden/>
              </w:rPr>
              <w:fldChar w:fldCharType="separate"/>
            </w:r>
            <w:r w:rsidR="006419AC">
              <w:rPr>
                <w:noProof/>
                <w:webHidden/>
              </w:rPr>
              <w:t>12</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65" w:history="1">
            <w:r w:rsidR="006419AC" w:rsidRPr="008C1F65">
              <w:rPr>
                <w:rStyle w:val="Hipervnculo"/>
                <w:noProof/>
              </w:rPr>
              <w:t>Subordinados</w:t>
            </w:r>
            <w:r w:rsidR="006419AC">
              <w:rPr>
                <w:noProof/>
                <w:webHidden/>
              </w:rPr>
              <w:tab/>
            </w:r>
            <w:r w:rsidR="006419AC">
              <w:rPr>
                <w:noProof/>
                <w:webHidden/>
              </w:rPr>
              <w:fldChar w:fldCharType="begin"/>
            </w:r>
            <w:r w:rsidR="006419AC">
              <w:rPr>
                <w:noProof/>
                <w:webHidden/>
              </w:rPr>
              <w:instrText xml:space="preserve"> PAGEREF _Toc148681665 \h </w:instrText>
            </w:r>
            <w:r w:rsidR="006419AC">
              <w:rPr>
                <w:noProof/>
                <w:webHidden/>
              </w:rPr>
            </w:r>
            <w:r w:rsidR="006419AC">
              <w:rPr>
                <w:noProof/>
                <w:webHidden/>
              </w:rPr>
              <w:fldChar w:fldCharType="separate"/>
            </w:r>
            <w:r w:rsidR="006419AC">
              <w:rPr>
                <w:noProof/>
                <w:webHidden/>
              </w:rPr>
              <w:t>12</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66" w:history="1">
            <w:r w:rsidR="006419AC" w:rsidRPr="008C1F65">
              <w:rPr>
                <w:rStyle w:val="Hipervnculo"/>
                <w:noProof/>
              </w:rPr>
              <w:t>Dependencias</w:t>
            </w:r>
            <w:r w:rsidR="006419AC">
              <w:rPr>
                <w:noProof/>
                <w:webHidden/>
              </w:rPr>
              <w:tab/>
            </w:r>
            <w:r w:rsidR="006419AC">
              <w:rPr>
                <w:noProof/>
                <w:webHidden/>
              </w:rPr>
              <w:fldChar w:fldCharType="begin"/>
            </w:r>
            <w:r w:rsidR="006419AC">
              <w:rPr>
                <w:noProof/>
                <w:webHidden/>
              </w:rPr>
              <w:instrText xml:space="preserve"> PAGEREF _Toc148681666 \h </w:instrText>
            </w:r>
            <w:r w:rsidR="006419AC">
              <w:rPr>
                <w:noProof/>
                <w:webHidden/>
              </w:rPr>
            </w:r>
            <w:r w:rsidR="006419AC">
              <w:rPr>
                <w:noProof/>
                <w:webHidden/>
              </w:rPr>
              <w:fldChar w:fldCharType="separate"/>
            </w:r>
            <w:r w:rsidR="006419AC">
              <w:rPr>
                <w:noProof/>
                <w:webHidden/>
              </w:rPr>
              <w:t>12</w:t>
            </w:r>
            <w:r w:rsidR="006419AC">
              <w:rPr>
                <w:noProof/>
                <w:webHidden/>
              </w:rPr>
              <w:fldChar w:fldCharType="end"/>
            </w:r>
          </w:hyperlink>
        </w:p>
        <w:p w:rsidR="006419AC" w:rsidRDefault="001E0468">
          <w:pPr>
            <w:pStyle w:val="TDC3"/>
            <w:rPr>
              <w:rFonts w:eastAsiaTheme="minorEastAsia"/>
              <w:noProof/>
              <w:sz w:val="22"/>
              <w:szCs w:val="22"/>
              <w:lang w:val="es-AR" w:eastAsia="es-AR"/>
            </w:rPr>
          </w:pPr>
          <w:hyperlink w:anchor="_Toc148681667" w:history="1">
            <w:r w:rsidR="006419AC" w:rsidRPr="008C1F65">
              <w:rPr>
                <w:rStyle w:val="Hipervnculo"/>
                <w:noProof/>
              </w:rPr>
              <w:t>Recursos</w:t>
            </w:r>
            <w:r w:rsidR="006419AC">
              <w:rPr>
                <w:noProof/>
                <w:webHidden/>
              </w:rPr>
              <w:tab/>
            </w:r>
            <w:r w:rsidR="006419AC">
              <w:rPr>
                <w:noProof/>
                <w:webHidden/>
              </w:rPr>
              <w:fldChar w:fldCharType="begin"/>
            </w:r>
            <w:r w:rsidR="006419AC">
              <w:rPr>
                <w:noProof/>
                <w:webHidden/>
              </w:rPr>
              <w:instrText xml:space="preserve"> PAGEREF _Toc148681667 \h </w:instrText>
            </w:r>
            <w:r w:rsidR="006419AC">
              <w:rPr>
                <w:noProof/>
                <w:webHidden/>
              </w:rPr>
            </w:r>
            <w:r w:rsidR="006419AC">
              <w:rPr>
                <w:noProof/>
                <w:webHidden/>
              </w:rPr>
              <w:fldChar w:fldCharType="separate"/>
            </w:r>
            <w:r w:rsidR="006419AC">
              <w:rPr>
                <w:noProof/>
                <w:webHidden/>
              </w:rPr>
              <w:t>13</w:t>
            </w:r>
            <w:r w:rsidR="006419AC">
              <w:rPr>
                <w:noProof/>
                <w:webHidden/>
              </w:rPr>
              <w:fldChar w:fldCharType="end"/>
            </w:r>
          </w:hyperlink>
        </w:p>
        <w:p w:rsidR="006419AC" w:rsidRDefault="001E0468">
          <w:pPr>
            <w:pStyle w:val="TDC1"/>
            <w:rPr>
              <w:rFonts w:eastAsiaTheme="minorEastAsia"/>
              <w:b w:val="0"/>
              <w:bCs w:val="0"/>
              <w:noProof/>
              <w:sz w:val="22"/>
              <w:szCs w:val="22"/>
              <w:lang w:val="es-AR" w:eastAsia="es-AR"/>
            </w:rPr>
          </w:pPr>
          <w:hyperlink w:anchor="_Toc148681668" w:history="1">
            <w:r w:rsidR="006419AC" w:rsidRPr="008C1F65">
              <w:rPr>
                <w:rStyle w:val="Hipervnculo"/>
                <w:noProof/>
              </w:rPr>
              <w:t>Diagramas</w:t>
            </w:r>
            <w:r w:rsidR="006419AC">
              <w:rPr>
                <w:noProof/>
                <w:webHidden/>
              </w:rPr>
              <w:tab/>
            </w:r>
            <w:r w:rsidR="006419AC">
              <w:rPr>
                <w:noProof/>
                <w:webHidden/>
              </w:rPr>
              <w:fldChar w:fldCharType="begin"/>
            </w:r>
            <w:r w:rsidR="006419AC">
              <w:rPr>
                <w:noProof/>
                <w:webHidden/>
              </w:rPr>
              <w:instrText xml:space="preserve"> PAGEREF _Toc148681668 \h </w:instrText>
            </w:r>
            <w:r w:rsidR="006419AC">
              <w:rPr>
                <w:noProof/>
                <w:webHidden/>
              </w:rPr>
            </w:r>
            <w:r w:rsidR="006419AC">
              <w:rPr>
                <w:noProof/>
                <w:webHidden/>
              </w:rPr>
              <w:fldChar w:fldCharType="separate"/>
            </w:r>
            <w:r w:rsidR="006419AC">
              <w:rPr>
                <w:noProof/>
                <w:webHidden/>
              </w:rPr>
              <w:t>14</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69" w:history="1">
            <w:r w:rsidR="006419AC" w:rsidRPr="008C1F65">
              <w:rPr>
                <w:rStyle w:val="Hipervnculo"/>
                <w:noProof/>
              </w:rPr>
              <w:t>Diagrama de componentes</w:t>
            </w:r>
            <w:r w:rsidR="006419AC">
              <w:rPr>
                <w:noProof/>
                <w:webHidden/>
              </w:rPr>
              <w:tab/>
            </w:r>
            <w:r w:rsidR="006419AC">
              <w:rPr>
                <w:noProof/>
                <w:webHidden/>
              </w:rPr>
              <w:fldChar w:fldCharType="begin"/>
            </w:r>
            <w:r w:rsidR="006419AC">
              <w:rPr>
                <w:noProof/>
                <w:webHidden/>
              </w:rPr>
              <w:instrText xml:space="preserve"> PAGEREF _Toc148681669 \h </w:instrText>
            </w:r>
            <w:r w:rsidR="006419AC">
              <w:rPr>
                <w:noProof/>
                <w:webHidden/>
              </w:rPr>
            </w:r>
            <w:r w:rsidR="006419AC">
              <w:rPr>
                <w:noProof/>
                <w:webHidden/>
              </w:rPr>
              <w:fldChar w:fldCharType="separate"/>
            </w:r>
            <w:r w:rsidR="006419AC">
              <w:rPr>
                <w:noProof/>
                <w:webHidden/>
              </w:rPr>
              <w:t>14</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70" w:history="1">
            <w:r w:rsidR="006419AC" w:rsidRPr="008C1F65">
              <w:rPr>
                <w:rStyle w:val="Hipervnculo"/>
                <w:noProof/>
              </w:rPr>
              <w:t>Diagrama de Clases</w:t>
            </w:r>
            <w:r w:rsidR="006419AC">
              <w:rPr>
                <w:noProof/>
                <w:webHidden/>
              </w:rPr>
              <w:tab/>
            </w:r>
            <w:r w:rsidR="006419AC">
              <w:rPr>
                <w:noProof/>
                <w:webHidden/>
              </w:rPr>
              <w:fldChar w:fldCharType="begin"/>
            </w:r>
            <w:r w:rsidR="006419AC">
              <w:rPr>
                <w:noProof/>
                <w:webHidden/>
              </w:rPr>
              <w:instrText xml:space="preserve"> PAGEREF _Toc148681670 \h </w:instrText>
            </w:r>
            <w:r w:rsidR="006419AC">
              <w:rPr>
                <w:noProof/>
                <w:webHidden/>
              </w:rPr>
            </w:r>
            <w:r w:rsidR="006419AC">
              <w:rPr>
                <w:noProof/>
                <w:webHidden/>
              </w:rPr>
              <w:fldChar w:fldCharType="separate"/>
            </w:r>
            <w:r w:rsidR="006419AC">
              <w:rPr>
                <w:noProof/>
                <w:webHidden/>
              </w:rPr>
              <w:t>15</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71" w:history="1">
            <w:r w:rsidR="006419AC" w:rsidRPr="008C1F65">
              <w:rPr>
                <w:rStyle w:val="Hipervnculo"/>
                <w:noProof/>
              </w:rPr>
              <w:t>Diagrama de Secuencia</w:t>
            </w:r>
            <w:r w:rsidR="006419AC">
              <w:rPr>
                <w:noProof/>
                <w:webHidden/>
              </w:rPr>
              <w:tab/>
            </w:r>
            <w:r w:rsidR="006419AC">
              <w:rPr>
                <w:noProof/>
                <w:webHidden/>
              </w:rPr>
              <w:fldChar w:fldCharType="begin"/>
            </w:r>
            <w:r w:rsidR="006419AC">
              <w:rPr>
                <w:noProof/>
                <w:webHidden/>
              </w:rPr>
              <w:instrText xml:space="preserve"> PAGEREF _Toc148681671 \h </w:instrText>
            </w:r>
            <w:r w:rsidR="006419AC">
              <w:rPr>
                <w:noProof/>
                <w:webHidden/>
              </w:rPr>
            </w:r>
            <w:r w:rsidR="006419AC">
              <w:rPr>
                <w:noProof/>
                <w:webHidden/>
              </w:rPr>
              <w:fldChar w:fldCharType="separate"/>
            </w:r>
            <w:r w:rsidR="006419AC">
              <w:rPr>
                <w:noProof/>
                <w:webHidden/>
              </w:rPr>
              <w:t>15</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72" w:history="1">
            <w:r w:rsidR="006419AC" w:rsidRPr="008C1F65">
              <w:rPr>
                <w:rStyle w:val="Hipervnculo"/>
                <w:noProof/>
              </w:rPr>
              <w:t>Diagramas de Paquetes</w:t>
            </w:r>
            <w:r w:rsidR="006419AC">
              <w:rPr>
                <w:noProof/>
                <w:webHidden/>
              </w:rPr>
              <w:tab/>
            </w:r>
            <w:r w:rsidR="006419AC">
              <w:rPr>
                <w:noProof/>
                <w:webHidden/>
              </w:rPr>
              <w:fldChar w:fldCharType="begin"/>
            </w:r>
            <w:r w:rsidR="006419AC">
              <w:rPr>
                <w:noProof/>
                <w:webHidden/>
              </w:rPr>
              <w:instrText xml:space="preserve"> PAGEREF _Toc148681672 \h </w:instrText>
            </w:r>
            <w:r w:rsidR="006419AC">
              <w:rPr>
                <w:noProof/>
                <w:webHidden/>
              </w:rPr>
            </w:r>
            <w:r w:rsidR="006419AC">
              <w:rPr>
                <w:noProof/>
                <w:webHidden/>
              </w:rPr>
              <w:fldChar w:fldCharType="separate"/>
            </w:r>
            <w:r w:rsidR="006419AC">
              <w:rPr>
                <w:noProof/>
                <w:webHidden/>
              </w:rPr>
              <w:t>16</w:t>
            </w:r>
            <w:r w:rsidR="006419AC">
              <w:rPr>
                <w:noProof/>
                <w:webHidden/>
              </w:rPr>
              <w:fldChar w:fldCharType="end"/>
            </w:r>
          </w:hyperlink>
        </w:p>
        <w:p w:rsidR="006419AC" w:rsidRDefault="001E0468">
          <w:pPr>
            <w:pStyle w:val="TDC2"/>
            <w:rPr>
              <w:rFonts w:eastAsiaTheme="minorEastAsia"/>
              <w:i w:val="0"/>
              <w:iCs w:val="0"/>
              <w:noProof/>
              <w:sz w:val="22"/>
              <w:szCs w:val="22"/>
              <w:lang w:val="es-AR" w:eastAsia="es-AR"/>
            </w:rPr>
          </w:pPr>
          <w:hyperlink w:anchor="_Toc148681673" w:history="1">
            <w:r w:rsidR="006419AC" w:rsidRPr="008C1F65">
              <w:rPr>
                <w:rStyle w:val="Hipervnculo"/>
                <w:noProof/>
              </w:rPr>
              <w:t>Diagrama de Colaboración</w:t>
            </w:r>
            <w:r w:rsidR="006419AC">
              <w:rPr>
                <w:noProof/>
                <w:webHidden/>
              </w:rPr>
              <w:tab/>
            </w:r>
            <w:r w:rsidR="006419AC">
              <w:rPr>
                <w:noProof/>
                <w:webHidden/>
              </w:rPr>
              <w:fldChar w:fldCharType="begin"/>
            </w:r>
            <w:r w:rsidR="006419AC">
              <w:rPr>
                <w:noProof/>
                <w:webHidden/>
              </w:rPr>
              <w:instrText xml:space="preserve"> PAGEREF _Toc148681673 \h </w:instrText>
            </w:r>
            <w:r w:rsidR="006419AC">
              <w:rPr>
                <w:noProof/>
                <w:webHidden/>
              </w:rPr>
            </w:r>
            <w:r w:rsidR="006419AC">
              <w:rPr>
                <w:noProof/>
                <w:webHidden/>
              </w:rPr>
              <w:fldChar w:fldCharType="separate"/>
            </w:r>
            <w:r w:rsidR="006419AC">
              <w:rPr>
                <w:noProof/>
                <w:webHidden/>
              </w:rPr>
              <w:t>16</w:t>
            </w:r>
            <w:r w:rsidR="006419AC">
              <w:rPr>
                <w:noProof/>
                <w:webHidden/>
              </w:rPr>
              <w:fldChar w:fldCharType="end"/>
            </w:r>
          </w:hyperlink>
        </w:p>
        <w:p w:rsidR="000F79DF" w:rsidRPr="00DF6AB4" w:rsidRDefault="00CB2194" w:rsidP="004D52A6">
          <w:pPr>
            <w:pStyle w:val="TDC2"/>
          </w:pPr>
          <w:r>
            <w:fldChar w:fldCharType="end"/>
          </w:r>
        </w:p>
        <w:bookmarkStart w:id="0" w:name="_GoBack" w:displacedByCustomXml="next"/>
        <w:bookmarkEnd w:id="0" w:displacedByCustomXml="next"/>
      </w:sdtContent>
    </w:sdt>
    <w:p w:rsidR="006419AC" w:rsidRDefault="006419AC">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D57DA" w:rsidP="009A3173">
          <w:pPr>
            <w:pStyle w:val="PSI-Ttulo"/>
          </w:pPr>
          <w:r>
            <w:rPr>
              <w:lang w:val="es-AR"/>
            </w:rPr>
            <w:t>Modelo de Diseño</w:t>
          </w:r>
        </w:p>
      </w:sdtContent>
    </w:sdt>
    <w:p w:rsidR="007F38C0" w:rsidRDefault="007F38C0"/>
    <w:p w:rsidR="002D57DA" w:rsidRDefault="002D57DA" w:rsidP="007251BA">
      <w:pPr>
        <w:pStyle w:val="PSI-Ttulo1"/>
      </w:pPr>
      <w:bookmarkStart w:id="1" w:name="_Toc148681635"/>
      <w:r>
        <w:t>Introducción</w:t>
      </w:r>
      <w:bookmarkEnd w:id="1"/>
    </w:p>
    <w:p w:rsidR="00662AB2" w:rsidRPr="006419AC" w:rsidRDefault="00662AB2" w:rsidP="006419AC">
      <w:pPr>
        <w:pStyle w:val="PSI-Comentario"/>
      </w:pPr>
      <w:r w:rsidRPr="006419AC">
        <w:t>El modelo de diseño es un refinamiento y formalización, donde se toman en cuenta las consecuencias del ambiente de implementación. El resultado son especificación muy detalladas de todos los objetos, incluyendo sus operaciones y atributos. El modelo de diseño se basa en el diseño por responsabilidades.</w:t>
      </w:r>
    </w:p>
    <w:p w:rsidR="00DF6AB4" w:rsidRDefault="00DF6AB4" w:rsidP="006419AC">
      <w:pPr>
        <w:pStyle w:val="PSI-Comentario"/>
      </w:pPr>
      <w:r>
        <w:br/>
        <w:t xml:space="preserve"> </w:t>
      </w:r>
    </w:p>
    <w:p w:rsidR="002D57DA" w:rsidRDefault="003E74FD" w:rsidP="003E74FD">
      <w:pPr>
        <w:pStyle w:val="PSI-Ttulo2"/>
      </w:pPr>
      <w:bookmarkStart w:id="2" w:name="_Toc148681636"/>
      <w:r>
        <w:t>Propósito</w:t>
      </w:r>
      <w:bookmarkEnd w:id="2"/>
    </w:p>
    <w:p w:rsidR="00662AB2" w:rsidRPr="00662AB2" w:rsidRDefault="00662AB2" w:rsidP="006419AC">
      <w:pPr>
        <w:pStyle w:val="PSI-Comentario"/>
      </w:pPr>
      <w:r w:rsidRPr="00662AB2">
        <w:t>Se requiere un modelo de diseño, ya que el modelo de análisis no es lo suficientemente formal para alcanzar el código fuente. Por tal motivo se refinan los objetos, incluyendo las operaciones y atributos. También otro objetivo, es validar los resultados de los modelos de requisitos y análisis. Durante el diseño, se ve si los resultados anteriores son apropiados para la implementación. Si se descubren aspectos que no están claros en alguno de los modelos anteriores, estos se aclaran, posiblemente regresando a etapas anteriores.</w:t>
      </w:r>
    </w:p>
    <w:p w:rsidR="00662AB2" w:rsidRPr="00662AB2" w:rsidRDefault="00662AB2" w:rsidP="006419AC">
      <w:pPr>
        <w:pStyle w:val="PSI-Comentario"/>
      </w:pPr>
      <w:r w:rsidRPr="00662AB2">
        <w:t>Como el modelo de análisis define la arquitectura general del sistema, se busca obtener la arquitectura detallada como resultado del modelo de diseño, de manera que haya una continuidad de refinamiento entre los 2 modelos</w:t>
      </w:r>
    </w:p>
    <w:p w:rsidR="00662AB2" w:rsidRPr="00662AB2" w:rsidRDefault="00504AF1" w:rsidP="006419AC">
      <w:pPr>
        <w:pStyle w:val="PSI-Comentario"/>
      </w:pPr>
      <w:r>
        <w:t>L</w:t>
      </w:r>
      <w:r w:rsidR="00662AB2" w:rsidRPr="00662AB2">
        <w:t>as estructuras con las cuales se trabaja en el modelo de diseño son básicamente las mismas que en el modelo de análisis. Sin embargo, el punto de vista cambia, ya que se toma un paso hacia la implementación. El modelo de análisis debe verse como un modelo conceptual y lógico del sistema, en tanto el modelo de diseño debe acercarse al código fuente. Esto significa que se cambia el punto de abstracción del código fuente final. Por lo tanto, el modelo de diseño debe ser una descripción de cómo debe estructurarse, administrarse y escribirse el código fuente.</w:t>
      </w:r>
    </w:p>
    <w:p w:rsidR="00DF6AB4" w:rsidRDefault="00DF6AB4" w:rsidP="006419AC">
      <w:pPr>
        <w:pStyle w:val="PSI-Comentario"/>
      </w:pPr>
    </w:p>
    <w:p w:rsidR="002D57DA" w:rsidRDefault="002D57DA" w:rsidP="003E74FD">
      <w:pPr>
        <w:pStyle w:val="PSI-Ttulo2"/>
      </w:pPr>
      <w:bookmarkStart w:id="3" w:name="_Toc148681637"/>
      <w:r>
        <w:t>Alcance</w:t>
      </w:r>
      <w:bookmarkEnd w:id="3"/>
    </w:p>
    <w:p w:rsidR="00615C5B" w:rsidRPr="00567AA4" w:rsidRDefault="00567AA4" w:rsidP="006419AC">
      <w:pPr>
        <w:pStyle w:val="PSI-Comentario"/>
      </w:pPr>
      <w:r w:rsidRPr="00567AA4">
        <w:t>En este documento se establecen limites en el proyecto KIUSH y se definen con precisión los objetos, plazos y entregables del proyecto. Este documento influye en los entregables ya que especifica los resultados tangibles que se producirán y entregarán durante el proyecto. También establece los plazos de tiempo que se espera que dure el proyecto o cuando se completaran ciertas tareas específicas</w:t>
      </w:r>
      <w:r>
        <w:t xml:space="preserve">. </w:t>
      </w:r>
      <w:r w:rsidR="000646E5">
        <w:t>Además,</w:t>
      </w:r>
      <w:r>
        <w:t xml:space="preserve"> este documento será utilizado por todos los participantes del proyecto para asegurar que todos partan desde la misma base o idea, y para evitar cualquier malentendido o confusión.</w:t>
      </w:r>
    </w:p>
    <w:p w:rsidR="00DF6AB4" w:rsidRDefault="00DF6AB4" w:rsidP="006419AC">
      <w:pPr>
        <w:pStyle w:val="PSI-Comentario"/>
      </w:pPr>
    </w:p>
    <w:p w:rsidR="002D57DA" w:rsidRDefault="002D57DA" w:rsidP="003E74FD">
      <w:pPr>
        <w:pStyle w:val="PSI-Ttulo2"/>
      </w:pPr>
      <w:bookmarkStart w:id="4" w:name="_Toc148681638"/>
      <w:r>
        <w:t>Definiciones, siglas y abreviaturas.</w:t>
      </w:r>
      <w:bookmarkEnd w:id="4"/>
    </w:p>
    <w:p w:rsidR="002D57DA" w:rsidRDefault="002D57DA" w:rsidP="006419AC">
      <w:pPr>
        <w:pStyle w:val="PSI-Comentario"/>
      </w:pPr>
      <w:r>
        <w:t>[Esta sección debe proporcionar las definiciones de todos los términos, las siglas, y abreviaturas requeridas para interpretar apropiadamente el documento Modelo de Diseño.  Esta información puede proporcionarse por la referencia al Glosario del proyecto.]</w:t>
      </w:r>
    </w:p>
    <w:p w:rsidR="00DF6AB4" w:rsidRDefault="00DF6AB4" w:rsidP="006419AC">
      <w:pPr>
        <w:pStyle w:val="PSI-Comentario"/>
      </w:pPr>
    </w:p>
    <w:p w:rsidR="002D57DA" w:rsidRDefault="002D57DA" w:rsidP="007251BA">
      <w:pPr>
        <w:pStyle w:val="PSI-Ttulo1"/>
      </w:pPr>
      <w:bookmarkStart w:id="5" w:name="_Toc148681639"/>
      <w:r>
        <w:t>Referencias</w:t>
      </w:r>
      <w:bookmarkEnd w:id="5"/>
    </w:p>
    <w:p w:rsidR="008B65D8" w:rsidRDefault="008B65D8" w:rsidP="006419AC">
      <w:pPr>
        <w:pStyle w:val="PSI-Comentario"/>
      </w:pPr>
      <w:r>
        <w:t>Especificaciones de requerimientos – 22/9/2023</w:t>
      </w:r>
      <w:r w:rsidR="005629CE">
        <w:t xml:space="preserve"> – Yield Yielders</w:t>
      </w:r>
    </w:p>
    <w:p w:rsidR="007875DC" w:rsidRPr="007875DC" w:rsidRDefault="007875DC" w:rsidP="006419AC">
      <w:pPr>
        <w:pStyle w:val="PSI-Comentario"/>
      </w:pPr>
      <w:r w:rsidRPr="007875DC">
        <w:t>Modelo de Casos de Uso</w:t>
      </w:r>
      <w:r w:rsidR="008B65D8">
        <w:t xml:space="preserve"> </w:t>
      </w:r>
      <w:r w:rsidR="005629CE">
        <w:t>–</w:t>
      </w:r>
      <w:r w:rsidR="008B65D8">
        <w:t xml:space="preserve"> </w:t>
      </w:r>
      <w:r w:rsidR="005629CE">
        <w:t>22/9/2023 – Yield Yielders</w:t>
      </w:r>
    </w:p>
    <w:p w:rsidR="00DF6AB4" w:rsidRDefault="00DF6AB4" w:rsidP="006419AC">
      <w:pPr>
        <w:pStyle w:val="PSI-Comentario"/>
      </w:pPr>
    </w:p>
    <w:p w:rsidR="002D57DA" w:rsidRDefault="002D57DA" w:rsidP="003E74FD">
      <w:pPr>
        <w:pStyle w:val="PSI-Ttulo2"/>
      </w:pPr>
      <w:bookmarkStart w:id="6" w:name="_Toc148681640"/>
      <w:r>
        <w:t>Visión general</w:t>
      </w:r>
      <w:bookmarkEnd w:id="6"/>
    </w:p>
    <w:p w:rsidR="000646E5" w:rsidRPr="000646E5" w:rsidRDefault="000646E5" w:rsidP="006419AC">
      <w:pPr>
        <w:pStyle w:val="PSI-Comentario"/>
      </w:pPr>
      <w:r w:rsidRPr="000646E5">
        <w:t>La visión general del documento modelo de diseño proporciona una descripción del contenido y la organización del documento. Este documento cont</w:t>
      </w:r>
      <w:r>
        <w:t>iene</w:t>
      </w:r>
      <w:r w:rsidRPr="000646E5">
        <w:t xml:space="preserve"> detalles sobre el diseño, la arquitectura, los componentes y las funcionalidades del sistema o producto que se está diseñando. </w:t>
      </w:r>
      <w:r>
        <w:t>T</w:t>
      </w:r>
      <w:r w:rsidRPr="000646E5">
        <w:t xml:space="preserve">ambién </w:t>
      </w:r>
      <w:r>
        <w:t>abarca</w:t>
      </w:r>
      <w:r w:rsidRPr="000646E5">
        <w:t xml:space="preserve"> los objetivos del diseño, las restricciones y los criterios de éxito. Este documento influye en las decisiones de diseño y desarrollo, y puede afectar a los desarrolladores, los gestores de proyectos, los stakeholders y otros miembros del equipo del proyecto.</w:t>
      </w:r>
    </w:p>
    <w:p w:rsidR="007251BA" w:rsidRDefault="007251BA" w:rsidP="006419AC">
      <w:pPr>
        <w:pStyle w:val="PSI-Comentario"/>
      </w:pPr>
    </w:p>
    <w:p w:rsidR="007875DC" w:rsidRDefault="007875DC">
      <w:pPr>
        <w:rPr>
          <w:rFonts w:asciiTheme="majorHAnsi" w:eastAsiaTheme="majorEastAsia" w:hAnsiTheme="majorHAnsi" w:cstheme="majorBidi"/>
          <w:b/>
          <w:bCs/>
          <w:color w:val="365F91" w:themeColor="accent1" w:themeShade="BF"/>
          <w:sz w:val="28"/>
          <w:szCs w:val="28"/>
          <w:lang w:val="es-AR"/>
        </w:rPr>
      </w:pPr>
      <w:r>
        <w:br w:type="page"/>
      </w:r>
    </w:p>
    <w:p w:rsidR="002D57DA" w:rsidRDefault="002D57DA" w:rsidP="007251BA">
      <w:pPr>
        <w:pStyle w:val="PSI-Ttulo1"/>
      </w:pPr>
      <w:bookmarkStart w:id="7" w:name="_Toc148681641"/>
      <w:r>
        <w:lastRenderedPageBreak/>
        <w:t>Diseño de Casos de Uso</w:t>
      </w:r>
      <w:bookmarkEnd w:id="7"/>
    </w:p>
    <w:p w:rsidR="000314B9" w:rsidRDefault="000314B9" w:rsidP="000314B9">
      <w:pPr>
        <w:pStyle w:val="PSI-Ttulo2"/>
      </w:pPr>
      <w:bookmarkStart w:id="8" w:name="_Toc148681642"/>
      <w:r>
        <w:t xml:space="preserve">Diseño del Caso de Uso: </w:t>
      </w:r>
      <w:r w:rsidRPr="00B07F9B">
        <w:t>CU9 Modificar curso</w:t>
      </w:r>
      <w:bookmarkEnd w:id="8"/>
    </w:p>
    <w:p w:rsidR="000314B9" w:rsidRDefault="000314B9" w:rsidP="000314B9">
      <w:pPr>
        <w:pStyle w:val="PSI-Ttulo3"/>
      </w:pPr>
      <w:bookmarkStart w:id="9" w:name="_Toc148681643"/>
      <w:r>
        <w:t>Diagrama de paquetes</w:t>
      </w:r>
      <w:bookmarkEnd w:id="9"/>
    </w:p>
    <w:p w:rsidR="005F462F" w:rsidRDefault="009A3072" w:rsidP="006419AC">
      <w:pPr>
        <w:pStyle w:val="PSI-Comentario"/>
      </w:pPr>
      <w:r w:rsidRPr="009A3072">
        <w:rPr>
          <w:noProof/>
          <w:lang w:eastAsia="es-AR"/>
        </w:rPr>
        <w:drawing>
          <wp:inline distT="0" distB="0" distL="0" distR="0" wp14:anchorId="1F829C4D" wp14:editId="1AF7AF59">
            <wp:extent cx="3711262" cy="2209992"/>
            <wp:effectExtent l="0" t="0" r="381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1262" cy="2209992"/>
                    </a:xfrm>
                    <a:prstGeom prst="rect">
                      <a:avLst/>
                    </a:prstGeom>
                  </pic:spPr>
                </pic:pic>
              </a:graphicData>
            </a:graphic>
          </wp:inline>
        </w:drawing>
      </w:r>
    </w:p>
    <w:p w:rsidR="000314B9" w:rsidRDefault="000314B9" w:rsidP="000314B9">
      <w:pPr>
        <w:pStyle w:val="PSI-Ttulo3"/>
      </w:pPr>
    </w:p>
    <w:p w:rsidR="000314B9" w:rsidRDefault="000314B9" w:rsidP="000314B9">
      <w:pPr>
        <w:pStyle w:val="PSI-Ttulo3"/>
      </w:pPr>
      <w:bookmarkStart w:id="10" w:name="_Toc148681644"/>
      <w:r>
        <w:t>Diagrama de Interacción</w:t>
      </w:r>
      <w:bookmarkEnd w:id="10"/>
      <w:r>
        <w:t xml:space="preserve"> </w:t>
      </w:r>
    </w:p>
    <w:p w:rsidR="000314B9" w:rsidRDefault="009A3072" w:rsidP="006419AC">
      <w:pPr>
        <w:pStyle w:val="PSI-Comentario"/>
      </w:pPr>
      <w:r>
        <w:rPr>
          <w:noProof/>
          <w:bdr w:val="none" w:sz="0" w:space="0" w:color="auto" w:frame="1"/>
          <w:lang w:eastAsia="es-AR"/>
        </w:rPr>
        <w:drawing>
          <wp:inline distT="0" distB="0" distL="0" distR="0">
            <wp:extent cx="5397376" cy="6049107"/>
            <wp:effectExtent l="0" t="0" r="0" b="8890"/>
            <wp:docPr id="50" name="Imagen 50" descr="https://lh7-us.googleusercontent.com/2bLqdoviA7bY8i8WXRhcPfHvg1a6lrkMHUgPcH-IOhR2rXahIzsvSP-Orml7EnoV3hn0uqtMRH1IO5HeCJ5C-Zj8GBzgjWcOgZ3wYdokN3ND4Drl8gehR3q57v7Q-wysjQYfC08r4RPGTJadO-TD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2bLqdoviA7bY8i8WXRhcPfHvg1a6lrkMHUgPcH-IOhR2rXahIzsvSP-Orml7EnoV3hn0uqtMRH1IO5HeCJ5C-Zj8GBzgjWcOgZ3wYdokN3ND4Drl8gehR3q57v7Q-wysjQYfC08r4RPGTJadO-TDUBU"/>
                    <pic:cNvPicPr>
                      <a:picLocks noChangeAspect="1" noChangeArrowheads="1"/>
                    </pic:cNvPicPr>
                  </pic:nvPicPr>
                  <pic:blipFill rotWithShape="1">
                    <a:blip r:embed="rId13">
                      <a:extLst>
                        <a:ext uri="{28A0092B-C50C-407E-A947-70E740481C1C}">
                          <a14:useLocalDpi xmlns:a14="http://schemas.microsoft.com/office/drawing/2010/main" val="0"/>
                        </a:ext>
                      </a:extLst>
                    </a:blip>
                    <a:srcRect b="5667"/>
                    <a:stretch/>
                  </pic:blipFill>
                  <pic:spPr bwMode="auto">
                    <a:xfrm>
                      <a:off x="0" y="0"/>
                      <a:ext cx="5400040" cy="6052093"/>
                    </a:xfrm>
                    <a:prstGeom prst="rect">
                      <a:avLst/>
                    </a:prstGeom>
                    <a:noFill/>
                    <a:ln>
                      <a:noFill/>
                    </a:ln>
                    <a:extLst>
                      <a:ext uri="{53640926-AAD7-44D8-BBD7-CCE9431645EC}">
                        <a14:shadowObscured xmlns:a14="http://schemas.microsoft.com/office/drawing/2010/main"/>
                      </a:ext>
                    </a:extLst>
                  </pic:spPr>
                </pic:pic>
              </a:graphicData>
            </a:graphic>
          </wp:inline>
        </w:drawing>
      </w:r>
    </w:p>
    <w:p w:rsidR="000314B9" w:rsidRDefault="000314B9" w:rsidP="000314B9">
      <w:pPr>
        <w:pStyle w:val="PSI-Ttulo3"/>
      </w:pPr>
      <w:bookmarkStart w:id="11" w:name="_Toc148681645"/>
      <w:r>
        <w:t>Diseño de Flujo de eventos</w:t>
      </w:r>
      <w:bookmarkEnd w:id="11"/>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ingresa en el buscador el curso.</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si existe el curso ingresado, en la BD.</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BD válida si existe el curso</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BD encuentra el curso, le devuelve la información al sistema.</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usuario los cursos a modificar.</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selecciona el curso a modificar.</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los campos con los datos que desea modificar.</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modifica el campo que desea cambiar.</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usuario selecciona la </w:t>
      </w:r>
      <w:r w:rsidR="006419AC">
        <w:rPr>
          <w:rFonts w:ascii="Arial" w:hAnsi="Arial" w:cs="Arial"/>
          <w:color w:val="000000"/>
          <w:sz w:val="22"/>
          <w:szCs w:val="22"/>
        </w:rPr>
        <w:t>acción</w:t>
      </w:r>
      <w:r>
        <w:rPr>
          <w:rFonts w:ascii="Arial" w:hAnsi="Arial" w:cs="Arial"/>
          <w:color w:val="000000"/>
          <w:sz w:val="22"/>
          <w:szCs w:val="22"/>
        </w:rPr>
        <w:t xml:space="preserve"> guardar</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cambios en la BD</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BD actualiza la tabla de cursos.</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La BD le avisa que guardó el curso modificado al sistema</w:t>
      </w:r>
    </w:p>
    <w:p w:rsidR="009E3E0A" w:rsidRDefault="009E3E0A" w:rsidP="009E3E0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una </w:t>
      </w:r>
      <w:r w:rsidR="00CF4109">
        <w:rPr>
          <w:rFonts w:ascii="Arial" w:hAnsi="Arial" w:cs="Arial"/>
          <w:color w:val="000000"/>
          <w:sz w:val="22"/>
          <w:szCs w:val="22"/>
        </w:rPr>
        <w:t>mensaje</w:t>
      </w:r>
      <w:r>
        <w:rPr>
          <w:rFonts w:ascii="Arial" w:hAnsi="Arial" w:cs="Arial"/>
          <w:color w:val="000000"/>
          <w:sz w:val="22"/>
          <w:szCs w:val="22"/>
        </w:rPr>
        <w:t xml:space="preserve"> que se guardó exitosamente</w:t>
      </w:r>
    </w:p>
    <w:p w:rsidR="000314B9" w:rsidRDefault="000314B9" w:rsidP="006419AC">
      <w:pPr>
        <w:pStyle w:val="PSI-Comentario"/>
      </w:pPr>
    </w:p>
    <w:p w:rsidR="000314B9" w:rsidRDefault="000314B9" w:rsidP="000314B9">
      <w:pPr>
        <w:pStyle w:val="PSI-Ttulo3"/>
      </w:pPr>
      <w:bookmarkStart w:id="12" w:name="_Toc148681646"/>
      <w:r>
        <w:t>Requerimientos especiales o de implementación</w:t>
      </w:r>
      <w:bookmarkEnd w:id="12"/>
    </w:p>
    <w:p w:rsidR="009A3072" w:rsidRDefault="009A3072" w:rsidP="006419AC">
      <w:pPr>
        <w:pStyle w:val="PSI-Comentario"/>
      </w:pPr>
      <w:r>
        <w:t>Tener el curso cargado</w:t>
      </w:r>
    </w:p>
    <w:p w:rsidR="000314B9" w:rsidRDefault="009A3072" w:rsidP="006419AC">
      <w:pPr>
        <w:pStyle w:val="PSI-Comentario"/>
      </w:pPr>
      <w:r>
        <w:t>Tener el rol de gestionar cursos</w:t>
      </w:r>
    </w:p>
    <w:p w:rsidR="000314B9" w:rsidRDefault="000314B9" w:rsidP="00251E3D">
      <w:pPr>
        <w:pStyle w:val="PSI-Ttulo2"/>
      </w:pPr>
    </w:p>
    <w:p w:rsidR="002D57DA" w:rsidRDefault="002D57DA" w:rsidP="00251E3D">
      <w:pPr>
        <w:pStyle w:val="PSI-Ttulo2"/>
      </w:pPr>
      <w:bookmarkStart w:id="13" w:name="_Toc148681647"/>
      <w:r>
        <w:t>Diseño del Caso de Uso</w:t>
      </w:r>
      <w:r w:rsidR="00B07F9B">
        <w:t>:</w:t>
      </w:r>
      <w:r>
        <w:t xml:space="preserve"> </w:t>
      </w:r>
      <w:r w:rsidR="00B07F9B" w:rsidRPr="00B07F9B">
        <w:t>CU1</w:t>
      </w:r>
      <w:r w:rsidR="008976FB">
        <w:t>0</w:t>
      </w:r>
      <w:r w:rsidR="00B07F9B" w:rsidRPr="00B07F9B">
        <w:t xml:space="preserve"> </w:t>
      </w:r>
      <w:r w:rsidR="006E7508">
        <w:t>Asignar Docente</w:t>
      </w:r>
      <w:bookmarkEnd w:id="13"/>
    </w:p>
    <w:p w:rsidR="002D57DA" w:rsidRDefault="002D57DA" w:rsidP="00251E3D">
      <w:pPr>
        <w:pStyle w:val="PSI-Ttulo3"/>
      </w:pPr>
      <w:bookmarkStart w:id="14" w:name="_Toc148681648"/>
      <w:r>
        <w:t>Diagrama de paquetes</w:t>
      </w:r>
      <w:bookmarkEnd w:id="14"/>
    </w:p>
    <w:p w:rsidR="00DF6AB4" w:rsidRDefault="008527D6" w:rsidP="006419AC">
      <w:pPr>
        <w:pStyle w:val="PSI-Comentario"/>
      </w:pPr>
      <w:r>
        <w:rPr>
          <w:noProof/>
          <w:lang w:eastAsia="es-AR"/>
        </w:rPr>
        <w:drawing>
          <wp:inline distT="0" distB="0" distL="0" distR="0">
            <wp:extent cx="2385695" cy="1658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695" cy="1658620"/>
                    </a:xfrm>
                    <a:prstGeom prst="rect">
                      <a:avLst/>
                    </a:prstGeom>
                    <a:noFill/>
                    <a:ln>
                      <a:noFill/>
                    </a:ln>
                  </pic:spPr>
                </pic:pic>
              </a:graphicData>
            </a:graphic>
          </wp:inline>
        </w:drawing>
      </w:r>
    </w:p>
    <w:p w:rsidR="002D57DA" w:rsidRDefault="002D57DA" w:rsidP="00251E3D">
      <w:pPr>
        <w:pStyle w:val="PSI-Ttulo3"/>
      </w:pPr>
      <w:bookmarkStart w:id="15" w:name="_Toc148681649"/>
      <w:r>
        <w:t>Diagrama de Interacción</w:t>
      </w:r>
      <w:bookmarkEnd w:id="15"/>
      <w:r>
        <w:t xml:space="preserve"> </w:t>
      </w:r>
    </w:p>
    <w:p w:rsidR="002D57DA" w:rsidRDefault="00710668" w:rsidP="006419AC">
      <w:pPr>
        <w:pStyle w:val="PSI-Comentario"/>
      </w:pPr>
      <w:bookmarkStart w:id="16" w:name="_Hlk147857370"/>
      <w:r w:rsidRPr="00710668">
        <w:t xml:space="preserve"> </w:t>
      </w:r>
      <w:bookmarkEnd w:id="16"/>
      <w:r w:rsidR="009A3072">
        <w:rPr>
          <w:rFonts w:ascii="Arial" w:hAnsi="Arial" w:cs="Arial"/>
          <w:noProof/>
          <w:color w:val="000000"/>
          <w:bdr w:val="none" w:sz="0" w:space="0" w:color="auto" w:frame="1"/>
          <w:lang w:eastAsia="es-AR"/>
        </w:rPr>
        <w:drawing>
          <wp:inline distT="0" distB="0" distL="0" distR="0">
            <wp:extent cx="5398477" cy="2784231"/>
            <wp:effectExtent l="0" t="0" r="0" b="0"/>
            <wp:docPr id="48" name="Imagen 48" descr="https://lh7-us.googleusercontent.com/RKfLHwxlrbAY7zBz8AX7uPNkPjSmxIIGiuzN9kkH0wXNLvWGLFlG8WYXJwJLiPt32cJed3S6JNp6dRdsSk5oiLP6vHXHIHEGhS349NtKgSJ6PsCUbksILil8CLzWOSGK-GFy3YqPzxEl2Bc0DgBOM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RKfLHwxlrbAY7zBz8AX7uPNkPjSmxIIGiuzN9kkH0wXNLvWGLFlG8WYXJwJLiPt32cJed3S6JNp6dRdsSk5oiLP6vHXHIHEGhS349NtKgSJ6PsCUbksILil8CLzWOSGK-GFy3YqPzxEl2Bc0DgBOMpc"/>
                    <pic:cNvPicPr>
                      <a:picLocks noChangeAspect="1" noChangeArrowheads="1"/>
                    </pic:cNvPicPr>
                  </pic:nvPicPr>
                  <pic:blipFill rotWithShape="1">
                    <a:blip r:embed="rId15">
                      <a:extLst>
                        <a:ext uri="{28A0092B-C50C-407E-A947-70E740481C1C}">
                          <a14:useLocalDpi xmlns:a14="http://schemas.microsoft.com/office/drawing/2010/main" val="0"/>
                        </a:ext>
                      </a:extLst>
                    </a:blip>
                    <a:srcRect b="11514"/>
                    <a:stretch/>
                  </pic:blipFill>
                  <pic:spPr bwMode="auto">
                    <a:xfrm>
                      <a:off x="0" y="0"/>
                      <a:ext cx="5400040" cy="2785037"/>
                    </a:xfrm>
                    <a:prstGeom prst="rect">
                      <a:avLst/>
                    </a:prstGeom>
                    <a:noFill/>
                    <a:ln>
                      <a:noFill/>
                    </a:ln>
                    <a:extLst>
                      <a:ext uri="{53640926-AAD7-44D8-BBD7-CCE9431645EC}">
                        <a14:shadowObscured xmlns:a14="http://schemas.microsoft.com/office/drawing/2010/main"/>
                      </a:ext>
                    </a:extLst>
                  </pic:spPr>
                </pic:pic>
              </a:graphicData>
            </a:graphic>
          </wp:inline>
        </w:drawing>
      </w:r>
    </w:p>
    <w:p w:rsidR="00DF6AB4" w:rsidRDefault="00DF6AB4" w:rsidP="006419AC">
      <w:pPr>
        <w:pStyle w:val="PSI-Comentario"/>
      </w:pPr>
    </w:p>
    <w:p w:rsidR="002D57DA" w:rsidRDefault="002D57DA" w:rsidP="00251E3D">
      <w:pPr>
        <w:pStyle w:val="PSI-Ttulo3"/>
      </w:pPr>
      <w:bookmarkStart w:id="17" w:name="_Toc148681650"/>
      <w:r>
        <w:t>Diseño de Flujo de eventos</w:t>
      </w:r>
      <w:bookmarkEnd w:id="17"/>
    </w:p>
    <w:p w:rsidR="009E3E0A" w:rsidRDefault="009E3E0A" w:rsidP="009E3E0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al usuario una pantalla donde cargar datos del docente</w:t>
      </w:r>
    </w:p>
    <w:p w:rsidR="009E3E0A" w:rsidRDefault="009E3E0A" w:rsidP="009E3E0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El usuario completa el nombre del docente a cargo del curso</w:t>
      </w:r>
    </w:p>
    <w:p w:rsidR="009E3E0A" w:rsidRDefault="009E3E0A" w:rsidP="009E3E0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selecciona guardar los cambios del curso</w:t>
      </w:r>
    </w:p>
    <w:p w:rsidR="009E3E0A" w:rsidRDefault="009E3E0A" w:rsidP="009E3E0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en la BD.</w:t>
      </w:r>
    </w:p>
    <w:p w:rsidR="009E3E0A" w:rsidRDefault="009E3E0A" w:rsidP="009E3E0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BD válida y guarda al docente.</w:t>
      </w:r>
    </w:p>
    <w:p w:rsidR="009E3E0A" w:rsidRDefault="009E3E0A" w:rsidP="009E3E0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mensaje de guardado los cambios</w:t>
      </w:r>
    </w:p>
    <w:p w:rsidR="00DF6AB4" w:rsidRDefault="00DF6AB4" w:rsidP="006419AC">
      <w:pPr>
        <w:pStyle w:val="PSI-Comentario"/>
      </w:pPr>
    </w:p>
    <w:p w:rsidR="002D57DA" w:rsidRDefault="002D57DA" w:rsidP="00251E3D">
      <w:pPr>
        <w:pStyle w:val="PSI-Ttulo3"/>
      </w:pPr>
      <w:bookmarkStart w:id="18" w:name="_Toc148681651"/>
      <w:r>
        <w:t>Requerimientos especiales o de implementación</w:t>
      </w:r>
      <w:bookmarkEnd w:id="18"/>
    </w:p>
    <w:p w:rsidR="009A3072" w:rsidRPr="009A3072" w:rsidRDefault="009A3072" w:rsidP="009A3072">
      <w:pPr>
        <w:spacing w:before="0" w:line="240" w:lineRule="auto"/>
        <w:ind w:left="0" w:firstLine="0"/>
        <w:rPr>
          <w:rFonts w:ascii="Times New Roman" w:eastAsia="Times New Roman" w:hAnsi="Times New Roman" w:cs="Times New Roman"/>
          <w:sz w:val="24"/>
          <w:szCs w:val="24"/>
          <w:lang w:val="es-AR" w:eastAsia="es-AR"/>
        </w:rPr>
      </w:pPr>
      <w:r w:rsidRPr="009A3072">
        <w:rPr>
          <w:rFonts w:ascii="Arial" w:eastAsia="Times New Roman" w:hAnsi="Arial" w:cs="Arial"/>
          <w:color w:val="000000"/>
          <w:lang w:val="es-AR" w:eastAsia="es-AR"/>
        </w:rPr>
        <w:t>Tener el curso cargado</w:t>
      </w:r>
    </w:p>
    <w:p w:rsidR="009A3072" w:rsidRPr="009A3072" w:rsidRDefault="009A3072" w:rsidP="009A3072">
      <w:pPr>
        <w:spacing w:before="0" w:line="240" w:lineRule="auto"/>
        <w:ind w:left="0" w:firstLine="0"/>
        <w:rPr>
          <w:rFonts w:ascii="Times New Roman" w:eastAsia="Times New Roman" w:hAnsi="Times New Roman" w:cs="Times New Roman"/>
          <w:sz w:val="24"/>
          <w:szCs w:val="24"/>
          <w:lang w:val="es-AR" w:eastAsia="es-AR"/>
        </w:rPr>
      </w:pPr>
      <w:r w:rsidRPr="009A3072">
        <w:rPr>
          <w:rFonts w:ascii="Arial" w:eastAsia="Times New Roman" w:hAnsi="Arial" w:cs="Arial"/>
          <w:color w:val="000000"/>
          <w:lang w:val="es-AR" w:eastAsia="es-AR"/>
        </w:rPr>
        <w:t>Tener el rol de gestionar cursos</w:t>
      </w:r>
    </w:p>
    <w:p w:rsidR="009A3072" w:rsidRPr="009A3072" w:rsidRDefault="009A3072" w:rsidP="009A3072">
      <w:pPr>
        <w:spacing w:before="0" w:line="240" w:lineRule="auto"/>
        <w:ind w:left="0" w:firstLine="0"/>
        <w:rPr>
          <w:rFonts w:ascii="Times New Roman" w:eastAsia="Times New Roman" w:hAnsi="Times New Roman" w:cs="Times New Roman"/>
          <w:sz w:val="24"/>
          <w:szCs w:val="24"/>
          <w:lang w:val="es-AR" w:eastAsia="es-AR"/>
        </w:rPr>
      </w:pPr>
      <w:r w:rsidRPr="009A3072">
        <w:rPr>
          <w:rFonts w:ascii="Arial" w:eastAsia="Times New Roman" w:hAnsi="Arial" w:cs="Arial"/>
          <w:color w:val="000000"/>
          <w:lang w:val="es-AR" w:eastAsia="es-AR"/>
        </w:rPr>
        <w:t>Luego de crear un curso o modificarlo, se le puede asignar un docente o profesional encargado de dictar el curso, este puede ser uno o varios, ya que se registra todo el equipo de desarrollo.</w:t>
      </w:r>
    </w:p>
    <w:p w:rsidR="002D57DA" w:rsidRDefault="002D57DA" w:rsidP="006419AC">
      <w:pPr>
        <w:pStyle w:val="PSI-Comentario"/>
      </w:pPr>
    </w:p>
    <w:p w:rsidR="00DF6AB4" w:rsidRDefault="00DF6AB4" w:rsidP="00DA4A95">
      <w:pPr>
        <w:ind w:left="0" w:firstLine="0"/>
        <w:rPr>
          <w:rFonts w:asciiTheme="majorHAnsi" w:eastAsiaTheme="majorEastAsia" w:hAnsiTheme="majorHAnsi" w:cstheme="majorBidi"/>
          <w:b/>
          <w:bCs/>
          <w:color w:val="4F81BD" w:themeColor="accent1"/>
          <w:sz w:val="26"/>
          <w:szCs w:val="26"/>
          <w:lang w:val="es-AR"/>
        </w:rPr>
      </w:pPr>
    </w:p>
    <w:p w:rsidR="002D57DA" w:rsidRDefault="002D57DA" w:rsidP="00251E3D">
      <w:pPr>
        <w:pStyle w:val="PSI-Ttulo2"/>
      </w:pPr>
      <w:bookmarkStart w:id="19" w:name="_Toc148681652"/>
      <w:r>
        <w:t>Diseño del Caso de Uso</w:t>
      </w:r>
      <w:r w:rsidR="00B07F9B">
        <w:t xml:space="preserve">: </w:t>
      </w:r>
      <w:r w:rsidR="006E7508">
        <w:t>CU16</w:t>
      </w:r>
      <w:r w:rsidR="00B07F9B" w:rsidRPr="00B07F9B">
        <w:t xml:space="preserve"> </w:t>
      </w:r>
      <w:r w:rsidR="006E7508">
        <w:t>Modificar Preinscripto</w:t>
      </w:r>
      <w:bookmarkEnd w:id="19"/>
    </w:p>
    <w:p w:rsidR="006D7DDE" w:rsidRDefault="006D7DDE" w:rsidP="006D7DDE">
      <w:pPr>
        <w:pStyle w:val="PSI-Ttulo3"/>
      </w:pPr>
      <w:bookmarkStart w:id="20" w:name="_Toc148681653"/>
      <w:r>
        <w:t>Diagrama de paquetes</w:t>
      </w:r>
      <w:bookmarkEnd w:id="20"/>
    </w:p>
    <w:p w:rsidR="006D7DDE" w:rsidRDefault="008527D6" w:rsidP="006419AC">
      <w:pPr>
        <w:pStyle w:val="PSI-Comentario"/>
      </w:pPr>
      <w:r>
        <w:rPr>
          <w:noProof/>
          <w:lang w:eastAsia="es-AR"/>
        </w:rPr>
        <w:drawing>
          <wp:inline distT="0" distB="0" distL="0" distR="0">
            <wp:extent cx="2391410" cy="1770380"/>
            <wp:effectExtent l="0" t="0" r="889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410" cy="1770380"/>
                    </a:xfrm>
                    <a:prstGeom prst="rect">
                      <a:avLst/>
                    </a:prstGeom>
                    <a:noFill/>
                    <a:ln>
                      <a:noFill/>
                    </a:ln>
                  </pic:spPr>
                </pic:pic>
              </a:graphicData>
            </a:graphic>
          </wp:inline>
        </w:drawing>
      </w:r>
    </w:p>
    <w:p w:rsidR="00DF6AB4" w:rsidRDefault="00DF6AB4" w:rsidP="006D7DDE">
      <w:pPr>
        <w:pStyle w:val="PSI-Ttulo3"/>
      </w:pPr>
    </w:p>
    <w:p w:rsidR="006D7DDE" w:rsidRDefault="006D7DDE" w:rsidP="006D7DDE">
      <w:pPr>
        <w:pStyle w:val="PSI-Ttulo3"/>
      </w:pPr>
      <w:bookmarkStart w:id="21" w:name="_Toc148681654"/>
      <w:r>
        <w:t>Diagrama de Interacción</w:t>
      </w:r>
      <w:bookmarkEnd w:id="21"/>
      <w:r>
        <w:t xml:space="preserve"> </w:t>
      </w:r>
    </w:p>
    <w:p w:rsidR="00AE73F5" w:rsidRDefault="00171E3D" w:rsidP="006419AC">
      <w:pPr>
        <w:pStyle w:val="PSI-Comentario"/>
        <w:rPr>
          <w:noProof/>
        </w:rPr>
      </w:pPr>
      <w:bookmarkStart w:id="22" w:name="_Hlk147857379"/>
      <w:r>
        <w:rPr>
          <w:noProof/>
          <w:lang w:eastAsia="es-AR"/>
        </w:rPr>
        <w:drawing>
          <wp:inline distT="0" distB="0" distL="0" distR="0">
            <wp:extent cx="5398770" cy="482981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770" cy="4829810"/>
                    </a:xfrm>
                    <a:prstGeom prst="rect">
                      <a:avLst/>
                    </a:prstGeom>
                    <a:noFill/>
                    <a:ln>
                      <a:noFill/>
                    </a:ln>
                  </pic:spPr>
                </pic:pic>
              </a:graphicData>
            </a:graphic>
          </wp:inline>
        </w:drawing>
      </w:r>
      <w:r w:rsidR="00AE73F5" w:rsidRPr="00AE73F5">
        <w:rPr>
          <w:noProof/>
        </w:rPr>
        <w:t xml:space="preserve"> </w:t>
      </w:r>
    </w:p>
    <w:bookmarkEnd w:id="22"/>
    <w:p w:rsidR="006D7DDE" w:rsidRDefault="006E7508" w:rsidP="006419AC">
      <w:pPr>
        <w:pStyle w:val="PSI-Comentario"/>
      </w:pPr>
      <w:r>
        <w:t xml:space="preserve"> </w:t>
      </w:r>
    </w:p>
    <w:p w:rsidR="00DF6AB4" w:rsidRDefault="00DF6AB4" w:rsidP="006419AC">
      <w:pPr>
        <w:pStyle w:val="PSI-Comentario"/>
      </w:pPr>
    </w:p>
    <w:p w:rsidR="006D7DDE" w:rsidRDefault="006D7DDE" w:rsidP="006D7DDE">
      <w:pPr>
        <w:pStyle w:val="PSI-Ttulo3"/>
      </w:pPr>
      <w:bookmarkStart w:id="23" w:name="_Toc148681655"/>
      <w:r>
        <w:t>Diseño de Flujo de eventos</w:t>
      </w:r>
      <w:bookmarkEnd w:id="23"/>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El usuario administrativo selecciona los datos del preinscripto que busco y selecciona “modificar” en la PantallaPrincipalAdmin</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La PantallaPrincipalAdmin envía esto a la InterfazUsuario y la InterfazUsuario al ManejadorPreinscriptos</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El ManejadorPreinscriptos solicita a la BDKIUSH los datos de este preinscripto</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La BD devuelve los datos al ManejadorPreinscriptos</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El ManejadorPreinscripto solicita a la InterfazUsuario desplegar la PantallaCargarPreinscripto, y la InterfazUsuario a la PantallaCargarPreinscripto</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Se despliega la PantallaCargarPreinscripto con los datos actuales de este preinscripto</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El usuario administrativo modificar los usuarios que desea actualizar en la PantallaCargarPreinscripto</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El usuario selección “guardar” </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lastRenderedPageBreak/>
        <w:t>La PantallaCargarPreinscripto envía los datos a la InterfazUsuario</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La InterfazUsuario envía los datos al ManejadorPreinscripto</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El ManejadorPreinscripto solicita actualizar los datos a la BDKIUSH</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La BDKIUSH actualiza los datos exitosamente</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El ManejadorPreinscripto despliega el mensaje “guardado exitosamente” en la InterfazUsuario</w:t>
      </w:r>
    </w:p>
    <w:p w:rsidR="00171E3D" w:rsidRDefault="00171E3D" w:rsidP="00171E3D">
      <w:pPr>
        <w:pStyle w:val="NormalWeb"/>
        <w:numPr>
          <w:ilvl w:val="0"/>
          <w:numId w:val="13"/>
        </w:numPr>
        <w:spacing w:before="0" w:beforeAutospacing="0" w:after="0" w:afterAutospacing="0"/>
        <w:ind w:left="469"/>
        <w:jc w:val="both"/>
        <w:textAlignment w:val="baseline"/>
        <w:rPr>
          <w:rFonts w:ascii="Calibri" w:hAnsi="Calibri" w:cs="Calibri"/>
          <w:color w:val="000000"/>
          <w:sz w:val="22"/>
          <w:szCs w:val="22"/>
        </w:rPr>
      </w:pPr>
      <w:r>
        <w:rPr>
          <w:rFonts w:ascii="Calibri" w:hAnsi="Calibri" w:cs="Calibri"/>
          <w:color w:val="000000"/>
          <w:sz w:val="22"/>
          <w:szCs w:val="22"/>
        </w:rPr>
        <w:t>La InterfazUsuario despliega el mensaje “guardado exitosamente” en la PantallaCargarPreinscripto.</w:t>
      </w:r>
    </w:p>
    <w:p w:rsidR="00DF6AB4" w:rsidRDefault="00DF6AB4" w:rsidP="006419AC">
      <w:pPr>
        <w:pStyle w:val="PSI-Comentario"/>
      </w:pPr>
    </w:p>
    <w:p w:rsidR="006D7DDE" w:rsidRDefault="006D7DDE" w:rsidP="006D7DDE">
      <w:pPr>
        <w:pStyle w:val="PSI-Ttulo3"/>
      </w:pPr>
      <w:bookmarkStart w:id="24" w:name="_Toc148681656"/>
      <w:r>
        <w:t>Requerimientos especiales o de implementación</w:t>
      </w:r>
      <w:bookmarkEnd w:id="24"/>
    </w:p>
    <w:p w:rsidR="00171E3D" w:rsidRPr="00171E3D" w:rsidRDefault="00171E3D" w:rsidP="00171E3D">
      <w:pPr>
        <w:spacing w:before="0" w:line="240" w:lineRule="auto"/>
        <w:ind w:left="109" w:hanging="6"/>
        <w:jc w:val="both"/>
        <w:rPr>
          <w:rFonts w:ascii="Times New Roman" w:eastAsia="Times New Roman" w:hAnsi="Times New Roman" w:cs="Times New Roman"/>
          <w:sz w:val="24"/>
          <w:szCs w:val="24"/>
          <w:lang w:val="es-AR" w:eastAsia="es-AR"/>
        </w:rPr>
      </w:pPr>
      <w:r w:rsidRPr="00171E3D">
        <w:rPr>
          <w:rFonts w:ascii="Calibri" w:eastAsia="Times New Roman" w:hAnsi="Calibri" w:cs="Calibri"/>
          <w:color w:val="000000"/>
          <w:lang w:val="es-AR" w:eastAsia="es-AR"/>
        </w:rPr>
        <w:t>Precondición 1: el usuario administrativo debe iniciar sesión con un correo de Gmail valido, y que se encuentre en la base de datos del sistema con el rol y permisos necesarios para la modificación de un preinscripto.</w:t>
      </w:r>
    </w:p>
    <w:p w:rsidR="00171E3D" w:rsidRPr="00171E3D" w:rsidRDefault="00171E3D" w:rsidP="00171E3D">
      <w:pPr>
        <w:spacing w:before="0" w:line="240" w:lineRule="auto"/>
        <w:ind w:left="109" w:hanging="6"/>
        <w:jc w:val="both"/>
        <w:rPr>
          <w:rFonts w:ascii="Times New Roman" w:eastAsia="Times New Roman" w:hAnsi="Times New Roman" w:cs="Times New Roman"/>
          <w:sz w:val="24"/>
          <w:szCs w:val="24"/>
          <w:lang w:val="es-AR" w:eastAsia="es-AR"/>
        </w:rPr>
      </w:pPr>
      <w:r w:rsidRPr="00171E3D">
        <w:rPr>
          <w:rFonts w:ascii="Calibri" w:eastAsia="Times New Roman" w:hAnsi="Calibri" w:cs="Calibri"/>
          <w:color w:val="000000"/>
          <w:lang w:val="es-AR" w:eastAsia="es-AR"/>
        </w:rPr>
        <w:t>Precondición 2: Tener al menos un curso que esté o haya estado habilitado para poder cargar preinscriptos</w:t>
      </w:r>
    </w:p>
    <w:p w:rsidR="00171E3D" w:rsidRPr="00171E3D" w:rsidRDefault="00171E3D" w:rsidP="00171E3D">
      <w:pPr>
        <w:spacing w:before="0" w:line="240" w:lineRule="auto"/>
        <w:ind w:left="109" w:hanging="6"/>
        <w:jc w:val="both"/>
        <w:rPr>
          <w:rFonts w:ascii="Times New Roman" w:eastAsia="Times New Roman" w:hAnsi="Times New Roman" w:cs="Times New Roman"/>
          <w:sz w:val="24"/>
          <w:szCs w:val="24"/>
          <w:lang w:val="es-AR" w:eastAsia="es-AR"/>
        </w:rPr>
      </w:pPr>
      <w:r w:rsidRPr="00171E3D">
        <w:rPr>
          <w:rFonts w:ascii="Calibri" w:eastAsia="Times New Roman" w:hAnsi="Calibri" w:cs="Calibri"/>
          <w:color w:val="000000"/>
          <w:lang w:val="es-AR" w:eastAsia="es-AR"/>
        </w:rPr>
        <w:t>Precondición 3: Buscar el curso al cual se encuentra preinscripto el interesado y que se encuentre en la base de datos.</w:t>
      </w:r>
    </w:p>
    <w:p w:rsidR="00171E3D" w:rsidRPr="00171E3D" w:rsidRDefault="00171E3D" w:rsidP="00171E3D">
      <w:pPr>
        <w:spacing w:before="0" w:line="240" w:lineRule="auto"/>
        <w:ind w:left="109" w:hanging="6"/>
        <w:jc w:val="both"/>
        <w:rPr>
          <w:rFonts w:ascii="Times New Roman" w:eastAsia="Times New Roman" w:hAnsi="Times New Roman" w:cs="Times New Roman"/>
          <w:sz w:val="24"/>
          <w:szCs w:val="24"/>
          <w:lang w:val="es-AR" w:eastAsia="es-AR"/>
        </w:rPr>
      </w:pPr>
      <w:r w:rsidRPr="00171E3D">
        <w:rPr>
          <w:rFonts w:ascii="Calibri" w:eastAsia="Times New Roman" w:hAnsi="Calibri" w:cs="Calibri"/>
          <w:color w:val="000000"/>
          <w:lang w:val="es-AR" w:eastAsia="es-AR"/>
        </w:rPr>
        <w:t xml:space="preserve">Precondición 4: una vez que se encuentra el curso, buscar al inscripto del cual se desea modificar sus datos con su </w:t>
      </w:r>
      <w:r w:rsidR="006419AC" w:rsidRPr="00171E3D">
        <w:rPr>
          <w:rFonts w:ascii="Calibri" w:eastAsia="Times New Roman" w:hAnsi="Calibri" w:cs="Calibri"/>
          <w:color w:val="000000"/>
          <w:lang w:val="es-AR" w:eastAsia="es-AR"/>
        </w:rPr>
        <w:t>número</w:t>
      </w:r>
      <w:r w:rsidRPr="00171E3D">
        <w:rPr>
          <w:rFonts w:ascii="Calibri" w:eastAsia="Times New Roman" w:hAnsi="Calibri" w:cs="Calibri"/>
          <w:color w:val="000000"/>
          <w:lang w:val="es-AR" w:eastAsia="es-AR"/>
        </w:rPr>
        <w:t xml:space="preserve"> de DNI o nombre y apellido y que se encuentre en la base de datos.</w:t>
      </w:r>
    </w:p>
    <w:p w:rsidR="002D57DA" w:rsidRDefault="00934B12" w:rsidP="006D7DDE">
      <w:pPr>
        <w:pStyle w:val="PSI-Ttulo2"/>
        <w:ind w:left="0" w:firstLine="0"/>
      </w:pPr>
      <w:r>
        <w:br/>
      </w:r>
      <w:bookmarkStart w:id="25" w:name="_Toc148681657"/>
      <w:r w:rsidR="002D57DA">
        <w:t>Diseño de Objetos</w:t>
      </w:r>
      <w:bookmarkEnd w:id="25"/>
    </w:p>
    <w:p w:rsidR="002D57DA" w:rsidRDefault="00251E3D" w:rsidP="00251E3D">
      <w:pPr>
        <w:pStyle w:val="PSI-Ttulo2"/>
      </w:pPr>
      <w:r>
        <w:t xml:space="preserve"> </w:t>
      </w:r>
      <w:bookmarkStart w:id="26" w:name="_Toc148681658"/>
      <w:r w:rsidR="00171E3D">
        <w:t>Curso</w:t>
      </w:r>
      <w:bookmarkEnd w:id="26"/>
    </w:p>
    <w:p w:rsidR="006D7DDE" w:rsidRDefault="006D7DDE" w:rsidP="006419AC">
      <w:pPr>
        <w:pStyle w:val="PSI-ComentarioVieta"/>
      </w:pPr>
      <w:r>
        <w:t>Descripción:</w:t>
      </w:r>
      <w:r w:rsidR="002158B2">
        <w:t xml:space="preserve"> poseer las características de un curso, como el nombre, la fecha, la descripción del curso, etc.</w:t>
      </w:r>
    </w:p>
    <w:p w:rsidR="006D7DDE" w:rsidRDefault="006D7DDE" w:rsidP="006419AC">
      <w:pPr>
        <w:pStyle w:val="PSI-ComentarioVieta"/>
      </w:pPr>
      <w:r>
        <w:t>Objetivo:</w:t>
      </w:r>
      <w:r w:rsidR="002158B2">
        <w:t xml:space="preserve"> poder registrar diferentes cursos con las mismas propiedades</w:t>
      </w:r>
    </w:p>
    <w:p w:rsidR="006D7DDE" w:rsidRDefault="00571137" w:rsidP="006419AC">
      <w:pPr>
        <w:pStyle w:val="PSI-ComentarioVieta"/>
      </w:pPr>
      <w:r>
        <w:t>Atributos</w:t>
      </w:r>
      <w:r w:rsidR="006D7DDE">
        <w:t>:</w:t>
      </w:r>
      <w:r w:rsidR="002158B2">
        <w:t xml:space="preserve"> nombre, fechas, lugar, estado, </w:t>
      </w:r>
      <w:r w:rsidR="006419AC">
        <w:t>descripción</w:t>
      </w:r>
    </w:p>
    <w:p w:rsidR="00571137" w:rsidRDefault="00571137" w:rsidP="006419AC">
      <w:pPr>
        <w:pStyle w:val="PSI-ComentarioVieta"/>
      </w:pPr>
      <w:r>
        <w:t>Métodos</w:t>
      </w:r>
      <w:r w:rsidR="002158B2">
        <w:t xml:space="preserve">: </w:t>
      </w:r>
      <w:proofErr w:type="spellStart"/>
      <w:proofErr w:type="gramStart"/>
      <w:r w:rsidR="002158B2">
        <w:t>getNombre</w:t>
      </w:r>
      <w:proofErr w:type="spellEnd"/>
      <w:r w:rsidR="002158B2">
        <w:t>(</w:t>
      </w:r>
      <w:proofErr w:type="gramEnd"/>
      <w:r w:rsidR="002158B2">
        <w:t xml:space="preserve">), </w:t>
      </w:r>
      <w:proofErr w:type="spellStart"/>
      <w:r w:rsidR="002158B2">
        <w:t>setNombre</w:t>
      </w:r>
      <w:proofErr w:type="spellEnd"/>
      <w:r w:rsidR="002158B2">
        <w:t>(nombre),</w:t>
      </w:r>
      <w:r w:rsidR="002158B2" w:rsidRPr="002158B2">
        <w:t xml:space="preserve"> </w:t>
      </w:r>
      <w:proofErr w:type="spellStart"/>
      <w:r w:rsidR="002158B2">
        <w:t>getDescrip</w:t>
      </w:r>
      <w:r w:rsidR="006419AC">
        <w:t>cion</w:t>
      </w:r>
      <w:proofErr w:type="spellEnd"/>
      <w:r w:rsidR="002158B2">
        <w:t xml:space="preserve">(), </w:t>
      </w:r>
      <w:proofErr w:type="spellStart"/>
      <w:r w:rsidR="002158B2">
        <w:t>setDescrip</w:t>
      </w:r>
      <w:r w:rsidR="006419AC">
        <w:t>cion</w:t>
      </w:r>
      <w:proofErr w:type="spellEnd"/>
      <w:r w:rsidR="002158B2">
        <w:t>(</w:t>
      </w:r>
      <w:proofErr w:type="spellStart"/>
      <w:r w:rsidR="002158B2">
        <w:t>descrip</w:t>
      </w:r>
      <w:r w:rsidR="006419AC">
        <w:t>cion</w:t>
      </w:r>
      <w:proofErr w:type="spellEnd"/>
      <w:r w:rsidR="002158B2">
        <w:t>),</w:t>
      </w:r>
      <w:r w:rsidR="002158B2" w:rsidRPr="002158B2">
        <w:t xml:space="preserve"> </w:t>
      </w:r>
      <w:proofErr w:type="spellStart"/>
      <w:r w:rsidR="002158B2">
        <w:t>getEstado</w:t>
      </w:r>
      <w:proofErr w:type="spellEnd"/>
      <w:r w:rsidR="002158B2">
        <w:t xml:space="preserve">(), </w:t>
      </w:r>
      <w:proofErr w:type="spellStart"/>
      <w:r w:rsidR="002158B2">
        <w:t>cambiarEstado</w:t>
      </w:r>
      <w:proofErr w:type="spellEnd"/>
      <w:r w:rsidR="002158B2">
        <w:t xml:space="preserve"> (estado),</w:t>
      </w:r>
      <w:r w:rsidR="002158B2" w:rsidRPr="002158B2">
        <w:t xml:space="preserve"> </w:t>
      </w:r>
      <w:proofErr w:type="spellStart"/>
      <w:r w:rsidR="002158B2">
        <w:t>getFecha</w:t>
      </w:r>
      <w:proofErr w:type="spellEnd"/>
      <w:r w:rsidR="002158B2">
        <w:t xml:space="preserve">(), </w:t>
      </w:r>
      <w:proofErr w:type="spellStart"/>
      <w:r w:rsidR="002158B2">
        <w:t>setFecha</w:t>
      </w:r>
      <w:proofErr w:type="spellEnd"/>
      <w:r w:rsidR="002158B2">
        <w:t xml:space="preserve">(fecha), </w:t>
      </w:r>
      <w:proofErr w:type="spellStart"/>
      <w:r w:rsidR="002158B2">
        <w:t>getLugar</w:t>
      </w:r>
      <w:proofErr w:type="spellEnd"/>
      <w:r w:rsidR="002158B2">
        <w:t xml:space="preserve">(), </w:t>
      </w:r>
      <w:proofErr w:type="spellStart"/>
      <w:r w:rsidR="002158B2">
        <w:t>setLugar</w:t>
      </w:r>
      <w:proofErr w:type="spellEnd"/>
      <w:r w:rsidR="002158B2">
        <w:t>(sitio)</w:t>
      </w:r>
    </w:p>
    <w:p w:rsidR="00171E3D" w:rsidRDefault="006D7DDE" w:rsidP="006419AC">
      <w:pPr>
        <w:pStyle w:val="PSI-ComentarioVieta"/>
      </w:pPr>
      <w:r>
        <w:t>Interacciones:</w:t>
      </w:r>
      <w:r w:rsidR="002158B2">
        <w:t xml:space="preserve"> clase usuario, clase director, clase preinscripto </w:t>
      </w:r>
    </w:p>
    <w:p w:rsidR="00171E3D" w:rsidRDefault="00171E3D" w:rsidP="00171E3D">
      <w:pPr>
        <w:pStyle w:val="PSI-Ttulo2"/>
      </w:pPr>
      <w:bookmarkStart w:id="27" w:name="_Toc148681659"/>
      <w:r>
        <w:t>Preinscripto</w:t>
      </w:r>
      <w:bookmarkEnd w:id="27"/>
    </w:p>
    <w:p w:rsidR="00171E3D" w:rsidRDefault="00171E3D" w:rsidP="006419AC">
      <w:pPr>
        <w:pStyle w:val="PSI-ComentarioVieta"/>
      </w:pPr>
      <w:r>
        <w:t>Descripción:</w:t>
      </w:r>
    </w:p>
    <w:p w:rsidR="00171E3D" w:rsidRDefault="00171E3D" w:rsidP="006419AC">
      <w:pPr>
        <w:pStyle w:val="PSI-ComentarioVieta"/>
      </w:pPr>
      <w:r>
        <w:t>Objetivo:</w:t>
      </w:r>
    </w:p>
    <w:p w:rsidR="00171E3D" w:rsidRDefault="00171E3D" w:rsidP="006419AC">
      <w:pPr>
        <w:pStyle w:val="PSI-ComentarioVieta"/>
      </w:pPr>
      <w:r>
        <w:t>Atributos:</w:t>
      </w:r>
      <w:r w:rsidR="002158B2">
        <w:t xml:space="preserve"> nombre, apellido, email, </w:t>
      </w:r>
      <w:proofErr w:type="spellStart"/>
      <w:r w:rsidR="002158B2">
        <w:t>dni</w:t>
      </w:r>
      <w:proofErr w:type="spellEnd"/>
      <w:r w:rsidR="002158B2">
        <w:t>, estado, nota, asistencia</w:t>
      </w:r>
    </w:p>
    <w:p w:rsidR="00171E3D" w:rsidRDefault="00171E3D" w:rsidP="006419AC">
      <w:pPr>
        <w:pStyle w:val="PSI-ComentarioVieta"/>
      </w:pPr>
      <w:r>
        <w:t>Métodos</w:t>
      </w:r>
      <w:r w:rsidR="002158B2">
        <w:t xml:space="preserve">: </w:t>
      </w:r>
      <w:proofErr w:type="spellStart"/>
      <w:r w:rsidR="002158B2">
        <w:t>getNombre</w:t>
      </w:r>
      <w:proofErr w:type="spellEnd"/>
      <w:r w:rsidR="002158B2">
        <w:t xml:space="preserve">(), </w:t>
      </w:r>
      <w:proofErr w:type="spellStart"/>
      <w:r w:rsidR="002158B2">
        <w:t>setNombre</w:t>
      </w:r>
      <w:proofErr w:type="spellEnd"/>
      <w:r w:rsidR="002158B2">
        <w:t xml:space="preserve">(nombre), </w:t>
      </w:r>
      <w:proofErr w:type="spellStart"/>
      <w:r w:rsidR="002158B2">
        <w:t>getApellido</w:t>
      </w:r>
      <w:proofErr w:type="spellEnd"/>
      <w:r w:rsidR="002158B2">
        <w:t xml:space="preserve">(), </w:t>
      </w:r>
      <w:proofErr w:type="spellStart"/>
      <w:r w:rsidR="002158B2">
        <w:t>setApellido</w:t>
      </w:r>
      <w:proofErr w:type="spellEnd"/>
      <w:r w:rsidR="002158B2">
        <w:t>(nombre),</w:t>
      </w:r>
      <w:r w:rsidR="002158B2" w:rsidRPr="002158B2">
        <w:t xml:space="preserve"> </w:t>
      </w:r>
      <w:proofErr w:type="spellStart"/>
      <w:r w:rsidR="002158B2">
        <w:t>getEmail</w:t>
      </w:r>
      <w:proofErr w:type="spellEnd"/>
      <w:r w:rsidR="002158B2">
        <w:t xml:space="preserve">(), </w:t>
      </w:r>
      <w:proofErr w:type="spellStart"/>
      <w:r w:rsidR="002158B2">
        <w:t>setEmail</w:t>
      </w:r>
      <w:proofErr w:type="spellEnd"/>
      <w:r w:rsidR="002158B2">
        <w:t>(email),</w:t>
      </w:r>
      <w:r w:rsidR="002158B2" w:rsidRPr="002158B2">
        <w:t xml:space="preserve"> </w:t>
      </w:r>
      <w:proofErr w:type="spellStart"/>
      <w:r w:rsidR="002158B2">
        <w:t>getDni</w:t>
      </w:r>
      <w:proofErr w:type="spellEnd"/>
      <w:r w:rsidR="002158B2">
        <w:t xml:space="preserve">(), </w:t>
      </w:r>
      <w:proofErr w:type="spellStart"/>
      <w:r w:rsidR="002158B2">
        <w:t>setDni</w:t>
      </w:r>
      <w:proofErr w:type="spellEnd"/>
      <w:r w:rsidR="002158B2">
        <w:t>(),</w:t>
      </w:r>
      <w:r w:rsidR="002158B2" w:rsidRPr="002158B2">
        <w:t xml:space="preserve"> </w:t>
      </w:r>
      <w:proofErr w:type="spellStart"/>
      <w:r w:rsidR="002158B2">
        <w:t>getEstado</w:t>
      </w:r>
      <w:proofErr w:type="spellEnd"/>
      <w:r w:rsidR="002158B2">
        <w:t xml:space="preserve">(), </w:t>
      </w:r>
      <w:proofErr w:type="spellStart"/>
      <w:r w:rsidR="002158B2">
        <w:t>cambiarEstado</w:t>
      </w:r>
      <w:proofErr w:type="spellEnd"/>
      <w:r w:rsidR="002158B2">
        <w:t xml:space="preserve"> (estado),</w:t>
      </w:r>
      <w:r w:rsidR="002158B2" w:rsidRPr="002158B2">
        <w:t xml:space="preserve"> </w:t>
      </w:r>
      <w:proofErr w:type="spellStart"/>
      <w:r w:rsidR="002158B2">
        <w:t>setNota</w:t>
      </w:r>
      <w:proofErr w:type="spellEnd"/>
      <w:r w:rsidR="002158B2">
        <w:t xml:space="preserve">(nota), </w:t>
      </w:r>
      <w:proofErr w:type="spellStart"/>
      <w:r w:rsidR="002158B2">
        <w:t>getNota</w:t>
      </w:r>
      <w:proofErr w:type="spellEnd"/>
      <w:r w:rsidR="002158B2">
        <w:t>(),</w:t>
      </w:r>
      <w:proofErr w:type="spellStart"/>
      <w:r w:rsidR="002158B2">
        <w:t>setAsistencia</w:t>
      </w:r>
      <w:proofErr w:type="spellEnd"/>
      <w:r w:rsidR="002158B2">
        <w:t xml:space="preserve">(), </w:t>
      </w:r>
      <w:proofErr w:type="spellStart"/>
      <w:r w:rsidR="002158B2">
        <w:t>getAsistencia</w:t>
      </w:r>
      <w:proofErr w:type="spellEnd"/>
      <w:r w:rsidR="002158B2">
        <w:t>().</w:t>
      </w:r>
    </w:p>
    <w:p w:rsidR="00171E3D" w:rsidRPr="006D7DDE" w:rsidRDefault="00171E3D" w:rsidP="006419AC">
      <w:pPr>
        <w:pStyle w:val="PSI-ComentarioVieta"/>
      </w:pPr>
      <w:r>
        <w:t>Interacciones:</w:t>
      </w:r>
      <w:r w:rsidR="002158B2" w:rsidRPr="006D7DDE">
        <w:t xml:space="preserve"> </w:t>
      </w:r>
      <w:r w:rsidR="002158B2">
        <w:t>clase carrera, clase tipo, clase curso</w:t>
      </w:r>
    </w:p>
    <w:p w:rsidR="002D57DA" w:rsidRDefault="00934B12" w:rsidP="007251BA">
      <w:pPr>
        <w:pStyle w:val="PSI-Ttulo1"/>
      </w:pPr>
      <w:r>
        <w:lastRenderedPageBreak/>
        <w:br/>
      </w:r>
      <w:bookmarkStart w:id="28" w:name="_Toc148681660"/>
      <w:r w:rsidR="002D57DA">
        <w:t>Diseño de Subsistemas</w:t>
      </w:r>
      <w:bookmarkEnd w:id="28"/>
    </w:p>
    <w:p w:rsidR="00DF6AB4" w:rsidRDefault="00DF6AB4" w:rsidP="007251BA">
      <w:pPr>
        <w:pStyle w:val="PSI-Ttulo1"/>
      </w:pPr>
    </w:p>
    <w:p w:rsidR="002D57DA" w:rsidRDefault="00251E3D" w:rsidP="00251E3D">
      <w:pPr>
        <w:pStyle w:val="PSI-Ttulo2"/>
      </w:pPr>
      <w:bookmarkStart w:id="29" w:name="_Toc148681661"/>
      <w:r>
        <w:t>S</w:t>
      </w:r>
      <w:r w:rsidR="002D57DA">
        <w:t>ubsistemas Específicos</w:t>
      </w:r>
      <w:bookmarkEnd w:id="29"/>
    </w:p>
    <w:p w:rsidR="00DF6AB4" w:rsidRDefault="00251E3D" w:rsidP="00251E3D">
      <w:pPr>
        <w:pStyle w:val="PSI-Ttulo3"/>
      </w:pPr>
      <w:r>
        <w:t xml:space="preserve"> </w:t>
      </w:r>
      <w:bookmarkStart w:id="30" w:name="_Toc148681662"/>
      <w:r w:rsidR="008F7CF8" w:rsidRPr="008F7CF8">
        <w:rPr>
          <w:color w:val="auto"/>
        </w:rPr>
        <w:t>UARGFlow</w:t>
      </w:r>
      <w:bookmarkEnd w:id="30"/>
    </w:p>
    <w:p w:rsidR="002D57DA" w:rsidRDefault="002D57DA" w:rsidP="00251E3D">
      <w:pPr>
        <w:pStyle w:val="PSI-Ttulo3"/>
      </w:pPr>
      <w:bookmarkStart w:id="31" w:name="_Toc148681663"/>
      <w:r>
        <w:t>Propósito</w:t>
      </w:r>
      <w:bookmarkEnd w:id="31"/>
    </w:p>
    <w:p w:rsidR="008F7CF8" w:rsidRPr="008F7CF8" w:rsidRDefault="008F7CF8" w:rsidP="006419AC">
      <w:pPr>
        <w:pStyle w:val="PSI-Comentario"/>
      </w:pPr>
      <w:r w:rsidRPr="008F7CF8">
        <w:t>Es brindar una plataforma web intuitiva como base para poder ser aplicada en diferentes temáticas asignadas por la asignatura Laboratorio de Proyectos de Software. Además de poder ser expandible, dando más funcionalidades al nuevo sistema y la definición del modelo de datos.</w:t>
      </w:r>
    </w:p>
    <w:p w:rsidR="00DF6AB4" w:rsidRDefault="00DF6AB4" w:rsidP="006419AC">
      <w:pPr>
        <w:pStyle w:val="PSI-Comentario"/>
      </w:pPr>
    </w:p>
    <w:p w:rsidR="002D57DA" w:rsidRDefault="002D57DA" w:rsidP="00251E3D">
      <w:pPr>
        <w:pStyle w:val="PSI-Ttulo3"/>
      </w:pPr>
      <w:bookmarkStart w:id="32" w:name="_Toc148681664"/>
      <w:r>
        <w:t>Función</w:t>
      </w:r>
      <w:bookmarkEnd w:id="32"/>
    </w:p>
    <w:p w:rsidR="002D57DA" w:rsidRDefault="008F7CF8" w:rsidP="006419AC">
      <w:pPr>
        <w:pStyle w:val="PSI-Comentario"/>
      </w:pPr>
      <w:r>
        <w:t>Poder lograr registrar y darle los permisos correspondientes a los usuarios que accederán a la plataforma web, con sus correspondientes vistas y acciones para poder llevar a cabo la realización de sus tareas diarias.</w:t>
      </w:r>
    </w:p>
    <w:p w:rsidR="00DF6AB4" w:rsidRDefault="00DF6AB4" w:rsidP="006419AC">
      <w:pPr>
        <w:pStyle w:val="PSI-Comentario"/>
      </w:pPr>
    </w:p>
    <w:p w:rsidR="002D57DA" w:rsidRDefault="002D57DA" w:rsidP="00251E3D">
      <w:pPr>
        <w:pStyle w:val="PSI-Ttulo3"/>
      </w:pPr>
      <w:bookmarkStart w:id="33" w:name="_Toc148681665"/>
      <w:r>
        <w:t>Subordinados</w:t>
      </w:r>
      <w:bookmarkEnd w:id="33"/>
    </w:p>
    <w:p w:rsidR="008F7CF8" w:rsidRDefault="008F7CF8" w:rsidP="006419AC">
      <w:pPr>
        <w:pStyle w:val="PSI-Comentario"/>
      </w:pPr>
      <w:r>
        <w:t>Los subsistemas que se lograron a detectar son la utilización de una API de Google, para poder i</w:t>
      </w:r>
      <w:r w:rsidR="00B37F37">
        <w:t xml:space="preserve">ngresar con una cuenta de </w:t>
      </w:r>
      <w:r w:rsidR="006419AC">
        <w:t>Gmail</w:t>
      </w:r>
      <w:r w:rsidR="00B37F37">
        <w:t>,</w:t>
      </w:r>
      <w:r>
        <w:t xml:space="preserve"> cuando es correcta la validación, se logra devolver el nombre de la cuenta y el </w:t>
      </w:r>
      <w:r w:rsidR="006419AC">
        <w:t>Gmail</w:t>
      </w:r>
      <w:r>
        <w:t>.</w:t>
      </w:r>
    </w:p>
    <w:p w:rsidR="00DF6AB4" w:rsidRDefault="00DF6AB4" w:rsidP="006419AC">
      <w:pPr>
        <w:pStyle w:val="PSI-Comentario"/>
      </w:pPr>
    </w:p>
    <w:p w:rsidR="002D57DA" w:rsidRDefault="002D57DA" w:rsidP="00251E3D">
      <w:pPr>
        <w:pStyle w:val="PSI-Ttulo3"/>
      </w:pPr>
      <w:bookmarkStart w:id="34" w:name="_Toc148681666"/>
      <w:r>
        <w:t>Dependencias</w:t>
      </w:r>
      <w:bookmarkEnd w:id="34"/>
    </w:p>
    <w:p w:rsidR="00251E3D" w:rsidRDefault="00B37F37" w:rsidP="006419AC">
      <w:pPr>
        <w:pStyle w:val="PSI-Comentario"/>
      </w:pPr>
      <w:r>
        <w:t xml:space="preserve">Se relaciona por medio de una cuenta de </w:t>
      </w:r>
      <w:r w:rsidR="006419AC">
        <w:t>Gmail</w:t>
      </w:r>
      <w:r>
        <w:t>, para poder ingresar el sistema UARGFlow como requisito fundamental, y una vez obtenida la cuenta, se logra definir el rol dentro del sistema de la Base de Datos de UARGFlow.</w:t>
      </w:r>
    </w:p>
    <w:p w:rsidR="00B37F37" w:rsidRDefault="00B37F37" w:rsidP="006419AC">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4"/>
        <w:gridCol w:w="2881"/>
        <w:gridCol w:w="2882"/>
      </w:tblGrid>
      <w:tr w:rsidR="00251E3D" w:rsidTr="00B000B7">
        <w:tc>
          <w:tcPr>
            <w:tcW w:w="2244" w:type="dxa"/>
            <w:shd w:val="clear" w:color="auto" w:fill="E0E0E0"/>
          </w:tcPr>
          <w:p w:rsidR="00251E3D" w:rsidRDefault="00251E3D" w:rsidP="00F12217">
            <w:pPr>
              <w:pStyle w:val="PSI-Normal"/>
              <w:jc w:val="center"/>
            </w:pPr>
            <w:r>
              <w:t>Subsistema del que depende</w:t>
            </w:r>
          </w:p>
        </w:tc>
        <w:tc>
          <w:tcPr>
            <w:tcW w:w="2881" w:type="dxa"/>
            <w:shd w:val="clear" w:color="auto" w:fill="E0E0E0"/>
          </w:tcPr>
          <w:p w:rsidR="00251E3D" w:rsidRDefault="00251E3D" w:rsidP="00F12217">
            <w:pPr>
              <w:pStyle w:val="PSI-Normal"/>
              <w:jc w:val="center"/>
            </w:pPr>
            <w:r>
              <w:t>Naturaleza de interacción</w:t>
            </w:r>
          </w:p>
        </w:tc>
        <w:tc>
          <w:tcPr>
            <w:tcW w:w="2882" w:type="dxa"/>
            <w:shd w:val="clear" w:color="auto" w:fill="E0E0E0"/>
          </w:tcPr>
          <w:p w:rsidR="00251E3D" w:rsidRDefault="00251E3D" w:rsidP="00F12217">
            <w:pPr>
              <w:pStyle w:val="PSI-Normal"/>
              <w:jc w:val="center"/>
            </w:pPr>
            <w:r>
              <w:t>Características</w:t>
            </w:r>
          </w:p>
        </w:tc>
      </w:tr>
      <w:tr w:rsidR="00251E3D" w:rsidTr="00B000B7">
        <w:tc>
          <w:tcPr>
            <w:tcW w:w="2244" w:type="dxa"/>
          </w:tcPr>
          <w:p w:rsidR="00251E3D" w:rsidRDefault="00B37F37" w:rsidP="006419AC">
            <w:pPr>
              <w:pStyle w:val="PSI-ComentarioenTabla"/>
            </w:pPr>
            <w:r>
              <w:t>Api de Google</w:t>
            </w:r>
          </w:p>
        </w:tc>
        <w:tc>
          <w:tcPr>
            <w:tcW w:w="2881" w:type="dxa"/>
          </w:tcPr>
          <w:p w:rsidR="00251E3D" w:rsidRDefault="00B37F37" w:rsidP="006419AC">
            <w:pPr>
              <w:pStyle w:val="PSI-ComentarioenTabla"/>
            </w:pPr>
            <w:r>
              <w:t xml:space="preserve">Para poder iniciar sesión con </w:t>
            </w:r>
            <w:r w:rsidR="006419AC">
              <w:t>Gmail</w:t>
            </w:r>
          </w:p>
        </w:tc>
        <w:tc>
          <w:tcPr>
            <w:tcW w:w="2882" w:type="dxa"/>
          </w:tcPr>
          <w:p w:rsidR="00251E3D" w:rsidRDefault="00B37F37" w:rsidP="006419AC">
            <w:pPr>
              <w:pStyle w:val="PSI-ComentarioenTabla"/>
            </w:pPr>
            <w:r>
              <w:t xml:space="preserve">Una vez validado, se logra obtener el nombre y el </w:t>
            </w:r>
            <w:r w:rsidR="006419AC">
              <w:t>Gmail</w:t>
            </w:r>
            <w:r>
              <w:t>, para validar los permisos en la base de datos UARGFlow</w:t>
            </w:r>
          </w:p>
        </w:tc>
      </w:tr>
    </w:tbl>
    <w:p w:rsidR="002D57DA" w:rsidRDefault="002D57DA" w:rsidP="00251E3D">
      <w:pPr>
        <w:pStyle w:val="PSI-Ttulo3"/>
      </w:pPr>
      <w:bookmarkStart w:id="35" w:name="_Toc148681667"/>
      <w:r>
        <w:lastRenderedPageBreak/>
        <w:t>Recursos</w:t>
      </w:r>
      <w:bookmarkEnd w:id="35"/>
    </w:p>
    <w:p w:rsidR="00F10660" w:rsidRDefault="00B37F37" w:rsidP="006419AC">
      <w:pPr>
        <w:pStyle w:val="PSI-Comentario"/>
      </w:pPr>
      <w:r>
        <w:t xml:space="preserve">La cantidad de tiempo de uso es momentáneo, porque una vez obtenido la validación del </w:t>
      </w:r>
      <w:r w:rsidR="006419AC">
        <w:t>Gmail</w:t>
      </w:r>
      <w:r>
        <w:t xml:space="preserve">, se logra obtener el nombre del usuario y su cuenta. Que se utilizara para poder verificar si en la Base de Datos de </w:t>
      </w:r>
      <w:r w:rsidR="006419AC">
        <w:t>UARGFlow</w:t>
      </w:r>
      <w:r>
        <w:t xml:space="preserve"> está registrado con un rol distintivo, para poder brindar las acciones que desempeñara en su trabajo de día a día.</w:t>
      </w:r>
      <w:r w:rsidR="00F10660">
        <w:br w:type="page"/>
      </w:r>
    </w:p>
    <w:p w:rsidR="00F10660" w:rsidRDefault="00F10660" w:rsidP="00F10660">
      <w:pPr>
        <w:pStyle w:val="Ttulo1"/>
      </w:pPr>
      <w:bookmarkStart w:id="36" w:name="_Toc148681668"/>
      <w:r>
        <w:lastRenderedPageBreak/>
        <w:t>Diagramas</w:t>
      </w:r>
      <w:bookmarkEnd w:id="36"/>
      <w:r>
        <w:t xml:space="preserve"> </w:t>
      </w:r>
    </w:p>
    <w:p w:rsidR="00C5422D" w:rsidRPr="00C5422D" w:rsidRDefault="00C5422D" w:rsidP="00F10660">
      <w:pPr>
        <w:pStyle w:val="PSI-Ttulo2"/>
      </w:pPr>
      <w:bookmarkStart w:id="37" w:name="_Toc148681669"/>
      <w:r w:rsidRPr="00C5422D">
        <w:t>Diagrama de componentes</w:t>
      </w:r>
      <w:bookmarkEnd w:id="37"/>
    </w:p>
    <w:p w:rsidR="00C5422D" w:rsidRDefault="00D4322E" w:rsidP="006419AC">
      <w:pPr>
        <w:pStyle w:val="PSI-Comentario"/>
      </w:pPr>
      <w:r w:rsidRPr="00D4322E">
        <w:rPr>
          <w:noProof/>
          <w:lang w:eastAsia="es-AR"/>
        </w:rPr>
        <w:drawing>
          <wp:inline distT="0" distB="0" distL="0" distR="0" wp14:anchorId="02884C73" wp14:editId="41E99BAA">
            <wp:extent cx="5400040" cy="284788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847883"/>
                    </a:xfrm>
                    <a:prstGeom prst="rect">
                      <a:avLst/>
                    </a:prstGeom>
                  </pic:spPr>
                </pic:pic>
              </a:graphicData>
            </a:graphic>
          </wp:inline>
        </w:drawing>
      </w:r>
    </w:p>
    <w:p w:rsidR="00F12217" w:rsidRDefault="00F12217" w:rsidP="006419AC">
      <w:pPr>
        <w:pStyle w:val="PSI-Comentario"/>
      </w:pPr>
    </w:p>
    <w:p w:rsidR="00055F99" w:rsidRPr="0054740D" w:rsidRDefault="00055F99" w:rsidP="00055F99">
      <w:pPr>
        <w:pStyle w:val="PSI-Ttulo2"/>
      </w:pPr>
      <w:bookmarkStart w:id="38" w:name="_Toc148681670"/>
      <w:r w:rsidRPr="0054740D">
        <w:t>Diagrama de Clases</w:t>
      </w:r>
      <w:bookmarkEnd w:id="38"/>
    </w:p>
    <w:p w:rsidR="00055F99" w:rsidRDefault="00596BFC" w:rsidP="00596BFC">
      <w:pPr>
        <w:pStyle w:val="PSI-ComentarioVieta"/>
        <w:numPr>
          <w:ilvl w:val="0"/>
          <w:numId w:val="0"/>
        </w:numPr>
      </w:pPr>
      <w:r>
        <w:rPr>
          <w:noProof/>
        </w:rPr>
        <w:drawing>
          <wp:inline distT="0" distB="0" distL="0" distR="0" wp14:anchorId="0C10996E" wp14:editId="6DE16B05">
            <wp:extent cx="5400040" cy="23012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6461"/>
                    <a:stretch/>
                  </pic:blipFill>
                  <pic:spPr bwMode="auto">
                    <a:xfrm>
                      <a:off x="0" y="0"/>
                      <a:ext cx="5400040" cy="2301240"/>
                    </a:xfrm>
                    <a:prstGeom prst="rect">
                      <a:avLst/>
                    </a:prstGeom>
                    <a:ln>
                      <a:noFill/>
                    </a:ln>
                    <a:extLst>
                      <a:ext uri="{53640926-AAD7-44D8-BBD7-CCE9431645EC}">
                        <a14:shadowObscured xmlns:a14="http://schemas.microsoft.com/office/drawing/2010/main"/>
                      </a:ext>
                    </a:extLst>
                  </pic:spPr>
                </pic:pic>
              </a:graphicData>
            </a:graphic>
          </wp:inline>
        </w:drawing>
      </w:r>
    </w:p>
    <w:p w:rsidR="00D57F72" w:rsidRDefault="00D57F72" w:rsidP="00D57F72">
      <w:pPr>
        <w:pStyle w:val="PSI-Ttulo2"/>
      </w:pPr>
      <w:bookmarkStart w:id="39" w:name="_Toc235346349"/>
      <w:bookmarkStart w:id="40" w:name="_Toc148681671"/>
      <w:r>
        <w:t>Diagrama de Secuencia</w:t>
      </w:r>
      <w:bookmarkEnd w:id="39"/>
      <w:bookmarkEnd w:id="40"/>
    </w:p>
    <w:p w:rsidR="00D57F72" w:rsidRDefault="00D57F72" w:rsidP="00D57F72">
      <w:pPr>
        <w:pStyle w:val="PSI-Normal"/>
        <w:jc w:val="center"/>
      </w:pPr>
    </w:p>
    <w:p w:rsidR="00006311" w:rsidRPr="00354809" w:rsidRDefault="00006311" w:rsidP="00006311">
      <w:pPr>
        <w:pStyle w:val="PSI-Ttulo2"/>
      </w:pPr>
      <w:bookmarkStart w:id="41" w:name="_Toc148681672"/>
      <w:r w:rsidRPr="00354809">
        <w:lastRenderedPageBreak/>
        <w:t>Diagramas de Paquetes</w:t>
      </w:r>
      <w:bookmarkEnd w:id="41"/>
    </w:p>
    <w:p w:rsidR="007875DC" w:rsidRDefault="00D4322E" w:rsidP="006419AC">
      <w:pPr>
        <w:pStyle w:val="PSI-Comentario"/>
      </w:pPr>
      <w:r w:rsidRPr="00D4322E">
        <w:rPr>
          <w:noProof/>
          <w:lang w:eastAsia="es-AR"/>
        </w:rPr>
        <w:drawing>
          <wp:inline distT="0" distB="0" distL="0" distR="0" wp14:anchorId="3A0591F7" wp14:editId="02BD8CF9">
            <wp:extent cx="3566469" cy="3292125"/>
            <wp:effectExtent l="0" t="0" r="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66469" cy="3292125"/>
                    </a:xfrm>
                    <a:prstGeom prst="rect">
                      <a:avLst/>
                    </a:prstGeom>
                  </pic:spPr>
                </pic:pic>
              </a:graphicData>
            </a:graphic>
          </wp:inline>
        </w:drawing>
      </w:r>
    </w:p>
    <w:p w:rsidR="00D57F72" w:rsidRDefault="00D57F72" w:rsidP="00D57F72">
      <w:pPr>
        <w:pStyle w:val="PSI-Normal"/>
        <w:jc w:val="center"/>
      </w:pPr>
    </w:p>
    <w:p w:rsidR="00D57F72" w:rsidRPr="00B64180" w:rsidRDefault="00D57F72" w:rsidP="00D57F72">
      <w:pPr>
        <w:pStyle w:val="PSI-Ttulo2"/>
      </w:pPr>
      <w:bookmarkStart w:id="42" w:name="_Toc148681673"/>
      <w:r w:rsidRPr="00B64180">
        <w:t>Diagrama de Colaboración</w:t>
      </w:r>
      <w:bookmarkEnd w:id="42"/>
    </w:p>
    <w:p w:rsidR="00F12217" w:rsidRPr="007C39B1" w:rsidRDefault="000325DB" w:rsidP="006419AC">
      <w:pPr>
        <w:pStyle w:val="PSI-Comentario"/>
      </w:pPr>
      <w:r>
        <w:rPr>
          <w:noProof/>
          <w:lang w:eastAsia="es-AR"/>
        </w:rPr>
        <w:drawing>
          <wp:inline distT="0" distB="0" distL="0" distR="0">
            <wp:extent cx="5400040" cy="21367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136763"/>
                    </a:xfrm>
                    <a:prstGeom prst="rect">
                      <a:avLst/>
                    </a:prstGeom>
                    <a:noFill/>
                    <a:ln>
                      <a:noFill/>
                    </a:ln>
                  </pic:spPr>
                </pic:pic>
              </a:graphicData>
            </a:graphic>
          </wp:inline>
        </w:drawing>
      </w:r>
    </w:p>
    <w:p w:rsidR="00D57F72" w:rsidRDefault="00D57F72" w:rsidP="00D57F72">
      <w:pPr>
        <w:pStyle w:val="PSI-Normal"/>
        <w:jc w:val="center"/>
      </w:pPr>
    </w:p>
    <w:p w:rsidR="00D57F72" w:rsidRDefault="00D57F72" w:rsidP="00D57F72">
      <w:pPr>
        <w:pStyle w:val="PSI-Normal"/>
        <w:jc w:val="center"/>
      </w:pPr>
    </w:p>
    <w:p w:rsidR="00354809" w:rsidRDefault="00354809" w:rsidP="001C654E">
      <w:pPr>
        <w:pStyle w:val="PSI-Ttulo3"/>
      </w:pPr>
    </w:p>
    <w:sectPr w:rsidR="00354809" w:rsidSect="0092483A">
      <w:headerReference w:type="default" r:id="rId22"/>
      <w:footerReference w:type="default" r:id="rId2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468" w:rsidRDefault="001E0468" w:rsidP="00C94FBE">
      <w:pPr>
        <w:spacing w:before="0" w:line="240" w:lineRule="auto"/>
      </w:pPr>
      <w:r>
        <w:separator/>
      </w:r>
    </w:p>
    <w:p w:rsidR="001E0468" w:rsidRDefault="001E0468"/>
  </w:endnote>
  <w:endnote w:type="continuationSeparator" w:id="0">
    <w:p w:rsidR="001E0468" w:rsidRDefault="001E0468" w:rsidP="00C94FBE">
      <w:pPr>
        <w:spacing w:before="0" w:line="240" w:lineRule="auto"/>
      </w:pPr>
      <w:r>
        <w:continuationSeparator/>
      </w:r>
    </w:p>
    <w:p w:rsidR="001E0468" w:rsidRDefault="001E0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BFC" w:rsidRDefault="001E046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596BFC">
          <w:t>Bahamonde Yohana, Chuchuy José Martín, Gleadell Carla</w:t>
        </w:r>
      </w:sdtContent>
    </w:sdt>
    <w:r w:rsidR="00596BFC">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1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793D930"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wOwwMAAO0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AC4swOwwMAAO0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page" anchory="page"/>
            </v:group>
          </w:pict>
        </mc:Fallback>
      </mc:AlternateContent>
    </w:r>
    <w:r w:rsidR="00596BFC">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8255" t="10160" r="5715" b="6350"/>
              <wp:wrapNone/>
              <wp:docPr id="1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1016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86E4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" fillcolor="#10167a" strokecolor="#205867 [1608]">
              <w10:wrap anchorx="margin" anchory="page"/>
            </v:rect>
          </w:pict>
        </mc:Fallback>
      </mc:AlternateContent>
    </w:r>
    <w:sdt>
      <w:sdtPr>
        <w:id w:val="3709536"/>
        <w:docPartObj>
          <w:docPartGallery w:val="Page Numbers (Top of Page)"/>
          <w:docPartUnique/>
        </w:docPartObj>
      </w:sdtPr>
      <w:sdtEndPr/>
      <w:sdtContent>
        <w:r w:rsidR="00596BFC">
          <w:tab/>
        </w:r>
        <w:r w:rsidR="00596BFC">
          <w:tab/>
        </w:r>
        <w:r w:rsidR="00596BFC" w:rsidRPr="00DD5A70">
          <w:rPr>
            <w:rFonts w:asciiTheme="majorHAnsi" w:hAnsiTheme="majorHAnsi" w:cstheme="majorHAnsi"/>
          </w:rPr>
          <w:t xml:space="preserve">Página </w:t>
        </w:r>
        <w:r w:rsidR="00596BFC" w:rsidRPr="00DD5A70">
          <w:rPr>
            <w:rFonts w:asciiTheme="majorHAnsi" w:hAnsiTheme="majorHAnsi" w:cstheme="majorHAnsi"/>
          </w:rPr>
          <w:fldChar w:fldCharType="begin"/>
        </w:r>
        <w:r w:rsidR="00596BFC" w:rsidRPr="00DD5A70">
          <w:rPr>
            <w:rFonts w:asciiTheme="majorHAnsi" w:hAnsiTheme="majorHAnsi" w:cstheme="majorHAnsi"/>
          </w:rPr>
          <w:instrText xml:space="preserve"> PAGE </w:instrText>
        </w:r>
        <w:r w:rsidR="00596BFC" w:rsidRPr="00DD5A70">
          <w:rPr>
            <w:rFonts w:asciiTheme="majorHAnsi" w:hAnsiTheme="majorHAnsi" w:cstheme="majorHAnsi"/>
          </w:rPr>
          <w:fldChar w:fldCharType="separate"/>
        </w:r>
        <w:r w:rsidR="00596BFC">
          <w:rPr>
            <w:rFonts w:asciiTheme="majorHAnsi" w:hAnsiTheme="majorHAnsi" w:cstheme="majorHAnsi"/>
            <w:noProof/>
          </w:rPr>
          <w:t>16</w:t>
        </w:r>
        <w:r w:rsidR="00596BFC" w:rsidRPr="00DD5A70">
          <w:rPr>
            <w:rFonts w:asciiTheme="majorHAnsi" w:hAnsiTheme="majorHAnsi" w:cstheme="majorHAnsi"/>
          </w:rPr>
          <w:fldChar w:fldCharType="end"/>
        </w:r>
        <w:r w:rsidR="00596BFC" w:rsidRPr="00DD5A70">
          <w:rPr>
            <w:rFonts w:asciiTheme="majorHAnsi" w:hAnsiTheme="majorHAnsi" w:cstheme="majorHAnsi"/>
          </w:rPr>
          <w:t xml:space="preserve"> de </w:t>
        </w:r>
        <w:r w:rsidR="00596BFC" w:rsidRPr="00DD5A70">
          <w:rPr>
            <w:rFonts w:asciiTheme="majorHAnsi" w:hAnsiTheme="majorHAnsi" w:cstheme="majorHAnsi"/>
          </w:rPr>
          <w:fldChar w:fldCharType="begin"/>
        </w:r>
        <w:r w:rsidR="00596BFC" w:rsidRPr="00DD5A70">
          <w:rPr>
            <w:rFonts w:asciiTheme="majorHAnsi" w:hAnsiTheme="majorHAnsi" w:cstheme="majorHAnsi"/>
          </w:rPr>
          <w:instrText xml:space="preserve"> NUMPAGES  </w:instrText>
        </w:r>
        <w:r w:rsidR="00596BFC" w:rsidRPr="00DD5A70">
          <w:rPr>
            <w:rFonts w:asciiTheme="majorHAnsi" w:hAnsiTheme="majorHAnsi" w:cstheme="majorHAnsi"/>
          </w:rPr>
          <w:fldChar w:fldCharType="separate"/>
        </w:r>
        <w:r w:rsidR="00596BFC">
          <w:rPr>
            <w:rFonts w:asciiTheme="majorHAnsi" w:hAnsiTheme="majorHAnsi" w:cstheme="majorHAnsi"/>
            <w:noProof/>
          </w:rPr>
          <w:t>16</w:t>
        </w:r>
        <w:r w:rsidR="00596BFC" w:rsidRPr="00DD5A70">
          <w:rPr>
            <w:rFonts w:asciiTheme="majorHAnsi" w:hAnsiTheme="majorHAnsi" w:cstheme="majorHAnsi"/>
          </w:rPr>
          <w:fldChar w:fldCharType="end"/>
        </w:r>
      </w:sdtContent>
    </w:sdt>
    <w:r w:rsidR="00596BFC">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10160" r="13970" b="635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1016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55062E4"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" fillcolor="#10167a"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596BFC" w:rsidRDefault="00596BFC" w:rsidP="0092483A">
        <w:pPr>
          <w:tabs>
            <w:tab w:val="center" w:pos="4252"/>
          </w:tabs>
          <w:spacing w:before="0"/>
        </w:pPr>
        <w:r>
          <w:t>Yield Yielders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468" w:rsidRDefault="001E0468" w:rsidP="00C94FBE">
      <w:pPr>
        <w:spacing w:before="0" w:line="240" w:lineRule="auto"/>
      </w:pPr>
      <w:r>
        <w:separator/>
      </w:r>
    </w:p>
    <w:p w:rsidR="001E0468" w:rsidRDefault="001E0468"/>
  </w:footnote>
  <w:footnote w:type="continuationSeparator" w:id="0">
    <w:p w:rsidR="001E0468" w:rsidRDefault="001E0468" w:rsidP="00C94FBE">
      <w:pPr>
        <w:spacing w:before="0" w:line="240" w:lineRule="auto"/>
      </w:pPr>
      <w:r>
        <w:continuationSeparator/>
      </w:r>
    </w:p>
    <w:p w:rsidR="001E0468" w:rsidRDefault="001E04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BFC" w:rsidRDefault="00B67D5F">
    <w:pPr>
      <w:pStyle w:val="Encabezado"/>
      <w:rPr>
        <w:rFonts w:asciiTheme="majorHAnsi" w:eastAsiaTheme="majorEastAsia" w:hAnsiTheme="majorHAnsi" w:cstheme="majorBidi"/>
      </w:rPr>
    </w:pPr>
    <w:r>
      <w:rPr>
        <w:noProof/>
      </w:rPr>
      <w:drawing>
        <wp:anchor distT="0" distB="0" distL="114300" distR="114300" simplePos="0" relativeHeight="251682304" behindDoc="0" locked="0" layoutInCell="1" allowOverlap="1" wp14:anchorId="7F825399">
          <wp:simplePos x="0" y="0"/>
          <wp:positionH relativeFrom="column">
            <wp:posOffset>5082540</wp:posOffset>
          </wp:positionH>
          <wp:positionV relativeFrom="paragraph">
            <wp:posOffset>-360045</wp:posOffset>
          </wp:positionV>
          <wp:extent cx="770890" cy="778393"/>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6610" cy="784169"/>
                  </a:xfrm>
                  <a:prstGeom prst="rect">
                    <a:avLst/>
                  </a:prstGeom>
                </pic:spPr>
              </pic:pic>
            </a:graphicData>
          </a:graphic>
          <wp14:sizeRelH relativeFrom="margin">
            <wp14:pctWidth>0</wp14:pctWidth>
          </wp14:sizeRelH>
          <wp14:sizeRelV relativeFrom="margin">
            <wp14:pctHeight>0</wp14:pctHeight>
          </wp14:sizeRelV>
        </wp:anchor>
      </w:drawing>
    </w:r>
    <w:r w:rsidR="00596BFC">
      <w:rPr>
        <w:rFonts w:asciiTheme="majorHAnsi" w:eastAsiaTheme="majorEastAsia" w:hAnsiTheme="majorHAnsi" w:cstheme="majorBidi"/>
      </w:rPr>
      <w:tab/>
      <w:t xml:space="preserve">      </w:t>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596BFC">
          <w:rPr>
            <w:rFonts w:asciiTheme="majorHAnsi" w:eastAsiaTheme="majorEastAsia" w:hAnsiTheme="majorHAnsi" w:cstheme="majorBidi"/>
            <w:lang w:val="es-AR"/>
          </w:rPr>
          <w:t>Modelo de Diseño</w:t>
        </w:r>
      </w:sdtContent>
    </w:sdt>
  </w:p>
  <w:p w:rsidR="00596BFC" w:rsidRPr="000F4F97" w:rsidRDefault="00596BFC" w:rsidP="00662AB2">
    <w:pPr>
      <w:pStyle w:val="Encabezado"/>
      <w:tabs>
        <w:tab w:val="clear" w:pos="4252"/>
        <w:tab w:val="clear" w:pos="8504"/>
        <w:tab w:val="left" w:pos="7740"/>
      </w:tabs>
      <w:ind w:left="0" w:firstLine="357"/>
      <w:rPr>
        <w:rFonts w:asciiTheme="majorHAnsi" w:eastAsiaTheme="majorEastAsia" w:hAnsiTheme="majorHAnsi" w:cstheme="majorBidi"/>
        <w:szCs w:val="36"/>
      </w:rPr>
    </w:pPr>
    <w:r>
      <w:rPr>
        <w:noProof/>
        <w:lang w:val="es-AR" w:eastAsia="es-AR"/>
      </w:rPr>
      <w:drawing>
        <wp:anchor distT="0" distB="0" distL="114300" distR="114300" simplePos="0" relativeHeight="251681280" behindDoc="0" locked="0" layoutInCell="1" allowOverlap="1" wp14:anchorId="51E3CF28" wp14:editId="2B8F000F">
          <wp:simplePos x="0" y="0"/>
          <wp:positionH relativeFrom="column">
            <wp:posOffset>-462067</wp:posOffset>
          </wp:positionH>
          <wp:positionV relativeFrom="paragraph">
            <wp:posOffset>-523875</wp:posOffset>
          </wp:positionV>
          <wp:extent cx="817496" cy="79586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827949" cy="806044"/>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5715" t="9525" r="8255" b="10795"/>
              <wp:wrapNone/>
              <wp:docPr id="2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16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C8C723"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" fillcolor="#10167a"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7620" t="9525" r="6350" b="10160"/>
              <wp:wrapNone/>
              <wp:docPr id="2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16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583E43C"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" fillcolor="#10167a"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2"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EF3D11"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89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XsTvPb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page" anchory="page"/>
            </v:group>
          </w:pict>
        </mc:Fallback>
      </mc:AlternateContent>
    </w:r>
    <w:r>
      <w:rPr>
        <w:rFonts w:asciiTheme="majorHAnsi" w:eastAsiaTheme="majorEastAsia" w:hAnsiTheme="majorHAnsi" w:cstheme="majorBidi"/>
        <w:szCs w:val="36"/>
      </w:rPr>
      <w:t xml:space="preserve">      </w: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KIUSH</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A046F4"/>
    <w:multiLevelType w:val="multilevel"/>
    <w:tmpl w:val="93AE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15:restartNumberingAfterBreak="0">
    <w:nsid w:val="2E7A3AB4"/>
    <w:multiLevelType w:val="multilevel"/>
    <w:tmpl w:val="939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5ABA66E8"/>
    <w:multiLevelType w:val="multilevel"/>
    <w:tmpl w:val="5324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10"/>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10167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AB2"/>
    <w:rsid w:val="00006311"/>
    <w:rsid w:val="00011BED"/>
    <w:rsid w:val="000146B1"/>
    <w:rsid w:val="00017EFE"/>
    <w:rsid w:val="000314B9"/>
    <w:rsid w:val="000325DB"/>
    <w:rsid w:val="00045838"/>
    <w:rsid w:val="00045F1A"/>
    <w:rsid w:val="00055F99"/>
    <w:rsid w:val="000646E5"/>
    <w:rsid w:val="000762E3"/>
    <w:rsid w:val="00087F53"/>
    <w:rsid w:val="00092BC0"/>
    <w:rsid w:val="00093424"/>
    <w:rsid w:val="000A0FE7"/>
    <w:rsid w:val="000B1B32"/>
    <w:rsid w:val="000B1F1D"/>
    <w:rsid w:val="000B4B51"/>
    <w:rsid w:val="000C4C42"/>
    <w:rsid w:val="000C4E31"/>
    <w:rsid w:val="000D4C6E"/>
    <w:rsid w:val="000F0E00"/>
    <w:rsid w:val="000F1888"/>
    <w:rsid w:val="000F4F97"/>
    <w:rsid w:val="000F79DF"/>
    <w:rsid w:val="00101C4D"/>
    <w:rsid w:val="0010416D"/>
    <w:rsid w:val="001117D6"/>
    <w:rsid w:val="001163FF"/>
    <w:rsid w:val="0012205F"/>
    <w:rsid w:val="001410A7"/>
    <w:rsid w:val="00143825"/>
    <w:rsid w:val="00144AE4"/>
    <w:rsid w:val="00150702"/>
    <w:rsid w:val="00157490"/>
    <w:rsid w:val="00171E3D"/>
    <w:rsid w:val="00171FAA"/>
    <w:rsid w:val="00176CB5"/>
    <w:rsid w:val="00183953"/>
    <w:rsid w:val="00185A46"/>
    <w:rsid w:val="00191198"/>
    <w:rsid w:val="001950C8"/>
    <w:rsid w:val="001A2EE6"/>
    <w:rsid w:val="001C27FD"/>
    <w:rsid w:val="001C6104"/>
    <w:rsid w:val="001C654E"/>
    <w:rsid w:val="001C799E"/>
    <w:rsid w:val="001E0468"/>
    <w:rsid w:val="001F5F92"/>
    <w:rsid w:val="00201EBF"/>
    <w:rsid w:val="002027E8"/>
    <w:rsid w:val="0020621B"/>
    <w:rsid w:val="002145E7"/>
    <w:rsid w:val="002158B2"/>
    <w:rsid w:val="00217A70"/>
    <w:rsid w:val="00222AA1"/>
    <w:rsid w:val="00224B75"/>
    <w:rsid w:val="00233857"/>
    <w:rsid w:val="00244929"/>
    <w:rsid w:val="00251E3D"/>
    <w:rsid w:val="002548A5"/>
    <w:rsid w:val="002649F5"/>
    <w:rsid w:val="00266C42"/>
    <w:rsid w:val="00275A29"/>
    <w:rsid w:val="00295CA9"/>
    <w:rsid w:val="002A41AA"/>
    <w:rsid w:val="002B0107"/>
    <w:rsid w:val="002B30D4"/>
    <w:rsid w:val="002B506A"/>
    <w:rsid w:val="002B5AF9"/>
    <w:rsid w:val="002D0CCB"/>
    <w:rsid w:val="002D57DA"/>
    <w:rsid w:val="002E0AB6"/>
    <w:rsid w:val="002E7874"/>
    <w:rsid w:val="002F1461"/>
    <w:rsid w:val="003130E3"/>
    <w:rsid w:val="003149A1"/>
    <w:rsid w:val="00314AD3"/>
    <w:rsid w:val="00344258"/>
    <w:rsid w:val="00352EB2"/>
    <w:rsid w:val="00354809"/>
    <w:rsid w:val="003560F2"/>
    <w:rsid w:val="00363FD1"/>
    <w:rsid w:val="003803CC"/>
    <w:rsid w:val="00386540"/>
    <w:rsid w:val="003973B3"/>
    <w:rsid w:val="003B683A"/>
    <w:rsid w:val="003B7F1F"/>
    <w:rsid w:val="003C42D9"/>
    <w:rsid w:val="003C54B1"/>
    <w:rsid w:val="003D653F"/>
    <w:rsid w:val="003E12FE"/>
    <w:rsid w:val="003E37B2"/>
    <w:rsid w:val="003E74FD"/>
    <w:rsid w:val="0040066E"/>
    <w:rsid w:val="004444C0"/>
    <w:rsid w:val="00445262"/>
    <w:rsid w:val="004525FF"/>
    <w:rsid w:val="00474AA8"/>
    <w:rsid w:val="004807AF"/>
    <w:rsid w:val="00493288"/>
    <w:rsid w:val="004A54C8"/>
    <w:rsid w:val="004C5D7E"/>
    <w:rsid w:val="004D45CD"/>
    <w:rsid w:val="004D5185"/>
    <w:rsid w:val="004D52A6"/>
    <w:rsid w:val="004E4935"/>
    <w:rsid w:val="004F4D25"/>
    <w:rsid w:val="005017FA"/>
    <w:rsid w:val="005046A5"/>
    <w:rsid w:val="00504A67"/>
    <w:rsid w:val="00504AF1"/>
    <w:rsid w:val="00510335"/>
    <w:rsid w:val="00511D9A"/>
    <w:rsid w:val="00515617"/>
    <w:rsid w:val="005321DC"/>
    <w:rsid w:val="005629CE"/>
    <w:rsid w:val="00564033"/>
    <w:rsid w:val="00566CAB"/>
    <w:rsid w:val="00567AA4"/>
    <w:rsid w:val="00570F4F"/>
    <w:rsid w:val="00571137"/>
    <w:rsid w:val="00576051"/>
    <w:rsid w:val="00577217"/>
    <w:rsid w:val="00581D90"/>
    <w:rsid w:val="005857BB"/>
    <w:rsid w:val="00585F29"/>
    <w:rsid w:val="00596BFC"/>
    <w:rsid w:val="00597A23"/>
    <w:rsid w:val="005A0664"/>
    <w:rsid w:val="005A52A2"/>
    <w:rsid w:val="005B6373"/>
    <w:rsid w:val="005C0A21"/>
    <w:rsid w:val="005E76A4"/>
    <w:rsid w:val="005F133C"/>
    <w:rsid w:val="005F462F"/>
    <w:rsid w:val="005F5429"/>
    <w:rsid w:val="005F60BA"/>
    <w:rsid w:val="00610A4A"/>
    <w:rsid w:val="006124BF"/>
    <w:rsid w:val="00615C5B"/>
    <w:rsid w:val="00616A6E"/>
    <w:rsid w:val="00617F80"/>
    <w:rsid w:val="006419AC"/>
    <w:rsid w:val="00662AB2"/>
    <w:rsid w:val="006919D5"/>
    <w:rsid w:val="006A2495"/>
    <w:rsid w:val="006B3371"/>
    <w:rsid w:val="006B35D9"/>
    <w:rsid w:val="006D7DDE"/>
    <w:rsid w:val="006E7508"/>
    <w:rsid w:val="0070494E"/>
    <w:rsid w:val="00705C02"/>
    <w:rsid w:val="00706A07"/>
    <w:rsid w:val="00710668"/>
    <w:rsid w:val="00711DF8"/>
    <w:rsid w:val="00723B0C"/>
    <w:rsid w:val="007251BA"/>
    <w:rsid w:val="007447BE"/>
    <w:rsid w:val="00751361"/>
    <w:rsid w:val="00751C1E"/>
    <w:rsid w:val="00765889"/>
    <w:rsid w:val="007875DC"/>
    <w:rsid w:val="007A33C6"/>
    <w:rsid w:val="007B151B"/>
    <w:rsid w:val="007B1CAC"/>
    <w:rsid w:val="007B2E53"/>
    <w:rsid w:val="007C16E7"/>
    <w:rsid w:val="007C742C"/>
    <w:rsid w:val="007D7477"/>
    <w:rsid w:val="007E66A5"/>
    <w:rsid w:val="007F0FC7"/>
    <w:rsid w:val="007F38C0"/>
    <w:rsid w:val="00801130"/>
    <w:rsid w:val="00816B5F"/>
    <w:rsid w:val="00817955"/>
    <w:rsid w:val="00822C20"/>
    <w:rsid w:val="00827303"/>
    <w:rsid w:val="00840DF6"/>
    <w:rsid w:val="008461DB"/>
    <w:rsid w:val="008527D6"/>
    <w:rsid w:val="008539BD"/>
    <w:rsid w:val="00861B8F"/>
    <w:rsid w:val="008652EE"/>
    <w:rsid w:val="00866124"/>
    <w:rsid w:val="00866435"/>
    <w:rsid w:val="00867DE9"/>
    <w:rsid w:val="00870574"/>
    <w:rsid w:val="00885BB2"/>
    <w:rsid w:val="008860FE"/>
    <w:rsid w:val="008970F4"/>
    <w:rsid w:val="008976FB"/>
    <w:rsid w:val="008A040A"/>
    <w:rsid w:val="008B3B0F"/>
    <w:rsid w:val="008B65D8"/>
    <w:rsid w:val="008B6C9A"/>
    <w:rsid w:val="008C36AB"/>
    <w:rsid w:val="008C67B6"/>
    <w:rsid w:val="008E48FB"/>
    <w:rsid w:val="008F7CF8"/>
    <w:rsid w:val="00900FE5"/>
    <w:rsid w:val="00904CB6"/>
    <w:rsid w:val="00920EBE"/>
    <w:rsid w:val="0092483A"/>
    <w:rsid w:val="00931895"/>
    <w:rsid w:val="00934B12"/>
    <w:rsid w:val="009378C6"/>
    <w:rsid w:val="00942049"/>
    <w:rsid w:val="0096683E"/>
    <w:rsid w:val="009A3072"/>
    <w:rsid w:val="009A3173"/>
    <w:rsid w:val="009A6BDE"/>
    <w:rsid w:val="009C595B"/>
    <w:rsid w:val="009E25EF"/>
    <w:rsid w:val="009E3E0A"/>
    <w:rsid w:val="009E4DA8"/>
    <w:rsid w:val="009F4449"/>
    <w:rsid w:val="00A0436A"/>
    <w:rsid w:val="00A12B5B"/>
    <w:rsid w:val="00A13DBA"/>
    <w:rsid w:val="00A2496D"/>
    <w:rsid w:val="00A45630"/>
    <w:rsid w:val="00A50ABB"/>
    <w:rsid w:val="00A5284B"/>
    <w:rsid w:val="00A53A7E"/>
    <w:rsid w:val="00A66FAA"/>
    <w:rsid w:val="00A670E3"/>
    <w:rsid w:val="00A8070B"/>
    <w:rsid w:val="00AC646D"/>
    <w:rsid w:val="00AD0A1F"/>
    <w:rsid w:val="00AE0C53"/>
    <w:rsid w:val="00AE73F5"/>
    <w:rsid w:val="00AF6C07"/>
    <w:rsid w:val="00B000B7"/>
    <w:rsid w:val="00B01480"/>
    <w:rsid w:val="00B0695A"/>
    <w:rsid w:val="00B071F2"/>
    <w:rsid w:val="00B07F9B"/>
    <w:rsid w:val="00B138FE"/>
    <w:rsid w:val="00B144C2"/>
    <w:rsid w:val="00B20663"/>
    <w:rsid w:val="00B21F60"/>
    <w:rsid w:val="00B251C8"/>
    <w:rsid w:val="00B32896"/>
    <w:rsid w:val="00B36B62"/>
    <w:rsid w:val="00B37F37"/>
    <w:rsid w:val="00B67D5F"/>
    <w:rsid w:val="00B77F48"/>
    <w:rsid w:val="00B95FC5"/>
    <w:rsid w:val="00BA699A"/>
    <w:rsid w:val="00BB23C2"/>
    <w:rsid w:val="00BB4A41"/>
    <w:rsid w:val="00BB4D6F"/>
    <w:rsid w:val="00BB6AAE"/>
    <w:rsid w:val="00BB7855"/>
    <w:rsid w:val="00BC5404"/>
    <w:rsid w:val="00C05700"/>
    <w:rsid w:val="00C23F8C"/>
    <w:rsid w:val="00C24CDC"/>
    <w:rsid w:val="00C26C78"/>
    <w:rsid w:val="00C37692"/>
    <w:rsid w:val="00C37985"/>
    <w:rsid w:val="00C42873"/>
    <w:rsid w:val="00C5135E"/>
    <w:rsid w:val="00C5422D"/>
    <w:rsid w:val="00C617C4"/>
    <w:rsid w:val="00C7670E"/>
    <w:rsid w:val="00C77C65"/>
    <w:rsid w:val="00C872BB"/>
    <w:rsid w:val="00C94FBE"/>
    <w:rsid w:val="00C952BA"/>
    <w:rsid w:val="00C97238"/>
    <w:rsid w:val="00CA61D7"/>
    <w:rsid w:val="00CB2194"/>
    <w:rsid w:val="00CB2CC9"/>
    <w:rsid w:val="00CC671B"/>
    <w:rsid w:val="00CD323E"/>
    <w:rsid w:val="00CE0252"/>
    <w:rsid w:val="00CE0C6E"/>
    <w:rsid w:val="00CE2CE5"/>
    <w:rsid w:val="00CE7C8F"/>
    <w:rsid w:val="00CE7F5B"/>
    <w:rsid w:val="00CF4109"/>
    <w:rsid w:val="00D01B23"/>
    <w:rsid w:val="00D06E99"/>
    <w:rsid w:val="00D15FB2"/>
    <w:rsid w:val="00D21095"/>
    <w:rsid w:val="00D255E1"/>
    <w:rsid w:val="00D3158E"/>
    <w:rsid w:val="00D4322E"/>
    <w:rsid w:val="00D57F72"/>
    <w:rsid w:val="00D649B2"/>
    <w:rsid w:val="00D77721"/>
    <w:rsid w:val="00D80E83"/>
    <w:rsid w:val="00D93376"/>
    <w:rsid w:val="00D93FEC"/>
    <w:rsid w:val="00D95757"/>
    <w:rsid w:val="00DA284A"/>
    <w:rsid w:val="00DA4A95"/>
    <w:rsid w:val="00DC6867"/>
    <w:rsid w:val="00DD0159"/>
    <w:rsid w:val="00DD5A70"/>
    <w:rsid w:val="00DF64B4"/>
    <w:rsid w:val="00DF6AB4"/>
    <w:rsid w:val="00E01FEC"/>
    <w:rsid w:val="00E024D8"/>
    <w:rsid w:val="00E037C9"/>
    <w:rsid w:val="00E045A2"/>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10660"/>
    <w:rsid w:val="00F12217"/>
    <w:rsid w:val="00F163F8"/>
    <w:rsid w:val="00F23068"/>
    <w:rsid w:val="00F31847"/>
    <w:rsid w:val="00F32831"/>
    <w:rsid w:val="00F36808"/>
    <w:rsid w:val="00F438B1"/>
    <w:rsid w:val="00F54DA6"/>
    <w:rsid w:val="00F64ED5"/>
    <w:rsid w:val="00F6748E"/>
    <w:rsid w:val="00F771E5"/>
    <w:rsid w:val="00F813E9"/>
    <w:rsid w:val="00F815F5"/>
    <w:rsid w:val="00F926BE"/>
    <w:rsid w:val="00FA52C6"/>
    <w:rsid w:val="00FB628D"/>
    <w:rsid w:val="00FB72DC"/>
    <w:rsid w:val="00FC4195"/>
    <w:rsid w:val="00FD679B"/>
    <w:rsid w:val="00FD7E90"/>
    <w:rsid w:val="00FE7ED5"/>
    <w:rsid w:val="00FF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10167a"/>
    </o:shapedefaults>
    <o:shapelayout v:ext="edit">
      <o:idmap v:ext="edit" data="1"/>
    </o:shapelayout>
  </w:shapeDefaults>
  <w:decimalSymbol w:val=","/>
  <w:listSeparator w:val=";"/>
  <w15:docId w15:val="{715A325A-F245-4801-9A4D-4F98ED88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419AC"/>
    <w:pPr>
      <w:tabs>
        <w:tab w:val="left" w:pos="0"/>
      </w:tabs>
      <w:ind w:left="115" w:hanging="6"/>
      <w:jc w:val="both"/>
    </w:pPr>
    <w:rPr>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251BA"/>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71E3D"/>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3756">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1265073800">
      <w:bodyDiv w:val="1"/>
      <w:marLeft w:val="0"/>
      <w:marRight w:val="0"/>
      <w:marTop w:val="0"/>
      <w:marBottom w:val="0"/>
      <w:divBdr>
        <w:top w:val="none" w:sz="0" w:space="0" w:color="auto"/>
        <w:left w:val="none" w:sz="0" w:space="0" w:color="auto"/>
        <w:bottom w:val="none" w:sz="0" w:space="0" w:color="auto"/>
        <w:right w:val="none" w:sz="0" w:space="0" w:color="auto"/>
      </w:divBdr>
    </w:div>
    <w:div w:id="1471283556">
      <w:bodyDiv w:val="1"/>
      <w:marLeft w:val="0"/>
      <w:marRight w:val="0"/>
      <w:marTop w:val="0"/>
      <w:marBottom w:val="0"/>
      <w:divBdr>
        <w:top w:val="none" w:sz="0" w:space="0" w:color="auto"/>
        <w:left w:val="none" w:sz="0" w:space="0" w:color="auto"/>
        <w:bottom w:val="none" w:sz="0" w:space="0" w:color="auto"/>
        <w:right w:val="none" w:sz="0" w:space="0" w:color="auto"/>
      </w:divBdr>
    </w:div>
    <w:div w:id="1699576169">
      <w:bodyDiv w:val="1"/>
      <w:marLeft w:val="0"/>
      <w:marRight w:val="0"/>
      <w:marTop w:val="0"/>
      <w:marBottom w:val="0"/>
      <w:divBdr>
        <w:top w:val="none" w:sz="0" w:space="0" w:color="auto"/>
        <w:left w:val="none" w:sz="0" w:space="0" w:color="auto"/>
        <w:bottom w:val="none" w:sz="0" w:space="0" w:color="auto"/>
        <w:right w:val="none" w:sz="0" w:space="0" w:color="auto"/>
      </w:divBdr>
    </w:div>
    <w:div w:id="1780833688">
      <w:bodyDiv w:val="1"/>
      <w:marLeft w:val="0"/>
      <w:marRight w:val="0"/>
      <w:marTop w:val="0"/>
      <w:marBottom w:val="0"/>
      <w:divBdr>
        <w:top w:val="none" w:sz="0" w:space="0" w:color="auto"/>
        <w:left w:val="none" w:sz="0" w:space="0" w:color="auto"/>
        <w:bottom w:val="none" w:sz="0" w:space="0" w:color="auto"/>
        <w:right w:val="none" w:sz="0" w:space="0" w:color="auto"/>
      </w:divBdr>
    </w:div>
    <w:div w:id="1837726570">
      <w:bodyDiv w:val="1"/>
      <w:marLeft w:val="0"/>
      <w:marRight w:val="0"/>
      <w:marTop w:val="0"/>
      <w:marBottom w:val="0"/>
      <w:divBdr>
        <w:top w:val="none" w:sz="0" w:space="0" w:color="auto"/>
        <w:left w:val="none" w:sz="0" w:space="0" w:color="auto"/>
        <w:bottom w:val="none" w:sz="0" w:space="0" w:color="auto"/>
        <w:right w:val="none" w:sz="0" w:space="0" w:color="auto"/>
      </w:divBdr>
    </w:div>
    <w:div w:id="19370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a&#241;o\LaboratoriodeDesarrollodeSoftware\LDS2023\Fase%202\Modelo%20de%20dise&#241;o\Modelo%20de%20Dise&#241;o-Bahamonde,%20Chuchuy,%20Gleadel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A12DB-CA61-4610-A95E-A93976CBA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Diseño-Bahamonde, Chuchuy, Gleadell.dotx</Template>
  <TotalTime>318</TotalTime>
  <Pages>16</Pages>
  <Words>2110</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Modelo de Diseño</vt:lpstr>
    </vt:vector>
  </TitlesOfParts>
  <Company>Bahamonde Yohana, Chuchuy José Martín, Gleadell Carla</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KIUSH</dc:subject>
  <dc:creator>Yield Yielders</dc:creator>
  <cp:keywords/>
  <dc:description/>
  <cp:lastModifiedBy>Carla</cp:lastModifiedBy>
  <cp:revision>22</cp:revision>
  <dcterms:created xsi:type="dcterms:W3CDTF">2023-10-10T21:12:00Z</dcterms:created>
  <dcterms:modified xsi:type="dcterms:W3CDTF">2023-10-21T16:06:00Z</dcterms:modified>
</cp:coreProperties>
</file>