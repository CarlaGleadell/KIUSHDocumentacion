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656EFE">
      <w:pPr>
        <w:pStyle w:val="Sinespaciado"/>
        <w:rPr>
          <w:rFonts w:ascii="Cambria" w:hAnsi="Cambria"/>
          <w:sz w:val="72"/>
          <w:szCs w:val="72"/>
        </w:rPr>
      </w:pPr>
      <w:r>
        <w:rPr>
          <w:noProof/>
        </w:rPr>
        <w:pict>
          <v:rect id="_x0000_s1030" style="position:absolute;margin-left:0;margin-top:0;width:624.25pt;height:68.3pt;z-index:1;mso-width-percent:1050;mso-height-percent:900;mso-position-horizontal:center;mso-position-horizontal-relative:page;mso-position-vertical:bottom;mso-position-vertical-relative:page;mso-width-percent:1050;mso-height-percent:900;mso-height-relative:top-margin-area" o:allowincell="f" fillcolor="#1f497d" strokecolor="#31849b">
            <w10:wrap anchorx="page" anchory="page"/>
          </v:rect>
        </w:pict>
      </w:r>
      <w:r>
        <w:rPr>
          <w:noProof/>
        </w:rPr>
        <w:pict>
          <v:rect id="_x0000_s1033" style="position:absolute;margin-left:38.95pt;margin-top:-20.65pt;width:7.15pt;height:883.2pt;z-index:4;mso-height-percent:1050;mso-position-horizontal-relative:page;mso-position-vertical-relative:page;mso-height-percent:1050" o:allowincell="f" strokecolor="#31849b">
            <w10:wrap anchorx="margin" anchory="page"/>
          </v:rect>
        </w:pict>
      </w:r>
      <w:r>
        <w:rPr>
          <w:noProof/>
        </w:rPr>
        <w:pict>
          <v:rect id="_x0000_s1032" style="position:absolute;margin-left:549.2pt;margin-top:-20.65pt;width:7.15pt;height:883.2pt;z-index:3;mso-height-percent:1050;mso-position-horizontal-relative:page;mso-position-vertical-relative:page;mso-height-percent:1050" o:allowincell="f" strokecolor="#31849b">
            <w10:wrap anchorx="page" anchory="page"/>
          </v:rect>
        </w:pict>
      </w:r>
      <w:r>
        <w:rPr>
          <w:noProof/>
        </w:rPr>
        <w:pict>
          <v:rect id="_x0000_s1031" style="position:absolute;margin-left:-14.45pt;margin-top:.4pt;width:624.25pt;height:68.3pt;z-index:2;mso-width-percent:1050;mso-height-percent:900;mso-position-horizontal-relative:page;mso-position-vertical-relative:page;mso-width-percent:1050;mso-height-percent:900;mso-height-relative:top-margin-area" o:allowincell="f" fillcolor="#002060" strokecolor="#31849b">
            <w10:wrap anchorx="page" anchory="margin"/>
          </v:rect>
        </w:pict>
      </w:r>
    </w:p>
    <w:p w:rsidR="00D06E99" w:rsidRDefault="00FA3494">
      <w:pPr>
        <w:pStyle w:val="Sinespaciado"/>
        <w:rPr>
          <w:rFonts w:ascii="Cambria" w:hAnsi="Cambria"/>
          <w:sz w:val="72"/>
          <w:szCs w:val="72"/>
        </w:rPr>
      </w:pPr>
      <w:r>
        <w:rPr>
          <w:rFonts w:ascii="Cambria" w:hAnsi="Cambria"/>
          <w:sz w:val="72"/>
          <w:szCs w:val="72"/>
        </w:rPr>
        <w:t>Plan</w:t>
      </w:r>
      <w:r w:rsidR="00CE34BC">
        <w:rPr>
          <w:rFonts w:ascii="Cambria" w:hAnsi="Cambria"/>
          <w:sz w:val="72"/>
          <w:szCs w:val="72"/>
        </w:rPr>
        <w:t xml:space="preserve"> de Prueba</w:t>
      </w:r>
      <w:r>
        <w:rPr>
          <w:rFonts w:ascii="Cambria" w:hAnsi="Cambria"/>
          <w:sz w:val="72"/>
          <w:szCs w:val="72"/>
        </w:rPr>
        <w:t>s</w:t>
      </w:r>
    </w:p>
    <w:p w:rsidR="00D06E99" w:rsidRDefault="00226D20">
      <w:pPr>
        <w:pStyle w:val="Sinespaciado"/>
        <w:rPr>
          <w:rFonts w:ascii="Cambria" w:hAnsi="Cambria"/>
          <w:sz w:val="36"/>
          <w:szCs w:val="36"/>
        </w:rPr>
      </w:pPr>
      <w:r>
        <w:rPr>
          <w:rFonts w:ascii="Cambria" w:hAnsi="Cambria"/>
          <w:sz w:val="36"/>
          <w:szCs w:val="36"/>
        </w:rPr>
        <w:t>KIUSH</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226D20">
      <w:pPr>
        <w:pStyle w:val="Sinespaciado"/>
      </w:pPr>
      <w:r>
        <w:rPr>
          <w:lang w:val="es-AR"/>
        </w:rPr>
        <w:t>Yield Yielders</w:t>
      </w:r>
      <w:r w:rsidR="00B144C2">
        <w:rPr>
          <w:lang w:val="es-AR"/>
        </w:rPr>
        <w:t xml:space="preserve">  </w:t>
      </w:r>
      <w:r w:rsidR="00570F4F">
        <w:rPr>
          <w:lang w:val="es-AR"/>
        </w:rPr>
        <w:t xml:space="preserve"> </w:t>
      </w:r>
    </w:p>
    <w:p w:rsidR="00D06E99" w:rsidRDefault="00226D20">
      <w:pPr>
        <w:pStyle w:val="Sinespaciado"/>
      </w:pPr>
      <w:r>
        <w:t xml:space="preserve">Bahamonde Yohana, Gleadell Carla, Chuchuy </w:t>
      </w:r>
      <w:r w:rsidR="007D221F">
        <w:t>José</w:t>
      </w:r>
    </w:p>
    <w:p w:rsidR="00D06E99" w:rsidRDefault="00D06E99"/>
    <w:p w:rsidR="00BC41D4" w:rsidRDefault="00BC41D4" w:rsidP="00E72DCF">
      <w:pPr>
        <w:pStyle w:val="PSI-Comentario"/>
      </w:pPr>
    </w:p>
    <w:p w:rsidR="00BC41D4" w:rsidRDefault="00BC41D4" w:rsidP="00E72DCF">
      <w:pPr>
        <w:pStyle w:val="PSI-Comentario"/>
      </w:pPr>
    </w:p>
    <w:p w:rsidR="00BC41D4" w:rsidRDefault="00BC41D4" w:rsidP="00E72DCF">
      <w:pPr>
        <w:pStyle w:val="PSI-Comentario"/>
      </w:pPr>
    </w:p>
    <w:p w:rsidR="00BC41D4" w:rsidRDefault="00BC41D4" w:rsidP="00E72DCF">
      <w:pPr>
        <w:pStyle w:val="PSI-Comentario"/>
      </w:pPr>
    </w:p>
    <w:p w:rsidR="00BC41D4" w:rsidRDefault="00BC41D4" w:rsidP="00E72DCF">
      <w:pPr>
        <w:pStyle w:val="PSI-Comentario"/>
      </w:pPr>
    </w:p>
    <w:p w:rsidR="00B17709" w:rsidRDefault="00B17709" w:rsidP="00E72DCF">
      <w:pPr>
        <w:pStyle w:val="PSI-Comentario"/>
      </w:pPr>
      <w:r>
        <w:t xml:space="preserve">                                                                                                                                                                                                                                                                                                                                                 </w:t>
      </w:r>
    </w:p>
    <w:p w:rsidR="00B17709" w:rsidRDefault="00B17709" w:rsidP="00E72DCF">
      <w:pPr>
        <w:pStyle w:val="PSI-Comentario"/>
      </w:pPr>
      <w:r>
        <w:t xml:space="preserve">                                                                                                                                                                                                                                                                                                                                                                                                                                                                                                                </w:t>
      </w:r>
    </w:p>
    <w:p w:rsidR="00B17709" w:rsidRDefault="00B17709" w:rsidP="00E72DCF">
      <w:pPr>
        <w:pStyle w:val="PSI-Comentario"/>
      </w:pPr>
    </w:p>
    <w:p w:rsidR="00B17709" w:rsidRDefault="00656EFE" w:rsidP="00E72DCF">
      <w:pPr>
        <w:pStyle w:val="PSI-Comentari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2pt;height:165.6pt;visibility:visible;mso-wrap-style:square">
            <v:imagedata r:id="rId9" o:title=""/>
          </v:shape>
        </w:pict>
      </w:r>
    </w:p>
    <w:p w:rsidR="00BC41D4" w:rsidRDefault="00B17709" w:rsidP="00E72DCF">
      <w:pPr>
        <w:pStyle w:val="PSI-Comentario"/>
      </w:pPr>
      <w:r>
        <w:t xml:space="preserve">                                                                                                      </w:t>
      </w:r>
    </w:p>
    <w:p w:rsidR="00360DEA" w:rsidRDefault="00B17709" w:rsidP="00B17709">
      <w:r>
        <w:lastRenderedPageBreak/>
        <w:t xml:space="preserve">                                                                                                </w:t>
      </w:r>
    </w:p>
    <w:p w:rsidR="00360DEA" w:rsidRPr="00360DEA" w:rsidRDefault="00360DEA" w:rsidP="00360DEA"/>
    <w:p w:rsidR="00360DEA" w:rsidRPr="00360DEA" w:rsidRDefault="00360DEA" w:rsidP="00360DEA"/>
    <w:p w:rsidR="00BC5404" w:rsidRDefault="00BC5404" w:rsidP="00B17709"/>
    <w:p w:rsidR="00224B75" w:rsidRDefault="00656EFE" w:rsidP="00E72DCF">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5;mso-position-horizontal-relative:margin;mso-position-vertical-relative:margin" strokecolor="#31849b">
            <v:textbox style="mso-next-textbox:#_x0000_s1044">
              <w:txbxContent>
                <w:p w:rsidR="003712C2" w:rsidRDefault="003712C2" w:rsidP="00E72DCF">
                  <w:pPr>
                    <w:pStyle w:val="PSI-Comentario"/>
                  </w:pPr>
                  <w:r>
                    <w:t>El propósito del plan de pruebas es explicitar el alcance, enfoque, recursos requeridos, calendario, responsables y manejo de riesgos de  un proceso de pruebas.</w:t>
                  </w:r>
                </w:p>
                <w:p w:rsidR="003712C2" w:rsidRPr="004270D0" w:rsidRDefault="003712C2" w:rsidP="00E72DCF">
                  <w:pPr>
                    <w:pStyle w:val="PSI-Comentario"/>
                  </w:pPr>
                  <w:r>
                    <w:t>Este plan de Pruebas está contemplado dentro del plan SQA para un proyecto dado</w:t>
                  </w:r>
                </w:p>
              </w:txbxContent>
            </v:textbox>
            <w10:wrap type="square" anchorx="margin" anchory="margin"/>
          </v:shape>
        </w:pict>
      </w:r>
      <w:r w:rsidR="008B3B0F" w:rsidRPr="008B3B0F">
        <w:t>[Este documento es la plantilla base para elaborar el documento</w:t>
      </w:r>
      <w:r w:rsidR="000F79DF">
        <w:t xml:space="preserve"> </w:t>
      </w:r>
      <w:r w:rsidR="00FA3494">
        <w:t>Plan de Pruebas</w:t>
      </w:r>
      <w:r w:rsidR="008B3B0F" w:rsidRPr="008B3B0F">
        <w:t xml:space="preserve">. </w:t>
      </w:r>
    </w:p>
    <w:p w:rsidR="00224B75" w:rsidRDefault="00656EFE" w:rsidP="00E72DCF">
      <w:pPr>
        <w:pStyle w:val="PSI-Comentario"/>
      </w:pPr>
      <w:r>
        <w:rPr>
          <w:noProof/>
          <w:lang w:eastAsia="es-ES"/>
        </w:rPr>
        <w:pict>
          <v:rect id="_x0000_s1041" style="position:absolute;left:0;text-align:left;margin-left:315.7pt;margin-top:-76.25pt;width:195.35pt;height:844.9pt;z-index:-1;mso-position-horizontal-relative:margin;mso-position-vertical-relative:margin" fillcolor="#1f497d" strokecolor="#002060">
            <w10:wrap type="square" anchorx="margin" anchory="margin"/>
          </v:rect>
        </w:pict>
      </w:r>
      <w:r w:rsidR="008B3B0F" w:rsidRPr="008B3B0F">
        <w:t>Los textos que aparecen entre paréntesis rectos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“Normal”</w:t>
      </w:r>
      <w:r w:rsidR="008B3B0F" w:rsidRPr="008B3B0F">
        <w:t>.</w:t>
      </w:r>
    </w:p>
    <w:p w:rsidR="008B3B0F" w:rsidRPr="008B3B0F" w:rsidRDefault="008B3B0F" w:rsidP="00E72DCF">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D06E99" w:rsidRDefault="00D06E99"/>
    <w:p w:rsidR="00962691" w:rsidRDefault="00C13C68" w:rsidP="00A13DBA">
      <w:pPr>
        <w:ind w:left="0" w:firstLine="0"/>
      </w:pPr>
      <w:r>
        <w:t xml:space="preserve">                                                                                                                                                                                </w:t>
      </w:r>
    </w:p>
    <w:p w:rsidR="00962691" w:rsidRPr="00962691" w:rsidRDefault="00962691" w:rsidP="00962691"/>
    <w:p w:rsidR="00962691" w:rsidRPr="00962691" w:rsidRDefault="00962691" w:rsidP="00962691"/>
    <w:p w:rsidR="00962691" w:rsidRPr="00962691" w:rsidRDefault="00962691" w:rsidP="00962691"/>
    <w:p w:rsidR="00962691" w:rsidRPr="00962691" w:rsidRDefault="00962691" w:rsidP="00962691"/>
    <w:p w:rsidR="00962691" w:rsidRDefault="00962691" w:rsidP="00A13DBA">
      <w:pPr>
        <w:ind w:left="0" w:firstLine="0"/>
      </w:pPr>
    </w:p>
    <w:p w:rsidR="00962691" w:rsidRDefault="00962691" w:rsidP="00962691">
      <w:pPr>
        <w:tabs>
          <w:tab w:val="left" w:pos="1139"/>
        </w:tabs>
        <w:ind w:left="0" w:firstLine="0"/>
      </w:pPr>
      <w:r>
        <w:tab/>
      </w:r>
    </w:p>
    <w:p w:rsidR="00A13DBA" w:rsidRDefault="00656EFE" w:rsidP="00962691">
      <w:pPr>
        <w:ind w:left="5664" w:firstLine="0"/>
      </w:pPr>
      <w:r>
        <w:rPr>
          <w:noProof/>
          <w:lang w:eastAsia="es-ES"/>
        </w:rPr>
        <w:pict>
          <v:shape id="_x0000_s1099" type="#_x0000_t75" style="position:absolute;left:0;text-align:left;margin-left:314.75pt;margin-top:83.1pt;width:195.35pt;height:180.85pt;z-index:9">
            <v:imagedata r:id="rId10" o:title=""/>
            <w10:wrap type="square"/>
          </v:shape>
        </w:pict>
      </w:r>
      <w:r w:rsidR="00962691">
        <w:t xml:space="preserve">                                                                                                                                                             </w:t>
      </w:r>
      <w:r w:rsidR="007F38C0" w:rsidRPr="00962691">
        <w:br w:type="page"/>
      </w:r>
    </w:p>
    <w:p w:rsidR="000F79DF" w:rsidRDefault="000F79DF" w:rsidP="000F79DF">
      <w:pPr>
        <w:pStyle w:val="TtuloTDC"/>
        <w:tabs>
          <w:tab w:val="left" w:pos="5954"/>
        </w:tabs>
      </w:pPr>
      <w:r>
        <w:t>Tabla de contenido</w:t>
      </w:r>
    </w:p>
    <w:p w:rsidR="001866C9" w:rsidRDefault="009428DE">
      <w:pPr>
        <w:pStyle w:val="TDC1"/>
        <w:rPr>
          <w:rFonts w:eastAsia="Times New Roman"/>
          <w:b w:val="0"/>
          <w:bCs w:val="0"/>
          <w:noProof/>
          <w:sz w:val="22"/>
          <w:szCs w:val="22"/>
          <w:lang w:val="es-AR" w:eastAsia="es-AR"/>
        </w:rPr>
      </w:pPr>
      <w:r>
        <w:fldChar w:fldCharType="begin"/>
      </w:r>
      <w:r w:rsidR="000F79DF">
        <w:instrText xml:space="preserve"> TOC \o "1-3" \h \z \u </w:instrText>
      </w:r>
      <w:r>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B13AB2">
          <w:rPr>
            <w:noProof/>
            <w:webHidden/>
          </w:rPr>
          <w:t>3</w:t>
        </w:r>
        <w:r>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sidR="009428DE">
          <w:rPr>
            <w:noProof/>
            <w:webHidden/>
          </w:rPr>
          <w:fldChar w:fldCharType="begin"/>
        </w:r>
        <w:r w:rsidR="001866C9">
          <w:rPr>
            <w:noProof/>
            <w:webHidden/>
          </w:rPr>
          <w:instrText xml:space="preserve"> PAGEREF _Toc259313014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sidR="009428DE">
          <w:rPr>
            <w:noProof/>
            <w:webHidden/>
          </w:rPr>
          <w:fldChar w:fldCharType="begin"/>
        </w:r>
        <w:r w:rsidR="001866C9">
          <w:rPr>
            <w:noProof/>
            <w:webHidden/>
          </w:rPr>
          <w:instrText xml:space="preserve"> PAGEREF _Toc259313015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sidR="009428DE">
          <w:rPr>
            <w:noProof/>
            <w:webHidden/>
          </w:rPr>
          <w:fldChar w:fldCharType="begin"/>
        </w:r>
        <w:r w:rsidR="001866C9">
          <w:rPr>
            <w:noProof/>
            <w:webHidden/>
          </w:rPr>
          <w:instrText xml:space="preserve"> PAGEREF _Toc259313016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sidR="009428DE">
          <w:rPr>
            <w:noProof/>
            <w:webHidden/>
          </w:rPr>
          <w:fldChar w:fldCharType="begin"/>
        </w:r>
        <w:r w:rsidR="001866C9">
          <w:rPr>
            <w:noProof/>
            <w:webHidden/>
          </w:rPr>
          <w:instrText xml:space="preserve"> PAGEREF _Toc259313017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sidR="009428DE">
          <w:rPr>
            <w:noProof/>
            <w:webHidden/>
          </w:rPr>
          <w:fldChar w:fldCharType="begin"/>
        </w:r>
        <w:r w:rsidR="001866C9">
          <w:rPr>
            <w:noProof/>
            <w:webHidden/>
          </w:rPr>
          <w:instrText xml:space="preserve"> PAGEREF _Toc259313018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3"/>
        <w:rPr>
          <w:rFonts w:eastAsia="Times New Roman"/>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sidR="009428DE">
          <w:rPr>
            <w:noProof/>
            <w:webHidden/>
          </w:rPr>
          <w:fldChar w:fldCharType="begin"/>
        </w:r>
        <w:r w:rsidR="001866C9">
          <w:rPr>
            <w:noProof/>
            <w:webHidden/>
          </w:rPr>
          <w:instrText xml:space="preserve"> PAGEREF _Toc259313019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sidR="009428DE">
          <w:rPr>
            <w:noProof/>
            <w:webHidden/>
          </w:rPr>
          <w:fldChar w:fldCharType="begin"/>
        </w:r>
        <w:r w:rsidR="001866C9">
          <w:rPr>
            <w:noProof/>
            <w:webHidden/>
          </w:rPr>
          <w:instrText xml:space="preserve"> PAGEREF _Toc259313020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sidR="009428DE">
          <w:rPr>
            <w:noProof/>
            <w:webHidden/>
          </w:rPr>
          <w:fldChar w:fldCharType="begin"/>
        </w:r>
        <w:r w:rsidR="001866C9">
          <w:rPr>
            <w:noProof/>
            <w:webHidden/>
          </w:rPr>
          <w:instrText xml:space="preserve"> PAGEREF _Toc259313021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sidR="009428DE">
          <w:rPr>
            <w:noProof/>
            <w:webHidden/>
          </w:rPr>
          <w:fldChar w:fldCharType="begin"/>
        </w:r>
        <w:r w:rsidR="001866C9">
          <w:rPr>
            <w:noProof/>
            <w:webHidden/>
          </w:rPr>
          <w:instrText xml:space="preserve"> PAGEREF _Toc259313022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sidR="009428DE">
          <w:rPr>
            <w:noProof/>
            <w:webHidden/>
          </w:rPr>
          <w:fldChar w:fldCharType="begin"/>
        </w:r>
        <w:r w:rsidR="001866C9">
          <w:rPr>
            <w:noProof/>
            <w:webHidden/>
          </w:rPr>
          <w:instrText xml:space="preserve"> PAGEREF _Toc259313023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sidR="009428DE">
          <w:rPr>
            <w:noProof/>
            <w:webHidden/>
          </w:rPr>
          <w:fldChar w:fldCharType="begin"/>
        </w:r>
        <w:r w:rsidR="001866C9">
          <w:rPr>
            <w:noProof/>
            <w:webHidden/>
          </w:rPr>
          <w:instrText xml:space="preserve"> PAGEREF _Toc259313024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sidR="009428DE">
          <w:rPr>
            <w:noProof/>
            <w:webHidden/>
          </w:rPr>
          <w:fldChar w:fldCharType="begin"/>
        </w:r>
        <w:r w:rsidR="001866C9">
          <w:rPr>
            <w:noProof/>
            <w:webHidden/>
          </w:rPr>
          <w:instrText xml:space="preserve"> PAGEREF _Toc259313025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sidR="009428DE">
          <w:rPr>
            <w:noProof/>
            <w:webHidden/>
          </w:rPr>
          <w:fldChar w:fldCharType="begin"/>
        </w:r>
        <w:r w:rsidR="001866C9">
          <w:rPr>
            <w:noProof/>
            <w:webHidden/>
          </w:rPr>
          <w:instrText xml:space="preserve"> PAGEREF _Toc259313026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sidR="009428DE">
          <w:rPr>
            <w:noProof/>
            <w:webHidden/>
          </w:rPr>
          <w:fldChar w:fldCharType="begin"/>
        </w:r>
        <w:r w:rsidR="001866C9">
          <w:rPr>
            <w:noProof/>
            <w:webHidden/>
          </w:rPr>
          <w:instrText xml:space="preserve"> PAGEREF _Toc259313027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sidR="009428DE">
          <w:rPr>
            <w:noProof/>
            <w:webHidden/>
          </w:rPr>
          <w:fldChar w:fldCharType="begin"/>
        </w:r>
        <w:r w:rsidR="001866C9">
          <w:rPr>
            <w:noProof/>
            <w:webHidden/>
          </w:rPr>
          <w:instrText xml:space="preserve"> PAGEREF _Toc259313028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sidR="009428DE">
          <w:rPr>
            <w:noProof/>
            <w:webHidden/>
          </w:rPr>
          <w:fldChar w:fldCharType="begin"/>
        </w:r>
        <w:r w:rsidR="001866C9">
          <w:rPr>
            <w:noProof/>
            <w:webHidden/>
          </w:rPr>
          <w:instrText xml:space="preserve"> PAGEREF _Toc259313029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sidR="009428DE">
          <w:rPr>
            <w:noProof/>
            <w:webHidden/>
          </w:rPr>
          <w:fldChar w:fldCharType="begin"/>
        </w:r>
        <w:r w:rsidR="001866C9">
          <w:rPr>
            <w:noProof/>
            <w:webHidden/>
          </w:rPr>
          <w:instrText xml:space="preserve"> PAGEREF _Toc259313030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sidR="009428DE">
          <w:rPr>
            <w:noProof/>
            <w:webHidden/>
          </w:rPr>
          <w:fldChar w:fldCharType="begin"/>
        </w:r>
        <w:r w:rsidR="001866C9">
          <w:rPr>
            <w:noProof/>
            <w:webHidden/>
          </w:rPr>
          <w:instrText xml:space="preserve"> PAGEREF _Toc259313031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sidR="009428DE">
          <w:rPr>
            <w:noProof/>
            <w:webHidden/>
          </w:rPr>
          <w:fldChar w:fldCharType="begin"/>
        </w:r>
        <w:r w:rsidR="001866C9">
          <w:rPr>
            <w:noProof/>
            <w:webHidden/>
          </w:rPr>
          <w:instrText xml:space="preserve"> PAGEREF _Toc259313032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sidR="009428DE">
          <w:rPr>
            <w:noProof/>
            <w:webHidden/>
          </w:rPr>
          <w:fldChar w:fldCharType="begin"/>
        </w:r>
        <w:r w:rsidR="001866C9">
          <w:rPr>
            <w:noProof/>
            <w:webHidden/>
          </w:rPr>
          <w:instrText xml:space="preserve"> PAGEREF _Toc259313033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sidR="009428DE">
          <w:rPr>
            <w:noProof/>
            <w:webHidden/>
          </w:rPr>
          <w:fldChar w:fldCharType="begin"/>
        </w:r>
        <w:r w:rsidR="001866C9">
          <w:rPr>
            <w:noProof/>
            <w:webHidden/>
          </w:rPr>
          <w:instrText xml:space="preserve"> PAGEREF _Toc259313034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3"/>
        <w:rPr>
          <w:rFonts w:eastAsia="Times New Roman"/>
          <w:noProof/>
          <w:sz w:val="22"/>
          <w:szCs w:val="22"/>
          <w:lang w:val="es-AR" w:eastAsia="es-AR"/>
        </w:rPr>
      </w:pPr>
      <w:hyperlink w:anchor="_Toc259313035" w:history="1">
        <w:r w:rsidR="001866C9" w:rsidRPr="000106ED">
          <w:rPr>
            <w:rStyle w:val="Hipervnculo"/>
            <w:noProof/>
          </w:rPr>
          <w:t>Esenciales</w:t>
        </w:r>
        <w:r w:rsidR="001866C9">
          <w:rPr>
            <w:noProof/>
            <w:webHidden/>
          </w:rPr>
          <w:tab/>
        </w:r>
        <w:r w:rsidR="009428DE">
          <w:rPr>
            <w:noProof/>
            <w:webHidden/>
          </w:rPr>
          <w:fldChar w:fldCharType="begin"/>
        </w:r>
        <w:r w:rsidR="001866C9">
          <w:rPr>
            <w:noProof/>
            <w:webHidden/>
          </w:rPr>
          <w:instrText xml:space="preserve"> PAGEREF _Toc259313035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3"/>
        <w:rPr>
          <w:rFonts w:eastAsia="Times New Roman"/>
          <w:noProof/>
          <w:sz w:val="22"/>
          <w:szCs w:val="22"/>
          <w:lang w:val="es-AR" w:eastAsia="es-AR"/>
        </w:rPr>
      </w:pPr>
      <w:hyperlink w:anchor="_Toc259313036" w:history="1">
        <w:r w:rsidR="001866C9" w:rsidRPr="000106ED">
          <w:rPr>
            <w:rStyle w:val="Hipervnculo"/>
            <w:noProof/>
          </w:rPr>
          <w:t>Esperadas</w:t>
        </w:r>
        <w:r w:rsidR="001866C9">
          <w:rPr>
            <w:noProof/>
            <w:webHidden/>
          </w:rPr>
          <w:tab/>
        </w:r>
        <w:r w:rsidR="009428DE">
          <w:rPr>
            <w:noProof/>
            <w:webHidden/>
          </w:rPr>
          <w:fldChar w:fldCharType="begin"/>
        </w:r>
        <w:r w:rsidR="001866C9">
          <w:rPr>
            <w:noProof/>
            <w:webHidden/>
          </w:rPr>
          <w:instrText xml:space="preserve"> PAGEREF _Toc259313036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3"/>
        <w:rPr>
          <w:rFonts w:eastAsia="Times New Roman"/>
          <w:noProof/>
          <w:sz w:val="22"/>
          <w:szCs w:val="22"/>
          <w:lang w:val="es-AR" w:eastAsia="es-AR"/>
        </w:rPr>
      </w:pPr>
      <w:hyperlink w:anchor="_Toc259313037" w:history="1">
        <w:r w:rsidR="001866C9" w:rsidRPr="000106ED">
          <w:rPr>
            <w:rStyle w:val="Hipervnculo"/>
            <w:noProof/>
          </w:rPr>
          <w:t>Deseadas</w:t>
        </w:r>
        <w:r w:rsidR="001866C9">
          <w:rPr>
            <w:noProof/>
            <w:webHidden/>
          </w:rPr>
          <w:tab/>
        </w:r>
        <w:r w:rsidR="009428DE">
          <w:rPr>
            <w:noProof/>
            <w:webHidden/>
          </w:rPr>
          <w:fldChar w:fldCharType="begin"/>
        </w:r>
        <w:r w:rsidR="001866C9">
          <w:rPr>
            <w:noProof/>
            <w:webHidden/>
          </w:rPr>
          <w:instrText xml:space="preserve"> PAGEREF _Toc259313037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sidR="009428DE">
          <w:rPr>
            <w:noProof/>
            <w:webHidden/>
          </w:rPr>
          <w:fldChar w:fldCharType="begin"/>
        </w:r>
        <w:r w:rsidR="001866C9">
          <w:rPr>
            <w:noProof/>
            <w:webHidden/>
          </w:rPr>
          <w:instrText xml:space="preserve"> PAGEREF _Toc259313038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3"/>
        <w:rPr>
          <w:rFonts w:eastAsia="Times New Roman"/>
          <w:noProof/>
          <w:sz w:val="22"/>
          <w:szCs w:val="22"/>
          <w:lang w:val="es-AR" w:eastAsia="es-AR"/>
        </w:rPr>
      </w:pPr>
      <w:hyperlink w:anchor="_Toc259313039" w:history="1">
        <w:r w:rsidR="001866C9" w:rsidRPr="000106ED">
          <w:rPr>
            <w:rStyle w:val="Hipervnculo"/>
            <w:noProof/>
          </w:rPr>
          <w:t>Esenciales</w:t>
        </w:r>
        <w:r w:rsidR="001866C9">
          <w:rPr>
            <w:noProof/>
            <w:webHidden/>
          </w:rPr>
          <w:tab/>
        </w:r>
        <w:r w:rsidR="009428DE">
          <w:rPr>
            <w:noProof/>
            <w:webHidden/>
          </w:rPr>
          <w:fldChar w:fldCharType="begin"/>
        </w:r>
        <w:r w:rsidR="001866C9">
          <w:rPr>
            <w:noProof/>
            <w:webHidden/>
          </w:rPr>
          <w:instrText xml:space="preserve"> PAGEREF _Toc259313039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3"/>
        <w:rPr>
          <w:rFonts w:eastAsia="Times New Roman"/>
          <w:noProof/>
          <w:sz w:val="22"/>
          <w:szCs w:val="22"/>
          <w:lang w:val="es-AR" w:eastAsia="es-AR"/>
        </w:rPr>
      </w:pPr>
      <w:hyperlink w:anchor="_Toc259313040" w:history="1">
        <w:r w:rsidR="001866C9" w:rsidRPr="000106ED">
          <w:rPr>
            <w:rStyle w:val="Hipervnculo"/>
            <w:noProof/>
          </w:rPr>
          <w:t>Esperados</w:t>
        </w:r>
        <w:r w:rsidR="001866C9">
          <w:rPr>
            <w:noProof/>
            <w:webHidden/>
          </w:rPr>
          <w:tab/>
        </w:r>
        <w:r w:rsidR="009428DE">
          <w:rPr>
            <w:noProof/>
            <w:webHidden/>
          </w:rPr>
          <w:fldChar w:fldCharType="begin"/>
        </w:r>
        <w:r w:rsidR="001866C9">
          <w:rPr>
            <w:noProof/>
            <w:webHidden/>
          </w:rPr>
          <w:instrText xml:space="preserve"> PAGEREF _Toc259313040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3"/>
        <w:rPr>
          <w:rFonts w:eastAsia="Times New Roman"/>
          <w:noProof/>
          <w:sz w:val="22"/>
          <w:szCs w:val="22"/>
          <w:lang w:val="es-AR" w:eastAsia="es-AR"/>
        </w:rPr>
      </w:pPr>
      <w:hyperlink w:anchor="_Toc259313041" w:history="1">
        <w:r w:rsidR="001866C9" w:rsidRPr="000106ED">
          <w:rPr>
            <w:rStyle w:val="Hipervnculo"/>
            <w:noProof/>
          </w:rPr>
          <w:t>Deseados</w:t>
        </w:r>
        <w:r w:rsidR="001866C9">
          <w:rPr>
            <w:noProof/>
            <w:webHidden/>
          </w:rPr>
          <w:tab/>
        </w:r>
        <w:r w:rsidR="009428DE">
          <w:rPr>
            <w:noProof/>
            <w:webHidden/>
          </w:rPr>
          <w:fldChar w:fldCharType="begin"/>
        </w:r>
        <w:r w:rsidR="001866C9">
          <w:rPr>
            <w:noProof/>
            <w:webHidden/>
          </w:rPr>
          <w:instrText xml:space="preserve"> PAGEREF _Toc259313041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sidR="009428DE">
          <w:rPr>
            <w:noProof/>
            <w:webHidden/>
          </w:rPr>
          <w:fldChar w:fldCharType="begin"/>
        </w:r>
        <w:r w:rsidR="001866C9">
          <w:rPr>
            <w:noProof/>
            <w:webHidden/>
          </w:rPr>
          <w:instrText xml:space="preserve"> PAGEREF _Toc259313042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sidR="009428DE">
          <w:rPr>
            <w:noProof/>
            <w:webHidden/>
          </w:rPr>
          <w:fldChar w:fldCharType="begin"/>
        </w:r>
        <w:r w:rsidR="001866C9">
          <w:rPr>
            <w:noProof/>
            <w:webHidden/>
          </w:rPr>
          <w:instrText xml:space="preserve"> PAGEREF _Toc259313043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sidR="009428DE">
          <w:rPr>
            <w:noProof/>
            <w:webHidden/>
          </w:rPr>
          <w:fldChar w:fldCharType="begin"/>
        </w:r>
        <w:r w:rsidR="001866C9">
          <w:rPr>
            <w:noProof/>
            <w:webHidden/>
          </w:rPr>
          <w:instrText xml:space="preserve"> PAGEREF _Toc259313044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sidR="009428DE">
          <w:rPr>
            <w:noProof/>
            <w:webHidden/>
          </w:rPr>
          <w:fldChar w:fldCharType="begin"/>
        </w:r>
        <w:r w:rsidR="001866C9">
          <w:rPr>
            <w:noProof/>
            <w:webHidden/>
          </w:rPr>
          <w:instrText xml:space="preserve"> PAGEREF _Toc259313045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sidR="009428DE">
          <w:rPr>
            <w:noProof/>
            <w:webHidden/>
          </w:rPr>
          <w:fldChar w:fldCharType="begin"/>
        </w:r>
        <w:r w:rsidR="001866C9">
          <w:rPr>
            <w:noProof/>
            <w:webHidden/>
          </w:rPr>
          <w:instrText xml:space="preserve"> PAGEREF _Toc259313046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sidR="009428DE">
          <w:rPr>
            <w:noProof/>
            <w:webHidden/>
          </w:rPr>
          <w:fldChar w:fldCharType="begin"/>
        </w:r>
        <w:r w:rsidR="001866C9">
          <w:rPr>
            <w:noProof/>
            <w:webHidden/>
          </w:rPr>
          <w:instrText xml:space="preserve"> PAGEREF _Toc259313047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sidR="009428DE">
          <w:rPr>
            <w:noProof/>
            <w:webHidden/>
          </w:rPr>
          <w:fldChar w:fldCharType="begin"/>
        </w:r>
        <w:r w:rsidR="001866C9">
          <w:rPr>
            <w:noProof/>
            <w:webHidden/>
          </w:rPr>
          <w:instrText xml:space="preserve"> PAGEREF _Toc259313048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sidR="009428DE">
          <w:rPr>
            <w:noProof/>
            <w:webHidden/>
          </w:rPr>
          <w:fldChar w:fldCharType="begin"/>
        </w:r>
        <w:r w:rsidR="001866C9">
          <w:rPr>
            <w:noProof/>
            <w:webHidden/>
          </w:rPr>
          <w:instrText xml:space="preserve"> PAGEREF _Toc259313049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sidR="009428DE">
          <w:rPr>
            <w:noProof/>
            <w:webHidden/>
          </w:rPr>
          <w:fldChar w:fldCharType="begin"/>
        </w:r>
        <w:r w:rsidR="001866C9">
          <w:rPr>
            <w:noProof/>
            <w:webHidden/>
          </w:rPr>
          <w:instrText xml:space="preserve"> PAGEREF _Toc259313050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sidR="009428DE">
          <w:rPr>
            <w:noProof/>
            <w:webHidden/>
          </w:rPr>
          <w:fldChar w:fldCharType="begin"/>
        </w:r>
        <w:r w:rsidR="001866C9">
          <w:rPr>
            <w:noProof/>
            <w:webHidden/>
          </w:rPr>
          <w:instrText xml:space="preserve"> PAGEREF _Toc259313051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sidR="009428DE">
          <w:rPr>
            <w:noProof/>
            <w:webHidden/>
          </w:rPr>
          <w:fldChar w:fldCharType="begin"/>
        </w:r>
        <w:r w:rsidR="001866C9">
          <w:rPr>
            <w:noProof/>
            <w:webHidden/>
          </w:rPr>
          <w:instrText xml:space="preserve"> PAGEREF _Toc259313052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sidR="009428DE">
          <w:rPr>
            <w:noProof/>
            <w:webHidden/>
          </w:rPr>
          <w:fldChar w:fldCharType="begin"/>
        </w:r>
        <w:r w:rsidR="001866C9">
          <w:rPr>
            <w:noProof/>
            <w:webHidden/>
          </w:rPr>
          <w:instrText xml:space="preserve"> PAGEREF _Toc259313053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sidR="009428DE">
          <w:rPr>
            <w:noProof/>
            <w:webHidden/>
          </w:rPr>
          <w:fldChar w:fldCharType="begin"/>
        </w:r>
        <w:r w:rsidR="001866C9">
          <w:rPr>
            <w:noProof/>
            <w:webHidden/>
          </w:rPr>
          <w:instrText xml:space="preserve"> PAGEREF _Toc259313054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sidR="009428DE">
          <w:rPr>
            <w:noProof/>
            <w:webHidden/>
          </w:rPr>
          <w:fldChar w:fldCharType="begin"/>
        </w:r>
        <w:r w:rsidR="001866C9">
          <w:rPr>
            <w:noProof/>
            <w:webHidden/>
          </w:rPr>
          <w:instrText xml:space="preserve"> PAGEREF _Toc259313055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sidR="009428DE">
          <w:rPr>
            <w:noProof/>
            <w:webHidden/>
          </w:rPr>
          <w:fldChar w:fldCharType="begin"/>
        </w:r>
        <w:r w:rsidR="001866C9">
          <w:rPr>
            <w:noProof/>
            <w:webHidden/>
          </w:rPr>
          <w:instrText xml:space="preserve"> PAGEREF _Toc259313056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sidR="009428DE">
          <w:rPr>
            <w:noProof/>
            <w:webHidden/>
          </w:rPr>
          <w:fldChar w:fldCharType="begin"/>
        </w:r>
        <w:r w:rsidR="001866C9">
          <w:rPr>
            <w:noProof/>
            <w:webHidden/>
          </w:rPr>
          <w:instrText xml:space="preserve"> PAGEREF _Toc259313057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sidR="009428DE">
          <w:rPr>
            <w:noProof/>
            <w:webHidden/>
          </w:rPr>
          <w:fldChar w:fldCharType="begin"/>
        </w:r>
        <w:r w:rsidR="001866C9">
          <w:rPr>
            <w:noProof/>
            <w:webHidden/>
          </w:rPr>
          <w:instrText xml:space="preserve"> PAGEREF _Toc259313058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1"/>
        <w:rPr>
          <w:rFonts w:eastAsia="Times New Roman"/>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sidR="009428DE">
          <w:rPr>
            <w:noProof/>
            <w:webHidden/>
          </w:rPr>
          <w:fldChar w:fldCharType="begin"/>
        </w:r>
        <w:r w:rsidR="001866C9">
          <w:rPr>
            <w:noProof/>
            <w:webHidden/>
          </w:rPr>
          <w:instrText xml:space="preserve"> PAGEREF _Toc259313059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sidR="009428DE">
          <w:rPr>
            <w:noProof/>
            <w:webHidden/>
          </w:rPr>
          <w:fldChar w:fldCharType="begin"/>
        </w:r>
        <w:r w:rsidR="001866C9">
          <w:rPr>
            <w:noProof/>
            <w:webHidden/>
          </w:rPr>
          <w:instrText xml:space="preserve"> PAGEREF _Toc259313060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1866C9" w:rsidRDefault="00656EFE">
      <w:pPr>
        <w:pStyle w:val="TDC2"/>
        <w:rPr>
          <w:rFonts w:eastAsia="Times New Roman"/>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sidR="009428DE">
          <w:rPr>
            <w:noProof/>
            <w:webHidden/>
          </w:rPr>
          <w:fldChar w:fldCharType="begin"/>
        </w:r>
        <w:r w:rsidR="001866C9">
          <w:rPr>
            <w:noProof/>
            <w:webHidden/>
          </w:rPr>
          <w:instrText xml:space="preserve"> PAGEREF _Toc259313061 \h </w:instrText>
        </w:r>
        <w:r w:rsidR="009428DE">
          <w:rPr>
            <w:noProof/>
            <w:webHidden/>
          </w:rPr>
        </w:r>
        <w:r w:rsidR="009428DE">
          <w:rPr>
            <w:noProof/>
            <w:webHidden/>
          </w:rPr>
          <w:fldChar w:fldCharType="separate"/>
        </w:r>
        <w:r w:rsidR="00B13AB2">
          <w:rPr>
            <w:noProof/>
            <w:webHidden/>
          </w:rPr>
          <w:t>3</w:t>
        </w:r>
        <w:r w:rsidR="009428DE">
          <w:rPr>
            <w:noProof/>
            <w:webHidden/>
          </w:rPr>
          <w:fldChar w:fldCharType="end"/>
        </w:r>
      </w:hyperlink>
    </w:p>
    <w:p w:rsidR="000F79DF" w:rsidRDefault="009428DE"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FA3494">
        <w:rPr>
          <w:lang w:val="es-AR"/>
        </w:rPr>
        <w:lastRenderedPageBreak/>
        <w:t>Plan de Pruebas</w:t>
      </w:r>
    </w:p>
    <w:p w:rsidR="00C87F2B" w:rsidRDefault="00C87F2B" w:rsidP="000F2543">
      <w:pPr>
        <w:pStyle w:val="PSI-Ttulo1"/>
      </w:pPr>
      <w:bookmarkStart w:id="0" w:name="_Toc499347678"/>
      <w:bookmarkStart w:id="1" w:name="_Toc259313013"/>
      <w:bookmarkStart w:id="2" w:name="_Toc165473662"/>
      <w:r>
        <w:t>Introducción.</w:t>
      </w:r>
      <w:bookmarkEnd w:id="0"/>
      <w:bookmarkEnd w:id="1"/>
    </w:p>
    <w:p w:rsidR="00226D20" w:rsidRPr="00E72DCF" w:rsidRDefault="000A7559" w:rsidP="00E72DCF">
      <w:pPr>
        <w:pStyle w:val="PSI-Comentario"/>
      </w:pPr>
      <w:r w:rsidRPr="00E72DCF">
        <w:t xml:space="preserve">En el presente documento se describen las actividades que se realizaran sobre el Sistema de </w:t>
      </w:r>
      <w:r w:rsidR="007D221F" w:rsidRPr="00E72DCF">
        <w:t>Gestión</w:t>
      </w:r>
      <w:r w:rsidRPr="00E72DCF">
        <w:t xml:space="preserve"> de </w:t>
      </w:r>
      <w:r w:rsidR="007D221F" w:rsidRPr="00E72DCF">
        <w:t>Inscripción</w:t>
      </w:r>
      <w:r w:rsidRPr="00E72DCF">
        <w:t xml:space="preserve"> a Cursos de </w:t>
      </w:r>
      <w:r w:rsidR="007D221F" w:rsidRPr="00E72DCF">
        <w:t>Extensión</w:t>
      </w:r>
      <w:r w:rsidRPr="00E72DCF">
        <w:t>.</w:t>
      </w:r>
    </w:p>
    <w:p w:rsidR="000A7559" w:rsidRPr="00E72DCF" w:rsidRDefault="000A7559" w:rsidP="00E72DCF">
      <w:pPr>
        <w:pStyle w:val="PSI-Comentario"/>
      </w:pPr>
      <w:r w:rsidRPr="00E72DCF">
        <w:t xml:space="preserve">Dichas actividades tienen como objetivo probar los diferentes </w:t>
      </w:r>
      <w:r w:rsidR="007D221F" w:rsidRPr="00E72DCF">
        <w:t>módulos</w:t>
      </w:r>
      <w:r w:rsidRPr="00E72DCF">
        <w:t xml:space="preserve"> que componen el Sistema.</w:t>
      </w:r>
    </w:p>
    <w:p w:rsidR="000A7559" w:rsidRPr="00E72DCF" w:rsidRDefault="000A7559" w:rsidP="00E72DCF">
      <w:pPr>
        <w:pStyle w:val="PSI-Comentario"/>
      </w:pPr>
      <w:r w:rsidRPr="00E72DCF">
        <w:t xml:space="preserve">Los </w:t>
      </w:r>
      <w:r w:rsidR="007D221F" w:rsidRPr="00E72DCF">
        <w:t>Módulos</w:t>
      </w:r>
      <w:r w:rsidRPr="00E72DCF">
        <w:t xml:space="preserve"> a probar son: </w:t>
      </w:r>
    </w:p>
    <w:p w:rsidR="000A7559" w:rsidRPr="00E72DCF" w:rsidRDefault="007D221F" w:rsidP="00E72DCF">
      <w:pPr>
        <w:pStyle w:val="PSI-Comentario"/>
        <w:numPr>
          <w:ilvl w:val="0"/>
          <w:numId w:val="35"/>
        </w:numPr>
      </w:pPr>
      <w:r w:rsidRPr="00E72DCF">
        <w:t>Gestión</w:t>
      </w:r>
      <w:r w:rsidR="000A7559" w:rsidRPr="00E72DCF">
        <w:t xml:space="preserve"> de Usuarios.</w:t>
      </w:r>
    </w:p>
    <w:p w:rsidR="000A7559" w:rsidRPr="00E72DCF" w:rsidRDefault="007D221F" w:rsidP="00E72DCF">
      <w:pPr>
        <w:pStyle w:val="PSI-Comentario"/>
        <w:numPr>
          <w:ilvl w:val="0"/>
          <w:numId w:val="35"/>
        </w:numPr>
      </w:pPr>
      <w:r w:rsidRPr="00E72DCF">
        <w:t>Gestión</w:t>
      </w:r>
      <w:r w:rsidR="000A7559" w:rsidRPr="00E72DCF">
        <w:t xml:space="preserve"> de Cursos.</w:t>
      </w:r>
    </w:p>
    <w:p w:rsidR="000A7559" w:rsidRPr="00E72DCF" w:rsidRDefault="007D221F" w:rsidP="00E72DCF">
      <w:pPr>
        <w:pStyle w:val="PSI-Comentario"/>
        <w:numPr>
          <w:ilvl w:val="0"/>
          <w:numId w:val="35"/>
        </w:numPr>
      </w:pPr>
      <w:r w:rsidRPr="00E72DCF">
        <w:t>Gestión</w:t>
      </w:r>
      <w:r w:rsidR="000A7559" w:rsidRPr="00E72DCF">
        <w:t xml:space="preserve"> de </w:t>
      </w:r>
      <w:r w:rsidRPr="00E72DCF">
        <w:t>Inscripción</w:t>
      </w:r>
      <w:r w:rsidR="000A7559" w:rsidRPr="00E72DCF">
        <w:t>.</w:t>
      </w:r>
    </w:p>
    <w:p w:rsidR="000A7559" w:rsidRPr="00E72DCF" w:rsidRDefault="000A7559" w:rsidP="00E72DCF">
      <w:pPr>
        <w:pStyle w:val="PSI-Comentario"/>
        <w:numPr>
          <w:ilvl w:val="0"/>
          <w:numId w:val="35"/>
        </w:numPr>
      </w:pPr>
      <w:r w:rsidRPr="00E72DCF">
        <w:t>Descarga de CSV.</w:t>
      </w:r>
    </w:p>
    <w:p w:rsidR="000A7559" w:rsidRPr="00E72DCF" w:rsidRDefault="007D221F" w:rsidP="00E72DCF">
      <w:pPr>
        <w:pStyle w:val="PSI-Comentario"/>
        <w:numPr>
          <w:ilvl w:val="0"/>
          <w:numId w:val="35"/>
        </w:numPr>
      </w:pPr>
      <w:r w:rsidRPr="00E72DCF">
        <w:t>Gestión</w:t>
      </w:r>
      <w:r w:rsidR="000A7559" w:rsidRPr="00E72DCF">
        <w:t xml:space="preserve"> de Certificados.</w:t>
      </w:r>
    </w:p>
    <w:p w:rsidR="00C87F2B" w:rsidRDefault="00C87F2B" w:rsidP="00E72DCF">
      <w:pPr>
        <w:pStyle w:val="PSI-Comentario"/>
      </w:pPr>
    </w:p>
    <w:p w:rsidR="00C87F2B" w:rsidRDefault="00C87F2B" w:rsidP="000F2543">
      <w:pPr>
        <w:pStyle w:val="PSI-Ttulo1"/>
      </w:pPr>
      <w:bookmarkStart w:id="3" w:name="_Toc499347679"/>
      <w:bookmarkStart w:id="4" w:name="_Toc259313014"/>
      <w:r>
        <w:t>Definición de objetivos.</w:t>
      </w:r>
      <w:bookmarkEnd w:id="3"/>
      <w:bookmarkEnd w:id="4"/>
    </w:p>
    <w:p w:rsidR="00C87F2B" w:rsidRDefault="00175734" w:rsidP="00175734">
      <w:pPr>
        <w:pStyle w:val="PSI-DescripcindelDocumentos"/>
      </w:pPr>
      <w:r w:rsidRPr="00175734">
        <w:t>Objetivos Generales.</w:t>
      </w:r>
    </w:p>
    <w:p w:rsidR="00175734" w:rsidRPr="00E72DCF" w:rsidRDefault="00175734" w:rsidP="00E72DCF">
      <w:pPr>
        <w:pStyle w:val="PSI-Comentario"/>
      </w:pPr>
      <w:bookmarkStart w:id="5" w:name="_GoBack"/>
      <w:r w:rsidRPr="00E72DCF">
        <w:t xml:space="preserve">El documento permite mostrar los pasos que se llevaran a cabo para probar los </w:t>
      </w:r>
      <w:r w:rsidR="007D221F" w:rsidRPr="00E72DCF">
        <w:t>módulos</w:t>
      </w:r>
      <w:r w:rsidRPr="00E72DCF">
        <w:t xml:space="preserve"> del Sistema descripto. Con el fin de realizar las verificaciones que prueben las funcionalidades del Sistema, como encontrar posibles errores</w:t>
      </w:r>
      <w:r w:rsidR="00695886" w:rsidRPr="00E72DCF">
        <w:t xml:space="preserve"> o fallos detectados durante dicho proceso de pruebas. </w:t>
      </w:r>
      <w:r w:rsidR="007D221F" w:rsidRPr="00E72DCF">
        <w:t>Además</w:t>
      </w:r>
      <w:r w:rsidR="00695886" w:rsidRPr="00E72DCF">
        <w:t xml:space="preserve"> de validar si el Sistema cumple con los requerimientos del cliente.</w:t>
      </w:r>
    </w:p>
    <w:bookmarkEnd w:id="5"/>
    <w:p w:rsidR="00695886" w:rsidRDefault="00695886" w:rsidP="00695886">
      <w:pPr>
        <w:pStyle w:val="PSI-DescripcindelDocumentos"/>
      </w:pPr>
      <w:r>
        <w:t xml:space="preserve">Objetivos </w:t>
      </w:r>
      <w:r w:rsidR="007D221F">
        <w:t>Específicos</w:t>
      </w:r>
      <w:r>
        <w:t>.</w:t>
      </w:r>
    </w:p>
    <w:p w:rsidR="00695886" w:rsidRDefault="00695886" w:rsidP="00E72DCF">
      <w:pPr>
        <w:pStyle w:val="PSI-Comentario"/>
      </w:pPr>
      <w:r>
        <w:t>Para lograr los objetivos presentados se realizaran las siguientes actividades:</w:t>
      </w:r>
    </w:p>
    <w:p w:rsidR="00695886" w:rsidRDefault="007D221F" w:rsidP="00E72DCF">
      <w:pPr>
        <w:pStyle w:val="PSI-Comentario"/>
        <w:numPr>
          <w:ilvl w:val="0"/>
          <w:numId w:val="36"/>
        </w:numPr>
      </w:pPr>
      <w:r>
        <w:t>Planificación</w:t>
      </w:r>
      <w:r w:rsidR="00695886">
        <w:t xml:space="preserve"> de Pruebas: Se identifican los requisitos para realizar las pruebas, las estrategias de las mismas. Se desarrolla el plan de pruebas.</w:t>
      </w:r>
    </w:p>
    <w:p w:rsidR="00695886" w:rsidRDefault="00695886" w:rsidP="00E72DCF">
      <w:pPr>
        <w:pStyle w:val="PSI-Comentario"/>
        <w:numPr>
          <w:ilvl w:val="0"/>
          <w:numId w:val="36"/>
        </w:numPr>
      </w:pPr>
      <w:r>
        <w:t>Diseño de Pruebas: Se desarrollan las pruebas. Se identifican y desarrollan los casos de pruebas.</w:t>
      </w:r>
    </w:p>
    <w:p w:rsidR="00695886" w:rsidRDefault="007D221F" w:rsidP="00E72DCF">
      <w:pPr>
        <w:pStyle w:val="PSI-Comentario"/>
        <w:numPr>
          <w:ilvl w:val="0"/>
          <w:numId w:val="36"/>
        </w:numPr>
      </w:pPr>
      <w:r>
        <w:t>Implementación</w:t>
      </w:r>
      <w:r w:rsidR="00695886">
        <w:t xml:space="preserve"> de las pruebas: Se implementan las pruebas dentro de un entorno de pruebas, es decir se hace uso de un programa para realizar los casos de pruebas.</w:t>
      </w:r>
    </w:p>
    <w:p w:rsidR="00695886" w:rsidRDefault="007D221F" w:rsidP="00E72DCF">
      <w:pPr>
        <w:pStyle w:val="PSI-Comentario"/>
        <w:numPr>
          <w:ilvl w:val="0"/>
          <w:numId w:val="36"/>
        </w:numPr>
      </w:pPr>
      <w:r>
        <w:t>Ejecución</w:t>
      </w:r>
      <w:r w:rsidR="00BC7AF2">
        <w:t xml:space="preserve"> de las Pruebas: Se ejecutan las pruebas y se evalúan los resultados esperados en busca de fallos o errores.</w:t>
      </w:r>
    </w:p>
    <w:p w:rsidR="00BC7AF2" w:rsidRDefault="007D221F" w:rsidP="00E72DCF">
      <w:pPr>
        <w:pStyle w:val="PSI-Comentario"/>
        <w:numPr>
          <w:ilvl w:val="0"/>
          <w:numId w:val="36"/>
        </w:numPr>
      </w:pPr>
      <w:r>
        <w:lastRenderedPageBreak/>
        <w:t>Evaluación</w:t>
      </w:r>
      <w:r w:rsidR="00BC7AF2">
        <w:t xml:space="preserve"> de las Pruebas: Se evalúan los defectos o errores, se analizan los casos de éxito si cumplen con los requisitos esperados.</w:t>
      </w:r>
    </w:p>
    <w:p w:rsidR="00C87F2B" w:rsidRDefault="00C87F2B" w:rsidP="00E72DCF">
      <w:pPr>
        <w:pStyle w:val="PSI-ComentarioVieta"/>
      </w:pPr>
    </w:p>
    <w:p w:rsidR="00C87F2B" w:rsidRDefault="00C87F2B" w:rsidP="000F2543">
      <w:pPr>
        <w:pStyle w:val="PSI-Ttulo1"/>
      </w:pPr>
      <w:bookmarkStart w:id="6" w:name="_Toc499347680"/>
      <w:bookmarkStart w:id="7" w:name="_Toc259313015"/>
      <w:r w:rsidRPr="00150E52">
        <w:t>Consideraciones sobre el plan de pruebas.</w:t>
      </w:r>
      <w:bookmarkEnd w:id="6"/>
      <w:bookmarkEnd w:id="7"/>
    </w:p>
    <w:p w:rsidR="00C87F2B" w:rsidRDefault="00C87F2B" w:rsidP="00E72DCF">
      <w:pPr>
        <w:pStyle w:val="PSI-Comentario"/>
      </w:pPr>
      <w:r>
        <w:t>Es importante tomar en cuenta algunos aspectos del plan, tanto en el ámbito de las pruebas de</w:t>
      </w:r>
      <w:r w:rsidR="000F2543">
        <w:t xml:space="preserve"> este</w:t>
      </w:r>
      <w:r>
        <w:t>, como para la ejecución de las mismas.</w:t>
      </w:r>
    </w:p>
    <w:p w:rsidR="00C87F2B" w:rsidRDefault="00C87F2B" w:rsidP="00E72DCF">
      <w:pPr>
        <w:pStyle w:val="PSI-Comentario"/>
      </w:pPr>
      <w:r>
        <w:t>Algunas de las pruebas están li</w:t>
      </w:r>
      <w:r w:rsidR="000F2543">
        <w:t>gadas a otras, por lo que tendrá</w:t>
      </w:r>
      <w:r>
        <w:t>n una secuencia de ejecución, otras pruebas son totalmente i</w:t>
      </w:r>
      <w:r w:rsidR="000F2543">
        <w:t>ndependientes, por lo que tendrán</w:t>
      </w:r>
      <w:r>
        <w:t xml:space="preserve"> que realizarse en cualquier momento.</w:t>
      </w:r>
    </w:p>
    <w:p w:rsidR="00C87F2B" w:rsidRDefault="000F2543" w:rsidP="00E72DCF">
      <w:pPr>
        <w:pStyle w:val="PSI-Comentario"/>
      </w:pPr>
      <w:r>
        <w:br/>
      </w:r>
      <w:r w:rsidR="00C87F2B">
        <w:t>Para cada una de las pruebas se debe llenar el formulario llamado “Descripción de la prueba” presentado en el anexo 1, el cual contiene lo siguiente:</w:t>
      </w:r>
    </w:p>
    <w:p w:rsidR="00C87F2B" w:rsidRDefault="000F2543" w:rsidP="00E72DCF">
      <w:pPr>
        <w:pStyle w:val="PSI-ComentarioVieta"/>
      </w:pPr>
      <w:r>
        <w:br/>
      </w:r>
      <w:r w:rsidR="00C87F2B">
        <w:t>Número de la prueba</w:t>
      </w:r>
    </w:p>
    <w:p w:rsidR="00C87F2B" w:rsidRDefault="00C87F2B" w:rsidP="00E72DCF">
      <w:pPr>
        <w:pStyle w:val="PSI-ComentarioVieta"/>
      </w:pPr>
      <w:r>
        <w:t>Nombre de la prueba</w:t>
      </w:r>
    </w:p>
    <w:p w:rsidR="00C87F2B" w:rsidRDefault="00C87F2B" w:rsidP="00E72DCF">
      <w:pPr>
        <w:pStyle w:val="PSI-ComentarioVieta"/>
      </w:pPr>
      <w:r>
        <w:t>Descripción corta de la prueba.</w:t>
      </w:r>
    </w:p>
    <w:p w:rsidR="00C87F2B" w:rsidRDefault="00C87F2B" w:rsidP="00E72DCF">
      <w:pPr>
        <w:pStyle w:val="PSI-ComentarioVieta"/>
      </w:pPr>
      <w:r>
        <w:t>Actividades o acciones a ejecutar: incluye los datos a utilizar en la prueba.</w:t>
      </w:r>
    </w:p>
    <w:p w:rsidR="00C87F2B" w:rsidRDefault="00C87F2B" w:rsidP="00E72DCF">
      <w:pPr>
        <w:pStyle w:val="PSI-ComentarioVieta"/>
      </w:pPr>
      <w:r>
        <w:t>Resultados esperados (parte de los usuarios).</w:t>
      </w:r>
    </w:p>
    <w:p w:rsidR="00C87F2B" w:rsidRDefault="00C87F2B" w:rsidP="00E72DCF">
      <w:pPr>
        <w:pStyle w:val="PSI-ComentarioVieta"/>
      </w:pPr>
      <w:r>
        <w:t>Responsables de realizar la prueba: tanto por parte de la Junta de Protección Social como de la empresa desarrolladora.</w:t>
      </w:r>
      <w:r w:rsidR="000F2543" w:rsidRPr="000F2543">
        <w:t xml:space="preserve"> </w:t>
      </w:r>
    </w:p>
    <w:p w:rsidR="00C87F2B" w:rsidRDefault="00C87F2B" w:rsidP="000F2543">
      <w:pPr>
        <w:pStyle w:val="PSI-Ttulo1"/>
      </w:pPr>
    </w:p>
    <w:p w:rsidR="004270D0" w:rsidRDefault="000F2543" w:rsidP="000F2543">
      <w:pPr>
        <w:pStyle w:val="PSI-Ttulo1"/>
      </w:pPr>
      <w:r>
        <w:br w:type="page"/>
      </w:r>
      <w:bookmarkStart w:id="8" w:name="_Toc259313016"/>
      <w:r w:rsidR="004270D0">
        <w:lastRenderedPageBreak/>
        <w:t>Antecedentes y Propósito</w:t>
      </w:r>
      <w:bookmarkEnd w:id="2"/>
      <w:bookmarkEnd w:id="8"/>
      <w:r w:rsidR="004270D0">
        <w:t xml:space="preserve"> </w:t>
      </w:r>
    </w:p>
    <w:p w:rsidR="004270D0" w:rsidRDefault="004270D0" w:rsidP="00C87F2B">
      <w:pPr>
        <w:pStyle w:val="PSI-Ttulo2"/>
      </w:pPr>
      <w:bookmarkStart w:id="9" w:name="_Toc165473663"/>
      <w:bookmarkStart w:id="10" w:name="_Toc259313017"/>
      <w:r w:rsidRPr="00150E52">
        <w:t>Antecedentes</w:t>
      </w:r>
      <w:bookmarkEnd w:id="9"/>
      <w:bookmarkEnd w:id="10"/>
      <w:r>
        <w:t xml:space="preserve"> </w:t>
      </w:r>
    </w:p>
    <w:p w:rsidR="004270D0" w:rsidRDefault="004270D0" w:rsidP="00E72DCF">
      <w:pPr>
        <w:pStyle w:val="PSI-Comentario"/>
      </w:pPr>
      <w:r>
        <w:t xml:space="preserve">Debe responder la siguiente pregunta: </w:t>
      </w:r>
    </w:p>
    <w:p w:rsidR="004270D0" w:rsidRDefault="004270D0" w:rsidP="00E72DCF">
      <w:pPr>
        <w:pStyle w:val="PSI-Comentario"/>
      </w:pPr>
      <w:r>
        <w:t xml:space="preserve">¿Qué lecciones de las pruebas  realizadas anteriormente se han aprendido? </w:t>
      </w:r>
    </w:p>
    <w:p w:rsidR="004270D0" w:rsidRDefault="004270D0" w:rsidP="00E72DCF">
      <w:pPr>
        <w:pStyle w:val="PSI-Comentario"/>
      </w:pPr>
      <w:r>
        <w:t xml:space="preserve">Diferentes navegadores interpretan la misma página HTML de forma diferente, por lo que debemos probar cada versión en </w:t>
      </w:r>
      <w:r w:rsidR="00FB36AE">
        <w:t>los diferentes navegadores</w:t>
      </w:r>
      <w:r>
        <w:t xml:space="preserve"> soportado</w:t>
      </w:r>
      <w:r w:rsidR="00083D0D">
        <w:t>s</w:t>
      </w:r>
      <w:r>
        <w:t xml:space="preserve">. </w:t>
      </w:r>
    </w:p>
    <w:p w:rsidR="004270D0" w:rsidRDefault="004270D0" w:rsidP="00E72DCF">
      <w:pPr>
        <w:pStyle w:val="PSI-Comentario"/>
      </w:pPr>
      <w:r>
        <w:t xml:space="preserve">En anteriores entregas, los clientes encontraron que los signos de puntuación (por ejemplo, comillas y otros símbolos similares) fueron capturados y procesados adecuadamente, pero no fueron impresos de forma correcta. A partir de ahora, debemos probar la validación y la salida de caracteres especiales. </w:t>
      </w:r>
    </w:p>
    <w:p w:rsidR="004270D0" w:rsidRDefault="004270D0" w:rsidP="00E72DCF">
      <w:pPr>
        <w:pStyle w:val="PSI-Comentario"/>
      </w:pPr>
      <w:r>
        <w:t xml:space="preserve">Bloques de datos muy grandes pueden algunas veces causar que nuestro sistema falle si el espacio usado para datos temporales se agota. Nuestros planes de pruebas deberán incluir más pruebas con volúmenes grandes de datos. </w:t>
      </w:r>
    </w:p>
    <w:p w:rsidR="004270D0" w:rsidRPr="004270D0" w:rsidRDefault="004270D0" w:rsidP="004270D0">
      <w:pPr>
        <w:pStyle w:val="Textoindependiente"/>
        <w:rPr>
          <w:lang w:val="es-AR"/>
        </w:rPr>
      </w:pPr>
    </w:p>
    <w:p w:rsidR="004270D0" w:rsidRDefault="004270D0" w:rsidP="00C87F2B">
      <w:pPr>
        <w:pStyle w:val="PSI-Ttulo2"/>
      </w:pPr>
      <w:bookmarkStart w:id="11" w:name="_Toc165473664"/>
      <w:bookmarkStart w:id="12" w:name="_Toc259313018"/>
      <w:r>
        <w:t>Propósito de la Evaluación</w:t>
      </w:r>
      <w:bookmarkEnd w:id="11"/>
      <w:bookmarkEnd w:id="12"/>
    </w:p>
    <w:p w:rsidR="004270D0" w:rsidRDefault="004270D0" w:rsidP="00E72DCF">
      <w:pPr>
        <w:pStyle w:val="PSI-Comentario"/>
      </w:pPr>
      <w:r>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a de especificarse para cada iteración a realizarse </w:t>
      </w:r>
      <w:r w:rsidR="00FB36AE">
        <w:t>cuál</w:t>
      </w:r>
      <w:r>
        <w:t xml:space="preserve"> es el objetivo a conseguir con la aplicación de este plan: </w:t>
      </w:r>
    </w:p>
    <w:p w:rsidR="004270D0" w:rsidRDefault="00083D0D" w:rsidP="00E72DCF">
      <w:pPr>
        <w:pStyle w:val="PSI-ComentarioVieta"/>
      </w:pPr>
      <w:r>
        <w:br/>
      </w:r>
      <w:r w:rsidR="004270D0">
        <w:t>Encontrar tantos errores como sea posible.</w:t>
      </w:r>
    </w:p>
    <w:p w:rsidR="004270D0" w:rsidRDefault="004270D0" w:rsidP="00E72DCF">
      <w:pPr>
        <w:pStyle w:val="PSI-ComentarioVieta"/>
      </w:pPr>
      <w:r>
        <w:t>Supervisar si se cumple las especificaciones de diseño.</w:t>
      </w:r>
    </w:p>
    <w:p w:rsidR="004270D0" w:rsidRDefault="004270D0" w:rsidP="00E72DCF">
      <w:pPr>
        <w:pStyle w:val="PSI-ComentarioVieta"/>
      </w:pPr>
      <w:r>
        <w:t xml:space="preserve">Supervisar si se cumple los requisitos del análisis. </w:t>
      </w:r>
    </w:p>
    <w:p w:rsidR="004270D0" w:rsidRDefault="004270D0" w:rsidP="00E72DCF">
      <w:pPr>
        <w:pStyle w:val="PSI-ComentarioVieta"/>
      </w:pPr>
      <w:r>
        <w:t>Realizar pruebas de rendimiento y capacidad.</w:t>
      </w:r>
    </w:p>
    <w:p w:rsidR="004270D0" w:rsidRDefault="004270D0" w:rsidP="00E72DCF">
      <w:pPr>
        <w:pStyle w:val="PSI-ComentarioVieta"/>
      </w:pPr>
      <w:r>
        <w:t>Encontrar los problemas importantes y determinar los riesgos percibidos de la calidad.</w:t>
      </w:r>
    </w:p>
    <w:p w:rsidR="004270D0" w:rsidRDefault="004270D0" w:rsidP="00E72DCF">
      <w:pPr>
        <w:pStyle w:val="PSI-ComentarioVieta"/>
      </w:pPr>
      <w:r>
        <w:t>Otros.</w:t>
      </w:r>
      <w:r w:rsidR="00083D0D" w:rsidRPr="00083D0D">
        <w:t xml:space="preserve"> </w:t>
      </w:r>
    </w:p>
    <w:p w:rsidR="004270D0" w:rsidRDefault="004270D0" w:rsidP="004270D0">
      <w:pPr>
        <w:pStyle w:val="InfoBlue"/>
        <w:tabs>
          <w:tab w:val="left" w:pos="801"/>
        </w:tabs>
        <w:ind w:left="375"/>
      </w:pPr>
    </w:p>
    <w:p w:rsidR="004270D0" w:rsidRDefault="004270D0" w:rsidP="00C87F2B">
      <w:pPr>
        <w:pStyle w:val="PSI-Ttulo3"/>
        <w:rPr>
          <w:lang w:val="es-ES_tradnl"/>
        </w:rPr>
      </w:pPr>
      <w:bookmarkStart w:id="13" w:name="_Toc165473665"/>
      <w:bookmarkStart w:id="14" w:name="_Toc259313019"/>
      <w:r>
        <w:rPr>
          <w:lang w:val="es-ES_tradnl"/>
        </w:rPr>
        <w:t>Motivadores de la prueba</w:t>
      </w:r>
      <w:bookmarkEnd w:id="13"/>
      <w:bookmarkEnd w:id="14"/>
    </w:p>
    <w:p w:rsidR="004270D0" w:rsidRDefault="00083D0D" w:rsidP="00E72DCF">
      <w:pPr>
        <w:pStyle w:val="PSI-Comentario"/>
      </w:pPr>
      <w:r>
        <w:t>Se debe listar todos</w:t>
      </w:r>
      <w:r w:rsidR="004270D0">
        <w:t xml:space="preserve"> los elementos claves que originan la necesidad de realizar pruebas en esta iteración. </w:t>
      </w:r>
    </w:p>
    <w:p w:rsidR="004270D0" w:rsidRDefault="004270D0" w:rsidP="00E72DCF">
      <w:pPr>
        <w:pStyle w:val="PSI-ComentarioVieta"/>
      </w:pPr>
      <w:r>
        <w:t>Requerimientos Funcionales</w:t>
      </w:r>
    </w:p>
    <w:p w:rsidR="004270D0" w:rsidRDefault="004270D0" w:rsidP="00E72DCF">
      <w:pPr>
        <w:pStyle w:val="PSI-ComentarioVieta"/>
      </w:pPr>
      <w:r>
        <w:t>Requerimientos no Funcionales</w:t>
      </w:r>
    </w:p>
    <w:p w:rsidR="004270D0" w:rsidRDefault="004270D0" w:rsidP="00E72DCF">
      <w:pPr>
        <w:pStyle w:val="PSI-ComentarioVieta"/>
      </w:pPr>
      <w:r>
        <w:t>Cambios de Requerimientos</w:t>
      </w:r>
    </w:p>
    <w:p w:rsidR="004270D0" w:rsidRDefault="004270D0" w:rsidP="00E72DCF">
      <w:pPr>
        <w:pStyle w:val="PSI-ComentarioVieta"/>
      </w:pPr>
      <w:r>
        <w:t>Otros.</w:t>
      </w:r>
      <w:r w:rsidR="00083D0D" w:rsidRPr="00083D0D">
        <w:t xml:space="preserve"> </w:t>
      </w:r>
    </w:p>
    <w:p w:rsidR="004270D0" w:rsidRDefault="004270D0" w:rsidP="004270D0">
      <w:pPr>
        <w:pStyle w:val="InfoBlue"/>
      </w:pPr>
    </w:p>
    <w:p w:rsidR="004270D0" w:rsidRDefault="004270D0" w:rsidP="000F2543">
      <w:pPr>
        <w:pStyle w:val="PSI-Ttulo1"/>
      </w:pPr>
      <w:bookmarkStart w:id="15" w:name="_Toc165473666"/>
      <w:bookmarkStart w:id="16" w:name="_Toc259313020"/>
      <w:r>
        <w:t>Objetos a ser Evaluados</w:t>
      </w:r>
      <w:bookmarkEnd w:id="15"/>
      <w:bookmarkEnd w:id="16"/>
      <w:r>
        <w:t xml:space="preserve"> </w:t>
      </w:r>
    </w:p>
    <w:p w:rsidR="004270D0" w:rsidRDefault="00472379" w:rsidP="00E72DCF">
      <w:pPr>
        <w:pStyle w:val="PSI-Comentario"/>
      </w:pPr>
      <w:r w:rsidRPr="008B3B0F">
        <w:t>[</w:t>
      </w:r>
      <w:r w:rsidR="00083D0D">
        <w:t>Se deben m</w:t>
      </w:r>
      <w:r w:rsidR="004270D0">
        <w:t>encion</w:t>
      </w:r>
      <w:r w:rsidR="00083D0D">
        <w:t>ar</w:t>
      </w:r>
      <w:r w:rsidR="004270D0">
        <w:t xml:space="preserve"> todos los componentes y aspectos del sistema que deberán ser evaluados en esta entrega. </w:t>
      </w:r>
    </w:p>
    <w:p w:rsidR="004270D0" w:rsidRDefault="004270D0" w:rsidP="00E72DCF">
      <w:pPr>
        <w:pStyle w:val="PSI-Comentario"/>
      </w:pPr>
      <w:r>
        <w:t xml:space="preserve">Existen muchos objetivos de calidad y enfoques para lograrlos. Debido a que estamos limitados por el tiempo y los recursos asignados para esta entrega, nos concentraremos en los siguientes componentes y aspectos: </w:t>
      </w:r>
    </w:p>
    <w:p w:rsidR="003823C7" w:rsidRDefault="009731D2" w:rsidP="00E72DCF">
      <w:pPr>
        <w:pStyle w:val="PSI-ComentarioVieta"/>
      </w:pPr>
      <w:r>
        <w:br/>
      </w:r>
      <w:r w:rsidR="003823C7">
        <w:t>Componentes a evaluar:</w:t>
      </w:r>
    </w:p>
    <w:p w:rsidR="003823C7" w:rsidRDefault="007D221F" w:rsidP="00E72DCF">
      <w:pPr>
        <w:pStyle w:val="PSI-ComentarioVieta"/>
        <w:numPr>
          <w:ilvl w:val="0"/>
          <w:numId w:val="37"/>
        </w:numPr>
      </w:pPr>
      <w:r>
        <w:t>Gestión</w:t>
      </w:r>
      <w:r w:rsidR="003823C7">
        <w:t xml:space="preserve"> de Usuarios</w:t>
      </w:r>
    </w:p>
    <w:p w:rsidR="003823C7" w:rsidRDefault="007D221F" w:rsidP="00E72DCF">
      <w:pPr>
        <w:pStyle w:val="PSI-ComentarioVieta"/>
        <w:numPr>
          <w:ilvl w:val="0"/>
          <w:numId w:val="37"/>
        </w:numPr>
      </w:pPr>
      <w:r>
        <w:t>Gestión</w:t>
      </w:r>
      <w:r w:rsidR="003823C7">
        <w:t xml:space="preserve"> de Cursos</w:t>
      </w:r>
    </w:p>
    <w:p w:rsidR="003823C7" w:rsidRDefault="007D221F" w:rsidP="00E72DCF">
      <w:pPr>
        <w:pStyle w:val="PSI-ComentarioVieta"/>
        <w:numPr>
          <w:ilvl w:val="0"/>
          <w:numId w:val="37"/>
        </w:numPr>
      </w:pPr>
      <w:r>
        <w:t>Gestión</w:t>
      </w:r>
      <w:r w:rsidR="003823C7">
        <w:t xml:space="preserve"> de Inscriptos</w:t>
      </w:r>
    </w:p>
    <w:p w:rsidR="003823C7" w:rsidRDefault="003823C7" w:rsidP="00E72DCF">
      <w:pPr>
        <w:pStyle w:val="PSI-ComentarioVieta"/>
        <w:numPr>
          <w:ilvl w:val="0"/>
          <w:numId w:val="37"/>
        </w:numPr>
      </w:pPr>
      <w:r>
        <w:t>Descargar archivo CSV.</w:t>
      </w:r>
    </w:p>
    <w:p w:rsidR="004270D0" w:rsidRDefault="003823C7" w:rsidP="00E72DCF">
      <w:pPr>
        <w:pStyle w:val="PSI-ComentarioVieta"/>
        <w:numPr>
          <w:ilvl w:val="0"/>
          <w:numId w:val="37"/>
        </w:numPr>
      </w:pPr>
      <w:r>
        <w:t>Descargar Lista de Inscriptos.</w:t>
      </w:r>
    </w:p>
    <w:p w:rsidR="004270D0" w:rsidRDefault="004270D0" w:rsidP="004270D0">
      <w:pPr>
        <w:pStyle w:val="InfoBlue"/>
      </w:pPr>
    </w:p>
    <w:p w:rsidR="004270D0" w:rsidRDefault="004270D0" w:rsidP="000F2543">
      <w:pPr>
        <w:pStyle w:val="PSI-Ttulo1"/>
      </w:pPr>
      <w:bookmarkStart w:id="17" w:name="_Toc165473667"/>
      <w:bookmarkStart w:id="18" w:name="_Toc259313021"/>
      <w:r>
        <w:t>Ámbito de las Pruebas</w:t>
      </w:r>
      <w:bookmarkEnd w:id="17"/>
      <w:bookmarkEnd w:id="18"/>
      <w:r>
        <w:t xml:space="preserve"> </w:t>
      </w:r>
    </w:p>
    <w:p w:rsidR="004270D0" w:rsidRPr="00C36E08" w:rsidRDefault="004270D0" w:rsidP="00E72DCF">
      <w:pPr>
        <w:pStyle w:val="PSI-Comentario"/>
      </w:pPr>
      <w:r w:rsidRPr="00C36E08">
        <w:t xml:space="preserve">En esta sección </w:t>
      </w:r>
      <w:r w:rsidR="009731D2" w:rsidRPr="00C36E08">
        <w:t xml:space="preserve">se </w:t>
      </w:r>
      <w:r w:rsidRPr="00C36E08">
        <w:t>debe mencionar el conjunto de tareas necesarias para conseguir el obj</w:t>
      </w:r>
      <w:r w:rsidR="009731D2" w:rsidRPr="00C36E08">
        <w:t>etivo del proyecto,</w:t>
      </w:r>
      <w:r w:rsidR="00C36E08">
        <w:t xml:space="preserve"> </w:t>
      </w:r>
      <w:r w:rsidR="009731D2" w:rsidRPr="00C36E08">
        <w:t xml:space="preserve">como así también </w:t>
      </w:r>
      <w:r w:rsidRPr="00C36E08">
        <w:t>las</w:t>
      </w:r>
      <w:r w:rsidR="009731D2" w:rsidRPr="00C36E08">
        <w:t xml:space="preserve"> que fueron</w:t>
      </w:r>
      <w:r w:rsidRPr="00C36E08">
        <w:t xml:space="preserve"> descartadas.</w:t>
      </w:r>
    </w:p>
    <w:p w:rsidR="004270D0" w:rsidRPr="004270D0" w:rsidRDefault="004270D0" w:rsidP="004270D0">
      <w:pPr>
        <w:pStyle w:val="Textoindependiente"/>
        <w:rPr>
          <w:lang w:val="es-AR"/>
        </w:rPr>
      </w:pPr>
    </w:p>
    <w:p w:rsidR="004270D0" w:rsidRDefault="004270D0" w:rsidP="003823C7">
      <w:pPr>
        <w:pStyle w:val="PSI-Ttulo2"/>
      </w:pPr>
      <w:bookmarkStart w:id="19" w:name="_Toc165473668"/>
      <w:bookmarkStart w:id="20" w:name="_Toc259313022"/>
      <w:r>
        <w:t>Dentro del Ámbito</w:t>
      </w:r>
      <w:bookmarkEnd w:id="19"/>
      <w:bookmarkEnd w:id="20"/>
    </w:p>
    <w:p w:rsidR="000E566C" w:rsidRDefault="000E566C" w:rsidP="00E72DCF">
      <w:pPr>
        <w:pStyle w:val="PSI-Comentario"/>
      </w:pPr>
      <w:r>
        <w:t>Se evaluaran las casillas de textos (textbox), los combobox, labels, las tablas devueltas por la base de datos (DataGridView), es decir todo lo referente a las GUI.</w:t>
      </w:r>
    </w:p>
    <w:p w:rsidR="004270D0" w:rsidRPr="00226D20" w:rsidRDefault="004270D0" w:rsidP="004270D0">
      <w:pPr>
        <w:pStyle w:val="Textoindependiente"/>
        <w:rPr>
          <w:lang w:val="es-ES"/>
        </w:rPr>
      </w:pPr>
    </w:p>
    <w:p w:rsidR="004270D0" w:rsidRDefault="004270D0" w:rsidP="000E566C">
      <w:pPr>
        <w:pStyle w:val="PSI-Ttulo2"/>
      </w:pPr>
      <w:bookmarkStart w:id="21" w:name="_Toc165473669"/>
      <w:bookmarkStart w:id="22" w:name="_Toc259313023"/>
      <w:r>
        <w:t>Fuera del Ámbito</w:t>
      </w:r>
      <w:bookmarkEnd w:id="21"/>
      <w:bookmarkEnd w:id="22"/>
      <w:r w:rsidR="000E566C">
        <w:t xml:space="preserve"> </w:t>
      </w:r>
    </w:p>
    <w:p w:rsidR="000E566C" w:rsidRDefault="000E566C" w:rsidP="00E72DCF">
      <w:pPr>
        <w:pStyle w:val="PSI-Comentario"/>
      </w:pPr>
      <w:r>
        <w:t>Quedan excluidas todas la revisiones ortográficas, ya que se consideran las relacionadas con la aplicación, es decir la idea es buscar fallas o errores.</w:t>
      </w:r>
    </w:p>
    <w:p w:rsidR="00C87F2B" w:rsidRDefault="00C87F2B" w:rsidP="000F2543">
      <w:pPr>
        <w:pStyle w:val="PSI-Ttulo1"/>
      </w:pPr>
      <w:bookmarkStart w:id="23" w:name="_Toc165473670"/>
    </w:p>
    <w:p w:rsidR="004270D0" w:rsidRDefault="004270D0" w:rsidP="000F2543">
      <w:pPr>
        <w:pStyle w:val="PSI-Ttulo1"/>
      </w:pPr>
      <w:bookmarkStart w:id="24" w:name="_Toc259313024"/>
      <w:r>
        <w:t>Lista de Ideas de las Pruebas</w:t>
      </w:r>
      <w:bookmarkEnd w:id="23"/>
      <w:bookmarkEnd w:id="24"/>
      <w:r>
        <w:t xml:space="preserve"> </w:t>
      </w:r>
    </w:p>
    <w:p w:rsidR="004270D0" w:rsidRDefault="004270D0" w:rsidP="00E72DCF">
      <w:pPr>
        <w:pStyle w:val="PSI-Comentario"/>
      </w:pPr>
      <w: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72DCF">
      <w:pPr>
        <w:pStyle w:val="PSI-Comentario"/>
      </w:pPr>
      <w:r>
        <w:t>Las pruebas serán identificadas siguiendo la técnica de generación de casos de prueba a través de los casos de uso, detallando los siguientes pasos:</w:t>
      </w:r>
    </w:p>
    <w:p w:rsidR="0010692E" w:rsidRDefault="0010692E" w:rsidP="00E72DCF">
      <w:pPr>
        <w:pStyle w:val="PSI-ComentarioVieta"/>
      </w:pPr>
    </w:p>
    <w:p w:rsidR="004270D0" w:rsidRDefault="004270D0" w:rsidP="00E72DCF">
      <w:pPr>
        <w:pStyle w:val="PSI-ComentarioVieta"/>
      </w:pPr>
      <w:r>
        <w:lastRenderedPageBreak/>
        <w:t>Para cada caso de uso, se identifican los caminos posibles, permitiendo establecer los escenarios.</w:t>
      </w:r>
    </w:p>
    <w:p w:rsidR="004270D0" w:rsidRDefault="004270D0" w:rsidP="00E72DCF">
      <w:pPr>
        <w:pStyle w:val="PSI-ComentarioVieta"/>
      </w:pPr>
      <w:r>
        <w:t>Para cada uno de los caminos, se identifican los conjuntos de valores de entrada y precondiciones, al igual que el resultado esperado.</w:t>
      </w:r>
    </w:p>
    <w:p w:rsidR="004270D0" w:rsidRDefault="004270D0" w:rsidP="00E72DCF">
      <w:pPr>
        <w:pStyle w:val="PSI-ComentarioVieta"/>
      </w:pPr>
      <w:r>
        <w:t>Se hace, a través de una tabla, un resumen por cada caso de uso que muestre los distintos caminos posibles con sus entradas y salidas.</w:t>
      </w:r>
    </w:p>
    <w:p w:rsidR="004270D0" w:rsidRDefault="004270D0" w:rsidP="00E72DCF">
      <w:pPr>
        <w:pStyle w:val="PSI-ComentarioVieta"/>
      </w:pPr>
      <w:r>
        <w:t>Los recursos utilizados para la identificación de las pruebas se mencionan a continuación:</w:t>
      </w:r>
    </w:p>
    <w:p w:rsidR="004270D0" w:rsidRDefault="004270D0" w:rsidP="00E72DCF">
      <w:pPr>
        <w:pStyle w:val="PSI-ComentarioVieta"/>
      </w:pPr>
      <w:r>
        <w:t>El documento de especificación de requerimientos del software.</w:t>
      </w:r>
    </w:p>
    <w:p w:rsidR="004270D0" w:rsidRDefault="004270D0" w:rsidP="00E72DCF">
      <w:pPr>
        <w:pStyle w:val="PSI-ComentarioVieta"/>
      </w:pPr>
      <w:r>
        <w:t>El documento de arquitectura de software.</w:t>
      </w:r>
    </w:p>
    <w:p w:rsidR="004270D0" w:rsidRDefault="004270D0" w:rsidP="00E72DCF">
      <w:pPr>
        <w:pStyle w:val="PSI-ComentarioVieta"/>
      </w:pPr>
      <w:r>
        <w:t>Generación de pruebas de sistema a partir de la especificación funcional.</w:t>
      </w:r>
    </w:p>
    <w:p w:rsidR="004270D0" w:rsidRDefault="004270D0" w:rsidP="00E72DCF">
      <w:pPr>
        <w:pStyle w:val="PSI-ComentarioVieta"/>
      </w:pPr>
      <w:r>
        <w:t>Mejora de la calidad de los requisitos mediante la generación de pruebas.</w:t>
      </w:r>
    </w:p>
    <w:p w:rsidR="004270D0" w:rsidRDefault="004270D0" w:rsidP="00E72DCF">
      <w:pPr>
        <w:pStyle w:val="PSI-ComentarioVieta"/>
      </w:pPr>
      <w:r>
        <w:t>Especificación e implementación de casos de prueba.</w:t>
      </w:r>
      <w:r w:rsidR="0010692E" w:rsidRPr="0010692E">
        <w:t xml:space="preserve"> </w:t>
      </w:r>
    </w:p>
    <w:p w:rsidR="0010692E" w:rsidRDefault="0010692E" w:rsidP="00E72DCF">
      <w:pPr>
        <w:pStyle w:val="PSI-ComentarioVieta"/>
      </w:pPr>
    </w:p>
    <w:p w:rsidR="004270D0" w:rsidRDefault="004270D0" w:rsidP="000F2543">
      <w:pPr>
        <w:pStyle w:val="PSI-Ttulo1"/>
      </w:pPr>
      <w:bookmarkStart w:id="25" w:name="_Toc165473671"/>
      <w:bookmarkStart w:id="26" w:name="_Toc259313025"/>
      <w:r>
        <w:t>Enfoque de las Pruebas</w:t>
      </w:r>
      <w:bookmarkEnd w:id="25"/>
      <w:bookmarkEnd w:id="26"/>
    </w:p>
    <w:p w:rsidR="004270D0" w:rsidRDefault="004270D0" w:rsidP="00E72DCF">
      <w:pPr>
        <w:pStyle w:val="PSI-Comentario"/>
      </w:pPr>
      <w:r>
        <w:t>Esta sección describe cómo</w:t>
      </w:r>
      <w:r w:rsidR="0010692E">
        <w:t xml:space="preserve"> serán </w:t>
      </w:r>
      <w:r>
        <w:t>realizadas</w:t>
      </w:r>
      <w:r w:rsidR="0010692E">
        <w:t xml:space="preserve"> las pruebas</w:t>
      </w:r>
      <w:r>
        <w:t>. Para ello se debe describir para cada tipo de prueba las técnicas a emplear, los propósitos de estas,  los cursos de acción a seguir, los recursos necesarios y las fases que estas contienen.</w:t>
      </w:r>
    </w:p>
    <w:p w:rsidR="004270D0" w:rsidRDefault="00BB584B" w:rsidP="00E72DCF">
      <w:pPr>
        <w:pStyle w:val="PSI-Comentario"/>
      </w:pPr>
      <w:r>
        <w:t xml:space="preserve">Las pruebas que se </w:t>
      </w:r>
      <w:r w:rsidR="007D221F">
        <w:t>utilizarán</w:t>
      </w:r>
      <w:r>
        <w:t xml:space="preserve"> para probar la aplicación son</w:t>
      </w:r>
      <w:r w:rsidR="004270D0">
        <w:t>:</w:t>
      </w:r>
    </w:p>
    <w:p w:rsidR="00BB584B" w:rsidRDefault="00BB584B" w:rsidP="00E72DCF">
      <w:pPr>
        <w:pStyle w:val="PSI-ComentarioVieta"/>
      </w:pPr>
    </w:p>
    <w:p w:rsidR="004270D0" w:rsidRDefault="00BB584B" w:rsidP="00E72DCF">
      <w:pPr>
        <w:pStyle w:val="PSI-ComentarioVieta"/>
      </w:pPr>
      <w:r>
        <w:t>Pruebas de Función</w:t>
      </w:r>
    </w:p>
    <w:p w:rsidR="004270D0" w:rsidRDefault="004270D0" w:rsidP="00E72DCF">
      <w:pPr>
        <w:pStyle w:val="PSI-ComentarioVieta"/>
      </w:pPr>
      <w:r>
        <w:t>Pr</w:t>
      </w:r>
      <w:r w:rsidR="00BB584B">
        <w:t xml:space="preserve">uebas de Interfaces de usuario </w:t>
      </w:r>
    </w:p>
    <w:p w:rsidR="0010692E" w:rsidRDefault="004270D0" w:rsidP="00E72DCF">
      <w:pPr>
        <w:pStyle w:val="PSI-ComentarioVieta"/>
      </w:pPr>
      <w:r>
        <w:t>Pruebas de Des</w:t>
      </w:r>
      <w:r w:rsidR="00BB584B">
        <w:t>empeño</w:t>
      </w:r>
    </w:p>
    <w:p w:rsidR="00BB584B" w:rsidRDefault="00BB584B" w:rsidP="00E72DCF">
      <w:pPr>
        <w:pStyle w:val="PSI-ComentarioVieta"/>
      </w:pPr>
    </w:p>
    <w:p w:rsidR="004270D0" w:rsidRDefault="00CE1777" w:rsidP="00E72DCF">
      <w:pPr>
        <w:pStyle w:val="PSI-ComentarioVieta"/>
      </w:pPr>
      <w:r>
        <w:t>Señale cada uno</w:t>
      </w:r>
      <w:r w:rsidR="004270D0">
        <w:t xml:space="preserve"> de los tipos de prueba  a emplear en una tabla como la mostrada seguidamente y añada o elimine detalles según corresponda:</w:t>
      </w:r>
    </w:p>
    <w:p w:rsidR="0010692E" w:rsidRDefault="0010692E" w:rsidP="00E72DCF">
      <w:pPr>
        <w:pStyle w:val="PSI-ComentarioVieta"/>
      </w:pPr>
    </w:p>
    <w:p w:rsidR="004270D0" w:rsidRDefault="004270D0" w:rsidP="00C87F2B">
      <w:pPr>
        <w:pStyle w:val="InfoBlue"/>
      </w:pPr>
    </w:p>
    <w:p w:rsidR="00BB584B" w:rsidRDefault="00BB584B" w:rsidP="00CE1777">
      <w:pPr>
        <w:rPr>
          <w:b/>
          <w:sz w:val="28"/>
        </w:rPr>
      </w:pPr>
    </w:p>
    <w:p w:rsidR="00BB584B" w:rsidRDefault="00BB584B" w:rsidP="00CE1777">
      <w:pPr>
        <w:rPr>
          <w:b/>
          <w:sz w:val="28"/>
        </w:rPr>
      </w:pPr>
    </w:p>
    <w:p w:rsidR="00BB584B" w:rsidRDefault="00BB584B" w:rsidP="00CE1777">
      <w:pPr>
        <w:rPr>
          <w:b/>
          <w:sz w:val="28"/>
        </w:rPr>
      </w:pPr>
    </w:p>
    <w:p w:rsidR="00BB584B" w:rsidRDefault="00BB584B" w:rsidP="00CE1777">
      <w:pPr>
        <w:rPr>
          <w:b/>
          <w:sz w:val="28"/>
        </w:rPr>
      </w:pPr>
    </w:p>
    <w:p w:rsidR="003823C7" w:rsidRDefault="003823C7" w:rsidP="00CE1777">
      <w:pPr>
        <w:rPr>
          <w:b/>
          <w:sz w:val="28"/>
        </w:rPr>
      </w:pPr>
    </w:p>
    <w:p w:rsidR="004270D0" w:rsidRDefault="00CE1777" w:rsidP="00CE1777">
      <w:pPr>
        <w:rPr>
          <w:b/>
          <w:sz w:val="28"/>
        </w:rPr>
      </w:pPr>
      <w:r>
        <w:rPr>
          <w:b/>
          <w:sz w:val="28"/>
        </w:rPr>
        <w:lastRenderedPageBreak/>
        <w:t>&lt;</w:t>
      </w:r>
      <w:r w:rsidR="00BB584B">
        <w:rPr>
          <w:b/>
          <w:sz w:val="28"/>
        </w:rPr>
        <w:t xml:space="preserve">Prueba de </w:t>
      </w:r>
      <w:r w:rsidR="007D221F">
        <w:rPr>
          <w:b/>
          <w:sz w:val="28"/>
        </w:rPr>
        <w:t>Función</w:t>
      </w:r>
      <w:r>
        <w:rPr>
          <w:b/>
          <w:sz w:val="28"/>
        </w:rPr>
        <w:t>&gt;</w:t>
      </w:r>
    </w:p>
    <w:p w:rsidR="004270D0" w:rsidRDefault="004270D0" w:rsidP="00BB584B">
      <w:pPr>
        <w:pStyle w:val="InfoBlue"/>
        <w:tabs>
          <w:tab w:val="left" w:pos="2215"/>
        </w:tabs>
        <w:rPr>
          <w:lang w:val="es-ES_tradnl"/>
        </w:rPr>
      </w:pP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270D0" w:rsidRPr="00714EF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714EF0" w:rsidRDefault="004270D0" w:rsidP="00F26AEF">
            <w:pPr>
              <w:pStyle w:val="PSI-Normal"/>
            </w:pPr>
            <w:r w:rsidRPr="00714EF0">
              <w:t>Objetivo:</w:t>
            </w:r>
          </w:p>
        </w:tc>
        <w:tc>
          <w:tcPr>
            <w:tcW w:w="6412" w:type="dxa"/>
            <w:tcBorders>
              <w:top w:val="single" w:sz="1" w:space="0" w:color="000000"/>
              <w:left w:val="single" w:sz="1" w:space="0" w:color="000000"/>
              <w:bottom w:val="single" w:sz="1" w:space="0" w:color="000000"/>
              <w:right w:val="single" w:sz="1" w:space="0" w:color="000000"/>
            </w:tcBorders>
          </w:tcPr>
          <w:p w:rsidR="004270D0" w:rsidRPr="00714EF0" w:rsidRDefault="00BB584B" w:rsidP="00E72DCF">
            <w:pPr>
              <w:pStyle w:val="PSI-ComentarioenTabla"/>
            </w:pPr>
            <w:r>
              <w:t>Que la aplicación cumpla con las funciones especificadas por el cliente definidas en la documentación de requerimientos.</w:t>
            </w:r>
          </w:p>
        </w:tc>
      </w:tr>
      <w:tr w:rsidR="004270D0" w:rsidRPr="00714EF0" w:rsidTr="00472379">
        <w:trPr>
          <w:trHeight w:val="451"/>
          <w:jc w:val="right"/>
        </w:trPr>
        <w:tc>
          <w:tcPr>
            <w:tcW w:w="2039" w:type="dxa"/>
            <w:tcBorders>
              <w:left w:val="single" w:sz="1" w:space="0" w:color="000000"/>
              <w:bottom w:val="single" w:sz="1" w:space="0" w:color="000000"/>
            </w:tcBorders>
            <w:shd w:val="clear" w:color="auto" w:fill="E6E6E6"/>
          </w:tcPr>
          <w:p w:rsidR="004270D0" w:rsidRPr="00714EF0" w:rsidRDefault="004270D0" w:rsidP="00F26AEF">
            <w:pPr>
              <w:pStyle w:val="PSI-Normal"/>
            </w:pPr>
            <w:r w:rsidRPr="00714EF0">
              <w:t xml:space="preserve">Descripción: </w:t>
            </w:r>
          </w:p>
        </w:tc>
        <w:tc>
          <w:tcPr>
            <w:tcW w:w="6412" w:type="dxa"/>
            <w:tcBorders>
              <w:left w:val="single" w:sz="1" w:space="0" w:color="000000"/>
              <w:bottom w:val="single" w:sz="1" w:space="0" w:color="000000"/>
              <w:right w:val="single" w:sz="1" w:space="0" w:color="000000"/>
            </w:tcBorders>
          </w:tcPr>
          <w:p w:rsidR="004270D0" w:rsidRPr="00714EF0" w:rsidRDefault="00BB584B" w:rsidP="00E72DCF">
            <w:pPr>
              <w:pStyle w:val="PSI-ComentarioenTabla"/>
            </w:pPr>
            <w:r>
              <w:t xml:space="preserve">Esta prueba describe la funcionalidad otorgada de acuerdo </w:t>
            </w:r>
            <w:r w:rsidR="004065CE">
              <w:t xml:space="preserve">a </w:t>
            </w:r>
            <w:r>
              <w:t>como fue diseñada.</w:t>
            </w:r>
          </w:p>
        </w:tc>
      </w:tr>
      <w:tr w:rsidR="004270D0" w:rsidRPr="00714EF0" w:rsidTr="00472379">
        <w:trPr>
          <w:trHeight w:val="451"/>
          <w:jc w:val="right"/>
        </w:trPr>
        <w:tc>
          <w:tcPr>
            <w:tcW w:w="2039" w:type="dxa"/>
            <w:tcBorders>
              <w:left w:val="single" w:sz="1" w:space="0" w:color="000000"/>
              <w:bottom w:val="single" w:sz="1" w:space="0" w:color="000000"/>
            </w:tcBorders>
            <w:shd w:val="clear" w:color="auto" w:fill="E6E6E6"/>
          </w:tcPr>
          <w:p w:rsidR="004270D0" w:rsidRPr="00714EF0" w:rsidRDefault="004270D0" w:rsidP="00F26AEF">
            <w:pPr>
              <w:pStyle w:val="PSI-Normal"/>
            </w:pPr>
            <w:r w:rsidRPr="00714EF0">
              <w:t>Técnicas:</w:t>
            </w:r>
          </w:p>
        </w:tc>
        <w:tc>
          <w:tcPr>
            <w:tcW w:w="6412" w:type="dxa"/>
            <w:tcBorders>
              <w:left w:val="single" w:sz="1" w:space="0" w:color="000000"/>
              <w:bottom w:val="single" w:sz="1" w:space="0" w:color="000000"/>
              <w:right w:val="single" w:sz="1" w:space="0" w:color="000000"/>
            </w:tcBorders>
          </w:tcPr>
          <w:p w:rsidR="004270D0" w:rsidRPr="00714EF0" w:rsidRDefault="007D221F" w:rsidP="00E72DCF">
            <w:pPr>
              <w:pStyle w:val="PSI-ComentarioenTabla"/>
            </w:pPr>
            <w:r>
              <w:t>Técnica</w:t>
            </w:r>
            <w:r w:rsidR="004065CE">
              <w:t xml:space="preserve"> de prueba y error sobre los elementos del Sistema a probar.</w:t>
            </w:r>
          </w:p>
        </w:tc>
      </w:tr>
      <w:tr w:rsidR="004270D0" w:rsidRPr="00714EF0" w:rsidTr="00472379">
        <w:trPr>
          <w:jc w:val="right"/>
        </w:trPr>
        <w:tc>
          <w:tcPr>
            <w:tcW w:w="2039" w:type="dxa"/>
            <w:tcBorders>
              <w:left w:val="single" w:sz="1" w:space="0" w:color="000000"/>
              <w:bottom w:val="single" w:sz="1" w:space="0" w:color="000000"/>
            </w:tcBorders>
            <w:shd w:val="clear" w:color="auto" w:fill="E6E6E6"/>
          </w:tcPr>
          <w:p w:rsidR="004270D0" w:rsidRPr="00714EF0" w:rsidRDefault="004270D0" w:rsidP="00F26AEF">
            <w:pPr>
              <w:pStyle w:val="PSI-Normal"/>
            </w:pPr>
            <w:r w:rsidRPr="00714EF0">
              <w:t xml:space="preserve">Fases: </w:t>
            </w:r>
          </w:p>
        </w:tc>
        <w:tc>
          <w:tcPr>
            <w:tcW w:w="6412" w:type="dxa"/>
            <w:tcBorders>
              <w:left w:val="single" w:sz="1" w:space="0" w:color="000000"/>
              <w:bottom w:val="single" w:sz="1" w:space="0" w:color="000000"/>
              <w:right w:val="single" w:sz="1" w:space="0" w:color="000000"/>
            </w:tcBorders>
          </w:tcPr>
          <w:p w:rsidR="004270D0" w:rsidRPr="00714EF0" w:rsidRDefault="009304F1" w:rsidP="00E72DCF">
            <w:pPr>
              <w:pStyle w:val="PSI-ComentarioenTabla"/>
            </w:pPr>
            <w:r>
              <w:t xml:space="preserve">1- </w:t>
            </w:r>
            <w:r w:rsidR="007D221F">
              <w:t>Revisión</w:t>
            </w:r>
            <w:r>
              <w:t xml:space="preserve"> de Caja de textos.</w:t>
            </w:r>
          </w:p>
          <w:p w:rsidR="004270D0" w:rsidRPr="00714EF0" w:rsidRDefault="009304F1" w:rsidP="00E72DCF">
            <w:pPr>
              <w:pStyle w:val="PSI-ComentarioenTabla"/>
            </w:pPr>
            <w:r>
              <w:t xml:space="preserve">2- </w:t>
            </w:r>
            <w:r w:rsidR="007D221F">
              <w:t>Revisión</w:t>
            </w:r>
            <w:r>
              <w:t xml:space="preserve"> de Botones.</w:t>
            </w:r>
          </w:p>
          <w:p w:rsidR="004270D0" w:rsidRPr="00714EF0" w:rsidRDefault="009304F1" w:rsidP="00E72DCF">
            <w:pPr>
              <w:pStyle w:val="PSI-ComentarioenTabla"/>
            </w:pPr>
            <w:r>
              <w:t xml:space="preserve">3- </w:t>
            </w:r>
            <w:r w:rsidR="007D221F">
              <w:t>Revisión</w:t>
            </w:r>
            <w:r>
              <w:t xml:space="preserve"> de ComboBox.</w:t>
            </w:r>
          </w:p>
          <w:p w:rsidR="004270D0" w:rsidRPr="00714EF0" w:rsidRDefault="009304F1" w:rsidP="00E72DCF">
            <w:pPr>
              <w:pStyle w:val="PSI-ComentarioenTabla"/>
            </w:pPr>
            <w:r>
              <w:t xml:space="preserve">4- </w:t>
            </w:r>
            <w:r w:rsidR="007D221F">
              <w:t>Revisión</w:t>
            </w:r>
            <w:r>
              <w:t xml:space="preserve"> </w:t>
            </w:r>
            <w:r w:rsidR="007D221F">
              <w:t>de Tablas</w:t>
            </w:r>
            <w:r>
              <w:t xml:space="preserve"> de Datos (DataGridView).</w:t>
            </w:r>
          </w:p>
        </w:tc>
      </w:tr>
      <w:tr w:rsidR="004270D0" w:rsidRPr="00714EF0" w:rsidTr="00472379">
        <w:trPr>
          <w:jc w:val="right"/>
        </w:trPr>
        <w:tc>
          <w:tcPr>
            <w:tcW w:w="2039" w:type="dxa"/>
            <w:tcBorders>
              <w:left w:val="single" w:sz="1" w:space="0" w:color="000000"/>
              <w:bottom w:val="single" w:sz="1" w:space="0" w:color="000000"/>
            </w:tcBorders>
            <w:shd w:val="clear" w:color="auto" w:fill="E6E6E6"/>
          </w:tcPr>
          <w:p w:rsidR="004270D0" w:rsidRPr="00714EF0" w:rsidRDefault="004270D0" w:rsidP="00F26AEF">
            <w:pPr>
              <w:pStyle w:val="PSI-Normal"/>
            </w:pPr>
            <w:r w:rsidRPr="00714EF0">
              <w:t>Entorno de prueba:</w:t>
            </w:r>
          </w:p>
        </w:tc>
        <w:tc>
          <w:tcPr>
            <w:tcW w:w="6412" w:type="dxa"/>
            <w:tcBorders>
              <w:left w:val="single" w:sz="1" w:space="0" w:color="000000"/>
              <w:bottom w:val="single" w:sz="1" w:space="0" w:color="000000"/>
              <w:right w:val="single" w:sz="1" w:space="0" w:color="000000"/>
            </w:tcBorders>
          </w:tcPr>
          <w:p w:rsidR="004270D0" w:rsidRPr="00714EF0" w:rsidRDefault="009304F1" w:rsidP="00E72DCF">
            <w:pPr>
              <w:pStyle w:val="PSI-ComentarioenTabla"/>
            </w:pPr>
            <w:r>
              <w:t xml:space="preserve">Se realizara una prueba que consiste en verificar que los datos cargados en las caja de texto se envíen </w:t>
            </w:r>
            <w:r w:rsidR="00C11059">
              <w:t>y que concuerden con</w:t>
            </w:r>
            <w:r>
              <w:t xml:space="preserve"> la base de datos</w:t>
            </w:r>
            <w:r w:rsidR="00C11059">
              <w:t>, asimismo las etiquetas también deben coincidir con las caja de textos, se verificara que al hacer click en guardar se inserten los registros en la base de datos, se verificara que los comboBox cumplan con su función.</w:t>
            </w:r>
          </w:p>
        </w:tc>
      </w:tr>
      <w:tr w:rsidR="004270D0" w:rsidRPr="00714EF0" w:rsidTr="00472379">
        <w:trPr>
          <w:jc w:val="right"/>
        </w:trPr>
        <w:tc>
          <w:tcPr>
            <w:tcW w:w="2039" w:type="dxa"/>
            <w:tcBorders>
              <w:left w:val="single" w:sz="1" w:space="0" w:color="000000"/>
              <w:bottom w:val="single" w:sz="1" w:space="0" w:color="000000"/>
            </w:tcBorders>
            <w:shd w:val="clear" w:color="auto" w:fill="E6E6E6"/>
          </w:tcPr>
          <w:p w:rsidR="004270D0" w:rsidRPr="00714EF0" w:rsidRDefault="004270D0" w:rsidP="00F26AEF">
            <w:pPr>
              <w:pStyle w:val="PSI-Normal"/>
            </w:pPr>
            <w:r w:rsidRPr="00714EF0">
              <w:t>Hardware:</w:t>
            </w:r>
          </w:p>
        </w:tc>
        <w:tc>
          <w:tcPr>
            <w:tcW w:w="6412" w:type="dxa"/>
            <w:tcBorders>
              <w:left w:val="single" w:sz="1" w:space="0" w:color="000000"/>
              <w:bottom w:val="single" w:sz="1" w:space="0" w:color="000000"/>
              <w:right w:val="single" w:sz="1" w:space="0" w:color="000000"/>
            </w:tcBorders>
          </w:tcPr>
          <w:p w:rsidR="004270D0" w:rsidRPr="00714EF0" w:rsidRDefault="002D6666" w:rsidP="00E72DCF">
            <w:pPr>
              <w:pStyle w:val="PSI-ComentarioenTabla"/>
            </w:pPr>
            <w:r>
              <w:t xml:space="preserve">PC con </w:t>
            </w:r>
            <w:r w:rsidR="007D221F">
              <w:t>Windows</w:t>
            </w:r>
            <w:r>
              <w:t xml:space="preserve"> 10, procesador Celeron o superior.</w:t>
            </w:r>
          </w:p>
        </w:tc>
      </w:tr>
      <w:tr w:rsidR="004270D0" w:rsidRPr="00714EF0" w:rsidTr="00472379">
        <w:trPr>
          <w:jc w:val="right"/>
        </w:trPr>
        <w:tc>
          <w:tcPr>
            <w:tcW w:w="2039" w:type="dxa"/>
            <w:tcBorders>
              <w:left w:val="single" w:sz="1" w:space="0" w:color="000000"/>
              <w:bottom w:val="single" w:sz="1" w:space="0" w:color="000000"/>
            </w:tcBorders>
            <w:shd w:val="clear" w:color="auto" w:fill="E6E6E6"/>
          </w:tcPr>
          <w:p w:rsidR="004270D0" w:rsidRPr="00714EF0" w:rsidRDefault="004270D0" w:rsidP="00F26AEF">
            <w:pPr>
              <w:pStyle w:val="PSI-Normal"/>
            </w:pPr>
            <w:r w:rsidRPr="00714EF0">
              <w:t>Software:</w:t>
            </w:r>
          </w:p>
        </w:tc>
        <w:tc>
          <w:tcPr>
            <w:tcW w:w="6412" w:type="dxa"/>
            <w:tcBorders>
              <w:left w:val="single" w:sz="1" w:space="0" w:color="000000"/>
              <w:bottom w:val="single" w:sz="1" w:space="0" w:color="000000"/>
              <w:right w:val="single" w:sz="1" w:space="0" w:color="000000"/>
            </w:tcBorders>
          </w:tcPr>
          <w:p w:rsidR="004270D0" w:rsidRPr="00714EF0" w:rsidRDefault="002D6666" w:rsidP="00E72DCF">
            <w:pPr>
              <w:pStyle w:val="PSI-ComentarioenTabla"/>
            </w:pPr>
            <w:r>
              <w:t xml:space="preserve">Se </w:t>
            </w:r>
            <w:r w:rsidR="007D221F">
              <w:t>utilizará</w:t>
            </w:r>
            <w:r>
              <w:t xml:space="preserve"> el Lenguaje PHP.</w:t>
            </w:r>
          </w:p>
        </w:tc>
      </w:tr>
      <w:tr w:rsidR="004270D0" w:rsidRPr="00714EF0" w:rsidTr="00472379">
        <w:trPr>
          <w:jc w:val="right"/>
        </w:trPr>
        <w:tc>
          <w:tcPr>
            <w:tcW w:w="2039" w:type="dxa"/>
            <w:tcBorders>
              <w:left w:val="single" w:sz="1" w:space="0" w:color="000000"/>
              <w:bottom w:val="single" w:sz="1" w:space="0" w:color="000000"/>
            </w:tcBorders>
            <w:shd w:val="clear" w:color="auto" w:fill="E6E6E6"/>
          </w:tcPr>
          <w:p w:rsidR="004270D0" w:rsidRPr="00714EF0" w:rsidRDefault="004270D0" w:rsidP="00F26AEF">
            <w:pPr>
              <w:pStyle w:val="PSI-Normal"/>
            </w:pPr>
            <w:r w:rsidRPr="00714EF0">
              <w:t>Criterios de Éxito:</w:t>
            </w:r>
          </w:p>
        </w:tc>
        <w:tc>
          <w:tcPr>
            <w:tcW w:w="6412" w:type="dxa"/>
            <w:tcBorders>
              <w:left w:val="single" w:sz="1" w:space="0" w:color="000000"/>
              <w:bottom w:val="single" w:sz="1" w:space="0" w:color="000000"/>
              <w:right w:val="single" w:sz="1" w:space="0" w:color="000000"/>
            </w:tcBorders>
          </w:tcPr>
          <w:p w:rsidR="004270D0" w:rsidRPr="00714EF0" w:rsidRDefault="00C51978" w:rsidP="00E72DCF">
            <w:pPr>
              <w:pStyle w:val="PSI-ComentarioenTabla"/>
            </w:pPr>
            <w:r>
              <w:t>Si entrega la funcionalidad especificada en la documentación de requerimientos definida por el cliente.</w:t>
            </w:r>
          </w:p>
        </w:tc>
      </w:tr>
    </w:tbl>
    <w:p w:rsidR="004270D0" w:rsidRDefault="004270D0" w:rsidP="004270D0">
      <w:pPr>
        <w:pStyle w:val="InfoBlue"/>
        <w:ind w:left="735"/>
      </w:pPr>
    </w:p>
    <w:p w:rsidR="002D6666" w:rsidRDefault="002D6666" w:rsidP="00E72DCF">
      <w:pPr>
        <w:pStyle w:val="PSI-Comentario"/>
      </w:pPr>
    </w:p>
    <w:p w:rsidR="002D6666" w:rsidRDefault="002D6666" w:rsidP="00E72DCF">
      <w:pPr>
        <w:pStyle w:val="PSI-Comentario"/>
      </w:pPr>
    </w:p>
    <w:p w:rsidR="002D6666" w:rsidRDefault="002D6666" w:rsidP="00E72DCF">
      <w:pPr>
        <w:pStyle w:val="PSI-Comentario"/>
      </w:pPr>
    </w:p>
    <w:p w:rsidR="002D6666" w:rsidRDefault="002D6666" w:rsidP="00E72DCF">
      <w:pPr>
        <w:pStyle w:val="PSI-Comentario"/>
      </w:pPr>
    </w:p>
    <w:p w:rsidR="00C51978" w:rsidRDefault="00C51978" w:rsidP="002D6666">
      <w:pPr>
        <w:rPr>
          <w:b/>
          <w:sz w:val="28"/>
        </w:rPr>
      </w:pPr>
    </w:p>
    <w:p w:rsidR="00C51978" w:rsidRDefault="00C51978" w:rsidP="002D6666">
      <w:pPr>
        <w:rPr>
          <w:b/>
          <w:sz w:val="28"/>
        </w:rPr>
      </w:pPr>
    </w:p>
    <w:p w:rsidR="00C51978" w:rsidRDefault="00C51978" w:rsidP="002D6666">
      <w:pPr>
        <w:rPr>
          <w:b/>
          <w:sz w:val="28"/>
        </w:rPr>
      </w:pPr>
    </w:p>
    <w:p w:rsidR="002D6666" w:rsidRDefault="002D6666" w:rsidP="002D6666">
      <w:pPr>
        <w:rPr>
          <w:b/>
          <w:sz w:val="28"/>
        </w:rPr>
      </w:pPr>
      <w:r>
        <w:rPr>
          <w:b/>
          <w:sz w:val="28"/>
        </w:rPr>
        <w:lastRenderedPageBreak/>
        <w:t>&lt;Prueba de Interface de Usuario&gt;</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2D6666" w:rsidRPr="00714EF0" w:rsidTr="00151175">
        <w:trPr>
          <w:tblHeader/>
          <w:jc w:val="right"/>
        </w:trPr>
        <w:tc>
          <w:tcPr>
            <w:tcW w:w="2039" w:type="dxa"/>
            <w:tcBorders>
              <w:top w:val="single" w:sz="1" w:space="0" w:color="000000"/>
              <w:left w:val="single" w:sz="1" w:space="0" w:color="000000"/>
              <w:bottom w:val="single" w:sz="1" w:space="0" w:color="000000"/>
            </w:tcBorders>
            <w:shd w:val="clear" w:color="auto" w:fill="E6E6E6"/>
          </w:tcPr>
          <w:p w:rsidR="002D6666" w:rsidRPr="00714EF0" w:rsidRDefault="002D6666" w:rsidP="00151175">
            <w:pPr>
              <w:pStyle w:val="PSI-Normal"/>
            </w:pPr>
            <w:r w:rsidRPr="00714EF0">
              <w:t>Objetivo:</w:t>
            </w:r>
          </w:p>
        </w:tc>
        <w:tc>
          <w:tcPr>
            <w:tcW w:w="6412" w:type="dxa"/>
            <w:tcBorders>
              <w:top w:val="single" w:sz="1" w:space="0" w:color="000000"/>
              <w:left w:val="single" w:sz="1" w:space="0" w:color="000000"/>
              <w:bottom w:val="single" w:sz="1" w:space="0" w:color="000000"/>
              <w:right w:val="single" w:sz="1" w:space="0" w:color="000000"/>
            </w:tcBorders>
          </w:tcPr>
          <w:p w:rsidR="002D6666" w:rsidRPr="00714EF0" w:rsidRDefault="002D6666" w:rsidP="00E72DCF">
            <w:pPr>
              <w:pStyle w:val="PSI-ComentarioenTabla"/>
            </w:pPr>
            <w:r>
              <w:t xml:space="preserve">Que la </w:t>
            </w:r>
            <w:r w:rsidR="00D8267C">
              <w:t xml:space="preserve">Interface sea apropiada para el cliente, respetando los </w:t>
            </w:r>
            <w:r w:rsidR="007D221F">
              <w:t>aspectos</w:t>
            </w:r>
            <w:r w:rsidR="00D8267C">
              <w:t xml:space="preserve"> de usabilidad, simplicidad y amigabilidad. Que pueda introducir los datos </w:t>
            </w:r>
            <w:r w:rsidR="007D221F">
              <w:t>correspondientes</w:t>
            </w:r>
            <w:r w:rsidR="00D8267C">
              <w:t xml:space="preserve"> y mostrar los datos de salida.</w:t>
            </w:r>
          </w:p>
        </w:tc>
      </w:tr>
      <w:tr w:rsidR="002D6666" w:rsidRPr="00714EF0" w:rsidTr="00151175">
        <w:trPr>
          <w:trHeight w:val="451"/>
          <w:jc w:val="right"/>
        </w:trPr>
        <w:tc>
          <w:tcPr>
            <w:tcW w:w="2039" w:type="dxa"/>
            <w:tcBorders>
              <w:left w:val="single" w:sz="1" w:space="0" w:color="000000"/>
              <w:bottom w:val="single" w:sz="1" w:space="0" w:color="000000"/>
            </w:tcBorders>
            <w:shd w:val="clear" w:color="auto" w:fill="E6E6E6"/>
          </w:tcPr>
          <w:p w:rsidR="002D6666" w:rsidRPr="00714EF0" w:rsidRDefault="002D6666" w:rsidP="00151175">
            <w:pPr>
              <w:pStyle w:val="PSI-Normal"/>
            </w:pPr>
            <w:r w:rsidRPr="00714EF0">
              <w:t xml:space="preserve">Descripción: </w:t>
            </w:r>
          </w:p>
        </w:tc>
        <w:tc>
          <w:tcPr>
            <w:tcW w:w="6412" w:type="dxa"/>
            <w:tcBorders>
              <w:left w:val="single" w:sz="1" w:space="0" w:color="000000"/>
              <w:bottom w:val="single" w:sz="1" w:space="0" w:color="000000"/>
              <w:right w:val="single" w:sz="1" w:space="0" w:color="000000"/>
            </w:tcBorders>
          </w:tcPr>
          <w:p w:rsidR="002D6666" w:rsidRPr="00714EF0" w:rsidRDefault="00D8267C" w:rsidP="00E72DCF">
            <w:pPr>
              <w:pStyle w:val="PSI-ComentarioenTabla"/>
            </w:pPr>
            <w:r>
              <w:t>Se revisara que los componentes estén en su lugar correspondiente y estén de acuerdo al diseño de la Interface.</w:t>
            </w:r>
          </w:p>
        </w:tc>
      </w:tr>
      <w:tr w:rsidR="002D6666" w:rsidRPr="00714EF0" w:rsidTr="00151175">
        <w:trPr>
          <w:trHeight w:val="451"/>
          <w:jc w:val="right"/>
        </w:trPr>
        <w:tc>
          <w:tcPr>
            <w:tcW w:w="2039" w:type="dxa"/>
            <w:tcBorders>
              <w:left w:val="single" w:sz="1" w:space="0" w:color="000000"/>
              <w:bottom w:val="single" w:sz="1" w:space="0" w:color="000000"/>
            </w:tcBorders>
            <w:shd w:val="clear" w:color="auto" w:fill="E6E6E6"/>
          </w:tcPr>
          <w:p w:rsidR="002D6666" w:rsidRPr="00714EF0" w:rsidRDefault="002D6666" w:rsidP="00151175">
            <w:pPr>
              <w:pStyle w:val="PSI-Normal"/>
            </w:pPr>
            <w:r w:rsidRPr="00714EF0">
              <w:t>Técnicas:</w:t>
            </w:r>
          </w:p>
        </w:tc>
        <w:tc>
          <w:tcPr>
            <w:tcW w:w="6412" w:type="dxa"/>
            <w:tcBorders>
              <w:left w:val="single" w:sz="1" w:space="0" w:color="000000"/>
              <w:bottom w:val="single" w:sz="1" w:space="0" w:color="000000"/>
              <w:right w:val="single" w:sz="1" w:space="0" w:color="000000"/>
            </w:tcBorders>
          </w:tcPr>
          <w:p w:rsidR="002D6666" w:rsidRPr="00714EF0" w:rsidRDefault="00D8267C" w:rsidP="00E72DCF">
            <w:pPr>
              <w:pStyle w:val="PSI-ComentarioenTabla"/>
            </w:pPr>
            <w:r>
              <w:t>Se verificara que cada elemento este de acuerdo al diseño de la Interface de Usuario.</w:t>
            </w:r>
          </w:p>
        </w:tc>
      </w:tr>
      <w:tr w:rsidR="002D6666" w:rsidRPr="00714EF0" w:rsidTr="00151175">
        <w:trPr>
          <w:jc w:val="right"/>
        </w:trPr>
        <w:tc>
          <w:tcPr>
            <w:tcW w:w="2039" w:type="dxa"/>
            <w:tcBorders>
              <w:left w:val="single" w:sz="1" w:space="0" w:color="000000"/>
              <w:bottom w:val="single" w:sz="1" w:space="0" w:color="000000"/>
            </w:tcBorders>
            <w:shd w:val="clear" w:color="auto" w:fill="E6E6E6"/>
          </w:tcPr>
          <w:p w:rsidR="002D6666" w:rsidRPr="00714EF0" w:rsidRDefault="002D6666" w:rsidP="00151175">
            <w:pPr>
              <w:pStyle w:val="PSI-Normal"/>
            </w:pPr>
            <w:r w:rsidRPr="00714EF0">
              <w:t>Entorno de prueba:</w:t>
            </w:r>
          </w:p>
        </w:tc>
        <w:tc>
          <w:tcPr>
            <w:tcW w:w="6412" w:type="dxa"/>
            <w:tcBorders>
              <w:left w:val="single" w:sz="1" w:space="0" w:color="000000"/>
              <w:bottom w:val="single" w:sz="1" w:space="0" w:color="000000"/>
              <w:right w:val="single" w:sz="1" w:space="0" w:color="000000"/>
            </w:tcBorders>
          </w:tcPr>
          <w:p w:rsidR="002D6666" w:rsidRPr="00714EF0" w:rsidRDefault="00D8267C" w:rsidP="00E72DCF">
            <w:pPr>
              <w:pStyle w:val="PSI-ComentarioenTabla"/>
            </w:pPr>
            <w:r>
              <w:t xml:space="preserve">Se realiza una comparación de los elementos con su diseño, en caso de </w:t>
            </w:r>
            <w:r w:rsidR="00C51978">
              <w:t>encontrar fallas o errores se deben reportar a los diseñadores.</w:t>
            </w:r>
          </w:p>
        </w:tc>
      </w:tr>
      <w:tr w:rsidR="002D6666" w:rsidRPr="00714EF0" w:rsidTr="00151175">
        <w:trPr>
          <w:jc w:val="right"/>
        </w:trPr>
        <w:tc>
          <w:tcPr>
            <w:tcW w:w="2039" w:type="dxa"/>
            <w:tcBorders>
              <w:left w:val="single" w:sz="1" w:space="0" w:color="000000"/>
              <w:bottom w:val="single" w:sz="1" w:space="0" w:color="000000"/>
            </w:tcBorders>
            <w:shd w:val="clear" w:color="auto" w:fill="E6E6E6"/>
          </w:tcPr>
          <w:p w:rsidR="002D6666" w:rsidRPr="00714EF0" w:rsidRDefault="002D6666" w:rsidP="00151175">
            <w:pPr>
              <w:pStyle w:val="PSI-Normal"/>
            </w:pPr>
            <w:r w:rsidRPr="00714EF0">
              <w:t>Hardware:</w:t>
            </w:r>
          </w:p>
        </w:tc>
        <w:tc>
          <w:tcPr>
            <w:tcW w:w="6412" w:type="dxa"/>
            <w:tcBorders>
              <w:left w:val="single" w:sz="1" w:space="0" w:color="000000"/>
              <w:bottom w:val="single" w:sz="1" w:space="0" w:color="000000"/>
              <w:right w:val="single" w:sz="1" w:space="0" w:color="000000"/>
            </w:tcBorders>
          </w:tcPr>
          <w:p w:rsidR="002D6666" w:rsidRPr="00714EF0" w:rsidRDefault="002D6666" w:rsidP="00E72DCF">
            <w:pPr>
              <w:pStyle w:val="PSI-ComentarioenTabla"/>
            </w:pPr>
            <w:r>
              <w:t xml:space="preserve">PC con </w:t>
            </w:r>
            <w:r w:rsidR="007D221F">
              <w:t>Windows</w:t>
            </w:r>
            <w:r>
              <w:t xml:space="preserve"> 10, procesador Celeron o superior.</w:t>
            </w:r>
          </w:p>
        </w:tc>
      </w:tr>
      <w:tr w:rsidR="002D6666" w:rsidRPr="00714EF0" w:rsidTr="00151175">
        <w:trPr>
          <w:jc w:val="right"/>
        </w:trPr>
        <w:tc>
          <w:tcPr>
            <w:tcW w:w="2039" w:type="dxa"/>
            <w:tcBorders>
              <w:left w:val="single" w:sz="1" w:space="0" w:color="000000"/>
              <w:bottom w:val="single" w:sz="1" w:space="0" w:color="000000"/>
            </w:tcBorders>
            <w:shd w:val="clear" w:color="auto" w:fill="E6E6E6"/>
          </w:tcPr>
          <w:p w:rsidR="002D6666" w:rsidRPr="00714EF0" w:rsidRDefault="002D6666" w:rsidP="00151175">
            <w:pPr>
              <w:pStyle w:val="PSI-Normal"/>
            </w:pPr>
            <w:r w:rsidRPr="00714EF0">
              <w:t>Software:</w:t>
            </w:r>
          </w:p>
        </w:tc>
        <w:tc>
          <w:tcPr>
            <w:tcW w:w="6412" w:type="dxa"/>
            <w:tcBorders>
              <w:left w:val="single" w:sz="1" w:space="0" w:color="000000"/>
              <w:bottom w:val="single" w:sz="1" w:space="0" w:color="000000"/>
              <w:right w:val="single" w:sz="1" w:space="0" w:color="000000"/>
            </w:tcBorders>
          </w:tcPr>
          <w:p w:rsidR="002D6666" w:rsidRPr="00714EF0" w:rsidRDefault="002D6666" w:rsidP="00E72DCF">
            <w:pPr>
              <w:pStyle w:val="PSI-ComentarioenTabla"/>
            </w:pPr>
            <w:r>
              <w:t xml:space="preserve">Se </w:t>
            </w:r>
            <w:r w:rsidR="007D221F">
              <w:t>utilizará</w:t>
            </w:r>
            <w:r>
              <w:t xml:space="preserve"> el Lenguaje PHP.</w:t>
            </w:r>
          </w:p>
        </w:tc>
      </w:tr>
      <w:tr w:rsidR="002D6666" w:rsidRPr="00714EF0" w:rsidTr="00151175">
        <w:trPr>
          <w:jc w:val="right"/>
        </w:trPr>
        <w:tc>
          <w:tcPr>
            <w:tcW w:w="2039" w:type="dxa"/>
            <w:tcBorders>
              <w:left w:val="single" w:sz="1" w:space="0" w:color="000000"/>
              <w:bottom w:val="single" w:sz="1" w:space="0" w:color="000000"/>
            </w:tcBorders>
            <w:shd w:val="clear" w:color="auto" w:fill="E6E6E6"/>
          </w:tcPr>
          <w:p w:rsidR="002D6666" w:rsidRPr="00714EF0" w:rsidRDefault="002D6666" w:rsidP="00151175">
            <w:pPr>
              <w:pStyle w:val="PSI-Normal"/>
            </w:pPr>
            <w:r w:rsidRPr="00714EF0">
              <w:t>Criterios de Éxito:</w:t>
            </w:r>
          </w:p>
        </w:tc>
        <w:tc>
          <w:tcPr>
            <w:tcW w:w="6412" w:type="dxa"/>
            <w:tcBorders>
              <w:left w:val="single" w:sz="1" w:space="0" w:color="000000"/>
              <w:bottom w:val="single" w:sz="1" w:space="0" w:color="000000"/>
              <w:right w:val="single" w:sz="1" w:space="0" w:color="000000"/>
            </w:tcBorders>
          </w:tcPr>
          <w:p w:rsidR="002D6666" w:rsidRPr="00714EF0" w:rsidRDefault="00C51978" w:rsidP="00E72DCF">
            <w:pPr>
              <w:pStyle w:val="PSI-ComentarioenTabla"/>
            </w:pPr>
            <w:r>
              <w:t>Si cumple en un 100% con su diseño.</w:t>
            </w:r>
          </w:p>
        </w:tc>
      </w:tr>
    </w:tbl>
    <w:p w:rsidR="002D6666" w:rsidRDefault="002D6666" w:rsidP="00E72DCF">
      <w:pPr>
        <w:pStyle w:val="PSI-Comentario"/>
      </w:pPr>
    </w:p>
    <w:p w:rsidR="00C51978" w:rsidRDefault="00C51978" w:rsidP="00C51978">
      <w:pPr>
        <w:rPr>
          <w:b/>
          <w:sz w:val="28"/>
        </w:rPr>
      </w:pPr>
      <w:r>
        <w:rPr>
          <w:b/>
          <w:sz w:val="28"/>
        </w:rPr>
        <w:t>&lt;Prueba de Desempeño&gt;</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C51978" w:rsidRPr="00714EF0" w:rsidTr="00151175">
        <w:trPr>
          <w:tblHeader/>
          <w:jc w:val="right"/>
        </w:trPr>
        <w:tc>
          <w:tcPr>
            <w:tcW w:w="2039" w:type="dxa"/>
            <w:tcBorders>
              <w:top w:val="single" w:sz="1" w:space="0" w:color="000000"/>
              <w:left w:val="single" w:sz="1" w:space="0" w:color="000000"/>
              <w:bottom w:val="single" w:sz="1" w:space="0" w:color="000000"/>
            </w:tcBorders>
            <w:shd w:val="clear" w:color="auto" w:fill="E6E6E6"/>
          </w:tcPr>
          <w:p w:rsidR="00C51978" w:rsidRPr="00714EF0" w:rsidRDefault="00C51978" w:rsidP="00151175">
            <w:pPr>
              <w:pStyle w:val="PSI-Normal"/>
            </w:pPr>
            <w:r w:rsidRPr="00714EF0">
              <w:t>Objetivo:</w:t>
            </w:r>
          </w:p>
        </w:tc>
        <w:tc>
          <w:tcPr>
            <w:tcW w:w="6412" w:type="dxa"/>
            <w:tcBorders>
              <w:top w:val="single" w:sz="1" w:space="0" w:color="000000"/>
              <w:left w:val="single" w:sz="1" w:space="0" w:color="000000"/>
              <w:bottom w:val="single" w:sz="1" w:space="0" w:color="000000"/>
              <w:right w:val="single" w:sz="1" w:space="0" w:color="000000"/>
            </w:tcBorders>
          </w:tcPr>
          <w:p w:rsidR="00C51978" w:rsidRPr="00714EF0" w:rsidRDefault="00C51978" w:rsidP="00E72DCF">
            <w:pPr>
              <w:pStyle w:val="PSI-ComentarioenTabla"/>
            </w:pPr>
            <w:r>
              <w:t xml:space="preserve">Obtener el rendimiento </w:t>
            </w:r>
            <w:r w:rsidR="007D221F">
              <w:t>óptimo</w:t>
            </w:r>
            <w:r>
              <w:t xml:space="preserve"> para que la aplicación funcione de forma correcta.</w:t>
            </w:r>
          </w:p>
        </w:tc>
      </w:tr>
      <w:tr w:rsidR="00C51978" w:rsidRPr="00714EF0" w:rsidTr="00151175">
        <w:trPr>
          <w:trHeight w:val="451"/>
          <w:jc w:val="right"/>
        </w:trPr>
        <w:tc>
          <w:tcPr>
            <w:tcW w:w="2039" w:type="dxa"/>
            <w:tcBorders>
              <w:left w:val="single" w:sz="1" w:space="0" w:color="000000"/>
              <w:bottom w:val="single" w:sz="1" w:space="0" w:color="000000"/>
            </w:tcBorders>
            <w:shd w:val="clear" w:color="auto" w:fill="E6E6E6"/>
          </w:tcPr>
          <w:p w:rsidR="00C51978" w:rsidRPr="00714EF0" w:rsidRDefault="00C51978" w:rsidP="00151175">
            <w:pPr>
              <w:pStyle w:val="PSI-Normal"/>
            </w:pPr>
            <w:r w:rsidRPr="00714EF0">
              <w:t xml:space="preserve">Descripción: </w:t>
            </w:r>
          </w:p>
        </w:tc>
        <w:tc>
          <w:tcPr>
            <w:tcW w:w="6412" w:type="dxa"/>
            <w:tcBorders>
              <w:left w:val="single" w:sz="1" w:space="0" w:color="000000"/>
              <w:bottom w:val="single" w:sz="1" w:space="0" w:color="000000"/>
              <w:right w:val="single" w:sz="1" w:space="0" w:color="000000"/>
            </w:tcBorders>
          </w:tcPr>
          <w:p w:rsidR="00C51978" w:rsidRPr="00714EF0" w:rsidRDefault="00C51978" w:rsidP="00E72DCF">
            <w:pPr>
              <w:pStyle w:val="PSI-ComentarioenTabla"/>
            </w:pPr>
            <w:r>
              <w:t xml:space="preserve">Esta prueba permite demostrar al cliente que la aplicación se ejecuta de manera </w:t>
            </w:r>
            <w:r w:rsidR="007D221F">
              <w:t>óptima</w:t>
            </w:r>
            <w:r>
              <w:t xml:space="preserve"> en una pc del área de trabajo.</w:t>
            </w:r>
          </w:p>
        </w:tc>
      </w:tr>
      <w:tr w:rsidR="00C51978" w:rsidRPr="00714EF0" w:rsidTr="00151175">
        <w:trPr>
          <w:trHeight w:val="451"/>
          <w:jc w:val="right"/>
        </w:trPr>
        <w:tc>
          <w:tcPr>
            <w:tcW w:w="2039" w:type="dxa"/>
            <w:tcBorders>
              <w:left w:val="single" w:sz="1" w:space="0" w:color="000000"/>
              <w:bottom w:val="single" w:sz="1" w:space="0" w:color="000000"/>
            </w:tcBorders>
            <w:shd w:val="clear" w:color="auto" w:fill="E6E6E6"/>
          </w:tcPr>
          <w:p w:rsidR="00C51978" w:rsidRPr="00714EF0" w:rsidRDefault="00C51978" w:rsidP="00151175">
            <w:pPr>
              <w:pStyle w:val="PSI-Normal"/>
            </w:pPr>
            <w:r w:rsidRPr="00714EF0">
              <w:t>Técnicas:</w:t>
            </w:r>
          </w:p>
        </w:tc>
        <w:tc>
          <w:tcPr>
            <w:tcW w:w="6412" w:type="dxa"/>
            <w:tcBorders>
              <w:left w:val="single" w:sz="1" w:space="0" w:color="000000"/>
              <w:bottom w:val="single" w:sz="1" w:space="0" w:color="000000"/>
              <w:right w:val="single" w:sz="1" w:space="0" w:color="000000"/>
            </w:tcBorders>
          </w:tcPr>
          <w:p w:rsidR="00C51978" w:rsidRPr="00714EF0" w:rsidRDefault="0082037C" w:rsidP="00E72DCF">
            <w:pPr>
              <w:pStyle w:val="PSI-ComentarioenTabla"/>
            </w:pPr>
            <w:r>
              <w:t xml:space="preserve">Se probara el desempeño en una pc con un SO </w:t>
            </w:r>
            <w:r w:rsidR="007D221F">
              <w:t>Windows</w:t>
            </w:r>
            <w:r>
              <w:t xml:space="preserve"> 10, con un procesador Celeron o superior.</w:t>
            </w:r>
          </w:p>
        </w:tc>
      </w:tr>
      <w:tr w:rsidR="00C51978" w:rsidRPr="00714EF0" w:rsidTr="00151175">
        <w:trPr>
          <w:jc w:val="right"/>
        </w:trPr>
        <w:tc>
          <w:tcPr>
            <w:tcW w:w="2039" w:type="dxa"/>
            <w:tcBorders>
              <w:left w:val="single" w:sz="1" w:space="0" w:color="000000"/>
              <w:bottom w:val="single" w:sz="1" w:space="0" w:color="000000"/>
            </w:tcBorders>
            <w:shd w:val="clear" w:color="auto" w:fill="E6E6E6"/>
          </w:tcPr>
          <w:p w:rsidR="00C51978" w:rsidRPr="00714EF0" w:rsidRDefault="00C51978" w:rsidP="00151175">
            <w:pPr>
              <w:pStyle w:val="PSI-Normal"/>
            </w:pPr>
            <w:r w:rsidRPr="00714EF0">
              <w:t>Entorno de prueba:</w:t>
            </w:r>
          </w:p>
        </w:tc>
        <w:tc>
          <w:tcPr>
            <w:tcW w:w="6412" w:type="dxa"/>
            <w:tcBorders>
              <w:left w:val="single" w:sz="1" w:space="0" w:color="000000"/>
              <w:bottom w:val="single" w:sz="1" w:space="0" w:color="000000"/>
              <w:right w:val="single" w:sz="1" w:space="0" w:color="000000"/>
            </w:tcBorders>
          </w:tcPr>
          <w:p w:rsidR="00C51978" w:rsidRPr="00714EF0" w:rsidRDefault="0082037C" w:rsidP="00E72DCF">
            <w:pPr>
              <w:pStyle w:val="PSI-ComentarioenTabla"/>
            </w:pPr>
            <w:r>
              <w:t xml:space="preserve">Se realizara dentro del área de trabajo del departamento de </w:t>
            </w:r>
            <w:r w:rsidR="007D221F">
              <w:t>Extensión</w:t>
            </w:r>
            <w:r>
              <w:t xml:space="preserve"> y se comparara con los resultados obtenidos en la prueba de optimización realizada.</w:t>
            </w:r>
          </w:p>
        </w:tc>
      </w:tr>
      <w:tr w:rsidR="00C51978" w:rsidRPr="00714EF0" w:rsidTr="00151175">
        <w:trPr>
          <w:jc w:val="right"/>
        </w:trPr>
        <w:tc>
          <w:tcPr>
            <w:tcW w:w="2039" w:type="dxa"/>
            <w:tcBorders>
              <w:left w:val="single" w:sz="1" w:space="0" w:color="000000"/>
              <w:bottom w:val="single" w:sz="1" w:space="0" w:color="000000"/>
            </w:tcBorders>
            <w:shd w:val="clear" w:color="auto" w:fill="E6E6E6"/>
          </w:tcPr>
          <w:p w:rsidR="00C51978" w:rsidRPr="00714EF0" w:rsidRDefault="00C51978" w:rsidP="00151175">
            <w:pPr>
              <w:pStyle w:val="PSI-Normal"/>
            </w:pPr>
            <w:r w:rsidRPr="00714EF0">
              <w:t>Hardware:</w:t>
            </w:r>
          </w:p>
        </w:tc>
        <w:tc>
          <w:tcPr>
            <w:tcW w:w="6412" w:type="dxa"/>
            <w:tcBorders>
              <w:left w:val="single" w:sz="1" w:space="0" w:color="000000"/>
              <w:bottom w:val="single" w:sz="1" w:space="0" w:color="000000"/>
              <w:right w:val="single" w:sz="1" w:space="0" w:color="000000"/>
            </w:tcBorders>
          </w:tcPr>
          <w:p w:rsidR="00C51978" w:rsidRPr="00714EF0" w:rsidRDefault="00C51978" w:rsidP="00E72DCF">
            <w:pPr>
              <w:pStyle w:val="PSI-ComentarioenTabla"/>
            </w:pPr>
            <w:r>
              <w:t xml:space="preserve">PC con </w:t>
            </w:r>
            <w:r w:rsidR="007D221F">
              <w:t>Windows</w:t>
            </w:r>
            <w:r>
              <w:t xml:space="preserve"> 10, procesador Celeron o superior.</w:t>
            </w:r>
          </w:p>
        </w:tc>
      </w:tr>
      <w:tr w:rsidR="00C51978" w:rsidRPr="00714EF0" w:rsidTr="00151175">
        <w:trPr>
          <w:jc w:val="right"/>
        </w:trPr>
        <w:tc>
          <w:tcPr>
            <w:tcW w:w="2039" w:type="dxa"/>
            <w:tcBorders>
              <w:left w:val="single" w:sz="1" w:space="0" w:color="000000"/>
              <w:bottom w:val="single" w:sz="1" w:space="0" w:color="000000"/>
            </w:tcBorders>
            <w:shd w:val="clear" w:color="auto" w:fill="E6E6E6"/>
          </w:tcPr>
          <w:p w:rsidR="00C51978" w:rsidRPr="00714EF0" w:rsidRDefault="00C51978" w:rsidP="00151175">
            <w:pPr>
              <w:pStyle w:val="PSI-Normal"/>
            </w:pPr>
            <w:r w:rsidRPr="00714EF0">
              <w:t>Software:</w:t>
            </w:r>
          </w:p>
        </w:tc>
        <w:tc>
          <w:tcPr>
            <w:tcW w:w="6412" w:type="dxa"/>
            <w:tcBorders>
              <w:left w:val="single" w:sz="1" w:space="0" w:color="000000"/>
              <w:bottom w:val="single" w:sz="1" w:space="0" w:color="000000"/>
              <w:right w:val="single" w:sz="1" w:space="0" w:color="000000"/>
            </w:tcBorders>
          </w:tcPr>
          <w:p w:rsidR="00C51978" w:rsidRPr="00714EF0" w:rsidRDefault="00C51978" w:rsidP="00E72DCF">
            <w:pPr>
              <w:pStyle w:val="PSI-ComentarioenTabla"/>
            </w:pPr>
            <w:r>
              <w:t xml:space="preserve">Se </w:t>
            </w:r>
            <w:r w:rsidR="007D221F">
              <w:t>utilizará</w:t>
            </w:r>
            <w:r>
              <w:t xml:space="preserve"> el Lenguaje PHP.</w:t>
            </w:r>
          </w:p>
        </w:tc>
      </w:tr>
      <w:tr w:rsidR="00C51978" w:rsidRPr="00714EF0" w:rsidTr="00151175">
        <w:trPr>
          <w:jc w:val="right"/>
        </w:trPr>
        <w:tc>
          <w:tcPr>
            <w:tcW w:w="2039" w:type="dxa"/>
            <w:tcBorders>
              <w:left w:val="single" w:sz="1" w:space="0" w:color="000000"/>
              <w:bottom w:val="single" w:sz="1" w:space="0" w:color="000000"/>
            </w:tcBorders>
            <w:shd w:val="clear" w:color="auto" w:fill="E6E6E6"/>
          </w:tcPr>
          <w:p w:rsidR="00C51978" w:rsidRPr="00714EF0" w:rsidRDefault="00C51978" w:rsidP="00151175">
            <w:pPr>
              <w:pStyle w:val="PSI-Normal"/>
            </w:pPr>
            <w:r w:rsidRPr="00714EF0">
              <w:t>Criterios de Éxito:</w:t>
            </w:r>
          </w:p>
        </w:tc>
        <w:tc>
          <w:tcPr>
            <w:tcW w:w="6412" w:type="dxa"/>
            <w:tcBorders>
              <w:left w:val="single" w:sz="1" w:space="0" w:color="000000"/>
              <w:bottom w:val="single" w:sz="1" w:space="0" w:color="000000"/>
              <w:right w:val="single" w:sz="1" w:space="0" w:color="000000"/>
            </w:tcBorders>
          </w:tcPr>
          <w:p w:rsidR="00C51978" w:rsidRPr="00714EF0" w:rsidRDefault="00C51978" w:rsidP="00E72DCF">
            <w:pPr>
              <w:pStyle w:val="PSI-ComentarioenTabla"/>
            </w:pPr>
            <w:r>
              <w:t>S</w:t>
            </w:r>
            <w:r w:rsidR="0082037C">
              <w:t xml:space="preserve">i la aplicación funciona exitosamente en la pc con </w:t>
            </w:r>
            <w:r w:rsidR="007D221F">
              <w:t>Windows</w:t>
            </w:r>
            <w:r w:rsidR="0082037C">
              <w:t xml:space="preserve"> 10, con procesador Celeron o Superior.</w:t>
            </w:r>
          </w:p>
        </w:tc>
      </w:tr>
    </w:tbl>
    <w:p w:rsidR="00C51978" w:rsidRPr="002D6666" w:rsidRDefault="00C51978" w:rsidP="00E72DCF">
      <w:pPr>
        <w:pStyle w:val="PSI-Comentario"/>
      </w:pPr>
    </w:p>
    <w:p w:rsidR="000D1DA1" w:rsidRDefault="000D1DA1" w:rsidP="00E72DCF">
      <w:pPr>
        <w:pStyle w:val="PSI-Comentario"/>
      </w:pPr>
    </w:p>
    <w:p w:rsidR="004270D0" w:rsidRDefault="004270D0" w:rsidP="000F2543">
      <w:pPr>
        <w:pStyle w:val="PSI-Ttulo1"/>
      </w:pPr>
      <w:bookmarkStart w:id="27" w:name="_Toc165473672"/>
      <w:bookmarkStart w:id="28" w:name="_Toc259313026"/>
      <w:r>
        <w:t>Herramientas para las Pruebas</w:t>
      </w:r>
      <w:bookmarkEnd w:id="27"/>
      <w:bookmarkEnd w:id="28"/>
    </w:p>
    <w:p w:rsidR="004270D0" w:rsidRDefault="00472379" w:rsidP="00E72DCF">
      <w:pPr>
        <w:pStyle w:val="PSI-Comentario"/>
      </w:pPr>
      <w:r w:rsidRPr="008B3B0F">
        <w:t>[</w:t>
      </w:r>
      <w:r w:rsidR="004270D0">
        <w:t>Esta sección describe las distintas clases de herramientas utilizadas en la prueba del sistema.</w:t>
      </w:r>
      <w:r w:rsidR="000D1DA1" w:rsidRPr="008B3B0F">
        <w:t>]</w:t>
      </w:r>
    </w:p>
    <w:p w:rsidR="004270D0" w:rsidRDefault="004270D0" w:rsidP="00E72DCF">
      <w:pPr>
        <w:pStyle w:val="PSI-Comentario"/>
      </w:pPr>
    </w:p>
    <w:p w:rsidR="004270D0" w:rsidRDefault="004270D0" w:rsidP="00C87F2B">
      <w:pPr>
        <w:pStyle w:val="PSI-Ttulo2"/>
      </w:pPr>
      <w:bookmarkStart w:id="29" w:name="_Toc165473673"/>
      <w:bookmarkStart w:id="30" w:name="_Toc259313027"/>
      <w:r>
        <w:t>Software</w:t>
      </w:r>
      <w:bookmarkEnd w:id="29"/>
      <w:bookmarkEnd w:id="30"/>
    </w:p>
    <w:p w:rsidR="004270D0" w:rsidRDefault="00472379" w:rsidP="00E72DCF">
      <w:pPr>
        <w:pStyle w:val="PSI-Comentario"/>
      </w:pPr>
      <w:r w:rsidRPr="008B3B0F">
        <w:t>[</w:t>
      </w:r>
      <w:r w:rsidR="004270D0">
        <w:t>Se han utilizado las siguientes herramientas durante la prueba:</w:t>
      </w:r>
    </w:p>
    <w:p w:rsidR="004270D0" w:rsidRDefault="000D1DA1" w:rsidP="00E72DCF">
      <w:pPr>
        <w:pStyle w:val="PSI-ComentarioVieta"/>
      </w:pPr>
      <w:r>
        <w:br/>
      </w:r>
      <w:r w:rsidR="004270D0">
        <w:t>Herramienta_1: se trata de una herramienta de utilidades  que puede utilizarse para la instalación, configuración y resolución de problemas de las entidades emisoras.</w:t>
      </w:r>
      <w:r>
        <w:br/>
      </w:r>
    </w:p>
    <w:p w:rsidR="004270D0" w:rsidRDefault="004270D0" w:rsidP="00E72DCF">
      <w:pPr>
        <w:pStyle w:val="PSI-ComentarioVieta"/>
      </w:pPr>
      <w:r>
        <w:t>Herramienta_2: se usa para restaurar y hacer copias de seguridad de archivos.</w:t>
      </w:r>
      <w:r w:rsidR="000D1DA1" w:rsidRPr="000D1DA1">
        <w:t xml:space="preserve"> </w:t>
      </w:r>
      <w:r w:rsidR="000D1DA1" w:rsidRPr="008B3B0F">
        <w:t>]</w:t>
      </w:r>
    </w:p>
    <w:p w:rsidR="004270D0" w:rsidRDefault="004270D0" w:rsidP="004270D0">
      <w:pPr>
        <w:pStyle w:val="InfoBlue"/>
        <w:tabs>
          <w:tab w:val="left" w:pos="1508"/>
        </w:tabs>
        <w:ind w:left="1082"/>
      </w:pPr>
    </w:p>
    <w:tbl>
      <w:tblPr>
        <w:tblW w:w="8254" w:type="dxa"/>
        <w:tblInd w:w="108" w:type="dxa"/>
        <w:tblLayout w:type="fixed"/>
        <w:tblLook w:val="0000" w:firstRow="0" w:lastRow="0" w:firstColumn="0" w:lastColumn="0" w:noHBand="0" w:noVBand="0"/>
      </w:tblPr>
      <w:tblGrid>
        <w:gridCol w:w="2790"/>
        <w:gridCol w:w="1248"/>
        <w:gridCol w:w="4216"/>
      </w:tblGrid>
      <w:tr w:rsidR="004270D0" w:rsidRPr="00714EF0"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Nombre</w:t>
            </w:r>
          </w:p>
        </w:tc>
        <w:tc>
          <w:tcPr>
            <w:tcW w:w="1248"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Versión</w:t>
            </w:r>
          </w:p>
        </w:tc>
        <w:tc>
          <w:tcPr>
            <w:tcW w:w="4216"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0D1DA1" w:rsidP="00F26AEF">
            <w:pPr>
              <w:pStyle w:val="PSI-Normal"/>
            </w:pPr>
            <w:r w:rsidRPr="00714EF0">
              <w:t>Descripción</w:t>
            </w:r>
          </w:p>
        </w:tc>
      </w:tr>
      <w:tr w:rsidR="004270D0" w:rsidRPr="00714EF0" w:rsidTr="00F26AEF">
        <w:trPr>
          <w:cantSplit/>
          <w:tblHeader/>
        </w:trPr>
        <w:tc>
          <w:tcPr>
            <w:tcW w:w="2790" w:type="dxa"/>
            <w:tcBorders>
              <w:top w:val="single" w:sz="2" w:space="0" w:color="000000"/>
              <w:left w:val="single" w:sz="1" w:space="0" w:color="000000"/>
              <w:bottom w:val="single" w:sz="1" w:space="0" w:color="000000"/>
            </w:tcBorders>
          </w:tcPr>
          <w:p w:rsidR="004270D0" w:rsidRPr="00714EF0" w:rsidRDefault="007E1971" w:rsidP="00E72DCF">
            <w:pPr>
              <w:pStyle w:val="PSI-ComentarioenTabla"/>
            </w:pPr>
            <w:r>
              <w:t>Visual Code</w:t>
            </w:r>
          </w:p>
        </w:tc>
        <w:tc>
          <w:tcPr>
            <w:tcW w:w="1248" w:type="dxa"/>
            <w:tcBorders>
              <w:top w:val="single" w:sz="2" w:space="0" w:color="000000"/>
              <w:left w:val="single" w:sz="1" w:space="0" w:color="000000"/>
              <w:bottom w:val="single" w:sz="1" w:space="0" w:color="000000"/>
            </w:tcBorders>
          </w:tcPr>
          <w:p w:rsidR="004270D0" w:rsidRPr="00714EF0" w:rsidRDefault="007E1971" w:rsidP="00E72DCF">
            <w:pPr>
              <w:pStyle w:val="PSI-ComentarioenTabla"/>
            </w:pPr>
            <w:r>
              <w:t>1.82.3</w:t>
            </w:r>
          </w:p>
        </w:tc>
        <w:tc>
          <w:tcPr>
            <w:tcW w:w="4216" w:type="dxa"/>
            <w:tcBorders>
              <w:top w:val="single" w:sz="2" w:space="0" w:color="000000"/>
              <w:left w:val="single" w:sz="1" w:space="0" w:color="000000"/>
              <w:bottom w:val="single" w:sz="1" w:space="0" w:color="000000"/>
              <w:right w:val="single" w:sz="1" w:space="0" w:color="000000"/>
            </w:tcBorders>
          </w:tcPr>
          <w:p w:rsidR="004270D0" w:rsidRPr="00714EF0" w:rsidRDefault="007E1971" w:rsidP="00E72DCF">
            <w:pPr>
              <w:pStyle w:val="PSI-ComentarioenTabla"/>
            </w:pPr>
            <w:r>
              <w:t>Permite realizar la implementación del diseño del proyecto, además de realizar los test.</w:t>
            </w:r>
          </w:p>
        </w:tc>
      </w:tr>
    </w:tbl>
    <w:p w:rsidR="004270D0" w:rsidRDefault="004270D0" w:rsidP="004270D0"/>
    <w:p w:rsidR="004270D0" w:rsidRDefault="004270D0" w:rsidP="00C87F2B">
      <w:pPr>
        <w:pStyle w:val="PSI-Ttulo2"/>
      </w:pPr>
      <w:bookmarkStart w:id="31" w:name="_Toc165473674"/>
      <w:bookmarkStart w:id="32" w:name="_Toc259313028"/>
      <w:r>
        <w:t>Herramientas de Soporte y Productividad</w:t>
      </w:r>
      <w:bookmarkEnd w:id="31"/>
      <w:bookmarkEnd w:id="32"/>
    </w:p>
    <w:p w:rsidR="004270D0" w:rsidRDefault="004270D0" w:rsidP="00E72DCF">
      <w:pPr>
        <w:pStyle w:val="PSI-Comentario"/>
      </w:pPr>
      <w:r>
        <w:t>Durante las pruebas se utilizaron las siguientes herramientas de supervisión del sistema:</w:t>
      </w:r>
      <w:r w:rsidR="000D1DA1">
        <w:br/>
      </w:r>
    </w:p>
    <w:p w:rsidR="004270D0" w:rsidRDefault="004270D0" w:rsidP="004270D0">
      <w:pPr>
        <w:pStyle w:val="InfoBlue"/>
        <w:tabs>
          <w:tab w:val="left" w:pos="801"/>
        </w:tabs>
        <w:ind w:left="375"/>
      </w:pPr>
    </w:p>
    <w:tbl>
      <w:tblPr>
        <w:tblW w:w="8364" w:type="dxa"/>
        <w:tblInd w:w="108" w:type="dxa"/>
        <w:tblLayout w:type="fixed"/>
        <w:tblLook w:val="0000" w:firstRow="0" w:lastRow="0" w:firstColumn="0" w:lastColumn="0" w:noHBand="0" w:noVBand="0"/>
      </w:tblPr>
      <w:tblGrid>
        <w:gridCol w:w="2145"/>
        <w:gridCol w:w="1246"/>
        <w:gridCol w:w="2134"/>
        <w:gridCol w:w="2839"/>
      </w:tblGrid>
      <w:tr w:rsidR="004270D0" w:rsidRPr="00714EF0" w:rsidTr="00F26AEF">
        <w:trPr>
          <w:cantSplit/>
          <w:tblHeader/>
        </w:trPr>
        <w:tc>
          <w:tcPr>
            <w:tcW w:w="2145"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Nombre</w:t>
            </w:r>
          </w:p>
        </w:tc>
        <w:tc>
          <w:tcPr>
            <w:tcW w:w="1246"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Versión</w:t>
            </w:r>
          </w:p>
        </w:tc>
        <w:tc>
          <w:tcPr>
            <w:tcW w:w="2134"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Tipo de herramienta</w:t>
            </w:r>
          </w:p>
        </w:tc>
        <w:tc>
          <w:tcPr>
            <w:tcW w:w="2839"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Descripción</w:t>
            </w:r>
          </w:p>
        </w:tc>
      </w:tr>
      <w:tr w:rsidR="004270D0" w:rsidRPr="00714EF0" w:rsidTr="00D7125C">
        <w:trPr>
          <w:cantSplit/>
          <w:tblHeader/>
        </w:trPr>
        <w:tc>
          <w:tcPr>
            <w:tcW w:w="2145" w:type="dxa"/>
            <w:tcBorders>
              <w:top w:val="single" w:sz="2" w:space="0" w:color="000000"/>
              <w:left w:val="single" w:sz="1" w:space="0" w:color="000000"/>
              <w:bottom w:val="single" w:sz="2" w:space="0" w:color="000000"/>
            </w:tcBorders>
          </w:tcPr>
          <w:p w:rsidR="004270D0" w:rsidRPr="00714EF0" w:rsidRDefault="00D7125C" w:rsidP="00E72DCF">
            <w:pPr>
              <w:pStyle w:val="PSI-ComentarioenTabla"/>
            </w:pPr>
            <w:r>
              <w:t>Visual Paradigm</w:t>
            </w:r>
          </w:p>
        </w:tc>
        <w:tc>
          <w:tcPr>
            <w:tcW w:w="1246" w:type="dxa"/>
            <w:tcBorders>
              <w:top w:val="single" w:sz="2" w:space="0" w:color="000000"/>
              <w:left w:val="single" w:sz="1" w:space="0" w:color="000000"/>
              <w:bottom w:val="single" w:sz="2" w:space="0" w:color="000000"/>
            </w:tcBorders>
          </w:tcPr>
          <w:p w:rsidR="004270D0" w:rsidRPr="00714EF0" w:rsidRDefault="004270D0" w:rsidP="00E72DCF">
            <w:pPr>
              <w:pStyle w:val="PSI-ComentarioenTabla"/>
            </w:pPr>
          </w:p>
        </w:tc>
        <w:tc>
          <w:tcPr>
            <w:tcW w:w="2134" w:type="dxa"/>
            <w:tcBorders>
              <w:top w:val="single" w:sz="2" w:space="0" w:color="000000"/>
              <w:left w:val="single" w:sz="1" w:space="0" w:color="000000"/>
              <w:bottom w:val="single" w:sz="2" w:space="0" w:color="000000"/>
            </w:tcBorders>
          </w:tcPr>
          <w:p w:rsidR="004270D0" w:rsidRPr="00714EF0" w:rsidRDefault="00D7125C" w:rsidP="00E72DCF">
            <w:pPr>
              <w:pStyle w:val="PSI-ComentarioenTabla"/>
            </w:pPr>
            <w:r>
              <w:t>Case</w:t>
            </w:r>
          </w:p>
        </w:tc>
        <w:tc>
          <w:tcPr>
            <w:tcW w:w="2839" w:type="dxa"/>
            <w:tcBorders>
              <w:top w:val="single" w:sz="2" w:space="0" w:color="000000"/>
              <w:left w:val="single" w:sz="1" w:space="0" w:color="000000"/>
              <w:bottom w:val="single" w:sz="2" w:space="0" w:color="000000"/>
              <w:right w:val="single" w:sz="1" w:space="0" w:color="000000"/>
            </w:tcBorders>
          </w:tcPr>
          <w:p w:rsidR="004270D0" w:rsidRPr="00714EF0" w:rsidRDefault="00D7125C" w:rsidP="00E72DCF">
            <w:pPr>
              <w:pStyle w:val="PSI-ComentarioenTabla"/>
            </w:pPr>
            <w:r>
              <w:t xml:space="preserve">Herramienta que permite generar los diagramas de Casos de usos desde su análisis hasta su implementación. </w:t>
            </w:r>
          </w:p>
        </w:tc>
      </w:tr>
      <w:tr w:rsidR="00D7125C" w:rsidRPr="00714EF0" w:rsidTr="00F26AEF">
        <w:trPr>
          <w:cantSplit/>
          <w:tblHeader/>
        </w:trPr>
        <w:tc>
          <w:tcPr>
            <w:tcW w:w="2145" w:type="dxa"/>
            <w:tcBorders>
              <w:top w:val="single" w:sz="2" w:space="0" w:color="000000"/>
              <w:left w:val="single" w:sz="1" w:space="0" w:color="000000"/>
              <w:bottom w:val="single" w:sz="1" w:space="0" w:color="000000"/>
            </w:tcBorders>
          </w:tcPr>
          <w:p w:rsidR="00D7125C" w:rsidRDefault="00D7125C" w:rsidP="00E72DCF">
            <w:pPr>
              <w:pStyle w:val="PSI-ComentarioenTabla"/>
            </w:pPr>
            <w:r>
              <w:t>junit</w:t>
            </w:r>
          </w:p>
        </w:tc>
        <w:tc>
          <w:tcPr>
            <w:tcW w:w="1246" w:type="dxa"/>
            <w:tcBorders>
              <w:top w:val="single" w:sz="2" w:space="0" w:color="000000"/>
              <w:left w:val="single" w:sz="1" w:space="0" w:color="000000"/>
              <w:bottom w:val="single" w:sz="1" w:space="0" w:color="000000"/>
            </w:tcBorders>
          </w:tcPr>
          <w:p w:rsidR="00D7125C" w:rsidRPr="00714EF0" w:rsidRDefault="00D7125C" w:rsidP="00E72DCF">
            <w:pPr>
              <w:pStyle w:val="PSI-ComentarioenTabla"/>
            </w:pPr>
          </w:p>
        </w:tc>
        <w:tc>
          <w:tcPr>
            <w:tcW w:w="2134" w:type="dxa"/>
            <w:tcBorders>
              <w:top w:val="single" w:sz="2" w:space="0" w:color="000000"/>
              <w:left w:val="single" w:sz="1" w:space="0" w:color="000000"/>
              <w:bottom w:val="single" w:sz="1" w:space="0" w:color="000000"/>
            </w:tcBorders>
          </w:tcPr>
          <w:p w:rsidR="00D7125C" w:rsidRDefault="00D7125C" w:rsidP="00E72DCF">
            <w:pPr>
              <w:pStyle w:val="PSI-ComentarioenTabla"/>
            </w:pPr>
            <w:r>
              <w:t>Testing</w:t>
            </w:r>
          </w:p>
        </w:tc>
        <w:tc>
          <w:tcPr>
            <w:tcW w:w="2839" w:type="dxa"/>
            <w:tcBorders>
              <w:top w:val="single" w:sz="2" w:space="0" w:color="000000"/>
              <w:left w:val="single" w:sz="1" w:space="0" w:color="000000"/>
              <w:bottom w:val="single" w:sz="1" w:space="0" w:color="000000"/>
              <w:right w:val="single" w:sz="1" w:space="0" w:color="000000"/>
            </w:tcBorders>
          </w:tcPr>
          <w:p w:rsidR="00D7125C" w:rsidRDefault="00D7125C" w:rsidP="00E72DCF">
            <w:pPr>
              <w:pStyle w:val="PSI-ComentarioenTabla"/>
            </w:pPr>
            <w:r>
              <w:t>Herramienta para realizar las pruebas de Software.</w:t>
            </w:r>
          </w:p>
        </w:tc>
      </w:tr>
    </w:tbl>
    <w:p w:rsidR="004270D0" w:rsidRDefault="004270D0" w:rsidP="004270D0"/>
    <w:p w:rsidR="004270D0" w:rsidRDefault="004270D0" w:rsidP="00A8788B">
      <w:pPr>
        <w:pStyle w:val="PSI-Ttulo2"/>
      </w:pPr>
      <w:bookmarkStart w:id="33" w:name="_Toc165473675"/>
      <w:bookmarkStart w:id="34" w:name="_Toc259313029"/>
      <w:r>
        <w:lastRenderedPageBreak/>
        <w:t>Secuencias de Comandos Personalizadas (Script de Pruebas)</w:t>
      </w:r>
      <w:bookmarkEnd w:id="33"/>
      <w:bookmarkEnd w:id="34"/>
    </w:p>
    <w:p w:rsidR="004270D0" w:rsidRDefault="006524C3" w:rsidP="00E72DCF">
      <w:pPr>
        <w:pStyle w:val="PSI-Comentario"/>
      </w:pPr>
      <w:r>
        <w:t>Indique l</w:t>
      </w:r>
      <w:r w:rsidR="004270D0">
        <w:t xml:space="preserve">as secuencias de comandos (Script de Pruebas) </w:t>
      </w:r>
      <w:r>
        <w:t>utilizadas durante las pruebas en l</w:t>
      </w:r>
      <w:r w:rsidR="00375E47">
        <w:t>as distintas fases del proyecto</w:t>
      </w:r>
      <w:r>
        <w:t>.</w:t>
      </w:r>
    </w:p>
    <w:p w:rsidR="004270D0" w:rsidRPr="004270D0" w:rsidRDefault="004270D0" w:rsidP="00E72DCF">
      <w:pPr>
        <w:pStyle w:val="PSI-ComentarioVieta"/>
      </w:pPr>
    </w:p>
    <w:p w:rsidR="004270D0" w:rsidRDefault="004270D0" w:rsidP="00A8788B">
      <w:pPr>
        <w:pStyle w:val="PSI-Ttulo2"/>
      </w:pPr>
      <w:bookmarkStart w:id="35" w:name="_Toc165473676"/>
      <w:bookmarkStart w:id="36" w:name="_Toc259313030"/>
      <w:r>
        <w:t>Hardware</w:t>
      </w:r>
      <w:bookmarkEnd w:id="35"/>
      <w:bookmarkEnd w:id="36"/>
    </w:p>
    <w:p w:rsidR="004270D0" w:rsidRDefault="004270D0" w:rsidP="00E72DCF">
      <w:pPr>
        <w:pStyle w:val="PSI-Comentario"/>
      </w:pPr>
      <w:r>
        <w:rPr>
          <w:lang w:val="es-ES_tradnl"/>
        </w:rPr>
        <w:t>Señale cada uno de los dispositivos</w:t>
      </w:r>
      <w:r>
        <w:t xml:space="preserve"> físicos que comprenden el sistema de computación a utilizar para la realización del conjunto de pruebas. Lo más recomendable que el sistema simule el ambiente de producción.</w:t>
      </w:r>
      <w:r w:rsidR="000D1DA1" w:rsidRPr="000D1DA1">
        <w:t xml:space="preserve"> </w:t>
      </w:r>
    </w:p>
    <w:p w:rsidR="004270D0" w:rsidRDefault="004270D0" w:rsidP="004270D0">
      <w:pPr>
        <w:pStyle w:val="InfoBlue"/>
        <w:ind w:left="780"/>
      </w:pPr>
    </w:p>
    <w:tbl>
      <w:tblPr>
        <w:tblW w:w="8840" w:type="dxa"/>
        <w:tblInd w:w="108" w:type="dxa"/>
        <w:tblLayout w:type="fixed"/>
        <w:tblLook w:val="0000" w:firstRow="0" w:lastRow="0" w:firstColumn="0" w:lastColumn="0" w:noHBand="0" w:noVBand="0"/>
      </w:tblPr>
      <w:tblGrid>
        <w:gridCol w:w="2790"/>
        <w:gridCol w:w="1815"/>
        <w:gridCol w:w="4235"/>
      </w:tblGrid>
      <w:tr w:rsidR="004270D0" w:rsidRPr="00714EF0"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Descripción</w:t>
            </w:r>
          </w:p>
        </w:tc>
      </w:tr>
      <w:tr w:rsidR="004270D0" w:rsidRPr="00714EF0" w:rsidTr="00F26AEF">
        <w:trPr>
          <w:cantSplit/>
          <w:tblHeader/>
        </w:trPr>
        <w:tc>
          <w:tcPr>
            <w:tcW w:w="2790" w:type="dxa"/>
            <w:tcBorders>
              <w:top w:val="single" w:sz="2" w:space="0" w:color="000000"/>
              <w:left w:val="single" w:sz="1" w:space="0" w:color="000000"/>
              <w:bottom w:val="single" w:sz="1" w:space="0" w:color="000000"/>
            </w:tcBorders>
          </w:tcPr>
          <w:p w:rsidR="004270D0" w:rsidRPr="00714EF0" w:rsidRDefault="00176320" w:rsidP="00E72DCF">
            <w:pPr>
              <w:pStyle w:val="PSI-ComentarioenTabla"/>
            </w:pPr>
            <w:r>
              <w:t>Not</w:t>
            </w:r>
            <w:r w:rsidR="00151175">
              <w:t>e</w:t>
            </w:r>
            <w:r>
              <w:t>book</w:t>
            </w:r>
          </w:p>
        </w:tc>
        <w:tc>
          <w:tcPr>
            <w:tcW w:w="1815" w:type="dxa"/>
            <w:tcBorders>
              <w:top w:val="single" w:sz="2" w:space="0" w:color="000000"/>
              <w:left w:val="single" w:sz="1" w:space="0" w:color="000000"/>
              <w:bottom w:val="single" w:sz="1" w:space="0" w:color="000000"/>
            </w:tcBorders>
          </w:tcPr>
          <w:p w:rsidR="004270D0" w:rsidRPr="00714EF0" w:rsidRDefault="00176320" w:rsidP="00E72DCF">
            <w:pPr>
              <w:pStyle w:val="PSI-ComentarioenTabla"/>
            </w:pPr>
            <w:r>
              <w:t>3</w:t>
            </w:r>
          </w:p>
        </w:tc>
        <w:tc>
          <w:tcPr>
            <w:tcW w:w="4235" w:type="dxa"/>
            <w:tcBorders>
              <w:top w:val="single" w:sz="2" w:space="0" w:color="000000"/>
              <w:left w:val="single" w:sz="1" w:space="0" w:color="000000"/>
              <w:bottom w:val="single" w:sz="1" w:space="0" w:color="000000"/>
              <w:right w:val="single" w:sz="1" w:space="0" w:color="000000"/>
            </w:tcBorders>
          </w:tcPr>
          <w:p w:rsidR="004270D0" w:rsidRPr="00714EF0" w:rsidRDefault="007D221F" w:rsidP="00E72DCF">
            <w:pPr>
              <w:pStyle w:val="PSI-ComentarioenTabla"/>
            </w:pPr>
            <w:r>
              <w:t>Windows</w:t>
            </w:r>
            <w:r w:rsidR="00176320">
              <w:t xml:space="preserve"> 10, procesador Celeron o Superior, RAM 4 gb</w:t>
            </w:r>
          </w:p>
        </w:tc>
      </w:tr>
    </w:tbl>
    <w:p w:rsidR="004270D0" w:rsidRPr="00176320" w:rsidRDefault="004270D0" w:rsidP="004270D0">
      <w:pPr>
        <w:pStyle w:val="Textoindependiente"/>
        <w:rPr>
          <w:lang w:val="es-ES"/>
        </w:rPr>
      </w:pPr>
    </w:p>
    <w:p w:rsidR="000D1DA1" w:rsidRDefault="000D1DA1" w:rsidP="00A8788B">
      <w:pPr>
        <w:pStyle w:val="PSI-Ttulo2"/>
      </w:pPr>
      <w:bookmarkStart w:id="37" w:name="_Toc165473677"/>
    </w:p>
    <w:p w:rsidR="004270D0" w:rsidRDefault="004270D0" w:rsidP="00A8788B">
      <w:pPr>
        <w:pStyle w:val="PSI-Ttulo2"/>
      </w:pPr>
      <w:bookmarkStart w:id="38" w:name="_Toc259313031"/>
      <w:r>
        <w:t>Configuraciones de Pruebas de ambiente</w:t>
      </w:r>
      <w:bookmarkEnd w:id="37"/>
      <w:bookmarkEnd w:id="38"/>
    </w:p>
    <w:p w:rsidR="004270D0" w:rsidRDefault="004270D0" w:rsidP="00E72DCF">
      <w:pPr>
        <w:pStyle w:val="PSI-Comentario"/>
      </w:pPr>
      <w:r>
        <w:t>Las  configuraciones del ambiente de Prueba deben ser provistas y soportadas por este proyecto.</w:t>
      </w:r>
    </w:p>
    <w:p w:rsidR="004270D0" w:rsidRDefault="004270D0" w:rsidP="004270D0">
      <w:pPr>
        <w:pStyle w:val="InfoBlue"/>
      </w:pPr>
    </w:p>
    <w:tbl>
      <w:tblPr>
        <w:tblW w:w="8872" w:type="dxa"/>
        <w:tblInd w:w="108" w:type="dxa"/>
        <w:tblLayout w:type="fixed"/>
        <w:tblLook w:val="0000" w:firstRow="0" w:lastRow="0" w:firstColumn="0" w:lastColumn="0" w:noHBand="0" w:noVBand="0"/>
      </w:tblPr>
      <w:tblGrid>
        <w:gridCol w:w="1962"/>
        <w:gridCol w:w="4422"/>
        <w:gridCol w:w="2488"/>
      </w:tblGrid>
      <w:tr w:rsidR="004270D0" w:rsidRPr="00714EF0"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Implementación de la Configuración Física</w:t>
            </w:r>
          </w:p>
        </w:tc>
      </w:tr>
      <w:tr w:rsidR="004270D0" w:rsidRPr="00714EF0" w:rsidTr="00A615D9">
        <w:trPr>
          <w:cantSplit/>
        </w:trPr>
        <w:tc>
          <w:tcPr>
            <w:tcW w:w="1962" w:type="dxa"/>
            <w:tcBorders>
              <w:top w:val="single" w:sz="2" w:space="0" w:color="000000"/>
              <w:left w:val="single" w:sz="1" w:space="0" w:color="000000"/>
              <w:bottom w:val="single" w:sz="2" w:space="0" w:color="000000"/>
            </w:tcBorders>
          </w:tcPr>
          <w:p w:rsidR="004270D0" w:rsidRPr="00714EF0" w:rsidRDefault="004270D0" w:rsidP="00E72DCF">
            <w:pPr>
              <w:pStyle w:val="PSI-ComentarioenTabla"/>
            </w:pPr>
            <w:r w:rsidRPr="00714EF0">
              <w:t xml:space="preserve"> </w:t>
            </w:r>
            <w:r w:rsidR="00180F31">
              <w:t>Servidor Apache</w:t>
            </w:r>
          </w:p>
        </w:tc>
        <w:tc>
          <w:tcPr>
            <w:tcW w:w="4422" w:type="dxa"/>
            <w:tcBorders>
              <w:top w:val="single" w:sz="2" w:space="0" w:color="000000"/>
              <w:left w:val="single" w:sz="1" w:space="0" w:color="000000"/>
              <w:bottom w:val="single" w:sz="2" w:space="0" w:color="000000"/>
            </w:tcBorders>
          </w:tcPr>
          <w:p w:rsidR="004270D0" w:rsidRPr="00714EF0" w:rsidRDefault="00180F31" w:rsidP="00E72DCF">
            <w:pPr>
              <w:pStyle w:val="PSI-ComentarioenTabla"/>
            </w:pPr>
            <w:r>
              <w:t>Se utiliza para realizar peticiones al Servidor donde se aloja la aplicación.</w:t>
            </w:r>
          </w:p>
        </w:tc>
        <w:tc>
          <w:tcPr>
            <w:tcW w:w="2488" w:type="dxa"/>
            <w:tcBorders>
              <w:top w:val="single" w:sz="2" w:space="0" w:color="000000"/>
              <w:left w:val="single" w:sz="1" w:space="0" w:color="000000"/>
              <w:bottom w:val="single" w:sz="2" w:space="0" w:color="000000"/>
              <w:right w:val="single" w:sz="1" w:space="0" w:color="000000"/>
            </w:tcBorders>
          </w:tcPr>
          <w:p w:rsidR="004270D0" w:rsidRPr="00714EF0" w:rsidRDefault="00A615D9" w:rsidP="00E72DCF">
            <w:pPr>
              <w:pStyle w:val="PSI-ComentarioenTabla"/>
            </w:pPr>
            <w:r>
              <w:t>Notebook procesador Celeron o Superior, con Windows 10</w:t>
            </w:r>
          </w:p>
        </w:tc>
      </w:tr>
      <w:tr w:rsidR="00A615D9" w:rsidRPr="00714EF0" w:rsidTr="00A615D9">
        <w:trPr>
          <w:cantSplit/>
        </w:trPr>
        <w:tc>
          <w:tcPr>
            <w:tcW w:w="1962" w:type="dxa"/>
            <w:tcBorders>
              <w:top w:val="single" w:sz="2" w:space="0" w:color="000000"/>
              <w:left w:val="single" w:sz="1" w:space="0" w:color="000000"/>
              <w:bottom w:val="single" w:sz="2" w:space="0" w:color="000000"/>
            </w:tcBorders>
          </w:tcPr>
          <w:p w:rsidR="00A615D9" w:rsidRPr="00714EF0" w:rsidRDefault="00A615D9" w:rsidP="00E72DCF">
            <w:pPr>
              <w:pStyle w:val="PSI-ComentarioenTabla"/>
            </w:pPr>
            <w:r>
              <w:t xml:space="preserve">Equipos de Pruebas </w:t>
            </w:r>
          </w:p>
        </w:tc>
        <w:tc>
          <w:tcPr>
            <w:tcW w:w="4422" w:type="dxa"/>
            <w:tcBorders>
              <w:top w:val="single" w:sz="2" w:space="0" w:color="000000"/>
              <w:left w:val="single" w:sz="1" w:space="0" w:color="000000"/>
              <w:bottom w:val="single" w:sz="2" w:space="0" w:color="000000"/>
            </w:tcBorders>
          </w:tcPr>
          <w:p w:rsidR="00A615D9" w:rsidRDefault="00A615D9" w:rsidP="00E72DCF">
            <w:pPr>
              <w:pStyle w:val="PSI-ComentarioenTabla"/>
            </w:pPr>
            <w:r>
              <w:t>Son las pc donde se realizaran los casos de pruebas.</w:t>
            </w:r>
          </w:p>
        </w:tc>
        <w:tc>
          <w:tcPr>
            <w:tcW w:w="2488" w:type="dxa"/>
            <w:tcBorders>
              <w:top w:val="single" w:sz="2" w:space="0" w:color="000000"/>
              <w:left w:val="single" w:sz="1" w:space="0" w:color="000000"/>
              <w:bottom w:val="single" w:sz="2" w:space="0" w:color="000000"/>
              <w:right w:val="single" w:sz="1" w:space="0" w:color="000000"/>
            </w:tcBorders>
          </w:tcPr>
          <w:p w:rsidR="00A615D9" w:rsidRDefault="00A615D9" w:rsidP="00E72DCF">
            <w:pPr>
              <w:pStyle w:val="PSI-ComentarioenTabla"/>
            </w:pPr>
            <w:r>
              <w:t xml:space="preserve">Se emplean tres Notebook con Windows 10. </w:t>
            </w:r>
          </w:p>
        </w:tc>
      </w:tr>
      <w:tr w:rsidR="00A615D9" w:rsidRPr="00714EF0" w:rsidTr="00F26AEF">
        <w:trPr>
          <w:cantSplit/>
        </w:trPr>
        <w:tc>
          <w:tcPr>
            <w:tcW w:w="1962" w:type="dxa"/>
            <w:tcBorders>
              <w:top w:val="single" w:sz="2" w:space="0" w:color="000000"/>
              <w:left w:val="single" w:sz="1" w:space="0" w:color="000000"/>
              <w:bottom w:val="single" w:sz="1" w:space="0" w:color="000000"/>
            </w:tcBorders>
          </w:tcPr>
          <w:p w:rsidR="00A615D9" w:rsidRDefault="00C95221" w:rsidP="00E72DCF">
            <w:pPr>
              <w:pStyle w:val="PSI-ComentarioenTabla"/>
            </w:pPr>
            <w:r>
              <w:t>Base de Datos MySql.</w:t>
            </w:r>
          </w:p>
        </w:tc>
        <w:tc>
          <w:tcPr>
            <w:tcW w:w="4422" w:type="dxa"/>
            <w:tcBorders>
              <w:top w:val="single" w:sz="2" w:space="0" w:color="000000"/>
              <w:left w:val="single" w:sz="1" w:space="0" w:color="000000"/>
              <w:bottom w:val="single" w:sz="1" w:space="0" w:color="000000"/>
            </w:tcBorders>
          </w:tcPr>
          <w:p w:rsidR="00A615D9" w:rsidRDefault="00C95221" w:rsidP="00E72DCF">
            <w:pPr>
              <w:pStyle w:val="PSI-ComentarioenTabla"/>
            </w:pPr>
            <w:r>
              <w:t>Se utiliza para realizar las consultas.</w:t>
            </w:r>
          </w:p>
        </w:tc>
        <w:tc>
          <w:tcPr>
            <w:tcW w:w="2488" w:type="dxa"/>
            <w:tcBorders>
              <w:top w:val="single" w:sz="2" w:space="0" w:color="000000"/>
              <w:left w:val="single" w:sz="1" w:space="0" w:color="000000"/>
              <w:bottom w:val="single" w:sz="1" w:space="0" w:color="000000"/>
              <w:right w:val="single" w:sz="1" w:space="0" w:color="000000"/>
            </w:tcBorders>
          </w:tcPr>
          <w:p w:rsidR="00A615D9" w:rsidRDefault="007D221F" w:rsidP="00E72DCF">
            <w:pPr>
              <w:pStyle w:val="PSI-ComentarioenTabla"/>
            </w:pPr>
            <w:r>
              <w:t>Reside</w:t>
            </w:r>
            <w:r w:rsidR="00C95221">
              <w:t xml:space="preserve"> en el equipo Servidor donde se realizaran las pruebas.</w:t>
            </w:r>
          </w:p>
        </w:tc>
      </w:tr>
    </w:tbl>
    <w:p w:rsidR="004270D0" w:rsidRDefault="004270D0" w:rsidP="004270D0">
      <w:pPr>
        <w:pStyle w:val="InfoBlue"/>
      </w:pPr>
    </w:p>
    <w:p w:rsidR="004270D0" w:rsidRDefault="00A8788B" w:rsidP="000F2543">
      <w:pPr>
        <w:pStyle w:val="PSI-Ttulo1"/>
      </w:pPr>
      <w:bookmarkStart w:id="39" w:name="_Toc165473678"/>
      <w:r>
        <w:br w:type="page"/>
      </w:r>
      <w:bookmarkStart w:id="40" w:name="_Toc259313032"/>
      <w:r w:rsidR="004270D0">
        <w:lastRenderedPageBreak/>
        <w:t>Casos de Prueba</w:t>
      </w:r>
      <w:bookmarkEnd w:id="39"/>
      <w:bookmarkEnd w:id="40"/>
    </w:p>
    <w:p w:rsidR="004270D0" w:rsidRDefault="004270D0" w:rsidP="00E72DCF">
      <w:pPr>
        <w:pStyle w:val="PSI-Comentario"/>
      </w:pPr>
      <w: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4270D0" w:rsidRDefault="004270D0" w:rsidP="004270D0">
      <w:pPr>
        <w:pStyle w:val="InfoBlue"/>
        <w:ind w:left="390"/>
      </w:pPr>
    </w:p>
    <w:p w:rsidR="004270D0" w:rsidRDefault="004270D0" w:rsidP="00E72DCF">
      <w:pPr>
        <w:pStyle w:val="PSI-Comentario"/>
      </w:pPr>
      <w:r>
        <w:t xml:space="preserve">Para cada caso de prueba planteado llene una tabla como la presentada a continuación: </w:t>
      </w:r>
    </w:p>
    <w:p w:rsidR="004270D0" w:rsidRDefault="004270D0" w:rsidP="004270D0"/>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270D0" w:rsidRPr="00714EF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r w:rsidR="009467CE">
              <w:rPr>
                <w:rFonts w:ascii="Arial" w:hAnsi="Arial"/>
                <w:b/>
                <w:bCs/>
                <w:sz w:val="20"/>
              </w:rPr>
              <w:t xml:space="preserve"> </w:t>
            </w:r>
            <w:r w:rsidR="007D221F">
              <w:rPr>
                <w:rFonts w:ascii="Arial" w:hAnsi="Arial"/>
                <w:b/>
                <w:bCs/>
                <w:sz w:val="20"/>
              </w:rPr>
              <w:t>Gestión</w:t>
            </w:r>
            <w:r w:rsidR="009467CE">
              <w:rPr>
                <w:rFonts w:ascii="Arial" w:hAnsi="Arial"/>
                <w:b/>
                <w:bCs/>
                <w:sz w:val="20"/>
              </w:rPr>
              <w:t xml:space="preserve"> de </w:t>
            </w:r>
            <w:r w:rsidR="007D221F">
              <w:rPr>
                <w:rFonts w:ascii="Arial" w:hAnsi="Arial"/>
                <w:b/>
                <w:bCs/>
                <w:sz w:val="20"/>
              </w:rPr>
              <w:t>Inscripción</w:t>
            </w:r>
            <w:r w:rsidR="009467CE">
              <w:rPr>
                <w:rFonts w:ascii="Arial" w:hAnsi="Arial"/>
                <w:b/>
                <w:bCs/>
                <w:sz w:val="20"/>
              </w:rPr>
              <w:t xml:space="preserve"> de Curso de </w:t>
            </w:r>
            <w:r w:rsidR="007D221F">
              <w:rPr>
                <w:rFonts w:ascii="Arial" w:hAnsi="Arial"/>
                <w:b/>
                <w:bCs/>
                <w:sz w:val="20"/>
              </w:rPr>
              <w:t>Extensión</w:t>
            </w:r>
            <w:r w:rsidR="009467CE">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RPr="00714EF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r w:rsidR="00AD6521">
              <w:rPr>
                <w:rFonts w:ascii="Arial" w:hAnsi="Arial"/>
                <w:color w:val="0000FF"/>
                <w:sz w:val="20"/>
              </w:rPr>
              <w:t>CU00</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r w:rsidR="002E569C">
              <w:rPr>
                <w:rFonts w:ascii="Arial" w:hAnsi="Arial"/>
                <w:b/>
                <w:bCs/>
                <w:sz w:val="20"/>
              </w:rPr>
              <w:t xml:space="preserve"> Prueba de Seguridad</w:t>
            </w:r>
          </w:p>
        </w:tc>
      </w:tr>
      <w:tr w:rsidR="004270D0" w:rsidRPr="00714EF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sidR="009467CE">
              <w:rPr>
                <w:rFonts w:ascii="Arial" w:hAnsi="Arial"/>
                <w:color w:val="0000FF"/>
                <w:sz w:val="20"/>
              </w:rPr>
              <w:t>RF1</w:t>
            </w:r>
            <w:r w:rsidR="00FA26B0">
              <w:rPr>
                <w:rFonts w:ascii="Arial" w:hAnsi="Arial"/>
                <w:color w:val="0000FF"/>
                <w:sz w:val="20"/>
              </w:rPr>
              <w:t xml:space="preserve"> / RNF1</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sidR="00FA26B0">
              <w:rPr>
                <w:rFonts w:ascii="Arial" w:hAnsi="Arial"/>
                <w:color w:val="0000FF"/>
                <w:sz w:val="20"/>
              </w:rPr>
              <w:t>Notebook de prueba</w:t>
            </w:r>
          </w:p>
        </w:tc>
      </w:tr>
      <w:tr w:rsidR="004270D0" w:rsidRPr="00714EF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 Escenario:</w:t>
            </w:r>
            <w:r w:rsidR="009467CE">
              <w:rPr>
                <w:rFonts w:ascii="Arial" w:hAnsi="Arial"/>
                <w:b/>
                <w:bCs/>
                <w:sz w:val="20"/>
              </w:rPr>
              <w:t xml:space="preserve"> </w:t>
            </w:r>
            <w:r w:rsidR="00964672">
              <w:rPr>
                <w:rFonts w:ascii="Arial" w:hAnsi="Arial"/>
                <w:b/>
                <w:bCs/>
                <w:sz w:val="20"/>
              </w:rPr>
              <w:t>Validar Correo.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r w:rsidR="009467CE">
              <w:rPr>
                <w:rFonts w:ascii="Arial" w:hAnsi="Arial"/>
                <w:b/>
                <w:bCs/>
                <w:sz w:val="20"/>
              </w:rPr>
              <w:t xml:space="preserve"> </w:t>
            </w:r>
          </w:p>
        </w:tc>
      </w:tr>
      <w:tr w:rsidR="004270D0" w:rsidRPr="00714EF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41" w:name="DDE_LINK1"/>
            <w:r>
              <w:rPr>
                <w:rFonts w:ascii="Arial" w:hAnsi="Arial"/>
                <w:b/>
                <w:bCs/>
                <w:sz w:val="20"/>
              </w:rPr>
              <w:t>ID/Nombre Caso de Prueba:</w:t>
            </w:r>
            <w:bookmarkEnd w:id="41"/>
            <w:r w:rsidR="009467CE">
              <w:rPr>
                <w:rFonts w:ascii="Arial" w:hAnsi="Arial"/>
                <w:b/>
                <w:bCs/>
                <w:sz w:val="20"/>
              </w:rPr>
              <w:t xml:space="preserve"> CP01</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r w:rsidR="009467CE">
              <w:rPr>
                <w:rFonts w:ascii="Arial" w:hAnsi="Arial"/>
                <w:b/>
                <w:bCs/>
                <w:sz w:val="20"/>
              </w:rPr>
              <w:t xml:space="preserve"> A designar</w:t>
            </w:r>
          </w:p>
        </w:tc>
      </w:tr>
      <w:tr w:rsidR="004270D0" w:rsidRPr="00714EF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r w:rsidR="009467CE">
              <w:rPr>
                <w:rFonts w:ascii="Arial" w:hAnsi="Arial"/>
                <w:b/>
                <w:bCs/>
                <w:sz w:val="20"/>
              </w:rPr>
              <w:t xml:space="preserve"> V 1.0</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r w:rsidR="009467CE">
              <w:rPr>
                <w:rFonts w:ascii="Arial" w:hAnsi="Arial"/>
                <w:b/>
                <w:bCs/>
                <w:sz w:val="20"/>
              </w:rPr>
              <w:t xml:space="preserve"> 8/10/2023</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RPr="00714EF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RPr="00714EF0" w:rsidTr="000D1DA1">
        <w:tc>
          <w:tcPr>
            <w:tcW w:w="4904" w:type="dxa"/>
            <w:gridSpan w:val="3"/>
            <w:tcBorders>
              <w:left w:val="single" w:sz="1" w:space="0" w:color="000000"/>
              <w:bottom w:val="single" w:sz="1" w:space="0" w:color="000000"/>
            </w:tcBorders>
          </w:tcPr>
          <w:p w:rsidR="004270D0" w:rsidRDefault="002E569C" w:rsidP="00F45E73">
            <w:pPr>
              <w:pStyle w:val="TableContents"/>
              <w:jc w:val="center"/>
              <w:rPr>
                <w:rFonts w:ascii="Arial" w:hAnsi="Arial"/>
                <w:sz w:val="20"/>
              </w:rPr>
            </w:pPr>
            <w:r>
              <w:rPr>
                <w:rFonts w:ascii="Arial" w:hAnsi="Arial"/>
                <w:sz w:val="20"/>
              </w:rPr>
              <w:t xml:space="preserve">Que el correo sea </w:t>
            </w:r>
            <w:r w:rsidR="007D221F">
              <w:rPr>
                <w:rFonts w:ascii="Arial" w:hAnsi="Arial"/>
                <w:sz w:val="20"/>
              </w:rPr>
              <w:t>válido</w:t>
            </w:r>
            <w:r w:rsidR="000E7396">
              <w:rPr>
                <w:rFonts w:ascii="Arial" w:hAnsi="Arial"/>
                <w:sz w:val="20"/>
              </w:rPr>
              <w:t xml:space="preserve"> y </w:t>
            </w:r>
            <w:r>
              <w:rPr>
                <w:rFonts w:ascii="Arial" w:hAnsi="Arial"/>
                <w:sz w:val="20"/>
              </w:rPr>
              <w:t>de Gmail.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RPr="00714EF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RPr="00714EF0" w:rsidTr="000D1DA1">
        <w:tc>
          <w:tcPr>
            <w:tcW w:w="1937" w:type="dxa"/>
            <w:tcBorders>
              <w:left w:val="single" w:sz="1" w:space="0" w:color="000000"/>
              <w:bottom w:val="single" w:sz="1" w:space="0" w:color="000000"/>
            </w:tcBorders>
          </w:tcPr>
          <w:p w:rsidR="004270D0" w:rsidRDefault="00F45E73" w:rsidP="000D1DA1">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4270D0" w:rsidRDefault="000E7396" w:rsidP="000D1DA1">
            <w:pPr>
              <w:pStyle w:val="TableContents"/>
              <w:rPr>
                <w:rFonts w:ascii="Arial" w:hAnsi="Arial"/>
                <w:sz w:val="20"/>
              </w:rPr>
            </w:pPr>
            <w:r>
              <w:rPr>
                <w:rFonts w:ascii="Arial" w:hAnsi="Arial"/>
                <w:sz w:val="20"/>
              </w:rPr>
              <w:t>Correo de Usuario valido.</w:t>
            </w:r>
          </w:p>
          <w:p w:rsidR="000E7396" w:rsidRDefault="000E7396" w:rsidP="000D1DA1">
            <w:pPr>
              <w:pStyle w:val="TableContents"/>
              <w:rPr>
                <w:rFonts w:ascii="Arial" w:hAnsi="Arial"/>
                <w:sz w:val="20"/>
              </w:rPr>
            </w:pPr>
            <w:r>
              <w:rPr>
                <w:rFonts w:ascii="Arial" w:hAnsi="Arial"/>
                <w:sz w:val="20"/>
              </w:rPr>
              <w:t>Clave correcta.</w:t>
            </w:r>
          </w:p>
          <w:p w:rsidR="000E7396" w:rsidRDefault="000E7396"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0E7396" w:rsidP="000D1DA1">
            <w:pPr>
              <w:pStyle w:val="TableContents"/>
              <w:rPr>
                <w:rFonts w:ascii="Arial" w:hAnsi="Arial"/>
                <w:sz w:val="20"/>
              </w:rPr>
            </w:pPr>
            <w:r>
              <w:rPr>
                <w:rFonts w:ascii="Arial" w:hAnsi="Arial"/>
                <w:sz w:val="20"/>
              </w:rPr>
              <w:t xml:space="preserve">Se ingresa en los campos los datos del Usuario y </w:t>
            </w:r>
            <w:r w:rsidR="00F45E73">
              <w:rPr>
                <w:rFonts w:ascii="Arial" w:hAnsi="Arial"/>
                <w:sz w:val="20"/>
              </w:rPr>
              <w:t>Contraseña.</w:t>
            </w:r>
          </w:p>
        </w:tc>
        <w:tc>
          <w:tcPr>
            <w:tcW w:w="1937" w:type="dxa"/>
            <w:gridSpan w:val="2"/>
            <w:tcBorders>
              <w:left w:val="single" w:sz="1" w:space="0" w:color="000000"/>
              <w:bottom w:val="single" w:sz="1" w:space="0" w:color="000000"/>
            </w:tcBorders>
          </w:tcPr>
          <w:p w:rsidR="004270D0" w:rsidRDefault="000E7396" w:rsidP="000D1DA1">
            <w:pPr>
              <w:pStyle w:val="TableContents"/>
              <w:rPr>
                <w:rFonts w:ascii="Arial" w:hAnsi="Arial"/>
                <w:sz w:val="20"/>
              </w:rPr>
            </w:pPr>
            <w:r>
              <w:rPr>
                <w:rFonts w:ascii="Arial" w:hAnsi="Arial"/>
                <w:sz w:val="20"/>
              </w:rPr>
              <w:t>El Sistema externo de Google valida el correo y el usuario tiene acceso a su espacio de trabajo.</w:t>
            </w: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1937" w:type="dxa"/>
            <w:tcBorders>
              <w:left w:val="single" w:sz="1" w:space="0" w:color="000000"/>
              <w:bottom w:val="single" w:sz="1" w:space="0" w:color="000000"/>
            </w:tcBorders>
          </w:tcPr>
          <w:p w:rsidR="004270D0" w:rsidRDefault="00F45E73" w:rsidP="000D1DA1">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4270D0" w:rsidRDefault="000E7396" w:rsidP="000D1DA1">
            <w:pPr>
              <w:pStyle w:val="TableContents"/>
              <w:rPr>
                <w:rFonts w:ascii="Arial" w:hAnsi="Arial"/>
                <w:sz w:val="20"/>
              </w:rPr>
            </w:pPr>
            <w:r>
              <w:rPr>
                <w:rFonts w:ascii="Arial" w:hAnsi="Arial"/>
                <w:sz w:val="20"/>
              </w:rPr>
              <w:t>Correo de Usuario valido.</w:t>
            </w:r>
          </w:p>
          <w:p w:rsidR="000E7396" w:rsidRDefault="000E7396" w:rsidP="000D1DA1">
            <w:pPr>
              <w:pStyle w:val="TableContents"/>
              <w:rPr>
                <w:rFonts w:ascii="Arial" w:hAnsi="Arial"/>
                <w:sz w:val="20"/>
              </w:rPr>
            </w:pPr>
            <w:r>
              <w:rPr>
                <w:rFonts w:ascii="Arial" w:hAnsi="Arial"/>
                <w:sz w:val="20"/>
              </w:rPr>
              <w:t>Contraseña incorrecta.</w:t>
            </w:r>
          </w:p>
        </w:tc>
        <w:tc>
          <w:tcPr>
            <w:tcW w:w="1937" w:type="dxa"/>
            <w:gridSpan w:val="2"/>
            <w:tcBorders>
              <w:left w:val="single" w:sz="1" w:space="0" w:color="000000"/>
              <w:bottom w:val="single" w:sz="1" w:space="0" w:color="000000"/>
            </w:tcBorders>
          </w:tcPr>
          <w:p w:rsidR="004270D0" w:rsidRDefault="000E7396" w:rsidP="000D1DA1">
            <w:pPr>
              <w:pStyle w:val="TableContents"/>
              <w:rPr>
                <w:rFonts w:ascii="Arial" w:hAnsi="Arial"/>
                <w:sz w:val="20"/>
              </w:rPr>
            </w:pPr>
            <w:r>
              <w:rPr>
                <w:rFonts w:ascii="Arial" w:hAnsi="Arial"/>
                <w:sz w:val="20"/>
              </w:rPr>
              <w:t>Se ingresa en los campos los datos del Usuario y Contraseña.</w:t>
            </w:r>
          </w:p>
        </w:tc>
        <w:tc>
          <w:tcPr>
            <w:tcW w:w="1937" w:type="dxa"/>
            <w:gridSpan w:val="2"/>
            <w:tcBorders>
              <w:left w:val="single" w:sz="1" w:space="0" w:color="000000"/>
              <w:bottom w:val="single" w:sz="1" w:space="0" w:color="000000"/>
            </w:tcBorders>
          </w:tcPr>
          <w:p w:rsidR="004270D0" w:rsidRDefault="00F45E73" w:rsidP="0009383B">
            <w:pPr>
              <w:pStyle w:val="TableContents"/>
              <w:rPr>
                <w:rFonts w:ascii="Arial" w:hAnsi="Arial"/>
                <w:sz w:val="20"/>
              </w:rPr>
            </w:pPr>
            <w:r>
              <w:rPr>
                <w:rFonts w:ascii="Arial" w:hAnsi="Arial"/>
                <w:sz w:val="20"/>
              </w:rPr>
              <w:t>El S</w:t>
            </w:r>
            <w:r w:rsidR="000E7396">
              <w:rPr>
                <w:rFonts w:ascii="Arial" w:hAnsi="Arial"/>
                <w:sz w:val="20"/>
              </w:rPr>
              <w:t xml:space="preserve">istema externo de Google informa que la contraseña es </w:t>
            </w:r>
            <w:r w:rsidR="007D221F">
              <w:rPr>
                <w:rFonts w:ascii="Arial" w:hAnsi="Arial"/>
                <w:sz w:val="20"/>
              </w:rPr>
              <w:t>inválida</w:t>
            </w:r>
            <w:r w:rsidR="000E7396">
              <w:rPr>
                <w:rFonts w:ascii="Arial" w:hAnsi="Arial"/>
                <w:sz w:val="20"/>
              </w:rPr>
              <w:t xml:space="preserve">, se limpia los campos  permitiendo al usuario ingresar nuevamente. </w:t>
            </w: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1937" w:type="dxa"/>
            <w:tcBorders>
              <w:left w:val="single" w:sz="1" w:space="0" w:color="000000"/>
              <w:bottom w:val="single" w:sz="1" w:space="0" w:color="000000"/>
            </w:tcBorders>
          </w:tcPr>
          <w:p w:rsidR="004270D0" w:rsidRDefault="00296CDD" w:rsidP="000D1DA1">
            <w:pPr>
              <w:pStyle w:val="TableContents"/>
              <w:rPr>
                <w:rFonts w:ascii="Arial" w:hAnsi="Arial"/>
                <w:sz w:val="20"/>
              </w:rPr>
            </w:pPr>
            <w:r>
              <w:rPr>
                <w:rFonts w:ascii="Arial" w:hAnsi="Arial"/>
                <w:sz w:val="20"/>
              </w:rPr>
              <w:t>3-</w:t>
            </w:r>
          </w:p>
        </w:tc>
        <w:tc>
          <w:tcPr>
            <w:tcW w:w="1937" w:type="dxa"/>
            <w:tcBorders>
              <w:left w:val="single" w:sz="1" w:space="0" w:color="000000"/>
              <w:bottom w:val="single" w:sz="1" w:space="0" w:color="000000"/>
            </w:tcBorders>
          </w:tcPr>
          <w:p w:rsidR="004270D0" w:rsidRDefault="000E7396" w:rsidP="000D1DA1">
            <w:pPr>
              <w:pStyle w:val="TableContents"/>
              <w:rPr>
                <w:rFonts w:ascii="Arial" w:hAnsi="Arial"/>
                <w:sz w:val="20"/>
              </w:rPr>
            </w:pPr>
            <w:r>
              <w:rPr>
                <w:rFonts w:ascii="Arial" w:hAnsi="Arial"/>
                <w:sz w:val="20"/>
              </w:rPr>
              <w:t>Correo de Usuario invalido.</w:t>
            </w:r>
          </w:p>
          <w:p w:rsidR="000E7396" w:rsidRDefault="000E7396" w:rsidP="000D1DA1">
            <w:pPr>
              <w:pStyle w:val="TableContents"/>
              <w:rPr>
                <w:rFonts w:ascii="Arial" w:hAnsi="Arial"/>
                <w:sz w:val="20"/>
              </w:rPr>
            </w:pPr>
            <w:r>
              <w:rPr>
                <w:rFonts w:ascii="Arial" w:hAnsi="Arial"/>
                <w:sz w:val="20"/>
              </w:rPr>
              <w:t>Contraseña incorrecta.</w:t>
            </w:r>
          </w:p>
        </w:tc>
        <w:tc>
          <w:tcPr>
            <w:tcW w:w="1937" w:type="dxa"/>
            <w:gridSpan w:val="2"/>
            <w:tcBorders>
              <w:left w:val="single" w:sz="1" w:space="0" w:color="000000"/>
              <w:bottom w:val="single" w:sz="1" w:space="0" w:color="000000"/>
            </w:tcBorders>
          </w:tcPr>
          <w:p w:rsidR="004270D0" w:rsidRDefault="000E7396" w:rsidP="000D1DA1">
            <w:pPr>
              <w:pStyle w:val="TableContents"/>
              <w:rPr>
                <w:rFonts w:ascii="Arial" w:hAnsi="Arial"/>
                <w:sz w:val="20"/>
              </w:rPr>
            </w:pPr>
            <w:r>
              <w:rPr>
                <w:rFonts w:ascii="Arial" w:hAnsi="Arial"/>
                <w:sz w:val="20"/>
              </w:rPr>
              <w:t>Se ingresa en los campos los datos del Usuario y Contraseña.</w:t>
            </w:r>
          </w:p>
        </w:tc>
        <w:tc>
          <w:tcPr>
            <w:tcW w:w="1937" w:type="dxa"/>
            <w:gridSpan w:val="2"/>
            <w:tcBorders>
              <w:left w:val="single" w:sz="1" w:space="0" w:color="000000"/>
              <w:bottom w:val="single" w:sz="1" w:space="0" w:color="000000"/>
            </w:tcBorders>
          </w:tcPr>
          <w:p w:rsidR="004270D0" w:rsidRDefault="00AD6521" w:rsidP="000D1DA1">
            <w:pPr>
              <w:pStyle w:val="TableContents"/>
              <w:rPr>
                <w:rFonts w:ascii="Arial" w:hAnsi="Arial"/>
                <w:sz w:val="20"/>
              </w:rPr>
            </w:pPr>
            <w:r>
              <w:rPr>
                <w:rFonts w:ascii="Arial" w:hAnsi="Arial"/>
                <w:sz w:val="20"/>
              </w:rPr>
              <w:t xml:space="preserve">El Sistema externo de Google informa que el correo y contraseña son </w:t>
            </w:r>
            <w:r w:rsidR="007D221F">
              <w:rPr>
                <w:rFonts w:ascii="Arial" w:hAnsi="Arial"/>
                <w:sz w:val="20"/>
              </w:rPr>
              <w:t>inválidos</w:t>
            </w:r>
            <w:r>
              <w:rPr>
                <w:rFonts w:ascii="Arial" w:hAnsi="Arial"/>
                <w:sz w:val="20"/>
              </w:rPr>
              <w:t xml:space="preserve">, y se limpian los campos  </w:t>
            </w:r>
            <w:r>
              <w:rPr>
                <w:rFonts w:ascii="Arial" w:hAnsi="Arial"/>
                <w:sz w:val="20"/>
              </w:rPr>
              <w:lastRenderedPageBreak/>
              <w:t>permitiendo al usuario ingresar nuevamente.</w:t>
            </w: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r w:rsidR="00F45E73">
              <w:rPr>
                <w:rFonts w:ascii="Arial" w:hAnsi="Arial"/>
                <w:b/>
                <w:bCs/>
                <w:sz w:val="20"/>
              </w:rPr>
              <w:t xml:space="preserve"> </w:t>
            </w:r>
          </w:p>
        </w:tc>
      </w:tr>
      <w:tr w:rsidR="004270D0" w:rsidRPr="00714EF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RPr="00714EF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F45E73" w:rsidRDefault="00F45E73" w:rsidP="000F2543">
      <w:pPr>
        <w:pStyle w:val="PSI-Ttulo1"/>
      </w:pPr>
      <w:bookmarkStart w:id="42" w:name="_Toc165473679"/>
    </w:p>
    <w:p w:rsidR="00F45E73" w:rsidRDefault="00F45E73"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F45E73" w:rsidRPr="00714EF0" w:rsidTr="000C5C38">
        <w:tc>
          <w:tcPr>
            <w:tcW w:w="4904" w:type="dxa"/>
            <w:gridSpan w:val="3"/>
            <w:tcBorders>
              <w:top w:val="single" w:sz="1" w:space="0" w:color="000000"/>
              <w:left w:val="single" w:sz="1" w:space="0" w:color="000000"/>
              <w:bottom w:val="single" w:sz="1" w:space="0" w:color="000000"/>
            </w:tcBorders>
          </w:tcPr>
          <w:p w:rsidR="00F45E73" w:rsidRDefault="00F45E73" w:rsidP="000C5C38">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F45E73" w:rsidRDefault="00F45E73" w:rsidP="000C5C38">
            <w:pPr>
              <w:pStyle w:val="TableContents"/>
              <w:rPr>
                <w:rFonts w:ascii="Arial" w:hAnsi="Arial"/>
                <w:b/>
                <w:bCs/>
                <w:sz w:val="20"/>
              </w:rPr>
            </w:pPr>
            <w:r>
              <w:rPr>
                <w:rFonts w:ascii="Arial" w:hAnsi="Arial"/>
                <w:b/>
                <w:bCs/>
                <w:sz w:val="20"/>
              </w:rPr>
              <w:t>Nivel de Prueba:</w:t>
            </w:r>
          </w:p>
        </w:tc>
      </w:tr>
      <w:tr w:rsidR="00F45E73" w:rsidRPr="00714EF0" w:rsidTr="000C5C38">
        <w:tc>
          <w:tcPr>
            <w:tcW w:w="4904" w:type="dxa"/>
            <w:gridSpan w:val="3"/>
            <w:tcBorders>
              <w:left w:val="single" w:sz="1" w:space="0" w:color="000000"/>
              <w:bottom w:val="single" w:sz="1" w:space="0" w:color="000000"/>
            </w:tcBorders>
            <w:shd w:val="clear" w:color="auto" w:fill="E6E6E6"/>
          </w:tcPr>
          <w:p w:rsidR="00F45E73" w:rsidRDefault="00F45E73" w:rsidP="000C5C38">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w:t>
            </w:r>
            <w:r w:rsidR="00AD6521">
              <w:rPr>
                <w:rFonts w:ascii="Arial" w:hAnsi="Arial"/>
                <w:color w:val="0000FF"/>
                <w:sz w:val="20"/>
              </w:rPr>
              <w:t>01</w:t>
            </w:r>
          </w:p>
        </w:tc>
        <w:tc>
          <w:tcPr>
            <w:tcW w:w="4027" w:type="dxa"/>
            <w:gridSpan w:val="4"/>
            <w:tcBorders>
              <w:left w:val="single" w:sz="1" w:space="0" w:color="000000"/>
              <w:bottom w:val="single" w:sz="1" w:space="0" w:color="000000"/>
              <w:right w:val="single" w:sz="1" w:space="0" w:color="000000"/>
            </w:tcBorders>
            <w:shd w:val="clear" w:color="auto" w:fill="E6E6E6"/>
          </w:tcPr>
          <w:p w:rsidR="00F45E73" w:rsidRDefault="00F45E73" w:rsidP="000C5C38">
            <w:pPr>
              <w:pStyle w:val="TableContents"/>
              <w:rPr>
                <w:rFonts w:ascii="Arial" w:hAnsi="Arial"/>
                <w:b/>
                <w:bCs/>
                <w:sz w:val="20"/>
              </w:rPr>
            </w:pPr>
            <w:r>
              <w:rPr>
                <w:rFonts w:ascii="Arial" w:hAnsi="Arial"/>
                <w:b/>
                <w:bCs/>
                <w:sz w:val="20"/>
              </w:rPr>
              <w:t>Tipo(s) de Pruebas(s):</w:t>
            </w:r>
            <w:r w:rsidR="00AD6521">
              <w:rPr>
                <w:rFonts w:ascii="Arial" w:hAnsi="Arial"/>
                <w:b/>
                <w:bCs/>
                <w:sz w:val="20"/>
              </w:rPr>
              <w:t xml:space="preserve"> Caja Negra</w:t>
            </w:r>
          </w:p>
        </w:tc>
      </w:tr>
      <w:tr w:rsidR="00F45E73" w:rsidRPr="00714EF0" w:rsidTr="000C5C38">
        <w:tc>
          <w:tcPr>
            <w:tcW w:w="4904" w:type="dxa"/>
            <w:gridSpan w:val="3"/>
            <w:tcBorders>
              <w:left w:val="single" w:sz="1" w:space="0" w:color="000000"/>
              <w:bottom w:val="single" w:sz="1" w:space="0" w:color="000000"/>
            </w:tcBorders>
          </w:tcPr>
          <w:p w:rsidR="00F45E73" w:rsidRDefault="00F45E73" w:rsidP="000C5C38">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RF1</w:t>
            </w:r>
            <w:r w:rsidR="00FA26B0">
              <w:rPr>
                <w:rFonts w:ascii="Arial" w:hAnsi="Arial"/>
                <w:color w:val="0000FF"/>
                <w:sz w:val="20"/>
              </w:rPr>
              <w:t xml:space="preserve"> / RNF 1</w:t>
            </w:r>
          </w:p>
        </w:tc>
        <w:tc>
          <w:tcPr>
            <w:tcW w:w="4027" w:type="dxa"/>
            <w:gridSpan w:val="4"/>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color w:val="0000FF"/>
                <w:sz w:val="20"/>
              </w:rPr>
            </w:pPr>
            <w:r>
              <w:rPr>
                <w:rFonts w:ascii="Arial" w:hAnsi="Arial"/>
                <w:b/>
                <w:bCs/>
                <w:sz w:val="20"/>
              </w:rPr>
              <w:t xml:space="preserve">Ambiente de Prueba: </w:t>
            </w:r>
            <w:r w:rsidR="00FA26B0">
              <w:rPr>
                <w:rFonts w:ascii="Arial" w:hAnsi="Arial"/>
                <w:color w:val="0000FF"/>
                <w:sz w:val="20"/>
              </w:rPr>
              <w:t>Notebook de prueba</w:t>
            </w:r>
          </w:p>
        </w:tc>
      </w:tr>
      <w:tr w:rsidR="00F45E73" w:rsidRPr="00714EF0" w:rsidTr="000C5C38">
        <w:tc>
          <w:tcPr>
            <w:tcW w:w="4904" w:type="dxa"/>
            <w:gridSpan w:val="3"/>
            <w:tcBorders>
              <w:left w:val="single" w:sz="1" w:space="0" w:color="000000"/>
              <w:bottom w:val="single" w:sz="1" w:space="0" w:color="000000"/>
            </w:tcBorders>
          </w:tcPr>
          <w:p w:rsidR="00F45E73" w:rsidRDefault="00F45E73" w:rsidP="000C5C38">
            <w:pPr>
              <w:pStyle w:val="TableContents"/>
              <w:rPr>
                <w:rFonts w:ascii="Arial" w:hAnsi="Arial"/>
                <w:b/>
                <w:bCs/>
                <w:sz w:val="20"/>
              </w:rPr>
            </w:pPr>
            <w:r>
              <w:rPr>
                <w:rFonts w:ascii="Arial" w:hAnsi="Arial"/>
                <w:b/>
                <w:bCs/>
                <w:sz w:val="20"/>
              </w:rPr>
              <w:t xml:space="preserve">ID/Nombre Escenario: </w:t>
            </w:r>
            <w:r w:rsidR="006B4734">
              <w:rPr>
                <w:rFonts w:ascii="Arial" w:hAnsi="Arial"/>
                <w:b/>
                <w:bCs/>
                <w:sz w:val="20"/>
              </w:rPr>
              <w:t>Gestionar Usuario</w:t>
            </w:r>
            <w:r w:rsidR="00964672">
              <w:rPr>
                <w:rFonts w:ascii="Arial" w:hAnsi="Arial"/>
                <w:b/>
                <w:bCs/>
                <w:sz w:val="20"/>
              </w:rPr>
              <w:t>.</w:t>
            </w:r>
          </w:p>
        </w:tc>
        <w:tc>
          <w:tcPr>
            <w:tcW w:w="4027" w:type="dxa"/>
            <w:gridSpan w:val="4"/>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b/>
                <w:bCs/>
                <w:sz w:val="20"/>
              </w:rPr>
            </w:pPr>
            <w:r>
              <w:rPr>
                <w:rFonts w:ascii="Arial" w:hAnsi="Arial"/>
                <w:b/>
                <w:bCs/>
                <w:sz w:val="20"/>
              </w:rPr>
              <w:t xml:space="preserve">Autor del Caso de Prueba: </w:t>
            </w:r>
          </w:p>
        </w:tc>
      </w:tr>
      <w:tr w:rsidR="00F45E73" w:rsidRPr="00714EF0" w:rsidTr="000C5C38">
        <w:tc>
          <w:tcPr>
            <w:tcW w:w="4904" w:type="dxa"/>
            <w:gridSpan w:val="3"/>
            <w:tcBorders>
              <w:left w:val="single" w:sz="1" w:space="0" w:color="000000"/>
              <w:bottom w:val="single" w:sz="1" w:space="0" w:color="000000"/>
            </w:tcBorders>
          </w:tcPr>
          <w:p w:rsidR="00F45E73" w:rsidRDefault="00F45E73" w:rsidP="000C5C38">
            <w:pPr>
              <w:pStyle w:val="TableContents"/>
              <w:rPr>
                <w:rFonts w:ascii="Arial" w:hAnsi="Arial"/>
                <w:b/>
                <w:bCs/>
                <w:sz w:val="20"/>
              </w:rPr>
            </w:pPr>
            <w:r>
              <w:rPr>
                <w:rFonts w:ascii="Arial" w:hAnsi="Arial"/>
                <w:b/>
                <w:bCs/>
                <w:sz w:val="20"/>
              </w:rPr>
              <w:t>ID/Nombre Caso de Prueba: CP</w:t>
            </w:r>
            <w:r w:rsidR="00FA26B0">
              <w:rPr>
                <w:rFonts w:ascii="Arial" w:hAnsi="Arial"/>
                <w:b/>
                <w:bCs/>
                <w:sz w:val="20"/>
              </w:rPr>
              <w:t>0</w:t>
            </w:r>
            <w:r w:rsidR="00AD6521">
              <w:rPr>
                <w:rFonts w:ascii="Arial" w:hAnsi="Arial"/>
                <w:b/>
                <w:bCs/>
                <w:sz w:val="20"/>
              </w:rPr>
              <w:t>2</w:t>
            </w:r>
          </w:p>
        </w:tc>
        <w:tc>
          <w:tcPr>
            <w:tcW w:w="4027" w:type="dxa"/>
            <w:gridSpan w:val="4"/>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b/>
                <w:bCs/>
                <w:sz w:val="20"/>
              </w:rPr>
            </w:pPr>
            <w:r>
              <w:rPr>
                <w:rFonts w:ascii="Arial" w:hAnsi="Arial"/>
                <w:b/>
                <w:bCs/>
                <w:sz w:val="20"/>
              </w:rPr>
              <w:t>Nombre del Probador: A designar</w:t>
            </w:r>
          </w:p>
        </w:tc>
      </w:tr>
      <w:tr w:rsidR="00F45E73" w:rsidRPr="00714EF0" w:rsidTr="000C5C38">
        <w:tc>
          <w:tcPr>
            <w:tcW w:w="4904" w:type="dxa"/>
            <w:gridSpan w:val="3"/>
            <w:tcBorders>
              <w:left w:val="single" w:sz="1" w:space="0" w:color="000000"/>
              <w:bottom w:val="single" w:sz="1" w:space="0" w:color="000000"/>
            </w:tcBorders>
          </w:tcPr>
          <w:p w:rsidR="00F45E73" w:rsidRDefault="00F45E73" w:rsidP="000C5C38">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F45E73" w:rsidRDefault="00F45E73" w:rsidP="000C5C38">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b/>
                <w:bCs/>
                <w:sz w:val="20"/>
              </w:rPr>
            </w:pPr>
            <w:r>
              <w:rPr>
                <w:rFonts w:ascii="Arial" w:hAnsi="Arial"/>
                <w:b/>
                <w:bCs/>
                <w:sz w:val="20"/>
              </w:rPr>
              <w:t>Fecha de Ejecución:</w:t>
            </w:r>
          </w:p>
        </w:tc>
      </w:tr>
      <w:tr w:rsidR="00F45E73"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F45E73" w:rsidRDefault="00F45E73" w:rsidP="000C5C38">
            <w:pPr>
              <w:pStyle w:val="TableContents"/>
              <w:rPr>
                <w:rFonts w:ascii="Arial" w:hAnsi="Arial"/>
                <w:b/>
                <w:bCs/>
                <w:sz w:val="20"/>
              </w:rPr>
            </w:pPr>
            <w:r>
              <w:rPr>
                <w:rFonts w:ascii="Arial" w:hAnsi="Arial"/>
                <w:b/>
                <w:bCs/>
                <w:sz w:val="20"/>
              </w:rPr>
              <w:t>Condición(es) para que se ejecute el Caso de Prueba:</w:t>
            </w:r>
          </w:p>
        </w:tc>
      </w:tr>
      <w:tr w:rsidR="00F45E73" w:rsidRPr="00714EF0" w:rsidTr="000C5C38">
        <w:tc>
          <w:tcPr>
            <w:tcW w:w="4904" w:type="dxa"/>
            <w:gridSpan w:val="3"/>
            <w:tcBorders>
              <w:left w:val="single" w:sz="1" w:space="0" w:color="000000"/>
              <w:bottom w:val="single" w:sz="1" w:space="0" w:color="000000"/>
            </w:tcBorders>
          </w:tcPr>
          <w:p w:rsidR="00F45E73" w:rsidRDefault="00FA26B0" w:rsidP="00FA26B0">
            <w:pPr>
              <w:pStyle w:val="TableContents"/>
              <w:rPr>
                <w:rFonts w:ascii="Arial" w:hAnsi="Arial"/>
                <w:sz w:val="20"/>
              </w:rPr>
            </w:pPr>
            <w:r>
              <w:rPr>
                <w:rFonts w:ascii="Arial" w:hAnsi="Arial"/>
                <w:sz w:val="20"/>
              </w:rPr>
              <w:t>El administrador debe estar logueado en el Sistema.</w:t>
            </w:r>
          </w:p>
        </w:tc>
        <w:tc>
          <w:tcPr>
            <w:tcW w:w="4027" w:type="dxa"/>
            <w:gridSpan w:val="4"/>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sz w:val="20"/>
              </w:rPr>
            </w:pPr>
          </w:p>
        </w:tc>
      </w:tr>
      <w:tr w:rsidR="00F45E73" w:rsidRPr="00714EF0" w:rsidTr="000C5C38">
        <w:tc>
          <w:tcPr>
            <w:tcW w:w="4904" w:type="dxa"/>
            <w:gridSpan w:val="3"/>
            <w:tcBorders>
              <w:left w:val="single" w:sz="1" w:space="0" w:color="000000"/>
              <w:bottom w:val="single" w:sz="1" w:space="0" w:color="000000"/>
            </w:tcBorders>
          </w:tcPr>
          <w:p w:rsidR="00F45E73" w:rsidRDefault="00F45E73"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sz w:val="20"/>
              </w:rPr>
            </w:pPr>
          </w:p>
        </w:tc>
      </w:tr>
      <w:tr w:rsidR="00F45E73" w:rsidRPr="00714EF0" w:rsidTr="000C5C38">
        <w:tc>
          <w:tcPr>
            <w:tcW w:w="4904" w:type="dxa"/>
            <w:gridSpan w:val="3"/>
            <w:tcBorders>
              <w:left w:val="single" w:sz="1" w:space="0" w:color="000000"/>
              <w:bottom w:val="single" w:sz="1" w:space="0" w:color="000000"/>
            </w:tcBorders>
          </w:tcPr>
          <w:p w:rsidR="00F45E73" w:rsidRDefault="00F45E73"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sz w:val="20"/>
              </w:rPr>
            </w:pPr>
          </w:p>
        </w:tc>
      </w:tr>
      <w:tr w:rsidR="00F45E73" w:rsidRPr="00714EF0" w:rsidTr="000C5C38">
        <w:tc>
          <w:tcPr>
            <w:tcW w:w="4904" w:type="dxa"/>
            <w:gridSpan w:val="3"/>
            <w:tcBorders>
              <w:left w:val="single" w:sz="1" w:space="0" w:color="000000"/>
              <w:bottom w:val="single" w:sz="1" w:space="0" w:color="000000"/>
            </w:tcBorders>
          </w:tcPr>
          <w:p w:rsidR="00F45E73" w:rsidRDefault="00F45E73"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sz w:val="20"/>
              </w:rPr>
            </w:pPr>
          </w:p>
        </w:tc>
      </w:tr>
      <w:tr w:rsidR="00F45E73"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F45E73" w:rsidRDefault="00F45E73" w:rsidP="000C5C38">
            <w:pPr>
              <w:pStyle w:val="TableContents"/>
              <w:rPr>
                <w:rFonts w:ascii="Arial" w:hAnsi="Arial"/>
                <w:b/>
                <w:bCs/>
                <w:sz w:val="20"/>
              </w:rPr>
            </w:pPr>
            <w:r>
              <w:rPr>
                <w:rFonts w:ascii="Arial" w:hAnsi="Arial"/>
                <w:b/>
                <w:bCs/>
                <w:sz w:val="20"/>
              </w:rPr>
              <w:t>Para la Ejecución del Caso de Prueba:</w:t>
            </w:r>
          </w:p>
        </w:tc>
      </w:tr>
      <w:tr w:rsidR="00F45E73" w:rsidRPr="00714EF0" w:rsidTr="000C5C38">
        <w:tc>
          <w:tcPr>
            <w:tcW w:w="1937" w:type="dxa"/>
            <w:tcBorders>
              <w:left w:val="single" w:sz="1" w:space="0" w:color="000000"/>
              <w:bottom w:val="single" w:sz="1" w:space="0" w:color="000000"/>
            </w:tcBorders>
            <w:shd w:val="clear" w:color="auto" w:fill="808080"/>
          </w:tcPr>
          <w:p w:rsidR="00F45E73" w:rsidRDefault="00F45E73" w:rsidP="000C5C38">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F45E73" w:rsidRDefault="00F45E73" w:rsidP="000C5C38">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F45E73" w:rsidRDefault="00F45E73" w:rsidP="000C5C38">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F45E73" w:rsidRDefault="00F45E73" w:rsidP="000C5C38">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F45E73" w:rsidRDefault="00F45E73" w:rsidP="000C5C38">
            <w:pPr>
              <w:pStyle w:val="TableContents"/>
              <w:jc w:val="center"/>
              <w:rPr>
                <w:rFonts w:ascii="Arial" w:hAnsi="Arial"/>
                <w:b/>
                <w:bCs/>
                <w:sz w:val="20"/>
              </w:rPr>
            </w:pPr>
            <w:r>
              <w:rPr>
                <w:rFonts w:ascii="Arial" w:hAnsi="Arial"/>
                <w:b/>
                <w:bCs/>
                <w:sz w:val="20"/>
              </w:rPr>
              <w:t>Resultado Obtenido</w:t>
            </w:r>
          </w:p>
        </w:tc>
      </w:tr>
      <w:tr w:rsidR="00F45E73" w:rsidRPr="00714EF0" w:rsidTr="000C5C38">
        <w:tc>
          <w:tcPr>
            <w:tcW w:w="1937" w:type="dxa"/>
            <w:tcBorders>
              <w:left w:val="single" w:sz="1" w:space="0" w:color="000000"/>
              <w:bottom w:val="single" w:sz="1" w:space="0" w:color="000000"/>
            </w:tcBorders>
          </w:tcPr>
          <w:p w:rsidR="00F45E73" w:rsidRDefault="00F45E73" w:rsidP="000C5C38">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F45E73" w:rsidRDefault="00CB193E" w:rsidP="000C5C38">
            <w:pPr>
              <w:pStyle w:val="TableContents"/>
              <w:rPr>
                <w:rFonts w:ascii="Arial" w:hAnsi="Arial"/>
                <w:sz w:val="20"/>
              </w:rPr>
            </w:pPr>
            <w:r>
              <w:rPr>
                <w:rFonts w:ascii="Arial" w:hAnsi="Arial"/>
                <w:sz w:val="20"/>
              </w:rPr>
              <w:t>T</w:t>
            </w:r>
            <w:r w:rsidR="00C24503">
              <w:rPr>
                <w:rFonts w:ascii="Arial" w:hAnsi="Arial"/>
                <w:sz w:val="20"/>
              </w:rPr>
              <w:t xml:space="preserve">odos los campos están completos y con datos </w:t>
            </w:r>
            <w:r w:rsidR="007D221F">
              <w:rPr>
                <w:rFonts w:ascii="Arial" w:hAnsi="Arial"/>
                <w:sz w:val="20"/>
              </w:rPr>
              <w:t>válidos</w:t>
            </w:r>
            <w:r w:rsidR="00C24503">
              <w:rPr>
                <w:rFonts w:ascii="Arial" w:hAnsi="Arial"/>
                <w:sz w:val="20"/>
              </w:rPr>
              <w:t>.</w:t>
            </w:r>
          </w:p>
          <w:p w:rsidR="00184791" w:rsidRDefault="00184791" w:rsidP="000C5C38">
            <w:pPr>
              <w:pStyle w:val="TableContents"/>
              <w:rPr>
                <w:rFonts w:ascii="Arial" w:hAnsi="Arial"/>
                <w:sz w:val="20"/>
              </w:rPr>
            </w:pPr>
            <w:r>
              <w:rPr>
                <w:rFonts w:ascii="Arial" w:hAnsi="Arial"/>
                <w:sz w:val="20"/>
              </w:rPr>
              <w:t>Selecciona un rol.</w:t>
            </w:r>
          </w:p>
        </w:tc>
        <w:tc>
          <w:tcPr>
            <w:tcW w:w="1937" w:type="dxa"/>
            <w:gridSpan w:val="2"/>
            <w:tcBorders>
              <w:left w:val="single" w:sz="1" w:space="0" w:color="000000"/>
              <w:bottom w:val="single" w:sz="1" w:space="0" w:color="000000"/>
            </w:tcBorders>
          </w:tcPr>
          <w:p w:rsidR="00F45E73" w:rsidRDefault="00C24503" w:rsidP="000C5C38">
            <w:pPr>
              <w:pStyle w:val="TableContents"/>
              <w:rPr>
                <w:rFonts w:ascii="Arial" w:hAnsi="Arial"/>
                <w:sz w:val="20"/>
              </w:rPr>
            </w:pPr>
            <w:r>
              <w:rPr>
                <w:rFonts w:ascii="Arial" w:hAnsi="Arial"/>
                <w:sz w:val="20"/>
              </w:rPr>
              <w:t>Nombre Valido.</w:t>
            </w:r>
          </w:p>
          <w:p w:rsidR="00C24503" w:rsidRDefault="00C24503" w:rsidP="000C5C38">
            <w:pPr>
              <w:pStyle w:val="TableContents"/>
              <w:rPr>
                <w:rFonts w:ascii="Arial" w:hAnsi="Arial"/>
                <w:sz w:val="20"/>
              </w:rPr>
            </w:pPr>
            <w:r>
              <w:rPr>
                <w:rFonts w:ascii="Arial" w:hAnsi="Arial"/>
                <w:sz w:val="20"/>
              </w:rPr>
              <w:t>Correo valido.</w:t>
            </w:r>
          </w:p>
          <w:p w:rsidR="00C24503" w:rsidRDefault="00C24503" w:rsidP="000C5C38">
            <w:pPr>
              <w:pStyle w:val="TableContents"/>
              <w:rPr>
                <w:rFonts w:ascii="Arial" w:hAnsi="Arial"/>
                <w:sz w:val="20"/>
              </w:rPr>
            </w:pPr>
            <w:r>
              <w:rPr>
                <w:rFonts w:ascii="Arial" w:hAnsi="Arial"/>
                <w:sz w:val="20"/>
              </w:rPr>
              <w:t>Ingresa un rol.</w:t>
            </w:r>
          </w:p>
        </w:tc>
        <w:tc>
          <w:tcPr>
            <w:tcW w:w="1937" w:type="dxa"/>
            <w:gridSpan w:val="2"/>
            <w:tcBorders>
              <w:left w:val="single" w:sz="1" w:space="0" w:color="000000"/>
              <w:bottom w:val="single" w:sz="1" w:space="0" w:color="000000"/>
            </w:tcBorders>
          </w:tcPr>
          <w:p w:rsidR="00F45E73" w:rsidRDefault="00C24503" w:rsidP="00F26CF5">
            <w:pPr>
              <w:pStyle w:val="TableContents"/>
              <w:rPr>
                <w:rFonts w:ascii="Arial" w:hAnsi="Arial"/>
                <w:sz w:val="20"/>
              </w:rPr>
            </w:pPr>
            <w:r>
              <w:rPr>
                <w:rFonts w:ascii="Arial" w:hAnsi="Arial"/>
                <w:sz w:val="20"/>
              </w:rPr>
              <w:t xml:space="preserve">Al hacer click en confirmar el sistema muestra un mensaje de </w:t>
            </w:r>
            <w:r w:rsidR="00184791">
              <w:rPr>
                <w:rFonts w:ascii="Arial" w:hAnsi="Arial"/>
                <w:sz w:val="20"/>
              </w:rPr>
              <w:t>éxito al cargar los datos.</w:t>
            </w:r>
          </w:p>
        </w:tc>
        <w:tc>
          <w:tcPr>
            <w:tcW w:w="1183" w:type="dxa"/>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sz w:val="20"/>
              </w:rPr>
            </w:pPr>
          </w:p>
        </w:tc>
      </w:tr>
      <w:tr w:rsidR="00F45E73" w:rsidRPr="00714EF0" w:rsidTr="000C5C38">
        <w:tc>
          <w:tcPr>
            <w:tcW w:w="1937" w:type="dxa"/>
            <w:tcBorders>
              <w:left w:val="single" w:sz="1" w:space="0" w:color="000000"/>
              <w:bottom w:val="single" w:sz="1" w:space="0" w:color="000000"/>
            </w:tcBorders>
          </w:tcPr>
          <w:p w:rsidR="00F45E73" w:rsidRDefault="00F45E73" w:rsidP="000C5C38">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F45E73" w:rsidRDefault="00184791" w:rsidP="000C5C38">
            <w:pPr>
              <w:pStyle w:val="TableContents"/>
              <w:rPr>
                <w:rFonts w:ascii="Arial" w:hAnsi="Arial"/>
                <w:sz w:val="20"/>
              </w:rPr>
            </w:pPr>
            <w:r>
              <w:rPr>
                <w:rFonts w:ascii="Arial" w:hAnsi="Arial"/>
                <w:sz w:val="20"/>
              </w:rPr>
              <w:t xml:space="preserve">El campo nombre esta </w:t>
            </w:r>
            <w:r w:rsidR="007D221F">
              <w:rPr>
                <w:rFonts w:ascii="Arial" w:hAnsi="Arial"/>
                <w:sz w:val="20"/>
              </w:rPr>
              <w:t>vacío</w:t>
            </w:r>
            <w:r>
              <w:rPr>
                <w:rFonts w:ascii="Arial" w:hAnsi="Arial"/>
                <w:sz w:val="20"/>
              </w:rPr>
              <w:t>.</w:t>
            </w:r>
          </w:p>
          <w:p w:rsidR="00184791" w:rsidRDefault="00184791" w:rsidP="000C5C38">
            <w:pPr>
              <w:pStyle w:val="TableContents"/>
              <w:rPr>
                <w:rFonts w:ascii="Arial" w:hAnsi="Arial"/>
                <w:sz w:val="20"/>
              </w:rPr>
            </w:pPr>
            <w:r>
              <w:rPr>
                <w:rFonts w:ascii="Arial" w:hAnsi="Arial"/>
                <w:sz w:val="20"/>
              </w:rPr>
              <w:t xml:space="preserve">El campo correo </w:t>
            </w:r>
            <w:r w:rsidR="007D221F">
              <w:rPr>
                <w:rFonts w:ascii="Arial" w:hAnsi="Arial"/>
                <w:sz w:val="20"/>
              </w:rPr>
              <w:t>está</w:t>
            </w:r>
            <w:r>
              <w:rPr>
                <w:rFonts w:ascii="Arial" w:hAnsi="Arial"/>
                <w:sz w:val="20"/>
              </w:rPr>
              <w:t xml:space="preserve"> completo.</w:t>
            </w:r>
          </w:p>
          <w:p w:rsidR="00184791" w:rsidRDefault="00184791" w:rsidP="000C5C38">
            <w:pPr>
              <w:pStyle w:val="TableContents"/>
              <w:rPr>
                <w:rFonts w:ascii="Arial" w:hAnsi="Arial"/>
                <w:sz w:val="20"/>
              </w:rPr>
            </w:pPr>
            <w:r>
              <w:rPr>
                <w:rFonts w:ascii="Arial" w:hAnsi="Arial"/>
                <w:sz w:val="20"/>
              </w:rPr>
              <w:t>Selecciona un rol.</w:t>
            </w:r>
          </w:p>
        </w:tc>
        <w:tc>
          <w:tcPr>
            <w:tcW w:w="1937" w:type="dxa"/>
            <w:gridSpan w:val="2"/>
            <w:tcBorders>
              <w:left w:val="single" w:sz="1" w:space="0" w:color="000000"/>
              <w:bottom w:val="single" w:sz="1" w:space="0" w:color="000000"/>
            </w:tcBorders>
          </w:tcPr>
          <w:p w:rsidR="00F45E73" w:rsidRDefault="00184791" w:rsidP="000C5C38">
            <w:pPr>
              <w:pStyle w:val="TableContents"/>
              <w:rPr>
                <w:rFonts w:ascii="Arial" w:hAnsi="Arial"/>
                <w:sz w:val="20"/>
              </w:rPr>
            </w:pPr>
            <w:r>
              <w:rPr>
                <w:rFonts w:ascii="Arial" w:hAnsi="Arial"/>
                <w:sz w:val="20"/>
              </w:rPr>
              <w:t>Nombre null.</w:t>
            </w:r>
          </w:p>
          <w:p w:rsidR="00184791" w:rsidRDefault="00184791" w:rsidP="000C5C38">
            <w:pPr>
              <w:pStyle w:val="TableContents"/>
              <w:rPr>
                <w:rFonts w:ascii="Arial" w:hAnsi="Arial"/>
                <w:sz w:val="20"/>
              </w:rPr>
            </w:pPr>
            <w:r>
              <w:rPr>
                <w:rFonts w:ascii="Arial" w:hAnsi="Arial"/>
                <w:sz w:val="20"/>
              </w:rPr>
              <w:t>Correo valido.</w:t>
            </w:r>
          </w:p>
          <w:p w:rsidR="00184791" w:rsidRDefault="00184791" w:rsidP="000C5C38">
            <w:pPr>
              <w:pStyle w:val="TableContents"/>
              <w:rPr>
                <w:rFonts w:ascii="Arial" w:hAnsi="Arial"/>
                <w:sz w:val="20"/>
              </w:rPr>
            </w:pPr>
            <w:r>
              <w:rPr>
                <w:rFonts w:ascii="Arial" w:hAnsi="Arial"/>
                <w:sz w:val="20"/>
              </w:rPr>
              <w:t>R</w:t>
            </w:r>
            <w:r w:rsidR="008F4095">
              <w:rPr>
                <w:rFonts w:ascii="Arial" w:hAnsi="Arial"/>
                <w:sz w:val="20"/>
              </w:rPr>
              <w:t>ol seleccionado.</w:t>
            </w:r>
          </w:p>
        </w:tc>
        <w:tc>
          <w:tcPr>
            <w:tcW w:w="1937" w:type="dxa"/>
            <w:gridSpan w:val="2"/>
            <w:tcBorders>
              <w:left w:val="single" w:sz="1" w:space="0" w:color="000000"/>
              <w:bottom w:val="single" w:sz="1" w:space="0" w:color="000000"/>
            </w:tcBorders>
          </w:tcPr>
          <w:p w:rsidR="00F45E73" w:rsidRDefault="00184791" w:rsidP="0009383B">
            <w:pPr>
              <w:pStyle w:val="TableContents"/>
              <w:rPr>
                <w:rFonts w:ascii="Arial" w:hAnsi="Arial"/>
                <w:sz w:val="20"/>
              </w:rPr>
            </w:pPr>
            <w:r>
              <w:rPr>
                <w:rFonts w:ascii="Arial" w:hAnsi="Arial"/>
                <w:sz w:val="20"/>
              </w:rPr>
              <w:t>Al hacer click en confirmar el sistema muestra un mensaje informando que llene el campo nombre, la operación no se completa hasta que llene el campo.</w:t>
            </w:r>
          </w:p>
        </w:tc>
        <w:tc>
          <w:tcPr>
            <w:tcW w:w="1183" w:type="dxa"/>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sz w:val="20"/>
              </w:rPr>
            </w:pPr>
          </w:p>
        </w:tc>
      </w:tr>
      <w:tr w:rsidR="00F45E73" w:rsidRPr="00714EF0" w:rsidTr="000C5C38">
        <w:tc>
          <w:tcPr>
            <w:tcW w:w="1937" w:type="dxa"/>
            <w:tcBorders>
              <w:left w:val="single" w:sz="1" w:space="0" w:color="000000"/>
              <w:bottom w:val="single" w:sz="1" w:space="0" w:color="000000"/>
            </w:tcBorders>
          </w:tcPr>
          <w:p w:rsidR="00F45E73" w:rsidRPr="000A574C" w:rsidRDefault="000A574C" w:rsidP="000C5C38">
            <w:pPr>
              <w:pStyle w:val="TableContents"/>
              <w:rPr>
                <w:rFonts w:ascii="Arial" w:hAnsi="Arial"/>
                <w:sz w:val="20"/>
                <w:lang w:val="es-ES"/>
              </w:rPr>
            </w:pPr>
            <w:r>
              <w:rPr>
                <w:rFonts w:ascii="Arial" w:hAnsi="Arial"/>
                <w:sz w:val="20"/>
                <w:lang w:val="es-ES"/>
              </w:rPr>
              <w:t>3-</w:t>
            </w:r>
          </w:p>
        </w:tc>
        <w:tc>
          <w:tcPr>
            <w:tcW w:w="1937" w:type="dxa"/>
            <w:tcBorders>
              <w:left w:val="single" w:sz="1" w:space="0" w:color="000000"/>
              <w:bottom w:val="single" w:sz="1" w:space="0" w:color="000000"/>
            </w:tcBorders>
          </w:tcPr>
          <w:p w:rsidR="00184791" w:rsidRDefault="00184791" w:rsidP="00184791">
            <w:pPr>
              <w:pStyle w:val="TableContents"/>
              <w:rPr>
                <w:rFonts w:ascii="Arial" w:hAnsi="Arial"/>
                <w:sz w:val="20"/>
              </w:rPr>
            </w:pPr>
            <w:r>
              <w:rPr>
                <w:rFonts w:ascii="Arial" w:hAnsi="Arial"/>
                <w:sz w:val="20"/>
              </w:rPr>
              <w:t xml:space="preserve">El campo nombre esta </w:t>
            </w:r>
            <w:r w:rsidR="007D221F">
              <w:rPr>
                <w:rFonts w:ascii="Arial" w:hAnsi="Arial"/>
                <w:sz w:val="20"/>
              </w:rPr>
              <w:t>vacío</w:t>
            </w:r>
            <w:r>
              <w:rPr>
                <w:rFonts w:ascii="Arial" w:hAnsi="Arial"/>
                <w:sz w:val="20"/>
              </w:rPr>
              <w:t>.</w:t>
            </w:r>
          </w:p>
          <w:p w:rsidR="00F45E73" w:rsidRDefault="00184791" w:rsidP="00184791">
            <w:pPr>
              <w:pStyle w:val="TableContents"/>
              <w:rPr>
                <w:rFonts w:ascii="Arial" w:hAnsi="Arial"/>
                <w:sz w:val="20"/>
              </w:rPr>
            </w:pPr>
            <w:r>
              <w:rPr>
                <w:rFonts w:ascii="Arial" w:hAnsi="Arial"/>
                <w:sz w:val="20"/>
              </w:rPr>
              <w:t xml:space="preserve">El campo correo esta </w:t>
            </w:r>
            <w:r w:rsidR="007D221F">
              <w:rPr>
                <w:rFonts w:ascii="Arial" w:hAnsi="Arial"/>
                <w:sz w:val="20"/>
              </w:rPr>
              <w:t>vacío</w:t>
            </w:r>
            <w:r>
              <w:rPr>
                <w:rFonts w:ascii="Arial" w:hAnsi="Arial"/>
                <w:sz w:val="20"/>
              </w:rPr>
              <w:t>.</w:t>
            </w:r>
          </w:p>
          <w:p w:rsidR="008F4095" w:rsidRDefault="008F4095" w:rsidP="00184791">
            <w:pPr>
              <w:pStyle w:val="TableContents"/>
              <w:rPr>
                <w:rFonts w:ascii="Arial" w:hAnsi="Arial"/>
                <w:sz w:val="20"/>
              </w:rPr>
            </w:pPr>
            <w:r>
              <w:rPr>
                <w:rFonts w:ascii="Arial" w:hAnsi="Arial"/>
                <w:sz w:val="20"/>
              </w:rPr>
              <w:t>No selecciona un rol.</w:t>
            </w:r>
          </w:p>
        </w:tc>
        <w:tc>
          <w:tcPr>
            <w:tcW w:w="1937" w:type="dxa"/>
            <w:gridSpan w:val="2"/>
            <w:tcBorders>
              <w:left w:val="single" w:sz="1" w:space="0" w:color="000000"/>
              <w:bottom w:val="single" w:sz="1" w:space="0" w:color="000000"/>
            </w:tcBorders>
          </w:tcPr>
          <w:p w:rsidR="00F45E73" w:rsidRDefault="008F4095" w:rsidP="000C5C38">
            <w:pPr>
              <w:pStyle w:val="TableContents"/>
              <w:rPr>
                <w:rFonts w:ascii="Arial" w:hAnsi="Arial"/>
                <w:sz w:val="20"/>
              </w:rPr>
            </w:pPr>
            <w:r>
              <w:rPr>
                <w:rFonts w:ascii="Arial" w:hAnsi="Arial"/>
                <w:sz w:val="20"/>
              </w:rPr>
              <w:t>Nombre es null.</w:t>
            </w:r>
          </w:p>
          <w:p w:rsidR="008F4095" w:rsidRDefault="008F4095" w:rsidP="000C5C38">
            <w:pPr>
              <w:pStyle w:val="TableContents"/>
              <w:rPr>
                <w:rFonts w:ascii="Arial" w:hAnsi="Arial"/>
                <w:sz w:val="20"/>
              </w:rPr>
            </w:pPr>
            <w:r>
              <w:rPr>
                <w:rFonts w:ascii="Arial" w:hAnsi="Arial"/>
                <w:sz w:val="20"/>
              </w:rPr>
              <w:t>Correo es null.</w:t>
            </w:r>
          </w:p>
          <w:p w:rsidR="008F4095" w:rsidRDefault="008F4095" w:rsidP="000C5C38">
            <w:pPr>
              <w:pStyle w:val="TableContents"/>
              <w:rPr>
                <w:rFonts w:ascii="Arial" w:hAnsi="Arial"/>
                <w:sz w:val="20"/>
              </w:rPr>
            </w:pPr>
            <w:r>
              <w:rPr>
                <w:rFonts w:ascii="Arial" w:hAnsi="Arial"/>
                <w:sz w:val="20"/>
              </w:rPr>
              <w:t>Rol no seleccionado.</w:t>
            </w:r>
          </w:p>
        </w:tc>
        <w:tc>
          <w:tcPr>
            <w:tcW w:w="1937" w:type="dxa"/>
            <w:gridSpan w:val="2"/>
            <w:tcBorders>
              <w:left w:val="single" w:sz="1" w:space="0" w:color="000000"/>
              <w:bottom w:val="single" w:sz="1" w:space="0" w:color="000000"/>
            </w:tcBorders>
          </w:tcPr>
          <w:p w:rsidR="00F45E73" w:rsidRDefault="008F4095" w:rsidP="000C5C38">
            <w:pPr>
              <w:pStyle w:val="TableContents"/>
              <w:rPr>
                <w:rFonts w:ascii="Arial" w:hAnsi="Arial"/>
                <w:sz w:val="20"/>
              </w:rPr>
            </w:pPr>
            <w:r>
              <w:rPr>
                <w:rFonts w:ascii="Arial" w:hAnsi="Arial"/>
                <w:sz w:val="20"/>
              </w:rPr>
              <w:t>Al hacer click en confirmar el sistema muestra un mensaje informando que llene todos los campos.</w:t>
            </w:r>
          </w:p>
        </w:tc>
        <w:tc>
          <w:tcPr>
            <w:tcW w:w="1183" w:type="dxa"/>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sz w:val="20"/>
              </w:rPr>
            </w:pPr>
          </w:p>
        </w:tc>
      </w:tr>
      <w:tr w:rsidR="00F45E73"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F45E73" w:rsidRDefault="00F45E73" w:rsidP="000C5C38">
            <w:pPr>
              <w:pStyle w:val="TableContents"/>
              <w:rPr>
                <w:rFonts w:ascii="Arial" w:hAnsi="Arial"/>
                <w:b/>
                <w:bCs/>
                <w:sz w:val="20"/>
              </w:rPr>
            </w:pPr>
            <w:r>
              <w:rPr>
                <w:rFonts w:ascii="Arial" w:hAnsi="Arial"/>
                <w:b/>
                <w:bCs/>
                <w:sz w:val="20"/>
              </w:rPr>
              <w:t xml:space="preserve">Criterios de Aprobación del Caso de Prueba: </w:t>
            </w:r>
          </w:p>
        </w:tc>
      </w:tr>
      <w:tr w:rsidR="00F45E73" w:rsidRPr="00714EF0" w:rsidTr="000C5C38">
        <w:tc>
          <w:tcPr>
            <w:tcW w:w="8931" w:type="dxa"/>
            <w:gridSpan w:val="7"/>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F45E73" w:rsidRPr="00714EF0" w:rsidTr="000C5C38">
        <w:tc>
          <w:tcPr>
            <w:tcW w:w="8931" w:type="dxa"/>
            <w:gridSpan w:val="7"/>
            <w:tcBorders>
              <w:left w:val="single" w:sz="1" w:space="0" w:color="000000"/>
              <w:bottom w:val="single" w:sz="1" w:space="0" w:color="000000"/>
              <w:right w:val="single" w:sz="1" w:space="0" w:color="000000"/>
            </w:tcBorders>
          </w:tcPr>
          <w:p w:rsidR="00F45E73" w:rsidRDefault="00F45E73" w:rsidP="000C5C3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3545B7" w:rsidRDefault="003545B7" w:rsidP="000F2543">
      <w:pPr>
        <w:pStyle w:val="PSI-Ttulo1"/>
      </w:pPr>
    </w:p>
    <w:p w:rsidR="003545B7" w:rsidRDefault="003545B7"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3545B7" w:rsidRPr="00714EF0" w:rsidTr="000C5C38">
        <w:tc>
          <w:tcPr>
            <w:tcW w:w="4904" w:type="dxa"/>
            <w:gridSpan w:val="3"/>
            <w:tcBorders>
              <w:top w:val="single" w:sz="1" w:space="0" w:color="000000"/>
              <w:left w:val="single" w:sz="1" w:space="0" w:color="000000"/>
              <w:bottom w:val="single" w:sz="1" w:space="0" w:color="000000"/>
            </w:tcBorders>
          </w:tcPr>
          <w:p w:rsidR="003545B7" w:rsidRDefault="003545B7" w:rsidP="000C5C38">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3545B7" w:rsidRDefault="003545B7" w:rsidP="000C5C38">
            <w:pPr>
              <w:pStyle w:val="TableContents"/>
              <w:rPr>
                <w:rFonts w:ascii="Arial" w:hAnsi="Arial"/>
                <w:b/>
                <w:bCs/>
                <w:sz w:val="20"/>
              </w:rPr>
            </w:pPr>
            <w:r>
              <w:rPr>
                <w:rFonts w:ascii="Arial" w:hAnsi="Arial"/>
                <w:b/>
                <w:bCs/>
                <w:sz w:val="20"/>
              </w:rPr>
              <w:t>Nivel de Prueba:</w:t>
            </w:r>
          </w:p>
        </w:tc>
      </w:tr>
      <w:tr w:rsidR="003545B7" w:rsidRPr="00714EF0" w:rsidTr="000C5C38">
        <w:tc>
          <w:tcPr>
            <w:tcW w:w="4904" w:type="dxa"/>
            <w:gridSpan w:val="3"/>
            <w:tcBorders>
              <w:left w:val="single" w:sz="1" w:space="0" w:color="000000"/>
              <w:bottom w:val="single" w:sz="1" w:space="0" w:color="000000"/>
            </w:tcBorders>
            <w:shd w:val="clear" w:color="auto" w:fill="E6E6E6"/>
          </w:tcPr>
          <w:p w:rsidR="003545B7" w:rsidRDefault="003545B7" w:rsidP="000C5C38">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w:t>
            </w:r>
            <w:r w:rsidR="008F4095">
              <w:rPr>
                <w:rFonts w:ascii="Arial" w:hAnsi="Arial"/>
                <w:color w:val="0000FF"/>
                <w:sz w:val="20"/>
              </w:rPr>
              <w:t>02</w:t>
            </w:r>
          </w:p>
        </w:tc>
        <w:tc>
          <w:tcPr>
            <w:tcW w:w="4027" w:type="dxa"/>
            <w:gridSpan w:val="4"/>
            <w:tcBorders>
              <w:left w:val="single" w:sz="1" w:space="0" w:color="000000"/>
              <w:bottom w:val="single" w:sz="1" w:space="0" w:color="000000"/>
              <w:right w:val="single" w:sz="1" w:space="0" w:color="000000"/>
            </w:tcBorders>
            <w:shd w:val="clear" w:color="auto" w:fill="E6E6E6"/>
          </w:tcPr>
          <w:p w:rsidR="003545B7" w:rsidRDefault="003545B7" w:rsidP="000C5C38">
            <w:pPr>
              <w:pStyle w:val="TableContents"/>
              <w:rPr>
                <w:rFonts w:ascii="Arial" w:hAnsi="Arial"/>
                <w:b/>
                <w:bCs/>
                <w:sz w:val="20"/>
              </w:rPr>
            </w:pPr>
            <w:r>
              <w:rPr>
                <w:rFonts w:ascii="Arial" w:hAnsi="Arial"/>
                <w:b/>
                <w:bCs/>
                <w:sz w:val="20"/>
              </w:rPr>
              <w:t>Tipo(s) de Pruebas(s):</w:t>
            </w:r>
            <w:r w:rsidR="008F4095">
              <w:rPr>
                <w:rFonts w:ascii="Arial" w:hAnsi="Arial"/>
                <w:b/>
                <w:bCs/>
                <w:sz w:val="20"/>
              </w:rPr>
              <w:t xml:space="preserve"> Caja Negra</w:t>
            </w:r>
          </w:p>
        </w:tc>
      </w:tr>
      <w:tr w:rsidR="003545B7" w:rsidRPr="00714EF0" w:rsidTr="000C5C38">
        <w:tc>
          <w:tcPr>
            <w:tcW w:w="4904" w:type="dxa"/>
            <w:gridSpan w:val="3"/>
            <w:tcBorders>
              <w:left w:val="single" w:sz="1" w:space="0" w:color="000000"/>
              <w:bottom w:val="single" w:sz="1" w:space="0" w:color="000000"/>
            </w:tcBorders>
          </w:tcPr>
          <w:p w:rsidR="003545B7" w:rsidRDefault="003545B7" w:rsidP="000C5C38">
            <w:pPr>
              <w:pStyle w:val="TableContents"/>
              <w:rPr>
                <w:rFonts w:ascii="Arial" w:hAnsi="Arial"/>
                <w:color w:val="0000FF"/>
                <w:sz w:val="20"/>
              </w:rPr>
            </w:pPr>
            <w:r>
              <w:rPr>
                <w:rFonts w:ascii="Arial" w:hAnsi="Arial"/>
                <w:b/>
                <w:bCs/>
                <w:sz w:val="20"/>
              </w:rPr>
              <w:t xml:space="preserve">ID Requerimiento: </w:t>
            </w:r>
            <w:r w:rsidR="008F4095">
              <w:rPr>
                <w:rFonts w:ascii="Arial" w:hAnsi="Arial"/>
                <w:color w:val="0000FF"/>
                <w:sz w:val="20"/>
              </w:rPr>
              <w:t>RF2</w:t>
            </w:r>
            <w:r>
              <w:rPr>
                <w:rFonts w:ascii="Arial" w:hAnsi="Arial"/>
                <w:color w:val="0000FF"/>
                <w:sz w:val="20"/>
              </w:rPr>
              <w:t>/ RNF 1</w:t>
            </w:r>
          </w:p>
        </w:tc>
        <w:tc>
          <w:tcPr>
            <w:tcW w:w="4027" w:type="dxa"/>
            <w:gridSpan w:val="4"/>
            <w:tcBorders>
              <w:left w:val="single" w:sz="1" w:space="0" w:color="000000"/>
              <w:bottom w:val="single" w:sz="1" w:space="0" w:color="000000"/>
              <w:right w:val="single" w:sz="1" w:space="0" w:color="000000"/>
            </w:tcBorders>
          </w:tcPr>
          <w:p w:rsidR="003545B7" w:rsidRDefault="003545B7" w:rsidP="000C5C38">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3545B7" w:rsidRPr="00714EF0" w:rsidTr="000C5C38">
        <w:tc>
          <w:tcPr>
            <w:tcW w:w="4904" w:type="dxa"/>
            <w:gridSpan w:val="3"/>
            <w:tcBorders>
              <w:left w:val="single" w:sz="1" w:space="0" w:color="000000"/>
              <w:bottom w:val="single" w:sz="1" w:space="0" w:color="000000"/>
            </w:tcBorders>
          </w:tcPr>
          <w:p w:rsidR="003545B7" w:rsidRDefault="003545B7" w:rsidP="000C5C38">
            <w:pPr>
              <w:pStyle w:val="TableContents"/>
              <w:rPr>
                <w:rFonts w:ascii="Arial" w:hAnsi="Arial"/>
                <w:b/>
                <w:bCs/>
                <w:sz w:val="20"/>
              </w:rPr>
            </w:pPr>
            <w:r>
              <w:rPr>
                <w:rFonts w:ascii="Arial" w:hAnsi="Arial"/>
                <w:b/>
                <w:bCs/>
                <w:sz w:val="20"/>
              </w:rPr>
              <w:t xml:space="preserve">ID/Nombre Escenario: </w:t>
            </w:r>
            <w:r w:rsidR="00FF5BB3">
              <w:rPr>
                <w:rFonts w:ascii="Arial" w:hAnsi="Arial"/>
                <w:b/>
                <w:bCs/>
                <w:sz w:val="20"/>
              </w:rPr>
              <w:t>Cargar Usuario</w:t>
            </w:r>
            <w:r w:rsidR="00964672">
              <w:rPr>
                <w:rFonts w:ascii="Arial" w:hAnsi="Arial"/>
                <w:b/>
                <w:bCs/>
                <w:sz w:val="20"/>
              </w:rPr>
              <w:t>.</w:t>
            </w:r>
          </w:p>
        </w:tc>
        <w:tc>
          <w:tcPr>
            <w:tcW w:w="4027" w:type="dxa"/>
            <w:gridSpan w:val="4"/>
            <w:tcBorders>
              <w:left w:val="single" w:sz="1" w:space="0" w:color="000000"/>
              <w:bottom w:val="single" w:sz="1" w:space="0" w:color="000000"/>
              <w:right w:val="single" w:sz="1" w:space="0" w:color="000000"/>
            </w:tcBorders>
          </w:tcPr>
          <w:p w:rsidR="003545B7" w:rsidRDefault="003545B7" w:rsidP="000C5C38">
            <w:pPr>
              <w:pStyle w:val="TableContents"/>
              <w:rPr>
                <w:rFonts w:ascii="Arial" w:hAnsi="Arial"/>
                <w:b/>
                <w:bCs/>
                <w:sz w:val="20"/>
              </w:rPr>
            </w:pPr>
            <w:r>
              <w:rPr>
                <w:rFonts w:ascii="Arial" w:hAnsi="Arial"/>
                <w:b/>
                <w:bCs/>
                <w:sz w:val="20"/>
              </w:rPr>
              <w:t xml:space="preserve">Autor del Caso de Prueba: </w:t>
            </w:r>
          </w:p>
        </w:tc>
      </w:tr>
      <w:tr w:rsidR="003545B7" w:rsidRPr="00714EF0" w:rsidTr="000C5C38">
        <w:tc>
          <w:tcPr>
            <w:tcW w:w="4904" w:type="dxa"/>
            <w:gridSpan w:val="3"/>
            <w:tcBorders>
              <w:left w:val="single" w:sz="1" w:space="0" w:color="000000"/>
              <w:bottom w:val="single" w:sz="1" w:space="0" w:color="000000"/>
            </w:tcBorders>
          </w:tcPr>
          <w:p w:rsidR="003545B7" w:rsidRDefault="003545B7" w:rsidP="000C5C38">
            <w:pPr>
              <w:pStyle w:val="TableContents"/>
              <w:rPr>
                <w:rFonts w:ascii="Arial" w:hAnsi="Arial"/>
                <w:b/>
                <w:bCs/>
                <w:sz w:val="20"/>
              </w:rPr>
            </w:pPr>
            <w:r>
              <w:rPr>
                <w:rFonts w:ascii="Arial" w:hAnsi="Arial"/>
                <w:b/>
                <w:bCs/>
                <w:sz w:val="20"/>
              </w:rPr>
              <w:t>ID/Nombre Caso de Prueba: CP0</w:t>
            </w:r>
            <w:r w:rsidR="00FF5BB3">
              <w:rPr>
                <w:rFonts w:ascii="Arial" w:hAnsi="Arial"/>
                <w:b/>
                <w:bCs/>
                <w:sz w:val="20"/>
              </w:rPr>
              <w:t>3</w:t>
            </w:r>
          </w:p>
        </w:tc>
        <w:tc>
          <w:tcPr>
            <w:tcW w:w="4027" w:type="dxa"/>
            <w:gridSpan w:val="4"/>
            <w:tcBorders>
              <w:left w:val="single" w:sz="1" w:space="0" w:color="000000"/>
              <w:bottom w:val="single" w:sz="1" w:space="0" w:color="000000"/>
              <w:right w:val="single" w:sz="1" w:space="0" w:color="000000"/>
            </w:tcBorders>
          </w:tcPr>
          <w:p w:rsidR="003545B7" w:rsidRDefault="003545B7" w:rsidP="000C5C38">
            <w:pPr>
              <w:pStyle w:val="TableContents"/>
              <w:rPr>
                <w:rFonts w:ascii="Arial" w:hAnsi="Arial"/>
                <w:b/>
                <w:bCs/>
                <w:sz w:val="20"/>
              </w:rPr>
            </w:pPr>
            <w:r>
              <w:rPr>
                <w:rFonts w:ascii="Arial" w:hAnsi="Arial"/>
                <w:b/>
                <w:bCs/>
                <w:sz w:val="20"/>
              </w:rPr>
              <w:t>Nombre del Probador: A designar</w:t>
            </w:r>
          </w:p>
        </w:tc>
      </w:tr>
      <w:tr w:rsidR="003545B7" w:rsidRPr="00714EF0" w:rsidTr="000C5C38">
        <w:tc>
          <w:tcPr>
            <w:tcW w:w="4904" w:type="dxa"/>
            <w:gridSpan w:val="3"/>
            <w:tcBorders>
              <w:left w:val="single" w:sz="1" w:space="0" w:color="000000"/>
              <w:bottom w:val="single" w:sz="1" w:space="0" w:color="000000"/>
            </w:tcBorders>
          </w:tcPr>
          <w:p w:rsidR="003545B7" w:rsidRDefault="003545B7" w:rsidP="000C5C38">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3545B7" w:rsidRDefault="003545B7" w:rsidP="000C5C38">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3545B7" w:rsidRDefault="003545B7" w:rsidP="000C5C38">
            <w:pPr>
              <w:pStyle w:val="TableContents"/>
              <w:rPr>
                <w:rFonts w:ascii="Arial" w:hAnsi="Arial"/>
                <w:b/>
                <w:bCs/>
                <w:sz w:val="20"/>
              </w:rPr>
            </w:pPr>
            <w:r>
              <w:rPr>
                <w:rFonts w:ascii="Arial" w:hAnsi="Arial"/>
                <w:b/>
                <w:bCs/>
                <w:sz w:val="20"/>
              </w:rPr>
              <w:t>Fecha de Ejecución:</w:t>
            </w:r>
          </w:p>
        </w:tc>
      </w:tr>
      <w:tr w:rsidR="003545B7"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3545B7" w:rsidRDefault="003545B7" w:rsidP="000C5C38">
            <w:pPr>
              <w:pStyle w:val="TableContents"/>
              <w:rPr>
                <w:rFonts w:ascii="Arial" w:hAnsi="Arial"/>
                <w:b/>
                <w:bCs/>
                <w:sz w:val="20"/>
              </w:rPr>
            </w:pPr>
            <w:r>
              <w:rPr>
                <w:rFonts w:ascii="Arial" w:hAnsi="Arial"/>
                <w:b/>
                <w:bCs/>
                <w:sz w:val="20"/>
              </w:rPr>
              <w:t>Condición(es) para que se ejecute el Caso de Prueba:</w:t>
            </w:r>
          </w:p>
        </w:tc>
      </w:tr>
      <w:tr w:rsidR="003545B7" w:rsidRPr="00714EF0" w:rsidTr="000C5C38">
        <w:tc>
          <w:tcPr>
            <w:tcW w:w="4904" w:type="dxa"/>
            <w:gridSpan w:val="3"/>
            <w:tcBorders>
              <w:left w:val="single" w:sz="1" w:space="0" w:color="000000"/>
              <w:bottom w:val="single" w:sz="1" w:space="0" w:color="000000"/>
            </w:tcBorders>
          </w:tcPr>
          <w:p w:rsidR="003545B7" w:rsidRDefault="003545B7" w:rsidP="000C5C38">
            <w:pPr>
              <w:pStyle w:val="TableContents"/>
              <w:rPr>
                <w:rFonts w:ascii="Arial" w:hAnsi="Arial"/>
                <w:sz w:val="20"/>
              </w:rPr>
            </w:pPr>
            <w:r>
              <w:rPr>
                <w:rFonts w:ascii="Arial" w:hAnsi="Arial"/>
                <w:sz w:val="20"/>
              </w:rPr>
              <w:t>El administrador debe estar logueado en el Sistema.</w:t>
            </w:r>
          </w:p>
        </w:tc>
        <w:tc>
          <w:tcPr>
            <w:tcW w:w="4027" w:type="dxa"/>
            <w:gridSpan w:val="4"/>
            <w:tcBorders>
              <w:left w:val="single" w:sz="1" w:space="0" w:color="000000"/>
              <w:bottom w:val="single" w:sz="1" w:space="0" w:color="000000"/>
              <w:right w:val="single" w:sz="1" w:space="0" w:color="000000"/>
            </w:tcBorders>
          </w:tcPr>
          <w:p w:rsidR="003545B7" w:rsidRDefault="003545B7" w:rsidP="000C5C38">
            <w:pPr>
              <w:pStyle w:val="TableContents"/>
              <w:rPr>
                <w:rFonts w:ascii="Arial" w:hAnsi="Arial"/>
                <w:sz w:val="20"/>
              </w:rPr>
            </w:pPr>
          </w:p>
        </w:tc>
      </w:tr>
      <w:tr w:rsidR="003545B7" w:rsidRPr="00714EF0" w:rsidTr="000C5C38">
        <w:tc>
          <w:tcPr>
            <w:tcW w:w="4904" w:type="dxa"/>
            <w:gridSpan w:val="3"/>
            <w:tcBorders>
              <w:left w:val="single" w:sz="1" w:space="0" w:color="000000"/>
              <w:bottom w:val="single" w:sz="1" w:space="0" w:color="000000"/>
            </w:tcBorders>
          </w:tcPr>
          <w:p w:rsidR="003545B7" w:rsidRDefault="003545B7"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3545B7" w:rsidRDefault="003545B7" w:rsidP="000C5C38">
            <w:pPr>
              <w:pStyle w:val="TableContents"/>
              <w:rPr>
                <w:rFonts w:ascii="Arial" w:hAnsi="Arial"/>
                <w:sz w:val="20"/>
              </w:rPr>
            </w:pPr>
          </w:p>
        </w:tc>
      </w:tr>
      <w:tr w:rsidR="003545B7" w:rsidRPr="00714EF0" w:rsidTr="000C5C38">
        <w:tc>
          <w:tcPr>
            <w:tcW w:w="4904" w:type="dxa"/>
            <w:gridSpan w:val="3"/>
            <w:tcBorders>
              <w:left w:val="single" w:sz="1" w:space="0" w:color="000000"/>
              <w:bottom w:val="single" w:sz="1" w:space="0" w:color="000000"/>
            </w:tcBorders>
          </w:tcPr>
          <w:p w:rsidR="003545B7" w:rsidRDefault="003545B7"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3545B7" w:rsidRDefault="003545B7" w:rsidP="000C5C38">
            <w:pPr>
              <w:pStyle w:val="TableContents"/>
              <w:rPr>
                <w:rFonts w:ascii="Arial" w:hAnsi="Arial"/>
                <w:sz w:val="20"/>
              </w:rPr>
            </w:pPr>
          </w:p>
        </w:tc>
      </w:tr>
      <w:tr w:rsidR="003545B7" w:rsidRPr="00714EF0" w:rsidTr="000C5C38">
        <w:tc>
          <w:tcPr>
            <w:tcW w:w="4904" w:type="dxa"/>
            <w:gridSpan w:val="3"/>
            <w:tcBorders>
              <w:left w:val="single" w:sz="1" w:space="0" w:color="000000"/>
              <w:bottom w:val="single" w:sz="1" w:space="0" w:color="000000"/>
            </w:tcBorders>
          </w:tcPr>
          <w:p w:rsidR="003545B7" w:rsidRDefault="003545B7"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3545B7" w:rsidRDefault="003545B7" w:rsidP="000C5C38">
            <w:pPr>
              <w:pStyle w:val="TableContents"/>
              <w:rPr>
                <w:rFonts w:ascii="Arial" w:hAnsi="Arial"/>
                <w:sz w:val="20"/>
              </w:rPr>
            </w:pPr>
          </w:p>
        </w:tc>
      </w:tr>
      <w:tr w:rsidR="003545B7"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3545B7" w:rsidRDefault="003545B7" w:rsidP="000C5C38">
            <w:pPr>
              <w:pStyle w:val="TableContents"/>
              <w:rPr>
                <w:rFonts w:ascii="Arial" w:hAnsi="Arial"/>
                <w:b/>
                <w:bCs/>
                <w:sz w:val="20"/>
              </w:rPr>
            </w:pPr>
            <w:r>
              <w:rPr>
                <w:rFonts w:ascii="Arial" w:hAnsi="Arial"/>
                <w:b/>
                <w:bCs/>
                <w:sz w:val="20"/>
              </w:rPr>
              <w:t>Para la Ejecución del Caso de Prueba:</w:t>
            </w:r>
          </w:p>
        </w:tc>
      </w:tr>
      <w:tr w:rsidR="003545B7" w:rsidRPr="00714EF0" w:rsidTr="000C5C38">
        <w:tc>
          <w:tcPr>
            <w:tcW w:w="1937" w:type="dxa"/>
            <w:tcBorders>
              <w:left w:val="single" w:sz="1" w:space="0" w:color="000000"/>
              <w:bottom w:val="single" w:sz="1" w:space="0" w:color="000000"/>
            </w:tcBorders>
            <w:shd w:val="clear" w:color="auto" w:fill="808080"/>
          </w:tcPr>
          <w:p w:rsidR="003545B7" w:rsidRDefault="003545B7" w:rsidP="000C5C38">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3545B7" w:rsidRDefault="003545B7" w:rsidP="000C5C38">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3545B7" w:rsidRDefault="003545B7" w:rsidP="000C5C38">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3545B7" w:rsidRDefault="003545B7" w:rsidP="000C5C38">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3545B7" w:rsidRDefault="003545B7" w:rsidP="000C5C38">
            <w:pPr>
              <w:pStyle w:val="TableContents"/>
              <w:jc w:val="center"/>
              <w:rPr>
                <w:rFonts w:ascii="Arial" w:hAnsi="Arial"/>
                <w:b/>
                <w:bCs/>
                <w:sz w:val="20"/>
              </w:rPr>
            </w:pPr>
            <w:r>
              <w:rPr>
                <w:rFonts w:ascii="Arial" w:hAnsi="Arial"/>
                <w:b/>
                <w:bCs/>
                <w:sz w:val="20"/>
              </w:rPr>
              <w:t>Resultado Obtenido</w:t>
            </w:r>
          </w:p>
        </w:tc>
      </w:tr>
      <w:tr w:rsidR="003545B7" w:rsidRPr="00714EF0" w:rsidTr="000C5C38">
        <w:tc>
          <w:tcPr>
            <w:tcW w:w="1937" w:type="dxa"/>
            <w:tcBorders>
              <w:left w:val="single" w:sz="1" w:space="0" w:color="000000"/>
              <w:bottom w:val="single" w:sz="1" w:space="0" w:color="000000"/>
            </w:tcBorders>
          </w:tcPr>
          <w:p w:rsidR="003545B7" w:rsidRDefault="003545B7" w:rsidP="000C5C38">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3545B7" w:rsidRDefault="00FF5BB3" w:rsidP="000C5C38">
            <w:pPr>
              <w:pStyle w:val="TableContents"/>
              <w:rPr>
                <w:rFonts w:ascii="Arial" w:hAnsi="Arial"/>
                <w:sz w:val="20"/>
              </w:rPr>
            </w:pPr>
            <w:r>
              <w:rPr>
                <w:rFonts w:ascii="Arial" w:hAnsi="Arial"/>
                <w:sz w:val="20"/>
              </w:rPr>
              <w:t xml:space="preserve">Todos los campos a llenar del usuario son </w:t>
            </w:r>
            <w:r w:rsidR="007D221F">
              <w:rPr>
                <w:rFonts w:ascii="Arial" w:hAnsi="Arial"/>
                <w:sz w:val="20"/>
              </w:rPr>
              <w:t>válidos</w:t>
            </w:r>
            <w:r>
              <w:rPr>
                <w:rFonts w:ascii="Arial" w:hAnsi="Arial"/>
                <w:sz w:val="20"/>
              </w:rPr>
              <w:t>.</w:t>
            </w:r>
          </w:p>
        </w:tc>
        <w:tc>
          <w:tcPr>
            <w:tcW w:w="1937" w:type="dxa"/>
            <w:gridSpan w:val="2"/>
            <w:tcBorders>
              <w:left w:val="single" w:sz="1" w:space="0" w:color="000000"/>
              <w:bottom w:val="single" w:sz="1" w:space="0" w:color="000000"/>
            </w:tcBorders>
          </w:tcPr>
          <w:p w:rsidR="003545B7" w:rsidRDefault="00FF5BB3" w:rsidP="000C5C38">
            <w:pPr>
              <w:pStyle w:val="TableContents"/>
            </w:pPr>
            <w:r>
              <w:t>Nombre valido.</w:t>
            </w:r>
          </w:p>
          <w:p w:rsidR="00FF5BB3" w:rsidRDefault="00FF5BB3" w:rsidP="000C5C38">
            <w:pPr>
              <w:pStyle w:val="TableContents"/>
            </w:pPr>
            <w:r>
              <w:t>Apellido valido.</w:t>
            </w:r>
          </w:p>
          <w:p w:rsidR="00FF5BB3" w:rsidRDefault="00FF5BB3" w:rsidP="000C5C38">
            <w:pPr>
              <w:pStyle w:val="TableContents"/>
            </w:pPr>
            <w:r>
              <w:t>Mail valido.</w:t>
            </w:r>
          </w:p>
          <w:p w:rsidR="00FF5BB3" w:rsidRDefault="00FF5BB3" w:rsidP="000C5C38">
            <w:pPr>
              <w:pStyle w:val="TableContents"/>
            </w:pPr>
            <w:r>
              <w:t>Cargo valido.</w:t>
            </w:r>
          </w:p>
          <w:p w:rsidR="00FF5BB3" w:rsidRDefault="00FF5BB3" w:rsidP="000C5C38">
            <w:pPr>
              <w:pStyle w:val="TableContents"/>
            </w:pPr>
            <w:r>
              <w:t>Nivel de Acceso valido.</w:t>
            </w:r>
          </w:p>
          <w:p w:rsidR="00FF5BB3" w:rsidRDefault="00FF5BB3" w:rsidP="000C5C38">
            <w:pPr>
              <w:pStyle w:val="TableContents"/>
              <w:rPr>
                <w:rFonts w:ascii="Arial" w:hAnsi="Arial"/>
                <w:sz w:val="20"/>
              </w:rPr>
            </w:pPr>
            <w:r>
              <w:t xml:space="preserve">Otros datos son todos </w:t>
            </w:r>
            <w:r w:rsidR="007D221F">
              <w:t>válidos</w:t>
            </w:r>
            <w:r>
              <w:t>.</w:t>
            </w:r>
          </w:p>
        </w:tc>
        <w:tc>
          <w:tcPr>
            <w:tcW w:w="1937" w:type="dxa"/>
            <w:gridSpan w:val="2"/>
            <w:tcBorders>
              <w:left w:val="single" w:sz="1" w:space="0" w:color="000000"/>
              <w:bottom w:val="single" w:sz="1" w:space="0" w:color="000000"/>
            </w:tcBorders>
          </w:tcPr>
          <w:p w:rsidR="003545B7" w:rsidRDefault="00FF5BB3" w:rsidP="000C5C38">
            <w:pPr>
              <w:pStyle w:val="TableContents"/>
              <w:rPr>
                <w:rFonts w:ascii="Arial" w:hAnsi="Arial"/>
                <w:sz w:val="20"/>
              </w:rPr>
            </w:pPr>
            <w:r>
              <w:rPr>
                <w:rFonts w:ascii="Arial" w:hAnsi="Arial"/>
                <w:sz w:val="20"/>
              </w:rPr>
              <w:t>Al hacer click en confirmar el sistema muestra en pantalla un mensaje de operación realizada con éxito.</w:t>
            </w:r>
          </w:p>
        </w:tc>
        <w:tc>
          <w:tcPr>
            <w:tcW w:w="1183" w:type="dxa"/>
            <w:tcBorders>
              <w:left w:val="single" w:sz="1" w:space="0" w:color="000000"/>
              <w:bottom w:val="single" w:sz="1" w:space="0" w:color="000000"/>
              <w:right w:val="single" w:sz="1" w:space="0" w:color="000000"/>
            </w:tcBorders>
          </w:tcPr>
          <w:p w:rsidR="003545B7" w:rsidRDefault="003545B7" w:rsidP="00102DC0">
            <w:pPr>
              <w:pStyle w:val="TableContents"/>
              <w:rPr>
                <w:rFonts w:ascii="Arial" w:hAnsi="Arial"/>
                <w:sz w:val="20"/>
              </w:rPr>
            </w:pPr>
          </w:p>
        </w:tc>
      </w:tr>
      <w:tr w:rsidR="00FF5BB3" w:rsidRPr="00714EF0" w:rsidTr="000C5C38">
        <w:tc>
          <w:tcPr>
            <w:tcW w:w="1937" w:type="dxa"/>
            <w:tcBorders>
              <w:left w:val="single" w:sz="1" w:space="0" w:color="000000"/>
              <w:bottom w:val="single" w:sz="1" w:space="0" w:color="000000"/>
            </w:tcBorders>
          </w:tcPr>
          <w:p w:rsidR="00FF5BB3" w:rsidRDefault="00FF5BB3" w:rsidP="000C5C38">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FF5BB3" w:rsidRDefault="00FF5BB3" w:rsidP="000C5C38">
            <w:pPr>
              <w:pStyle w:val="TableContents"/>
              <w:rPr>
                <w:rFonts w:ascii="Arial" w:hAnsi="Arial"/>
                <w:sz w:val="20"/>
              </w:rPr>
            </w:pPr>
            <w:r>
              <w:rPr>
                <w:rFonts w:ascii="Arial" w:hAnsi="Arial"/>
                <w:sz w:val="20"/>
              </w:rPr>
              <w:t>Algunos datos son nulos.</w:t>
            </w:r>
          </w:p>
        </w:tc>
        <w:tc>
          <w:tcPr>
            <w:tcW w:w="1937" w:type="dxa"/>
            <w:gridSpan w:val="2"/>
            <w:tcBorders>
              <w:left w:val="single" w:sz="1" w:space="0" w:color="000000"/>
              <w:bottom w:val="single" w:sz="1" w:space="0" w:color="000000"/>
            </w:tcBorders>
          </w:tcPr>
          <w:p w:rsidR="00FF5BB3" w:rsidRDefault="00FF5BB3" w:rsidP="00FF5BB3">
            <w:pPr>
              <w:pStyle w:val="TableContents"/>
            </w:pPr>
            <w:r>
              <w:t>Nombre null.</w:t>
            </w:r>
          </w:p>
          <w:p w:rsidR="00FF5BB3" w:rsidRDefault="00FF5BB3" w:rsidP="00FF5BB3">
            <w:pPr>
              <w:pStyle w:val="TableContents"/>
            </w:pPr>
            <w:r>
              <w:t>Apellido valido.</w:t>
            </w:r>
          </w:p>
          <w:p w:rsidR="00FF5BB3" w:rsidRDefault="00FF5BB3" w:rsidP="00FF5BB3">
            <w:pPr>
              <w:pStyle w:val="TableContents"/>
            </w:pPr>
            <w:r>
              <w:t>Mail null.</w:t>
            </w:r>
          </w:p>
          <w:p w:rsidR="00FF5BB3" w:rsidRDefault="00FF5BB3" w:rsidP="00FF5BB3">
            <w:pPr>
              <w:pStyle w:val="TableContents"/>
            </w:pPr>
            <w:r>
              <w:t>Cargo null.</w:t>
            </w:r>
          </w:p>
          <w:p w:rsidR="00FF5BB3" w:rsidRDefault="00FF5BB3" w:rsidP="00FF5BB3">
            <w:pPr>
              <w:pStyle w:val="TableContents"/>
            </w:pPr>
            <w:r>
              <w:t>Nivel de Acceso valido.</w:t>
            </w:r>
          </w:p>
          <w:p w:rsidR="00FF5BB3" w:rsidRDefault="00FF5BB3" w:rsidP="00FF5BB3">
            <w:pPr>
              <w:pStyle w:val="TableContents"/>
            </w:pPr>
            <w:r>
              <w:t xml:space="preserve">Otros datos son todos </w:t>
            </w:r>
            <w:r w:rsidR="007D221F">
              <w:t>válidos</w:t>
            </w:r>
            <w:r>
              <w:t>.</w:t>
            </w:r>
          </w:p>
        </w:tc>
        <w:tc>
          <w:tcPr>
            <w:tcW w:w="1937" w:type="dxa"/>
            <w:gridSpan w:val="2"/>
            <w:tcBorders>
              <w:left w:val="single" w:sz="1" w:space="0" w:color="000000"/>
              <w:bottom w:val="single" w:sz="1" w:space="0" w:color="000000"/>
            </w:tcBorders>
          </w:tcPr>
          <w:p w:rsidR="00FF5BB3" w:rsidRDefault="00FF5BB3" w:rsidP="000C5C38">
            <w:pPr>
              <w:pStyle w:val="TableContents"/>
              <w:rPr>
                <w:rFonts w:ascii="Arial" w:hAnsi="Arial"/>
                <w:sz w:val="20"/>
              </w:rPr>
            </w:pPr>
            <w:r>
              <w:rPr>
                <w:rFonts w:ascii="Arial" w:hAnsi="Arial"/>
                <w:sz w:val="20"/>
              </w:rPr>
              <w:t xml:space="preserve">Al hacer click en confirmar el sistema muestra por pantalla informando que llene los campos </w:t>
            </w:r>
            <w:r w:rsidR="007D221F">
              <w:rPr>
                <w:rFonts w:ascii="Arial" w:hAnsi="Arial"/>
                <w:sz w:val="20"/>
              </w:rPr>
              <w:t>vacíos</w:t>
            </w:r>
            <w:r>
              <w:rPr>
                <w:rFonts w:ascii="Arial" w:hAnsi="Arial"/>
                <w:sz w:val="20"/>
              </w:rPr>
              <w:t>, la operación no se confirma hasta que llene todos los datos nulos.</w:t>
            </w:r>
          </w:p>
        </w:tc>
        <w:tc>
          <w:tcPr>
            <w:tcW w:w="1183" w:type="dxa"/>
            <w:tcBorders>
              <w:left w:val="single" w:sz="1" w:space="0" w:color="000000"/>
              <w:bottom w:val="single" w:sz="1" w:space="0" w:color="000000"/>
              <w:right w:val="single" w:sz="1" w:space="0" w:color="000000"/>
            </w:tcBorders>
          </w:tcPr>
          <w:p w:rsidR="00FF5BB3" w:rsidRDefault="00FF5BB3" w:rsidP="00102DC0">
            <w:pPr>
              <w:pStyle w:val="TableContents"/>
              <w:rPr>
                <w:rFonts w:ascii="Arial" w:hAnsi="Arial"/>
                <w:sz w:val="20"/>
              </w:rPr>
            </w:pPr>
          </w:p>
        </w:tc>
      </w:tr>
      <w:tr w:rsidR="00FF5BB3" w:rsidRPr="00714EF0" w:rsidTr="000C5C38">
        <w:tc>
          <w:tcPr>
            <w:tcW w:w="1937" w:type="dxa"/>
            <w:tcBorders>
              <w:left w:val="single" w:sz="1" w:space="0" w:color="000000"/>
              <w:bottom w:val="single" w:sz="1" w:space="0" w:color="000000"/>
            </w:tcBorders>
          </w:tcPr>
          <w:p w:rsidR="00FF5BB3" w:rsidRDefault="00FF5BB3" w:rsidP="000C5C38">
            <w:pPr>
              <w:pStyle w:val="TableContents"/>
              <w:rPr>
                <w:rFonts w:ascii="Arial" w:hAnsi="Arial"/>
                <w:sz w:val="20"/>
              </w:rPr>
            </w:pPr>
            <w:r>
              <w:rPr>
                <w:rFonts w:ascii="Arial" w:hAnsi="Arial"/>
                <w:sz w:val="20"/>
              </w:rPr>
              <w:t>3-</w:t>
            </w:r>
          </w:p>
        </w:tc>
        <w:tc>
          <w:tcPr>
            <w:tcW w:w="1937" w:type="dxa"/>
            <w:tcBorders>
              <w:left w:val="single" w:sz="1" w:space="0" w:color="000000"/>
              <w:bottom w:val="single" w:sz="1" w:space="0" w:color="000000"/>
            </w:tcBorders>
          </w:tcPr>
          <w:p w:rsidR="00FF5BB3" w:rsidRDefault="00FF5BB3" w:rsidP="000C5C38">
            <w:pPr>
              <w:pStyle w:val="TableContents"/>
              <w:rPr>
                <w:rFonts w:ascii="Arial" w:hAnsi="Arial"/>
                <w:sz w:val="20"/>
              </w:rPr>
            </w:pPr>
            <w:r>
              <w:rPr>
                <w:rFonts w:ascii="Arial" w:hAnsi="Arial"/>
                <w:sz w:val="20"/>
              </w:rPr>
              <w:t>Todos los datos son nulos.</w:t>
            </w:r>
          </w:p>
        </w:tc>
        <w:tc>
          <w:tcPr>
            <w:tcW w:w="1937" w:type="dxa"/>
            <w:gridSpan w:val="2"/>
            <w:tcBorders>
              <w:left w:val="single" w:sz="1" w:space="0" w:color="000000"/>
              <w:bottom w:val="single" w:sz="1" w:space="0" w:color="000000"/>
            </w:tcBorders>
          </w:tcPr>
          <w:p w:rsidR="00FF5BB3" w:rsidRDefault="00FF5BB3" w:rsidP="00FF5BB3">
            <w:pPr>
              <w:pStyle w:val="TableContents"/>
            </w:pPr>
            <w:r>
              <w:t>Datos todos nulos.</w:t>
            </w:r>
          </w:p>
        </w:tc>
        <w:tc>
          <w:tcPr>
            <w:tcW w:w="1937" w:type="dxa"/>
            <w:gridSpan w:val="2"/>
            <w:tcBorders>
              <w:left w:val="single" w:sz="1" w:space="0" w:color="000000"/>
              <w:bottom w:val="single" w:sz="1" w:space="0" w:color="000000"/>
            </w:tcBorders>
          </w:tcPr>
          <w:p w:rsidR="00FF5BB3" w:rsidRDefault="00FF5BB3" w:rsidP="000C5C38">
            <w:pPr>
              <w:pStyle w:val="TableContents"/>
              <w:rPr>
                <w:rFonts w:ascii="Arial" w:hAnsi="Arial"/>
                <w:sz w:val="20"/>
              </w:rPr>
            </w:pPr>
            <w:r>
              <w:rPr>
                <w:rFonts w:ascii="Arial" w:hAnsi="Arial"/>
                <w:sz w:val="20"/>
              </w:rPr>
              <w:t xml:space="preserve">Al hacer click en confirmar el sistema muestra por pantalla informando que llene todos los campos </w:t>
            </w:r>
            <w:r w:rsidR="007D221F">
              <w:rPr>
                <w:rFonts w:ascii="Arial" w:hAnsi="Arial"/>
                <w:sz w:val="20"/>
              </w:rPr>
              <w:t>vacíos</w:t>
            </w:r>
            <w:r>
              <w:rPr>
                <w:rFonts w:ascii="Arial" w:hAnsi="Arial"/>
                <w:sz w:val="20"/>
              </w:rPr>
              <w:t xml:space="preserve">, la operación no se confirma hasta que </w:t>
            </w:r>
            <w:r>
              <w:rPr>
                <w:rFonts w:ascii="Arial" w:hAnsi="Arial"/>
                <w:sz w:val="20"/>
              </w:rPr>
              <w:lastRenderedPageBreak/>
              <w:t>llene todos los datos nulos.</w:t>
            </w:r>
          </w:p>
        </w:tc>
        <w:tc>
          <w:tcPr>
            <w:tcW w:w="1183" w:type="dxa"/>
            <w:tcBorders>
              <w:left w:val="single" w:sz="1" w:space="0" w:color="000000"/>
              <w:bottom w:val="single" w:sz="1" w:space="0" w:color="000000"/>
              <w:right w:val="single" w:sz="1" w:space="0" w:color="000000"/>
            </w:tcBorders>
          </w:tcPr>
          <w:p w:rsidR="00FF5BB3" w:rsidRDefault="00FF5BB3" w:rsidP="00102DC0">
            <w:pPr>
              <w:pStyle w:val="TableContents"/>
              <w:rPr>
                <w:rFonts w:ascii="Arial" w:hAnsi="Arial"/>
                <w:sz w:val="20"/>
              </w:rPr>
            </w:pPr>
          </w:p>
        </w:tc>
      </w:tr>
      <w:tr w:rsidR="003545B7"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3545B7" w:rsidRDefault="003545B7" w:rsidP="000C5C38">
            <w:pPr>
              <w:pStyle w:val="TableContents"/>
              <w:rPr>
                <w:rFonts w:ascii="Arial" w:hAnsi="Arial"/>
                <w:b/>
                <w:bCs/>
                <w:sz w:val="20"/>
              </w:rPr>
            </w:pPr>
            <w:r>
              <w:rPr>
                <w:rFonts w:ascii="Arial" w:hAnsi="Arial"/>
                <w:b/>
                <w:bCs/>
                <w:sz w:val="20"/>
              </w:rPr>
              <w:t xml:space="preserve">Criterios de Aprobación del Caso de Prueba: </w:t>
            </w:r>
          </w:p>
        </w:tc>
      </w:tr>
      <w:tr w:rsidR="003545B7" w:rsidRPr="00714EF0" w:rsidTr="000C5C38">
        <w:tc>
          <w:tcPr>
            <w:tcW w:w="8931" w:type="dxa"/>
            <w:gridSpan w:val="7"/>
            <w:tcBorders>
              <w:left w:val="single" w:sz="1" w:space="0" w:color="000000"/>
              <w:bottom w:val="single" w:sz="1" w:space="0" w:color="000000"/>
              <w:right w:val="single" w:sz="1" w:space="0" w:color="000000"/>
            </w:tcBorders>
          </w:tcPr>
          <w:p w:rsidR="003545B7" w:rsidRDefault="003545B7" w:rsidP="000C5C3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3545B7" w:rsidRPr="00714EF0" w:rsidTr="000C5C38">
        <w:tc>
          <w:tcPr>
            <w:tcW w:w="8931" w:type="dxa"/>
            <w:gridSpan w:val="7"/>
            <w:tcBorders>
              <w:left w:val="single" w:sz="1" w:space="0" w:color="000000"/>
              <w:bottom w:val="single" w:sz="1" w:space="0" w:color="000000"/>
              <w:right w:val="single" w:sz="1" w:space="0" w:color="000000"/>
            </w:tcBorders>
          </w:tcPr>
          <w:p w:rsidR="003545B7" w:rsidRDefault="003545B7" w:rsidP="000C5C3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09383B" w:rsidRDefault="0009383B" w:rsidP="000F2543">
      <w:pPr>
        <w:pStyle w:val="PSI-Ttulo1"/>
      </w:pPr>
    </w:p>
    <w:p w:rsidR="0009383B" w:rsidRDefault="0009383B"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09383B" w:rsidRPr="00714EF0" w:rsidTr="000C5C38">
        <w:tc>
          <w:tcPr>
            <w:tcW w:w="4904" w:type="dxa"/>
            <w:gridSpan w:val="3"/>
            <w:tcBorders>
              <w:top w:val="single" w:sz="1" w:space="0" w:color="000000"/>
              <w:left w:val="single" w:sz="1" w:space="0" w:color="000000"/>
              <w:bottom w:val="single" w:sz="1" w:space="0" w:color="000000"/>
            </w:tcBorders>
          </w:tcPr>
          <w:p w:rsidR="0009383B" w:rsidRDefault="0009383B" w:rsidP="000C5C38">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09383B" w:rsidRDefault="0009383B" w:rsidP="000C5C38">
            <w:pPr>
              <w:pStyle w:val="TableContents"/>
              <w:rPr>
                <w:rFonts w:ascii="Arial" w:hAnsi="Arial"/>
                <w:b/>
                <w:bCs/>
                <w:sz w:val="20"/>
              </w:rPr>
            </w:pPr>
            <w:r>
              <w:rPr>
                <w:rFonts w:ascii="Arial" w:hAnsi="Arial"/>
                <w:b/>
                <w:bCs/>
                <w:sz w:val="20"/>
              </w:rPr>
              <w:t>Nivel de Prueba:</w:t>
            </w:r>
          </w:p>
        </w:tc>
      </w:tr>
      <w:tr w:rsidR="0009383B" w:rsidRPr="00714EF0" w:rsidTr="000C5C38">
        <w:tc>
          <w:tcPr>
            <w:tcW w:w="4904" w:type="dxa"/>
            <w:gridSpan w:val="3"/>
            <w:tcBorders>
              <w:left w:val="single" w:sz="1" w:space="0" w:color="000000"/>
              <w:bottom w:val="single" w:sz="1" w:space="0" w:color="000000"/>
            </w:tcBorders>
            <w:shd w:val="clear" w:color="auto" w:fill="E6E6E6"/>
          </w:tcPr>
          <w:p w:rsidR="0009383B" w:rsidRDefault="0009383B" w:rsidP="000C5C38">
            <w:pPr>
              <w:pStyle w:val="TableContents"/>
              <w:rPr>
                <w:rFonts w:ascii="Arial" w:hAnsi="Arial"/>
                <w:color w:val="0000FF"/>
                <w:sz w:val="20"/>
              </w:rPr>
            </w:pPr>
            <w:r>
              <w:rPr>
                <w:rFonts w:ascii="Arial" w:hAnsi="Arial"/>
                <w:b/>
                <w:bCs/>
                <w:sz w:val="20"/>
              </w:rPr>
              <w:t>ID Caso de Uso:</w:t>
            </w:r>
            <w:r w:rsidR="00964672">
              <w:rPr>
                <w:rFonts w:ascii="Arial" w:hAnsi="Arial"/>
                <w:color w:val="0000FF"/>
                <w:sz w:val="20"/>
              </w:rPr>
              <w:t xml:space="preserve"> CU3</w:t>
            </w:r>
          </w:p>
        </w:tc>
        <w:tc>
          <w:tcPr>
            <w:tcW w:w="4027" w:type="dxa"/>
            <w:gridSpan w:val="4"/>
            <w:tcBorders>
              <w:left w:val="single" w:sz="1" w:space="0" w:color="000000"/>
              <w:bottom w:val="single" w:sz="1" w:space="0" w:color="000000"/>
              <w:right w:val="single" w:sz="1" w:space="0" w:color="000000"/>
            </w:tcBorders>
            <w:shd w:val="clear" w:color="auto" w:fill="E6E6E6"/>
          </w:tcPr>
          <w:p w:rsidR="0009383B" w:rsidRDefault="0009383B" w:rsidP="000C5C38">
            <w:pPr>
              <w:pStyle w:val="TableContents"/>
              <w:rPr>
                <w:rFonts w:ascii="Arial" w:hAnsi="Arial"/>
                <w:b/>
                <w:bCs/>
                <w:sz w:val="20"/>
              </w:rPr>
            </w:pPr>
            <w:r>
              <w:rPr>
                <w:rFonts w:ascii="Arial" w:hAnsi="Arial"/>
                <w:b/>
                <w:bCs/>
                <w:sz w:val="20"/>
              </w:rPr>
              <w:t>Tipo(s) de Pruebas(s):</w:t>
            </w:r>
            <w:r w:rsidR="00FF5BB3">
              <w:rPr>
                <w:rFonts w:ascii="Arial" w:hAnsi="Arial"/>
                <w:b/>
                <w:bCs/>
                <w:sz w:val="20"/>
              </w:rPr>
              <w:t xml:space="preserve"> Caja Negra</w:t>
            </w:r>
          </w:p>
        </w:tc>
      </w:tr>
      <w:tr w:rsidR="0009383B" w:rsidRPr="00714EF0" w:rsidTr="000C5C38">
        <w:tc>
          <w:tcPr>
            <w:tcW w:w="4904" w:type="dxa"/>
            <w:gridSpan w:val="3"/>
            <w:tcBorders>
              <w:left w:val="single" w:sz="1" w:space="0" w:color="000000"/>
              <w:bottom w:val="single" w:sz="1" w:space="0" w:color="000000"/>
            </w:tcBorders>
          </w:tcPr>
          <w:p w:rsidR="0009383B" w:rsidRDefault="0009383B" w:rsidP="000C5C38">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RF1 / RNF 1</w:t>
            </w:r>
          </w:p>
        </w:tc>
        <w:tc>
          <w:tcPr>
            <w:tcW w:w="4027" w:type="dxa"/>
            <w:gridSpan w:val="4"/>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09383B" w:rsidRPr="00714EF0" w:rsidTr="000C5C38">
        <w:tc>
          <w:tcPr>
            <w:tcW w:w="4904" w:type="dxa"/>
            <w:gridSpan w:val="3"/>
            <w:tcBorders>
              <w:left w:val="single" w:sz="1" w:space="0" w:color="000000"/>
              <w:bottom w:val="single" w:sz="1" w:space="0" w:color="000000"/>
            </w:tcBorders>
          </w:tcPr>
          <w:p w:rsidR="0009383B" w:rsidRDefault="0009383B" w:rsidP="000C5C38">
            <w:pPr>
              <w:pStyle w:val="TableContents"/>
              <w:rPr>
                <w:rFonts w:ascii="Arial" w:hAnsi="Arial"/>
                <w:b/>
                <w:bCs/>
                <w:sz w:val="20"/>
              </w:rPr>
            </w:pPr>
            <w:r>
              <w:rPr>
                <w:rFonts w:ascii="Arial" w:hAnsi="Arial"/>
                <w:b/>
                <w:bCs/>
                <w:sz w:val="20"/>
              </w:rPr>
              <w:t xml:space="preserve">ID/Nombre Escenario: </w:t>
            </w:r>
            <w:r w:rsidR="00964672">
              <w:rPr>
                <w:rFonts w:ascii="Arial" w:hAnsi="Arial"/>
                <w:b/>
                <w:bCs/>
                <w:sz w:val="20"/>
              </w:rPr>
              <w:t>Eliminar Usuario.</w:t>
            </w:r>
          </w:p>
        </w:tc>
        <w:tc>
          <w:tcPr>
            <w:tcW w:w="4027" w:type="dxa"/>
            <w:gridSpan w:val="4"/>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b/>
                <w:bCs/>
                <w:sz w:val="20"/>
              </w:rPr>
            </w:pPr>
            <w:r>
              <w:rPr>
                <w:rFonts w:ascii="Arial" w:hAnsi="Arial"/>
                <w:b/>
                <w:bCs/>
                <w:sz w:val="20"/>
              </w:rPr>
              <w:t xml:space="preserve">Autor del Caso de Prueba: </w:t>
            </w:r>
          </w:p>
        </w:tc>
      </w:tr>
      <w:tr w:rsidR="0009383B" w:rsidRPr="00714EF0" w:rsidTr="000C5C38">
        <w:tc>
          <w:tcPr>
            <w:tcW w:w="4904" w:type="dxa"/>
            <w:gridSpan w:val="3"/>
            <w:tcBorders>
              <w:left w:val="single" w:sz="1" w:space="0" w:color="000000"/>
              <w:bottom w:val="single" w:sz="1" w:space="0" w:color="000000"/>
            </w:tcBorders>
          </w:tcPr>
          <w:p w:rsidR="0009383B" w:rsidRDefault="0009383B" w:rsidP="000C5C38">
            <w:pPr>
              <w:pStyle w:val="TableContents"/>
              <w:rPr>
                <w:rFonts w:ascii="Arial" w:hAnsi="Arial"/>
                <w:b/>
                <w:bCs/>
                <w:sz w:val="20"/>
              </w:rPr>
            </w:pPr>
            <w:r>
              <w:rPr>
                <w:rFonts w:ascii="Arial" w:hAnsi="Arial"/>
                <w:b/>
                <w:bCs/>
                <w:sz w:val="20"/>
              </w:rPr>
              <w:t>ID/Nombre Caso de Prueba: CP04</w:t>
            </w:r>
          </w:p>
        </w:tc>
        <w:tc>
          <w:tcPr>
            <w:tcW w:w="4027" w:type="dxa"/>
            <w:gridSpan w:val="4"/>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b/>
                <w:bCs/>
                <w:sz w:val="20"/>
              </w:rPr>
            </w:pPr>
            <w:r>
              <w:rPr>
                <w:rFonts w:ascii="Arial" w:hAnsi="Arial"/>
                <w:b/>
                <w:bCs/>
                <w:sz w:val="20"/>
              </w:rPr>
              <w:t>Nombre del Probador: A designar</w:t>
            </w:r>
          </w:p>
        </w:tc>
      </w:tr>
      <w:tr w:rsidR="0009383B" w:rsidRPr="00714EF0" w:rsidTr="000C5C38">
        <w:tc>
          <w:tcPr>
            <w:tcW w:w="4904" w:type="dxa"/>
            <w:gridSpan w:val="3"/>
            <w:tcBorders>
              <w:left w:val="single" w:sz="1" w:space="0" w:color="000000"/>
              <w:bottom w:val="single" w:sz="1" w:space="0" w:color="000000"/>
            </w:tcBorders>
          </w:tcPr>
          <w:p w:rsidR="0009383B" w:rsidRDefault="0009383B" w:rsidP="000C5C38">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09383B" w:rsidRDefault="0009383B" w:rsidP="000C5C38">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b/>
                <w:bCs/>
                <w:sz w:val="20"/>
              </w:rPr>
            </w:pPr>
            <w:r>
              <w:rPr>
                <w:rFonts w:ascii="Arial" w:hAnsi="Arial"/>
                <w:b/>
                <w:bCs/>
                <w:sz w:val="20"/>
              </w:rPr>
              <w:t>Fecha de Ejecución:</w:t>
            </w:r>
          </w:p>
        </w:tc>
      </w:tr>
      <w:tr w:rsidR="0009383B"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09383B" w:rsidRDefault="0009383B" w:rsidP="000C5C38">
            <w:pPr>
              <w:pStyle w:val="TableContents"/>
              <w:rPr>
                <w:rFonts w:ascii="Arial" w:hAnsi="Arial"/>
                <w:b/>
                <w:bCs/>
                <w:sz w:val="20"/>
              </w:rPr>
            </w:pPr>
            <w:r>
              <w:rPr>
                <w:rFonts w:ascii="Arial" w:hAnsi="Arial"/>
                <w:b/>
                <w:bCs/>
                <w:sz w:val="20"/>
              </w:rPr>
              <w:t>Condición(es) para que se ejecute el Caso de Prueba:</w:t>
            </w:r>
          </w:p>
        </w:tc>
      </w:tr>
      <w:tr w:rsidR="0009383B" w:rsidRPr="00714EF0" w:rsidTr="000C5C38">
        <w:tc>
          <w:tcPr>
            <w:tcW w:w="4904" w:type="dxa"/>
            <w:gridSpan w:val="3"/>
            <w:tcBorders>
              <w:left w:val="single" w:sz="1" w:space="0" w:color="000000"/>
              <w:bottom w:val="single" w:sz="1" w:space="0" w:color="000000"/>
            </w:tcBorders>
          </w:tcPr>
          <w:p w:rsidR="0009383B" w:rsidRDefault="0009383B" w:rsidP="000C5C38">
            <w:pPr>
              <w:pStyle w:val="TableContents"/>
              <w:rPr>
                <w:rFonts w:ascii="Arial" w:hAnsi="Arial"/>
                <w:sz w:val="20"/>
              </w:rPr>
            </w:pPr>
            <w:r>
              <w:rPr>
                <w:rFonts w:ascii="Arial" w:hAnsi="Arial"/>
                <w:sz w:val="20"/>
              </w:rPr>
              <w:t>El administrador debe estar logueado en el Sistema.</w:t>
            </w:r>
          </w:p>
        </w:tc>
        <w:tc>
          <w:tcPr>
            <w:tcW w:w="4027" w:type="dxa"/>
            <w:gridSpan w:val="4"/>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sz w:val="20"/>
              </w:rPr>
            </w:pPr>
          </w:p>
        </w:tc>
      </w:tr>
      <w:tr w:rsidR="0009383B" w:rsidRPr="00714EF0" w:rsidTr="000C5C38">
        <w:tc>
          <w:tcPr>
            <w:tcW w:w="4904" w:type="dxa"/>
            <w:gridSpan w:val="3"/>
            <w:tcBorders>
              <w:left w:val="single" w:sz="1" w:space="0" w:color="000000"/>
              <w:bottom w:val="single" w:sz="1" w:space="0" w:color="000000"/>
            </w:tcBorders>
          </w:tcPr>
          <w:p w:rsidR="0009383B" w:rsidRDefault="0009383B"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sz w:val="20"/>
              </w:rPr>
            </w:pPr>
          </w:p>
        </w:tc>
      </w:tr>
      <w:tr w:rsidR="0009383B" w:rsidRPr="00714EF0" w:rsidTr="000C5C38">
        <w:tc>
          <w:tcPr>
            <w:tcW w:w="4904" w:type="dxa"/>
            <w:gridSpan w:val="3"/>
            <w:tcBorders>
              <w:left w:val="single" w:sz="1" w:space="0" w:color="000000"/>
              <w:bottom w:val="single" w:sz="1" w:space="0" w:color="000000"/>
            </w:tcBorders>
          </w:tcPr>
          <w:p w:rsidR="0009383B" w:rsidRDefault="0009383B"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sz w:val="20"/>
              </w:rPr>
            </w:pPr>
          </w:p>
        </w:tc>
      </w:tr>
      <w:tr w:rsidR="0009383B" w:rsidRPr="00714EF0" w:rsidTr="000C5C38">
        <w:tc>
          <w:tcPr>
            <w:tcW w:w="4904" w:type="dxa"/>
            <w:gridSpan w:val="3"/>
            <w:tcBorders>
              <w:left w:val="single" w:sz="1" w:space="0" w:color="000000"/>
              <w:bottom w:val="single" w:sz="1" w:space="0" w:color="000000"/>
            </w:tcBorders>
          </w:tcPr>
          <w:p w:rsidR="0009383B" w:rsidRDefault="0009383B"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sz w:val="20"/>
              </w:rPr>
            </w:pPr>
          </w:p>
        </w:tc>
      </w:tr>
      <w:tr w:rsidR="0009383B"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09383B" w:rsidRDefault="0009383B" w:rsidP="000C5C38">
            <w:pPr>
              <w:pStyle w:val="TableContents"/>
              <w:rPr>
                <w:rFonts w:ascii="Arial" w:hAnsi="Arial"/>
                <w:b/>
                <w:bCs/>
                <w:sz w:val="20"/>
              </w:rPr>
            </w:pPr>
            <w:r>
              <w:rPr>
                <w:rFonts w:ascii="Arial" w:hAnsi="Arial"/>
                <w:b/>
                <w:bCs/>
                <w:sz w:val="20"/>
              </w:rPr>
              <w:t>Para la Ejecución del Caso de Prueba:</w:t>
            </w:r>
          </w:p>
        </w:tc>
      </w:tr>
      <w:tr w:rsidR="0009383B" w:rsidRPr="00714EF0" w:rsidTr="000C5C38">
        <w:tc>
          <w:tcPr>
            <w:tcW w:w="1937" w:type="dxa"/>
            <w:tcBorders>
              <w:left w:val="single" w:sz="1" w:space="0" w:color="000000"/>
              <w:bottom w:val="single" w:sz="1" w:space="0" w:color="000000"/>
            </w:tcBorders>
            <w:shd w:val="clear" w:color="auto" w:fill="808080"/>
          </w:tcPr>
          <w:p w:rsidR="0009383B" w:rsidRDefault="0009383B" w:rsidP="000C5C38">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09383B" w:rsidRDefault="0009383B" w:rsidP="000C5C38">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09383B" w:rsidRDefault="0009383B" w:rsidP="000C5C38">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09383B" w:rsidRDefault="0009383B" w:rsidP="000C5C38">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09383B" w:rsidRDefault="0009383B" w:rsidP="000C5C38">
            <w:pPr>
              <w:pStyle w:val="TableContents"/>
              <w:jc w:val="center"/>
              <w:rPr>
                <w:rFonts w:ascii="Arial" w:hAnsi="Arial"/>
                <w:b/>
                <w:bCs/>
                <w:sz w:val="20"/>
              </w:rPr>
            </w:pPr>
            <w:r>
              <w:rPr>
                <w:rFonts w:ascii="Arial" w:hAnsi="Arial"/>
                <w:b/>
                <w:bCs/>
                <w:sz w:val="20"/>
              </w:rPr>
              <w:t>Resultado Obtenido</w:t>
            </w:r>
          </w:p>
        </w:tc>
      </w:tr>
      <w:tr w:rsidR="0009383B" w:rsidRPr="0009383B" w:rsidTr="000C5C38">
        <w:tc>
          <w:tcPr>
            <w:tcW w:w="1937" w:type="dxa"/>
            <w:tcBorders>
              <w:left w:val="single" w:sz="1" w:space="0" w:color="000000"/>
              <w:bottom w:val="single" w:sz="1" w:space="0" w:color="000000"/>
            </w:tcBorders>
          </w:tcPr>
          <w:p w:rsidR="0009383B" w:rsidRDefault="0009383B" w:rsidP="000C5C38">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09383B" w:rsidRDefault="00964672" w:rsidP="0009383B">
            <w:pPr>
              <w:pStyle w:val="TableContents"/>
              <w:rPr>
                <w:rFonts w:ascii="Arial" w:hAnsi="Arial"/>
                <w:sz w:val="20"/>
              </w:rPr>
            </w:pPr>
            <w:r>
              <w:rPr>
                <w:rFonts w:ascii="Arial" w:hAnsi="Arial"/>
                <w:sz w:val="20"/>
              </w:rPr>
              <w:t xml:space="preserve">El usuario a eliminar </w:t>
            </w:r>
            <w:r w:rsidR="007D221F">
              <w:rPr>
                <w:rFonts w:ascii="Arial" w:hAnsi="Arial"/>
                <w:sz w:val="20"/>
              </w:rPr>
              <w:t>está</w:t>
            </w:r>
            <w:r>
              <w:rPr>
                <w:rFonts w:ascii="Arial" w:hAnsi="Arial"/>
                <w:sz w:val="20"/>
              </w:rPr>
              <w:t xml:space="preserve"> cargado en la base de datos.</w:t>
            </w:r>
          </w:p>
        </w:tc>
        <w:tc>
          <w:tcPr>
            <w:tcW w:w="1937" w:type="dxa"/>
            <w:gridSpan w:val="2"/>
            <w:tcBorders>
              <w:left w:val="single" w:sz="1" w:space="0" w:color="000000"/>
              <w:bottom w:val="single" w:sz="1" w:space="0" w:color="000000"/>
            </w:tcBorders>
          </w:tcPr>
          <w:p w:rsidR="0009383B" w:rsidRDefault="00964672" w:rsidP="000C5C38">
            <w:pPr>
              <w:pStyle w:val="TableContents"/>
              <w:rPr>
                <w:rFonts w:ascii="Arial" w:hAnsi="Arial"/>
                <w:sz w:val="20"/>
              </w:rPr>
            </w:pPr>
            <w:r>
              <w:t xml:space="preserve">Nombre, correo y rol cargados </w:t>
            </w:r>
          </w:p>
        </w:tc>
        <w:tc>
          <w:tcPr>
            <w:tcW w:w="1937" w:type="dxa"/>
            <w:gridSpan w:val="2"/>
            <w:tcBorders>
              <w:left w:val="single" w:sz="1" w:space="0" w:color="000000"/>
              <w:bottom w:val="single" w:sz="1" w:space="0" w:color="000000"/>
            </w:tcBorders>
          </w:tcPr>
          <w:p w:rsidR="0009383B" w:rsidRDefault="00964672" w:rsidP="000C5C38">
            <w:pPr>
              <w:pStyle w:val="TableContents"/>
              <w:rPr>
                <w:rFonts w:ascii="Arial" w:hAnsi="Arial"/>
                <w:sz w:val="20"/>
              </w:rPr>
            </w:pPr>
            <w:r>
              <w:rPr>
                <w:rFonts w:ascii="Arial" w:hAnsi="Arial"/>
                <w:sz w:val="20"/>
              </w:rPr>
              <w:t xml:space="preserve">Al hacer click en si deseo </w:t>
            </w:r>
            <w:r w:rsidR="007D221F">
              <w:rPr>
                <w:rFonts w:ascii="Arial" w:hAnsi="Arial"/>
                <w:sz w:val="20"/>
              </w:rPr>
              <w:t>eliminar</w:t>
            </w:r>
            <w:r>
              <w:rPr>
                <w:rFonts w:ascii="Arial" w:hAnsi="Arial"/>
                <w:sz w:val="20"/>
              </w:rPr>
              <w:t xml:space="preserve">, el sistema elimina de la base de datos al usuario y muestra en pantalla </w:t>
            </w:r>
            <w:r w:rsidR="005606DA">
              <w:rPr>
                <w:rFonts w:ascii="Arial" w:hAnsi="Arial"/>
                <w:sz w:val="20"/>
              </w:rPr>
              <w:t xml:space="preserve">operación realizada con éxito y al hacer click en salir el sistema vuelve a la </w:t>
            </w:r>
            <w:r w:rsidR="007D221F">
              <w:rPr>
                <w:rFonts w:ascii="Arial" w:hAnsi="Arial"/>
                <w:sz w:val="20"/>
              </w:rPr>
              <w:t>página</w:t>
            </w:r>
            <w:r w:rsidR="005606DA">
              <w:rPr>
                <w:rFonts w:ascii="Arial" w:hAnsi="Arial"/>
                <w:sz w:val="20"/>
              </w:rPr>
              <w:t xml:space="preserve"> de usuarios.php</w:t>
            </w:r>
            <w:r>
              <w:rPr>
                <w:rFonts w:ascii="Arial" w:hAnsi="Arial"/>
                <w:sz w:val="20"/>
              </w:rPr>
              <w:t xml:space="preserve"> </w:t>
            </w:r>
          </w:p>
        </w:tc>
        <w:tc>
          <w:tcPr>
            <w:tcW w:w="1183" w:type="dxa"/>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sz w:val="20"/>
              </w:rPr>
            </w:pPr>
          </w:p>
        </w:tc>
      </w:tr>
      <w:tr w:rsidR="0009383B"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09383B" w:rsidRDefault="0009383B" w:rsidP="000C5C38">
            <w:pPr>
              <w:pStyle w:val="TableContents"/>
              <w:rPr>
                <w:rFonts w:ascii="Arial" w:hAnsi="Arial"/>
                <w:b/>
                <w:bCs/>
                <w:sz w:val="20"/>
              </w:rPr>
            </w:pPr>
            <w:r>
              <w:rPr>
                <w:rFonts w:ascii="Arial" w:hAnsi="Arial"/>
                <w:b/>
                <w:bCs/>
                <w:sz w:val="20"/>
              </w:rPr>
              <w:t xml:space="preserve">Criterios de Aprobación del Caso de Prueba: </w:t>
            </w:r>
          </w:p>
        </w:tc>
      </w:tr>
      <w:tr w:rsidR="0009383B" w:rsidRPr="00714EF0" w:rsidTr="000C5C38">
        <w:tc>
          <w:tcPr>
            <w:tcW w:w="8931" w:type="dxa"/>
            <w:gridSpan w:val="7"/>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09383B" w:rsidRPr="00714EF0" w:rsidTr="000C5C38">
        <w:tc>
          <w:tcPr>
            <w:tcW w:w="8931" w:type="dxa"/>
            <w:gridSpan w:val="7"/>
            <w:tcBorders>
              <w:left w:val="single" w:sz="1" w:space="0" w:color="000000"/>
              <w:bottom w:val="single" w:sz="1" w:space="0" w:color="000000"/>
              <w:right w:val="single" w:sz="1" w:space="0" w:color="000000"/>
            </w:tcBorders>
          </w:tcPr>
          <w:p w:rsidR="0009383B" w:rsidRDefault="0009383B" w:rsidP="000C5C3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11762F" w:rsidRDefault="0011762F" w:rsidP="000F2543">
      <w:pPr>
        <w:pStyle w:val="PSI-Ttulo1"/>
      </w:pPr>
    </w:p>
    <w:p w:rsidR="005606DA" w:rsidRDefault="005606DA" w:rsidP="000F2543">
      <w:pPr>
        <w:pStyle w:val="PSI-Ttulo1"/>
      </w:pPr>
    </w:p>
    <w:p w:rsidR="005606DA" w:rsidRDefault="005606DA" w:rsidP="000F2543">
      <w:pPr>
        <w:pStyle w:val="PSI-Ttulo1"/>
      </w:pPr>
    </w:p>
    <w:p w:rsidR="005606DA" w:rsidRDefault="005606DA"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11762F" w:rsidRPr="00714EF0" w:rsidTr="000C5C38">
        <w:tc>
          <w:tcPr>
            <w:tcW w:w="4904" w:type="dxa"/>
            <w:gridSpan w:val="3"/>
            <w:tcBorders>
              <w:top w:val="single" w:sz="1" w:space="0" w:color="000000"/>
              <w:left w:val="single" w:sz="1" w:space="0" w:color="000000"/>
              <w:bottom w:val="single" w:sz="1" w:space="0" w:color="000000"/>
            </w:tcBorders>
          </w:tcPr>
          <w:p w:rsidR="0011762F" w:rsidRDefault="0011762F" w:rsidP="000C5C38">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11762F" w:rsidRDefault="0011762F" w:rsidP="000C5C38">
            <w:pPr>
              <w:pStyle w:val="TableContents"/>
              <w:rPr>
                <w:rFonts w:ascii="Arial" w:hAnsi="Arial"/>
                <w:b/>
                <w:bCs/>
                <w:sz w:val="20"/>
              </w:rPr>
            </w:pPr>
            <w:r>
              <w:rPr>
                <w:rFonts w:ascii="Arial" w:hAnsi="Arial"/>
                <w:b/>
                <w:bCs/>
                <w:sz w:val="20"/>
              </w:rPr>
              <w:t>Nivel de Prueba:</w:t>
            </w:r>
          </w:p>
        </w:tc>
      </w:tr>
      <w:tr w:rsidR="0011762F" w:rsidRPr="00714EF0" w:rsidTr="000C5C38">
        <w:tc>
          <w:tcPr>
            <w:tcW w:w="4904" w:type="dxa"/>
            <w:gridSpan w:val="3"/>
            <w:tcBorders>
              <w:left w:val="single" w:sz="1" w:space="0" w:color="000000"/>
              <w:bottom w:val="single" w:sz="1" w:space="0" w:color="000000"/>
            </w:tcBorders>
            <w:shd w:val="clear" w:color="auto" w:fill="E6E6E6"/>
          </w:tcPr>
          <w:p w:rsidR="0011762F" w:rsidRDefault="0011762F" w:rsidP="000C5C38">
            <w:pPr>
              <w:pStyle w:val="TableContents"/>
              <w:rPr>
                <w:rFonts w:ascii="Arial" w:hAnsi="Arial"/>
                <w:color w:val="0000FF"/>
                <w:sz w:val="20"/>
              </w:rPr>
            </w:pPr>
            <w:r>
              <w:rPr>
                <w:rFonts w:ascii="Arial" w:hAnsi="Arial"/>
                <w:b/>
                <w:bCs/>
                <w:sz w:val="20"/>
              </w:rPr>
              <w:t>ID Caso de Uso:</w:t>
            </w:r>
            <w:r w:rsidR="005606DA">
              <w:rPr>
                <w:rFonts w:ascii="Arial" w:hAnsi="Arial"/>
                <w:color w:val="0000FF"/>
                <w:sz w:val="20"/>
              </w:rPr>
              <w:t xml:space="preserve"> CU04</w:t>
            </w:r>
          </w:p>
        </w:tc>
        <w:tc>
          <w:tcPr>
            <w:tcW w:w="4027" w:type="dxa"/>
            <w:gridSpan w:val="4"/>
            <w:tcBorders>
              <w:left w:val="single" w:sz="1" w:space="0" w:color="000000"/>
              <w:bottom w:val="single" w:sz="1" w:space="0" w:color="000000"/>
              <w:right w:val="single" w:sz="1" w:space="0" w:color="000000"/>
            </w:tcBorders>
            <w:shd w:val="clear" w:color="auto" w:fill="E6E6E6"/>
          </w:tcPr>
          <w:p w:rsidR="0011762F" w:rsidRDefault="0011762F" w:rsidP="000C5C38">
            <w:pPr>
              <w:pStyle w:val="TableContents"/>
              <w:rPr>
                <w:rFonts w:ascii="Arial" w:hAnsi="Arial"/>
                <w:b/>
                <w:bCs/>
                <w:sz w:val="20"/>
              </w:rPr>
            </w:pPr>
            <w:r>
              <w:rPr>
                <w:rFonts w:ascii="Arial" w:hAnsi="Arial"/>
                <w:b/>
                <w:bCs/>
                <w:sz w:val="20"/>
              </w:rPr>
              <w:t>Tipo(s) de Pruebas(s):</w:t>
            </w:r>
            <w:r w:rsidR="005606DA">
              <w:rPr>
                <w:rFonts w:ascii="Arial" w:hAnsi="Arial"/>
                <w:b/>
                <w:bCs/>
                <w:sz w:val="20"/>
              </w:rPr>
              <w:t xml:space="preserve"> Caja Negra</w:t>
            </w:r>
          </w:p>
        </w:tc>
      </w:tr>
      <w:tr w:rsidR="0011762F" w:rsidRPr="00714EF0" w:rsidTr="000C5C38">
        <w:tc>
          <w:tcPr>
            <w:tcW w:w="4904" w:type="dxa"/>
            <w:gridSpan w:val="3"/>
            <w:tcBorders>
              <w:left w:val="single" w:sz="1" w:space="0" w:color="000000"/>
              <w:bottom w:val="single" w:sz="1" w:space="0" w:color="000000"/>
            </w:tcBorders>
          </w:tcPr>
          <w:p w:rsidR="0011762F" w:rsidRDefault="0011762F" w:rsidP="000C5C38">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RF1 / RNF 1</w:t>
            </w:r>
          </w:p>
        </w:tc>
        <w:tc>
          <w:tcPr>
            <w:tcW w:w="4027" w:type="dxa"/>
            <w:gridSpan w:val="4"/>
            <w:tcBorders>
              <w:left w:val="single" w:sz="1" w:space="0" w:color="000000"/>
              <w:bottom w:val="single" w:sz="1" w:space="0" w:color="000000"/>
              <w:right w:val="single" w:sz="1" w:space="0" w:color="000000"/>
            </w:tcBorders>
          </w:tcPr>
          <w:p w:rsidR="0011762F" w:rsidRDefault="0011762F" w:rsidP="000C5C38">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11762F" w:rsidRPr="00714EF0" w:rsidTr="000C5C38">
        <w:tc>
          <w:tcPr>
            <w:tcW w:w="4904" w:type="dxa"/>
            <w:gridSpan w:val="3"/>
            <w:tcBorders>
              <w:left w:val="single" w:sz="1" w:space="0" w:color="000000"/>
              <w:bottom w:val="single" w:sz="1" w:space="0" w:color="000000"/>
            </w:tcBorders>
          </w:tcPr>
          <w:p w:rsidR="0011762F" w:rsidRDefault="0011762F" w:rsidP="000C5C38">
            <w:pPr>
              <w:pStyle w:val="TableContents"/>
              <w:rPr>
                <w:rFonts w:ascii="Arial" w:hAnsi="Arial"/>
                <w:b/>
                <w:bCs/>
                <w:sz w:val="20"/>
              </w:rPr>
            </w:pPr>
            <w:r>
              <w:rPr>
                <w:rFonts w:ascii="Arial" w:hAnsi="Arial"/>
                <w:b/>
                <w:bCs/>
                <w:sz w:val="20"/>
              </w:rPr>
              <w:t xml:space="preserve">ID/Nombre Escenario: </w:t>
            </w:r>
            <w:r w:rsidR="005606DA">
              <w:rPr>
                <w:rFonts w:ascii="Arial" w:hAnsi="Arial"/>
                <w:b/>
                <w:bCs/>
                <w:sz w:val="20"/>
              </w:rPr>
              <w:t>Modificar Usuario.</w:t>
            </w:r>
          </w:p>
        </w:tc>
        <w:tc>
          <w:tcPr>
            <w:tcW w:w="4027" w:type="dxa"/>
            <w:gridSpan w:val="4"/>
            <w:tcBorders>
              <w:left w:val="single" w:sz="1" w:space="0" w:color="000000"/>
              <w:bottom w:val="single" w:sz="1" w:space="0" w:color="000000"/>
              <w:right w:val="single" w:sz="1" w:space="0" w:color="000000"/>
            </w:tcBorders>
          </w:tcPr>
          <w:p w:rsidR="0011762F" w:rsidRDefault="0011762F" w:rsidP="000C5C38">
            <w:pPr>
              <w:pStyle w:val="TableContents"/>
              <w:rPr>
                <w:rFonts w:ascii="Arial" w:hAnsi="Arial"/>
                <w:b/>
                <w:bCs/>
                <w:sz w:val="20"/>
              </w:rPr>
            </w:pPr>
            <w:r>
              <w:rPr>
                <w:rFonts w:ascii="Arial" w:hAnsi="Arial"/>
                <w:b/>
                <w:bCs/>
                <w:sz w:val="20"/>
              </w:rPr>
              <w:t xml:space="preserve">Autor del Caso de Prueba: </w:t>
            </w:r>
          </w:p>
        </w:tc>
      </w:tr>
      <w:tr w:rsidR="0011762F" w:rsidRPr="00714EF0" w:rsidTr="000C5C38">
        <w:tc>
          <w:tcPr>
            <w:tcW w:w="4904" w:type="dxa"/>
            <w:gridSpan w:val="3"/>
            <w:tcBorders>
              <w:left w:val="single" w:sz="1" w:space="0" w:color="000000"/>
              <w:bottom w:val="single" w:sz="1" w:space="0" w:color="000000"/>
            </w:tcBorders>
          </w:tcPr>
          <w:p w:rsidR="0011762F" w:rsidRDefault="0011762F" w:rsidP="000C5C38">
            <w:pPr>
              <w:pStyle w:val="TableContents"/>
              <w:rPr>
                <w:rFonts w:ascii="Arial" w:hAnsi="Arial"/>
                <w:b/>
                <w:bCs/>
                <w:sz w:val="20"/>
              </w:rPr>
            </w:pPr>
            <w:r>
              <w:rPr>
                <w:rFonts w:ascii="Arial" w:hAnsi="Arial"/>
                <w:b/>
                <w:bCs/>
                <w:sz w:val="20"/>
              </w:rPr>
              <w:t>ID/Nombre Caso de Prueba: CP05</w:t>
            </w:r>
          </w:p>
        </w:tc>
        <w:tc>
          <w:tcPr>
            <w:tcW w:w="4027" w:type="dxa"/>
            <w:gridSpan w:val="4"/>
            <w:tcBorders>
              <w:left w:val="single" w:sz="1" w:space="0" w:color="000000"/>
              <w:bottom w:val="single" w:sz="1" w:space="0" w:color="000000"/>
              <w:right w:val="single" w:sz="1" w:space="0" w:color="000000"/>
            </w:tcBorders>
          </w:tcPr>
          <w:p w:rsidR="0011762F" w:rsidRDefault="0011762F" w:rsidP="000C5C38">
            <w:pPr>
              <w:pStyle w:val="TableContents"/>
              <w:rPr>
                <w:rFonts w:ascii="Arial" w:hAnsi="Arial"/>
                <w:b/>
                <w:bCs/>
                <w:sz w:val="20"/>
              </w:rPr>
            </w:pPr>
            <w:r>
              <w:rPr>
                <w:rFonts w:ascii="Arial" w:hAnsi="Arial"/>
                <w:b/>
                <w:bCs/>
                <w:sz w:val="20"/>
              </w:rPr>
              <w:t>Nombre del Probador: A designar</w:t>
            </w:r>
          </w:p>
        </w:tc>
      </w:tr>
      <w:tr w:rsidR="0011762F" w:rsidRPr="00714EF0" w:rsidTr="000C5C38">
        <w:tc>
          <w:tcPr>
            <w:tcW w:w="4904" w:type="dxa"/>
            <w:gridSpan w:val="3"/>
            <w:tcBorders>
              <w:left w:val="single" w:sz="1" w:space="0" w:color="000000"/>
              <w:bottom w:val="single" w:sz="1" w:space="0" w:color="000000"/>
            </w:tcBorders>
          </w:tcPr>
          <w:p w:rsidR="0011762F" w:rsidRDefault="0011762F" w:rsidP="000C5C38">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11762F" w:rsidRDefault="0011762F" w:rsidP="000C5C38">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11762F" w:rsidRDefault="0011762F" w:rsidP="000C5C38">
            <w:pPr>
              <w:pStyle w:val="TableContents"/>
              <w:rPr>
                <w:rFonts w:ascii="Arial" w:hAnsi="Arial"/>
                <w:b/>
                <w:bCs/>
                <w:sz w:val="20"/>
              </w:rPr>
            </w:pPr>
            <w:r>
              <w:rPr>
                <w:rFonts w:ascii="Arial" w:hAnsi="Arial"/>
                <w:b/>
                <w:bCs/>
                <w:sz w:val="20"/>
              </w:rPr>
              <w:t>Fecha de Ejecución:</w:t>
            </w:r>
          </w:p>
        </w:tc>
      </w:tr>
      <w:tr w:rsidR="0011762F"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11762F" w:rsidRDefault="0011762F" w:rsidP="000C5C38">
            <w:pPr>
              <w:pStyle w:val="TableContents"/>
              <w:rPr>
                <w:rFonts w:ascii="Arial" w:hAnsi="Arial"/>
                <w:b/>
                <w:bCs/>
                <w:sz w:val="20"/>
              </w:rPr>
            </w:pPr>
            <w:r>
              <w:rPr>
                <w:rFonts w:ascii="Arial" w:hAnsi="Arial"/>
                <w:b/>
                <w:bCs/>
                <w:sz w:val="20"/>
              </w:rPr>
              <w:t>Condición(es) para que se ejecute el Caso de Prueba:</w:t>
            </w:r>
          </w:p>
        </w:tc>
      </w:tr>
      <w:tr w:rsidR="0011762F" w:rsidRPr="00714EF0" w:rsidTr="000C5C38">
        <w:tc>
          <w:tcPr>
            <w:tcW w:w="4904" w:type="dxa"/>
            <w:gridSpan w:val="3"/>
            <w:tcBorders>
              <w:left w:val="single" w:sz="1" w:space="0" w:color="000000"/>
              <w:bottom w:val="single" w:sz="1" w:space="0" w:color="000000"/>
            </w:tcBorders>
          </w:tcPr>
          <w:p w:rsidR="0011762F" w:rsidRDefault="0011762F" w:rsidP="000C5C38">
            <w:pPr>
              <w:pStyle w:val="TableContents"/>
              <w:rPr>
                <w:rFonts w:ascii="Arial" w:hAnsi="Arial"/>
                <w:sz w:val="20"/>
              </w:rPr>
            </w:pPr>
            <w:r>
              <w:rPr>
                <w:rFonts w:ascii="Arial" w:hAnsi="Arial"/>
                <w:sz w:val="20"/>
              </w:rPr>
              <w:t>El administrador debe estar logueado en el Sistema.</w:t>
            </w:r>
          </w:p>
        </w:tc>
        <w:tc>
          <w:tcPr>
            <w:tcW w:w="4027" w:type="dxa"/>
            <w:gridSpan w:val="4"/>
            <w:tcBorders>
              <w:left w:val="single" w:sz="1" w:space="0" w:color="000000"/>
              <w:bottom w:val="single" w:sz="1" w:space="0" w:color="000000"/>
              <w:right w:val="single" w:sz="1" w:space="0" w:color="000000"/>
            </w:tcBorders>
          </w:tcPr>
          <w:p w:rsidR="0011762F" w:rsidRDefault="0011762F" w:rsidP="000C5C38">
            <w:pPr>
              <w:pStyle w:val="TableContents"/>
              <w:rPr>
                <w:rFonts w:ascii="Arial" w:hAnsi="Arial"/>
                <w:sz w:val="20"/>
              </w:rPr>
            </w:pPr>
          </w:p>
        </w:tc>
      </w:tr>
      <w:tr w:rsidR="0011762F" w:rsidRPr="00714EF0" w:rsidTr="000C5C38">
        <w:tc>
          <w:tcPr>
            <w:tcW w:w="4904" w:type="dxa"/>
            <w:gridSpan w:val="3"/>
            <w:tcBorders>
              <w:left w:val="single" w:sz="1" w:space="0" w:color="000000"/>
              <w:bottom w:val="single" w:sz="1" w:space="0" w:color="000000"/>
            </w:tcBorders>
          </w:tcPr>
          <w:p w:rsidR="0011762F" w:rsidRDefault="0011762F"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11762F" w:rsidRDefault="0011762F" w:rsidP="000C5C38">
            <w:pPr>
              <w:pStyle w:val="TableContents"/>
              <w:rPr>
                <w:rFonts w:ascii="Arial" w:hAnsi="Arial"/>
                <w:sz w:val="20"/>
              </w:rPr>
            </w:pPr>
          </w:p>
        </w:tc>
      </w:tr>
      <w:tr w:rsidR="0011762F" w:rsidRPr="00714EF0" w:rsidTr="000C5C38">
        <w:tc>
          <w:tcPr>
            <w:tcW w:w="4904" w:type="dxa"/>
            <w:gridSpan w:val="3"/>
            <w:tcBorders>
              <w:left w:val="single" w:sz="1" w:space="0" w:color="000000"/>
              <w:bottom w:val="single" w:sz="1" w:space="0" w:color="000000"/>
            </w:tcBorders>
          </w:tcPr>
          <w:p w:rsidR="0011762F" w:rsidRDefault="0011762F"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11762F" w:rsidRDefault="0011762F" w:rsidP="000C5C38">
            <w:pPr>
              <w:pStyle w:val="TableContents"/>
              <w:rPr>
                <w:rFonts w:ascii="Arial" w:hAnsi="Arial"/>
                <w:sz w:val="20"/>
              </w:rPr>
            </w:pPr>
          </w:p>
        </w:tc>
      </w:tr>
      <w:tr w:rsidR="0011762F" w:rsidRPr="00714EF0" w:rsidTr="000C5C38">
        <w:tc>
          <w:tcPr>
            <w:tcW w:w="4904" w:type="dxa"/>
            <w:gridSpan w:val="3"/>
            <w:tcBorders>
              <w:left w:val="single" w:sz="1" w:space="0" w:color="000000"/>
              <w:bottom w:val="single" w:sz="1" w:space="0" w:color="000000"/>
            </w:tcBorders>
          </w:tcPr>
          <w:p w:rsidR="0011762F" w:rsidRDefault="0011762F"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11762F" w:rsidRDefault="0011762F" w:rsidP="000C5C38">
            <w:pPr>
              <w:pStyle w:val="TableContents"/>
              <w:rPr>
                <w:rFonts w:ascii="Arial" w:hAnsi="Arial"/>
                <w:sz w:val="20"/>
              </w:rPr>
            </w:pPr>
          </w:p>
        </w:tc>
      </w:tr>
      <w:tr w:rsidR="0011762F"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11762F" w:rsidRDefault="0011762F" w:rsidP="000C5C38">
            <w:pPr>
              <w:pStyle w:val="TableContents"/>
              <w:rPr>
                <w:rFonts w:ascii="Arial" w:hAnsi="Arial"/>
                <w:b/>
                <w:bCs/>
                <w:sz w:val="20"/>
              </w:rPr>
            </w:pPr>
            <w:r>
              <w:rPr>
                <w:rFonts w:ascii="Arial" w:hAnsi="Arial"/>
                <w:b/>
                <w:bCs/>
                <w:sz w:val="20"/>
              </w:rPr>
              <w:t>Para la Ejecución del Caso de Prueba:</w:t>
            </w:r>
          </w:p>
        </w:tc>
      </w:tr>
      <w:tr w:rsidR="0011762F" w:rsidRPr="00714EF0" w:rsidTr="000C5C38">
        <w:tc>
          <w:tcPr>
            <w:tcW w:w="1937" w:type="dxa"/>
            <w:tcBorders>
              <w:left w:val="single" w:sz="1" w:space="0" w:color="000000"/>
              <w:bottom w:val="single" w:sz="1" w:space="0" w:color="000000"/>
            </w:tcBorders>
            <w:shd w:val="clear" w:color="auto" w:fill="808080"/>
          </w:tcPr>
          <w:p w:rsidR="0011762F" w:rsidRDefault="0011762F" w:rsidP="000C5C38">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11762F" w:rsidRDefault="0011762F" w:rsidP="000C5C38">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11762F" w:rsidRDefault="0011762F" w:rsidP="000C5C38">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11762F" w:rsidRDefault="0011762F" w:rsidP="000C5C38">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11762F" w:rsidRDefault="0011762F" w:rsidP="000C5C38">
            <w:pPr>
              <w:pStyle w:val="TableContents"/>
              <w:jc w:val="center"/>
              <w:rPr>
                <w:rFonts w:ascii="Arial" w:hAnsi="Arial"/>
                <w:b/>
                <w:bCs/>
                <w:sz w:val="20"/>
              </w:rPr>
            </w:pPr>
            <w:r>
              <w:rPr>
                <w:rFonts w:ascii="Arial" w:hAnsi="Arial"/>
                <w:b/>
                <w:bCs/>
                <w:sz w:val="20"/>
              </w:rPr>
              <w:t>Resultado Obtenido</w:t>
            </w:r>
          </w:p>
        </w:tc>
      </w:tr>
      <w:tr w:rsidR="0011762F" w:rsidRPr="0009383B" w:rsidTr="000C5C38">
        <w:tc>
          <w:tcPr>
            <w:tcW w:w="1937" w:type="dxa"/>
            <w:tcBorders>
              <w:left w:val="single" w:sz="1" w:space="0" w:color="000000"/>
              <w:bottom w:val="single" w:sz="1" w:space="0" w:color="000000"/>
            </w:tcBorders>
          </w:tcPr>
          <w:p w:rsidR="0011762F" w:rsidRDefault="0011762F" w:rsidP="000C5C38">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11762F" w:rsidRDefault="005606DA" w:rsidP="000C5C38">
            <w:pPr>
              <w:pStyle w:val="TableContents"/>
              <w:rPr>
                <w:rFonts w:ascii="Arial" w:hAnsi="Arial"/>
                <w:sz w:val="20"/>
              </w:rPr>
            </w:pPr>
            <w:r>
              <w:rPr>
                <w:rFonts w:ascii="Arial" w:hAnsi="Arial"/>
                <w:sz w:val="20"/>
              </w:rPr>
              <w:t xml:space="preserve">El usuario </w:t>
            </w:r>
            <w:r w:rsidR="007D221F">
              <w:rPr>
                <w:rFonts w:ascii="Arial" w:hAnsi="Arial"/>
                <w:sz w:val="20"/>
              </w:rPr>
              <w:t>está</w:t>
            </w:r>
            <w:r>
              <w:rPr>
                <w:rFonts w:ascii="Arial" w:hAnsi="Arial"/>
                <w:sz w:val="20"/>
              </w:rPr>
              <w:t xml:space="preserve"> en la base de datos</w:t>
            </w:r>
            <w:r w:rsidR="00D55A34">
              <w:rPr>
                <w:rFonts w:ascii="Arial" w:hAnsi="Arial"/>
                <w:sz w:val="20"/>
              </w:rPr>
              <w:t xml:space="preserve"> y se muestra por pantalla.</w:t>
            </w:r>
          </w:p>
        </w:tc>
        <w:tc>
          <w:tcPr>
            <w:tcW w:w="1937" w:type="dxa"/>
            <w:gridSpan w:val="2"/>
            <w:tcBorders>
              <w:left w:val="single" w:sz="1" w:space="0" w:color="000000"/>
              <w:bottom w:val="single" w:sz="1" w:space="0" w:color="000000"/>
            </w:tcBorders>
          </w:tcPr>
          <w:p w:rsidR="0011762F" w:rsidRDefault="005606DA" w:rsidP="000C5C38">
            <w:pPr>
              <w:pStyle w:val="TableContents"/>
              <w:rPr>
                <w:rFonts w:ascii="Arial" w:hAnsi="Arial"/>
                <w:sz w:val="20"/>
              </w:rPr>
            </w:pPr>
            <w:r>
              <w:t xml:space="preserve">Datos del usuario </w:t>
            </w:r>
            <w:r w:rsidR="00B15B2C">
              <w:t>a modificar, nombre correo y rol, se modifican todos.</w:t>
            </w:r>
          </w:p>
        </w:tc>
        <w:tc>
          <w:tcPr>
            <w:tcW w:w="1937" w:type="dxa"/>
            <w:gridSpan w:val="2"/>
            <w:tcBorders>
              <w:left w:val="single" w:sz="1" w:space="0" w:color="000000"/>
              <w:bottom w:val="single" w:sz="1" w:space="0" w:color="000000"/>
            </w:tcBorders>
          </w:tcPr>
          <w:p w:rsidR="0011762F" w:rsidRDefault="00B15B2C" w:rsidP="001B74AF">
            <w:pPr>
              <w:pStyle w:val="TableContents"/>
              <w:rPr>
                <w:rFonts w:ascii="Arial" w:hAnsi="Arial"/>
                <w:sz w:val="20"/>
              </w:rPr>
            </w:pPr>
            <w:r>
              <w:rPr>
                <w:rFonts w:ascii="Arial" w:hAnsi="Arial"/>
                <w:sz w:val="20"/>
              </w:rPr>
              <w:t xml:space="preserve">Al hacer click el confirmar el sistema muestra por pantalla un mensaje de éxito, y al hacer click en salir se vuelve a la </w:t>
            </w:r>
            <w:r w:rsidR="007D221F">
              <w:rPr>
                <w:rFonts w:ascii="Arial" w:hAnsi="Arial"/>
                <w:sz w:val="20"/>
              </w:rPr>
              <w:t>página</w:t>
            </w:r>
            <w:r>
              <w:rPr>
                <w:rFonts w:ascii="Arial" w:hAnsi="Arial"/>
                <w:sz w:val="20"/>
              </w:rPr>
              <w:t xml:space="preserve"> de usuario.php.</w:t>
            </w:r>
          </w:p>
        </w:tc>
        <w:tc>
          <w:tcPr>
            <w:tcW w:w="1183" w:type="dxa"/>
            <w:tcBorders>
              <w:left w:val="single" w:sz="1" w:space="0" w:color="000000"/>
              <w:bottom w:val="single" w:sz="1" w:space="0" w:color="000000"/>
              <w:right w:val="single" w:sz="1" w:space="0" w:color="000000"/>
            </w:tcBorders>
          </w:tcPr>
          <w:p w:rsidR="0011762F" w:rsidRDefault="0011762F" w:rsidP="001B74AF">
            <w:pPr>
              <w:pStyle w:val="TableContents"/>
              <w:rPr>
                <w:rFonts w:ascii="Arial" w:hAnsi="Arial"/>
                <w:sz w:val="20"/>
              </w:rPr>
            </w:pPr>
          </w:p>
        </w:tc>
      </w:tr>
      <w:tr w:rsidR="0011762F" w:rsidRPr="0009383B" w:rsidTr="000C5C38">
        <w:tc>
          <w:tcPr>
            <w:tcW w:w="1937" w:type="dxa"/>
            <w:tcBorders>
              <w:left w:val="single" w:sz="1" w:space="0" w:color="000000"/>
              <w:bottom w:val="single" w:sz="1" w:space="0" w:color="000000"/>
            </w:tcBorders>
          </w:tcPr>
          <w:p w:rsidR="0011762F" w:rsidRDefault="0011762F" w:rsidP="000C5C38">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11762F" w:rsidRDefault="00D55A34" w:rsidP="000C5C38">
            <w:pPr>
              <w:pStyle w:val="TableContents"/>
              <w:rPr>
                <w:rFonts w:ascii="Arial" w:hAnsi="Arial"/>
                <w:sz w:val="20"/>
              </w:rPr>
            </w:pPr>
            <w:r>
              <w:rPr>
                <w:rFonts w:ascii="Arial" w:hAnsi="Arial"/>
                <w:sz w:val="20"/>
              </w:rPr>
              <w:t xml:space="preserve">El usuario </w:t>
            </w:r>
            <w:r w:rsidR="007D221F">
              <w:rPr>
                <w:rFonts w:ascii="Arial" w:hAnsi="Arial"/>
                <w:sz w:val="20"/>
              </w:rPr>
              <w:t>está</w:t>
            </w:r>
            <w:r>
              <w:rPr>
                <w:rFonts w:ascii="Arial" w:hAnsi="Arial"/>
                <w:sz w:val="20"/>
              </w:rPr>
              <w:t xml:space="preserve"> en la base de datos  y se muestra por pantalla.</w:t>
            </w:r>
          </w:p>
        </w:tc>
        <w:tc>
          <w:tcPr>
            <w:tcW w:w="1937" w:type="dxa"/>
            <w:gridSpan w:val="2"/>
            <w:tcBorders>
              <w:left w:val="single" w:sz="1" w:space="0" w:color="000000"/>
              <w:bottom w:val="single" w:sz="1" w:space="0" w:color="000000"/>
            </w:tcBorders>
          </w:tcPr>
          <w:p w:rsidR="0011762F" w:rsidRDefault="00B15B2C" w:rsidP="000C5C38">
            <w:pPr>
              <w:pStyle w:val="TableContents"/>
            </w:pPr>
            <w:r>
              <w:t xml:space="preserve">Datos del usuario a modificar, nombre correo y rol, algunos se dejan </w:t>
            </w:r>
            <w:r w:rsidR="007D221F">
              <w:t>vacíos</w:t>
            </w:r>
            <w:r>
              <w:t>.</w:t>
            </w:r>
          </w:p>
        </w:tc>
        <w:tc>
          <w:tcPr>
            <w:tcW w:w="1937" w:type="dxa"/>
            <w:gridSpan w:val="2"/>
            <w:tcBorders>
              <w:left w:val="single" w:sz="1" w:space="0" w:color="000000"/>
              <w:bottom w:val="single" w:sz="1" w:space="0" w:color="000000"/>
            </w:tcBorders>
          </w:tcPr>
          <w:p w:rsidR="0011762F" w:rsidRDefault="00B15B2C" w:rsidP="00B15B2C">
            <w:pPr>
              <w:pStyle w:val="TableContents"/>
              <w:rPr>
                <w:rFonts w:ascii="Arial" w:hAnsi="Arial"/>
                <w:sz w:val="20"/>
              </w:rPr>
            </w:pPr>
            <w:r>
              <w:rPr>
                <w:rFonts w:ascii="Arial" w:hAnsi="Arial"/>
                <w:sz w:val="20"/>
              </w:rPr>
              <w:t xml:space="preserve">Al hacer click el confirmar el sistema muestra por pantalla un mensaje informando que hay campos </w:t>
            </w:r>
            <w:r w:rsidR="007D221F">
              <w:rPr>
                <w:rFonts w:ascii="Arial" w:hAnsi="Arial"/>
                <w:sz w:val="20"/>
              </w:rPr>
              <w:t>vacíos</w:t>
            </w:r>
            <w:r>
              <w:rPr>
                <w:rFonts w:ascii="Arial" w:hAnsi="Arial"/>
                <w:sz w:val="20"/>
              </w:rPr>
              <w:t xml:space="preserve"> y la operación no continua hasta que llene esos campos, al confirmar se muestra por</w:t>
            </w:r>
            <w:r w:rsidR="007D221F">
              <w:rPr>
                <w:rFonts w:ascii="Arial" w:hAnsi="Arial"/>
                <w:sz w:val="20"/>
              </w:rPr>
              <w:t xml:space="preserve"> pantalla un mensaje de éxito, y</w:t>
            </w:r>
            <w:r>
              <w:rPr>
                <w:rFonts w:ascii="Arial" w:hAnsi="Arial"/>
                <w:sz w:val="20"/>
              </w:rPr>
              <w:t xml:space="preserve"> hace click en salir y se vuelve a usuario.php </w:t>
            </w:r>
          </w:p>
        </w:tc>
        <w:tc>
          <w:tcPr>
            <w:tcW w:w="1183" w:type="dxa"/>
            <w:tcBorders>
              <w:left w:val="single" w:sz="1" w:space="0" w:color="000000"/>
              <w:bottom w:val="single" w:sz="1" w:space="0" w:color="000000"/>
              <w:right w:val="single" w:sz="1" w:space="0" w:color="000000"/>
            </w:tcBorders>
          </w:tcPr>
          <w:p w:rsidR="0011762F" w:rsidRDefault="0011762F" w:rsidP="001B74AF">
            <w:pPr>
              <w:pStyle w:val="TableContents"/>
              <w:rPr>
                <w:rFonts w:ascii="Arial" w:hAnsi="Arial"/>
                <w:sz w:val="20"/>
              </w:rPr>
            </w:pPr>
          </w:p>
        </w:tc>
      </w:tr>
      <w:tr w:rsidR="0011762F"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11762F" w:rsidRDefault="0011762F" w:rsidP="000C5C38">
            <w:pPr>
              <w:pStyle w:val="TableContents"/>
              <w:rPr>
                <w:rFonts w:ascii="Arial" w:hAnsi="Arial"/>
                <w:b/>
                <w:bCs/>
                <w:sz w:val="20"/>
              </w:rPr>
            </w:pPr>
            <w:r>
              <w:rPr>
                <w:rFonts w:ascii="Arial" w:hAnsi="Arial"/>
                <w:b/>
                <w:bCs/>
                <w:sz w:val="20"/>
              </w:rPr>
              <w:t xml:space="preserve">Criterios de Aprobación del Caso de Prueba: </w:t>
            </w:r>
          </w:p>
        </w:tc>
      </w:tr>
      <w:tr w:rsidR="0011762F" w:rsidRPr="00714EF0" w:rsidTr="000C5C38">
        <w:tc>
          <w:tcPr>
            <w:tcW w:w="8931" w:type="dxa"/>
            <w:gridSpan w:val="7"/>
            <w:tcBorders>
              <w:left w:val="single" w:sz="1" w:space="0" w:color="000000"/>
              <w:bottom w:val="single" w:sz="1" w:space="0" w:color="000000"/>
              <w:right w:val="single" w:sz="1" w:space="0" w:color="000000"/>
            </w:tcBorders>
          </w:tcPr>
          <w:p w:rsidR="0011762F" w:rsidRDefault="0011762F" w:rsidP="000C5C3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11762F" w:rsidRPr="00714EF0" w:rsidTr="000C5C38">
        <w:tc>
          <w:tcPr>
            <w:tcW w:w="8931" w:type="dxa"/>
            <w:gridSpan w:val="7"/>
            <w:tcBorders>
              <w:left w:val="single" w:sz="1" w:space="0" w:color="000000"/>
              <w:bottom w:val="single" w:sz="1" w:space="0" w:color="000000"/>
              <w:right w:val="single" w:sz="1" w:space="0" w:color="000000"/>
            </w:tcBorders>
          </w:tcPr>
          <w:p w:rsidR="0011762F" w:rsidRDefault="0011762F" w:rsidP="000C5C3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0C5C38" w:rsidRDefault="000C5C38" w:rsidP="000F2543">
      <w:pPr>
        <w:pStyle w:val="PSI-Ttulo1"/>
      </w:pPr>
    </w:p>
    <w:p w:rsidR="000C5C38" w:rsidRDefault="000C5C38" w:rsidP="000F2543">
      <w:pPr>
        <w:pStyle w:val="PSI-Ttulo1"/>
      </w:pPr>
    </w:p>
    <w:p w:rsidR="000C5C38" w:rsidRDefault="000C5C38"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0C5C38" w:rsidRPr="00714EF0" w:rsidTr="000C5C38">
        <w:tc>
          <w:tcPr>
            <w:tcW w:w="4904" w:type="dxa"/>
            <w:gridSpan w:val="3"/>
            <w:tcBorders>
              <w:top w:val="single" w:sz="1" w:space="0" w:color="000000"/>
              <w:left w:val="single" w:sz="1" w:space="0" w:color="000000"/>
              <w:bottom w:val="single" w:sz="1" w:space="0" w:color="000000"/>
            </w:tcBorders>
          </w:tcPr>
          <w:p w:rsidR="000C5C38" w:rsidRDefault="000C5C38" w:rsidP="000C5C38">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0C5C38" w:rsidRDefault="000C5C38" w:rsidP="000C5C38">
            <w:pPr>
              <w:pStyle w:val="TableContents"/>
              <w:rPr>
                <w:rFonts w:ascii="Arial" w:hAnsi="Arial"/>
                <w:b/>
                <w:bCs/>
                <w:sz w:val="20"/>
              </w:rPr>
            </w:pPr>
            <w:r>
              <w:rPr>
                <w:rFonts w:ascii="Arial" w:hAnsi="Arial"/>
                <w:b/>
                <w:bCs/>
                <w:sz w:val="20"/>
              </w:rPr>
              <w:t>Nivel de Prueba:</w:t>
            </w:r>
          </w:p>
        </w:tc>
      </w:tr>
      <w:tr w:rsidR="000C5C38" w:rsidRPr="00714EF0" w:rsidTr="000C5C38">
        <w:tc>
          <w:tcPr>
            <w:tcW w:w="4904" w:type="dxa"/>
            <w:gridSpan w:val="3"/>
            <w:tcBorders>
              <w:left w:val="single" w:sz="1" w:space="0" w:color="000000"/>
              <w:bottom w:val="single" w:sz="1" w:space="0" w:color="000000"/>
            </w:tcBorders>
            <w:shd w:val="clear" w:color="auto" w:fill="E6E6E6"/>
          </w:tcPr>
          <w:p w:rsidR="000C5C38" w:rsidRDefault="000C5C38" w:rsidP="000C5C38">
            <w:pPr>
              <w:pStyle w:val="TableContents"/>
              <w:rPr>
                <w:rFonts w:ascii="Arial" w:hAnsi="Arial"/>
                <w:color w:val="0000FF"/>
                <w:sz w:val="20"/>
              </w:rPr>
            </w:pPr>
            <w:r>
              <w:rPr>
                <w:rFonts w:ascii="Arial" w:hAnsi="Arial"/>
                <w:b/>
                <w:bCs/>
                <w:sz w:val="20"/>
              </w:rPr>
              <w:t>ID Caso de Uso:</w:t>
            </w:r>
            <w:r w:rsidR="00C03CE6">
              <w:rPr>
                <w:rFonts w:ascii="Arial" w:hAnsi="Arial"/>
                <w:color w:val="0000FF"/>
                <w:sz w:val="20"/>
              </w:rPr>
              <w:t xml:space="preserve"> CU05</w:t>
            </w:r>
          </w:p>
        </w:tc>
        <w:tc>
          <w:tcPr>
            <w:tcW w:w="4027" w:type="dxa"/>
            <w:gridSpan w:val="4"/>
            <w:tcBorders>
              <w:left w:val="single" w:sz="1" w:space="0" w:color="000000"/>
              <w:bottom w:val="single" w:sz="1" w:space="0" w:color="000000"/>
              <w:right w:val="single" w:sz="1" w:space="0" w:color="000000"/>
            </w:tcBorders>
            <w:shd w:val="clear" w:color="auto" w:fill="E6E6E6"/>
          </w:tcPr>
          <w:p w:rsidR="000C5C38" w:rsidRDefault="000C5C38" w:rsidP="000C5C38">
            <w:pPr>
              <w:pStyle w:val="TableContents"/>
              <w:rPr>
                <w:rFonts w:ascii="Arial" w:hAnsi="Arial"/>
                <w:b/>
                <w:bCs/>
                <w:sz w:val="20"/>
              </w:rPr>
            </w:pPr>
            <w:r>
              <w:rPr>
                <w:rFonts w:ascii="Arial" w:hAnsi="Arial"/>
                <w:b/>
                <w:bCs/>
                <w:sz w:val="20"/>
              </w:rPr>
              <w:t>Tipo(s) de Pruebas(s):</w:t>
            </w:r>
            <w:r w:rsidR="00C03CE6">
              <w:rPr>
                <w:rFonts w:ascii="Arial" w:hAnsi="Arial"/>
                <w:b/>
                <w:bCs/>
                <w:sz w:val="20"/>
              </w:rPr>
              <w:t xml:space="preserve"> Caja Negra.</w:t>
            </w:r>
          </w:p>
        </w:tc>
      </w:tr>
      <w:tr w:rsidR="000C5C38" w:rsidRPr="00714EF0" w:rsidTr="000C5C38">
        <w:tc>
          <w:tcPr>
            <w:tcW w:w="4904" w:type="dxa"/>
            <w:gridSpan w:val="3"/>
            <w:tcBorders>
              <w:left w:val="single" w:sz="1" w:space="0" w:color="000000"/>
              <w:bottom w:val="single" w:sz="1" w:space="0" w:color="000000"/>
            </w:tcBorders>
          </w:tcPr>
          <w:p w:rsidR="000C5C38" w:rsidRDefault="000C5C38" w:rsidP="000C5C38">
            <w:pPr>
              <w:pStyle w:val="TableContents"/>
              <w:rPr>
                <w:rFonts w:ascii="Arial" w:hAnsi="Arial"/>
                <w:color w:val="0000FF"/>
                <w:sz w:val="20"/>
              </w:rPr>
            </w:pPr>
            <w:r>
              <w:rPr>
                <w:rFonts w:ascii="Arial" w:hAnsi="Arial"/>
                <w:b/>
                <w:bCs/>
                <w:sz w:val="20"/>
              </w:rPr>
              <w:t xml:space="preserve">ID Requerimiento: </w:t>
            </w:r>
            <w:r w:rsidR="00C03CE6">
              <w:rPr>
                <w:rFonts w:ascii="Arial" w:hAnsi="Arial"/>
                <w:color w:val="0000FF"/>
                <w:sz w:val="20"/>
              </w:rPr>
              <w:t>RF1</w:t>
            </w:r>
            <w:r>
              <w:rPr>
                <w:rFonts w:ascii="Arial" w:hAnsi="Arial"/>
                <w:color w:val="0000FF"/>
                <w:sz w:val="20"/>
              </w:rPr>
              <w:t xml:space="preserve"> / RNF 1</w:t>
            </w:r>
          </w:p>
        </w:tc>
        <w:tc>
          <w:tcPr>
            <w:tcW w:w="4027" w:type="dxa"/>
            <w:gridSpan w:val="4"/>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0C5C38" w:rsidRPr="00714EF0" w:rsidTr="000C5C38">
        <w:tc>
          <w:tcPr>
            <w:tcW w:w="4904" w:type="dxa"/>
            <w:gridSpan w:val="3"/>
            <w:tcBorders>
              <w:left w:val="single" w:sz="1" w:space="0" w:color="000000"/>
              <w:bottom w:val="single" w:sz="1" w:space="0" w:color="000000"/>
            </w:tcBorders>
          </w:tcPr>
          <w:p w:rsidR="000C5C38" w:rsidRDefault="000C5C38" w:rsidP="000C5C38">
            <w:pPr>
              <w:pStyle w:val="TableContents"/>
              <w:rPr>
                <w:rFonts w:ascii="Arial" w:hAnsi="Arial"/>
                <w:b/>
                <w:bCs/>
                <w:sz w:val="20"/>
              </w:rPr>
            </w:pPr>
            <w:r>
              <w:rPr>
                <w:rFonts w:ascii="Arial" w:hAnsi="Arial"/>
                <w:b/>
                <w:bCs/>
                <w:sz w:val="20"/>
              </w:rPr>
              <w:t xml:space="preserve">ID/Nombre Escenario: </w:t>
            </w:r>
            <w:r w:rsidR="00C03CE6">
              <w:rPr>
                <w:rFonts w:ascii="Arial" w:hAnsi="Arial"/>
                <w:b/>
                <w:bCs/>
                <w:sz w:val="20"/>
              </w:rPr>
              <w:t>Buscar Usuario.</w:t>
            </w:r>
          </w:p>
        </w:tc>
        <w:tc>
          <w:tcPr>
            <w:tcW w:w="4027" w:type="dxa"/>
            <w:gridSpan w:val="4"/>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b/>
                <w:bCs/>
                <w:sz w:val="20"/>
              </w:rPr>
            </w:pPr>
            <w:r>
              <w:rPr>
                <w:rFonts w:ascii="Arial" w:hAnsi="Arial"/>
                <w:b/>
                <w:bCs/>
                <w:sz w:val="20"/>
              </w:rPr>
              <w:t xml:space="preserve">Autor del Caso de Prueba: </w:t>
            </w:r>
          </w:p>
        </w:tc>
      </w:tr>
      <w:tr w:rsidR="000C5C38" w:rsidRPr="00714EF0" w:rsidTr="000C5C38">
        <w:tc>
          <w:tcPr>
            <w:tcW w:w="4904" w:type="dxa"/>
            <w:gridSpan w:val="3"/>
            <w:tcBorders>
              <w:left w:val="single" w:sz="1" w:space="0" w:color="000000"/>
              <w:bottom w:val="single" w:sz="1" w:space="0" w:color="000000"/>
            </w:tcBorders>
          </w:tcPr>
          <w:p w:rsidR="000C5C38" w:rsidRDefault="000C5C38" w:rsidP="000C5C38">
            <w:pPr>
              <w:pStyle w:val="TableContents"/>
              <w:rPr>
                <w:rFonts w:ascii="Arial" w:hAnsi="Arial"/>
                <w:b/>
                <w:bCs/>
                <w:sz w:val="20"/>
              </w:rPr>
            </w:pPr>
            <w:r>
              <w:rPr>
                <w:rFonts w:ascii="Arial" w:hAnsi="Arial"/>
                <w:b/>
                <w:bCs/>
                <w:sz w:val="20"/>
              </w:rPr>
              <w:t>ID/Nombre Caso de Prueba: CP06</w:t>
            </w:r>
          </w:p>
        </w:tc>
        <w:tc>
          <w:tcPr>
            <w:tcW w:w="4027" w:type="dxa"/>
            <w:gridSpan w:val="4"/>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b/>
                <w:bCs/>
                <w:sz w:val="20"/>
              </w:rPr>
            </w:pPr>
            <w:r>
              <w:rPr>
                <w:rFonts w:ascii="Arial" w:hAnsi="Arial"/>
                <w:b/>
                <w:bCs/>
                <w:sz w:val="20"/>
              </w:rPr>
              <w:t>Nombre del Probador: A designar</w:t>
            </w:r>
          </w:p>
        </w:tc>
      </w:tr>
      <w:tr w:rsidR="000C5C38" w:rsidRPr="00714EF0" w:rsidTr="000C5C38">
        <w:tc>
          <w:tcPr>
            <w:tcW w:w="4904" w:type="dxa"/>
            <w:gridSpan w:val="3"/>
            <w:tcBorders>
              <w:left w:val="single" w:sz="1" w:space="0" w:color="000000"/>
              <w:bottom w:val="single" w:sz="1" w:space="0" w:color="000000"/>
            </w:tcBorders>
          </w:tcPr>
          <w:p w:rsidR="000C5C38" w:rsidRDefault="000C5C38" w:rsidP="000C5C38">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0C5C38" w:rsidRDefault="000C5C38" w:rsidP="000C5C38">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b/>
                <w:bCs/>
                <w:sz w:val="20"/>
              </w:rPr>
            </w:pPr>
            <w:r>
              <w:rPr>
                <w:rFonts w:ascii="Arial" w:hAnsi="Arial"/>
                <w:b/>
                <w:bCs/>
                <w:sz w:val="20"/>
              </w:rPr>
              <w:t>Fecha de Ejecución:</w:t>
            </w:r>
          </w:p>
        </w:tc>
      </w:tr>
      <w:tr w:rsidR="000C5C38"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0C5C38" w:rsidRDefault="000C5C38" w:rsidP="000C5C38">
            <w:pPr>
              <w:pStyle w:val="TableContents"/>
              <w:rPr>
                <w:rFonts w:ascii="Arial" w:hAnsi="Arial"/>
                <w:b/>
                <w:bCs/>
                <w:sz w:val="20"/>
              </w:rPr>
            </w:pPr>
            <w:r>
              <w:rPr>
                <w:rFonts w:ascii="Arial" w:hAnsi="Arial"/>
                <w:b/>
                <w:bCs/>
                <w:sz w:val="20"/>
              </w:rPr>
              <w:t>Condición(es) para que se ejecute el Caso de Prueba:</w:t>
            </w:r>
          </w:p>
        </w:tc>
      </w:tr>
      <w:tr w:rsidR="000C5C38" w:rsidRPr="00714EF0" w:rsidTr="000C5C38">
        <w:tc>
          <w:tcPr>
            <w:tcW w:w="4904" w:type="dxa"/>
            <w:gridSpan w:val="3"/>
            <w:tcBorders>
              <w:left w:val="single" w:sz="1" w:space="0" w:color="000000"/>
              <w:bottom w:val="single" w:sz="1" w:space="0" w:color="000000"/>
            </w:tcBorders>
          </w:tcPr>
          <w:p w:rsidR="000C5C38" w:rsidRDefault="000C5C38" w:rsidP="000C5C38">
            <w:pPr>
              <w:pStyle w:val="TableContents"/>
              <w:rPr>
                <w:rFonts w:ascii="Arial" w:hAnsi="Arial"/>
                <w:sz w:val="20"/>
              </w:rPr>
            </w:pPr>
            <w:r>
              <w:rPr>
                <w:rFonts w:ascii="Arial" w:hAnsi="Arial"/>
                <w:sz w:val="20"/>
              </w:rPr>
              <w:t>El administrador y o usuarios debe</w:t>
            </w:r>
            <w:r w:rsidR="00BB5011">
              <w:rPr>
                <w:rFonts w:ascii="Arial" w:hAnsi="Arial"/>
                <w:sz w:val="20"/>
              </w:rPr>
              <w:t>n</w:t>
            </w:r>
            <w:r>
              <w:rPr>
                <w:rFonts w:ascii="Arial" w:hAnsi="Arial"/>
                <w:sz w:val="20"/>
              </w:rPr>
              <w:t xml:space="preserve"> estar logueados en el Sistema.</w:t>
            </w:r>
          </w:p>
        </w:tc>
        <w:tc>
          <w:tcPr>
            <w:tcW w:w="4027" w:type="dxa"/>
            <w:gridSpan w:val="4"/>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sz w:val="20"/>
              </w:rPr>
            </w:pPr>
          </w:p>
        </w:tc>
      </w:tr>
      <w:tr w:rsidR="000C5C38" w:rsidRPr="00714EF0" w:rsidTr="000C5C38">
        <w:tc>
          <w:tcPr>
            <w:tcW w:w="4904" w:type="dxa"/>
            <w:gridSpan w:val="3"/>
            <w:tcBorders>
              <w:left w:val="single" w:sz="1" w:space="0" w:color="000000"/>
              <w:bottom w:val="single" w:sz="1" w:space="0" w:color="000000"/>
            </w:tcBorders>
          </w:tcPr>
          <w:p w:rsidR="000C5C38" w:rsidRDefault="000C5C38"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sz w:val="20"/>
              </w:rPr>
            </w:pPr>
          </w:p>
        </w:tc>
      </w:tr>
      <w:tr w:rsidR="000C5C38" w:rsidRPr="00714EF0" w:rsidTr="000C5C38">
        <w:tc>
          <w:tcPr>
            <w:tcW w:w="4904" w:type="dxa"/>
            <w:gridSpan w:val="3"/>
            <w:tcBorders>
              <w:left w:val="single" w:sz="1" w:space="0" w:color="000000"/>
              <w:bottom w:val="single" w:sz="1" w:space="0" w:color="000000"/>
            </w:tcBorders>
          </w:tcPr>
          <w:p w:rsidR="000C5C38" w:rsidRDefault="000C5C38"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sz w:val="20"/>
              </w:rPr>
            </w:pPr>
          </w:p>
        </w:tc>
      </w:tr>
      <w:tr w:rsidR="000C5C38" w:rsidRPr="00714EF0" w:rsidTr="000C5C38">
        <w:tc>
          <w:tcPr>
            <w:tcW w:w="4904" w:type="dxa"/>
            <w:gridSpan w:val="3"/>
            <w:tcBorders>
              <w:left w:val="single" w:sz="1" w:space="0" w:color="000000"/>
              <w:bottom w:val="single" w:sz="1" w:space="0" w:color="000000"/>
            </w:tcBorders>
          </w:tcPr>
          <w:p w:rsidR="000C5C38" w:rsidRDefault="000C5C38" w:rsidP="000C5C38">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sz w:val="20"/>
              </w:rPr>
            </w:pPr>
          </w:p>
        </w:tc>
      </w:tr>
      <w:tr w:rsidR="000C5C38"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0C5C38" w:rsidRDefault="000C5C38" w:rsidP="000C5C38">
            <w:pPr>
              <w:pStyle w:val="TableContents"/>
              <w:rPr>
                <w:rFonts w:ascii="Arial" w:hAnsi="Arial"/>
                <w:b/>
                <w:bCs/>
                <w:sz w:val="20"/>
              </w:rPr>
            </w:pPr>
            <w:r>
              <w:rPr>
                <w:rFonts w:ascii="Arial" w:hAnsi="Arial"/>
                <w:b/>
                <w:bCs/>
                <w:sz w:val="20"/>
              </w:rPr>
              <w:t>Para la Ejecución del Caso de Prueba:</w:t>
            </w:r>
          </w:p>
        </w:tc>
      </w:tr>
      <w:tr w:rsidR="000C5C38" w:rsidRPr="00714EF0" w:rsidTr="000C5C38">
        <w:tc>
          <w:tcPr>
            <w:tcW w:w="1937" w:type="dxa"/>
            <w:tcBorders>
              <w:left w:val="single" w:sz="1" w:space="0" w:color="000000"/>
              <w:bottom w:val="single" w:sz="1" w:space="0" w:color="000000"/>
            </w:tcBorders>
            <w:shd w:val="clear" w:color="auto" w:fill="808080"/>
          </w:tcPr>
          <w:p w:rsidR="000C5C38" w:rsidRDefault="000C5C38" w:rsidP="000C5C38">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0C5C38" w:rsidRDefault="000C5C38" w:rsidP="000C5C38">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0C5C38" w:rsidRDefault="000C5C38" w:rsidP="000C5C38">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0C5C38" w:rsidRDefault="000C5C38" w:rsidP="000C5C38">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0C5C38" w:rsidRDefault="000C5C38" w:rsidP="000C5C38">
            <w:pPr>
              <w:pStyle w:val="TableContents"/>
              <w:jc w:val="center"/>
              <w:rPr>
                <w:rFonts w:ascii="Arial" w:hAnsi="Arial"/>
                <w:b/>
                <w:bCs/>
                <w:sz w:val="20"/>
              </w:rPr>
            </w:pPr>
            <w:r>
              <w:rPr>
                <w:rFonts w:ascii="Arial" w:hAnsi="Arial"/>
                <w:b/>
                <w:bCs/>
                <w:sz w:val="20"/>
              </w:rPr>
              <w:t>Resultado Obtenido</w:t>
            </w:r>
          </w:p>
        </w:tc>
      </w:tr>
      <w:tr w:rsidR="000C5C38" w:rsidRPr="0009383B" w:rsidTr="000C5C38">
        <w:tc>
          <w:tcPr>
            <w:tcW w:w="1937" w:type="dxa"/>
            <w:tcBorders>
              <w:left w:val="single" w:sz="1" w:space="0" w:color="000000"/>
              <w:bottom w:val="single" w:sz="1" w:space="0" w:color="000000"/>
            </w:tcBorders>
          </w:tcPr>
          <w:p w:rsidR="000C5C38" w:rsidRDefault="00BB5011" w:rsidP="000C5C38">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0C5C38" w:rsidRDefault="00C03CE6" w:rsidP="000C5C38">
            <w:pPr>
              <w:pStyle w:val="TableContents"/>
              <w:rPr>
                <w:rFonts w:ascii="Arial" w:hAnsi="Arial"/>
                <w:sz w:val="20"/>
              </w:rPr>
            </w:pPr>
            <w:r>
              <w:rPr>
                <w:rFonts w:ascii="Arial" w:hAnsi="Arial"/>
                <w:sz w:val="20"/>
              </w:rPr>
              <w:t xml:space="preserve">El usuario </w:t>
            </w:r>
            <w:r w:rsidR="007D221F">
              <w:rPr>
                <w:rFonts w:ascii="Arial" w:hAnsi="Arial"/>
                <w:sz w:val="20"/>
              </w:rPr>
              <w:t>está</w:t>
            </w:r>
            <w:r>
              <w:rPr>
                <w:rFonts w:ascii="Arial" w:hAnsi="Arial"/>
                <w:sz w:val="20"/>
              </w:rPr>
              <w:t xml:space="preserve"> en la base de </w:t>
            </w:r>
            <w:r w:rsidR="004B2899">
              <w:rPr>
                <w:rFonts w:ascii="Arial" w:hAnsi="Arial"/>
                <w:sz w:val="20"/>
              </w:rPr>
              <w:t>datos.</w:t>
            </w:r>
          </w:p>
        </w:tc>
        <w:tc>
          <w:tcPr>
            <w:tcW w:w="1937" w:type="dxa"/>
            <w:gridSpan w:val="2"/>
            <w:tcBorders>
              <w:left w:val="single" w:sz="1" w:space="0" w:color="000000"/>
              <w:bottom w:val="single" w:sz="1" w:space="0" w:color="000000"/>
            </w:tcBorders>
          </w:tcPr>
          <w:p w:rsidR="000C5C38" w:rsidRDefault="00C03CE6" w:rsidP="000C5C38">
            <w:pPr>
              <w:pStyle w:val="TableContents"/>
              <w:rPr>
                <w:rFonts w:ascii="Arial" w:hAnsi="Arial"/>
                <w:sz w:val="20"/>
              </w:rPr>
            </w:pPr>
            <w:r>
              <w:rPr>
                <w:rFonts w:ascii="Arial" w:hAnsi="Arial"/>
                <w:sz w:val="20"/>
              </w:rPr>
              <w:t>Se busca por nombre</w:t>
            </w:r>
            <w:r w:rsidR="004B2899">
              <w:rPr>
                <w:rFonts w:ascii="Arial" w:hAnsi="Arial"/>
                <w:sz w:val="20"/>
              </w:rPr>
              <w:t>.</w:t>
            </w:r>
          </w:p>
        </w:tc>
        <w:tc>
          <w:tcPr>
            <w:tcW w:w="1937" w:type="dxa"/>
            <w:gridSpan w:val="2"/>
            <w:tcBorders>
              <w:left w:val="single" w:sz="1" w:space="0" w:color="000000"/>
              <w:bottom w:val="single" w:sz="1" w:space="0" w:color="000000"/>
            </w:tcBorders>
          </w:tcPr>
          <w:p w:rsidR="000C5C38" w:rsidRDefault="00C03CE6" w:rsidP="000C5C38">
            <w:pPr>
              <w:pStyle w:val="TableContents"/>
              <w:rPr>
                <w:rFonts w:ascii="Arial" w:hAnsi="Arial"/>
                <w:sz w:val="20"/>
              </w:rPr>
            </w:pPr>
            <w:r>
              <w:rPr>
                <w:rFonts w:ascii="Arial" w:hAnsi="Arial"/>
                <w:sz w:val="20"/>
              </w:rPr>
              <w:t>Al hacer click en buscar, el sistema muestra por pantalla</w:t>
            </w:r>
            <w:r w:rsidR="004B2899">
              <w:rPr>
                <w:rFonts w:ascii="Arial" w:hAnsi="Arial"/>
                <w:sz w:val="20"/>
              </w:rPr>
              <w:t xml:space="preserve"> los datos del usuario.</w:t>
            </w:r>
            <w:r>
              <w:rPr>
                <w:rFonts w:ascii="Arial" w:hAnsi="Arial"/>
                <w:sz w:val="20"/>
              </w:rPr>
              <w:t xml:space="preserve"> </w:t>
            </w:r>
          </w:p>
        </w:tc>
        <w:tc>
          <w:tcPr>
            <w:tcW w:w="1183" w:type="dxa"/>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sz w:val="20"/>
              </w:rPr>
            </w:pPr>
          </w:p>
        </w:tc>
      </w:tr>
      <w:tr w:rsidR="000C5C38" w:rsidRPr="0009383B" w:rsidTr="000C5C38">
        <w:tc>
          <w:tcPr>
            <w:tcW w:w="1937" w:type="dxa"/>
            <w:tcBorders>
              <w:left w:val="single" w:sz="1" w:space="0" w:color="000000"/>
              <w:bottom w:val="single" w:sz="1" w:space="0" w:color="000000"/>
            </w:tcBorders>
          </w:tcPr>
          <w:p w:rsidR="000C5C38" w:rsidRDefault="004B2899" w:rsidP="000C5C38">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0C5C38" w:rsidRDefault="004B2899" w:rsidP="000C5C38">
            <w:pPr>
              <w:pStyle w:val="TableContents"/>
              <w:rPr>
                <w:rFonts w:ascii="Arial" w:hAnsi="Arial"/>
                <w:sz w:val="20"/>
              </w:rPr>
            </w:pPr>
            <w:r>
              <w:rPr>
                <w:rFonts w:ascii="Arial" w:hAnsi="Arial"/>
                <w:sz w:val="20"/>
              </w:rPr>
              <w:t>El usuario no existe.</w:t>
            </w:r>
          </w:p>
        </w:tc>
        <w:tc>
          <w:tcPr>
            <w:tcW w:w="1937" w:type="dxa"/>
            <w:gridSpan w:val="2"/>
            <w:tcBorders>
              <w:left w:val="single" w:sz="1" w:space="0" w:color="000000"/>
              <w:bottom w:val="single" w:sz="1" w:space="0" w:color="000000"/>
            </w:tcBorders>
          </w:tcPr>
          <w:p w:rsidR="000C5C38" w:rsidRDefault="004B2899" w:rsidP="000C5C38">
            <w:pPr>
              <w:pStyle w:val="TableContents"/>
            </w:pPr>
            <w:r>
              <w:rPr>
                <w:rFonts w:ascii="Arial" w:hAnsi="Arial"/>
                <w:sz w:val="20"/>
              </w:rPr>
              <w:t>Se busca por nombre.</w:t>
            </w:r>
          </w:p>
        </w:tc>
        <w:tc>
          <w:tcPr>
            <w:tcW w:w="1937" w:type="dxa"/>
            <w:gridSpan w:val="2"/>
            <w:tcBorders>
              <w:left w:val="single" w:sz="1" w:space="0" w:color="000000"/>
              <w:bottom w:val="single" w:sz="1" w:space="0" w:color="000000"/>
            </w:tcBorders>
          </w:tcPr>
          <w:p w:rsidR="000C5C38" w:rsidRDefault="004B2899" w:rsidP="004B2899">
            <w:pPr>
              <w:pStyle w:val="TableContents"/>
              <w:rPr>
                <w:rFonts w:ascii="Arial" w:hAnsi="Arial"/>
                <w:sz w:val="20"/>
              </w:rPr>
            </w:pPr>
            <w:r>
              <w:rPr>
                <w:rFonts w:ascii="Arial" w:hAnsi="Arial"/>
                <w:sz w:val="20"/>
              </w:rPr>
              <w:t>Al hacer click en buscar, el sistema muestra por pantalla un mensaje informando que el usuario no existe.</w:t>
            </w:r>
          </w:p>
        </w:tc>
        <w:tc>
          <w:tcPr>
            <w:tcW w:w="1183" w:type="dxa"/>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sz w:val="20"/>
              </w:rPr>
            </w:pPr>
          </w:p>
        </w:tc>
      </w:tr>
      <w:tr w:rsidR="000C5C38" w:rsidRPr="000C5C38" w:rsidTr="000C5C38">
        <w:tc>
          <w:tcPr>
            <w:tcW w:w="1937" w:type="dxa"/>
            <w:tcBorders>
              <w:left w:val="single" w:sz="1" w:space="0" w:color="000000"/>
              <w:bottom w:val="single" w:sz="1" w:space="0" w:color="000000"/>
            </w:tcBorders>
          </w:tcPr>
          <w:p w:rsidR="000C5C38" w:rsidRDefault="000C5C38" w:rsidP="000C5C38">
            <w:pPr>
              <w:pStyle w:val="TableContents"/>
              <w:rPr>
                <w:rFonts w:ascii="Arial" w:hAnsi="Arial"/>
                <w:sz w:val="20"/>
              </w:rPr>
            </w:pPr>
          </w:p>
        </w:tc>
        <w:tc>
          <w:tcPr>
            <w:tcW w:w="1937" w:type="dxa"/>
            <w:tcBorders>
              <w:left w:val="single" w:sz="1" w:space="0" w:color="000000"/>
              <w:bottom w:val="single" w:sz="1" w:space="0" w:color="000000"/>
            </w:tcBorders>
          </w:tcPr>
          <w:p w:rsidR="000C5C38" w:rsidRDefault="000C5C38" w:rsidP="000C5C38">
            <w:pPr>
              <w:pStyle w:val="TableContents"/>
              <w:rPr>
                <w:rFonts w:ascii="Arial" w:hAnsi="Arial"/>
                <w:sz w:val="20"/>
              </w:rPr>
            </w:pPr>
          </w:p>
        </w:tc>
        <w:tc>
          <w:tcPr>
            <w:tcW w:w="1937" w:type="dxa"/>
            <w:gridSpan w:val="2"/>
            <w:tcBorders>
              <w:left w:val="single" w:sz="1" w:space="0" w:color="000000"/>
              <w:bottom w:val="single" w:sz="1" w:space="0" w:color="000000"/>
            </w:tcBorders>
          </w:tcPr>
          <w:p w:rsidR="000C5C38" w:rsidRDefault="000C5C38" w:rsidP="000C5C38">
            <w:pPr>
              <w:pStyle w:val="TableContents"/>
            </w:pPr>
          </w:p>
        </w:tc>
        <w:tc>
          <w:tcPr>
            <w:tcW w:w="1937" w:type="dxa"/>
            <w:gridSpan w:val="2"/>
            <w:tcBorders>
              <w:left w:val="single" w:sz="1" w:space="0" w:color="000000"/>
              <w:bottom w:val="single" w:sz="1" w:space="0" w:color="000000"/>
            </w:tcBorders>
          </w:tcPr>
          <w:p w:rsidR="000C5C38" w:rsidRDefault="000C5C38" w:rsidP="000C5C38">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sz w:val="20"/>
              </w:rPr>
            </w:pPr>
          </w:p>
        </w:tc>
      </w:tr>
      <w:tr w:rsidR="000C5C38" w:rsidRPr="000C5C38" w:rsidTr="000C5C38">
        <w:tc>
          <w:tcPr>
            <w:tcW w:w="1937" w:type="dxa"/>
            <w:tcBorders>
              <w:left w:val="single" w:sz="1" w:space="0" w:color="000000"/>
              <w:bottom w:val="single" w:sz="1" w:space="0" w:color="000000"/>
            </w:tcBorders>
          </w:tcPr>
          <w:p w:rsidR="000C5C38" w:rsidRDefault="000C5C38" w:rsidP="000C5C38">
            <w:pPr>
              <w:pStyle w:val="TableContents"/>
              <w:rPr>
                <w:rFonts w:ascii="Arial" w:hAnsi="Arial"/>
                <w:sz w:val="20"/>
              </w:rPr>
            </w:pPr>
          </w:p>
        </w:tc>
        <w:tc>
          <w:tcPr>
            <w:tcW w:w="1937" w:type="dxa"/>
            <w:tcBorders>
              <w:left w:val="single" w:sz="1" w:space="0" w:color="000000"/>
              <w:bottom w:val="single" w:sz="1" w:space="0" w:color="000000"/>
            </w:tcBorders>
          </w:tcPr>
          <w:p w:rsidR="000C5C38" w:rsidRDefault="000C5C38" w:rsidP="000C5C38">
            <w:pPr>
              <w:pStyle w:val="TableContents"/>
              <w:rPr>
                <w:rFonts w:ascii="Arial" w:hAnsi="Arial"/>
                <w:sz w:val="20"/>
              </w:rPr>
            </w:pPr>
          </w:p>
        </w:tc>
        <w:tc>
          <w:tcPr>
            <w:tcW w:w="1937" w:type="dxa"/>
            <w:gridSpan w:val="2"/>
            <w:tcBorders>
              <w:left w:val="single" w:sz="1" w:space="0" w:color="000000"/>
              <w:bottom w:val="single" w:sz="1" w:space="0" w:color="000000"/>
            </w:tcBorders>
          </w:tcPr>
          <w:p w:rsidR="000C5C38" w:rsidRDefault="000C5C38" w:rsidP="000C5C38">
            <w:pPr>
              <w:pStyle w:val="TableContents"/>
            </w:pPr>
          </w:p>
        </w:tc>
        <w:tc>
          <w:tcPr>
            <w:tcW w:w="1937" w:type="dxa"/>
            <w:gridSpan w:val="2"/>
            <w:tcBorders>
              <w:left w:val="single" w:sz="1" w:space="0" w:color="000000"/>
              <w:bottom w:val="single" w:sz="1" w:space="0" w:color="000000"/>
            </w:tcBorders>
          </w:tcPr>
          <w:p w:rsidR="000C5C38" w:rsidRDefault="000C5C38" w:rsidP="000C5C38">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sz w:val="20"/>
              </w:rPr>
            </w:pPr>
          </w:p>
        </w:tc>
      </w:tr>
      <w:tr w:rsidR="000C5C38" w:rsidRPr="00714EF0" w:rsidTr="000C5C38">
        <w:tc>
          <w:tcPr>
            <w:tcW w:w="8931" w:type="dxa"/>
            <w:gridSpan w:val="7"/>
            <w:tcBorders>
              <w:left w:val="single" w:sz="1" w:space="0" w:color="000000"/>
              <w:bottom w:val="single" w:sz="1" w:space="0" w:color="000000"/>
              <w:right w:val="single" w:sz="1" w:space="0" w:color="000000"/>
            </w:tcBorders>
            <w:shd w:val="clear" w:color="auto" w:fill="E6E6E6"/>
          </w:tcPr>
          <w:p w:rsidR="000C5C38" w:rsidRDefault="000C5C38" w:rsidP="000C5C38">
            <w:pPr>
              <w:pStyle w:val="TableContents"/>
              <w:rPr>
                <w:rFonts w:ascii="Arial" w:hAnsi="Arial"/>
                <w:b/>
                <w:bCs/>
                <w:sz w:val="20"/>
              </w:rPr>
            </w:pPr>
            <w:r>
              <w:rPr>
                <w:rFonts w:ascii="Arial" w:hAnsi="Arial"/>
                <w:b/>
                <w:bCs/>
                <w:sz w:val="20"/>
              </w:rPr>
              <w:t xml:space="preserve">Criterios de Aprobación del Caso de Prueba: </w:t>
            </w:r>
          </w:p>
        </w:tc>
      </w:tr>
      <w:tr w:rsidR="000C5C38" w:rsidRPr="00714EF0" w:rsidTr="000C5C38">
        <w:tc>
          <w:tcPr>
            <w:tcW w:w="8931" w:type="dxa"/>
            <w:gridSpan w:val="7"/>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0C5C38" w:rsidRPr="00714EF0" w:rsidTr="000C5C38">
        <w:tc>
          <w:tcPr>
            <w:tcW w:w="8931" w:type="dxa"/>
            <w:gridSpan w:val="7"/>
            <w:tcBorders>
              <w:left w:val="single" w:sz="1" w:space="0" w:color="000000"/>
              <w:bottom w:val="single" w:sz="1" w:space="0" w:color="000000"/>
              <w:right w:val="single" w:sz="1" w:space="0" w:color="000000"/>
            </w:tcBorders>
          </w:tcPr>
          <w:p w:rsidR="000C5C38" w:rsidRDefault="000C5C38" w:rsidP="000C5C3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B2899" w:rsidRDefault="004B2899" w:rsidP="000F2543">
      <w:pPr>
        <w:pStyle w:val="PSI-Ttulo1"/>
      </w:pPr>
    </w:p>
    <w:p w:rsidR="004B2899" w:rsidRDefault="004B2899" w:rsidP="000F2543">
      <w:pPr>
        <w:pStyle w:val="PSI-Ttulo1"/>
      </w:pPr>
    </w:p>
    <w:p w:rsidR="004B2899" w:rsidRDefault="004B2899" w:rsidP="000F2543">
      <w:pPr>
        <w:pStyle w:val="PSI-Ttulo1"/>
      </w:pPr>
    </w:p>
    <w:p w:rsidR="00375E47" w:rsidRDefault="00375E47" w:rsidP="000F2543">
      <w:pPr>
        <w:pStyle w:val="PSI-Ttulo1"/>
      </w:pPr>
    </w:p>
    <w:p w:rsidR="004B2899" w:rsidRDefault="004B2899"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B2899" w:rsidRPr="00714EF0" w:rsidTr="00227A31">
        <w:tc>
          <w:tcPr>
            <w:tcW w:w="4904" w:type="dxa"/>
            <w:gridSpan w:val="3"/>
            <w:tcBorders>
              <w:top w:val="single" w:sz="1" w:space="0" w:color="000000"/>
              <w:left w:val="single" w:sz="1" w:space="0" w:color="000000"/>
              <w:bottom w:val="single" w:sz="1" w:space="0" w:color="000000"/>
            </w:tcBorders>
          </w:tcPr>
          <w:p w:rsidR="004B2899" w:rsidRDefault="004B2899" w:rsidP="00227A31">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4B2899" w:rsidRDefault="004B2899" w:rsidP="00227A31">
            <w:pPr>
              <w:pStyle w:val="TableContents"/>
              <w:rPr>
                <w:rFonts w:ascii="Arial" w:hAnsi="Arial"/>
                <w:b/>
                <w:bCs/>
                <w:sz w:val="20"/>
              </w:rPr>
            </w:pPr>
            <w:r>
              <w:rPr>
                <w:rFonts w:ascii="Arial" w:hAnsi="Arial"/>
                <w:b/>
                <w:bCs/>
                <w:sz w:val="20"/>
              </w:rPr>
              <w:t>Nivel de Prueba:</w:t>
            </w:r>
          </w:p>
        </w:tc>
      </w:tr>
      <w:tr w:rsidR="004B2899" w:rsidRPr="00714EF0" w:rsidTr="00227A31">
        <w:tc>
          <w:tcPr>
            <w:tcW w:w="4904" w:type="dxa"/>
            <w:gridSpan w:val="3"/>
            <w:tcBorders>
              <w:left w:val="single" w:sz="1" w:space="0" w:color="000000"/>
              <w:bottom w:val="single" w:sz="1" w:space="0" w:color="000000"/>
            </w:tcBorders>
            <w:shd w:val="clear" w:color="auto" w:fill="E6E6E6"/>
          </w:tcPr>
          <w:p w:rsidR="004B2899" w:rsidRDefault="004B2899" w:rsidP="00227A3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CU06</w:t>
            </w:r>
          </w:p>
        </w:tc>
        <w:tc>
          <w:tcPr>
            <w:tcW w:w="4027" w:type="dxa"/>
            <w:gridSpan w:val="4"/>
            <w:tcBorders>
              <w:left w:val="single" w:sz="1" w:space="0" w:color="000000"/>
              <w:bottom w:val="single" w:sz="1" w:space="0" w:color="000000"/>
              <w:right w:val="single" w:sz="1" w:space="0" w:color="000000"/>
            </w:tcBorders>
            <w:shd w:val="clear" w:color="auto" w:fill="E6E6E6"/>
          </w:tcPr>
          <w:p w:rsidR="004B2899" w:rsidRDefault="004B2899" w:rsidP="00227A31">
            <w:pPr>
              <w:pStyle w:val="TableContents"/>
              <w:rPr>
                <w:rFonts w:ascii="Arial" w:hAnsi="Arial"/>
                <w:b/>
                <w:bCs/>
                <w:sz w:val="20"/>
              </w:rPr>
            </w:pPr>
            <w:r>
              <w:rPr>
                <w:rFonts w:ascii="Arial" w:hAnsi="Arial"/>
                <w:b/>
                <w:bCs/>
                <w:sz w:val="20"/>
              </w:rPr>
              <w:t>Tipo(s) de Pruebas(s): Caja Negra.</w:t>
            </w:r>
          </w:p>
        </w:tc>
      </w:tr>
      <w:tr w:rsidR="004B2899" w:rsidRPr="00714EF0" w:rsidTr="00227A31">
        <w:tc>
          <w:tcPr>
            <w:tcW w:w="4904" w:type="dxa"/>
            <w:gridSpan w:val="3"/>
            <w:tcBorders>
              <w:left w:val="single" w:sz="1" w:space="0" w:color="000000"/>
              <w:bottom w:val="single" w:sz="1" w:space="0" w:color="000000"/>
            </w:tcBorders>
          </w:tcPr>
          <w:p w:rsidR="004B2899" w:rsidRDefault="004B2899" w:rsidP="00227A31">
            <w:pPr>
              <w:pStyle w:val="TableContents"/>
              <w:rPr>
                <w:rFonts w:ascii="Arial" w:hAnsi="Arial"/>
                <w:color w:val="0000FF"/>
                <w:sz w:val="20"/>
              </w:rPr>
            </w:pPr>
            <w:r>
              <w:rPr>
                <w:rFonts w:ascii="Arial" w:hAnsi="Arial"/>
                <w:b/>
                <w:bCs/>
                <w:sz w:val="20"/>
              </w:rPr>
              <w:t xml:space="preserve">ID Requerimiento: </w:t>
            </w:r>
            <w:r w:rsidR="00227A31">
              <w:rPr>
                <w:rFonts w:ascii="Arial" w:hAnsi="Arial"/>
                <w:color w:val="0000FF"/>
                <w:sz w:val="20"/>
              </w:rPr>
              <w:t>RF1 / RF2</w:t>
            </w:r>
            <w:r>
              <w:rPr>
                <w:rFonts w:ascii="Arial" w:hAnsi="Arial"/>
                <w:color w:val="0000FF"/>
                <w:sz w:val="20"/>
              </w:rPr>
              <w:t xml:space="preserve"> / RNF 1</w:t>
            </w:r>
          </w:p>
        </w:tc>
        <w:tc>
          <w:tcPr>
            <w:tcW w:w="4027" w:type="dxa"/>
            <w:gridSpan w:val="4"/>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4B2899" w:rsidRPr="00714EF0" w:rsidTr="00227A31">
        <w:tc>
          <w:tcPr>
            <w:tcW w:w="4904" w:type="dxa"/>
            <w:gridSpan w:val="3"/>
            <w:tcBorders>
              <w:left w:val="single" w:sz="1" w:space="0" w:color="000000"/>
              <w:bottom w:val="single" w:sz="1" w:space="0" w:color="000000"/>
            </w:tcBorders>
          </w:tcPr>
          <w:p w:rsidR="004B2899" w:rsidRDefault="004B2899" w:rsidP="00227A31">
            <w:pPr>
              <w:pStyle w:val="TableContents"/>
              <w:rPr>
                <w:rFonts w:ascii="Arial" w:hAnsi="Arial"/>
                <w:b/>
                <w:bCs/>
                <w:sz w:val="20"/>
              </w:rPr>
            </w:pPr>
            <w:r>
              <w:rPr>
                <w:rFonts w:ascii="Arial" w:hAnsi="Arial"/>
                <w:b/>
                <w:bCs/>
                <w:sz w:val="20"/>
              </w:rPr>
              <w:t>ID/Nombre Escenario: Gestionar Curso.</w:t>
            </w:r>
          </w:p>
        </w:tc>
        <w:tc>
          <w:tcPr>
            <w:tcW w:w="4027" w:type="dxa"/>
            <w:gridSpan w:val="4"/>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b/>
                <w:bCs/>
                <w:sz w:val="20"/>
              </w:rPr>
            </w:pPr>
            <w:r>
              <w:rPr>
                <w:rFonts w:ascii="Arial" w:hAnsi="Arial"/>
                <w:b/>
                <w:bCs/>
                <w:sz w:val="20"/>
              </w:rPr>
              <w:t xml:space="preserve">Autor del Caso de Prueba: </w:t>
            </w:r>
          </w:p>
        </w:tc>
      </w:tr>
      <w:tr w:rsidR="004B2899" w:rsidRPr="00714EF0" w:rsidTr="00227A31">
        <w:tc>
          <w:tcPr>
            <w:tcW w:w="4904" w:type="dxa"/>
            <w:gridSpan w:val="3"/>
            <w:tcBorders>
              <w:left w:val="single" w:sz="1" w:space="0" w:color="000000"/>
              <w:bottom w:val="single" w:sz="1" w:space="0" w:color="000000"/>
            </w:tcBorders>
          </w:tcPr>
          <w:p w:rsidR="004B2899" w:rsidRDefault="004B2899" w:rsidP="00227A31">
            <w:pPr>
              <w:pStyle w:val="TableContents"/>
              <w:rPr>
                <w:rFonts w:ascii="Arial" w:hAnsi="Arial"/>
                <w:b/>
                <w:bCs/>
                <w:sz w:val="20"/>
              </w:rPr>
            </w:pPr>
            <w:r>
              <w:rPr>
                <w:rFonts w:ascii="Arial" w:hAnsi="Arial"/>
                <w:b/>
                <w:bCs/>
                <w:sz w:val="20"/>
              </w:rPr>
              <w:t>ID/Nombre Caso de Prueba: CP07</w:t>
            </w:r>
          </w:p>
        </w:tc>
        <w:tc>
          <w:tcPr>
            <w:tcW w:w="4027" w:type="dxa"/>
            <w:gridSpan w:val="4"/>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b/>
                <w:bCs/>
                <w:sz w:val="20"/>
              </w:rPr>
            </w:pPr>
            <w:r>
              <w:rPr>
                <w:rFonts w:ascii="Arial" w:hAnsi="Arial"/>
                <w:b/>
                <w:bCs/>
                <w:sz w:val="20"/>
              </w:rPr>
              <w:t>Nombre del Probador: A designar</w:t>
            </w:r>
          </w:p>
        </w:tc>
      </w:tr>
      <w:tr w:rsidR="004B2899" w:rsidRPr="00714EF0" w:rsidTr="00227A31">
        <w:tc>
          <w:tcPr>
            <w:tcW w:w="4904" w:type="dxa"/>
            <w:gridSpan w:val="3"/>
            <w:tcBorders>
              <w:left w:val="single" w:sz="1" w:space="0" w:color="000000"/>
              <w:bottom w:val="single" w:sz="1" w:space="0" w:color="000000"/>
            </w:tcBorders>
          </w:tcPr>
          <w:p w:rsidR="004B2899" w:rsidRDefault="004B2899" w:rsidP="00227A31">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4B2899" w:rsidRDefault="004B2899" w:rsidP="00227A31">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b/>
                <w:bCs/>
                <w:sz w:val="20"/>
              </w:rPr>
            </w:pPr>
            <w:r>
              <w:rPr>
                <w:rFonts w:ascii="Arial" w:hAnsi="Arial"/>
                <w:b/>
                <w:bCs/>
                <w:sz w:val="20"/>
              </w:rPr>
              <w:t>Fecha de Ejecución:</w:t>
            </w:r>
          </w:p>
        </w:tc>
      </w:tr>
      <w:tr w:rsidR="004B2899"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4B2899" w:rsidRDefault="004B2899" w:rsidP="00227A31">
            <w:pPr>
              <w:pStyle w:val="TableContents"/>
              <w:rPr>
                <w:rFonts w:ascii="Arial" w:hAnsi="Arial"/>
                <w:b/>
                <w:bCs/>
                <w:sz w:val="20"/>
              </w:rPr>
            </w:pPr>
            <w:r>
              <w:rPr>
                <w:rFonts w:ascii="Arial" w:hAnsi="Arial"/>
                <w:b/>
                <w:bCs/>
                <w:sz w:val="20"/>
              </w:rPr>
              <w:t>Condición(es) para que se ejecute el Caso de Prueba:</w:t>
            </w:r>
          </w:p>
        </w:tc>
      </w:tr>
      <w:tr w:rsidR="004B2899" w:rsidRPr="00714EF0" w:rsidTr="00227A31">
        <w:tc>
          <w:tcPr>
            <w:tcW w:w="4904" w:type="dxa"/>
            <w:gridSpan w:val="3"/>
            <w:tcBorders>
              <w:left w:val="single" w:sz="1" w:space="0" w:color="000000"/>
              <w:bottom w:val="single" w:sz="1" w:space="0" w:color="000000"/>
            </w:tcBorders>
          </w:tcPr>
          <w:p w:rsidR="004B2899" w:rsidRDefault="004B2899" w:rsidP="00227A31">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sz w:val="20"/>
              </w:rPr>
            </w:pPr>
          </w:p>
        </w:tc>
      </w:tr>
      <w:tr w:rsidR="004B2899" w:rsidRPr="00714EF0" w:rsidTr="00227A31">
        <w:tc>
          <w:tcPr>
            <w:tcW w:w="4904" w:type="dxa"/>
            <w:gridSpan w:val="3"/>
            <w:tcBorders>
              <w:left w:val="single" w:sz="1" w:space="0" w:color="000000"/>
              <w:bottom w:val="single" w:sz="1" w:space="0" w:color="000000"/>
            </w:tcBorders>
          </w:tcPr>
          <w:p w:rsidR="004B2899" w:rsidRDefault="004B2899" w:rsidP="00227A3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sz w:val="20"/>
              </w:rPr>
            </w:pPr>
          </w:p>
        </w:tc>
      </w:tr>
      <w:tr w:rsidR="004B2899" w:rsidRPr="00714EF0" w:rsidTr="00227A31">
        <w:tc>
          <w:tcPr>
            <w:tcW w:w="4904" w:type="dxa"/>
            <w:gridSpan w:val="3"/>
            <w:tcBorders>
              <w:left w:val="single" w:sz="1" w:space="0" w:color="000000"/>
              <w:bottom w:val="single" w:sz="1" w:space="0" w:color="000000"/>
            </w:tcBorders>
          </w:tcPr>
          <w:p w:rsidR="004B2899" w:rsidRDefault="004B2899" w:rsidP="00227A3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sz w:val="20"/>
              </w:rPr>
            </w:pPr>
          </w:p>
        </w:tc>
      </w:tr>
      <w:tr w:rsidR="004B2899" w:rsidRPr="00714EF0" w:rsidTr="00227A31">
        <w:tc>
          <w:tcPr>
            <w:tcW w:w="4904" w:type="dxa"/>
            <w:gridSpan w:val="3"/>
            <w:tcBorders>
              <w:left w:val="single" w:sz="1" w:space="0" w:color="000000"/>
              <w:bottom w:val="single" w:sz="1" w:space="0" w:color="000000"/>
            </w:tcBorders>
          </w:tcPr>
          <w:p w:rsidR="004B2899" w:rsidRDefault="004B2899" w:rsidP="00227A3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sz w:val="20"/>
              </w:rPr>
            </w:pPr>
          </w:p>
        </w:tc>
      </w:tr>
      <w:tr w:rsidR="004B2899"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4B2899" w:rsidRDefault="004B2899" w:rsidP="00227A31">
            <w:pPr>
              <w:pStyle w:val="TableContents"/>
              <w:rPr>
                <w:rFonts w:ascii="Arial" w:hAnsi="Arial"/>
                <w:b/>
                <w:bCs/>
                <w:sz w:val="20"/>
              </w:rPr>
            </w:pPr>
            <w:r>
              <w:rPr>
                <w:rFonts w:ascii="Arial" w:hAnsi="Arial"/>
                <w:b/>
                <w:bCs/>
                <w:sz w:val="20"/>
              </w:rPr>
              <w:t>Para la Ejecución del Caso de Prueba:</w:t>
            </w:r>
          </w:p>
        </w:tc>
      </w:tr>
      <w:tr w:rsidR="004B2899" w:rsidRPr="00714EF0" w:rsidTr="00227A31">
        <w:tc>
          <w:tcPr>
            <w:tcW w:w="1937" w:type="dxa"/>
            <w:tcBorders>
              <w:left w:val="single" w:sz="1" w:space="0" w:color="000000"/>
              <w:bottom w:val="single" w:sz="1" w:space="0" w:color="000000"/>
            </w:tcBorders>
            <w:shd w:val="clear" w:color="auto" w:fill="808080"/>
          </w:tcPr>
          <w:p w:rsidR="004B2899" w:rsidRDefault="004B2899" w:rsidP="00227A3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B2899" w:rsidRDefault="004B2899" w:rsidP="00227A3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B2899" w:rsidRDefault="004B2899" w:rsidP="00227A3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B2899" w:rsidRDefault="004B2899" w:rsidP="00227A3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B2899" w:rsidRDefault="004B2899" w:rsidP="00227A31">
            <w:pPr>
              <w:pStyle w:val="TableContents"/>
              <w:jc w:val="center"/>
              <w:rPr>
                <w:rFonts w:ascii="Arial" w:hAnsi="Arial"/>
                <w:b/>
                <w:bCs/>
                <w:sz w:val="20"/>
              </w:rPr>
            </w:pPr>
            <w:r>
              <w:rPr>
                <w:rFonts w:ascii="Arial" w:hAnsi="Arial"/>
                <w:b/>
                <w:bCs/>
                <w:sz w:val="20"/>
              </w:rPr>
              <w:t>Resultado Obtenido</w:t>
            </w:r>
          </w:p>
        </w:tc>
      </w:tr>
      <w:tr w:rsidR="004B2899" w:rsidRPr="0009383B" w:rsidTr="00227A31">
        <w:tc>
          <w:tcPr>
            <w:tcW w:w="1937" w:type="dxa"/>
            <w:tcBorders>
              <w:left w:val="single" w:sz="1" w:space="0" w:color="000000"/>
              <w:bottom w:val="single" w:sz="1" w:space="0" w:color="000000"/>
            </w:tcBorders>
          </w:tcPr>
          <w:p w:rsidR="004B2899" w:rsidRDefault="004B2899" w:rsidP="00227A31">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4B2899" w:rsidRDefault="006B1553" w:rsidP="00227A31">
            <w:pPr>
              <w:pStyle w:val="TableContents"/>
              <w:rPr>
                <w:rFonts w:ascii="Arial" w:hAnsi="Arial"/>
                <w:sz w:val="20"/>
              </w:rPr>
            </w:pPr>
            <w:r>
              <w:rPr>
                <w:rFonts w:ascii="Arial" w:hAnsi="Arial"/>
                <w:sz w:val="20"/>
              </w:rPr>
              <w:t>Tener en pantalla el menú de opciones.</w:t>
            </w:r>
          </w:p>
        </w:tc>
        <w:tc>
          <w:tcPr>
            <w:tcW w:w="1937" w:type="dxa"/>
            <w:gridSpan w:val="2"/>
            <w:tcBorders>
              <w:left w:val="single" w:sz="1" w:space="0" w:color="000000"/>
              <w:bottom w:val="single" w:sz="1" w:space="0" w:color="000000"/>
            </w:tcBorders>
          </w:tcPr>
          <w:p w:rsidR="004B2899" w:rsidRDefault="006B1553" w:rsidP="00227A31">
            <w:pPr>
              <w:pStyle w:val="TableContents"/>
              <w:rPr>
                <w:rFonts w:ascii="Arial" w:hAnsi="Arial"/>
                <w:sz w:val="20"/>
              </w:rPr>
            </w:pPr>
            <w:r>
              <w:rPr>
                <w:rFonts w:ascii="Arial" w:hAnsi="Arial"/>
                <w:sz w:val="20"/>
              </w:rPr>
              <w:t>Se hace click en crear curso</w:t>
            </w:r>
          </w:p>
        </w:tc>
        <w:tc>
          <w:tcPr>
            <w:tcW w:w="1937" w:type="dxa"/>
            <w:gridSpan w:val="2"/>
            <w:tcBorders>
              <w:left w:val="single" w:sz="1" w:space="0" w:color="000000"/>
              <w:bottom w:val="single" w:sz="1" w:space="0" w:color="000000"/>
            </w:tcBorders>
          </w:tcPr>
          <w:p w:rsidR="004B2899" w:rsidRDefault="006B1553" w:rsidP="00227A31">
            <w:pPr>
              <w:pStyle w:val="TableContents"/>
              <w:rPr>
                <w:rFonts w:ascii="Arial" w:hAnsi="Arial"/>
                <w:sz w:val="20"/>
              </w:rPr>
            </w:pPr>
            <w:r>
              <w:rPr>
                <w:rFonts w:ascii="Arial" w:hAnsi="Arial"/>
                <w:sz w:val="20"/>
              </w:rPr>
              <w:t xml:space="preserve">El sistema lo redirige a la </w:t>
            </w:r>
            <w:r w:rsidR="007D221F">
              <w:rPr>
                <w:rFonts w:ascii="Arial" w:hAnsi="Arial"/>
                <w:sz w:val="20"/>
              </w:rPr>
              <w:t>página</w:t>
            </w:r>
            <w:r>
              <w:rPr>
                <w:rFonts w:ascii="Arial" w:hAnsi="Arial"/>
                <w:sz w:val="20"/>
              </w:rPr>
              <w:t xml:space="preserve"> crear curso.</w:t>
            </w:r>
          </w:p>
        </w:tc>
        <w:tc>
          <w:tcPr>
            <w:tcW w:w="1183" w:type="dxa"/>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sz w:val="20"/>
              </w:rPr>
            </w:pPr>
          </w:p>
        </w:tc>
      </w:tr>
      <w:tr w:rsidR="004B2899" w:rsidRPr="0009383B" w:rsidTr="00227A31">
        <w:tc>
          <w:tcPr>
            <w:tcW w:w="1937" w:type="dxa"/>
            <w:tcBorders>
              <w:left w:val="single" w:sz="1" w:space="0" w:color="000000"/>
              <w:bottom w:val="single" w:sz="1" w:space="0" w:color="000000"/>
            </w:tcBorders>
          </w:tcPr>
          <w:p w:rsidR="004B2899" w:rsidRDefault="004B2899" w:rsidP="00227A31">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4B2899" w:rsidRDefault="006B1553" w:rsidP="00227A31">
            <w:pPr>
              <w:pStyle w:val="TableContents"/>
              <w:rPr>
                <w:rFonts w:ascii="Arial" w:hAnsi="Arial"/>
                <w:sz w:val="20"/>
              </w:rPr>
            </w:pPr>
            <w:r>
              <w:rPr>
                <w:rFonts w:ascii="Arial" w:hAnsi="Arial"/>
                <w:sz w:val="20"/>
              </w:rPr>
              <w:t>Tener en pantalla el menú de opciones</w:t>
            </w:r>
            <w:r w:rsidR="004B2899">
              <w:rPr>
                <w:rFonts w:ascii="Arial" w:hAnsi="Arial"/>
                <w:sz w:val="20"/>
              </w:rPr>
              <w:t>.</w:t>
            </w:r>
          </w:p>
        </w:tc>
        <w:tc>
          <w:tcPr>
            <w:tcW w:w="1937" w:type="dxa"/>
            <w:gridSpan w:val="2"/>
            <w:tcBorders>
              <w:left w:val="single" w:sz="1" w:space="0" w:color="000000"/>
              <w:bottom w:val="single" w:sz="1" w:space="0" w:color="000000"/>
            </w:tcBorders>
          </w:tcPr>
          <w:p w:rsidR="004B2899" w:rsidRDefault="006B1553" w:rsidP="00227A31">
            <w:pPr>
              <w:pStyle w:val="TableContents"/>
            </w:pPr>
            <w:r>
              <w:rPr>
                <w:rFonts w:ascii="Arial" w:hAnsi="Arial"/>
                <w:sz w:val="20"/>
              </w:rPr>
              <w:t>Se hace click en buscar curso.</w:t>
            </w:r>
          </w:p>
        </w:tc>
        <w:tc>
          <w:tcPr>
            <w:tcW w:w="1937" w:type="dxa"/>
            <w:gridSpan w:val="2"/>
            <w:tcBorders>
              <w:left w:val="single" w:sz="1" w:space="0" w:color="000000"/>
              <w:bottom w:val="single" w:sz="1" w:space="0" w:color="000000"/>
            </w:tcBorders>
          </w:tcPr>
          <w:p w:rsidR="004B2899" w:rsidRDefault="006B1553" w:rsidP="00227A31">
            <w:pPr>
              <w:pStyle w:val="TableContents"/>
              <w:rPr>
                <w:rFonts w:ascii="Arial" w:hAnsi="Arial"/>
                <w:sz w:val="20"/>
              </w:rPr>
            </w:pPr>
            <w:r>
              <w:rPr>
                <w:rFonts w:ascii="Arial" w:hAnsi="Arial"/>
                <w:sz w:val="20"/>
              </w:rPr>
              <w:t xml:space="preserve">El sistema lo redirige a la </w:t>
            </w:r>
            <w:r w:rsidR="007D221F">
              <w:rPr>
                <w:rFonts w:ascii="Arial" w:hAnsi="Arial"/>
                <w:sz w:val="20"/>
              </w:rPr>
              <w:t>página</w:t>
            </w:r>
            <w:r>
              <w:rPr>
                <w:rFonts w:ascii="Arial" w:hAnsi="Arial"/>
                <w:sz w:val="20"/>
              </w:rPr>
              <w:t xml:space="preserve"> buscar curso.</w:t>
            </w:r>
          </w:p>
        </w:tc>
        <w:tc>
          <w:tcPr>
            <w:tcW w:w="1183" w:type="dxa"/>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sz w:val="20"/>
              </w:rPr>
            </w:pPr>
          </w:p>
        </w:tc>
      </w:tr>
      <w:tr w:rsidR="004B2899" w:rsidRPr="000C5C38" w:rsidTr="00227A31">
        <w:tc>
          <w:tcPr>
            <w:tcW w:w="1937" w:type="dxa"/>
            <w:tcBorders>
              <w:left w:val="single" w:sz="1" w:space="0" w:color="000000"/>
              <w:bottom w:val="single" w:sz="1" w:space="0" w:color="000000"/>
            </w:tcBorders>
          </w:tcPr>
          <w:p w:rsidR="004B2899" w:rsidRDefault="006B1553" w:rsidP="00227A31">
            <w:pPr>
              <w:pStyle w:val="TableContents"/>
              <w:rPr>
                <w:rFonts w:ascii="Arial" w:hAnsi="Arial"/>
                <w:sz w:val="20"/>
              </w:rPr>
            </w:pPr>
            <w:r>
              <w:rPr>
                <w:rFonts w:ascii="Arial" w:hAnsi="Arial"/>
                <w:sz w:val="20"/>
              </w:rPr>
              <w:t>3-</w:t>
            </w:r>
          </w:p>
        </w:tc>
        <w:tc>
          <w:tcPr>
            <w:tcW w:w="1937" w:type="dxa"/>
            <w:tcBorders>
              <w:left w:val="single" w:sz="1" w:space="0" w:color="000000"/>
              <w:bottom w:val="single" w:sz="1" w:space="0" w:color="000000"/>
            </w:tcBorders>
          </w:tcPr>
          <w:p w:rsidR="004B2899" w:rsidRDefault="006B1553" w:rsidP="00227A31">
            <w:pPr>
              <w:pStyle w:val="TableContents"/>
              <w:rPr>
                <w:rFonts w:ascii="Arial" w:hAnsi="Arial"/>
                <w:sz w:val="20"/>
              </w:rPr>
            </w:pPr>
            <w:r>
              <w:rPr>
                <w:rFonts w:ascii="Arial" w:hAnsi="Arial"/>
                <w:sz w:val="20"/>
              </w:rPr>
              <w:t>Tener en pantalla el menú de opciones.</w:t>
            </w:r>
          </w:p>
        </w:tc>
        <w:tc>
          <w:tcPr>
            <w:tcW w:w="1937" w:type="dxa"/>
            <w:gridSpan w:val="2"/>
            <w:tcBorders>
              <w:left w:val="single" w:sz="1" w:space="0" w:color="000000"/>
              <w:bottom w:val="single" w:sz="1" w:space="0" w:color="000000"/>
            </w:tcBorders>
          </w:tcPr>
          <w:p w:rsidR="004B2899" w:rsidRDefault="006B1553" w:rsidP="00227A31">
            <w:pPr>
              <w:pStyle w:val="TableContents"/>
            </w:pPr>
            <w:r>
              <w:rPr>
                <w:rFonts w:ascii="Arial" w:hAnsi="Arial"/>
                <w:sz w:val="20"/>
              </w:rPr>
              <w:t>Se hace click modificar  curso.</w:t>
            </w:r>
          </w:p>
        </w:tc>
        <w:tc>
          <w:tcPr>
            <w:tcW w:w="1937" w:type="dxa"/>
            <w:gridSpan w:val="2"/>
            <w:tcBorders>
              <w:left w:val="single" w:sz="1" w:space="0" w:color="000000"/>
              <w:bottom w:val="single" w:sz="1" w:space="0" w:color="000000"/>
            </w:tcBorders>
          </w:tcPr>
          <w:p w:rsidR="004B2899" w:rsidRDefault="006B1553" w:rsidP="006B1553">
            <w:pPr>
              <w:pStyle w:val="TableContents"/>
              <w:rPr>
                <w:rFonts w:ascii="Arial" w:hAnsi="Arial"/>
                <w:sz w:val="20"/>
              </w:rPr>
            </w:pPr>
            <w:r>
              <w:rPr>
                <w:rFonts w:ascii="Arial" w:hAnsi="Arial"/>
                <w:sz w:val="20"/>
              </w:rPr>
              <w:t xml:space="preserve">El sistema lo redirige a la </w:t>
            </w:r>
            <w:r w:rsidR="007D221F">
              <w:rPr>
                <w:rFonts w:ascii="Arial" w:hAnsi="Arial"/>
                <w:sz w:val="20"/>
              </w:rPr>
              <w:t>página</w:t>
            </w:r>
            <w:r>
              <w:rPr>
                <w:rFonts w:ascii="Arial" w:hAnsi="Arial"/>
                <w:sz w:val="20"/>
              </w:rPr>
              <w:t xml:space="preserve"> modificar curso.</w:t>
            </w:r>
          </w:p>
        </w:tc>
        <w:tc>
          <w:tcPr>
            <w:tcW w:w="1183" w:type="dxa"/>
            <w:tcBorders>
              <w:left w:val="single" w:sz="1" w:space="0" w:color="000000"/>
              <w:bottom w:val="single" w:sz="1" w:space="0" w:color="000000"/>
              <w:right w:val="single" w:sz="1" w:space="0" w:color="000000"/>
            </w:tcBorders>
          </w:tcPr>
          <w:p w:rsidR="004B2899" w:rsidRDefault="004B2899" w:rsidP="00227A31">
            <w:pPr>
              <w:pStyle w:val="TableContents"/>
              <w:rPr>
                <w:rFonts w:ascii="Arial" w:hAnsi="Arial"/>
                <w:sz w:val="20"/>
              </w:rPr>
            </w:pPr>
          </w:p>
        </w:tc>
      </w:tr>
      <w:tr w:rsidR="006B1553" w:rsidRPr="000C5C38" w:rsidTr="00227A31">
        <w:tc>
          <w:tcPr>
            <w:tcW w:w="1937" w:type="dxa"/>
            <w:tcBorders>
              <w:left w:val="single" w:sz="1" w:space="0" w:color="000000"/>
              <w:bottom w:val="single" w:sz="1" w:space="0" w:color="000000"/>
            </w:tcBorders>
          </w:tcPr>
          <w:p w:rsidR="006B1553" w:rsidRDefault="006B1553" w:rsidP="00227A31">
            <w:pPr>
              <w:pStyle w:val="TableContents"/>
              <w:rPr>
                <w:rFonts w:ascii="Arial" w:hAnsi="Arial"/>
                <w:sz w:val="20"/>
              </w:rPr>
            </w:pPr>
            <w:r>
              <w:rPr>
                <w:rFonts w:ascii="Arial" w:hAnsi="Arial"/>
                <w:sz w:val="20"/>
              </w:rPr>
              <w:t>4-</w:t>
            </w:r>
          </w:p>
        </w:tc>
        <w:tc>
          <w:tcPr>
            <w:tcW w:w="1937" w:type="dxa"/>
            <w:tcBorders>
              <w:left w:val="single" w:sz="1" w:space="0" w:color="000000"/>
              <w:bottom w:val="single" w:sz="1" w:space="0" w:color="000000"/>
            </w:tcBorders>
          </w:tcPr>
          <w:p w:rsidR="006B1553" w:rsidRDefault="006B1553" w:rsidP="00227A31">
            <w:pPr>
              <w:pStyle w:val="TableContents"/>
              <w:rPr>
                <w:rFonts w:ascii="Arial" w:hAnsi="Arial"/>
                <w:sz w:val="20"/>
              </w:rPr>
            </w:pPr>
            <w:r>
              <w:rPr>
                <w:rFonts w:ascii="Arial" w:hAnsi="Arial"/>
                <w:sz w:val="20"/>
              </w:rPr>
              <w:t>Tener en pantalla el menú de opciones.</w:t>
            </w:r>
          </w:p>
        </w:tc>
        <w:tc>
          <w:tcPr>
            <w:tcW w:w="1937" w:type="dxa"/>
            <w:gridSpan w:val="2"/>
            <w:tcBorders>
              <w:left w:val="single" w:sz="1" w:space="0" w:color="000000"/>
              <w:bottom w:val="single" w:sz="1" w:space="0" w:color="000000"/>
            </w:tcBorders>
          </w:tcPr>
          <w:p w:rsidR="006B1553" w:rsidRDefault="006B1553" w:rsidP="00227A31">
            <w:pPr>
              <w:pStyle w:val="TableContents"/>
            </w:pPr>
            <w:r>
              <w:rPr>
                <w:rFonts w:ascii="Arial" w:hAnsi="Arial"/>
                <w:sz w:val="20"/>
              </w:rPr>
              <w:t>Se hace click eliminar  curso.</w:t>
            </w:r>
          </w:p>
        </w:tc>
        <w:tc>
          <w:tcPr>
            <w:tcW w:w="1937" w:type="dxa"/>
            <w:gridSpan w:val="2"/>
            <w:tcBorders>
              <w:left w:val="single" w:sz="1" w:space="0" w:color="000000"/>
              <w:bottom w:val="single" w:sz="1" w:space="0" w:color="000000"/>
            </w:tcBorders>
          </w:tcPr>
          <w:p w:rsidR="006B1553" w:rsidRDefault="006B1553" w:rsidP="006B1553">
            <w:pPr>
              <w:pStyle w:val="TableContents"/>
              <w:rPr>
                <w:rFonts w:ascii="Arial" w:hAnsi="Arial"/>
                <w:sz w:val="20"/>
              </w:rPr>
            </w:pPr>
            <w:r>
              <w:rPr>
                <w:rFonts w:ascii="Arial" w:hAnsi="Arial"/>
                <w:sz w:val="20"/>
              </w:rPr>
              <w:t xml:space="preserve">El sistema lo redirige a la </w:t>
            </w:r>
            <w:r w:rsidR="007D221F">
              <w:rPr>
                <w:rFonts w:ascii="Arial" w:hAnsi="Arial"/>
                <w:sz w:val="20"/>
              </w:rPr>
              <w:t>página</w:t>
            </w:r>
            <w:r>
              <w:rPr>
                <w:rFonts w:ascii="Arial" w:hAnsi="Arial"/>
                <w:sz w:val="20"/>
              </w:rPr>
              <w:t xml:space="preserve"> eliminar curso.</w:t>
            </w:r>
          </w:p>
        </w:tc>
        <w:tc>
          <w:tcPr>
            <w:tcW w:w="1183" w:type="dxa"/>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sz w:val="20"/>
              </w:rPr>
            </w:pPr>
          </w:p>
        </w:tc>
      </w:tr>
      <w:tr w:rsidR="006B1553"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6B1553" w:rsidRDefault="006B1553" w:rsidP="00227A31">
            <w:pPr>
              <w:pStyle w:val="TableContents"/>
              <w:rPr>
                <w:rFonts w:ascii="Arial" w:hAnsi="Arial"/>
                <w:b/>
                <w:bCs/>
                <w:sz w:val="20"/>
              </w:rPr>
            </w:pPr>
            <w:r>
              <w:rPr>
                <w:rFonts w:ascii="Arial" w:hAnsi="Arial"/>
                <w:b/>
                <w:bCs/>
                <w:sz w:val="20"/>
              </w:rPr>
              <w:t xml:space="preserve">Criterios de Aprobación del Caso de Prueba: </w:t>
            </w:r>
          </w:p>
        </w:tc>
      </w:tr>
      <w:tr w:rsidR="006B1553" w:rsidRPr="00714EF0" w:rsidTr="00227A31">
        <w:tc>
          <w:tcPr>
            <w:tcW w:w="8931" w:type="dxa"/>
            <w:gridSpan w:val="7"/>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6B1553" w:rsidRPr="00714EF0" w:rsidTr="00227A31">
        <w:tc>
          <w:tcPr>
            <w:tcW w:w="8931" w:type="dxa"/>
            <w:gridSpan w:val="7"/>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6B1553" w:rsidRDefault="006B1553" w:rsidP="000F2543">
      <w:pPr>
        <w:pStyle w:val="PSI-Ttulo1"/>
      </w:pPr>
    </w:p>
    <w:p w:rsidR="006B1553" w:rsidRDefault="006B1553" w:rsidP="000F2543">
      <w:pPr>
        <w:pStyle w:val="PSI-Ttulo1"/>
      </w:pPr>
    </w:p>
    <w:p w:rsidR="006B1553" w:rsidRDefault="006B1553" w:rsidP="000F2543">
      <w:pPr>
        <w:pStyle w:val="PSI-Ttulo1"/>
      </w:pPr>
    </w:p>
    <w:p w:rsidR="00375E47" w:rsidRDefault="00375E47"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6B1553" w:rsidRPr="00714EF0" w:rsidTr="00227A31">
        <w:tc>
          <w:tcPr>
            <w:tcW w:w="4904" w:type="dxa"/>
            <w:gridSpan w:val="3"/>
            <w:tcBorders>
              <w:top w:val="single" w:sz="1" w:space="0" w:color="000000"/>
              <w:left w:val="single" w:sz="1" w:space="0" w:color="000000"/>
              <w:bottom w:val="single" w:sz="1" w:space="0" w:color="000000"/>
            </w:tcBorders>
          </w:tcPr>
          <w:p w:rsidR="006B1553" w:rsidRDefault="006B1553" w:rsidP="00227A31">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6B1553" w:rsidRDefault="006B1553" w:rsidP="00227A31">
            <w:pPr>
              <w:pStyle w:val="TableContents"/>
              <w:rPr>
                <w:rFonts w:ascii="Arial" w:hAnsi="Arial"/>
                <w:b/>
                <w:bCs/>
                <w:sz w:val="20"/>
              </w:rPr>
            </w:pPr>
            <w:r>
              <w:rPr>
                <w:rFonts w:ascii="Arial" w:hAnsi="Arial"/>
                <w:b/>
                <w:bCs/>
                <w:sz w:val="20"/>
              </w:rPr>
              <w:t>Nivel de Prueba:</w:t>
            </w:r>
          </w:p>
        </w:tc>
      </w:tr>
      <w:tr w:rsidR="006B1553" w:rsidRPr="00714EF0" w:rsidTr="00227A31">
        <w:tc>
          <w:tcPr>
            <w:tcW w:w="4904" w:type="dxa"/>
            <w:gridSpan w:val="3"/>
            <w:tcBorders>
              <w:left w:val="single" w:sz="1" w:space="0" w:color="000000"/>
              <w:bottom w:val="single" w:sz="1" w:space="0" w:color="000000"/>
            </w:tcBorders>
            <w:shd w:val="clear" w:color="auto" w:fill="E6E6E6"/>
          </w:tcPr>
          <w:p w:rsidR="006B1553" w:rsidRDefault="006B1553" w:rsidP="00227A3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CU07</w:t>
            </w:r>
          </w:p>
        </w:tc>
        <w:tc>
          <w:tcPr>
            <w:tcW w:w="4027" w:type="dxa"/>
            <w:gridSpan w:val="4"/>
            <w:tcBorders>
              <w:left w:val="single" w:sz="1" w:space="0" w:color="000000"/>
              <w:bottom w:val="single" w:sz="1" w:space="0" w:color="000000"/>
              <w:right w:val="single" w:sz="1" w:space="0" w:color="000000"/>
            </w:tcBorders>
            <w:shd w:val="clear" w:color="auto" w:fill="E6E6E6"/>
          </w:tcPr>
          <w:p w:rsidR="006B1553" w:rsidRDefault="006B1553" w:rsidP="00227A31">
            <w:pPr>
              <w:pStyle w:val="TableContents"/>
              <w:rPr>
                <w:rFonts w:ascii="Arial" w:hAnsi="Arial"/>
                <w:b/>
                <w:bCs/>
                <w:sz w:val="20"/>
              </w:rPr>
            </w:pPr>
            <w:r>
              <w:rPr>
                <w:rFonts w:ascii="Arial" w:hAnsi="Arial"/>
                <w:b/>
                <w:bCs/>
                <w:sz w:val="20"/>
              </w:rPr>
              <w:t>Tipo(s) de Pruebas(s): Caja Negra.</w:t>
            </w:r>
          </w:p>
        </w:tc>
      </w:tr>
      <w:tr w:rsidR="006B1553" w:rsidRPr="00714EF0" w:rsidTr="00227A31">
        <w:tc>
          <w:tcPr>
            <w:tcW w:w="4904" w:type="dxa"/>
            <w:gridSpan w:val="3"/>
            <w:tcBorders>
              <w:left w:val="single" w:sz="1" w:space="0" w:color="000000"/>
              <w:bottom w:val="single" w:sz="1" w:space="0" w:color="000000"/>
            </w:tcBorders>
          </w:tcPr>
          <w:p w:rsidR="006B1553" w:rsidRDefault="006B1553" w:rsidP="00227A31">
            <w:pPr>
              <w:pStyle w:val="TableContents"/>
              <w:rPr>
                <w:rFonts w:ascii="Arial" w:hAnsi="Arial"/>
                <w:color w:val="0000FF"/>
                <w:sz w:val="20"/>
              </w:rPr>
            </w:pPr>
            <w:r>
              <w:rPr>
                <w:rFonts w:ascii="Arial" w:hAnsi="Arial"/>
                <w:b/>
                <w:bCs/>
                <w:sz w:val="20"/>
              </w:rPr>
              <w:t xml:space="preserve">ID Requerimiento: </w:t>
            </w:r>
            <w:r w:rsidR="00227A31">
              <w:rPr>
                <w:rFonts w:ascii="Arial" w:hAnsi="Arial"/>
                <w:color w:val="0000FF"/>
                <w:sz w:val="20"/>
              </w:rPr>
              <w:t>RF1 / RF2</w:t>
            </w:r>
            <w:r>
              <w:rPr>
                <w:rFonts w:ascii="Arial" w:hAnsi="Arial"/>
                <w:color w:val="0000FF"/>
                <w:sz w:val="20"/>
              </w:rPr>
              <w:t xml:space="preserve"> / RNF 1</w:t>
            </w:r>
          </w:p>
        </w:tc>
        <w:tc>
          <w:tcPr>
            <w:tcW w:w="4027" w:type="dxa"/>
            <w:gridSpan w:val="4"/>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6B1553" w:rsidRPr="00714EF0" w:rsidTr="00227A31">
        <w:tc>
          <w:tcPr>
            <w:tcW w:w="4904" w:type="dxa"/>
            <w:gridSpan w:val="3"/>
            <w:tcBorders>
              <w:left w:val="single" w:sz="1" w:space="0" w:color="000000"/>
              <w:bottom w:val="single" w:sz="1" w:space="0" w:color="000000"/>
            </w:tcBorders>
          </w:tcPr>
          <w:p w:rsidR="006B1553" w:rsidRDefault="006B1553" w:rsidP="00227A31">
            <w:pPr>
              <w:pStyle w:val="TableContents"/>
              <w:rPr>
                <w:rFonts w:ascii="Arial" w:hAnsi="Arial"/>
                <w:b/>
                <w:bCs/>
                <w:sz w:val="20"/>
              </w:rPr>
            </w:pPr>
            <w:r>
              <w:rPr>
                <w:rFonts w:ascii="Arial" w:hAnsi="Arial"/>
                <w:b/>
                <w:bCs/>
                <w:sz w:val="20"/>
              </w:rPr>
              <w:t>ID/Nombre Escenario: Cargar Curso.</w:t>
            </w:r>
          </w:p>
        </w:tc>
        <w:tc>
          <w:tcPr>
            <w:tcW w:w="4027" w:type="dxa"/>
            <w:gridSpan w:val="4"/>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b/>
                <w:bCs/>
                <w:sz w:val="20"/>
              </w:rPr>
            </w:pPr>
            <w:r>
              <w:rPr>
                <w:rFonts w:ascii="Arial" w:hAnsi="Arial"/>
                <w:b/>
                <w:bCs/>
                <w:sz w:val="20"/>
              </w:rPr>
              <w:t xml:space="preserve">Autor del Caso de Prueba: </w:t>
            </w:r>
          </w:p>
        </w:tc>
      </w:tr>
      <w:tr w:rsidR="006B1553" w:rsidRPr="00714EF0" w:rsidTr="00227A31">
        <w:tc>
          <w:tcPr>
            <w:tcW w:w="4904" w:type="dxa"/>
            <w:gridSpan w:val="3"/>
            <w:tcBorders>
              <w:left w:val="single" w:sz="1" w:space="0" w:color="000000"/>
              <w:bottom w:val="single" w:sz="1" w:space="0" w:color="000000"/>
            </w:tcBorders>
          </w:tcPr>
          <w:p w:rsidR="006B1553" w:rsidRDefault="006B1553" w:rsidP="00227A31">
            <w:pPr>
              <w:pStyle w:val="TableContents"/>
              <w:rPr>
                <w:rFonts w:ascii="Arial" w:hAnsi="Arial"/>
                <w:b/>
                <w:bCs/>
                <w:sz w:val="20"/>
              </w:rPr>
            </w:pPr>
            <w:r>
              <w:rPr>
                <w:rFonts w:ascii="Arial" w:hAnsi="Arial"/>
                <w:b/>
                <w:bCs/>
                <w:sz w:val="20"/>
              </w:rPr>
              <w:t>ID/Nombre Caso de Prueba: CP08</w:t>
            </w:r>
          </w:p>
        </w:tc>
        <w:tc>
          <w:tcPr>
            <w:tcW w:w="4027" w:type="dxa"/>
            <w:gridSpan w:val="4"/>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b/>
                <w:bCs/>
                <w:sz w:val="20"/>
              </w:rPr>
            </w:pPr>
            <w:r>
              <w:rPr>
                <w:rFonts w:ascii="Arial" w:hAnsi="Arial"/>
                <w:b/>
                <w:bCs/>
                <w:sz w:val="20"/>
              </w:rPr>
              <w:t>Nombre del Probador: A designar</w:t>
            </w:r>
          </w:p>
        </w:tc>
      </w:tr>
      <w:tr w:rsidR="006B1553" w:rsidRPr="00714EF0" w:rsidTr="00227A31">
        <w:tc>
          <w:tcPr>
            <w:tcW w:w="4904" w:type="dxa"/>
            <w:gridSpan w:val="3"/>
            <w:tcBorders>
              <w:left w:val="single" w:sz="1" w:space="0" w:color="000000"/>
              <w:bottom w:val="single" w:sz="1" w:space="0" w:color="000000"/>
            </w:tcBorders>
          </w:tcPr>
          <w:p w:rsidR="006B1553" w:rsidRDefault="006B1553" w:rsidP="00227A31">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6B1553" w:rsidRDefault="006B1553" w:rsidP="00227A31">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b/>
                <w:bCs/>
                <w:sz w:val="20"/>
              </w:rPr>
            </w:pPr>
            <w:r>
              <w:rPr>
                <w:rFonts w:ascii="Arial" w:hAnsi="Arial"/>
                <w:b/>
                <w:bCs/>
                <w:sz w:val="20"/>
              </w:rPr>
              <w:t>Fecha de Ejecución:</w:t>
            </w:r>
          </w:p>
        </w:tc>
      </w:tr>
      <w:tr w:rsidR="006B1553"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6B1553" w:rsidRDefault="006B1553" w:rsidP="00227A31">
            <w:pPr>
              <w:pStyle w:val="TableContents"/>
              <w:rPr>
                <w:rFonts w:ascii="Arial" w:hAnsi="Arial"/>
                <w:b/>
                <w:bCs/>
                <w:sz w:val="20"/>
              </w:rPr>
            </w:pPr>
            <w:r>
              <w:rPr>
                <w:rFonts w:ascii="Arial" w:hAnsi="Arial"/>
                <w:b/>
                <w:bCs/>
                <w:sz w:val="20"/>
              </w:rPr>
              <w:t>Condición(es) para que se ejecute el Caso de Prueba:</w:t>
            </w:r>
          </w:p>
        </w:tc>
      </w:tr>
      <w:tr w:rsidR="006B1553" w:rsidRPr="00714EF0" w:rsidTr="00227A31">
        <w:tc>
          <w:tcPr>
            <w:tcW w:w="4904" w:type="dxa"/>
            <w:gridSpan w:val="3"/>
            <w:tcBorders>
              <w:left w:val="single" w:sz="1" w:space="0" w:color="000000"/>
              <w:bottom w:val="single" w:sz="1" w:space="0" w:color="000000"/>
            </w:tcBorders>
          </w:tcPr>
          <w:p w:rsidR="006B1553" w:rsidRDefault="006B1553" w:rsidP="00227A31">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sz w:val="20"/>
              </w:rPr>
            </w:pPr>
          </w:p>
        </w:tc>
      </w:tr>
      <w:tr w:rsidR="006B1553" w:rsidRPr="00714EF0" w:rsidTr="00227A31">
        <w:tc>
          <w:tcPr>
            <w:tcW w:w="4904" w:type="dxa"/>
            <w:gridSpan w:val="3"/>
            <w:tcBorders>
              <w:left w:val="single" w:sz="1" w:space="0" w:color="000000"/>
              <w:bottom w:val="single" w:sz="1" w:space="0" w:color="000000"/>
            </w:tcBorders>
          </w:tcPr>
          <w:p w:rsidR="006B1553" w:rsidRDefault="006B1553" w:rsidP="00227A3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sz w:val="20"/>
              </w:rPr>
            </w:pPr>
          </w:p>
        </w:tc>
      </w:tr>
      <w:tr w:rsidR="006B1553" w:rsidRPr="00714EF0" w:rsidTr="00227A31">
        <w:tc>
          <w:tcPr>
            <w:tcW w:w="4904" w:type="dxa"/>
            <w:gridSpan w:val="3"/>
            <w:tcBorders>
              <w:left w:val="single" w:sz="1" w:space="0" w:color="000000"/>
              <w:bottom w:val="single" w:sz="1" w:space="0" w:color="000000"/>
            </w:tcBorders>
          </w:tcPr>
          <w:p w:rsidR="006B1553" w:rsidRDefault="006B1553" w:rsidP="00227A3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sz w:val="20"/>
              </w:rPr>
            </w:pPr>
          </w:p>
        </w:tc>
      </w:tr>
      <w:tr w:rsidR="006B1553" w:rsidRPr="00714EF0" w:rsidTr="00227A31">
        <w:tc>
          <w:tcPr>
            <w:tcW w:w="4904" w:type="dxa"/>
            <w:gridSpan w:val="3"/>
            <w:tcBorders>
              <w:left w:val="single" w:sz="1" w:space="0" w:color="000000"/>
              <w:bottom w:val="single" w:sz="1" w:space="0" w:color="000000"/>
            </w:tcBorders>
          </w:tcPr>
          <w:p w:rsidR="006B1553" w:rsidRDefault="006B1553" w:rsidP="00227A3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sz w:val="20"/>
              </w:rPr>
            </w:pPr>
          </w:p>
        </w:tc>
      </w:tr>
      <w:tr w:rsidR="006B1553"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6B1553" w:rsidRDefault="006B1553" w:rsidP="00227A31">
            <w:pPr>
              <w:pStyle w:val="TableContents"/>
              <w:rPr>
                <w:rFonts w:ascii="Arial" w:hAnsi="Arial"/>
                <w:b/>
                <w:bCs/>
                <w:sz w:val="20"/>
              </w:rPr>
            </w:pPr>
            <w:r>
              <w:rPr>
                <w:rFonts w:ascii="Arial" w:hAnsi="Arial"/>
                <w:b/>
                <w:bCs/>
                <w:sz w:val="20"/>
              </w:rPr>
              <w:t>Para la Ejecución del Caso de Prueba:</w:t>
            </w:r>
          </w:p>
        </w:tc>
      </w:tr>
      <w:tr w:rsidR="006B1553" w:rsidRPr="00714EF0" w:rsidTr="00227A31">
        <w:tc>
          <w:tcPr>
            <w:tcW w:w="1937" w:type="dxa"/>
            <w:tcBorders>
              <w:left w:val="single" w:sz="1" w:space="0" w:color="000000"/>
              <w:bottom w:val="single" w:sz="1" w:space="0" w:color="000000"/>
            </w:tcBorders>
            <w:shd w:val="clear" w:color="auto" w:fill="808080"/>
          </w:tcPr>
          <w:p w:rsidR="006B1553" w:rsidRDefault="006B1553" w:rsidP="00227A3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6B1553" w:rsidRDefault="006B1553" w:rsidP="00227A3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6B1553" w:rsidRDefault="006B1553" w:rsidP="00227A3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6B1553" w:rsidRDefault="006B1553" w:rsidP="00227A3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6B1553" w:rsidRDefault="006B1553" w:rsidP="00227A31">
            <w:pPr>
              <w:pStyle w:val="TableContents"/>
              <w:jc w:val="center"/>
              <w:rPr>
                <w:rFonts w:ascii="Arial" w:hAnsi="Arial"/>
                <w:b/>
                <w:bCs/>
                <w:sz w:val="20"/>
              </w:rPr>
            </w:pPr>
            <w:r>
              <w:rPr>
                <w:rFonts w:ascii="Arial" w:hAnsi="Arial"/>
                <w:b/>
                <w:bCs/>
                <w:sz w:val="20"/>
              </w:rPr>
              <w:t>Resultado Obtenido</w:t>
            </w:r>
          </w:p>
        </w:tc>
      </w:tr>
      <w:tr w:rsidR="006B1553" w:rsidRPr="0009383B" w:rsidTr="00227A31">
        <w:tc>
          <w:tcPr>
            <w:tcW w:w="1937" w:type="dxa"/>
            <w:tcBorders>
              <w:left w:val="single" w:sz="1" w:space="0" w:color="000000"/>
              <w:bottom w:val="single" w:sz="1" w:space="0" w:color="000000"/>
            </w:tcBorders>
          </w:tcPr>
          <w:p w:rsidR="006B1553" w:rsidRDefault="006B1553" w:rsidP="00227A31">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6B1553" w:rsidRDefault="004B7DC9" w:rsidP="00227A31">
            <w:pPr>
              <w:pStyle w:val="TableContents"/>
              <w:rPr>
                <w:rFonts w:ascii="Arial" w:hAnsi="Arial"/>
                <w:sz w:val="20"/>
              </w:rPr>
            </w:pPr>
            <w:r>
              <w:rPr>
                <w:rFonts w:ascii="Arial" w:hAnsi="Arial"/>
                <w:sz w:val="20"/>
              </w:rPr>
              <w:t xml:space="preserve">Los datos del curso son todos </w:t>
            </w:r>
            <w:r w:rsidR="007D221F">
              <w:rPr>
                <w:rFonts w:ascii="Arial" w:hAnsi="Arial"/>
                <w:sz w:val="20"/>
              </w:rPr>
              <w:t>válidos</w:t>
            </w:r>
            <w:r>
              <w:rPr>
                <w:rFonts w:ascii="Arial" w:hAnsi="Arial"/>
                <w:sz w:val="20"/>
              </w:rPr>
              <w:t>.</w:t>
            </w:r>
          </w:p>
        </w:tc>
        <w:tc>
          <w:tcPr>
            <w:tcW w:w="1937" w:type="dxa"/>
            <w:gridSpan w:val="2"/>
            <w:tcBorders>
              <w:left w:val="single" w:sz="1" w:space="0" w:color="000000"/>
              <w:bottom w:val="single" w:sz="1" w:space="0" w:color="000000"/>
            </w:tcBorders>
          </w:tcPr>
          <w:p w:rsidR="006B1553" w:rsidRPr="004B7DC9" w:rsidRDefault="004B7DC9" w:rsidP="00227A31">
            <w:pPr>
              <w:pStyle w:val="TableContents"/>
              <w:rPr>
                <w:rFonts w:ascii="Arial" w:hAnsi="Arial"/>
                <w:sz w:val="20"/>
              </w:rPr>
            </w:pPr>
            <w:r>
              <w:rPr>
                <w:rFonts w:ascii="Arial" w:hAnsi="Arial"/>
                <w:sz w:val="20"/>
              </w:rPr>
              <w:t>Nombre, descripción, fecha, estado, entre otros</w:t>
            </w:r>
          </w:p>
        </w:tc>
        <w:tc>
          <w:tcPr>
            <w:tcW w:w="1937" w:type="dxa"/>
            <w:gridSpan w:val="2"/>
            <w:tcBorders>
              <w:left w:val="single" w:sz="1" w:space="0" w:color="000000"/>
              <w:bottom w:val="single" w:sz="1" w:space="0" w:color="000000"/>
            </w:tcBorders>
          </w:tcPr>
          <w:p w:rsidR="006B1553" w:rsidRDefault="004B7DC9" w:rsidP="00227A31">
            <w:pPr>
              <w:pStyle w:val="TableContents"/>
              <w:rPr>
                <w:rFonts w:ascii="Arial" w:hAnsi="Arial"/>
                <w:sz w:val="20"/>
              </w:rPr>
            </w:pPr>
            <w:r>
              <w:rPr>
                <w:rFonts w:ascii="Arial" w:hAnsi="Arial"/>
                <w:sz w:val="20"/>
              </w:rPr>
              <w:t>Al hacer click en confirmar el sistema muestra por pantalla un mensaje de operación exitosa.</w:t>
            </w:r>
          </w:p>
        </w:tc>
        <w:tc>
          <w:tcPr>
            <w:tcW w:w="1183" w:type="dxa"/>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sz w:val="20"/>
              </w:rPr>
            </w:pPr>
          </w:p>
        </w:tc>
      </w:tr>
      <w:tr w:rsidR="006B1553" w:rsidRPr="0009383B" w:rsidTr="00227A31">
        <w:tc>
          <w:tcPr>
            <w:tcW w:w="1937" w:type="dxa"/>
            <w:tcBorders>
              <w:left w:val="single" w:sz="1" w:space="0" w:color="000000"/>
              <w:bottom w:val="single" w:sz="1" w:space="0" w:color="000000"/>
            </w:tcBorders>
          </w:tcPr>
          <w:p w:rsidR="006B1553" w:rsidRDefault="006B1553" w:rsidP="00227A31">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6B1553" w:rsidRDefault="004B7DC9" w:rsidP="00227A31">
            <w:pPr>
              <w:pStyle w:val="TableContents"/>
              <w:rPr>
                <w:rFonts w:ascii="Arial" w:hAnsi="Arial"/>
                <w:sz w:val="20"/>
              </w:rPr>
            </w:pPr>
            <w:r>
              <w:rPr>
                <w:rFonts w:ascii="Arial" w:hAnsi="Arial"/>
                <w:sz w:val="20"/>
              </w:rPr>
              <w:t xml:space="preserve">Hay algunos datos que son nulos. </w:t>
            </w:r>
          </w:p>
        </w:tc>
        <w:tc>
          <w:tcPr>
            <w:tcW w:w="1937" w:type="dxa"/>
            <w:gridSpan w:val="2"/>
            <w:tcBorders>
              <w:left w:val="single" w:sz="1" w:space="0" w:color="000000"/>
              <w:bottom w:val="single" w:sz="1" w:space="0" w:color="000000"/>
            </w:tcBorders>
          </w:tcPr>
          <w:p w:rsidR="006B1553" w:rsidRDefault="004B7DC9" w:rsidP="00227A31">
            <w:pPr>
              <w:pStyle w:val="TableContents"/>
            </w:pPr>
            <w:r>
              <w:rPr>
                <w:rFonts w:ascii="Arial" w:hAnsi="Arial"/>
                <w:sz w:val="20"/>
              </w:rPr>
              <w:t>Nombre, descripción, fecha, estado, entre otros</w:t>
            </w:r>
          </w:p>
        </w:tc>
        <w:tc>
          <w:tcPr>
            <w:tcW w:w="1937" w:type="dxa"/>
            <w:gridSpan w:val="2"/>
            <w:tcBorders>
              <w:left w:val="single" w:sz="1" w:space="0" w:color="000000"/>
              <w:bottom w:val="single" w:sz="1" w:space="0" w:color="000000"/>
            </w:tcBorders>
          </w:tcPr>
          <w:p w:rsidR="006B1553" w:rsidRDefault="004B7DC9" w:rsidP="004B7DC9">
            <w:pPr>
              <w:pStyle w:val="TableContents"/>
              <w:rPr>
                <w:rFonts w:ascii="Arial" w:hAnsi="Arial"/>
                <w:sz w:val="20"/>
              </w:rPr>
            </w:pPr>
            <w:r>
              <w:rPr>
                <w:rFonts w:ascii="Arial" w:hAnsi="Arial"/>
                <w:sz w:val="20"/>
              </w:rPr>
              <w:t xml:space="preserve">Al hacer click en confirmar el sistema muestra por pantalla un mensaje informando que existen campos </w:t>
            </w:r>
            <w:r w:rsidR="007D221F">
              <w:rPr>
                <w:rFonts w:ascii="Arial" w:hAnsi="Arial"/>
                <w:sz w:val="20"/>
              </w:rPr>
              <w:t>vacíos</w:t>
            </w:r>
            <w:r>
              <w:rPr>
                <w:rFonts w:ascii="Arial" w:hAnsi="Arial"/>
                <w:sz w:val="20"/>
              </w:rPr>
              <w:t xml:space="preserve"> y no se confirma la operación hasta que se llenen los campos</w:t>
            </w:r>
          </w:p>
        </w:tc>
        <w:tc>
          <w:tcPr>
            <w:tcW w:w="1183" w:type="dxa"/>
            <w:tcBorders>
              <w:left w:val="single" w:sz="1" w:space="0" w:color="000000"/>
              <w:bottom w:val="single" w:sz="1" w:space="0" w:color="000000"/>
              <w:right w:val="single" w:sz="1" w:space="0" w:color="000000"/>
            </w:tcBorders>
          </w:tcPr>
          <w:p w:rsidR="006B1553" w:rsidRDefault="006B1553" w:rsidP="00227A31">
            <w:pPr>
              <w:pStyle w:val="TableContents"/>
              <w:rPr>
                <w:rFonts w:ascii="Arial" w:hAnsi="Arial"/>
                <w:sz w:val="20"/>
              </w:rPr>
            </w:pPr>
          </w:p>
        </w:tc>
      </w:tr>
      <w:tr w:rsidR="004B7DC9" w:rsidRPr="000C5C38" w:rsidTr="00227A31">
        <w:tc>
          <w:tcPr>
            <w:tcW w:w="1937" w:type="dxa"/>
            <w:tcBorders>
              <w:left w:val="single" w:sz="1" w:space="0" w:color="000000"/>
              <w:bottom w:val="single" w:sz="1" w:space="0" w:color="000000"/>
            </w:tcBorders>
          </w:tcPr>
          <w:p w:rsidR="004B7DC9" w:rsidRDefault="004B7DC9" w:rsidP="00227A31">
            <w:pPr>
              <w:pStyle w:val="TableContents"/>
              <w:rPr>
                <w:rFonts w:ascii="Arial" w:hAnsi="Arial"/>
                <w:sz w:val="20"/>
              </w:rPr>
            </w:pPr>
            <w:r>
              <w:rPr>
                <w:rFonts w:ascii="Arial" w:hAnsi="Arial"/>
                <w:sz w:val="20"/>
              </w:rPr>
              <w:t>3-</w:t>
            </w:r>
          </w:p>
        </w:tc>
        <w:tc>
          <w:tcPr>
            <w:tcW w:w="1937" w:type="dxa"/>
            <w:tcBorders>
              <w:left w:val="single" w:sz="1" w:space="0" w:color="000000"/>
              <w:bottom w:val="single" w:sz="1" w:space="0" w:color="000000"/>
            </w:tcBorders>
          </w:tcPr>
          <w:p w:rsidR="004B7DC9" w:rsidRDefault="004B7DC9" w:rsidP="00227A31">
            <w:pPr>
              <w:pStyle w:val="TableContents"/>
              <w:rPr>
                <w:rFonts w:ascii="Arial" w:hAnsi="Arial"/>
                <w:sz w:val="20"/>
              </w:rPr>
            </w:pPr>
            <w:r>
              <w:rPr>
                <w:rFonts w:ascii="Arial" w:hAnsi="Arial"/>
                <w:sz w:val="20"/>
              </w:rPr>
              <w:t>Todos los datos son nulos.</w:t>
            </w:r>
          </w:p>
        </w:tc>
        <w:tc>
          <w:tcPr>
            <w:tcW w:w="1937" w:type="dxa"/>
            <w:gridSpan w:val="2"/>
            <w:tcBorders>
              <w:left w:val="single" w:sz="1" w:space="0" w:color="000000"/>
              <w:bottom w:val="single" w:sz="1" w:space="0" w:color="000000"/>
            </w:tcBorders>
          </w:tcPr>
          <w:p w:rsidR="004B7DC9" w:rsidRDefault="004B7DC9" w:rsidP="00227A31">
            <w:pPr>
              <w:pStyle w:val="TableContents"/>
            </w:pPr>
            <w:r>
              <w:rPr>
                <w:rFonts w:ascii="Arial" w:hAnsi="Arial"/>
                <w:sz w:val="20"/>
              </w:rPr>
              <w:t>Nombre, descripción, fecha, estado, entre otros</w:t>
            </w:r>
          </w:p>
        </w:tc>
        <w:tc>
          <w:tcPr>
            <w:tcW w:w="1937" w:type="dxa"/>
            <w:gridSpan w:val="2"/>
            <w:tcBorders>
              <w:left w:val="single" w:sz="1" w:space="0" w:color="000000"/>
              <w:bottom w:val="single" w:sz="1" w:space="0" w:color="000000"/>
            </w:tcBorders>
          </w:tcPr>
          <w:p w:rsidR="004B7DC9" w:rsidRDefault="004B7DC9" w:rsidP="00227A31">
            <w:pPr>
              <w:pStyle w:val="TableContents"/>
              <w:rPr>
                <w:rFonts w:ascii="Arial" w:hAnsi="Arial"/>
                <w:sz w:val="20"/>
              </w:rPr>
            </w:pPr>
            <w:r>
              <w:rPr>
                <w:rFonts w:ascii="Arial" w:hAnsi="Arial"/>
                <w:sz w:val="20"/>
              </w:rPr>
              <w:t xml:space="preserve">Al hacer click en confirmar, el sistema informa que hay datos </w:t>
            </w:r>
            <w:r w:rsidR="007D221F">
              <w:rPr>
                <w:rFonts w:ascii="Arial" w:hAnsi="Arial"/>
                <w:sz w:val="20"/>
              </w:rPr>
              <w:t>vacíos</w:t>
            </w:r>
            <w:r>
              <w:rPr>
                <w:rFonts w:ascii="Arial" w:hAnsi="Arial"/>
                <w:sz w:val="20"/>
              </w:rPr>
              <w:t xml:space="preserve">  y no continua hasta que se llenen todos los datos.</w:t>
            </w:r>
          </w:p>
        </w:tc>
        <w:tc>
          <w:tcPr>
            <w:tcW w:w="1183" w:type="dxa"/>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sz w:val="20"/>
              </w:rPr>
            </w:pPr>
          </w:p>
        </w:tc>
      </w:tr>
      <w:tr w:rsidR="004B7DC9"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4B7DC9" w:rsidRDefault="004B7DC9" w:rsidP="00227A31">
            <w:pPr>
              <w:pStyle w:val="TableContents"/>
              <w:rPr>
                <w:rFonts w:ascii="Arial" w:hAnsi="Arial"/>
                <w:b/>
                <w:bCs/>
                <w:sz w:val="20"/>
              </w:rPr>
            </w:pPr>
            <w:r>
              <w:rPr>
                <w:rFonts w:ascii="Arial" w:hAnsi="Arial"/>
                <w:b/>
                <w:bCs/>
                <w:sz w:val="20"/>
              </w:rPr>
              <w:t xml:space="preserve">Criterios de Aprobación del Caso de Prueba: </w:t>
            </w:r>
          </w:p>
        </w:tc>
      </w:tr>
      <w:tr w:rsidR="004B7DC9" w:rsidRPr="00714EF0" w:rsidTr="00227A31">
        <w:tc>
          <w:tcPr>
            <w:tcW w:w="8931" w:type="dxa"/>
            <w:gridSpan w:val="7"/>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B7DC9" w:rsidRPr="00714EF0" w:rsidTr="00227A31">
        <w:tc>
          <w:tcPr>
            <w:tcW w:w="8931" w:type="dxa"/>
            <w:gridSpan w:val="7"/>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___________</w:t>
            </w:r>
          </w:p>
        </w:tc>
      </w:tr>
    </w:tbl>
    <w:p w:rsidR="004B7DC9" w:rsidRDefault="004B7DC9"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B7DC9" w:rsidRPr="00714EF0" w:rsidTr="00227A31">
        <w:tc>
          <w:tcPr>
            <w:tcW w:w="4904" w:type="dxa"/>
            <w:gridSpan w:val="3"/>
            <w:tcBorders>
              <w:top w:val="single" w:sz="1" w:space="0" w:color="000000"/>
              <w:left w:val="single" w:sz="1" w:space="0" w:color="000000"/>
              <w:bottom w:val="single" w:sz="1" w:space="0" w:color="000000"/>
            </w:tcBorders>
          </w:tcPr>
          <w:p w:rsidR="004B7DC9" w:rsidRDefault="004B7DC9" w:rsidP="00227A31">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4B7DC9" w:rsidRDefault="004B7DC9" w:rsidP="00227A31">
            <w:pPr>
              <w:pStyle w:val="TableContents"/>
              <w:rPr>
                <w:rFonts w:ascii="Arial" w:hAnsi="Arial"/>
                <w:b/>
                <w:bCs/>
                <w:sz w:val="20"/>
              </w:rPr>
            </w:pPr>
            <w:r>
              <w:rPr>
                <w:rFonts w:ascii="Arial" w:hAnsi="Arial"/>
                <w:b/>
                <w:bCs/>
                <w:sz w:val="20"/>
              </w:rPr>
              <w:t>Nivel de Prueba:</w:t>
            </w:r>
          </w:p>
        </w:tc>
      </w:tr>
      <w:tr w:rsidR="004B7DC9" w:rsidRPr="00714EF0" w:rsidTr="00227A31">
        <w:tc>
          <w:tcPr>
            <w:tcW w:w="4904" w:type="dxa"/>
            <w:gridSpan w:val="3"/>
            <w:tcBorders>
              <w:left w:val="single" w:sz="1" w:space="0" w:color="000000"/>
              <w:bottom w:val="single" w:sz="1" w:space="0" w:color="000000"/>
            </w:tcBorders>
            <w:shd w:val="clear" w:color="auto" w:fill="E6E6E6"/>
          </w:tcPr>
          <w:p w:rsidR="004B7DC9" w:rsidRDefault="004B7DC9" w:rsidP="00227A3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CU08</w:t>
            </w:r>
          </w:p>
        </w:tc>
        <w:tc>
          <w:tcPr>
            <w:tcW w:w="4027" w:type="dxa"/>
            <w:gridSpan w:val="4"/>
            <w:tcBorders>
              <w:left w:val="single" w:sz="1" w:space="0" w:color="000000"/>
              <w:bottom w:val="single" w:sz="1" w:space="0" w:color="000000"/>
              <w:right w:val="single" w:sz="1" w:space="0" w:color="000000"/>
            </w:tcBorders>
            <w:shd w:val="clear" w:color="auto" w:fill="E6E6E6"/>
          </w:tcPr>
          <w:p w:rsidR="004B7DC9" w:rsidRDefault="004B7DC9" w:rsidP="00227A31">
            <w:pPr>
              <w:pStyle w:val="TableContents"/>
              <w:rPr>
                <w:rFonts w:ascii="Arial" w:hAnsi="Arial"/>
                <w:b/>
                <w:bCs/>
                <w:sz w:val="20"/>
              </w:rPr>
            </w:pPr>
            <w:r>
              <w:rPr>
                <w:rFonts w:ascii="Arial" w:hAnsi="Arial"/>
                <w:b/>
                <w:bCs/>
                <w:sz w:val="20"/>
              </w:rPr>
              <w:t>Tipo(s) de Pruebas(s): Caja Negra.</w:t>
            </w:r>
          </w:p>
        </w:tc>
      </w:tr>
      <w:tr w:rsidR="004B7DC9" w:rsidRPr="00714EF0" w:rsidTr="00227A31">
        <w:tc>
          <w:tcPr>
            <w:tcW w:w="4904" w:type="dxa"/>
            <w:gridSpan w:val="3"/>
            <w:tcBorders>
              <w:left w:val="single" w:sz="1" w:space="0" w:color="000000"/>
              <w:bottom w:val="single" w:sz="1" w:space="0" w:color="000000"/>
            </w:tcBorders>
          </w:tcPr>
          <w:p w:rsidR="004B7DC9" w:rsidRDefault="004B7DC9" w:rsidP="00227A31">
            <w:pPr>
              <w:pStyle w:val="TableContents"/>
              <w:rPr>
                <w:rFonts w:ascii="Arial" w:hAnsi="Arial"/>
                <w:color w:val="0000FF"/>
                <w:sz w:val="20"/>
              </w:rPr>
            </w:pPr>
            <w:r>
              <w:rPr>
                <w:rFonts w:ascii="Arial" w:hAnsi="Arial"/>
                <w:b/>
                <w:bCs/>
                <w:sz w:val="20"/>
              </w:rPr>
              <w:t xml:space="preserve">ID Requerimiento: </w:t>
            </w:r>
            <w:r w:rsidR="00227A31">
              <w:rPr>
                <w:rFonts w:ascii="Arial" w:hAnsi="Arial"/>
                <w:color w:val="0000FF"/>
                <w:sz w:val="20"/>
              </w:rPr>
              <w:t>RF1 / RF2</w:t>
            </w:r>
            <w:r>
              <w:rPr>
                <w:rFonts w:ascii="Arial" w:hAnsi="Arial"/>
                <w:color w:val="0000FF"/>
                <w:sz w:val="20"/>
              </w:rPr>
              <w:t xml:space="preserve"> / RNF 1</w:t>
            </w:r>
          </w:p>
        </w:tc>
        <w:tc>
          <w:tcPr>
            <w:tcW w:w="4027" w:type="dxa"/>
            <w:gridSpan w:val="4"/>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4B7DC9" w:rsidRPr="00714EF0" w:rsidTr="00227A31">
        <w:tc>
          <w:tcPr>
            <w:tcW w:w="4904" w:type="dxa"/>
            <w:gridSpan w:val="3"/>
            <w:tcBorders>
              <w:left w:val="single" w:sz="1" w:space="0" w:color="000000"/>
              <w:bottom w:val="single" w:sz="1" w:space="0" w:color="000000"/>
            </w:tcBorders>
          </w:tcPr>
          <w:p w:rsidR="004B7DC9" w:rsidRDefault="004B7DC9" w:rsidP="00227A31">
            <w:pPr>
              <w:pStyle w:val="TableContents"/>
              <w:rPr>
                <w:rFonts w:ascii="Arial" w:hAnsi="Arial"/>
                <w:b/>
                <w:bCs/>
                <w:sz w:val="20"/>
              </w:rPr>
            </w:pPr>
            <w:r>
              <w:rPr>
                <w:rFonts w:ascii="Arial" w:hAnsi="Arial"/>
                <w:b/>
                <w:bCs/>
                <w:sz w:val="20"/>
              </w:rPr>
              <w:t xml:space="preserve">ID/Nombre Escenario: </w:t>
            </w:r>
            <w:r w:rsidR="00B11539">
              <w:rPr>
                <w:rFonts w:ascii="Arial" w:hAnsi="Arial"/>
                <w:b/>
                <w:bCs/>
                <w:sz w:val="20"/>
              </w:rPr>
              <w:t>Buscar Curso</w:t>
            </w:r>
            <w:r>
              <w:rPr>
                <w:rFonts w:ascii="Arial" w:hAnsi="Arial"/>
                <w:b/>
                <w:bCs/>
                <w:sz w:val="20"/>
              </w:rPr>
              <w:t>.</w:t>
            </w:r>
          </w:p>
        </w:tc>
        <w:tc>
          <w:tcPr>
            <w:tcW w:w="4027" w:type="dxa"/>
            <w:gridSpan w:val="4"/>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b/>
                <w:bCs/>
                <w:sz w:val="20"/>
              </w:rPr>
            </w:pPr>
            <w:r>
              <w:rPr>
                <w:rFonts w:ascii="Arial" w:hAnsi="Arial"/>
                <w:b/>
                <w:bCs/>
                <w:sz w:val="20"/>
              </w:rPr>
              <w:t xml:space="preserve">Autor del Caso de Prueba: </w:t>
            </w:r>
          </w:p>
        </w:tc>
      </w:tr>
      <w:tr w:rsidR="004B7DC9" w:rsidRPr="00714EF0" w:rsidTr="00227A31">
        <w:tc>
          <w:tcPr>
            <w:tcW w:w="4904" w:type="dxa"/>
            <w:gridSpan w:val="3"/>
            <w:tcBorders>
              <w:left w:val="single" w:sz="1" w:space="0" w:color="000000"/>
              <w:bottom w:val="single" w:sz="1" w:space="0" w:color="000000"/>
            </w:tcBorders>
          </w:tcPr>
          <w:p w:rsidR="004B7DC9" w:rsidRDefault="004B7DC9" w:rsidP="00227A31">
            <w:pPr>
              <w:pStyle w:val="TableContents"/>
              <w:rPr>
                <w:rFonts w:ascii="Arial" w:hAnsi="Arial"/>
                <w:b/>
                <w:bCs/>
                <w:sz w:val="20"/>
              </w:rPr>
            </w:pPr>
            <w:r>
              <w:rPr>
                <w:rFonts w:ascii="Arial" w:hAnsi="Arial"/>
                <w:b/>
                <w:bCs/>
                <w:sz w:val="20"/>
              </w:rPr>
              <w:t>ID/Nombre Caso de Prueba: CP0</w:t>
            </w:r>
            <w:r w:rsidR="00B11539">
              <w:rPr>
                <w:rFonts w:ascii="Arial" w:hAnsi="Arial"/>
                <w:b/>
                <w:bCs/>
                <w:sz w:val="20"/>
              </w:rPr>
              <w:t>9</w:t>
            </w:r>
          </w:p>
        </w:tc>
        <w:tc>
          <w:tcPr>
            <w:tcW w:w="4027" w:type="dxa"/>
            <w:gridSpan w:val="4"/>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b/>
                <w:bCs/>
                <w:sz w:val="20"/>
              </w:rPr>
            </w:pPr>
            <w:r>
              <w:rPr>
                <w:rFonts w:ascii="Arial" w:hAnsi="Arial"/>
                <w:b/>
                <w:bCs/>
                <w:sz w:val="20"/>
              </w:rPr>
              <w:t>Nombre del Probador: A designar</w:t>
            </w:r>
          </w:p>
        </w:tc>
      </w:tr>
      <w:tr w:rsidR="004B7DC9" w:rsidRPr="00714EF0" w:rsidTr="00227A31">
        <w:tc>
          <w:tcPr>
            <w:tcW w:w="4904" w:type="dxa"/>
            <w:gridSpan w:val="3"/>
            <w:tcBorders>
              <w:left w:val="single" w:sz="1" w:space="0" w:color="000000"/>
              <w:bottom w:val="single" w:sz="1" w:space="0" w:color="000000"/>
            </w:tcBorders>
          </w:tcPr>
          <w:p w:rsidR="004B7DC9" w:rsidRDefault="004B7DC9" w:rsidP="00227A31">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4B7DC9" w:rsidRDefault="004B7DC9" w:rsidP="00227A31">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b/>
                <w:bCs/>
                <w:sz w:val="20"/>
              </w:rPr>
            </w:pPr>
            <w:r>
              <w:rPr>
                <w:rFonts w:ascii="Arial" w:hAnsi="Arial"/>
                <w:b/>
                <w:bCs/>
                <w:sz w:val="20"/>
              </w:rPr>
              <w:t>Fecha de Ejecución:</w:t>
            </w:r>
          </w:p>
        </w:tc>
      </w:tr>
      <w:tr w:rsidR="004B7DC9"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4B7DC9" w:rsidRDefault="004B7DC9" w:rsidP="00227A31">
            <w:pPr>
              <w:pStyle w:val="TableContents"/>
              <w:rPr>
                <w:rFonts w:ascii="Arial" w:hAnsi="Arial"/>
                <w:b/>
                <w:bCs/>
                <w:sz w:val="20"/>
              </w:rPr>
            </w:pPr>
            <w:r>
              <w:rPr>
                <w:rFonts w:ascii="Arial" w:hAnsi="Arial"/>
                <w:b/>
                <w:bCs/>
                <w:sz w:val="20"/>
              </w:rPr>
              <w:t>Condición(es) para que se ejecute el Caso de Prueba:</w:t>
            </w:r>
          </w:p>
        </w:tc>
      </w:tr>
      <w:tr w:rsidR="004B7DC9" w:rsidRPr="00714EF0" w:rsidTr="00227A31">
        <w:tc>
          <w:tcPr>
            <w:tcW w:w="4904" w:type="dxa"/>
            <w:gridSpan w:val="3"/>
            <w:tcBorders>
              <w:left w:val="single" w:sz="1" w:space="0" w:color="000000"/>
              <w:bottom w:val="single" w:sz="1" w:space="0" w:color="000000"/>
            </w:tcBorders>
          </w:tcPr>
          <w:p w:rsidR="004B7DC9" w:rsidRDefault="004B7DC9" w:rsidP="00227A31">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sz w:val="20"/>
              </w:rPr>
            </w:pPr>
          </w:p>
        </w:tc>
      </w:tr>
      <w:tr w:rsidR="004B7DC9" w:rsidRPr="00714EF0" w:rsidTr="00227A31">
        <w:tc>
          <w:tcPr>
            <w:tcW w:w="4904" w:type="dxa"/>
            <w:gridSpan w:val="3"/>
            <w:tcBorders>
              <w:left w:val="single" w:sz="1" w:space="0" w:color="000000"/>
              <w:bottom w:val="single" w:sz="1" w:space="0" w:color="000000"/>
            </w:tcBorders>
          </w:tcPr>
          <w:p w:rsidR="004B7DC9" w:rsidRDefault="004B7DC9" w:rsidP="00227A3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sz w:val="20"/>
              </w:rPr>
            </w:pPr>
          </w:p>
        </w:tc>
      </w:tr>
      <w:tr w:rsidR="004B7DC9" w:rsidRPr="00714EF0" w:rsidTr="00227A31">
        <w:tc>
          <w:tcPr>
            <w:tcW w:w="4904" w:type="dxa"/>
            <w:gridSpan w:val="3"/>
            <w:tcBorders>
              <w:left w:val="single" w:sz="1" w:space="0" w:color="000000"/>
              <w:bottom w:val="single" w:sz="1" w:space="0" w:color="000000"/>
            </w:tcBorders>
          </w:tcPr>
          <w:p w:rsidR="004B7DC9" w:rsidRDefault="004B7DC9" w:rsidP="00227A3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sz w:val="20"/>
              </w:rPr>
            </w:pPr>
          </w:p>
        </w:tc>
      </w:tr>
      <w:tr w:rsidR="004B7DC9" w:rsidRPr="00714EF0" w:rsidTr="00227A31">
        <w:tc>
          <w:tcPr>
            <w:tcW w:w="4904" w:type="dxa"/>
            <w:gridSpan w:val="3"/>
            <w:tcBorders>
              <w:left w:val="single" w:sz="1" w:space="0" w:color="000000"/>
              <w:bottom w:val="single" w:sz="1" w:space="0" w:color="000000"/>
            </w:tcBorders>
          </w:tcPr>
          <w:p w:rsidR="004B7DC9" w:rsidRDefault="004B7DC9" w:rsidP="00227A3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sz w:val="20"/>
              </w:rPr>
            </w:pPr>
          </w:p>
        </w:tc>
      </w:tr>
      <w:tr w:rsidR="004B7DC9"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4B7DC9" w:rsidRDefault="004B7DC9" w:rsidP="00227A31">
            <w:pPr>
              <w:pStyle w:val="TableContents"/>
              <w:rPr>
                <w:rFonts w:ascii="Arial" w:hAnsi="Arial"/>
                <w:b/>
                <w:bCs/>
                <w:sz w:val="20"/>
              </w:rPr>
            </w:pPr>
            <w:r>
              <w:rPr>
                <w:rFonts w:ascii="Arial" w:hAnsi="Arial"/>
                <w:b/>
                <w:bCs/>
                <w:sz w:val="20"/>
              </w:rPr>
              <w:t>Para la Ejecución del Caso de Prueba:</w:t>
            </w:r>
          </w:p>
        </w:tc>
      </w:tr>
      <w:tr w:rsidR="004B7DC9" w:rsidRPr="00714EF0" w:rsidTr="00227A31">
        <w:tc>
          <w:tcPr>
            <w:tcW w:w="1937" w:type="dxa"/>
            <w:tcBorders>
              <w:left w:val="single" w:sz="1" w:space="0" w:color="000000"/>
              <w:bottom w:val="single" w:sz="1" w:space="0" w:color="000000"/>
            </w:tcBorders>
            <w:shd w:val="clear" w:color="auto" w:fill="808080"/>
          </w:tcPr>
          <w:p w:rsidR="004B7DC9" w:rsidRDefault="004B7DC9" w:rsidP="00227A3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B7DC9" w:rsidRDefault="004B7DC9" w:rsidP="00227A3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B7DC9" w:rsidRDefault="004B7DC9" w:rsidP="00227A3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B7DC9" w:rsidRDefault="004B7DC9" w:rsidP="00227A3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B7DC9" w:rsidRDefault="004B7DC9" w:rsidP="00227A31">
            <w:pPr>
              <w:pStyle w:val="TableContents"/>
              <w:jc w:val="center"/>
              <w:rPr>
                <w:rFonts w:ascii="Arial" w:hAnsi="Arial"/>
                <w:b/>
                <w:bCs/>
                <w:sz w:val="20"/>
              </w:rPr>
            </w:pPr>
            <w:r>
              <w:rPr>
                <w:rFonts w:ascii="Arial" w:hAnsi="Arial"/>
                <w:b/>
                <w:bCs/>
                <w:sz w:val="20"/>
              </w:rPr>
              <w:t>Resultado Obtenido</w:t>
            </w:r>
          </w:p>
        </w:tc>
      </w:tr>
      <w:tr w:rsidR="004B7DC9" w:rsidRPr="0009383B" w:rsidTr="00227A31">
        <w:tc>
          <w:tcPr>
            <w:tcW w:w="1937" w:type="dxa"/>
            <w:tcBorders>
              <w:left w:val="single" w:sz="1" w:space="0" w:color="000000"/>
              <w:bottom w:val="single" w:sz="1" w:space="0" w:color="000000"/>
            </w:tcBorders>
          </w:tcPr>
          <w:p w:rsidR="004B7DC9" w:rsidRDefault="004B7DC9" w:rsidP="00227A31">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4B7DC9" w:rsidRDefault="004B7DC9" w:rsidP="00227A31">
            <w:pPr>
              <w:pStyle w:val="TableContents"/>
              <w:rPr>
                <w:rFonts w:ascii="Arial" w:hAnsi="Arial"/>
                <w:sz w:val="20"/>
              </w:rPr>
            </w:pPr>
            <w:r>
              <w:rPr>
                <w:rFonts w:ascii="Arial" w:hAnsi="Arial"/>
                <w:sz w:val="20"/>
              </w:rPr>
              <w:t>Los da</w:t>
            </w:r>
            <w:r w:rsidR="00B11539">
              <w:rPr>
                <w:rFonts w:ascii="Arial" w:hAnsi="Arial"/>
                <w:sz w:val="20"/>
              </w:rPr>
              <w:t>tos del curso están en la base de datos.</w:t>
            </w:r>
          </w:p>
        </w:tc>
        <w:tc>
          <w:tcPr>
            <w:tcW w:w="1937" w:type="dxa"/>
            <w:gridSpan w:val="2"/>
            <w:tcBorders>
              <w:left w:val="single" w:sz="1" w:space="0" w:color="000000"/>
              <w:bottom w:val="single" w:sz="1" w:space="0" w:color="000000"/>
            </w:tcBorders>
          </w:tcPr>
          <w:p w:rsidR="004B7DC9" w:rsidRPr="004B7DC9" w:rsidRDefault="004B7DC9" w:rsidP="00227A31">
            <w:pPr>
              <w:pStyle w:val="TableContents"/>
              <w:rPr>
                <w:rFonts w:ascii="Arial" w:hAnsi="Arial"/>
                <w:sz w:val="20"/>
              </w:rPr>
            </w:pPr>
            <w:r>
              <w:rPr>
                <w:rFonts w:ascii="Arial" w:hAnsi="Arial"/>
                <w:sz w:val="20"/>
              </w:rPr>
              <w:t>Nombre, descripción, fecha, estado, entre otros</w:t>
            </w:r>
          </w:p>
        </w:tc>
        <w:tc>
          <w:tcPr>
            <w:tcW w:w="1937" w:type="dxa"/>
            <w:gridSpan w:val="2"/>
            <w:tcBorders>
              <w:left w:val="single" w:sz="1" w:space="0" w:color="000000"/>
              <w:bottom w:val="single" w:sz="1" w:space="0" w:color="000000"/>
            </w:tcBorders>
          </w:tcPr>
          <w:p w:rsidR="004B7DC9" w:rsidRDefault="004B7DC9" w:rsidP="00227A31">
            <w:pPr>
              <w:pStyle w:val="TableContents"/>
              <w:rPr>
                <w:rFonts w:ascii="Arial" w:hAnsi="Arial"/>
                <w:sz w:val="20"/>
              </w:rPr>
            </w:pPr>
            <w:r>
              <w:rPr>
                <w:rFonts w:ascii="Arial" w:hAnsi="Arial"/>
                <w:sz w:val="20"/>
              </w:rPr>
              <w:t>A</w:t>
            </w:r>
            <w:r w:rsidR="00B11539">
              <w:rPr>
                <w:rFonts w:ascii="Arial" w:hAnsi="Arial"/>
                <w:sz w:val="20"/>
              </w:rPr>
              <w:t xml:space="preserve">l hacer click en buscar </w:t>
            </w:r>
            <w:r>
              <w:rPr>
                <w:rFonts w:ascii="Arial" w:hAnsi="Arial"/>
                <w:sz w:val="20"/>
              </w:rPr>
              <w:t>el sistema mue</w:t>
            </w:r>
            <w:r w:rsidR="00B11539">
              <w:rPr>
                <w:rFonts w:ascii="Arial" w:hAnsi="Arial"/>
                <w:sz w:val="20"/>
              </w:rPr>
              <w:t>stra por pantalla los datos del curso.</w:t>
            </w:r>
          </w:p>
        </w:tc>
        <w:tc>
          <w:tcPr>
            <w:tcW w:w="1183" w:type="dxa"/>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sz w:val="20"/>
              </w:rPr>
            </w:pPr>
          </w:p>
        </w:tc>
      </w:tr>
      <w:tr w:rsidR="004B7DC9" w:rsidRPr="0009383B" w:rsidTr="00227A31">
        <w:tc>
          <w:tcPr>
            <w:tcW w:w="1937" w:type="dxa"/>
            <w:tcBorders>
              <w:left w:val="single" w:sz="1" w:space="0" w:color="000000"/>
              <w:bottom w:val="single" w:sz="1" w:space="0" w:color="000000"/>
            </w:tcBorders>
          </w:tcPr>
          <w:p w:rsidR="004B7DC9" w:rsidRDefault="004B7DC9" w:rsidP="00227A31">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4B7DC9" w:rsidRDefault="00B11539" w:rsidP="00227A31">
            <w:pPr>
              <w:pStyle w:val="TableContents"/>
              <w:rPr>
                <w:rFonts w:ascii="Arial" w:hAnsi="Arial"/>
                <w:sz w:val="20"/>
              </w:rPr>
            </w:pPr>
            <w:r>
              <w:rPr>
                <w:rFonts w:ascii="Arial" w:hAnsi="Arial"/>
                <w:sz w:val="20"/>
              </w:rPr>
              <w:t>No existe curso.</w:t>
            </w:r>
          </w:p>
        </w:tc>
        <w:tc>
          <w:tcPr>
            <w:tcW w:w="1937" w:type="dxa"/>
            <w:gridSpan w:val="2"/>
            <w:tcBorders>
              <w:left w:val="single" w:sz="1" w:space="0" w:color="000000"/>
              <w:bottom w:val="single" w:sz="1" w:space="0" w:color="000000"/>
            </w:tcBorders>
          </w:tcPr>
          <w:p w:rsidR="004B7DC9" w:rsidRDefault="004B7DC9" w:rsidP="00227A31">
            <w:pPr>
              <w:pStyle w:val="TableContents"/>
            </w:pPr>
            <w:r>
              <w:rPr>
                <w:rFonts w:ascii="Arial" w:hAnsi="Arial"/>
                <w:sz w:val="20"/>
              </w:rPr>
              <w:t>Nombre, descripción, fecha, estado, entre otros</w:t>
            </w:r>
          </w:p>
        </w:tc>
        <w:tc>
          <w:tcPr>
            <w:tcW w:w="1937" w:type="dxa"/>
            <w:gridSpan w:val="2"/>
            <w:tcBorders>
              <w:left w:val="single" w:sz="1" w:space="0" w:color="000000"/>
              <w:bottom w:val="single" w:sz="1" w:space="0" w:color="000000"/>
            </w:tcBorders>
          </w:tcPr>
          <w:p w:rsidR="004B7DC9" w:rsidRDefault="004B7DC9" w:rsidP="00B11539">
            <w:pPr>
              <w:pStyle w:val="TableContents"/>
              <w:rPr>
                <w:rFonts w:ascii="Arial" w:hAnsi="Arial"/>
                <w:sz w:val="20"/>
              </w:rPr>
            </w:pPr>
            <w:r>
              <w:rPr>
                <w:rFonts w:ascii="Arial" w:hAnsi="Arial"/>
                <w:sz w:val="20"/>
              </w:rPr>
              <w:t>A</w:t>
            </w:r>
            <w:r w:rsidR="00B11539">
              <w:rPr>
                <w:rFonts w:ascii="Arial" w:hAnsi="Arial"/>
                <w:sz w:val="20"/>
              </w:rPr>
              <w:t xml:space="preserve">l hacer click en </w:t>
            </w:r>
            <w:r w:rsidR="007D221F">
              <w:rPr>
                <w:rFonts w:ascii="Arial" w:hAnsi="Arial"/>
                <w:sz w:val="20"/>
              </w:rPr>
              <w:t>buscar,</w:t>
            </w:r>
            <w:r w:rsidR="00B11539">
              <w:rPr>
                <w:rFonts w:ascii="Arial" w:hAnsi="Arial"/>
                <w:sz w:val="20"/>
              </w:rPr>
              <w:t xml:space="preserve"> el sistema muestra por pantalla informando que el curso no existe.</w:t>
            </w:r>
          </w:p>
        </w:tc>
        <w:tc>
          <w:tcPr>
            <w:tcW w:w="1183" w:type="dxa"/>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sz w:val="20"/>
              </w:rPr>
            </w:pPr>
          </w:p>
        </w:tc>
      </w:tr>
      <w:tr w:rsidR="004B7DC9"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4B7DC9" w:rsidRDefault="004B7DC9" w:rsidP="00227A31">
            <w:pPr>
              <w:pStyle w:val="TableContents"/>
              <w:rPr>
                <w:rFonts w:ascii="Arial" w:hAnsi="Arial"/>
                <w:b/>
                <w:bCs/>
                <w:sz w:val="20"/>
              </w:rPr>
            </w:pPr>
            <w:r>
              <w:rPr>
                <w:rFonts w:ascii="Arial" w:hAnsi="Arial"/>
                <w:b/>
                <w:bCs/>
                <w:sz w:val="20"/>
              </w:rPr>
              <w:t xml:space="preserve">Criterios de Aprobación del Caso de Prueba: </w:t>
            </w:r>
          </w:p>
        </w:tc>
      </w:tr>
      <w:tr w:rsidR="004B7DC9" w:rsidRPr="00714EF0" w:rsidTr="00227A31">
        <w:tc>
          <w:tcPr>
            <w:tcW w:w="8931" w:type="dxa"/>
            <w:gridSpan w:val="7"/>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B7DC9" w:rsidRPr="00714EF0" w:rsidTr="00227A31">
        <w:tc>
          <w:tcPr>
            <w:tcW w:w="8931" w:type="dxa"/>
            <w:gridSpan w:val="7"/>
            <w:tcBorders>
              <w:left w:val="single" w:sz="1" w:space="0" w:color="000000"/>
              <w:bottom w:val="single" w:sz="1" w:space="0" w:color="000000"/>
              <w:right w:val="single" w:sz="1" w:space="0" w:color="000000"/>
            </w:tcBorders>
          </w:tcPr>
          <w:p w:rsidR="004B7DC9" w:rsidRDefault="004B7DC9" w:rsidP="00227A3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B11539" w:rsidRDefault="00B11539"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B11539" w:rsidRPr="00714EF0" w:rsidTr="00227A31">
        <w:tc>
          <w:tcPr>
            <w:tcW w:w="4904" w:type="dxa"/>
            <w:gridSpan w:val="3"/>
            <w:tcBorders>
              <w:top w:val="single" w:sz="1" w:space="0" w:color="000000"/>
              <w:left w:val="single" w:sz="1" w:space="0" w:color="000000"/>
              <w:bottom w:val="single" w:sz="1" w:space="0" w:color="000000"/>
            </w:tcBorders>
          </w:tcPr>
          <w:p w:rsidR="00B11539" w:rsidRDefault="00B11539" w:rsidP="00227A31">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B11539" w:rsidRDefault="00B11539" w:rsidP="00227A31">
            <w:pPr>
              <w:pStyle w:val="TableContents"/>
              <w:rPr>
                <w:rFonts w:ascii="Arial" w:hAnsi="Arial"/>
                <w:b/>
                <w:bCs/>
                <w:sz w:val="20"/>
              </w:rPr>
            </w:pPr>
            <w:r>
              <w:rPr>
                <w:rFonts w:ascii="Arial" w:hAnsi="Arial"/>
                <w:b/>
                <w:bCs/>
                <w:sz w:val="20"/>
              </w:rPr>
              <w:t>Nivel de Prueba:</w:t>
            </w:r>
          </w:p>
        </w:tc>
      </w:tr>
      <w:tr w:rsidR="00B11539" w:rsidRPr="00714EF0" w:rsidTr="00227A31">
        <w:tc>
          <w:tcPr>
            <w:tcW w:w="4904" w:type="dxa"/>
            <w:gridSpan w:val="3"/>
            <w:tcBorders>
              <w:left w:val="single" w:sz="1" w:space="0" w:color="000000"/>
              <w:bottom w:val="single" w:sz="1" w:space="0" w:color="000000"/>
            </w:tcBorders>
            <w:shd w:val="clear" w:color="auto" w:fill="E6E6E6"/>
          </w:tcPr>
          <w:p w:rsidR="00B11539" w:rsidRDefault="00B11539" w:rsidP="00227A3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CU09</w:t>
            </w:r>
          </w:p>
        </w:tc>
        <w:tc>
          <w:tcPr>
            <w:tcW w:w="4027" w:type="dxa"/>
            <w:gridSpan w:val="4"/>
            <w:tcBorders>
              <w:left w:val="single" w:sz="1" w:space="0" w:color="000000"/>
              <w:bottom w:val="single" w:sz="1" w:space="0" w:color="000000"/>
              <w:right w:val="single" w:sz="1" w:space="0" w:color="000000"/>
            </w:tcBorders>
            <w:shd w:val="clear" w:color="auto" w:fill="E6E6E6"/>
          </w:tcPr>
          <w:p w:rsidR="00B11539" w:rsidRDefault="00B11539" w:rsidP="00227A31">
            <w:pPr>
              <w:pStyle w:val="TableContents"/>
              <w:rPr>
                <w:rFonts w:ascii="Arial" w:hAnsi="Arial"/>
                <w:b/>
                <w:bCs/>
                <w:sz w:val="20"/>
              </w:rPr>
            </w:pPr>
            <w:r>
              <w:rPr>
                <w:rFonts w:ascii="Arial" w:hAnsi="Arial"/>
                <w:b/>
                <w:bCs/>
                <w:sz w:val="20"/>
              </w:rPr>
              <w:t>Tipo(s) de Pruebas(s): Caja Negra.</w:t>
            </w:r>
          </w:p>
        </w:tc>
      </w:tr>
      <w:tr w:rsidR="00B11539" w:rsidRPr="00714EF0" w:rsidTr="00227A31">
        <w:tc>
          <w:tcPr>
            <w:tcW w:w="4904" w:type="dxa"/>
            <w:gridSpan w:val="3"/>
            <w:tcBorders>
              <w:left w:val="single" w:sz="1" w:space="0" w:color="000000"/>
              <w:bottom w:val="single" w:sz="1" w:space="0" w:color="000000"/>
            </w:tcBorders>
          </w:tcPr>
          <w:p w:rsidR="00B11539" w:rsidRDefault="00B11539" w:rsidP="00227A3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RF</w:t>
            </w:r>
            <w:r w:rsidR="00227A31">
              <w:rPr>
                <w:rFonts w:ascii="Arial" w:hAnsi="Arial"/>
                <w:color w:val="0000FF"/>
                <w:sz w:val="20"/>
              </w:rPr>
              <w:t>1 / RF</w:t>
            </w:r>
            <w:r>
              <w:rPr>
                <w:rFonts w:ascii="Arial" w:hAnsi="Arial"/>
                <w:color w:val="0000FF"/>
                <w:sz w:val="20"/>
              </w:rPr>
              <w:t>2 / RNF 1</w:t>
            </w:r>
          </w:p>
        </w:tc>
        <w:tc>
          <w:tcPr>
            <w:tcW w:w="4027" w:type="dxa"/>
            <w:gridSpan w:val="4"/>
            <w:tcBorders>
              <w:left w:val="single" w:sz="1" w:space="0" w:color="000000"/>
              <w:bottom w:val="single" w:sz="1" w:space="0" w:color="000000"/>
              <w:right w:val="single" w:sz="1" w:space="0" w:color="000000"/>
            </w:tcBorders>
          </w:tcPr>
          <w:p w:rsidR="00B11539" w:rsidRDefault="00B11539" w:rsidP="00227A3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B11539" w:rsidRPr="00714EF0" w:rsidTr="00227A31">
        <w:tc>
          <w:tcPr>
            <w:tcW w:w="4904" w:type="dxa"/>
            <w:gridSpan w:val="3"/>
            <w:tcBorders>
              <w:left w:val="single" w:sz="1" w:space="0" w:color="000000"/>
              <w:bottom w:val="single" w:sz="1" w:space="0" w:color="000000"/>
            </w:tcBorders>
          </w:tcPr>
          <w:p w:rsidR="00B11539" w:rsidRDefault="00B11539" w:rsidP="00227A31">
            <w:pPr>
              <w:pStyle w:val="TableContents"/>
              <w:rPr>
                <w:rFonts w:ascii="Arial" w:hAnsi="Arial"/>
                <w:b/>
                <w:bCs/>
                <w:sz w:val="20"/>
              </w:rPr>
            </w:pPr>
            <w:r>
              <w:rPr>
                <w:rFonts w:ascii="Arial" w:hAnsi="Arial"/>
                <w:b/>
                <w:bCs/>
                <w:sz w:val="20"/>
              </w:rPr>
              <w:t>ID/Nombre Escenario: Modificar Curso.</w:t>
            </w:r>
          </w:p>
        </w:tc>
        <w:tc>
          <w:tcPr>
            <w:tcW w:w="4027" w:type="dxa"/>
            <w:gridSpan w:val="4"/>
            <w:tcBorders>
              <w:left w:val="single" w:sz="1" w:space="0" w:color="000000"/>
              <w:bottom w:val="single" w:sz="1" w:space="0" w:color="000000"/>
              <w:right w:val="single" w:sz="1" w:space="0" w:color="000000"/>
            </w:tcBorders>
          </w:tcPr>
          <w:p w:rsidR="00B11539" w:rsidRDefault="00B11539" w:rsidP="00227A31">
            <w:pPr>
              <w:pStyle w:val="TableContents"/>
              <w:rPr>
                <w:rFonts w:ascii="Arial" w:hAnsi="Arial"/>
                <w:b/>
                <w:bCs/>
                <w:sz w:val="20"/>
              </w:rPr>
            </w:pPr>
            <w:r>
              <w:rPr>
                <w:rFonts w:ascii="Arial" w:hAnsi="Arial"/>
                <w:b/>
                <w:bCs/>
                <w:sz w:val="20"/>
              </w:rPr>
              <w:t xml:space="preserve">Autor del Caso de Prueba: </w:t>
            </w:r>
          </w:p>
        </w:tc>
      </w:tr>
      <w:tr w:rsidR="00B11539" w:rsidRPr="00714EF0" w:rsidTr="00227A31">
        <w:tc>
          <w:tcPr>
            <w:tcW w:w="4904" w:type="dxa"/>
            <w:gridSpan w:val="3"/>
            <w:tcBorders>
              <w:left w:val="single" w:sz="1" w:space="0" w:color="000000"/>
              <w:bottom w:val="single" w:sz="1" w:space="0" w:color="000000"/>
            </w:tcBorders>
          </w:tcPr>
          <w:p w:rsidR="00B11539" w:rsidRDefault="00B11539" w:rsidP="00227A31">
            <w:pPr>
              <w:pStyle w:val="TableContents"/>
              <w:rPr>
                <w:rFonts w:ascii="Arial" w:hAnsi="Arial"/>
                <w:b/>
                <w:bCs/>
                <w:sz w:val="20"/>
              </w:rPr>
            </w:pPr>
            <w:r>
              <w:rPr>
                <w:rFonts w:ascii="Arial" w:hAnsi="Arial"/>
                <w:b/>
                <w:bCs/>
                <w:sz w:val="20"/>
              </w:rPr>
              <w:t>ID/Nombre Caso de Prueba: CP10</w:t>
            </w:r>
          </w:p>
        </w:tc>
        <w:tc>
          <w:tcPr>
            <w:tcW w:w="4027" w:type="dxa"/>
            <w:gridSpan w:val="4"/>
            <w:tcBorders>
              <w:left w:val="single" w:sz="1" w:space="0" w:color="000000"/>
              <w:bottom w:val="single" w:sz="1" w:space="0" w:color="000000"/>
              <w:right w:val="single" w:sz="1" w:space="0" w:color="000000"/>
            </w:tcBorders>
          </w:tcPr>
          <w:p w:rsidR="00B11539" w:rsidRDefault="00B11539" w:rsidP="00227A31">
            <w:pPr>
              <w:pStyle w:val="TableContents"/>
              <w:rPr>
                <w:rFonts w:ascii="Arial" w:hAnsi="Arial"/>
                <w:b/>
                <w:bCs/>
                <w:sz w:val="20"/>
              </w:rPr>
            </w:pPr>
            <w:r>
              <w:rPr>
                <w:rFonts w:ascii="Arial" w:hAnsi="Arial"/>
                <w:b/>
                <w:bCs/>
                <w:sz w:val="20"/>
              </w:rPr>
              <w:t>Nombre del Probador: A designar</w:t>
            </w:r>
          </w:p>
        </w:tc>
      </w:tr>
      <w:tr w:rsidR="00B11539" w:rsidRPr="00714EF0" w:rsidTr="00227A31">
        <w:tc>
          <w:tcPr>
            <w:tcW w:w="4904" w:type="dxa"/>
            <w:gridSpan w:val="3"/>
            <w:tcBorders>
              <w:left w:val="single" w:sz="1" w:space="0" w:color="000000"/>
              <w:bottom w:val="single" w:sz="1" w:space="0" w:color="000000"/>
            </w:tcBorders>
          </w:tcPr>
          <w:p w:rsidR="00B11539" w:rsidRDefault="00B11539" w:rsidP="00227A31">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B11539" w:rsidRDefault="00B11539" w:rsidP="00227A31">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B11539" w:rsidRDefault="00B11539" w:rsidP="00227A31">
            <w:pPr>
              <w:pStyle w:val="TableContents"/>
              <w:rPr>
                <w:rFonts w:ascii="Arial" w:hAnsi="Arial"/>
                <w:b/>
                <w:bCs/>
                <w:sz w:val="20"/>
              </w:rPr>
            </w:pPr>
            <w:r>
              <w:rPr>
                <w:rFonts w:ascii="Arial" w:hAnsi="Arial"/>
                <w:b/>
                <w:bCs/>
                <w:sz w:val="20"/>
              </w:rPr>
              <w:t>Fecha de Ejecución:</w:t>
            </w:r>
          </w:p>
        </w:tc>
      </w:tr>
      <w:tr w:rsidR="00B11539"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B11539" w:rsidRDefault="00B11539" w:rsidP="00227A31">
            <w:pPr>
              <w:pStyle w:val="TableContents"/>
              <w:rPr>
                <w:rFonts w:ascii="Arial" w:hAnsi="Arial"/>
                <w:b/>
                <w:bCs/>
                <w:sz w:val="20"/>
              </w:rPr>
            </w:pPr>
            <w:r>
              <w:rPr>
                <w:rFonts w:ascii="Arial" w:hAnsi="Arial"/>
                <w:b/>
                <w:bCs/>
                <w:sz w:val="20"/>
              </w:rPr>
              <w:t>Condición(es) para que se ejecute el Caso de Prueba:</w:t>
            </w:r>
          </w:p>
        </w:tc>
      </w:tr>
      <w:tr w:rsidR="00B11539" w:rsidRPr="00714EF0" w:rsidTr="00227A31">
        <w:tc>
          <w:tcPr>
            <w:tcW w:w="4904" w:type="dxa"/>
            <w:gridSpan w:val="3"/>
            <w:tcBorders>
              <w:left w:val="single" w:sz="1" w:space="0" w:color="000000"/>
              <w:bottom w:val="single" w:sz="1" w:space="0" w:color="000000"/>
            </w:tcBorders>
          </w:tcPr>
          <w:p w:rsidR="00B11539" w:rsidRDefault="00B11539" w:rsidP="00227A31">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B11539" w:rsidRDefault="00B11539" w:rsidP="00227A31">
            <w:pPr>
              <w:pStyle w:val="TableContents"/>
              <w:rPr>
                <w:rFonts w:ascii="Arial" w:hAnsi="Arial"/>
                <w:sz w:val="20"/>
              </w:rPr>
            </w:pPr>
          </w:p>
        </w:tc>
      </w:tr>
      <w:tr w:rsidR="00B11539"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B11539" w:rsidRDefault="00B11539" w:rsidP="00227A31">
            <w:pPr>
              <w:pStyle w:val="TableContents"/>
              <w:rPr>
                <w:rFonts w:ascii="Arial" w:hAnsi="Arial"/>
                <w:b/>
                <w:bCs/>
                <w:sz w:val="20"/>
              </w:rPr>
            </w:pPr>
            <w:r>
              <w:rPr>
                <w:rFonts w:ascii="Arial" w:hAnsi="Arial"/>
                <w:b/>
                <w:bCs/>
                <w:sz w:val="20"/>
              </w:rPr>
              <w:lastRenderedPageBreak/>
              <w:t>Para la Ejecución del Caso de Prueba:</w:t>
            </w:r>
          </w:p>
        </w:tc>
      </w:tr>
      <w:tr w:rsidR="00B11539" w:rsidRPr="00714EF0" w:rsidTr="00227A31">
        <w:tc>
          <w:tcPr>
            <w:tcW w:w="1937" w:type="dxa"/>
            <w:tcBorders>
              <w:left w:val="single" w:sz="1" w:space="0" w:color="000000"/>
              <w:bottom w:val="single" w:sz="1" w:space="0" w:color="000000"/>
            </w:tcBorders>
            <w:shd w:val="clear" w:color="auto" w:fill="808080"/>
          </w:tcPr>
          <w:p w:rsidR="00B11539" w:rsidRDefault="00B11539" w:rsidP="00227A3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B11539" w:rsidRDefault="00B11539" w:rsidP="00227A3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B11539" w:rsidRDefault="00B11539" w:rsidP="00227A3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B11539" w:rsidRDefault="00B11539" w:rsidP="00227A3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B11539" w:rsidRDefault="00B11539" w:rsidP="00227A31">
            <w:pPr>
              <w:pStyle w:val="TableContents"/>
              <w:jc w:val="center"/>
              <w:rPr>
                <w:rFonts w:ascii="Arial" w:hAnsi="Arial"/>
                <w:b/>
                <w:bCs/>
                <w:sz w:val="20"/>
              </w:rPr>
            </w:pPr>
            <w:r>
              <w:rPr>
                <w:rFonts w:ascii="Arial" w:hAnsi="Arial"/>
                <w:b/>
                <w:bCs/>
                <w:sz w:val="20"/>
              </w:rPr>
              <w:t>Resultado Obtenido</w:t>
            </w:r>
          </w:p>
        </w:tc>
      </w:tr>
      <w:tr w:rsidR="00B11539" w:rsidRPr="0009383B" w:rsidTr="00227A31">
        <w:tc>
          <w:tcPr>
            <w:tcW w:w="1937" w:type="dxa"/>
            <w:tcBorders>
              <w:left w:val="single" w:sz="1" w:space="0" w:color="000000"/>
              <w:bottom w:val="single" w:sz="1" w:space="0" w:color="000000"/>
            </w:tcBorders>
          </w:tcPr>
          <w:p w:rsidR="00B11539" w:rsidRDefault="00B11539" w:rsidP="00227A31">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B11539" w:rsidRDefault="00B11539" w:rsidP="00227A31">
            <w:pPr>
              <w:pStyle w:val="TableContents"/>
              <w:rPr>
                <w:rFonts w:ascii="Arial" w:hAnsi="Arial"/>
                <w:sz w:val="20"/>
              </w:rPr>
            </w:pPr>
            <w:r>
              <w:rPr>
                <w:rFonts w:ascii="Arial" w:hAnsi="Arial"/>
                <w:sz w:val="20"/>
              </w:rPr>
              <w:t>Los datos del curso están en la base de datos.</w:t>
            </w:r>
          </w:p>
        </w:tc>
        <w:tc>
          <w:tcPr>
            <w:tcW w:w="1937" w:type="dxa"/>
            <w:gridSpan w:val="2"/>
            <w:tcBorders>
              <w:left w:val="single" w:sz="1" w:space="0" w:color="000000"/>
              <w:bottom w:val="single" w:sz="1" w:space="0" w:color="000000"/>
            </w:tcBorders>
          </w:tcPr>
          <w:p w:rsidR="00B11539" w:rsidRPr="004B7DC9" w:rsidRDefault="00B11539" w:rsidP="00227A31">
            <w:pPr>
              <w:pStyle w:val="TableContents"/>
              <w:rPr>
                <w:rFonts w:ascii="Arial" w:hAnsi="Arial"/>
                <w:sz w:val="20"/>
              </w:rPr>
            </w:pPr>
            <w:r>
              <w:rPr>
                <w:rFonts w:ascii="Arial" w:hAnsi="Arial"/>
                <w:sz w:val="20"/>
              </w:rPr>
              <w:t>Nombre, descripción, fecha, estado, entre otros</w:t>
            </w:r>
          </w:p>
        </w:tc>
        <w:tc>
          <w:tcPr>
            <w:tcW w:w="1937" w:type="dxa"/>
            <w:gridSpan w:val="2"/>
            <w:tcBorders>
              <w:left w:val="single" w:sz="1" w:space="0" w:color="000000"/>
              <w:bottom w:val="single" w:sz="1" w:space="0" w:color="000000"/>
            </w:tcBorders>
          </w:tcPr>
          <w:p w:rsidR="00B11539" w:rsidRDefault="00227A31" w:rsidP="00227A31">
            <w:pPr>
              <w:pStyle w:val="TableContents"/>
              <w:rPr>
                <w:rFonts w:ascii="Arial" w:hAnsi="Arial"/>
                <w:sz w:val="20"/>
              </w:rPr>
            </w:pPr>
            <w:r>
              <w:rPr>
                <w:rFonts w:ascii="Arial" w:hAnsi="Arial"/>
                <w:sz w:val="20"/>
              </w:rPr>
              <w:t>Al hacer click en modificar</w:t>
            </w:r>
            <w:r w:rsidR="00B11539">
              <w:rPr>
                <w:rFonts w:ascii="Arial" w:hAnsi="Arial"/>
                <w:sz w:val="20"/>
              </w:rPr>
              <w:t xml:space="preserve"> el sistema muestra por pantalla los datos </w:t>
            </w:r>
            <w:r>
              <w:rPr>
                <w:rFonts w:ascii="Arial" w:hAnsi="Arial"/>
                <w:sz w:val="20"/>
              </w:rPr>
              <w:t xml:space="preserve">modificados </w:t>
            </w:r>
            <w:r w:rsidR="00B11539">
              <w:rPr>
                <w:rFonts w:ascii="Arial" w:hAnsi="Arial"/>
                <w:sz w:val="20"/>
              </w:rPr>
              <w:t>del curso.</w:t>
            </w:r>
          </w:p>
        </w:tc>
        <w:tc>
          <w:tcPr>
            <w:tcW w:w="1183" w:type="dxa"/>
            <w:tcBorders>
              <w:left w:val="single" w:sz="1" w:space="0" w:color="000000"/>
              <w:bottom w:val="single" w:sz="1" w:space="0" w:color="000000"/>
              <w:right w:val="single" w:sz="1" w:space="0" w:color="000000"/>
            </w:tcBorders>
          </w:tcPr>
          <w:p w:rsidR="00B11539" w:rsidRDefault="00B11539" w:rsidP="00227A31">
            <w:pPr>
              <w:pStyle w:val="TableContents"/>
              <w:rPr>
                <w:rFonts w:ascii="Arial" w:hAnsi="Arial"/>
                <w:sz w:val="20"/>
              </w:rPr>
            </w:pPr>
          </w:p>
        </w:tc>
      </w:tr>
      <w:tr w:rsidR="00B11539" w:rsidRPr="0009383B" w:rsidTr="00227A31">
        <w:tc>
          <w:tcPr>
            <w:tcW w:w="1937" w:type="dxa"/>
            <w:tcBorders>
              <w:left w:val="single" w:sz="1" w:space="0" w:color="000000"/>
              <w:bottom w:val="single" w:sz="1" w:space="0" w:color="000000"/>
            </w:tcBorders>
          </w:tcPr>
          <w:p w:rsidR="00B11539" w:rsidRDefault="00B11539" w:rsidP="00227A31">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B11539" w:rsidRDefault="00227A31" w:rsidP="00227A31">
            <w:pPr>
              <w:pStyle w:val="TableContents"/>
              <w:rPr>
                <w:rFonts w:ascii="Arial" w:hAnsi="Arial"/>
                <w:sz w:val="20"/>
              </w:rPr>
            </w:pPr>
            <w:r>
              <w:rPr>
                <w:rFonts w:ascii="Arial" w:hAnsi="Arial"/>
                <w:sz w:val="20"/>
              </w:rPr>
              <w:t>Algunos campos están en null.</w:t>
            </w:r>
          </w:p>
        </w:tc>
        <w:tc>
          <w:tcPr>
            <w:tcW w:w="1937" w:type="dxa"/>
            <w:gridSpan w:val="2"/>
            <w:tcBorders>
              <w:left w:val="single" w:sz="1" w:space="0" w:color="000000"/>
              <w:bottom w:val="single" w:sz="1" w:space="0" w:color="000000"/>
            </w:tcBorders>
          </w:tcPr>
          <w:p w:rsidR="00B11539" w:rsidRDefault="00B11539" w:rsidP="00227A31">
            <w:pPr>
              <w:pStyle w:val="TableContents"/>
            </w:pPr>
            <w:r>
              <w:rPr>
                <w:rFonts w:ascii="Arial" w:hAnsi="Arial"/>
                <w:sz w:val="20"/>
              </w:rPr>
              <w:t>Nombre, descripción, fecha, estado, entre otros</w:t>
            </w:r>
          </w:p>
        </w:tc>
        <w:tc>
          <w:tcPr>
            <w:tcW w:w="1937" w:type="dxa"/>
            <w:gridSpan w:val="2"/>
            <w:tcBorders>
              <w:left w:val="single" w:sz="1" w:space="0" w:color="000000"/>
              <w:bottom w:val="single" w:sz="1" w:space="0" w:color="000000"/>
            </w:tcBorders>
          </w:tcPr>
          <w:p w:rsidR="00B11539" w:rsidRDefault="00B11539" w:rsidP="00227A31">
            <w:pPr>
              <w:pStyle w:val="TableContents"/>
              <w:rPr>
                <w:rFonts w:ascii="Arial" w:hAnsi="Arial"/>
                <w:sz w:val="20"/>
              </w:rPr>
            </w:pPr>
            <w:r>
              <w:rPr>
                <w:rFonts w:ascii="Arial" w:hAnsi="Arial"/>
                <w:sz w:val="20"/>
              </w:rPr>
              <w:t xml:space="preserve">Al hacer click en </w:t>
            </w:r>
            <w:r w:rsidR="007D221F">
              <w:rPr>
                <w:rFonts w:ascii="Arial" w:hAnsi="Arial"/>
                <w:sz w:val="20"/>
              </w:rPr>
              <w:t>buscar,</w:t>
            </w:r>
            <w:r>
              <w:rPr>
                <w:rFonts w:ascii="Arial" w:hAnsi="Arial"/>
                <w:sz w:val="20"/>
              </w:rPr>
              <w:t xml:space="preserve"> el sistema muestra</w:t>
            </w:r>
            <w:r w:rsidR="00227A31">
              <w:rPr>
                <w:rFonts w:ascii="Arial" w:hAnsi="Arial"/>
                <w:sz w:val="20"/>
              </w:rPr>
              <w:t xml:space="preserve"> por pantalla informando que existen campos </w:t>
            </w:r>
            <w:r w:rsidR="007D221F">
              <w:rPr>
                <w:rFonts w:ascii="Arial" w:hAnsi="Arial"/>
                <w:sz w:val="20"/>
              </w:rPr>
              <w:t>vacíos</w:t>
            </w:r>
            <w:r w:rsidR="00227A31">
              <w:rPr>
                <w:rFonts w:ascii="Arial" w:hAnsi="Arial"/>
                <w:sz w:val="20"/>
              </w:rPr>
              <w:t xml:space="preserve"> y no se termina la operación hasta que se completen los campos.</w:t>
            </w:r>
          </w:p>
        </w:tc>
        <w:tc>
          <w:tcPr>
            <w:tcW w:w="1183" w:type="dxa"/>
            <w:tcBorders>
              <w:left w:val="single" w:sz="1" w:space="0" w:color="000000"/>
              <w:bottom w:val="single" w:sz="1" w:space="0" w:color="000000"/>
              <w:right w:val="single" w:sz="1" w:space="0" w:color="000000"/>
            </w:tcBorders>
          </w:tcPr>
          <w:p w:rsidR="00B11539" w:rsidRDefault="00B11539" w:rsidP="00227A31">
            <w:pPr>
              <w:pStyle w:val="TableContents"/>
              <w:rPr>
                <w:rFonts w:ascii="Arial" w:hAnsi="Arial"/>
                <w:sz w:val="20"/>
              </w:rPr>
            </w:pPr>
          </w:p>
        </w:tc>
      </w:tr>
      <w:tr w:rsidR="00B11539"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B11539" w:rsidRDefault="00B11539" w:rsidP="00227A31">
            <w:pPr>
              <w:pStyle w:val="TableContents"/>
              <w:rPr>
                <w:rFonts w:ascii="Arial" w:hAnsi="Arial"/>
                <w:b/>
                <w:bCs/>
                <w:sz w:val="20"/>
              </w:rPr>
            </w:pPr>
            <w:r>
              <w:rPr>
                <w:rFonts w:ascii="Arial" w:hAnsi="Arial"/>
                <w:b/>
                <w:bCs/>
                <w:sz w:val="20"/>
              </w:rPr>
              <w:t xml:space="preserve">Criterios de Aprobación del Caso de Prueba: </w:t>
            </w:r>
          </w:p>
        </w:tc>
      </w:tr>
      <w:tr w:rsidR="00B11539" w:rsidRPr="00714EF0" w:rsidTr="00227A31">
        <w:tc>
          <w:tcPr>
            <w:tcW w:w="8931" w:type="dxa"/>
            <w:gridSpan w:val="7"/>
            <w:tcBorders>
              <w:left w:val="single" w:sz="1" w:space="0" w:color="000000"/>
              <w:bottom w:val="single" w:sz="1" w:space="0" w:color="000000"/>
              <w:right w:val="single" w:sz="1" w:space="0" w:color="000000"/>
            </w:tcBorders>
          </w:tcPr>
          <w:p w:rsidR="00B11539" w:rsidRDefault="00B11539" w:rsidP="00227A3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B11539" w:rsidRPr="00714EF0" w:rsidTr="00227A31">
        <w:tc>
          <w:tcPr>
            <w:tcW w:w="8931" w:type="dxa"/>
            <w:gridSpan w:val="7"/>
            <w:tcBorders>
              <w:left w:val="single" w:sz="1" w:space="0" w:color="000000"/>
              <w:bottom w:val="single" w:sz="1" w:space="0" w:color="000000"/>
              <w:right w:val="single" w:sz="1" w:space="0" w:color="000000"/>
            </w:tcBorders>
          </w:tcPr>
          <w:p w:rsidR="00B11539" w:rsidRDefault="00B11539" w:rsidP="00227A3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27A31" w:rsidRDefault="00227A31" w:rsidP="000F2543">
      <w:pPr>
        <w:pStyle w:val="PSI-Ttulo1"/>
      </w:pPr>
    </w:p>
    <w:p w:rsidR="00C80656" w:rsidRDefault="00C80656"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227A31" w:rsidRPr="00714EF0" w:rsidTr="00227A31">
        <w:tc>
          <w:tcPr>
            <w:tcW w:w="4904" w:type="dxa"/>
            <w:gridSpan w:val="3"/>
            <w:tcBorders>
              <w:top w:val="single" w:sz="1" w:space="0" w:color="000000"/>
              <w:left w:val="single" w:sz="1" w:space="0" w:color="000000"/>
              <w:bottom w:val="single" w:sz="1" w:space="0" w:color="000000"/>
            </w:tcBorders>
          </w:tcPr>
          <w:p w:rsidR="00227A31" w:rsidRDefault="00227A31" w:rsidP="00227A31">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227A31" w:rsidRDefault="00227A31" w:rsidP="00227A31">
            <w:pPr>
              <w:pStyle w:val="TableContents"/>
              <w:rPr>
                <w:rFonts w:ascii="Arial" w:hAnsi="Arial"/>
                <w:b/>
                <w:bCs/>
                <w:sz w:val="20"/>
              </w:rPr>
            </w:pPr>
            <w:r>
              <w:rPr>
                <w:rFonts w:ascii="Arial" w:hAnsi="Arial"/>
                <w:b/>
                <w:bCs/>
                <w:sz w:val="20"/>
              </w:rPr>
              <w:t>Nivel de Prueba:</w:t>
            </w:r>
          </w:p>
        </w:tc>
      </w:tr>
      <w:tr w:rsidR="00227A31" w:rsidRPr="00714EF0" w:rsidTr="00227A31">
        <w:tc>
          <w:tcPr>
            <w:tcW w:w="4904" w:type="dxa"/>
            <w:gridSpan w:val="3"/>
            <w:tcBorders>
              <w:left w:val="single" w:sz="1" w:space="0" w:color="000000"/>
              <w:bottom w:val="single" w:sz="1" w:space="0" w:color="000000"/>
            </w:tcBorders>
            <w:shd w:val="clear" w:color="auto" w:fill="E6E6E6"/>
          </w:tcPr>
          <w:p w:rsidR="00227A31" w:rsidRDefault="00227A31" w:rsidP="00227A3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CU10</w:t>
            </w:r>
          </w:p>
        </w:tc>
        <w:tc>
          <w:tcPr>
            <w:tcW w:w="4027" w:type="dxa"/>
            <w:gridSpan w:val="4"/>
            <w:tcBorders>
              <w:left w:val="single" w:sz="1" w:space="0" w:color="000000"/>
              <w:bottom w:val="single" w:sz="1" w:space="0" w:color="000000"/>
              <w:right w:val="single" w:sz="1" w:space="0" w:color="000000"/>
            </w:tcBorders>
            <w:shd w:val="clear" w:color="auto" w:fill="E6E6E6"/>
          </w:tcPr>
          <w:p w:rsidR="00227A31" w:rsidRDefault="00227A31" w:rsidP="00227A31">
            <w:pPr>
              <w:pStyle w:val="TableContents"/>
              <w:rPr>
                <w:rFonts w:ascii="Arial" w:hAnsi="Arial"/>
                <w:b/>
                <w:bCs/>
                <w:sz w:val="20"/>
              </w:rPr>
            </w:pPr>
            <w:r>
              <w:rPr>
                <w:rFonts w:ascii="Arial" w:hAnsi="Arial"/>
                <w:b/>
                <w:bCs/>
                <w:sz w:val="20"/>
              </w:rPr>
              <w:t>Tipo(s) de Pruebas(s): Caja Negra.</w:t>
            </w:r>
          </w:p>
        </w:tc>
      </w:tr>
      <w:tr w:rsidR="00227A31" w:rsidRPr="00714EF0" w:rsidTr="00227A31">
        <w:tc>
          <w:tcPr>
            <w:tcW w:w="4904" w:type="dxa"/>
            <w:gridSpan w:val="3"/>
            <w:tcBorders>
              <w:left w:val="single" w:sz="1" w:space="0" w:color="000000"/>
              <w:bottom w:val="single" w:sz="1" w:space="0" w:color="000000"/>
            </w:tcBorders>
          </w:tcPr>
          <w:p w:rsidR="00227A31" w:rsidRDefault="00227A31" w:rsidP="00227A3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 xml:space="preserve">RF1 / RF2 / </w:t>
            </w:r>
            <w:r w:rsidR="00D840C8">
              <w:rPr>
                <w:rFonts w:ascii="Arial" w:hAnsi="Arial"/>
                <w:color w:val="0000FF"/>
                <w:sz w:val="20"/>
              </w:rPr>
              <w:t xml:space="preserve">RF4 / </w:t>
            </w:r>
            <w:r>
              <w:rPr>
                <w:rFonts w:ascii="Arial" w:hAnsi="Arial"/>
                <w:color w:val="0000FF"/>
                <w:sz w:val="20"/>
              </w:rPr>
              <w:t>RNF 1</w:t>
            </w:r>
          </w:p>
        </w:tc>
        <w:tc>
          <w:tcPr>
            <w:tcW w:w="4027" w:type="dxa"/>
            <w:gridSpan w:val="4"/>
            <w:tcBorders>
              <w:left w:val="single" w:sz="1" w:space="0" w:color="000000"/>
              <w:bottom w:val="single" w:sz="1" w:space="0" w:color="000000"/>
              <w:right w:val="single" w:sz="1" w:space="0" w:color="000000"/>
            </w:tcBorders>
          </w:tcPr>
          <w:p w:rsidR="00227A31" w:rsidRDefault="00227A31" w:rsidP="00227A3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227A31" w:rsidRPr="00714EF0" w:rsidTr="00227A31">
        <w:tc>
          <w:tcPr>
            <w:tcW w:w="4904" w:type="dxa"/>
            <w:gridSpan w:val="3"/>
            <w:tcBorders>
              <w:left w:val="single" w:sz="1" w:space="0" w:color="000000"/>
              <w:bottom w:val="single" w:sz="1" w:space="0" w:color="000000"/>
            </w:tcBorders>
          </w:tcPr>
          <w:p w:rsidR="00227A31" w:rsidRDefault="00227A31" w:rsidP="00227A31">
            <w:pPr>
              <w:pStyle w:val="TableContents"/>
              <w:rPr>
                <w:rFonts w:ascii="Arial" w:hAnsi="Arial"/>
                <w:b/>
                <w:bCs/>
                <w:sz w:val="20"/>
              </w:rPr>
            </w:pPr>
            <w:r>
              <w:rPr>
                <w:rFonts w:ascii="Arial" w:hAnsi="Arial"/>
                <w:b/>
                <w:bCs/>
                <w:sz w:val="20"/>
              </w:rPr>
              <w:t>ID/Nombre Escenario: Asignar Docente al Curso.</w:t>
            </w:r>
          </w:p>
        </w:tc>
        <w:tc>
          <w:tcPr>
            <w:tcW w:w="4027" w:type="dxa"/>
            <w:gridSpan w:val="4"/>
            <w:tcBorders>
              <w:left w:val="single" w:sz="1" w:space="0" w:color="000000"/>
              <w:bottom w:val="single" w:sz="1" w:space="0" w:color="000000"/>
              <w:right w:val="single" w:sz="1" w:space="0" w:color="000000"/>
            </w:tcBorders>
          </w:tcPr>
          <w:p w:rsidR="00227A31" w:rsidRDefault="00227A31" w:rsidP="00227A31">
            <w:pPr>
              <w:pStyle w:val="TableContents"/>
              <w:rPr>
                <w:rFonts w:ascii="Arial" w:hAnsi="Arial"/>
                <w:b/>
                <w:bCs/>
                <w:sz w:val="20"/>
              </w:rPr>
            </w:pPr>
            <w:r>
              <w:rPr>
                <w:rFonts w:ascii="Arial" w:hAnsi="Arial"/>
                <w:b/>
                <w:bCs/>
                <w:sz w:val="20"/>
              </w:rPr>
              <w:t xml:space="preserve">Autor del Caso de Prueba: </w:t>
            </w:r>
          </w:p>
        </w:tc>
      </w:tr>
      <w:tr w:rsidR="00227A31" w:rsidRPr="00714EF0" w:rsidTr="00227A31">
        <w:tc>
          <w:tcPr>
            <w:tcW w:w="4904" w:type="dxa"/>
            <w:gridSpan w:val="3"/>
            <w:tcBorders>
              <w:left w:val="single" w:sz="1" w:space="0" w:color="000000"/>
              <w:bottom w:val="single" w:sz="1" w:space="0" w:color="000000"/>
            </w:tcBorders>
          </w:tcPr>
          <w:p w:rsidR="00227A31" w:rsidRDefault="00227A31" w:rsidP="00227A31">
            <w:pPr>
              <w:pStyle w:val="TableContents"/>
              <w:rPr>
                <w:rFonts w:ascii="Arial" w:hAnsi="Arial"/>
                <w:b/>
                <w:bCs/>
                <w:sz w:val="20"/>
              </w:rPr>
            </w:pPr>
            <w:r>
              <w:rPr>
                <w:rFonts w:ascii="Arial" w:hAnsi="Arial"/>
                <w:b/>
                <w:bCs/>
                <w:sz w:val="20"/>
              </w:rPr>
              <w:t>ID/Nombre Caso de Prueba: CP11</w:t>
            </w:r>
          </w:p>
        </w:tc>
        <w:tc>
          <w:tcPr>
            <w:tcW w:w="4027" w:type="dxa"/>
            <w:gridSpan w:val="4"/>
            <w:tcBorders>
              <w:left w:val="single" w:sz="1" w:space="0" w:color="000000"/>
              <w:bottom w:val="single" w:sz="1" w:space="0" w:color="000000"/>
              <w:right w:val="single" w:sz="1" w:space="0" w:color="000000"/>
            </w:tcBorders>
          </w:tcPr>
          <w:p w:rsidR="00227A31" w:rsidRDefault="00227A31" w:rsidP="00227A31">
            <w:pPr>
              <w:pStyle w:val="TableContents"/>
              <w:rPr>
                <w:rFonts w:ascii="Arial" w:hAnsi="Arial"/>
                <w:b/>
                <w:bCs/>
                <w:sz w:val="20"/>
              </w:rPr>
            </w:pPr>
            <w:r>
              <w:rPr>
                <w:rFonts w:ascii="Arial" w:hAnsi="Arial"/>
                <w:b/>
                <w:bCs/>
                <w:sz w:val="20"/>
              </w:rPr>
              <w:t>Nombre del Probador: A designar</w:t>
            </w:r>
          </w:p>
        </w:tc>
      </w:tr>
      <w:tr w:rsidR="00227A31" w:rsidRPr="00714EF0" w:rsidTr="00227A31">
        <w:tc>
          <w:tcPr>
            <w:tcW w:w="4904" w:type="dxa"/>
            <w:gridSpan w:val="3"/>
            <w:tcBorders>
              <w:left w:val="single" w:sz="1" w:space="0" w:color="000000"/>
              <w:bottom w:val="single" w:sz="1" w:space="0" w:color="000000"/>
            </w:tcBorders>
          </w:tcPr>
          <w:p w:rsidR="00227A31" w:rsidRDefault="00227A31" w:rsidP="00227A31">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227A31" w:rsidRDefault="00227A31" w:rsidP="00227A31">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227A31" w:rsidRDefault="00227A31" w:rsidP="00227A31">
            <w:pPr>
              <w:pStyle w:val="TableContents"/>
              <w:rPr>
                <w:rFonts w:ascii="Arial" w:hAnsi="Arial"/>
                <w:b/>
                <w:bCs/>
                <w:sz w:val="20"/>
              </w:rPr>
            </w:pPr>
            <w:r>
              <w:rPr>
                <w:rFonts w:ascii="Arial" w:hAnsi="Arial"/>
                <w:b/>
                <w:bCs/>
                <w:sz w:val="20"/>
              </w:rPr>
              <w:t>Fecha de Ejecución:</w:t>
            </w:r>
          </w:p>
        </w:tc>
      </w:tr>
      <w:tr w:rsidR="00227A31"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227A31" w:rsidRDefault="00227A31" w:rsidP="00227A31">
            <w:pPr>
              <w:pStyle w:val="TableContents"/>
              <w:rPr>
                <w:rFonts w:ascii="Arial" w:hAnsi="Arial"/>
                <w:b/>
                <w:bCs/>
                <w:sz w:val="20"/>
              </w:rPr>
            </w:pPr>
            <w:r>
              <w:rPr>
                <w:rFonts w:ascii="Arial" w:hAnsi="Arial"/>
                <w:b/>
                <w:bCs/>
                <w:sz w:val="20"/>
              </w:rPr>
              <w:t>Condición(es) para que se ejecute el Caso de Prueba:</w:t>
            </w:r>
          </w:p>
        </w:tc>
      </w:tr>
      <w:tr w:rsidR="00227A31" w:rsidRPr="00714EF0" w:rsidTr="00227A31">
        <w:tc>
          <w:tcPr>
            <w:tcW w:w="4904" w:type="dxa"/>
            <w:gridSpan w:val="3"/>
            <w:tcBorders>
              <w:left w:val="single" w:sz="1" w:space="0" w:color="000000"/>
              <w:bottom w:val="single" w:sz="1" w:space="0" w:color="000000"/>
            </w:tcBorders>
          </w:tcPr>
          <w:p w:rsidR="00227A31" w:rsidRDefault="00227A31" w:rsidP="00227A31">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227A31" w:rsidRDefault="00227A31" w:rsidP="00227A31">
            <w:pPr>
              <w:pStyle w:val="TableContents"/>
              <w:rPr>
                <w:rFonts w:ascii="Arial" w:hAnsi="Arial"/>
                <w:sz w:val="20"/>
              </w:rPr>
            </w:pPr>
          </w:p>
        </w:tc>
      </w:tr>
      <w:tr w:rsidR="00227A31"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227A31" w:rsidRDefault="00227A31" w:rsidP="00227A31">
            <w:pPr>
              <w:pStyle w:val="TableContents"/>
              <w:rPr>
                <w:rFonts w:ascii="Arial" w:hAnsi="Arial"/>
                <w:b/>
                <w:bCs/>
                <w:sz w:val="20"/>
              </w:rPr>
            </w:pPr>
            <w:r>
              <w:rPr>
                <w:rFonts w:ascii="Arial" w:hAnsi="Arial"/>
                <w:b/>
                <w:bCs/>
                <w:sz w:val="20"/>
              </w:rPr>
              <w:t>Para la Ejecución del Caso de Prueba:</w:t>
            </w:r>
          </w:p>
        </w:tc>
      </w:tr>
      <w:tr w:rsidR="00227A31" w:rsidRPr="00714EF0" w:rsidTr="00227A31">
        <w:tc>
          <w:tcPr>
            <w:tcW w:w="1937" w:type="dxa"/>
            <w:tcBorders>
              <w:left w:val="single" w:sz="1" w:space="0" w:color="000000"/>
              <w:bottom w:val="single" w:sz="1" w:space="0" w:color="000000"/>
            </w:tcBorders>
            <w:shd w:val="clear" w:color="auto" w:fill="808080"/>
          </w:tcPr>
          <w:p w:rsidR="00227A31" w:rsidRDefault="00227A31" w:rsidP="00227A3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227A31" w:rsidRDefault="00227A31" w:rsidP="00227A3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227A31" w:rsidRDefault="00227A31" w:rsidP="00227A3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227A31" w:rsidRDefault="00227A31" w:rsidP="00227A3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227A31" w:rsidRDefault="00227A31" w:rsidP="00227A31">
            <w:pPr>
              <w:pStyle w:val="TableContents"/>
              <w:jc w:val="center"/>
              <w:rPr>
                <w:rFonts w:ascii="Arial" w:hAnsi="Arial"/>
                <w:b/>
                <w:bCs/>
                <w:sz w:val="20"/>
              </w:rPr>
            </w:pPr>
            <w:r>
              <w:rPr>
                <w:rFonts w:ascii="Arial" w:hAnsi="Arial"/>
                <w:b/>
                <w:bCs/>
                <w:sz w:val="20"/>
              </w:rPr>
              <w:t>Resultado Obtenido</w:t>
            </w:r>
          </w:p>
        </w:tc>
      </w:tr>
      <w:tr w:rsidR="00227A31" w:rsidRPr="0009383B" w:rsidTr="00227A31">
        <w:tc>
          <w:tcPr>
            <w:tcW w:w="1937" w:type="dxa"/>
            <w:tcBorders>
              <w:left w:val="single" w:sz="1" w:space="0" w:color="000000"/>
              <w:bottom w:val="single" w:sz="1" w:space="0" w:color="000000"/>
            </w:tcBorders>
          </w:tcPr>
          <w:p w:rsidR="00227A31" w:rsidRDefault="00227A31" w:rsidP="00227A31">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227A31" w:rsidRDefault="00227A31" w:rsidP="00227A31">
            <w:pPr>
              <w:pStyle w:val="TableContents"/>
              <w:rPr>
                <w:rFonts w:ascii="Arial" w:hAnsi="Arial"/>
                <w:sz w:val="20"/>
              </w:rPr>
            </w:pPr>
            <w:r>
              <w:rPr>
                <w:rFonts w:ascii="Arial" w:hAnsi="Arial"/>
                <w:sz w:val="20"/>
              </w:rPr>
              <w:t>Los datos del curso están en la base de datos.</w:t>
            </w:r>
          </w:p>
        </w:tc>
        <w:tc>
          <w:tcPr>
            <w:tcW w:w="1937" w:type="dxa"/>
            <w:gridSpan w:val="2"/>
            <w:tcBorders>
              <w:left w:val="single" w:sz="1" w:space="0" w:color="000000"/>
              <w:bottom w:val="single" w:sz="1" w:space="0" w:color="000000"/>
            </w:tcBorders>
          </w:tcPr>
          <w:p w:rsidR="00227A31" w:rsidRPr="004B7DC9" w:rsidRDefault="00C80656" w:rsidP="00227A31">
            <w:pPr>
              <w:pStyle w:val="TableContents"/>
              <w:rPr>
                <w:rFonts w:ascii="Arial" w:hAnsi="Arial"/>
                <w:sz w:val="20"/>
              </w:rPr>
            </w:pPr>
            <w:r>
              <w:rPr>
                <w:rFonts w:ascii="Arial" w:hAnsi="Arial"/>
                <w:sz w:val="20"/>
              </w:rPr>
              <w:t xml:space="preserve">Nombre del o los  docentes </w:t>
            </w:r>
          </w:p>
        </w:tc>
        <w:tc>
          <w:tcPr>
            <w:tcW w:w="1937" w:type="dxa"/>
            <w:gridSpan w:val="2"/>
            <w:tcBorders>
              <w:left w:val="single" w:sz="1" w:space="0" w:color="000000"/>
              <w:bottom w:val="single" w:sz="1" w:space="0" w:color="000000"/>
            </w:tcBorders>
          </w:tcPr>
          <w:p w:rsidR="00227A31" w:rsidRDefault="00C80656" w:rsidP="00227A31">
            <w:pPr>
              <w:pStyle w:val="TableContents"/>
              <w:rPr>
                <w:rFonts w:ascii="Arial" w:hAnsi="Arial"/>
                <w:sz w:val="20"/>
              </w:rPr>
            </w:pPr>
            <w:r>
              <w:rPr>
                <w:rFonts w:ascii="Arial" w:hAnsi="Arial"/>
                <w:sz w:val="20"/>
              </w:rPr>
              <w:t>Al hacer click asignar Docente, el sistema muestra el curso con el docente asignado</w:t>
            </w:r>
          </w:p>
        </w:tc>
        <w:tc>
          <w:tcPr>
            <w:tcW w:w="1183" w:type="dxa"/>
            <w:tcBorders>
              <w:left w:val="single" w:sz="1" w:space="0" w:color="000000"/>
              <w:bottom w:val="single" w:sz="1" w:space="0" w:color="000000"/>
              <w:right w:val="single" w:sz="1" w:space="0" w:color="000000"/>
            </w:tcBorders>
          </w:tcPr>
          <w:p w:rsidR="00227A31" w:rsidRDefault="00227A31" w:rsidP="00227A31">
            <w:pPr>
              <w:pStyle w:val="TableContents"/>
              <w:rPr>
                <w:rFonts w:ascii="Arial" w:hAnsi="Arial"/>
                <w:sz w:val="20"/>
              </w:rPr>
            </w:pPr>
          </w:p>
        </w:tc>
      </w:tr>
      <w:tr w:rsidR="00227A31" w:rsidRPr="0009383B" w:rsidTr="00227A31">
        <w:tc>
          <w:tcPr>
            <w:tcW w:w="1937" w:type="dxa"/>
            <w:tcBorders>
              <w:left w:val="single" w:sz="1" w:space="0" w:color="000000"/>
              <w:bottom w:val="single" w:sz="1" w:space="0" w:color="000000"/>
            </w:tcBorders>
          </w:tcPr>
          <w:p w:rsidR="00227A31" w:rsidRDefault="00227A31" w:rsidP="00227A31">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227A31" w:rsidRDefault="00C80656" w:rsidP="00227A31">
            <w:pPr>
              <w:pStyle w:val="TableContents"/>
              <w:rPr>
                <w:rFonts w:ascii="Arial" w:hAnsi="Arial"/>
                <w:sz w:val="20"/>
              </w:rPr>
            </w:pPr>
            <w:r>
              <w:rPr>
                <w:rFonts w:ascii="Arial" w:hAnsi="Arial"/>
                <w:sz w:val="20"/>
              </w:rPr>
              <w:t>Los datos del curso están en la base de datos.</w:t>
            </w:r>
          </w:p>
        </w:tc>
        <w:tc>
          <w:tcPr>
            <w:tcW w:w="1937" w:type="dxa"/>
            <w:gridSpan w:val="2"/>
            <w:tcBorders>
              <w:left w:val="single" w:sz="1" w:space="0" w:color="000000"/>
              <w:bottom w:val="single" w:sz="1" w:space="0" w:color="000000"/>
            </w:tcBorders>
          </w:tcPr>
          <w:p w:rsidR="00227A31" w:rsidRDefault="00C80656" w:rsidP="00227A31">
            <w:pPr>
              <w:pStyle w:val="TableContents"/>
            </w:pPr>
            <w:r>
              <w:rPr>
                <w:rFonts w:ascii="Arial" w:hAnsi="Arial"/>
                <w:sz w:val="20"/>
              </w:rPr>
              <w:t>Nombre  del o los docentes son nulos.</w:t>
            </w:r>
          </w:p>
        </w:tc>
        <w:tc>
          <w:tcPr>
            <w:tcW w:w="1937" w:type="dxa"/>
            <w:gridSpan w:val="2"/>
            <w:tcBorders>
              <w:left w:val="single" w:sz="1" w:space="0" w:color="000000"/>
              <w:bottom w:val="single" w:sz="1" w:space="0" w:color="000000"/>
            </w:tcBorders>
          </w:tcPr>
          <w:p w:rsidR="00227A31" w:rsidRDefault="00227A31" w:rsidP="00C80656">
            <w:pPr>
              <w:pStyle w:val="TableContents"/>
              <w:rPr>
                <w:rFonts w:ascii="Arial" w:hAnsi="Arial"/>
                <w:sz w:val="20"/>
              </w:rPr>
            </w:pPr>
            <w:r>
              <w:rPr>
                <w:rFonts w:ascii="Arial" w:hAnsi="Arial"/>
                <w:sz w:val="20"/>
              </w:rPr>
              <w:t>Al hacer click</w:t>
            </w:r>
            <w:r w:rsidR="00C80656">
              <w:rPr>
                <w:rFonts w:ascii="Arial" w:hAnsi="Arial"/>
                <w:sz w:val="20"/>
              </w:rPr>
              <w:t xml:space="preserve"> en  asignar </w:t>
            </w:r>
            <w:r w:rsidR="007D221F">
              <w:rPr>
                <w:rFonts w:ascii="Arial" w:hAnsi="Arial"/>
                <w:sz w:val="20"/>
              </w:rPr>
              <w:t>Docente,</w:t>
            </w:r>
            <w:r w:rsidR="00C80656">
              <w:rPr>
                <w:rFonts w:ascii="Arial" w:hAnsi="Arial"/>
                <w:sz w:val="20"/>
              </w:rPr>
              <w:t xml:space="preserve"> el sistema muestra un mensaje de “Completar campos </w:t>
            </w:r>
            <w:r w:rsidR="007D221F">
              <w:rPr>
                <w:rFonts w:ascii="Arial" w:hAnsi="Arial"/>
                <w:sz w:val="20"/>
              </w:rPr>
              <w:lastRenderedPageBreak/>
              <w:t>vacíos”,</w:t>
            </w:r>
            <w:r w:rsidR="00C80656">
              <w:rPr>
                <w:rFonts w:ascii="Arial" w:hAnsi="Arial"/>
                <w:sz w:val="20"/>
              </w:rPr>
              <w:t xml:space="preserve"> no se completan la operación hasta llenar todos los campos faltantes.</w:t>
            </w:r>
          </w:p>
        </w:tc>
        <w:tc>
          <w:tcPr>
            <w:tcW w:w="1183" w:type="dxa"/>
            <w:tcBorders>
              <w:left w:val="single" w:sz="1" w:space="0" w:color="000000"/>
              <w:bottom w:val="single" w:sz="1" w:space="0" w:color="000000"/>
              <w:right w:val="single" w:sz="1" w:space="0" w:color="000000"/>
            </w:tcBorders>
          </w:tcPr>
          <w:p w:rsidR="00227A31" w:rsidRDefault="00227A31" w:rsidP="00227A31">
            <w:pPr>
              <w:pStyle w:val="TableContents"/>
              <w:rPr>
                <w:rFonts w:ascii="Arial" w:hAnsi="Arial"/>
                <w:sz w:val="20"/>
              </w:rPr>
            </w:pPr>
          </w:p>
        </w:tc>
      </w:tr>
      <w:tr w:rsidR="00227A31" w:rsidRPr="00714EF0" w:rsidTr="00227A31">
        <w:tc>
          <w:tcPr>
            <w:tcW w:w="8931" w:type="dxa"/>
            <w:gridSpan w:val="7"/>
            <w:tcBorders>
              <w:left w:val="single" w:sz="1" w:space="0" w:color="000000"/>
              <w:bottom w:val="single" w:sz="1" w:space="0" w:color="000000"/>
              <w:right w:val="single" w:sz="1" w:space="0" w:color="000000"/>
            </w:tcBorders>
            <w:shd w:val="clear" w:color="auto" w:fill="E6E6E6"/>
          </w:tcPr>
          <w:p w:rsidR="00227A31" w:rsidRDefault="00227A31" w:rsidP="00227A31">
            <w:pPr>
              <w:pStyle w:val="TableContents"/>
              <w:rPr>
                <w:rFonts w:ascii="Arial" w:hAnsi="Arial"/>
                <w:b/>
                <w:bCs/>
                <w:sz w:val="20"/>
              </w:rPr>
            </w:pPr>
            <w:r>
              <w:rPr>
                <w:rFonts w:ascii="Arial" w:hAnsi="Arial"/>
                <w:b/>
                <w:bCs/>
                <w:sz w:val="20"/>
              </w:rPr>
              <w:t xml:space="preserve">Criterios de Aprobación del Caso de Prueba: </w:t>
            </w:r>
          </w:p>
        </w:tc>
      </w:tr>
      <w:tr w:rsidR="00227A31" w:rsidRPr="00714EF0" w:rsidTr="00227A31">
        <w:tc>
          <w:tcPr>
            <w:tcW w:w="8931" w:type="dxa"/>
            <w:gridSpan w:val="7"/>
            <w:tcBorders>
              <w:left w:val="single" w:sz="1" w:space="0" w:color="000000"/>
              <w:bottom w:val="single" w:sz="1" w:space="0" w:color="000000"/>
              <w:right w:val="single" w:sz="1" w:space="0" w:color="000000"/>
            </w:tcBorders>
          </w:tcPr>
          <w:p w:rsidR="00227A31" w:rsidRDefault="00227A31" w:rsidP="00227A3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227A31" w:rsidRPr="00714EF0" w:rsidTr="00227A31">
        <w:tc>
          <w:tcPr>
            <w:tcW w:w="8931" w:type="dxa"/>
            <w:gridSpan w:val="7"/>
            <w:tcBorders>
              <w:left w:val="single" w:sz="1" w:space="0" w:color="000000"/>
              <w:bottom w:val="single" w:sz="1" w:space="0" w:color="000000"/>
              <w:right w:val="single" w:sz="1" w:space="0" w:color="000000"/>
            </w:tcBorders>
          </w:tcPr>
          <w:p w:rsidR="00227A31" w:rsidRDefault="00227A31" w:rsidP="00227A3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C80656" w:rsidRDefault="00C80656"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C80656" w:rsidRPr="00714EF0" w:rsidTr="00C02E6B">
        <w:tc>
          <w:tcPr>
            <w:tcW w:w="4904" w:type="dxa"/>
            <w:gridSpan w:val="3"/>
            <w:tcBorders>
              <w:top w:val="single" w:sz="1" w:space="0" w:color="000000"/>
              <w:left w:val="single" w:sz="1" w:space="0" w:color="000000"/>
              <w:bottom w:val="single" w:sz="1" w:space="0" w:color="000000"/>
            </w:tcBorders>
          </w:tcPr>
          <w:p w:rsidR="00C80656" w:rsidRDefault="00C80656" w:rsidP="00C02E6B">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C80656" w:rsidRDefault="00C80656" w:rsidP="00C02E6B">
            <w:pPr>
              <w:pStyle w:val="TableContents"/>
              <w:rPr>
                <w:rFonts w:ascii="Arial" w:hAnsi="Arial"/>
                <w:b/>
                <w:bCs/>
                <w:sz w:val="20"/>
              </w:rPr>
            </w:pPr>
            <w:r>
              <w:rPr>
                <w:rFonts w:ascii="Arial" w:hAnsi="Arial"/>
                <w:b/>
                <w:bCs/>
                <w:sz w:val="20"/>
              </w:rPr>
              <w:t>Nivel de Prueba:</w:t>
            </w:r>
          </w:p>
        </w:tc>
      </w:tr>
      <w:tr w:rsidR="00C80656" w:rsidRPr="00714EF0" w:rsidTr="00C02E6B">
        <w:tc>
          <w:tcPr>
            <w:tcW w:w="4904" w:type="dxa"/>
            <w:gridSpan w:val="3"/>
            <w:tcBorders>
              <w:left w:val="single" w:sz="1" w:space="0" w:color="000000"/>
              <w:bottom w:val="single" w:sz="1" w:space="0" w:color="000000"/>
            </w:tcBorders>
            <w:shd w:val="clear" w:color="auto" w:fill="E6E6E6"/>
          </w:tcPr>
          <w:p w:rsidR="00C80656" w:rsidRDefault="00C80656" w:rsidP="00C02E6B">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CU11</w:t>
            </w:r>
          </w:p>
        </w:tc>
        <w:tc>
          <w:tcPr>
            <w:tcW w:w="4027" w:type="dxa"/>
            <w:gridSpan w:val="4"/>
            <w:tcBorders>
              <w:left w:val="single" w:sz="1" w:space="0" w:color="000000"/>
              <w:bottom w:val="single" w:sz="1" w:space="0" w:color="000000"/>
              <w:right w:val="single" w:sz="1" w:space="0" w:color="000000"/>
            </w:tcBorders>
            <w:shd w:val="clear" w:color="auto" w:fill="E6E6E6"/>
          </w:tcPr>
          <w:p w:rsidR="00C80656" w:rsidRDefault="00C80656" w:rsidP="00C02E6B">
            <w:pPr>
              <w:pStyle w:val="TableContents"/>
              <w:rPr>
                <w:rFonts w:ascii="Arial" w:hAnsi="Arial"/>
                <w:b/>
                <w:bCs/>
                <w:sz w:val="20"/>
              </w:rPr>
            </w:pPr>
            <w:r>
              <w:rPr>
                <w:rFonts w:ascii="Arial" w:hAnsi="Arial"/>
                <w:b/>
                <w:bCs/>
                <w:sz w:val="20"/>
              </w:rPr>
              <w:t>Tipo(s) de Pruebas(s): Caja Negra.</w:t>
            </w:r>
          </w:p>
        </w:tc>
      </w:tr>
      <w:tr w:rsidR="00C80656" w:rsidRPr="00714EF0" w:rsidTr="00C02E6B">
        <w:tc>
          <w:tcPr>
            <w:tcW w:w="4904" w:type="dxa"/>
            <w:gridSpan w:val="3"/>
            <w:tcBorders>
              <w:left w:val="single" w:sz="1" w:space="0" w:color="000000"/>
              <w:bottom w:val="single" w:sz="1" w:space="0" w:color="000000"/>
            </w:tcBorders>
          </w:tcPr>
          <w:p w:rsidR="00C80656" w:rsidRDefault="00C80656" w:rsidP="00C02E6B">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 xml:space="preserve">RF1 / RF2 / </w:t>
            </w:r>
            <w:r w:rsidR="00D840C8">
              <w:rPr>
                <w:rFonts w:ascii="Arial" w:hAnsi="Arial"/>
                <w:color w:val="0000FF"/>
                <w:sz w:val="20"/>
              </w:rPr>
              <w:t xml:space="preserve">RF7 / </w:t>
            </w:r>
            <w:r>
              <w:rPr>
                <w:rFonts w:ascii="Arial" w:hAnsi="Arial"/>
                <w:color w:val="0000FF"/>
                <w:sz w:val="20"/>
              </w:rPr>
              <w:t>RNF 1</w:t>
            </w:r>
          </w:p>
        </w:tc>
        <w:tc>
          <w:tcPr>
            <w:tcW w:w="4027" w:type="dxa"/>
            <w:gridSpan w:val="4"/>
            <w:tcBorders>
              <w:left w:val="single" w:sz="1" w:space="0" w:color="000000"/>
              <w:bottom w:val="single" w:sz="1" w:space="0" w:color="000000"/>
              <w:right w:val="single" w:sz="1" w:space="0" w:color="000000"/>
            </w:tcBorders>
          </w:tcPr>
          <w:p w:rsidR="00C80656" w:rsidRDefault="00C80656" w:rsidP="00C02E6B">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C80656" w:rsidRPr="00714EF0" w:rsidTr="00C02E6B">
        <w:tc>
          <w:tcPr>
            <w:tcW w:w="4904" w:type="dxa"/>
            <w:gridSpan w:val="3"/>
            <w:tcBorders>
              <w:left w:val="single" w:sz="1" w:space="0" w:color="000000"/>
              <w:bottom w:val="single" w:sz="1" w:space="0" w:color="000000"/>
            </w:tcBorders>
          </w:tcPr>
          <w:p w:rsidR="00C80656" w:rsidRDefault="00C80656" w:rsidP="00C02E6B">
            <w:pPr>
              <w:pStyle w:val="TableContents"/>
              <w:rPr>
                <w:rFonts w:ascii="Arial" w:hAnsi="Arial"/>
                <w:b/>
                <w:bCs/>
                <w:sz w:val="20"/>
              </w:rPr>
            </w:pPr>
            <w:r>
              <w:rPr>
                <w:rFonts w:ascii="Arial" w:hAnsi="Arial"/>
                <w:b/>
                <w:bCs/>
                <w:sz w:val="20"/>
              </w:rPr>
              <w:t>ID/Nombre Escenario</w:t>
            </w:r>
            <w:r w:rsidR="007D221F">
              <w:rPr>
                <w:rFonts w:ascii="Arial" w:hAnsi="Arial"/>
                <w:b/>
                <w:bCs/>
                <w:sz w:val="20"/>
              </w:rPr>
              <w:t>: Descargar</w:t>
            </w:r>
            <w:r>
              <w:rPr>
                <w:rFonts w:ascii="Arial" w:hAnsi="Arial"/>
                <w:b/>
                <w:bCs/>
                <w:sz w:val="20"/>
              </w:rPr>
              <w:t xml:space="preserve">  Archivo  CSV.</w:t>
            </w:r>
          </w:p>
        </w:tc>
        <w:tc>
          <w:tcPr>
            <w:tcW w:w="4027" w:type="dxa"/>
            <w:gridSpan w:val="4"/>
            <w:tcBorders>
              <w:left w:val="single" w:sz="1" w:space="0" w:color="000000"/>
              <w:bottom w:val="single" w:sz="1" w:space="0" w:color="000000"/>
              <w:right w:val="single" w:sz="1" w:space="0" w:color="000000"/>
            </w:tcBorders>
          </w:tcPr>
          <w:p w:rsidR="00C80656" w:rsidRDefault="00C80656" w:rsidP="00C02E6B">
            <w:pPr>
              <w:pStyle w:val="TableContents"/>
              <w:rPr>
                <w:rFonts w:ascii="Arial" w:hAnsi="Arial"/>
                <w:b/>
                <w:bCs/>
                <w:sz w:val="20"/>
              </w:rPr>
            </w:pPr>
            <w:r>
              <w:rPr>
                <w:rFonts w:ascii="Arial" w:hAnsi="Arial"/>
                <w:b/>
                <w:bCs/>
                <w:sz w:val="20"/>
              </w:rPr>
              <w:t xml:space="preserve">Autor del Caso de Prueba: </w:t>
            </w:r>
          </w:p>
        </w:tc>
      </w:tr>
      <w:tr w:rsidR="00C80656" w:rsidRPr="00714EF0" w:rsidTr="00C02E6B">
        <w:tc>
          <w:tcPr>
            <w:tcW w:w="4904" w:type="dxa"/>
            <w:gridSpan w:val="3"/>
            <w:tcBorders>
              <w:left w:val="single" w:sz="1" w:space="0" w:color="000000"/>
              <w:bottom w:val="single" w:sz="1" w:space="0" w:color="000000"/>
            </w:tcBorders>
          </w:tcPr>
          <w:p w:rsidR="00C80656" w:rsidRDefault="00C80656" w:rsidP="00C02E6B">
            <w:pPr>
              <w:pStyle w:val="TableContents"/>
              <w:rPr>
                <w:rFonts w:ascii="Arial" w:hAnsi="Arial"/>
                <w:b/>
                <w:bCs/>
                <w:sz w:val="20"/>
              </w:rPr>
            </w:pPr>
            <w:r>
              <w:rPr>
                <w:rFonts w:ascii="Arial" w:hAnsi="Arial"/>
                <w:b/>
                <w:bCs/>
                <w:sz w:val="20"/>
              </w:rPr>
              <w:t>ID/Nombre Caso de Prueba: CP12</w:t>
            </w:r>
          </w:p>
        </w:tc>
        <w:tc>
          <w:tcPr>
            <w:tcW w:w="4027" w:type="dxa"/>
            <w:gridSpan w:val="4"/>
            <w:tcBorders>
              <w:left w:val="single" w:sz="1" w:space="0" w:color="000000"/>
              <w:bottom w:val="single" w:sz="1" w:space="0" w:color="000000"/>
              <w:right w:val="single" w:sz="1" w:space="0" w:color="000000"/>
            </w:tcBorders>
          </w:tcPr>
          <w:p w:rsidR="00C80656" w:rsidRDefault="00C80656" w:rsidP="00C02E6B">
            <w:pPr>
              <w:pStyle w:val="TableContents"/>
              <w:rPr>
                <w:rFonts w:ascii="Arial" w:hAnsi="Arial"/>
                <w:b/>
                <w:bCs/>
                <w:sz w:val="20"/>
              </w:rPr>
            </w:pPr>
            <w:r>
              <w:rPr>
                <w:rFonts w:ascii="Arial" w:hAnsi="Arial"/>
                <w:b/>
                <w:bCs/>
                <w:sz w:val="20"/>
              </w:rPr>
              <w:t>Nombre del Probador: A designar</w:t>
            </w:r>
          </w:p>
        </w:tc>
      </w:tr>
      <w:tr w:rsidR="00C80656" w:rsidRPr="00714EF0" w:rsidTr="00C02E6B">
        <w:tc>
          <w:tcPr>
            <w:tcW w:w="4904" w:type="dxa"/>
            <w:gridSpan w:val="3"/>
            <w:tcBorders>
              <w:left w:val="single" w:sz="1" w:space="0" w:color="000000"/>
              <w:bottom w:val="single" w:sz="1" w:space="0" w:color="000000"/>
            </w:tcBorders>
          </w:tcPr>
          <w:p w:rsidR="00C80656" w:rsidRDefault="00C80656" w:rsidP="00C02E6B">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C80656" w:rsidRDefault="00C80656" w:rsidP="00C02E6B">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C80656" w:rsidRDefault="00C80656" w:rsidP="00C02E6B">
            <w:pPr>
              <w:pStyle w:val="TableContents"/>
              <w:rPr>
                <w:rFonts w:ascii="Arial" w:hAnsi="Arial"/>
                <w:b/>
                <w:bCs/>
                <w:sz w:val="20"/>
              </w:rPr>
            </w:pPr>
            <w:r>
              <w:rPr>
                <w:rFonts w:ascii="Arial" w:hAnsi="Arial"/>
                <w:b/>
                <w:bCs/>
                <w:sz w:val="20"/>
              </w:rPr>
              <w:t>Fecha de Ejecución:</w:t>
            </w:r>
          </w:p>
        </w:tc>
      </w:tr>
      <w:tr w:rsidR="00C80656"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C80656" w:rsidRDefault="00C80656" w:rsidP="00C02E6B">
            <w:pPr>
              <w:pStyle w:val="TableContents"/>
              <w:rPr>
                <w:rFonts w:ascii="Arial" w:hAnsi="Arial"/>
                <w:b/>
                <w:bCs/>
                <w:sz w:val="20"/>
              </w:rPr>
            </w:pPr>
            <w:r>
              <w:rPr>
                <w:rFonts w:ascii="Arial" w:hAnsi="Arial"/>
                <w:b/>
                <w:bCs/>
                <w:sz w:val="20"/>
              </w:rPr>
              <w:t>Condición(es) para que se ejecute el Caso de Prueba:</w:t>
            </w:r>
          </w:p>
        </w:tc>
      </w:tr>
      <w:tr w:rsidR="00C80656" w:rsidRPr="00714EF0" w:rsidTr="00C02E6B">
        <w:tc>
          <w:tcPr>
            <w:tcW w:w="4904" w:type="dxa"/>
            <w:gridSpan w:val="3"/>
            <w:tcBorders>
              <w:left w:val="single" w:sz="1" w:space="0" w:color="000000"/>
              <w:bottom w:val="single" w:sz="1" w:space="0" w:color="000000"/>
            </w:tcBorders>
          </w:tcPr>
          <w:p w:rsidR="00C80656" w:rsidRDefault="00C80656" w:rsidP="00C02E6B">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C80656" w:rsidRDefault="00C80656" w:rsidP="00C02E6B">
            <w:pPr>
              <w:pStyle w:val="TableContents"/>
              <w:rPr>
                <w:rFonts w:ascii="Arial" w:hAnsi="Arial"/>
                <w:sz w:val="20"/>
              </w:rPr>
            </w:pPr>
          </w:p>
        </w:tc>
      </w:tr>
      <w:tr w:rsidR="00C80656"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C80656" w:rsidRDefault="00C80656" w:rsidP="00C02E6B">
            <w:pPr>
              <w:pStyle w:val="TableContents"/>
              <w:rPr>
                <w:rFonts w:ascii="Arial" w:hAnsi="Arial"/>
                <w:b/>
                <w:bCs/>
                <w:sz w:val="20"/>
              </w:rPr>
            </w:pPr>
            <w:r>
              <w:rPr>
                <w:rFonts w:ascii="Arial" w:hAnsi="Arial"/>
                <w:b/>
                <w:bCs/>
                <w:sz w:val="20"/>
              </w:rPr>
              <w:t>Para la Ejecución del Caso de Prueba:</w:t>
            </w:r>
          </w:p>
        </w:tc>
      </w:tr>
      <w:tr w:rsidR="00C80656" w:rsidRPr="00714EF0" w:rsidTr="00C02E6B">
        <w:tc>
          <w:tcPr>
            <w:tcW w:w="1937" w:type="dxa"/>
            <w:tcBorders>
              <w:left w:val="single" w:sz="1" w:space="0" w:color="000000"/>
              <w:bottom w:val="single" w:sz="1" w:space="0" w:color="000000"/>
            </w:tcBorders>
            <w:shd w:val="clear" w:color="auto" w:fill="808080"/>
          </w:tcPr>
          <w:p w:rsidR="00C80656" w:rsidRDefault="00C80656" w:rsidP="00C02E6B">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C80656" w:rsidRDefault="00C80656" w:rsidP="00C02E6B">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C80656" w:rsidRDefault="00C80656" w:rsidP="00C02E6B">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C80656" w:rsidRDefault="00C80656" w:rsidP="00C02E6B">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C80656" w:rsidRDefault="00C80656" w:rsidP="00C02E6B">
            <w:pPr>
              <w:pStyle w:val="TableContents"/>
              <w:jc w:val="center"/>
              <w:rPr>
                <w:rFonts w:ascii="Arial" w:hAnsi="Arial"/>
                <w:b/>
                <w:bCs/>
                <w:sz w:val="20"/>
              </w:rPr>
            </w:pPr>
            <w:r>
              <w:rPr>
                <w:rFonts w:ascii="Arial" w:hAnsi="Arial"/>
                <w:b/>
                <w:bCs/>
                <w:sz w:val="20"/>
              </w:rPr>
              <w:t>Resultado Obtenido</w:t>
            </w:r>
          </w:p>
        </w:tc>
      </w:tr>
      <w:tr w:rsidR="00C80656" w:rsidRPr="0009383B" w:rsidTr="00C02E6B">
        <w:tc>
          <w:tcPr>
            <w:tcW w:w="1937" w:type="dxa"/>
            <w:tcBorders>
              <w:left w:val="single" w:sz="1" w:space="0" w:color="000000"/>
              <w:bottom w:val="single" w:sz="1" w:space="0" w:color="000000"/>
            </w:tcBorders>
          </w:tcPr>
          <w:p w:rsidR="00C80656" w:rsidRDefault="00C80656" w:rsidP="00C02E6B">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C80656" w:rsidRDefault="006A434D" w:rsidP="006A434D">
            <w:pPr>
              <w:pStyle w:val="TableContents"/>
              <w:rPr>
                <w:rFonts w:ascii="Arial" w:hAnsi="Arial"/>
                <w:sz w:val="20"/>
              </w:rPr>
            </w:pPr>
            <w:r>
              <w:rPr>
                <w:rFonts w:ascii="Arial" w:hAnsi="Arial"/>
                <w:sz w:val="20"/>
              </w:rPr>
              <w:t xml:space="preserve">Mostrar por pantalla la lista de inscriptos a un curso. </w:t>
            </w:r>
          </w:p>
        </w:tc>
        <w:tc>
          <w:tcPr>
            <w:tcW w:w="1937" w:type="dxa"/>
            <w:gridSpan w:val="2"/>
            <w:tcBorders>
              <w:left w:val="single" w:sz="1" w:space="0" w:color="000000"/>
              <w:bottom w:val="single" w:sz="1" w:space="0" w:color="000000"/>
            </w:tcBorders>
          </w:tcPr>
          <w:p w:rsidR="00C80656" w:rsidRPr="004B7DC9" w:rsidRDefault="006A434D" w:rsidP="00C02E6B">
            <w:pPr>
              <w:pStyle w:val="TableContents"/>
              <w:rPr>
                <w:rFonts w:ascii="Arial" w:hAnsi="Arial"/>
                <w:sz w:val="20"/>
              </w:rPr>
            </w:pPr>
            <w:r>
              <w:rPr>
                <w:rFonts w:ascii="Arial" w:hAnsi="Arial"/>
                <w:sz w:val="20"/>
              </w:rPr>
              <w:t>Ingresar la ruta donde se guardara el archivo CSV.</w:t>
            </w:r>
          </w:p>
        </w:tc>
        <w:tc>
          <w:tcPr>
            <w:tcW w:w="1937" w:type="dxa"/>
            <w:gridSpan w:val="2"/>
            <w:tcBorders>
              <w:left w:val="single" w:sz="1" w:space="0" w:color="000000"/>
              <w:bottom w:val="single" w:sz="1" w:space="0" w:color="000000"/>
            </w:tcBorders>
          </w:tcPr>
          <w:p w:rsidR="00C80656" w:rsidRDefault="006A434D" w:rsidP="006A434D">
            <w:pPr>
              <w:pStyle w:val="TableContents"/>
              <w:rPr>
                <w:rFonts w:ascii="Arial" w:hAnsi="Arial"/>
                <w:sz w:val="20"/>
              </w:rPr>
            </w:pPr>
            <w:r>
              <w:rPr>
                <w:rFonts w:ascii="Arial" w:hAnsi="Arial"/>
                <w:sz w:val="20"/>
              </w:rPr>
              <w:t>Al hacer click en Transformar a CSV, el sistema presenta en pantalla un mensaje de “Operación realizada con éxito”.</w:t>
            </w:r>
          </w:p>
        </w:tc>
        <w:tc>
          <w:tcPr>
            <w:tcW w:w="1183" w:type="dxa"/>
            <w:tcBorders>
              <w:left w:val="single" w:sz="1" w:space="0" w:color="000000"/>
              <w:bottom w:val="single" w:sz="1" w:space="0" w:color="000000"/>
              <w:right w:val="single" w:sz="1" w:space="0" w:color="000000"/>
            </w:tcBorders>
          </w:tcPr>
          <w:p w:rsidR="00C80656" w:rsidRDefault="00C80656" w:rsidP="00C02E6B">
            <w:pPr>
              <w:pStyle w:val="TableContents"/>
              <w:rPr>
                <w:rFonts w:ascii="Arial" w:hAnsi="Arial"/>
                <w:sz w:val="20"/>
              </w:rPr>
            </w:pPr>
          </w:p>
        </w:tc>
      </w:tr>
      <w:tr w:rsidR="00C80656" w:rsidRPr="0009383B" w:rsidTr="00C02E6B">
        <w:tc>
          <w:tcPr>
            <w:tcW w:w="1937" w:type="dxa"/>
            <w:tcBorders>
              <w:left w:val="single" w:sz="1" w:space="0" w:color="000000"/>
              <w:bottom w:val="single" w:sz="1" w:space="0" w:color="000000"/>
            </w:tcBorders>
          </w:tcPr>
          <w:p w:rsidR="00C80656" w:rsidRDefault="00C80656" w:rsidP="00C02E6B">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C80656" w:rsidRDefault="00C80656" w:rsidP="00C02E6B">
            <w:pPr>
              <w:pStyle w:val="TableContents"/>
              <w:rPr>
                <w:rFonts w:ascii="Arial" w:hAnsi="Arial"/>
                <w:sz w:val="20"/>
              </w:rPr>
            </w:pPr>
            <w:r>
              <w:rPr>
                <w:rFonts w:ascii="Arial" w:hAnsi="Arial"/>
                <w:sz w:val="20"/>
              </w:rPr>
              <w:t>Los datos del curso están en la base de datos.</w:t>
            </w:r>
          </w:p>
        </w:tc>
        <w:tc>
          <w:tcPr>
            <w:tcW w:w="1937" w:type="dxa"/>
            <w:gridSpan w:val="2"/>
            <w:tcBorders>
              <w:left w:val="single" w:sz="1" w:space="0" w:color="000000"/>
              <w:bottom w:val="single" w:sz="1" w:space="0" w:color="000000"/>
            </w:tcBorders>
          </w:tcPr>
          <w:p w:rsidR="00C80656" w:rsidRDefault="00C80656" w:rsidP="00C02E6B">
            <w:pPr>
              <w:pStyle w:val="TableContents"/>
            </w:pPr>
            <w:r>
              <w:rPr>
                <w:rFonts w:ascii="Arial" w:hAnsi="Arial"/>
                <w:sz w:val="20"/>
              </w:rPr>
              <w:t>.</w:t>
            </w:r>
            <w:r w:rsidR="001878B9">
              <w:rPr>
                <w:rFonts w:ascii="Arial" w:hAnsi="Arial"/>
                <w:sz w:val="20"/>
              </w:rPr>
              <w:t>No se ingresa la ruta donde se guardara el archivo.</w:t>
            </w:r>
          </w:p>
        </w:tc>
        <w:tc>
          <w:tcPr>
            <w:tcW w:w="1937" w:type="dxa"/>
            <w:gridSpan w:val="2"/>
            <w:tcBorders>
              <w:left w:val="single" w:sz="1" w:space="0" w:color="000000"/>
              <w:bottom w:val="single" w:sz="1" w:space="0" w:color="000000"/>
            </w:tcBorders>
          </w:tcPr>
          <w:p w:rsidR="00C80656" w:rsidRDefault="001878B9" w:rsidP="00C02E6B">
            <w:pPr>
              <w:pStyle w:val="TableContents"/>
              <w:rPr>
                <w:rFonts w:ascii="Arial" w:hAnsi="Arial"/>
                <w:sz w:val="20"/>
              </w:rPr>
            </w:pPr>
            <w:r>
              <w:rPr>
                <w:rFonts w:ascii="Arial" w:hAnsi="Arial"/>
                <w:sz w:val="20"/>
              </w:rPr>
              <w:t>Al hacer click en transformar a CSV, el sistema  presenta un mensaje de “Ingrese una ruta para guardar el archivo csv.</w:t>
            </w:r>
          </w:p>
        </w:tc>
        <w:tc>
          <w:tcPr>
            <w:tcW w:w="1183" w:type="dxa"/>
            <w:tcBorders>
              <w:left w:val="single" w:sz="1" w:space="0" w:color="000000"/>
              <w:bottom w:val="single" w:sz="1" w:space="0" w:color="000000"/>
              <w:right w:val="single" w:sz="1" w:space="0" w:color="000000"/>
            </w:tcBorders>
          </w:tcPr>
          <w:p w:rsidR="00C80656" w:rsidRDefault="00C80656" w:rsidP="00C02E6B">
            <w:pPr>
              <w:pStyle w:val="TableContents"/>
              <w:rPr>
                <w:rFonts w:ascii="Arial" w:hAnsi="Arial"/>
                <w:sz w:val="20"/>
              </w:rPr>
            </w:pPr>
          </w:p>
        </w:tc>
      </w:tr>
      <w:tr w:rsidR="00C80656"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C80656" w:rsidRDefault="00C80656" w:rsidP="00C02E6B">
            <w:pPr>
              <w:pStyle w:val="TableContents"/>
              <w:rPr>
                <w:rFonts w:ascii="Arial" w:hAnsi="Arial"/>
                <w:b/>
                <w:bCs/>
                <w:sz w:val="20"/>
              </w:rPr>
            </w:pPr>
            <w:r>
              <w:rPr>
                <w:rFonts w:ascii="Arial" w:hAnsi="Arial"/>
                <w:b/>
                <w:bCs/>
                <w:sz w:val="20"/>
              </w:rPr>
              <w:t xml:space="preserve">Criterios de Aprobación del Caso de Prueba: </w:t>
            </w:r>
          </w:p>
        </w:tc>
      </w:tr>
      <w:tr w:rsidR="00C80656" w:rsidRPr="00714EF0" w:rsidTr="00C02E6B">
        <w:tc>
          <w:tcPr>
            <w:tcW w:w="8931" w:type="dxa"/>
            <w:gridSpan w:val="7"/>
            <w:tcBorders>
              <w:left w:val="single" w:sz="1" w:space="0" w:color="000000"/>
              <w:bottom w:val="single" w:sz="1" w:space="0" w:color="000000"/>
              <w:right w:val="single" w:sz="1" w:space="0" w:color="000000"/>
            </w:tcBorders>
          </w:tcPr>
          <w:p w:rsidR="00C80656" w:rsidRDefault="00C80656" w:rsidP="00C02E6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C80656" w:rsidRPr="00714EF0" w:rsidTr="00C02E6B">
        <w:tc>
          <w:tcPr>
            <w:tcW w:w="8931" w:type="dxa"/>
            <w:gridSpan w:val="7"/>
            <w:tcBorders>
              <w:left w:val="single" w:sz="1" w:space="0" w:color="000000"/>
              <w:bottom w:val="single" w:sz="1" w:space="0" w:color="000000"/>
              <w:right w:val="single" w:sz="1" w:space="0" w:color="000000"/>
            </w:tcBorders>
          </w:tcPr>
          <w:p w:rsidR="00C80656" w:rsidRDefault="00C80656" w:rsidP="00C02E6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1878B9" w:rsidRDefault="001878B9" w:rsidP="000F2543">
      <w:pPr>
        <w:pStyle w:val="PSI-Ttulo1"/>
      </w:pPr>
    </w:p>
    <w:p w:rsidR="001878B9" w:rsidRDefault="001878B9" w:rsidP="000F2543">
      <w:pPr>
        <w:pStyle w:val="PSI-Ttulo1"/>
      </w:pPr>
    </w:p>
    <w:p w:rsidR="001878B9" w:rsidRDefault="001878B9" w:rsidP="000F2543">
      <w:pPr>
        <w:pStyle w:val="PSI-Ttulo1"/>
      </w:pPr>
    </w:p>
    <w:p w:rsidR="001878B9" w:rsidRDefault="001878B9"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1878B9" w:rsidRPr="00714EF0" w:rsidTr="00C02E6B">
        <w:tc>
          <w:tcPr>
            <w:tcW w:w="4904" w:type="dxa"/>
            <w:gridSpan w:val="3"/>
            <w:tcBorders>
              <w:top w:val="single" w:sz="1" w:space="0" w:color="000000"/>
              <w:left w:val="single" w:sz="1" w:space="0" w:color="000000"/>
              <w:bottom w:val="single" w:sz="1" w:space="0" w:color="000000"/>
            </w:tcBorders>
          </w:tcPr>
          <w:p w:rsidR="001878B9" w:rsidRDefault="001878B9" w:rsidP="00C02E6B">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1878B9" w:rsidRDefault="001878B9" w:rsidP="00C02E6B">
            <w:pPr>
              <w:pStyle w:val="TableContents"/>
              <w:rPr>
                <w:rFonts w:ascii="Arial" w:hAnsi="Arial"/>
                <w:b/>
                <w:bCs/>
                <w:sz w:val="20"/>
              </w:rPr>
            </w:pPr>
            <w:r>
              <w:rPr>
                <w:rFonts w:ascii="Arial" w:hAnsi="Arial"/>
                <w:b/>
                <w:bCs/>
                <w:sz w:val="20"/>
              </w:rPr>
              <w:t>Nivel de Prueba:</w:t>
            </w:r>
          </w:p>
        </w:tc>
      </w:tr>
      <w:tr w:rsidR="001878B9" w:rsidRPr="00714EF0" w:rsidTr="00C02E6B">
        <w:tc>
          <w:tcPr>
            <w:tcW w:w="4904" w:type="dxa"/>
            <w:gridSpan w:val="3"/>
            <w:tcBorders>
              <w:left w:val="single" w:sz="1" w:space="0" w:color="000000"/>
              <w:bottom w:val="single" w:sz="1" w:space="0" w:color="000000"/>
            </w:tcBorders>
            <w:shd w:val="clear" w:color="auto" w:fill="E6E6E6"/>
          </w:tcPr>
          <w:p w:rsidR="001878B9" w:rsidRDefault="001878B9" w:rsidP="00C02E6B">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CU12</w:t>
            </w:r>
          </w:p>
        </w:tc>
        <w:tc>
          <w:tcPr>
            <w:tcW w:w="4027" w:type="dxa"/>
            <w:gridSpan w:val="4"/>
            <w:tcBorders>
              <w:left w:val="single" w:sz="1" w:space="0" w:color="000000"/>
              <w:bottom w:val="single" w:sz="1" w:space="0" w:color="000000"/>
              <w:right w:val="single" w:sz="1" w:space="0" w:color="000000"/>
            </w:tcBorders>
            <w:shd w:val="clear" w:color="auto" w:fill="E6E6E6"/>
          </w:tcPr>
          <w:p w:rsidR="001878B9" w:rsidRDefault="001878B9" w:rsidP="00C02E6B">
            <w:pPr>
              <w:pStyle w:val="TableContents"/>
              <w:rPr>
                <w:rFonts w:ascii="Arial" w:hAnsi="Arial"/>
                <w:b/>
                <w:bCs/>
                <w:sz w:val="20"/>
              </w:rPr>
            </w:pPr>
            <w:r>
              <w:rPr>
                <w:rFonts w:ascii="Arial" w:hAnsi="Arial"/>
                <w:b/>
                <w:bCs/>
                <w:sz w:val="20"/>
              </w:rPr>
              <w:t>Tipo(s) de Pruebas(s): Caja Negra.</w:t>
            </w:r>
          </w:p>
        </w:tc>
      </w:tr>
      <w:tr w:rsidR="001878B9" w:rsidRPr="00714EF0" w:rsidTr="00C02E6B">
        <w:tc>
          <w:tcPr>
            <w:tcW w:w="4904" w:type="dxa"/>
            <w:gridSpan w:val="3"/>
            <w:tcBorders>
              <w:left w:val="single" w:sz="1" w:space="0" w:color="000000"/>
              <w:bottom w:val="single" w:sz="1" w:space="0" w:color="000000"/>
            </w:tcBorders>
          </w:tcPr>
          <w:p w:rsidR="001878B9" w:rsidRDefault="001878B9" w:rsidP="00C02E6B">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 xml:space="preserve">RF1 / RF2 / </w:t>
            </w:r>
            <w:r w:rsidR="00D840C8">
              <w:rPr>
                <w:rFonts w:ascii="Arial" w:hAnsi="Arial"/>
                <w:color w:val="0000FF"/>
                <w:sz w:val="20"/>
              </w:rPr>
              <w:t xml:space="preserve">RF3 / RF6 / </w:t>
            </w:r>
            <w:r>
              <w:rPr>
                <w:rFonts w:ascii="Arial" w:hAnsi="Arial"/>
                <w:color w:val="0000FF"/>
                <w:sz w:val="20"/>
              </w:rPr>
              <w:t>RNF 1</w:t>
            </w:r>
          </w:p>
        </w:tc>
        <w:tc>
          <w:tcPr>
            <w:tcW w:w="4027" w:type="dxa"/>
            <w:gridSpan w:val="4"/>
            <w:tcBorders>
              <w:left w:val="single" w:sz="1" w:space="0" w:color="000000"/>
              <w:bottom w:val="single" w:sz="1" w:space="0" w:color="000000"/>
              <w:right w:val="single" w:sz="1" w:space="0" w:color="000000"/>
            </w:tcBorders>
          </w:tcPr>
          <w:p w:rsidR="001878B9" w:rsidRDefault="001878B9" w:rsidP="00C02E6B">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1878B9" w:rsidRPr="00714EF0" w:rsidTr="00C02E6B">
        <w:tc>
          <w:tcPr>
            <w:tcW w:w="4904" w:type="dxa"/>
            <w:gridSpan w:val="3"/>
            <w:tcBorders>
              <w:left w:val="single" w:sz="1" w:space="0" w:color="000000"/>
              <w:bottom w:val="single" w:sz="1" w:space="0" w:color="000000"/>
            </w:tcBorders>
          </w:tcPr>
          <w:p w:rsidR="001878B9" w:rsidRDefault="001878B9" w:rsidP="001878B9">
            <w:pPr>
              <w:pStyle w:val="TableContents"/>
              <w:rPr>
                <w:rFonts w:ascii="Arial" w:hAnsi="Arial"/>
                <w:b/>
                <w:bCs/>
                <w:sz w:val="20"/>
              </w:rPr>
            </w:pPr>
            <w:r>
              <w:rPr>
                <w:rFonts w:ascii="Arial" w:hAnsi="Arial"/>
                <w:b/>
                <w:bCs/>
                <w:sz w:val="20"/>
              </w:rPr>
              <w:t>ID/Nombre Escenario</w:t>
            </w:r>
            <w:r w:rsidR="007D221F">
              <w:rPr>
                <w:rFonts w:ascii="Arial" w:hAnsi="Arial"/>
                <w:b/>
                <w:bCs/>
                <w:sz w:val="20"/>
              </w:rPr>
              <w:t>: Descargar</w:t>
            </w:r>
            <w:r>
              <w:rPr>
                <w:rFonts w:ascii="Arial" w:hAnsi="Arial"/>
                <w:b/>
                <w:bCs/>
                <w:sz w:val="20"/>
              </w:rPr>
              <w:t xml:space="preserve">  Lista de Inscriptos.</w:t>
            </w:r>
          </w:p>
        </w:tc>
        <w:tc>
          <w:tcPr>
            <w:tcW w:w="4027" w:type="dxa"/>
            <w:gridSpan w:val="4"/>
            <w:tcBorders>
              <w:left w:val="single" w:sz="1" w:space="0" w:color="000000"/>
              <w:bottom w:val="single" w:sz="1" w:space="0" w:color="000000"/>
              <w:right w:val="single" w:sz="1" w:space="0" w:color="000000"/>
            </w:tcBorders>
          </w:tcPr>
          <w:p w:rsidR="001878B9" w:rsidRDefault="001878B9" w:rsidP="00C02E6B">
            <w:pPr>
              <w:pStyle w:val="TableContents"/>
              <w:rPr>
                <w:rFonts w:ascii="Arial" w:hAnsi="Arial"/>
                <w:b/>
                <w:bCs/>
                <w:sz w:val="20"/>
              </w:rPr>
            </w:pPr>
            <w:r>
              <w:rPr>
                <w:rFonts w:ascii="Arial" w:hAnsi="Arial"/>
                <w:b/>
                <w:bCs/>
                <w:sz w:val="20"/>
              </w:rPr>
              <w:t xml:space="preserve">Autor del Caso de Prueba: </w:t>
            </w:r>
          </w:p>
        </w:tc>
      </w:tr>
      <w:tr w:rsidR="001878B9" w:rsidRPr="00714EF0" w:rsidTr="00C02E6B">
        <w:tc>
          <w:tcPr>
            <w:tcW w:w="4904" w:type="dxa"/>
            <w:gridSpan w:val="3"/>
            <w:tcBorders>
              <w:left w:val="single" w:sz="1" w:space="0" w:color="000000"/>
              <w:bottom w:val="single" w:sz="1" w:space="0" w:color="000000"/>
            </w:tcBorders>
          </w:tcPr>
          <w:p w:rsidR="001878B9" w:rsidRDefault="001878B9" w:rsidP="00C02E6B">
            <w:pPr>
              <w:pStyle w:val="TableContents"/>
              <w:rPr>
                <w:rFonts w:ascii="Arial" w:hAnsi="Arial"/>
                <w:b/>
                <w:bCs/>
                <w:sz w:val="20"/>
              </w:rPr>
            </w:pPr>
            <w:r>
              <w:rPr>
                <w:rFonts w:ascii="Arial" w:hAnsi="Arial"/>
                <w:b/>
                <w:bCs/>
                <w:sz w:val="20"/>
              </w:rPr>
              <w:t>ID/Nombre Caso de Prueba: CP13</w:t>
            </w:r>
          </w:p>
        </w:tc>
        <w:tc>
          <w:tcPr>
            <w:tcW w:w="4027" w:type="dxa"/>
            <w:gridSpan w:val="4"/>
            <w:tcBorders>
              <w:left w:val="single" w:sz="1" w:space="0" w:color="000000"/>
              <w:bottom w:val="single" w:sz="1" w:space="0" w:color="000000"/>
              <w:right w:val="single" w:sz="1" w:space="0" w:color="000000"/>
            </w:tcBorders>
          </w:tcPr>
          <w:p w:rsidR="001878B9" w:rsidRDefault="001878B9" w:rsidP="00C02E6B">
            <w:pPr>
              <w:pStyle w:val="TableContents"/>
              <w:rPr>
                <w:rFonts w:ascii="Arial" w:hAnsi="Arial"/>
                <w:b/>
                <w:bCs/>
                <w:sz w:val="20"/>
              </w:rPr>
            </w:pPr>
            <w:r>
              <w:rPr>
                <w:rFonts w:ascii="Arial" w:hAnsi="Arial"/>
                <w:b/>
                <w:bCs/>
                <w:sz w:val="20"/>
              </w:rPr>
              <w:t>Nombre del Probador: A designar</w:t>
            </w:r>
          </w:p>
        </w:tc>
      </w:tr>
      <w:tr w:rsidR="001878B9" w:rsidRPr="00714EF0" w:rsidTr="00C02E6B">
        <w:tc>
          <w:tcPr>
            <w:tcW w:w="4904" w:type="dxa"/>
            <w:gridSpan w:val="3"/>
            <w:tcBorders>
              <w:left w:val="single" w:sz="1" w:space="0" w:color="000000"/>
              <w:bottom w:val="single" w:sz="1" w:space="0" w:color="000000"/>
            </w:tcBorders>
          </w:tcPr>
          <w:p w:rsidR="001878B9" w:rsidRDefault="001878B9" w:rsidP="00C02E6B">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1878B9" w:rsidRDefault="001878B9" w:rsidP="00C02E6B">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1878B9" w:rsidRDefault="001878B9" w:rsidP="00C02E6B">
            <w:pPr>
              <w:pStyle w:val="TableContents"/>
              <w:rPr>
                <w:rFonts w:ascii="Arial" w:hAnsi="Arial"/>
                <w:b/>
                <w:bCs/>
                <w:sz w:val="20"/>
              </w:rPr>
            </w:pPr>
            <w:r>
              <w:rPr>
                <w:rFonts w:ascii="Arial" w:hAnsi="Arial"/>
                <w:b/>
                <w:bCs/>
                <w:sz w:val="20"/>
              </w:rPr>
              <w:t>Fecha de Ejecución:</w:t>
            </w:r>
          </w:p>
        </w:tc>
      </w:tr>
      <w:tr w:rsidR="001878B9"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1878B9" w:rsidRDefault="001878B9" w:rsidP="00C02E6B">
            <w:pPr>
              <w:pStyle w:val="TableContents"/>
              <w:rPr>
                <w:rFonts w:ascii="Arial" w:hAnsi="Arial"/>
                <w:b/>
                <w:bCs/>
                <w:sz w:val="20"/>
              </w:rPr>
            </w:pPr>
            <w:r>
              <w:rPr>
                <w:rFonts w:ascii="Arial" w:hAnsi="Arial"/>
                <w:b/>
                <w:bCs/>
                <w:sz w:val="20"/>
              </w:rPr>
              <w:t>Condición(es) para que se ejecute el Caso de Prueba:</w:t>
            </w:r>
          </w:p>
        </w:tc>
      </w:tr>
      <w:tr w:rsidR="001878B9" w:rsidRPr="00714EF0" w:rsidTr="00C02E6B">
        <w:tc>
          <w:tcPr>
            <w:tcW w:w="4904" w:type="dxa"/>
            <w:gridSpan w:val="3"/>
            <w:tcBorders>
              <w:left w:val="single" w:sz="1" w:space="0" w:color="000000"/>
              <w:bottom w:val="single" w:sz="1" w:space="0" w:color="000000"/>
            </w:tcBorders>
          </w:tcPr>
          <w:p w:rsidR="001878B9" w:rsidRDefault="001878B9" w:rsidP="00C02E6B">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1878B9" w:rsidRDefault="001878B9" w:rsidP="00C02E6B">
            <w:pPr>
              <w:pStyle w:val="TableContents"/>
              <w:rPr>
                <w:rFonts w:ascii="Arial" w:hAnsi="Arial"/>
                <w:sz w:val="20"/>
              </w:rPr>
            </w:pPr>
          </w:p>
        </w:tc>
      </w:tr>
      <w:tr w:rsidR="001878B9"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1878B9" w:rsidRDefault="001878B9" w:rsidP="00C02E6B">
            <w:pPr>
              <w:pStyle w:val="TableContents"/>
              <w:rPr>
                <w:rFonts w:ascii="Arial" w:hAnsi="Arial"/>
                <w:b/>
                <w:bCs/>
                <w:sz w:val="20"/>
              </w:rPr>
            </w:pPr>
            <w:r>
              <w:rPr>
                <w:rFonts w:ascii="Arial" w:hAnsi="Arial"/>
                <w:b/>
                <w:bCs/>
                <w:sz w:val="20"/>
              </w:rPr>
              <w:t>Para la Ejecución del Caso de Prueba:</w:t>
            </w:r>
          </w:p>
        </w:tc>
      </w:tr>
      <w:tr w:rsidR="001878B9" w:rsidRPr="00714EF0" w:rsidTr="00C02E6B">
        <w:tc>
          <w:tcPr>
            <w:tcW w:w="1937" w:type="dxa"/>
            <w:tcBorders>
              <w:left w:val="single" w:sz="1" w:space="0" w:color="000000"/>
              <w:bottom w:val="single" w:sz="1" w:space="0" w:color="000000"/>
            </w:tcBorders>
            <w:shd w:val="clear" w:color="auto" w:fill="808080"/>
          </w:tcPr>
          <w:p w:rsidR="001878B9" w:rsidRDefault="001878B9" w:rsidP="00C02E6B">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1878B9" w:rsidRDefault="001878B9" w:rsidP="00C02E6B">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1878B9" w:rsidRDefault="001878B9" w:rsidP="00C02E6B">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1878B9" w:rsidRDefault="001878B9" w:rsidP="00C02E6B">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1878B9" w:rsidRDefault="001878B9" w:rsidP="00C02E6B">
            <w:pPr>
              <w:pStyle w:val="TableContents"/>
              <w:jc w:val="center"/>
              <w:rPr>
                <w:rFonts w:ascii="Arial" w:hAnsi="Arial"/>
                <w:b/>
                <w:bCs/>
                <w:sz w:val="20"/>
              </w:rPr>
            </w:pPr>
            <w:r>
              <w:rPr>
                <w:rFonts w:ascii="Arial" w:hAnsi="Arial"/>
                <w:b/>
                <w:bCs/>
                <w:sz w:val="20"/>
              </w:rPr>
              <w:t>Resultado Obtenido</w:t>
            </w:r>
          </w:p>
        </w:tc>
      </w:tr>
      <w:tr w:rsidR="001878B9" w:rsidRPr="0009383B" w:rsidTr="00C02E6B">
        <w:tc>
          <w:tcPr>
            <w:tcW w:w="1937" w:type="dxa"/>
            <w:tcBorders>
              <w:left w:val="single" w:sz="1" w:space="0" w:color="000000"/>
              <w:bottom w:val="single" w:sz="1" w:space="0" w:color="000000"/>
            </w:tcBorders>
          </w:tcPr>
          <w:p w:rsidR="001878B9" w:rsidRDefault="001878B9" w:rsidP="00C02E6B">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1878B9" w:rsidRDefault="001878B9" w:rsidP="00C02E6B">
            <w:pPr>
              <w:pStyle w:val="TableContents"/>
              <w:rPr>
                <w:rFonts w:ascii="Arial" w:hAnsi="Arial"/>
                <w:sz w:val="20"/>
              </w:rPr>
            </w:pPr>
            <w:r>
              <w:rPr>
                <w:rFonts w:ascii="Arial" w:hAnsi="Arial"/>
                <w:sz w:val="20"/>
              </w:rPr>
              <w:t>Mostrar lista de inscriptos por pantalla.</w:t>
            </w:r>
          </w:p>
        </w:tc>
        <w:tc>
          <w:tcPr>
            <w:tcW w:w="1937" w:type="dxa"/>
            <w:gridSpan w:val="2"/>
            <w:tcBorders>
              <w:left w:val="single" w:sz="1" w:space="0" w:color="000000"/>
              <w:bottom w:val="single" w:sz="1" w:space="0" w:color="000000"/>
            </w:tcBorders>
          </w:tcPr>
          <w:p w:rsidR="001878B9" w:rsidRDefault="00374525" w:rsidP="00C02E6B">
            <w:pPr>
              <w:pStyle w:val="TableContents"/>
              <w:rPr>
                <w:rFonts w:ascii="Arial" w:hAnsi="Arial"/>
                <w:sz w:val="20"/>
              </w:rPr>
            </w:pPr>
            <w:r>
              <w:rPr>
                <w:rFonts w:ascii="Arial" w:hAnsi="Arial"/>
                <w:sz w:val="20"/>
              </w:rPr>
              <w:t xml:space="preserve">Click para </w:t>
            </w:r>
            <w:r w:rsidR="007D221F">
              <w:rPr>
                <w:rFonts w:ascii="Arial" w:hAnsi="Arial"/>
                <w:sz w:val="20"/>
              </w:rPr>
              <w:t>seleccionar</w:t>
            </w:r>
            <w:r>
              <w:rPr>
                <w:rFonts w:ascii="Arial" w:hAnsi="Arial"/>
                <w:sz w:val="20"/>
              </w:rPr>
              <w:t xml:space="preserve"> la Lista de Inscriptos ,</w:t>
            </w:r>
          </w:p>
          <w:p w:rsidR="00374525" w:rsidRPr="004B7DC9" w:rsidRDefault="00374525" w:rsidP="00C02E6B">
            <w:pPr>
              <w:pStyle w:val="TableContents"/>
              <w:rPr>
                <w:rFonts w:ascii="Arial" w:hAnsi="Arial"/>
                <w:sz w:val="20"/>
              </w:rPr>
            </w:pPr>
            <w:r>
              <w:rPr>
                <w:rFonts w:ascii="Arial" w:hAnsi="Arial"/>
                <w:sz w:val="20"/>
              </w:rPr>
              <w:t>Ruta donde se guardara el archivo Excel.</w:t>
            </w:r>
          </w:p>
        </w:tc>
        <w:tc>
          <w:tcPr>
            <w:tcW w:w="1937" w:type="dxa"/>
            <w:gridSpan w:val="2"/>
            <w:tcBorders>
              <w:left w:val="single" w:sz="1" w:space="0" w:color="000000"/>
              <w:bottom w:val="single" w:sz="1" w:space="0" w:color="000000"/>
            </w:tcBorders>
          </w:tcPr>
          <w:p w:rsidR="001878B9" w:rsidRDefault="001878B9" w:rsidP="00C02E6B">
            <w:pPr>
              <w:pStyle w:val="TableContents"/>
              <w:rPr>
                <w:rFonts w:ascii="Arial" w:hAnsi="Arial"/>
                <w:sz w:val="20"/>
              </w:rPr>
            </w:pPr>
            <w:r>
              <w:rPr>
                <w:rFonts w:ascii="Arial" w:hAnsi="Arial"/>
                <w:sz w:val="20"/>
              </w:rPr>
              <w:t xml:space="preserve">Al hacer click en </w:t>
            </w:r>
            <w:r w:rsidR="00374525">
              <w:rPr>
                <w:rFonts w:ascii="Arial" w:hAnsi="Arial"/>
                <w:sz w:val="20"/>
              </w:rPr>
              <w:t>generar Excel</w:t>
            </w:r>
            <w:r>
              <w:rPr>
                <w:rFonts w:ascii="Arial" w:hAnsi="Arial"/>
                <w:sz w:val="20"/>
              </w:rPr>
              <w:t>, el sistema presenta en pantalla un mensaje de “Operación realizada con éxito”.</w:t>
            </w:r>
          </w:p>
        </w:tc>
        <w:tc>
          <w:tcPr>
            <w:tcW w:w="1183" w:type="dxa"/>
            <w:tcBorders>
              <w:left w:val="single" w:sz="1" w:space="0" w:color="000000"/>
              <w:bottom w:val="single" w:sz="1" w:space="0" w:color="000000"/>
              <w:right w:val="single" w:sz="1" w:space="0" w:color="000000"/>
            </w:tcBorders>
          </w:tcPr>
          <w:p w:rsidR="001878B9" w:rsidRDefault="001878B9" w:rsidP="00C02E6B">
            <w:pPr>
              <w:pStyle w:val="TableContents"/>
              <w:rPr>
                <w:rFonts w:ascii="Arial" w:hAnsi="Arial"/>
                <w:sz w:val="20"/>
              </w:rPr>
            </w:pPr>
          </w:p>
        </w:tc>
      </w:tr>
      <w:tr w:rsidR="00511258"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511258" w:rsidRDefault="00511258" w:rsidP="00C02E6B">
            <w:pPr>
              <w:pStyle w:val="TableContents"/>
              <w:rPr>
                <w:rFonts w:ascii="Arial" w:hAnsi="Arial"/>
                <w:b/>
                <w:bCs/>
                <w:sz w:val="20"/>
              </w:rPr>
            </w:pPr>
            <w:r>
              <w:rPr>
                <w:rFonts w:ascii="Arial" w:hAnsi="Arial"/>
                <w:b/>
                <w:bCs/>
                <w:sz w:val="20"/>
              </w:rPr>
              <w:t xml:space="preserve">Criterios de Aprobación del Caso de Prueba: </w:t>
            </w:r>
          </w:p>
        </w:tc>
      </w:tr>
      <w:tr w:rsidR="00511258" w:rsidRPr="00714EF0" w:rsidTr="00C02E6B">
        <w:tc>
          <w:tcPr>
            <w:tcW w:w="8931" w:type="dxa"/>
            <w:gridSpan w:val="7"/>
            <w:tcBorders>
              <w:left w:val="single" w:sz="1" w:space="0" w:color="000000"/>
              <w:bottom w:val="single" w:sz="1" w:space="0" w:color="000000"/>
              <w:right w:val="single" w:sz="1" w:space="0" w:color="000000"/>
            </w:tcBorders>
          </w:tcPr>
          <w:p w:rsidR="00511258" w:rsidRDefault="00511258" w:rsidP="00C02E6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511258" w:rsidRPr="00714EF0" w:rsidTr="00C02E6B">
        <w:tc>
          <w:tcPr>
            <w:tcW w:w="8931" w:type="dxa"/>
            <w:gridSpan w:val="7"/>
            <w:tcBorders>
              <w:left w:val="single" w:sz="1" w:space="0" w:color="000000"/>
              <w:bottom w:val="single" w:sz="1" w:space="0" w:color="000000"/>
              <w:right w:val="single" w:sz="1" w:space="0" w:color="000000"/>
            </w:tcBorders>
          </w:tcPr>
          <w:p w:rsidR="00511258" w:rsidRDefault="00511258" w:rsidP="00C02E6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511258" w:rsidRDefault="00511258" w:rsidP="000F2543">
      <w:pPr>
        <w:pStyle w:val="PSI-Ttulo1"/>
      </w:pPr>
    </w:p>
    <w:p w:rsidR="00511258" w:rsidRDefault="00511258"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511258" w:rsidRPr="00714EF0" w:rsidTr="00C02E6B">
        <w:tc>
          <w:tcPr>
            <w:tcW w:w="4904" w:type="dxa"/>
            <w:gridSpan w:val="3"/>
            <w:tcBorders>
              <w:top w:val="single" w:sz="1" w:space="0" w:color="000000"/>
              <w:left w:val="single" w:sz="1" w:space="0" w:color="000000"/>
              <w:bottom w:val="single" w:sz="1" w:space="0" w:color="000000"/>
            </w:tcBorders>
          </w:tcPr>
          <w:p w:rsidR="00511258" w:rsidRDefault="00511258" w:rsidP="00C02E6B">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511258" w:rsidRDefault="00511258" w:rsidP="00C02E6B">
            <w:pPr>
              <w:pStyle w:val="TableContents"/>
              <w:rPr>
                <w:rFonts w:ascii="Arial" w:hAnsi="Arial"/>
                <w:b/>
                <w:bCs/>
                <w:sz w:val="20"/>
              </w:rPr>
            </w:pPr>
            <w:r>
              <w:rPr>
                <w:rFonts w:ascii="Arial" w:hAnsi="Arial"/>
                <w:b/>
                <w:bCs/>
                <w:sz w:val="20"/>
              </w:rPr>
              <w:t>Nivel de Prueba:</w:t>
            </w:r>
          </w:p>
        </w:tc>
      </w:tr>
      <w:tr w:rsidR="00511258" w:rsidRPr="00714EF0" w:rsidTr="00C02E6B">
        <w:tc>
          <w:tcPr>
            <w:tcW w:w="4904" w:type="dxa"/>
            <w:gridSpan w:val="3"/>
            <w:tcBorders>
              <w:left w:val="single" w:sz="1" w:space="0" w:color="000000"/>
              <w:bottom w:val="single" w:sz="1" w:space="0" w:color="000000"/>
            </w:tcBorders>
            <w:shd w:val="clear" w:color="auto" w:fill="E6E6E6"/>
          </w:tcPr>
          <w:p w:rsidR="00511258" w:rsidRDefault="00511258" w:rsidP="00C02E6B">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CU13</w:t>
            </w:r>
          </w:p>
        </w:tc>
        <w:tc>
          <w:tcPr>
            <w:tcW w:w="4027" w:type="dxa"/>
            <w:gridSpan w:val="4"/>
            <w:tcBorders>
              <w:left w:val="single" w:sz="1" w:space="0" w:color="000000"/>
              <w:bottom w:val="single" w:sz="1" w:space="0" w:color="000000"/>
              <w:right w:val="single" w:sz="1" w:space="0" w:color="000000"/>
            </w:tcBorders>
            <w:shd w:val="clear" w:color="auto" w:fill="E6E6E6"/>
          </w:tcPr>
          <w:p w:rsidR="00511258" w:rsidRDefault="00511258" w:rsidP="00C02E6B">
            <w:pPr>
              <w:pStyle w:val="TableContents"/>
              <w:rPr>
                <w:rFonts w:ascii="Arial" w:hAnsi="Arial"/>
                <w:b/>
                <w:bCs/>
                <w:sz w:val="20"/>
              </w:rPr>
            </w:pPr>
            <w:r>
              <w:rPr>
                <w:rFonts w:ascii="Arial" w:hAnsi="Arial"/>
                <w:b/>
                <w:bCs/>
                <w:sz w:val="20"/>
              </w:rPr>
              <w:t>Tipo(s) de Pruebas(s): Caja Negra.</w:t>
            </w:r>
          </w:p>
        </w:tc>
      </w:tr>
      <w:tr w:rsidR="00511258" w:rsidRPr="00714EF0" w:rsidTr="00C02E6B">
        <w:tc>
          <w:tcPr>
            <w:tcW w:w="4904" w:type="dxa"/>
            <w:gridSpan w:val="3"/>
            <w:tcBorders>
              <w:left w:val="single" w:sz="1" w:space="0" w:color="000000"/>
              <w:bottom w:val="single" w:sz="1" w:space="0" w:color="000000"/>
            </w:tcBorders>
          </w:tcPr>
          <w:p w:rsidR="00511258" w:rsidRDefault="00511258" w:rsidP="00C02E6B">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RF1 / RF2 / RNF 1</w:t>
            </w:r>
          </w:p>
        </w:tc>
        <w:tc>
          <w:tcPr>
            <w:tcW w:w="4027" w:type="dxa"/>
            <w:gridSpan w:val="4"/>
            <w:tcBorders>
              <w:left w:val="single" w:sz="1" w:space="0" w:color="000000"/>
              <w:bottom w:val="single" w:sz="1" w:space="0" w:color="000000"/>
              <w:right w:val="single" w:sz="1" w:space="0" w:color="000000"/>
            </w:tcBorders>
          </w:tcPr>
          <w:p w:rsidR="00511258" w:rsidRDefault="00511258" w:rsidP="00C02E6B">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511258" w:rsidRPr="00714EF0" w:rsidTr="00C02E6B">
        <w:tc>
          <w:tcPr>
            <w:tcW w:w="4904" w:type="dxa"/>
            <w:gridSpan w:val="3"/>
            <w:tcBorders>
              <w:left w:val="single" w:sz="1" w:space="0" w:color="000000"/>
              <w:bottom w:val="single" w:sz="1" w:space="0" w:color="000000"/>
            </w:tcBorders>
          </w:tcPr>
          <w:p w:rsidR="00511258" w:rsidRDefault="00511258" w:rsidP="00C02E6B">
            <w:pPr>
              <w:pStyle w:val="TableContents"/>
              <w:rPr>
                <w:rFonts w:ascii="Arial" w:hAnsi="Arial"/>
                <w:b/>
                <w:bCs/>
                <w:sz w:val="20"/>
              </w:rPr>
            </w:pPr>
            <w:r>
              <w:rPr>
                <w:rFonts w:ascii="Arial" w:hAnsi="Arial"/>
                <w:b/>
                <w:bCs/>
                <w:sz w:val="20"/>
              </w:rPr>
              <w:t>ID/Nombre Escenario</w:t>
            </w:r>
            <w:r w:rsidR="007D221F">
              <w:rPr>
                <w:rFonts w:ascii="Arial" w:hAnsi="Arial"/>
                <w:b/>
                <w:bCs/>
                <w:sz w:val="20"/>
              </w:rPr>
              <w:t>: Eliminar</w:t>
            </w:r>
            <w:r>
              <w:rPr>
                <w:rFonts w:ascii="Arial" w:hAnsi="Arial"/>
                <w:b/>
                <w:bCs/>
                <w:sz w:val="20"/>
              </w:rPr>
              <w:t xml:space="preserve"> Curso.</w:t>
            </w:r>
          </w:p>
        </w:tc>
        <w:tc>
          <w:tcPr>
            <w:tcW w:w="4027" w:type="dxa"/>
            <w:gridSpan w:val="4"/>
            <w:tcBorders>
              <w:left w:val="single" w:sz="1" w:space="0" w:color="000000"/>
              <w:bottom w:val="single" w:sz="1" w:space="0" w:color="000000"/>
              <w:right w:val="single" w:sz="1" w:space="0" w:color="000000"/>
            </w:tcBorders>
          </w:tcPr>
          <w:p w:rsidR="00511258" w:rsidRDefault="00511258" w:rsidP="00C02E6B">
            <w:pPr>
              <w:pStyle w:val="TableContents"/>
              <w:rPr>
                <w:rFonts w:ascii="Arial" w:hAnsi="Arial"/>
                <w:b/>
                <w:bCs/>
                <w:sz w:val="20"/>
              </w:rPr>
            </w:pPr>
            <w:r>
              <w:rPr>
                <w:rFonts w:ascii="Arial" w:hAnsi="Arial"/>
                <w:b/>
                <w:bCs/>
                <w:sz w:val="20"/>
              </w:rPr>
              <w:t xml:space="preserve">Autor del Caso de Prueba: </w:t>
            </w:r>
          </w:p>
        </w:tc>
      </w:tr>
      <w:tr w:rsidR="00511258" w:rsidRPr="00714EF0" w:rsidTr="00C02E6B">
        <w:tc>
          <w:tcPr>
            <w:tcW w:w="4904" w:type="dxa"/>
            <w:gridSpan w:val="3"/>
            <w:tcBorders>
              <w:left w:val="single" w:sz="1" w:space="0" w:color="000000"/>
              <w:bottom w:val="single" w:sz="1" w:space="0" w:color="000000"/>
            </w:tcBorders>
          </w:tcPr>
          <w:p w:rsidR="00511258" w:rsidRDefault="00511258" w:rsidP="00C02E6B">
            <w:pPr>
              <w:pStyle w:val="TableContents"/>
              <w:rPr>
                <w:rFonts w:ascii="Arial" w:hAnsi="Arial"/>
                <w:b/>
                <w:bCs/>
                <w:sz w:val="20"/>
              </w:rPr>
            </w:pPr>
            <w:r>
              <w:rPr>
                <w:rFonts w:ascii="Arial" w:hAnsi="Arial"/>
                <w:b/>
                <w:bCs/>
                <w:sz w:val="20"/>
              </w:rPr>
              <w:t>ID/Nombre Caso de Prueba: CP14</w:t>
            </w:r>
          </w:p>
        </w:tc>
        <w:tc>
          <w:tcPr>
            <w:tcW w:w="4027" w:type="dxa"/>
            <w:gridSpan w:val="4"/>
            <w:tcBorders>
              <w:left w:val="single" w:sz="1" w:space="0" w:color="000000"/>
              <w:bottom w:val="single" w:sz="1" w:space="0" w:color="000000"/>
              <w:right w:val="single" w:sz="1" w:space="0" w:color="000000"/>
            </w:tcBorders>
          </w:tcPr>
          <w:p w:rsidR="00511258" w:rsidRDefault="00511258" w:rsidP="00C02E6B">
            <w:pPr>
              <w:pStyle w:val="TableContents"/>
              <w:rPr>
                <w:rFonts w:ascii="Arial" w:hAnsi="Arial"/>
                <w:b/>
                <w:bCs/>
                <w:sz w:val="20"/>
              </w:rPr>
            </w:pPr>
            <w:r>
              <w:rPr>
                <w:rFonts w:ascii="Arial" w:hAnsi="Arial"/>
                <w:b/>
                <w:bCs/>
                <w:sz w:val="20"/>
              </w:rPr>
              <w:t>Nombre del Probador: A designar</w:t>
            </w:r>
          </w:p>
        </w:tc>
      </w:tr>
      <w:tr w:rsidR="00511258" w:rsidRPr="00714EF0" w:rsidTr="00C02E6B">
        <w:tc>
          <w:tcPr>
            <w:tcW w:w="4904" w:type="dxa"/>
            <w:gridSpan w:val="3"/>
            <w:tcBorders>
              <w:left w:val="single" w:sz="1" w:space="0" w:color="000000"/>
              <w:bottom w:val="single" w:sz="1" w:space="0" w:color="000000"/>
            </w:tcBorders>
          </w:tcPr>
          <w:p w:rsidR="00511258" w:rsidRDefault="00511258" w:rsidP="00C02E6B">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511258" w:rsidRDefault="00511258" w:rsidP="00C02E6B">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511258" w:rsidRDefault="00511258" w:rsidP="00C02E6B">
            <w:pPr>
              <w:pStyle w:val="TableContents"/>
              <w:rPr>
                <w:rFonts w:ascii="Arial" w:hAnsi="Arial"/>
                <w:b/>
                <w:bCs/>
                <w:sz w:val="20"/>
              </w:rPr>
            </w:pPr>
            <w:r>
              <w:rPr>
                <w:rFonts w:ascii="Arial" w:hAnsi="Arial"/>
                <w:b/>
                <w:bCs/>
                <w:sz w:val="20"/>
              </w:rPr>
              <w:t>Fecha de Ejecución:</w:t>
            </w:r>
          </w:p>
        </w:tc>
      </w:tr>
      <w:tr w:rsidR="00511258"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511258" w:rsidRDefault="00511258" w:rsidP="00C02E6B">
            <w:pPr>
              <w:pStyle w:val="TableContents"/>
              <w:rPr>
                <w:rFonts w:ascii="Arial" w:hAnsi="Arial"/>
                <w:b/>
                <w:bCs/>
                <w:sz w:val="20"/>
              </w:rPr>
            </w:pPr>
            <w:r>
              <w:rPr>
                <w:rFonts w:ascii="Arial" w:hAnsi="Arial"/>
                <w:b/>
                <w:bCs/>
                <w:sz w:val="20"/>
              </w:rPr>
              <w:t>Condición(es) para que se ejecute el Caso de Prueba:</w:t>
            </w:r>
          </w:p>
        </w:tc>
      </w:tr>
      <w:tr w:rsidR="00511258" w:rsidRPr="00714EF0" w:rsidTr="00C02E6B">
        <w:tc>
          <w:tcPr>
            <w:tcW w:w="4904" w:type="dxa"/>
            <w:gridSpan w:val="3"/>
            <w:tcBorders>
              <w:left w:val="single" w:sz="1" w:space="0" w:color="000000"/>
              <w:bottom w:val="single" w:sz="1" w:space="0" w:color="000000"/>
            </w:tcBorders>
          </w:tcPr>
          <w:p w:rsidR="00511258" w:rsidRDefault="00511258" w:rsidP="00C02E6B">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511258" w:rsidRDefault="00511258" w:rsidP="00C02E6B">
            <w:pPr>
              <w:pStyle w:val="TableContents"/>
              <w:rPr>
                <w:rFonts w:ascii="Arial" w:hAnsi="Arial"/>
                <w:sz w:val="20"/>
              </w:rPr>
            </w:pPr>
          </w:p>
        </w:tc>
      </w:tr>
      <w:tr w:rsidR="00511258"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511258" w:rsidRDefault="00511258" w:rsidP="00C02E6B">
            <w:pPr>
              <w:pStyle w:val="TableContents"/>
              <w:rPr>
                <w:rFonts w:ascii="Arial" w:hAnsi="Arial"/>
                <w:b/>
                <w:bCs/>
                <w:sz w:val="20"/>
              </w:rPr>
            </w:pPr>
            <w:r>
              <w:rPr>
                <w:rFonts w:ascii="Arial" w:hAnsi="Arial"/>
                <w:b/>
                <w:bCs/>
                <w:sz w:val="20"/>
              </w:rPr>
              <w:t>Para la Ejecución del Caso de Prueba:</w:t>
            </w:r>
          </w:p>
        </w:tc>
      </w:tr>
      <w:tr w:rsidR="00511258" w:rsidRPr="00714EF0" w:rsidTr="00C02E6B">
        <w:tc>
          <w:tcPr>
            <w:tcW w:w="1937" w:type="dxa"/>
            <w:tcBorders>
              <w:left w:val="single" w:sz="1" w:space="0" w:color="000000"/>
              <w:bottom w:val="single" w:sz="1" w:space="0" w:color="000000"/>
            </w:tcBorders>
            <w:shd w:val="clear" w:color="auto" w:fill="808080"/>
          </w:tcPr>
          <w:p w:rsidR="00511258" w:rsidRDefault="00511258" w:rsidP="00C02E6B">
            <w:pPr>
              <w:pStyle w:val="TableContents"/>
              <w:jc w:val="center"/>
              <w:rPr>
                <w:rFonts w:ascii="Arial" w:hAnsi="Arial"/>
                <w:b/>
                <w:bCs/>
                <w:sz w:val="20"/>
              </w:rPr>
            </w:pPr>
            <w:r>
              <w:rPr>
                <w:rFonts w:ascii="Arial" w:hAnsi="Arial"/>
                <w:b/>
                <w:bCs/>
                <w:sz w:val="20"/>
              </w:rPr>
              <w:lastRenderedPageBreak/>
              <w:t>Nro. Paso Flujo</w:t>
            </w:r>
          </w:p>
        </w:tc>
        <w:tc>
          <w:tcPr>
            <w:tcW w:w="1937" w:type="dxa"/>
            <w:tcBorders>
              <w:left w:val="single" w:sz="1" w:space="0" w:color="000000"/>
              <w:bottom w:val="single" w:sz="1" w:space="0" w:color="000000"/>
            </w:tcBorders>
            <w:shd w:val="clear" w:color="auto" w:fill="808080"/>
          </w:tcPr>
          <w:p w:rsidR="00511258" w:rsidRDefault="00511258" w:rsidP="00C02E6B">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511258" w:rsidRDefault="00511258" w:rsidP="00C02E6B">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511258" w:rsidRDefault="00511258" w:rsidP="00C02E6B">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511258" w:rsidRDefault="00511258" w:rsidP="00C02E6B">
            <w:pPr>
              <w:pStyle w:val="TableContents"/>
              <w:jc w:val="center"/>
              <w:rPr>
                <w:rFonts w:ascii="Arial" w:hAnsi="Arial"/>
                <w:b/>
                <w:bCs/>
                <w:sz w:val="20"/>
              </w:rPr>
            </w:pPr>
            <w:r>
              <w:rPr>
                <w:rFonts w:ascii="Arial" w:hAnsi="Arial"/>
                <w:b/>
                <w:bCs/>
                <w:sz w:val="20"/>
              </w:rPr>
              <w:t>Resultado Obtenido</w:t>
            </w:r>
          </w:p>
        </w:tc>
      </w:tr>
      <w:tr w:rsidR="00511258" w:rsidRPr="0009383B" w:rsidTr="00C02E6B">
        <w:tc>
          <w:tcPr>
            <w:tcW w:w="1937" w:type="dxa"/>
            <w:tcBorders>
              <w:left w:val="single" w:sz="1" w:space="0" w:color="000000"/>
              <w:bottom w:val="single" w:sz="1" w:space="0" w:color="000000"/>
            </w:tcBorders>
          </w:tcPr>
          <w:p w:rsidR="00511258" w:rsidRDefault="00511258" w:rsidP="00C02E6B">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511258" w:rsidRDefault="00B70F77" w:rsidP="00C02E6B">
            <w:pPr>
              <w:pStyle w:val="TableContents"/>
              <w:rPr>
                <w:rFonts w:ascii="Arial" w:hAnsi="Arial"/>
                <w:sz w:val="20"/>
              </w:rPr>
            </w:pPr>
            <w:r>
              <w:rPr>
                <w:rFonts w:ascii="Arial" w:hAnsi="Arial"/>
                <w:sz w:val="20"/>
              </w:rPr>
              <w:t>Tener los cursos cargados en pantalla.</w:t>
            </w:r>
          </w:p>
        </w:tc>
        <w:tc>
          <w:tcPr>
            <w:tcW w:w="1937" w:type="dxa"/>
            <w:gridSpan w:val="2"/>
            <w:tcBorders>
              <w:left w:val="single" w:sz="1" w:space="0" w:color="000000"/>
              <w:bottom w:val="single" w:sz="1" w:space="0" w:color="000000"/>
            </w:tcBorders>
          </w:tcPr>
          <w:p w:rsidR="00511258" w:rsidRPr="004B7DC9" w:rsidRDefault="00B70F77" w:rsidP="00C02E6B">
            <w:pPr>
              <w:pStyle w:val="TableContents"/>
              <w:rPr>
                <w:rFonts w:ascii="Arial" w:hAnsi="Arial"/>
                <w:sz w:val="20"/>
              </w:rPr>
            </w:pPr>
            <w:r>
              <w:rPr>
                <w:rFonts w:ascii="Arial" w:hAnsi="Arial"/>
                <w:sz w:val="20"/>
              </w:rPr>
              <w:t>Datos de los cursos</w:t>
            </w:r>
          </w:p>
        </w:tc>
        <w:tc>
          <w:tcPr>
            <w:tcW w:w="1937" w:type="dxa"/>
            <w:gridSpan w:val="2"/>
            <w:tcBorders>
              <w:left w:val="single" w:sz="1" w:space="0" w:color="000000"/>
              <w:bottom w:val="single" w:sz="1" w:space="0" w:color="000000"/>
            </w:tcBorders>
          </w:tcPr>
          <w:p w:rsidR="00511258" w:rsidRDefault="00511258" w:rsidP="00C02E6B">
            <w:pPr>
              <w:pStyle w:val="TableContents"/>
              <w:rPr>
                <w:rFonts w:ascii="Arial" w:hAnsi="Arial"/>
                <w:sz w:val="20"/>
              </w:rPr>
            </w:pPr>
            <w:r>
              <w:rPr>
                <w:rFonts w:ascii="Arial" w:hAnsi="Arial"/>
                <w:sz w:val="20"/>
              </w:rPr>
              <w:t>A</w:t>
            </w:r>
            <w:r w:rsidR="00B70F77">
              <w:rPr>
                <w:rFonts w:ascii="Arial" w:hAnsi="Arial"/>
                <w:sz w:val="20"/>
              </w:rPr>
              <w:t>l hacer click en eliminar</w:t>
            </w:r>
            <w:r>
              <w:rPr>
                <w:rFonts w:ascii="Arial" w:hAnsi="Arial"/>
                <w:sz w:val="20"/>
              </w:rPr>
              <w:t xml:space="preserve">, el sistema presenta en pantalla un mensaje de </w:t>
            </w:r>
            <w:r w:rsidR="00B70F77">
              <w:rPr>
                <w:rFonts w:ascii="Arial" w:hAnsi="Arial"/>
                <w:sz w:val="20"/>
              </w:rPr>
              <w:t xml:space="preserve">Datos eliminados </w:t>
            </w:r>
            <w:r>
              <w:rPr>
                <w:rFonts w:ascii="Arial" w:hAnsi="Arial"/>
                <w:sz w:val="20"/>
              </w:rPr>
              <w:t>con éxito”.</w:t>
            </w:r>
          </w:p>
        </w:tc>
        <w:tc>
          <w:tcPr>
            <w:tcW w:w="1183" w:type="dxa"/>
            <w:tcBorders>
              <w:left w:val="single" w:sz="1" w:space="0" w:color="000000"/>
              <w:bottom w:val="single" w:sz="1" w:space="0" w:color="000000"/>
              <w:right w:val="single" w:sz="1" w:space="0" w:color="000000"/>
            </w:tcBorders>
          </w:tcPr>
          <w:p w:rsidR="00511258" w:rsidRDefault="00511258" w:rsidP="00C02E6B">
            <w:pPr>
              <w:pStyle w:val="TableContents"/>
              <w:rPr>
                <w:rFonts w:ascii="Arial" w:hAnsi="Arial"/>
                <w:sz w:val="20"/>
              </w:rPr>
            </w:pPr>
          </w:p>
        </w:tc>
      </w:tr>
      <w:tr w:rsidR="002535B5" w:rsidRPr="0009383B" w:rsidTr="00C02E6B">
        <w:tc>
          <w:tcPr>
            <w:tcW w:w="1937" w:type="dxa"/>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No existen cursos.</w:t>
            </w:r>
          </w:p>
        </w:tc>
        <w:tc>
          <w:tcPr>
            <w:tcW w:w="1937" w:type="dxa"/>
            <w:gridSpan w:val="2"/>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Datos de los cursos.</w:t>
            </w:r>
          </w:p>
        </w:tc>
        <w:tc>
          <w:tcPr>
            <w:tcW w:w="1937" w:type="dxa"/>
            <w:gridSpan w:val="2"/>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Al hacer click en eliminar, el sistema mostrara en pantalla un mensaje de “No existe el curso”.</w:t>
            </w:r>
          </w:p>
        </w:tc>
        <w:tc>
          <w:tcPr>
            <w:tcW w:w="1183" w:type="dxa"/>
            <w:tcBorders>
              <w:left w:val="single" w:sz="1" w:space="0" w:color="000000"/>
              <w:bottom w:val="single" w:sz="1" w:space="0" w:color="000000"/>
              <w:right w:val="single" w:sz="1" w:space="0" w:color="000000"/>
            </w:tcBorders>
          </w:tcPr>
          <w:p w:rsidR="002535B5" w:rsidRDefault="002535B5" w:rsidP="00C02E6B">
            <w:pPr>
              <w:pStyle w:val="TableContents"/>
              <w:rPr>
                <w:rFonts w:ascii="Arial" w:hAnsi="Arial"/>
                <w:sz w:val="20"/>
              </w:rPr>
            </w:pPr>
          </w:p>
        </w:tc>
      </w:tr>
      <w:tr w:rsidR="00511258"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511258" w:rsidRDefault="00511258" w:rsidP="00C02E6B">
            <w:pPr>
              <w:pStyle w:val="TableContents"/>
              <w:rPr>
                <w:rFonts w:ascii="Arial" w:hAnsi="Arial"/>
                <w:b/>
                <w:bCs/>
                <w:sz w:val="20"/>
              </w:rPr>
            </w:pPr>
            <w:r>
              <w:rPr>
                <w:rFonts w:ascii="Arial" w:hAnsi="Arial"/>
                <w:b/>
                <w:bCs/>
                <w:sz w:val="20"/>
              </w:rPr>
              <w:t xml:space="preserve">Criterios de Aprobación del Caso de Prueba: </w:t>
            </w:r>
          </w:p>
        </w:tc>
      </w:tr>
      <w:tr w:rsidR="00511258" w:rsidRPr="00714EF0" w:rsidTr="00C02E6B">
        <w:tc>
          <w:tcPr>
            <w:tcW w:w="8931" w:type="dxa"/>
            <w:gridSpan w:val="7"/>
            <w:tcBorders>
              <w:left w:val="single" w:sz="1" w:space="0" w:color="000000"/>
              <w:bottom w:val="single" w:sz="1" w:space="0" w:color="000000"/>
              <w:right w:val="single" w:sz="1" w:space="0" w:color="000000"/>
            </w:tcBorders>
          </w:tcPr>
          <w:p w:rsidR="00511258" w:rsidRDefault="00511258" w:rsidP="00C02E6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511258" w:rsidRPr="00714EF0" w:rsidTr="00C02E6B">
        <w:tc>
          <w:tcPr>
            <w:tcW w:w="8931" w:type="dxa"/>
            <w:gridSpan w:val="7"/>
            <w:tcBorders>
              <w:left w:val="single" w:sz="1" w:space="0" w:color="000000"/>
              <w:bottom w:val="single" w:sz="1" w:space="0" w:color="000000"/>
              <w:right w:val="single" w:sz="1" w:space="0" w:color="000000"/>
            </w:tcBorders>
          </w:tcPr>
          <w:p w:rsidR="00511258" w:rsidRDefault="00511258" w:rsidP="00C02E6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535B5" w:rsidRDefault="002535B5" w:rsidP="000F2543">
      <w:pPr>
        <w:pStyle w:val="PSI-Ttulo1"/>
      </w:pPr>
    </w:p>
    <w:p w:rsidR="002535B5" w:rsidRDefault="002535B5"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2535B5" w:rsidRPr="00714EF0" w:rsidTr="00C02E6B">
        <w:tc>
          <w:tcPr>
            <w:tcW w:w="4904" w:type="dxa"/>
            <w:gridSpan w:val="3"/>
            <w:tcBorders>
              <w:top w:val="single" w:sz="1" w:space="0" w:color="000000"/>
              <w:left w:val="single" w:sz="1" w:space="0" w:color="000000"/>
              <w:bottom w:val="single" w:sz="1" w:space="0" w:color="000000"/>
            </w:tcBorders>
          </w:tcPr>
          <w:p w:rsidR="002535B5" w:rsidRDefault="002535B5" w:rsidP="00C02E6B">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2535B5" w:rsidRDefault="002535B5" w:rsidP="00C02E6B">
            <w:pPr>
              <w:pStyle w:val="TableContents"/>
              <w:rPr>
                <w:rFonts w:ascii="Arial" w:hAnsi="Arial"/>
                <w:b/>
                <w:bCs/>
                <w:sz w:val="20"/>
              </w:rPr>
            </w:pPr>
            <w:r>
              <w:rPr>
                <w:rFonts w:ascii="Arial" w:hAnsi="Arial"/>
                <w:b/>
                <w:bCs/>
                <w:sz w:val="20"/>
              </w:rPr>
              <w:t>Nivel de Prueba:</w:t>
            </w:r>
          </w:p>
        </w:tc>
      </w:tr>
      <w:tr w:rsidR="002535B5" w:rsidRPr="00714EF0" w:rsidTr="00C02E6B">
        <w:tc>
          <w:tcPr>
            <w:tcW w:w="4904" w:type="dxa"/>
            <w:gridSpan w:val="3"/>
            <w:tcBorders>
              <w:left w:val="single" w:sz="1" w:space="0" w:color="000000"/>
              <w:bottom w:val="single" w:sz="1" w:space="0" w:color="000000"/>
            </w:tcBorders>
            <w:shd w:val="clear" w:color="auto" w:fill="E6E6E6"/>
          </w:tcPr>
          <w:p w:rsidR="002535B5" w:rsidRDefault="002535B5" w:rsidP="00C02E6B">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CU14</w:t>
            </w:r>
          </w:p>
        </w:tc>
        <w:tc>
          <w:tcPr>
            <w:tcW w:w="4027" w:type="dxa"/>
            <w:gridSpan w:val="4"/>
            <w:tcBorders>
              <w:left w:val="single" w:sz="1" w:space="0" w:color="000000"/>
              <w:bottom w:val="single" w:sz="1" w:space="0" w:color="000000"/>
              <w:right w:val="single" w:sz="1" w:space="0" w:color="000000"/>
            </w:tcBorders>
            <w:shd w:val="clear" w:color="auto" w:fill="E6E6E6"/>
          </w:tcPr>
          <w:p w:rsidR="002535B5" w:rsidRDefault="002535B5" w:rsidP="00C02E6B">
            <w:pPr>
              <w:pStyle w:val="TableContents"/>
              <w:rPr>
                <w:rFonts w:ascii="Arial" w:hAnsi="Arial"/>
                <w:b/>
                <w:bCs/>
                <w:sz w:val="20"/>
              </w:rPr>
            </w:pPr>
            <w:r>
              <w:rPr>
                <w:rFonts w:ascii="Arial" w:hAnsi="Arial"/>
                <w:b/>
                <w:bCs/>
                <w:sz w:val="20"/>
              </w:rPr>
              <w:t>Tipo(s) de Pruebas(s): Caja Negra.</w:t>
            </w:r>
          </w:p>
        </w:tc>
      </w:tr>
      <w:tr w:rsidR="002535B5" w:rsidRPr="00714EF0" w:rsidTr="00C02E6B">
        <w:tc>
          <w:tcPr>
            <w:tcW w:w="4904" w:type="dxa"/>
            <w:gridSpan w:val="3"/>
            <w:tcBorders>
              <w:left w:val="single" w:sz="1" w:space="0" w:color="000000"/>
              <w:bottom w:val="single" w:sz="1" w:space="0" w:color="000000"/>
            </w:tcBorders>
          </w:tcPr>
          <w:p w:rsidR="002535B5" w:rsidRDefault="002535B5" w:rsidP="00C02E6B">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 xml:space="preserve">RF1 / RF2 / </w:t>
            </w:r>
            <w:r w:rsidR="00D840C8">
              <w:rPr>
                <w:rFonts w:ascii="Arial" w:hAnsi="Arial"/>
                <w:color w:val="0000FF"/>
                <w:sz w:val="20"/>
              </w:rPr>
              <w:t xml:space="preserve">RF3 / </w:t>
            </w:r>
            <w:r>
              <w:rPr>
                <w:rFonts w:ascii="Arial" w:hAnsi="Arial"/>
                <w:color w:val="0000FF"/>
                <w:sz w:val="20"/>
              </w:rPr>
              <w:t>RNF 1</w:t>
            </w:r>
          </w:p>
        </w:tc>
        <w:tc>
          <w:tcPr>
            <w:tcW w:w="4027" w:type="dxa"/>
            <w:gridSpan w:val="4"/>
            <w:tcBorders>
              <w:left w:val="single" w:sz="1" w:space="0" w:color="000000"/>
              <w:bottom w:val="single" w:sz="1" w:space="0" w:color="000000"/>
              <w:right w:val="single" w:sz="1" w:space="0" w:color="000000"/>
            </w:tcBorders>
          </w:tcPr>
          <w:p w:rsidR="002535B5" w:rsidRDefault="002535B5" w:rsidP="00C02E6B">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2535B5" w:rsidRPr="00714EF0" w:rsidTr="00C02E6B">
        <w:tc>
          <w:tcPr>
            <w:tcW w:w="4904" w:type="dxa"/>
            <w:gridSpan w:val="3"/>
            <w:tcBorders>
              <w:left w:val="single" w:sz="1" w:space="0" w:color="000000"/>
              <w:bottom w:val="single" w:sz="1" w:space="0" w:color="000000"/>
            </w:tcBorders>
          </w:tcPr>
          <w:p w:rsidR="002535B5" w:rsidRDefault="002535B5" w:rsidP="00C02E6B">
            <w:pPr>
              <w:pStyle w:val="TableContents"/>
              <w:rPr>
                <w:rFonts w:ascii="Arial" w:hAnsi="Arial"/>
                <w:b/>
                <w:bCs/>
                <w:sz w:val="20"/>
              </w:rPr>
            </w:pPr>
            <w:r>
              <w:rPr>
                <w:rFonts w:ascii="Arial" w:hAnsi="Arial"/>
                <w:b/>
                <w:bCs/>
                <w:sz w:val="20"/>
              </w:rPr>
              <w:t>ID/Nombre Escenario</w:t>
            </w:r>
            <w:r w:rsidR="007D221F">
              <w:rPr>
                <w:rFonts w:ascii="Arial" w:hAnsi="Arial"/>
                <w:b/>
                <w:bCs/>
                <w:sz w:val="20"/>
              </w:rPr>
              <w:t>: Buscar</w:t>
            </w:r>
            <w:r>
              <w:rPr>
                <w:rFonts w:ascii="Arial" w:hAnsi="Arial"/>
                <w:b/>
                <w:bCs/>
                <w:sz w:val="20"/>
              </w:rPr>
              <w:t xml:space="preserve"> Inscriptos.</w:t>
            </w:r>
          </w:p>
        </w:tc>
        <w:tc>
          <w:tcPr>
            <w:tcW w:w="4027" w:type="dxa"/>
            <w:gridSpan w:val="4"/>
            <w:tcBorders>
              <w:left w:val="single" w:sz="1" w:space="0" w:color="000000"/>
              <w:bottom w:val="single" w:sz="1" w:space="0" w:color="000000"/>
              <w:right w:val="single" w:sz="1" w:space="0" w:color="000000"/>
            </w:tcBorders>
          </w:tcPr>
          <w:p w:rsidR="002535B5" w:rsidRDefault="002535B5" w:rsidP="00C02E6B">
            <w:pPr>
              <w:pStyle w:val="TableContents"/>
              <w:rPr>
                <w:rFonts w:ascii="Arial" w:hAnsi="Arial"/>
                <w:b/>
                <w:bCs/>
                <w:sz w:val="20"/>
              </w:rPr>
            </w:pPr>
            <w:r>
              <w:rPr>
                <w:rFonts w:ascii="Arial" w:hAnsi="Arial"/>
                <w:b/>
                <w:bCs/>
                <w:sz w:val="20"/>
              </w:rPr>
              <w:t xml:space="preserve">Autor del Caso de Prueba: </w:t>
            </w:r>
          </w:p>
        </w:tc>
      </w:tr>
      <w:tr w:rsidR="002535B5" w:rsidRPr="00714EF0" w:rsidTr="00C02E6B">
        <w:tc>
          <w:tcPr>
            <w:tcW w:w="4904" w:type="dxa"/>
            <w:gridSpan w:val="3"/>
            <w:tcBorders>
              <w:left w:val="single" w:sz="1" w:space="0" w:color="000000"/>
              <w:bottom w:val="single" w:sz="1" w:space="0" w:color="000000"/>
            </w:tcBorders>
          </w:tcPr>
          <w:p w:rsidR="002535B5" w:rsidRDefault="002535B5" w:rsidP="00C02E6B">
            <w:pPr>
              <w:pStyle w:val="TableContents"/>
              <w:rPr>
                <w:rFonts w:ascii="Arial" w:hAnsi="Arial"/>
                <w:b/>
                <w:bCs/>
                <w:sz w:val="20"/>
              </w:rPr>
            </w:pPr>
            <w:r>
              <w:rPr>
                <w:rFonts w:ascii="Arial" w:hAnsi="Arial"/>
                <w:b/>
                <w:bCs/>
                <w:sz w:val="20"/>
              </w:rPr>
              <w:t>ID/Nombre Caso de Prueba: CP15</w:t>
            </w:r>
          </w:p>
        </w:tc>
        <w:tc>
          <w:tcPr>
            <w:tcW w:w="4027" w:type="dxa"/>
            <w:gridSpan w:val="4"/>
            <w:tcBorders>
              <w:left w:val="single" w:sz="1" w:space="0" w:color="000000"/>
              <w:bottom w:val="single" w:sz="1" w:space="0" w:color="000000"/>
              <w:right w:val="single" w:sz="1" w:space="0" w:color="000000"/>
            </w:tcBorders>
          </w:tcPr>
          <w:p w:rsidR="002535B5" w:rsidRDefault="002535B5" w:rsidP="00C02E6B">
            <w:pPr>
              <w:pStyle w:val="TableContents"/>
              <w:rPr>
                <w:rFonts w:ascii="Arial" w:hAnsi="Arial"/>
                <w:b/>
                <w:bCs/>
                <w:sz w:val="20"/>
              </w:rPr>
            </w:pPr>
            <w:r>
              <w:rPr>
                <w:rFonts w:ascii="Arial" w:hAnsi="Arial"/>
                <w:b/>
                <w:bCs/>
                <w:sz w:val="20"/>
              </w:rPr>
              <w:t>Nombre del Probador: A designar</w:t>
            </w:r>
          </w:p>
        </w:tc>
      </w:tr>
      <w:tr w:rsidR="002535B5" w:rsidRPr="00714EF0" w:rsidTr="00C02E6B">
        <w:tc>
          <w:tcPr>
            <w:tcW w:w="4904" w:type="dxa"/>
            <w:gridSpan w:val="3"/>
            <w:tcBorders>
              <w:left w:val="single" w:sz="1" w:space="0" w:color="000000"/>
              <w:bottom w:val="single" w:sz="1" w:space="0" w:color="000000"/>
            </w:tcBorders>
          </w:tcPr>
          <w:p w:rsidR="002535B5" w:rsidRDefault="002535B5" w:rsidP="00C02E6B">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2535B5" w:rsidRDefault="002535B5" w:rsidP="00C02E6B">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2535B5" w:rsidRDefault="002535B5" w:rsidP="00C02E6B">
            <w:pPr>
              <w:pStyle w:val="TableContents"/>
              <w:rPr>
                <w:rFonts w:ascii="Arial" w:hAnsi="Arial"/>
                <w:b/>
                <w:bCs/>
                <w:sz w:val="20"/>
              </w:rPr>
            </w:pPr>
            <w:r>
              <w:rPr>
                <w:rFonts w:ascii="Arial" w:hAnsi="Arial"/>
                <w:b/>
                <w:bCs/>
                <w:sz w:val="20"/>
              </w:rPr>
              <w:t>Fecha de Ejecución:</w:t>
            </w:r>
          </w:p>
        </w:tc>
      </w:tr>
      <w:tr w:rsidR="002535B5"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2535B5" w:rsidRDefault="002535B5" w:rsidP="00C02E6B">
            <w:pPr>
              <w:pStyle w:val="TableContents"/>
              <w:rPr>
                <w:rFonts w:ascii="Arial" w:hAnsi="Arial"/>
                <w:b/>
                <w:bCs/>
                <w:sz w:val="20"/>
              </w:rPr>
            </w:pPr>
            <w:r>
              <w:rPr>
                <w:rFonts w:ascii="Arial" w:hAnsi="Arial"/>
                <w:b/>
                <w:bCs/>
                <w:sz w:val="20"/>
              </w:rPr>
              <w:t>Condición(es) para que se ejecute el Caso de Prueba:</w:t>
            </w:r>
          </w:p>
        </w:tc>
      </w:tr>
      <w:tr w:rsidR="002535B5" w:rsidRPr="00714EF0" w:rsidTr="00C02E6B">
        <w:tc>
          <w:tcPr>
            <w:tcW w:w="4904" w:type="dxa"/>
            <w:gridSpan w:val="3"/>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2535B5" w:rsidRDefault="002535B5" w:rsidP="00C02E6B">
            <w:pPr>
              <w:pStyle w:val="TableContents"/>
              <w:rPr>
                <w:rFonts w:ascii="Arial" w:hAnsi="Arial"/>
                <w:sz w:val="20"/>
              </w:rPr>
            </w:pPr>
          </w:p>
        </w:tc>
      </w:tr>
      <w:tr w:rsidR="002535B5"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2535B5" w:rsidRDefault="002535B5" w:rsidP="00C02E6B">
            <w:pPr>
              <w:pStyle w:val="TableContents"/>
              <w:rPr>
                <w:rFonts w:ascii="Arial" w:hAnsi="Arial"/>
                <w:b/>
                <w:bCs/>
                <w:sz w:val="20"/>
              </w:rPr>
            </w:pPr>
            <w:r>
              <w:rPr>
                <w:rFonts w:ascii="Arial" w:hAnsi="Arial"/>
                <w:b/>
                <w:bCs/>
                <w:sz w:val="20"/>
              </w:rPr>
              <w:t>Para la Ejecución del Caso de Prueba:</w:t>
            </w:r>
          </w:p>
        </w:tc>
      </w:tr>
      <w:tr w:rsidR="002535B5" w:rsidRPr="00714EF0" w:rsidTr="00C02E6B">
        <w:tc>
          <w:tcPr>
            <w:tcW w:w="1937" w:type="dxa"/>
            <w:tcBorders>
              <w:left w:val="single" w:sz="1" w:space="0" w:color="000000"/>
              <w:bottom w:val="single" w:sz="1" w:space="0" w:color="000000"/>
            </w:tcBorders>
            <w:shd w:val="clear" w:color="auto" w:fill="808080"/>
          </w:tcPr>
          <w:p w:rsidR="002535B5" w:rsidRDefault="002535B5" w:rsidP="00C02E6B">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2535B5" w:rsidRDefault="002535B5" w:rsidP="00C02E6B">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2535B5" w:rsidRDefault="002535B5" w:rsidP="00C02E6B">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2535B5" w:rsidRDefault="002535B5" w:rsidP="00C02E6B">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2535B5" w:rsidRDefault="002535B5" w:rsidP="00C02E6B">
            <w:pPr>
              <w:pStyle w:val="TableContents"/>
              <w:jc w:val="center"/>
              <w:rPr>
                <w:rFonts w:ascii="Arial" w:hAnsi="Arial"/>
                <w:b/>
                <w:bCs/>
                <w:sz w:val="20"/>
              </w:rPr>
            </w:pPr>
            <w:r>
              <w:rPr>
                <w:rFonts w:ascii="Arial" w:hAnsi="Arial"/>
                <w:b/>
                <w:bCs/>
                <w:sz w:val="20"/>
              </w:rPr>
              <w:t>Resultado Obtenido</w:t>
            </w:r>
          </w:p>
        </w:tc>
      </w:tr>
      <w:tr w:rsidR="002535B5" w:rsidRPr="0009383B" w:rsidTr="00C02E6B">
        <w:tc>
          <w:tcPr>
            <w:tcW w:w="1937" w:type="dxa"/>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Tener los inscriptos cargados en pantalla.</w:t>
            </w:r>
          </w:p>
        </w:tc>
        <w:tc>
          <w:tcPr>
            <w:tcW w:w="1937" w:type="dxa"/>
            <w:gridSpan w:val="2"/>
            <w:tcBorders>
              <w:left w:val="single" w:sz="1" w:space="0" w:color="000000"/>
              <w:bottom w:val="single" w:sz="1" w:space="0" w:color="000000"/>
            </w:tcBorders>
          </w:tcPr>
          <w:p w:rsidR="002535B5" w:rsidRPr="004B7DC9" w:rsidRDefault="002535B5" w:rsidP="00C02E6B">
            <w:pPr>
              <w:pStyle w:val="TableContents"/>
              <w:rPr>
                <w:rFonts w:ascii="Arial" w:hAnsi="Arial"/>
                <w:sz w:val="20"/>
              </w:rPr>
            </w:pPr>
            <w:r>
              <w:rPr>
                <w:rFonts w:ascii="Arial" w:hAnsi="Arial"/>
                <w:sz w:val="20"/>
              </w:rPr>
              <w:t>Datos de los inscriptos.</w:t>
            </w:r>
          </w:p>
        </w:tc>
        <w:tc>
          <w:tcPr>
            <w:tcW w:w="1937" w:type="dxa"/>
            <w:gridSpan w:val="2"/>
            <w:tcBorders>
              <w:left w:val="single" w:sz="1" w:space="0" w:color="000000"/>
              <w:bottom w:val="single" w:sz="1" w:space="0" w:color="000000"/>
            </w:tcBorders>
          </w:tcPr>
          <w:p w:rsidR="002535B5" w:rsidRDefault="002535B5" w:rsidP="002535B5">
            <w:pPr>
              <w:pStyle w:val="TableContents"/>
              <w:rPr>
                <w:rFonts w:ascii="Arial" w:hAnsi="Arial"/>
                <w:sz w:val="20"/>
              </w:rPr>
            </w:pPr>
            <w:r>
              <w:rPr>
                <w:rFonts w:ascii="Arial" w:hAnsi="Arial"/>
                <w:sz w:val="20"/>
              </w:rPr>
              <w:t>Al hacer click en Buscar, el sistema presenta en pantalla los datos del inscripto.</w:t>
            </w:r>
          </w:p>
        </w:tc>
        <w:tc>
          <w:tcPr>
            <w:tcW w:w="1183" w:type="dxa"/>
            <w:tcBorders>
              <w:left w:val="single" w:sz="1" w:space="0" w:color="000000"/>
              <w:bottom w:val="single" w:sz="1" w:space="0" w:color="000000"/>
              <w:right w:val="single" w:sz="1" w:space="0" w:color="000000"/>
            </w:tcBorders>
          </w:tcPr>
          <w:p w:rsidR="002535B5" w:rsidRDefault="002535B5" w:rsidP="00C02E6B">
            <w:pPr>
              <w:pStyle w:val="TableContents"/>
              <w:rPr>
                <w:rFonts w:ascii="Arial" w:hAnsi="Arial"/>
                <w:sz w:val="20"/>
              </w:rPr>
            </w:pPr>
          </w:p>
        </w:tc>
      </w:tr>
      <w:tr w:rsidR="002535B5" w:rsidRPr="0009383B" w:rsidTr="00C02E6B">
        <w:tc>
          <w:tcPr>
            <w:tcW w:w="1937" w:type="dxa"/>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No existen inscriptos.</w:t>
            </w:r>
          </w:p>
        </w:tc>
        <w:tc>
          <w:tcPr>
            <w:tcW w:w="1937" w:type="dxa"/>
            <w:gridSpan w:val="2"/>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Datos de los inscriptos.</w:t>
            </w:r>
          </w:p>
        </w:tc>
        <w:tc>
          <w:tcPr>
            <w:tcW w:w="1937" w:type="dxa"/>
            <w:gridSpan w:val="2"/>
            <w:tcBorders>
              <w:left w:val="single" w:sz="1" w:space="0" w:color="000000"/>
              <w:bottom w:val="single" w:sz="1" w:space="0" w:color="000000"/>
            </w:tcBorders>
          </w:tcPr>
          <w:p w:rsidR="002535B5" w:rsidRDefault="002535B5" w:rsidP="00C02E6B">
            <w:pPr>
              <w:pStyle w:val="TableContents"/>
              <w:rPr>
                <w:rFonts w:ascii="Arial" w:hAnsi="Arial"/>
                <w:sz w:val="20"/>
              </w:rPr>
            </w:pPr>
            <w:r>
              <w:rPr>
                <w:rFonts w:ascii="Arial" w:hAnsi="Arial"/>
                <w:sz w:val="20"/>
              </w:rPr>
              <w:t>Al hacer click en Buscar, el sistema mostrara en pantalla un mensaje de “No existe inscripto”</w:t>
            </w:r>
            <w:r w:rsidR="0040151F">
              <w:rPr>
                <w:rFonts w:ascii="Arial" w:hAnsi="Arial"/>
                <w:sz w:val="20"/>
              </w:rPr>
              <w:t>.</w:t>
            </w:r>
          </w:p>
        </w:tc>
        <w:tc>
          <w:tcPr>
            <w:tcW w:w="1183" w:type="dxa"/>
            <w:tcBorders>
              <w:left w:val="single" w:sz="1" w:space="0" w:color="000000"/>
              <w:bottom w:val="single" w:sz="1" w:space="0" w:color="000000"/>
              <w:right w:val="single" w:sz="1" w:space="0" w:color="000000"/>
            </w:tcBorders>
          </w:tcPr>
          <w:p w:rsidR="002535B5" w:rsidRDefault="002535B5" w:rsidP="00C02E6B">
            <w:pPr>
              <w:pStyle w:val="TableContents"/>
              <w:rPr>
                <w:rFonts w:ascii="Arial" w:hAnsi="Arial"/>
                <w:sz w:val="20"/>
              </w:rPr>
            </w:pPr>
          </w:p>
        </w:tc>
      </w:tr>
      <w:tr w:rsidR="002535B5"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2535B5" w:rsidRDefault="002535B5" w:rsidP="00C02E6B">
            <w:pPr>
              <w:pStyle w:val="TableContents"/>
              <w:rPr>
                <w:rFonts w:ascii="Arial" w:hAnsi="Arial"/>
                <w:b/>
                <w:bCs/>
                <w:sz w:val="20"/>
              </w:rPr>
            </w:pPr>
            <w:r>
              <w:rPr>
                <w:rFonts w:ascii="Arial" w:hAnsi="Arial"/>
                <w:b/>
                <w:bCs/>
                <w:sz w:val="20"/>
              </w:rPr>
              <w:t xml:space="preserve">Criterios de Aprobación del Caso de Prueba: </w:t>
            </w:r>
          </w:p>
        </w:tc>
      </w:tr>
      <w:tr w:rsidR="002535B5" w:rsidRPr="00714EF0" w:rsidTr="00C02E6B">
        <w:tc>
          <w:tcPr>
            <w:tcW w:w="8931" w:type="dxa"/>
            <w:gridSpan w:val="7"/>
            <w:tcBorders>
              <w:left w:val="single" w:sz="1" w:space="0" w:color="000000"/>
              <w:bottom w:val="single" w:sz="1" w:space="0" w:color="000000"/>
              <w:right w:val="single" w:sz="1" w:space="0" w:color="000000"/>
            </w:tcBorders>
          </w:tcPr>
          <w:p w:rsidR="002535B5" w:rsidRDefault="002535B5" w:rsidP="00C02E6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2535B5" w:rsidRPr="00714EF0" w:rsidTr="00C02E6B">
        <w:tc>
          <w:tcPr>
            <w:tcW w:w="8931" w:type="dxa"/>
            <w:gridSpan w:val="7"/>
            <w:tcBorders>
              <w:left w:val="single" w:sz="1" w:space="0" w:color="000000"/>
              <w:bottom w:val="single" w:sz="1" w:space="0" w:color="000000"/>
              <w:right w:val="single" w:sz="1" w:space="0" w:color="000000"/>
            </w:tcBorders>
          </w:tcPr>
          <w:p w:rsidR="002535B5" w:rsidRDefault="002535B5" w:rsidP="00C02E6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0151F" w:rsidRDefault="0040151F"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0151F" w:rsidRPr="00714EF0" w:rsidTr="00C02E6B">
        <w:tc>
          <w:tcPr>
            <w:tcW w:w="4904" w:type="dxa"/>
            <w:gridSpan w:val="3"/>
            <w:tcBorders>
              <w:top w:val="single" w:sz="1" w:space="0" w:color="000000"/>
              <w:left w:val="single" w:sz="1" w:space="0" w:color="000000"/>
              <w:bottom w:val="single" w:sz="1" w:space="0" w:color="000000"/>
            </w:tcBorders>
          </w:tcPr>
          <w:p w:rsidR="0040151F" w:rsidRDefault="0040151F" w:rsidP="00C02E6B">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40151F" w:rsidRDefault="0040151F" w:rsidP="00C02E6B">
            <w:pPr>
              <w:pStyle w:val="TableContents"/>
              <w:rPr>
                <w:rFonts w:ascii="Arial" w:hAnsi="Arial"/>
                <w:b/>
                <w:bCs/>
                <w:sz w:val="20"/>
              </w:rPr>
            </w:pPr>
            <w:r>
              <w:rPr>
                <w:rFonts w:ascii="Arial" w:hAnsi="Arial"/>
                <w:b/>
                <w:bCs/>
                <w:sz w:val="20"/>
              </w:rPr>
              <w:t>Nivel de Prueba:</w:t>
            </w:r>
          </w:p>
        </w:tc>
      </w:tr>
      <w:tr w:rsidR="0040151F" w:rsidRPr="00714EF0" w:rsidTr="00C02E6B">
        <w:tc>
          <w:tcPr>
            <w:tcW w:w="4904" w:type="dxa"/>
            <w:gridSpan w:val="3"/>
            <w:tcBorders>
              <w:left w:val="single" w:sz="1" w:space="0" w:color="000000"/>
              <w:bottom w:val="single" w:sz="1" w:space="0" w:color="000000"/>
            </w:tcBorders>
            <w:shd w:val="clear" w:color="auto" w:fill="E6E6E6"/>
          </w:tcPr>
          <w:p w:rsidR="0040151F" w:rsidRDefault="0040151F" w:rsidP="00C02E6B">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CU15</w:t>
            </w:r>
          </w:p>
        </w:tc>
        <w:tc>
          <w:tcPr>
            <w:tcW w:w="4027" w:type="dxa"/>
            <w:gridSpan w:val="4"/>
            <w:tcBorders>
              <w:left w:val="single" w:sz="1" w:space="0" w:color="000000"/>
              <w:bottom w:val="single" w:sz="1" w:space="0" w:color="000000"/>
              <w:right w:val="single" w:sz="1" w:space="0" w:color="000000"/>
            </w:tcBorders>
            <w:shd w:val="clear" w:color="auto" w:fill="E6E6E6"/>
          </w:tcPr>
          <w:p w:rsidR="0040151F" w:rsidRDefault="0040151F" w:rsidP="00C02E6B">
            <w:pPr>
              <w:pStyle w:val="TableContents"/>
              <w:rPr>
                <w:rFonts w:ascii="Arial" w:hAnsi="Arial"/>
                <w:b/>
                <w:bCs/>
                <w:sz w:val="20"/>
              </w:rPr>
            </w:pPr>
            <w:r>
              <w:rPr>
                <w:rFonts w:ascii="Arial" w:hAnsi="Arial"/>
                <w:b/>
                <w:bCs/>
                <w:sz w:val="20"/>
              </w:rPr>
              <w:t>Tipo(s) de Pruebas(s): Caja Negra.</w:t>
            </w:r>
          </w:p>
        </w:tc>
      </w:tr>
      <w:tr w:rsidR="0040151F" w:rsidRPr="00714EF0" w:rsidTr="00C02E6B">
        <w:tc>
          <w:tcPr>
            <w:tcW w:w="4904" w:type="dxa"/>
            <w:gridSpan w:val="3"/>
            <w:tcBorders>
              <w:left w:val="single" w:sz="1" w:space="0" w:color="000000"/>
              <w:bottom w:val="single" w:sz="1" w:space="0" w:color="000000"/>
            </w:tcBorders>
          </w:tcPr>
          <w:p w:rsidR="0040151F" w:rsidRDefault="0040151F" w:rsidP="00C02E6B">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RF1 / RF2 /</w:t>
            </w:r>
            <w:r w:rsidR="00D840C8">
              <w:rPr>
                <w:rFonts w:ascii="Arial" w:hAnsi="Arial"/>
                <w:color w:val="0000FF"/>
                <w:sz w:val="20"/>
              </w:rPr>
              <w:t xml:space="preserve"> RF3 /</w:t>
            </w:r>
            <w:r>
              <w:rPr>
                <w:rFonts w:ascii="Arial" w:hAnsi="Arial"/>
                <w:color w:val="0000FF"/>
                <w:sz w:val="20"/>
              </w:rPr>
              <w:t xml:space="preserve"> RNF 1</w:t>
            </w:r>
          </w:p>
        </w:tc>
        <w:tc>
          <w:tcPr>
            <w:tcW w:w="4027" w:type="dxa"/>
            <w:gridSpan w:val="4"/>
            <w:tcBorders>
              <w:left w:val="single" w:sz="1" w:space="0" w:color="000000"/>
              <w:bottom w:val="single" w:sz="1" w:space="0" w:color="000000"/>
              <w:right w:val="single" w:sz="1" w:space="0" w:color="000000"/>
            </w:tcBorders>
          </w:tcPr>
          <w:p w:rsidR="0040151F" w:rsidRDefault="0040151F" w:rsidP="00C02E6B">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40151F" w:rsidRPr="00714EF0" w:rsidTr="00C02E6B">
        <w:tc>
          <w:tcPr>
            <w:tcW w:w="4904" w:type="dxa"/>
            <w:gridSpan w:val="3"/>
            <w:tcBorders>
              <w:left w:val="single" w:sz="1" w:space="0" w:color="000000"/>
              <w:bottom w:val="single" w:sz="1" w:space="0" w:color="000000"/>
            </w:tcBorders>
          </w:tcPr>
          <w:p w:rsidR="0040151F" w:rsidRDefault="0040151F" w:rsidP="00C02E6B">
            <w:pPr>
              <w:pStyle w:val="TableContents"/>
              <w:rPr>
                <w:rFonts w:ascii="Arial" w:hAnsi="Arial"/>
                <w:b/>
                <w:bCs/>
                <w:sz w:val="20"/>
              </w:rPr>
            </w:pPr>
            <w:r>
              <w:rPr>
                <w:rFonts w:ascii="Arial" w:hAnsi="Arial"/>
                <w:b/>
                <w:bCs/>
                <w:sz w:val="20"/>
              </w:rPr>
              <w:t>ID/Nombre Escenario</w:t>
            </w:r>
            <w:r w:rsidR="007D221F">
              <w:rPr>
                <w:rFonts w:ascii="Arial" w:hAnsi="Arial"/>
                <w:b/>
                <w:bCs/>
                <w:sz w:val="20"/>
              </w:rPr>
              <w:t>: Cargar</w:t>
            </w:r>
            <w:r>
              <w:rPr>
                <w:rFonts w:ascii="Arial" w:hAnsi="Arial"/>
                <w:b/>
                <w:bCs/>
                <w:sz w:val="20"/>
              </w:rPr>
              <w:t xml:space="preserve"> </w:t>
            </w:r>
            <w:r w:rsidR="00D840C8">
              <w:rPr>
                <w:rFonts w:ascii="Arial" w:hAnsi="Arial"/>
                <w:b/>
                <w:bCs/>
                <w:sz w:val="20"/>
              </w:rPr>
              <w:t xml:space="preserve"> </w:t>
            </w:r>
            <w:r>
              <w:rPr>
                <w:rFonts w:ascii="Arial" w:hAnsi="Arial"/>
                <w:b/>
                <w:bCs/>
                <w:sz w:val="20"/>
              </w:rPr>
              <w:t>Inscripto.</w:t>
            </w:r>
          </w:p>
        </w:tc>
        <w:tc>
          <w:tcPr>
            <w:tcW w:w="4027" w:type="dxa"/>
            <w:gridSpan w:val="4"/>
            <w:tcBorders>
              <w:left w:val="single" w:sz="1" w:space="0" w:color="000000"/>
              <w:bottom w:val="single" w:sz="1" w:space="0" w:color="000000"/>
              <w:right w:val="single" w:sz="1" w:space="0" w:color="000000"/>
            </w:tcBorders>
          </w:tcPr>
          <w:p w:rsidR="0040151F" w:rsidRDefault="0040151F" w:rsidP="00C02E6B">
            <w:pPr>
              <w:pStyle w:val="TableContents"/>
              <w:rPr>
                <w:rFonts w:ascii="Arial" w:hAnsi="Arial"/>
                <w:b/>
                <w:bCs/>
                <w:sz w:val="20"/>
              </w:rPr>
            </w:pPr>
            <w:r>
              <w:rPr>
                <w:rFonts w:ascii="Arial" w:hAnsi="Arial"/>
                <w:b/>
                <w:bCs/>
                <w:sz w:val="20"/>
              </w:rPr>
              <w:t xml:space="preserve">Autor del Caso de Prueba: </w:t>
            </w:r>
          </w:p>
        </w:tc>
      </w:tr>
      <w:tr w:rsidR="0040151F" w:rsidRPr="00714EF0" w:rsidTr="00C02E6B">
        <w:tc>
          <w:tcPr>
            <w:tcW w:w="4904" w:type="dxa"/>
            <w:gridSpan w:val="3"/>
            <w:tcBorders>
              <w:left w:val="single" w:sz="1" w:space="0" w:color="000000"/>
              <w:bottom w:val="single" w:sz="1" w:space="0" w:color="000000"/>
            </w:tcBorders>
          </w:tcPr>
          <w:p w:rsidR="0040151F" w:rsidRDefault="0040151F" w:rsidP="00C02E6B">
            <w:pPr>
              <w:pStyle w:val="TableContents"/>
              <w:rPr>
                <w:rFonts w:ascii="Arial" w:hAnsi="Arial"/>
                <w:b/>
                <w:bCs/>
                <w:sz w:val="20"/>
              </w:rPr>
            </w:pPr>
            <w:r>
              <w:rPr>
                <w:rFonts w:ascii="Arial" w:hAnsi="Arial"/>
                <w:b/>
                <w:bCs/>
                <w:sz w:val="20"/>
              </w:rPr>
              <w:t>ID/Nombre Caso de Prueba: CP16</w:t>
            </w:r>
          </w:p>
        </w:tc>
        <w:tc>
          <w:tcPr>
            <w:tcW w:w="4027" w:type="dxa"/>
            <w:gridSpan w:val="4"/>
            <w:tcBorders>
              <w:left w:val="single" w:sz="1" w:space="0" w:color="000000"/>
              <w:bottom w:val="single" w:sz="1" w:space="0" w:color="000000"/>
              <w:right w:val="single" w:sz="1" w:space="0" w:color="000000"/>
            </w:tcBorders>
          </w:tcPr>
          <w:p w:rsidR="0040151F" w:rsidRDefault="0040151F" w:rsidP="00C02E6B">
            <w:pPr>
              <w:pStyle w:val="TableContents"/>
              <w:rPr>
                <w:rFonts w:ascii="Arial" w:hAnsi="Arial"/>
                <w:b/>
                <w:bCs/>
                <w:sz w:val="20"/>
              </w:rPr>
            </w:pPr>
            <w:r>
              <w:rPr>
                <w:rFonts w:ascii="Arial" w:hAnsi="Arial"/>
                <w:b/>
                <w:bCs/>
                <w:sz w:val="20"/>
              </w:rPr>
              <w:t>Nombre del Probador: A designar</w:t>
            </w:r>
          </w:p>
        </w:tc>
      </w:tr>
      <w:tr w:rsidR="0040151F" w:rsidRPr="00714EF0" w:rsidTr="00C02E6B">
        <w:tc>
          <w:tcPr>
            <w:tcW w:w="4904" w:type="dxa"/>
            <w:gridSpan w:val="3"/>
            <w:tcBorders>
              <w:left w:val="single" w:sz="1" w:space="0" w:color="000000"/>
              <w:bottom w:val="single" w:sz="1" w:space="0" w:color="000000"/>
            </w:tcBorders>
          </w:tcPr>
          <w:p w:rsidR="0040151F" w:rsidRDefault="0040151F" w:rsidP="00C02E6B">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40151F" w:rsidRDefault="0040151F" w:rsidP="00C02E6B">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40151F" w:rsidRDefault="0040151F" w:rsidP="00C02E6B">
            <w:pPr>
              <w:pStyle w:val="TableContents"/>
              <w:rPr>
                <w:rFonts w:ascii="Arial" w:hAnsi="Arial"/>
                <w:b/>
                <w:bCs/>
                <w:sz w:val="20"/>
              </w:rPr>
            </w:pPr>
            <w:r>
              <w:rPr>
                <w:rFonts w:ascii="Arial" w:hAnsi="Arial"/>
                <w:b/>
                <w:bCs/>
                <w:sz w:val="20"/>
              </w:rPr>
              <w:t>Fecha de Ejecución:</w:t>
            </w:r>
          </w:p>
        </w:tc>
      </w:tr>
      <w:tr w:rsidR="0040151F"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40151F" w:rsidRDefault="0040151F" w:rsidP="00C02E6B">
            <w:pPr>
              <w:pStyle w:val="TableContents"/>
              <w:rPr>
                <w:rFonts w:ascii="Arial" w:hAnsi="Arial"/>
                <w:b/>
                <w:bCs/>
                <w:sz w:val="20"/>
              </w:rPr>
            </w:pPr>
            <w:r>
              <w:rPr>
                <w:rFonts w:ascii="Arial" w:hAnsi="Arial"/>
                <w:b/>
                <w:bCs/>
                <w:sz w:val="20"/>
              </w:rPr>
              <w:t>Condición(es) para que se ejecute el Caso de Prueba:</w:t>
            </w:r>
          </w:p>
        </w:tc>
      </w:tr>
      <w:tr w:rsidR="0040151F" w:rsidRPr="00714EF0" w:rsidTr="00C02E6B">
        <w:tc>
          <w:tcPr>
            <w:tcW w:w="4904" w:type="dxa"/>
            <w:gridSpan w:val="3"/>
            <w:tcBorders>
              <w:left w:val="single" w:sz="1" w:space="0" w:color="000000"/>
              <w:bottom w:val="single" w:sz="1" w:space="0" w:color="000000"/>
            </w:tcBorders>
          </w:tcPr>
          <w:p w:rsidR="0040151F" w:rsidRDefault="0040151F" w:rsidP="00C02E6B">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40151F" w:rsidRDefault="0040151F" w:rsidP="00C02E6B">
            <w:pPr>
              <w:pStyle w:val="TableContents"/>
              <w:rPr>
                <w:rFonts w:ascii="Arial" w:hAnsi="Arial"/>
                <w:sz w:val="20"/>
              </w:rPr>
            </w:pPr>
          </w:p>
        </w:tc>
      </w:tr>
      <w:tr w:rsidR="0040151F"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40151F" w:rsidRDefault="0040151F" w:rsidP="00C02E6B">
            <w:pPr>
              <w:pStyle w:val="TableContents"/>
              <w:rPr>
                <w:rFonts w:ascii="Arial" w:hAnsi="Arial"/>
                <w:b/>
                <w:bCs/>
                <w:sz w:val="20"/>
              </w:rPr>
            </w:pPr>
            <w:r>
              <w:rPr>
                <w:rFonts w:ascii="Arial" w:hAnsi="Arial"/>
                <w:b/>
                <w:bCs/>
                <w:sz w:val="20"/>
              </w:rPr>
              <w:t>Para la Ejecución del Caso de Prueba:</w:t>
            </w:r>
          </w:p>
        </w:tc>
      </w:tr>
      <w:tr w:rsidR="0040151F" w:rsidRPr="00714EF0" w:rsidTr="00C02E6B">
        <w:tc>
          <w:tcPr>
            <w:tcW w:w="1937" w:type="dxa"/>
            <w:tcBorders>
              <w:left w:val="single" w:sz="1" w:space="0" w:color="000000"/>
              <w:bottom w:val="single" w:sz="1" w:space="0" w:color="000000"/>
            </w:tcBorders>
            <w:shd w:val="clear" w:color="auto" w:fill="808080"/>
          </w:tcPr>
          <w:p w:rsidR="0040151F" w:rsidRDefault="0040151F" w:rsidP="00C02E6B">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0151F" w:rsidRDefault="0040151F" w:rsidP="00C02E6B">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0151F" w:rsidRDefault="0040151F" w:rsidP="00C02E6B">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0151F" w:rsidRDefault="0040151F" w:rsidP="00C02E6B">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0151F" w:rsidRDefault="0040151F" w:rsidP="00C02E6B">
            <w:pPr>
              <w:pStyle w:val="TableContents"/>
              <w:jc w:val="center"/>
              <w:rPr>
                <w:rFonts w:ascii="Arial" w:hAnsi="Arial"/>
                <w:b/>
                <w:bCs/>
                <w:sz w:val="20"/>
              </w:rPr>
            </w:pPr>
            <w:r>
              <w:rPr>
                <w:rFonts w:ascii="Arial" w:hAnsi="Arial"/>
                <w:b/>
                <w:bCs/>
                <w:sz w:val="20"/>
              </w:rPr>
              <w:t>Resultado Obtenido</w:t>
            </w:r>
          </w:p>
        </w:tc>
      </w:tr>
      <w:tr w:rsidR="0040151F" w:rsidRPr="0009383B" w:rsidTr="00C02E6B">
        <w:tc>
          <w:tcPr>
            <w:tcW w:w="1937" w:type="dxa"/>
            <w:tcBorders>
              <w:left w:val="single" w:sz="1" w:space="0" w:color="000000"/>
              <w:bottom w:val="single" w:sz="1" w:space="0" w:color="000000"/>
            </w:tcBorders>
          </w:tcPr>
          <w:p w:rsidR="0040151F" w:rsidRDefault="0040151F" w:rsidP="00C02E6B">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40151F" w:rsidRDefault="0040151F" w:rsidP="00C02E6B">
            <w:pPr>
              <w:pStyle w:val="TableContents"/>
              <w:rPr>
                <w:rFonts w:ascii="Arial" w:hAnsi="Arial"/>
                <w:sz w:val="20"/>
              </w:rPr>
            </w:pPr>
            <w:r>
              <w:rPr>
                <w:rFonts w:ascii="Arial" w:hAnsi="Arial"/>
                <w:sz w:val="20"/>
              </w:rPr>
              <w:t>Todos los datos son validos</w:t>
            </w:r>
          </w:p>
        </w:tc>
        <w:tc>
          <w:tcPr>
            <w:tcW w:w="1937" w:type="dxa"/>
            <w:gridSpan w:val="2"/>
            <w:tcBorders>
              <w:left w:val="single" w:sz="1" w:space="0" w:color="000000"/>
              <w:bottom w:val="single" w:sz="1" w:space="0" w:color="000000"/>
            </w:tcBorders>
          </w:tcPr>
          <w:p w:rsidR="0040151F" w:rsidRPr="0040151F" w:rsidRDefault="0040151F" w:rsidP="00C02E6B">
            <w:pPr>
              <w:pStyle w:val="TableContents"/>
              <w:rPr>
                <w:rFonts w:ascii="Arial" w:hAnsi="Arial"/>
                <w:sz w:val="20"/>
                <w:lang w:val="es-AR"/>
              </w:rPr>
            </w:pPr>
            <w:r>
              <w:rPr>
                <w:rFonts w:ascii="Arial" w:hAnsi="Arial"/>
                <w:sz w:val="20"/>
                <w:lang w:val="es-AR"/>
              </w:rPr>
              <w:t>Nombre, apellido,  DNI, correo, si es alumno, docente, no docente o externo, carrera.</w:t>
            </w:r>
          </w:p>
        </w:tc>
        <w:tc>
          <w:tcPr>
            <w:tcW w:w="1937" w:type="dxa"/>
            <w:gridSpan w:val="2"/>
            <w:tcBorders>
              <w:left w:val="single" w:sz="1" w:space="0" w:color="000000"/>
              <w:bottom w:val="single" w:sz="1" w:space="0" w:color="000000"/>
            </w:tcBorders>
          </w:tcPr>
          <w:p w:rsidR="0040151F" w:rsidRDefault="0040151F" w:rsidP="00C02E6B">
            <w:pPr>
              <w:pStyle w:val="TableContents"/>
              <w:rPr>
                <w:rFonts w:ascii="Arial" w:hAnsi="Arial"/>
                <w:sz w:val="20"/>
              </w:rPr>
            </w:pPr>
            <w:r>
              <w:rPr>
                <w:rFonts w:ascii="Arial" w:hAnsi="Arial"/>
                <w:sz w:val="20"/>
              </w:rPr>
              <w:t>Al hacer click en Confirmar, el sistema presenta en pantalla “Datos guardados con Éxito”.</w:t>
            </w:r>
          </w:p>
        </w:tc>
        <w:tc>
          <w:tcPr>
            <w:tcW w:w="1183" w:type="dxa"/>
            <w:tcBorders>
              <w:left w:val="single" w:sz="1" w:space="0" w:color="000000"/>
              <w:bottom w:val="single" w:sz="1" w:space="0" w:color="000000"/>
              <w:right w:val="single" w:sz="1" w:space="0" w:color="000000"/>
            </w:tcBorders>
          </w:tcPr>
          <w:p w:rsidR="0040151F" w:rsidRDefault="0040151F" w:rsidP="00C02E6B">
            <w:pPr>
              <w:pStyle w:val="TableContents"/>
              <w:rPr>
                <w:rFonts w:ascii="Arial" w:hAnsi="Arial"/>
                <w:sz w:val="20"/>
              </w:rPr>
            </w:pPr>
          </w:p>
        </w:tc>
      </w:tr>
      <w:tr w:rsidR="0040151F" w:rsidRPr="0009383B" w:rsidTr="00C02E6B">
        <w:tc>
          <w:tcPr>
            <w:tcW w:w="1937" w:type="dxa"/>
            <w:tcBorders>
              <w:left w:val="single" w:sz="1" w:space="0" w:color="000000"/>
              <w:bottom w:val="single" w:sz="1" w:space="0" w:color="000000"/>
            </w:tcBorders>
          </w:tcPr>
          <w:p w:rsidR="0040151F" w:rsidRDefault="0040151F" w:rsidP="00C02E6B">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40151F" w:rsidRDefault="0040151F" w:rsidP="00C02E6B">
            <w:pPr>
              <w:pStyle w:val="TableContents"/>
              <w:rPr>
                <w:rFonts w:ascii="Arial" w:hAnsi="Arial"/>
                <w:sz w:val="20"/>
              </w:rPr>
            </w:pPr>
            <w:r>
              <w:rPr>
                <w:rFonts w:ascii="Arial" w:hAnsi="Arial"/>
                <w:sz w:val="20"/>
              </w:rPr>
              <w:t>Algunos datos son nulos.</w:t>
            </w:r>
          </w:p>
        </w:tc>
        <w:tc>
          <w:tcPr>
            <w:tcW w:w="1937" w:type="dxa"/>
            <w:gridSpan w:val="2"/>
            <w:tcBorders>
              <w:left w:val="single" w:sz="1" w:space="0" w:color="000000"/>
              <w:bottom w:val="single" w:sz="1" w:space="0" w:color="000000"/>
            </w:tcBorders>
          </w:tcPr>
          <w:p w:rsidR="0040151F" w:rsidRPr="0040151F" w:rsidRDefault="0040151F" w:rsidP="00C02E6B">
            <w:pPr>
              <w:pStyle w:val="TableContents"/>
              <w:rPr>
                <w:rFonts w:ascii="Arial" w:hAnsi="Arial"/>
                <w:sz w:val="20"/>
                <w:lang w:val="es-AR"/>
              </w:rPr>
            </w:pPr>
            <w:r>
              <w:rPr>
                <w:rFonts w:ascii="Arial" w:hAnsi="Arial"/>
                <w:sz w:val="20"/>
                <w:lang w:val="es-AR"/>
              </w:rPr>
              <w:t>Nombre, apellido,  DNI, correo, si es alumno, docente, no docente o externo, carrera.</w:t>
            </w:r>
          </w:p>
        </w:tc>
        <w:tc>
          <w:tcPr>
            <w:tcW w:w="1937" w:type="dxa"/>
            <w:gridSpan w:val="2"/>
            <w:tcBorders>
              <w:left w:val="single" w:sz="1" w:space="0" w:color="000000"/>
              <w:bottom w:val="single" w:sz="1" w:space="0" w:color="000000"/>
            </w:tcBorders>
          </w:tcPr>
          <w:p w:rsidR="0040151F" w:rsidRDefault="0040151F" w:rsidP="0040151F">
            <w:pPr>
              <w:pStyle w:val="TableContents"/>
              <w:rPr>
                <w:rFonts w:ascii="Arial" w:hAnsi="Arial"/>
                <w:sz w:val="20"/>
              </w:rPr>
            </w:pPr>
            <w:r>
              <w:rPr>
                <w:rFonts w:ascii="Arial" w:hAnsi="Arial"/>
                <w:sz w:val="20"/>
              </w:rPr>
              <w:t>Al hacer click en  Confirmar, el sistema mostrara en pantalla un mensaje de “Llene los c</w:t>
            </w:r>
            <w:r w:rsidR="00EB67B2">
              <w:rPr>
                <w:rFonts w:ascii="Arial" w:hAnsi="Arial"/>
                <w:sz w:val="20"/>
              </w:rPr>
              <w:t xml:space="preserve">ampos </w:t>
            </w:r>
            <w:r w:rsidR="007D221F">
              <w:rPr>
                <w:rFonts w:ascii="Arial" w:hAnsi="Arial"/>
                <w:sz w:val="20"/>
              </w:rPr>
              <w:t>vacíos</w:t>
            </w:r>
            <w:r w:rsidR="00EB67B2">
              <w:rPr>
                <w:rFonts w:ascii="Arial" w:hAnsi="Arial"/>
                <w:sz w:val="20"/>
              </w:rPr>
              <w:t xml:space="preserve">”. No </w:t>
            </w:r>
            <w:r w:rsidR="007D221F">
              <w:rPr>
                <w:rFonts w:ascii="Arial" w:hAnsi="Arial"/>
                <w:sz w:val="20"/>
              </w:rPr>
              <w:t>continúa</w:t>
            </w:r>
            <w:r w:rsidR="00EB67B2">
              <w:rPr>
                <w:rFonts w:ascii="Arial" w:hAnsi="Arial"/>
                <w:sz w:val="20"/>
              </w:rPr>
              <w:t xml:space="preserve"> la </w:t>
            </w:r>
            <w:r w:rsidR="007D221F">
              <w:rPr>
                <w:rFonts w:ascii="Arial" w:hAnsi="Arial"/>
                <w:sz w:val="20"/>
              </w:rPr>
              <w:t>operación</w:t>
            </w:r>
            <w:r>
              <w:rPr>
                <w:rFonts w:ascii="Arial" w:hAnsi="Arial"/>
                <w:sz w:val="20"/>
              </w:rPr>
              <w:t xml:space="preserve"> hasta que termine de llenar los campos </w:t>
            </w:r>
            <w:r w:rsidR="007D221F">
              <w:rPr>
                <w:rFonts w:ascii="Arial" w:hAnsi="Arial"/>
                <w:sz w:val="20"/>
              </w:rPr>
              <w:t>vacíos</w:t>
            </w:r>
            <w:r>
              <w:rPr>
                <w:rFonts w:ascii="Arial" w:hAnsi="Arial"/>
                <w:sz w:val="20"/>
              </w:rPr>
              <w:t>.</w:t>
            </w:r>
          </w:p>
        </w:tc>
        <w:tc>
          <w:tcPr>
            <w:tcW w:w="1183" w:type="dxa"/>
            <w:tcBorders>
              <w:left w:val="single" w:sz="1" w:space="0" w:color="000000"/>
              <w:bottom w:val="single" w:sz="1" w:space="0" w:color="000000"/>
              <w:right w:val="single" w:sz="1" w:space="0" w:color="000000"/>
            </w:tcBorders>
          </w:tcPr>
          <w:p w:rsidR="0040151F" w:rsidRDefault="0040151F" w:rsidP="00C02E6B">
            <w:pPr>
              <w:pStyle w:val="TableContents"/>
              <w:rPr>
                <w:rFonts w:ascii="Arial" w:hAnsi="Arial"/>
                <w:sz w:val="20"/>
              </w:rPr>
            </w:pPr>
          </w:p>
        </w:tc>
      </w:tr>
      <w:tr w:rsidR="0040151F" w:rsidRPr="0009383B" w:rsidTr="00C02E6B">
        <w:tc>
          <w:tcPr>
            <w:tcW w:w="1937" w:type="dxa"/>
            <w:tcBorders>
              <w:left w:val="single" w:sz="1" w:space="0" w:color="000000"/>
              <w:bottom w:val="single" w:sz="1" w:space="0" w:color="000000"/>
            </w:tcBorders>
          </w:tcPr>
          <w:p w:rsidR="0040151F" w:rsidRDefault="0040151F" w:rsidP="00C02E6B">
            <w:pPr>
              <w:pStyle w:val="TableContents"/>
              <w:rPr>
                <w:rFonts w:ascii="Arial" w:hAnsi="Arial"/>
                <w:sz w:val="20"/>
              </w:rPr>
            </w:pPr>
            <w:r>
              <w:rPr>
                <w:rFonts w:ascii="Arial" w:hAnsi="Arial"/>
                <w:sz w:val="20"/>
              </w:rPr>
              <w:t>3-</w:t>
            </w:r>
          </w:p>
        </w:tc>
        <w:tc>
          <w:tcPr>
            <w:tcW w:w="1937" w:type="dxa"/>
            <w:tcBorders>
              <w:left w:val="single" w:sz="1" w:space="0" w:color="000000"/>
              <w:bottom w:val="single" w:sz="1" w:space="0" w:color="000000"/>
            </w:tcBorders>
          </w:tcPr>
          <w:p w:rsidR="0040151F" w:rsidRDefault="0040151F" w:rsidP="00C02E6B">
            <w:pPr>
              <w:pStyle w:val="TableContents"/>
              <w:rPr>
                <w:rFonts w:ascii="Arial" w:hAnsi="Arial"/>
                <w:sz w:val="20"/>
              </w:rPr>
            </w:pPr>
            <w:r>
              <w:rPr>
                <w:rFonts w:ascii="Arial" w:hAnsi="Arial"/>
                <w:sz w:val="20"/>
              </w:rPr>
              <w:t>Todos los datos son nulos.</w:t>
            </w:r>
          </w:p>
        </w:tc>
        <w:tc>
          <w:tcPr>
            <w:tcW w:w="1937" w:type="dxa"/>
            <w:gridSpan w:val="2"/>
            <w:tcBorders>
              <w:left w:val="single" w:sz="1" w:space="0" w:color="000000"/>
              <w:bottom w:val="single" w:sz="1" w:space="0" w:color="000000"/>
            </w:tcBorders>
          </w:tcPr>
          <w:p w:rsidR="0040151F" w:rsidRPr="0040151F" w:rsidRDefault="0040151F" w:rsidP="00C02E6B">
            <w:pPr>
              <w:pStyle w:val="TableContents"/>
              <w:rPr>
                <w:rFonts w:ascii="Arial" w:hAnsi="Arial"/>
                <w:sz w:val="20"/>
                <w:lang w:val="es-AR"/>
              </w:rPr>
            </w:pPr>
            <w:r>
              <w:rPr>
                <w:rFonts w:ascii="Arial" w:hAnsi="Arial"/>
                <w:sz w:val="20"/>
                <w:lang w:val="es-AR"/>
              </w:rPr>
              <w:t>Nombre, apellido,  DNI, correo, si es alumno, docente, no docente o externo, carrera.</w:t>
            </w:r>
          </w:p>
        </w:tc>
        <w:tc>
          <w:tcPr>
            <w:tcW w:w="1937" w:type="dxa"/>
            <w:gridSpan w:val="2"/>
            <w:tcBorders>
              <w:left w:val="single" w:sz="1" w:space="0" w:color="000000"/>
              <w:bottom w:val="single" w:sz="1" w:space="0" w:color="000000"/>
            </w:tcBorders>
          </w:tcPr>
          <w:p w:rsidR="0040151F" w:rsidRDefault="0040151F" w:rsidP="0040151F">
            <w:pPr>
              <w:pStyle w:val="TableContents"/>
              <w:rPr>
                <w:rFonts w:ascii="Arial" w:hAnsi="Arial"/>
                <w:sz w:val="20"/>
              </w:rPr>
            </w:pPr>
            <w:r>
              <w:rPr>
                <w:rFonts w:ascii="Arial" w:hAnsi="Arial"/>
                <w:sz w:val="20"/>
              </w:rPr>
              <w:t xml:space="preserve">Al hacer click en  Confirmar, el sistema mostrara en pantalla un mensaje de “Llene los campos </w:t>
            </w:r>
            <w:r w:rsidR="007D221F">
              <w:rPr>
                <w:rFonts w:ascii="Arial" w:hAnsi="Arial"/>
                <w:sz w:val="20"/>
              </w:rPr>
              <w:t>vacíos</w:t>
            </w:r>
            <w:r>
              <w:rPr>
                <w:rFonts w:ascii="Arial" w:hAnsi="Arial"/>
                <w:sz w:val="20"/>
              </w:rPr>
              <w:t xml:space="preserve">”. No </w:t>
            </w:r>
            <w:r w:rsidR="007D221F">
              <w:rPr>
                <w:rFonts w:ascii="Arial" w:hAnsi="Arial"/>
                <w:sz w:val="20"/>
              </w:rPr>
              <w:t>continúa</w:t>
            </w:r>
            <w:r>
              <w:rPr>
                <w:rFonts w:ascii="Arial" w:hAnsi="Arial"/>
                <w:sz w:val="20"/>
              </w:rPr>
              <w:t xml:space="preserve"> la </w:t>
            </w:r>
            <w:r w:rsidR="007D221F">
              <w:rPr>
                <w:rFonts w:ascii="Arial" w:hAnsi="Arial"/>
                <w:sz w:val="20"/>
              </w:rPr>
              <w:t>operación</w:t>
            </w:r>
            <w:r>
              <w:rPr>
                <w:rFonts w:ascii="Arial" w:hAnsi="Arial"/>
                <w:sz w:val="20"/>
              </w:rPr>
              <w:t xml:space="preserve"> hasta que termine de llenar todos los campos </w:t>
            </w:r>
            <w:r w:rsidR="007D221F">
              <w:rPr>
                <w:rFonts w:ascii="Arial" w:hAnsi="Arial"/>
                <w:sz w:val="20"/>
              </w:rPr>
              <w:t>vacíos</w:t>
            </w:r>
            <w:r>
              <w:rPr>
                <w:rFonts w:ascii="Arial" w:hAnsi="Arial"/>
                <w:sz w:val="20"/>
              </w:rPr>
              <w:t>.</w:t>
            </w:r>
          </w:p>
        </w:tc>
        <w:tc>
          <w:tcPr>
            <w:tcW w:w="1183" w:type="dxa"/>
            <w:tcBorders>
              <w:left w:val="single" w:sz="1" w:space="0" w:color="000000"/>
              <w:bottom w:val="single" w:sz="1" w:space="0" w:color="000000"/>
              <w:right w:val="single" w:sz="1" w:space="0" w:color="000000"/>
            </w:tcBorders>
          </w:tcPr>
          <w:p w:rsidR="0040151F" w:rsidRDefault="0040151F" w:rsidP="00C02E6B">
            <w:pPr>
              <w:pStyle w:val="TableContents"/>
              <w:rPr>
                <w:rFonts w:ascii="Arial" w:hAnsi="Arial"/>
                <w:sz w:val="20"/>
              </w:rPr>
            </w:pPr>
          </w:p>
        </w:tc>
      </w:tr>
      <w:tr w:rsidR="0040151F"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40151F" w:rsidRDefault="0040151F" w:rsidP="00C02E6B">
            <w:pPr>
              <w:pStyle w:val="TableContents"/>
              <w:rPr>
                <w:rFonts w:ascii="Arial" w:hAnsi="Arial"/>
                <w:b/>
                <w:bCs/>
                <w:sz w:val="20"/>
              </w:rPr>
            </w:pPr>
            <w:r>
              <w:rPr>
                <w:rFonts w:ascii="Arial" w:hAnsi="Arial"/>
                <w:b/>
                <w:bCs/>
                <w:sz w:val="20"/>
              </w:rPr>
              <w:t xml:space="preserve">Criterios de Aprobación del Caso de Prueba: </w:t>
            </w:r>
          </w:p>
        </w:tc>
      </w:tr>
      <w:tr w:rsidR="0040151F" w:rsidRPr="00714EF0" w:rsidTr="00C02E6B">
        <w:tc>
          <w:tcPr>
            <w:tcW w:w="8931" w:type="dxa"/>
            <w:gridSpan w:val="7"/>
            <w:tcBorders>
              <w:left w:val="single" w:sz="1" w:space="0" w:color="000000"/>
              <w:bottom w:val="single" w:sz="1" w:space="0" w:color="000000"/>
              <w:right w:val="single" w:sz="1" w:space="0" w:color="000000"/>
            </w:tcBorders>
          </w:tcPr>
          <w:p w:rsidR="0040151F" w:rsidRDefault="0040151F" w:rsidP="00C02E6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0151F" w:rsidRPr="00714EF0" w:rsidTr="00C02E6B">
        <w:tc>
          <w:tcPr>
            <w:tcW w:w="8931" w:type="dxa"/>
            <w:gridSpan w:val="7"/>
            <w:tcBorders>
              <w:left w:val="single" w:sz="1" w:space="0" w:color="000000"/>
              <w:bottom w:val="single" w:sz="1" w:space="0" w:color="000000"/>
              <w:right w:val="single" w:sz="1" w:space="0" w:color="000000"/>
            </w:tcBorders>
          </w:tcPr>
          <w:p w:rsidR="0040151F" w:rsidRDefault="0040151F" w:rsidP="00C02E6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D840C8" w:rsidRDefault="00D840C8" w:rsidP="000F2543">
      <w:pPr>
        <w:pStyle w:val="PSI-Ttulo1"/>
      </w:pPr>
    </w:p>
    <w:p w:rsidR="00D840C8" w:rsidRDefault="00D840C8" w:rsidP="000F2543">
      <w:pPr>
        <w:pStyle w:val="PSI-Ttulo1"/>
      </w:pPr>
    </w:p>
    <w:p w:rsidR="00D840C8" w:rsidRDefault="00D840C8"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D840C8" w:rsidRPr="00714EF0" w:rsidTr="00C02E6B">
        <w:tc>
          <w:tcPr>
            <w:tcW w:w="4904" w:type="dxa"/>
            <w:gridSpan w:val="3"/>
            <w:tcBorders>
              <w:top w:val="single" w:sz="1" w:space="0" w:color="000000"/>
              <w:left w:val="single" w:sz="1" w:space="0" w:color="000000"/>
              <w:bottom w:val="single" w:sz="1" w:space="0" w:color="000000"/>
            </w:tcBorders>
          </w:tcPr>
          <w:p w:rsidR="00D840C8" w:rsidRDefault="00D840C8" w:rsidP="00C02E6B">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D840C8" w:rsidRDefault="00D840C8" w:rsidP="00C02E6B">
            <w:pPr>
              <w:pStyle w:val="TableContents"/>
              <w:rPr>
                <w:rFonts w:ascii="Arial" w:hAnsi="Arial"/>
                <w:b/>
                <w:bCs/>
                <w:sz w:val="20"/>
              </w:rPr>
            </w:pPr>
            <w:r>
              <w:rPr>
                <w:rFonts w:ascii="Arial" w:hAnsi="Arial"/>
                <w:b/>
                <w:bCs/>
                <w:sz w:val="20"/>
              </w:rPr>
              <w:t>Nivel de Prueba:</w:t>
            </w:r>
          </w:p>
        </w:tc>
      </w:tr>
      <w:tr w:rsidR="00D840C8" w:rsidRPr="00714EF0" w:rsidTr="00C02E6B">
        <w:tc>
          <w:tcPr>
            <w:tcW w:w="4904" w:type="dxa"/>
            <w:gridSpan w:val="3"/>
            <w:tcBorders>
              <w:left w:val="single" w:sz="1" w:space="0" w:color="000000"/>
              <w:bottom w:val="single" w:sz="1" w:space="0" w:color="000000"/>
            </w:tcBorders>
            <w:shd w:val="clear" w:color="auto" w:fill="E6E6E6"/>
          </w:tcPr>
          <w:p w:rsidR="00D840C8" w:rsidRDefault="00D840C8" w:rsidP="00C02E6B">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CU16</w:t>
            </w:r>
          </w:p>
        </w:tc>
        <w:tc>
          <w:tcPr>
            <w:tcW w:w="4027" w:type="dxa"/>
            <w:gridSpan w:val="4"/>
            <w:tcBorders>
              <w:left w:val="single" w:sz="1" w:space="0" w:color="000000"/>
              <w:bottom w:val="single" w:sz="1" w:space="0" w:color="000000"/>
              <w:right w:val="single" w:sz="1" w:space="0" w:color="000000"/>
            </w:tcBorders>
            <w:shd w:val="clear" w:color="auto" w:fill="E6E6E6"/>
          </w:tcPr>
          <w:p w:rsidR="00D840C8" w:rsidRDefault="00D840C8" w:rsidP="00C02E6B">
            <w:pPr>
              <w:pStyle w:val="TableContents"/>
              <w:rPr>
                <w:rFonts w:ascii="Arial" w:hAnsi="Arial"/>
                <w:b/>
                <w:bCs/>
                <w:sz w:val="20"/>
              </w:rPr>
            </w:pPr>
            <w:r>
              <w:rPr>
                <w:rFonts w:ascii="Arial" w:hAnsi="Arial"/>
                <w:b/>
                <w:bCs/>
                <w:sz w:val="20"/>
              </w:rPr>
              <w:t>Tipo(s) de Pruebas(s): Caja Negra.</w:t>
            </w:r>
          </w:p>
        </w:tc>
      </w:tr>
      <w:tr w:rsidR="00D840C8" w:rsidRPr="00714EF0" w:rsidTr="00C02E6B">
        <w:tc>
          <w:tcPr>
            <w:tcW w:w="4904" w:type="dxa"/>
            <w:gridSpan w:val="3"/>
            <w:tcBorders>
              <w:left w:val="single" w:sz="1" w:space="0" w:color="000000"/>
              <w:bottom w:val="single" w:sz="1" w:space="0" w:color="000000"/>
            </w:tcBorders>
          </w:tcPr>
          <w:p w:rsidR="00D840C8" w:rsidRDefault="00D840C8" w:rsidP="00C02E6B">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RF1 / RF2 / RF3 / RNF 1</w:t>
            </w:r>
          </w:p>
        </w:tc>
        <w:tc>
          <w:tcPr>
            <w:tcW w:w="4027" w:type="dxa"/>
            <w:gridSpan w:val="4"/>
            <w:tcBorders>
              <w:left w:val="single" w:sz="1" w:space="0" w:color="000000"/>
              <w:bottom w:val="single" w:sz="1" w:space="0" w:color="000000"/>
              <w:right w:val="single" w:sz="1" w:space="0" w:color="000000"/>
            </w:tcBorders>
          </w:tcPr>
          <w:p w:rsidR="00D840C8" w:rsidRDefault="00D840C8" w:rsidP="00C02E6B">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D840C8" w:rsidRPr="00714EF0" w:rsidTr="00C02E6B">
        <w:tc>
          <w:tcPr>
            <w:tcW w:w="4904" w:type="dxa"/>
            <w:gridSpan w:val="3"/>
            <w:tcBorders>
              <w:left w:val="single" w:sz="1" w:space="0" w:color="000000"/>
              <w:bottom w:val="single" w:sz="1" w:space="0" w:color="000000"/>
            </w:tcBorders>
          </w:tcPr>
          <w:p w:rsidR="00D840C8" w:rsidRDefault="00D840C8" w:rsidP="00C02E6B">
            <w:pPr>
              <w:pStyle w:val="TableContents"/>
              <w:rPr>
                <w:rFonts w:ascii="Arial" w:hAnsi="Arial"/>
                <w:b/>
                <w:bCs/>
                <w:sz w:val="20"/>
              </w:rPr>
            </w:pPr>
            <w:r>
              <w:rPr>
                <w:rFonts w:ascii="Arial" w:hAnsi="Arial"/>
                <w:b/>
                <w:bCs/>
                <w:sz w:val="20"/>
              </w:rPr>
              <w:t>ID/Nombre Escenario</w:t>
            </w:r>
            <w:r w:rsidR="007D221F">
              <w:rPr>
                <w:rFonts w:ascii="Arial" w:hAnsi="Arial"/>
                <w:b/>
                <w:bCs/>
                <w:sz w:val="20"/>
              </w:rPr>
              <w:t>: Modificar</w:t>
            </w:r>
            <w:r>
              <w:rPr>
                <w:rFonts w:ascii="Arial" w:hAnsi="Arial"/>
                <w:b/>
                <w:bCs/>
                <w:sz w:val="20"/>
              </w:rPr>
              <w:t xml:space="preserve">  Inscripto.</w:t>
            </w:r>
          </w:p>
        </w:tc>
        <w:tc>
          <w:tcPr>
            <w:tcW w:w="4027" w:type="dxa"/>
            <w:gridSpan w:val="4"/>
            <w:tcBorders>
              <w:left w:val="single" w:sz="1" w:space="0" w:color="000000"/>
              <w:bottom w:val="single" w:sz="1" w:space="0" w:color="000000"/>
              <w:right w:val="single" w:sz="1" w:space="0" w:color="000000"/>
            </w:tcBorders>
          </w:tcPr>
          <w:p w:rsidR="00D840C8" w:rsidRDefault="00D840C8" w:rsidP="00C02E6B">
            <w:pPr>
              <w:pStyle w:val="TableContents"/>
              <w:rPr>
                <w:rFonts w:ascii="Arial" w:hAnsi="Arial"/>
                <w:b/>
                <w:bCs/>
                <w:sz w:val="20"/>
              </w:rPr>
            </w:pPr>
            <w:r>
              <w:rPr>
                <w:rFonts w:ascii="Arial" w:hAnsi="Arial"/>
                <w:b/>
                <w:bCs/>
                <w:sz w:val="20"/>
              </w:rPr>
              <w:t xml:space="preserve">Autor del Caso de Prueba: </w:t>
            </w:r>
          </w:p>
        </w:tc>
      </w:tr>
      <w:tr w:rsidR="00D840C8" w:rsidRPr="00714EF0" w:rsidTr="00C02E6B">
        <w:tc>
          <w:tcPr>
            <w:tcW w:w="4904" w:type="dxa"/>
            <w:gridSpan w:val="3"/>
            <w:tcBorders>
              <w:left w:val="single" w:sz="1" w:space="0" w:color="000000"/>
              <w:bottom w:val="single" w:sz="1" w:space="0" w:color="000000"/>
            </w:tcBorders>
          </w:tcPr>
          <w:p w:rsidR="00D840C8" w:rsidRDefault="00D840C8" w:rsidP="00C02E6B">
            <w:pPr>
              <w:pStyle w:val="TableContents"/>
              <w:rPr>
                <w:rFonts w:ascii="Arial" w:hAnsi="Arial"/>
                <w:b/>
                <w:bCs/>
                <w:sz w:val="20"/>
              </w:rPr>
            </w:pPr>
            <w:r>
              <w:rPr>
                <w:rFonts w:ascii="Arial" w:hAnsi="Arial"/>
                <w:b/>
                <w:bCs/>
                <w:sz w:val="20"/>
              </w:rPr>
              <w:t>ID/Nombre Caso de Prueba: CP17</w:t>
            </w:r>
          </w:p>
        </w:tc>
        <w:tc>
          <w:tcPr>
            <w:tcW w:w="4027" w:type="dxa"/>
            <w:gridSpan w:val="4"/>
            <w:tcBorders>
              <w:left w:val="single" w:sz="1" w:space="0" w:color="000000"/>
              <w:bottom w:val="single" w:sz="1" w:space="0" w:color="000000"/>
              <w:right w:val="single" w:sz="1" w:space="0" w:color="000000"/>
            </w:tcBorders>
          </w:tcPr>
          <w:p w:rsidR="00D840C8" w:rsidRDefault="00D840C8" w:rsidP="00C02E6B">
            <w:pPr>
              <w:pStyle w:val="TableContents"/>
              <w:rPr>
                <w:rFonts w:ascii="Arial" w:hAnsi="Arial"/>
                <w:b/>
                <w:bCs/>
                <w:sz w:val="20"/>
              </w:rPr>
            </w:pPr>
            <w:r>
              <w:rPr>
                <w:rFonts w:ascii="Arial" w:hAnsi="Arial"/>
                <w:b/>
                <w:bCs/>
                <w:sz w:val="20"/>
              </w:rPr>
              <w:t>Nombre del Probador: A designar</w:t>
            </w:r>
          </w:p>
        </w:tc>
      </w:tr>
      <w:tr w:rsidR="00D840C8" w:rsidRPr="00714EF0" w:rsidTr="00C02E6B">
        <w:tc>
          <w:tcPr>
            <w:tcW w:w="4904" w:type="dxa"/>
            <w:gridSpan w:val="3"/>
            <w:tcBorders>
              <w:left w:val="single" w:sz="1" w:space="0" w:color="000000"/>
              <w:bottom w:val="single" w:sz="1" w:space="0" w:color="000000"/>
            </w:tcBorders>
          </w:tcPr>
          <w:p w:rsidR="00D840C8" w:rsidRDefault="00D840C8" w:rsidP="00C02E6B">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D840C8" w:rsidRDefault="00D840C8" w:rsidP="00C02E6B">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D840C8" w:rsidRDefault="00D840C8" w:rsidP="00C02E6B">
            <w:pPr>
              <w:pStyle w:val="TableContents"/>
              <w:rPr>
                <w:rFonts w:ascii="Arial" w:hAnsi="Arial"/>
                <w:b/>
                <w:bCs/>
                <w:sz w:val="20"/>
              </w:rPr>
            </w:pPr>
            <w:r>
              <w:rPr>
                <w:rFonts w:ascii="Arial" w:hAnsi="Arial"/>
                <w:b/>
                <w:bCs/>
                <w:sz w:val="20"/>
              </w:rPr>
              <w:t>Fecha de Ejecución:</w:t>
            </w:r>
          </w:p>
        </w:tc>
      </w:tr>
      <w:tr w:rsidR="00D840C8"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D840C8" w:rsidRDefault="00D840C8" w:rsidP="00C02E6B">
            <w:pPr>
              <w:pStyle w:val="TableContents"/>
              <w:rPr>
                <w:rFonts w:ascii="Arial" w:hAnsi="Arial"/>
                <w:b/>
                <w:bCs/>
                <w:sz w:val="20"/>
              </w:rPr>
            </w:pPr>
            <w:r>
              <w:rPr>
                <w:rFonts w:ascii="Arial" w:hAnsi="Arial"/>
                <w:b/>
                <w:bCs/>
                <w:sz w:val="20"/>
              </w:rPr>
              <w:t>Condición(es) para que se ejecute el Caso de Prueba:</w:t>
            </w:r>
          </w:p>
        </w:tc>
      </w:tr>
      <w:tr w:rsidR="00D840C8" w:rsidRPr="00714EF0" w:rsidTr="00C02E6B">
        <w:tc>
          <w:tcPr>
            <w:tcW w:w="4904" w:type="dxa"/>
            <w:gridSpan w:val="3"/>
            <w:tcBorders>
              <w:left w:val="single" w:sz="1" w:space="0" w:color="000000"/>
              <w:bottom w:val="single" w:sz="1" w:space="0" w:color="000000"/>
            </w:tcBorders>
          </w:tcPr>
          <w:p w:rsidR="00D840C8" w:rsidRDefault="00D840C8" w:rsidP="00C02E6B">
            <w:pPr>
              <w:pStyle w:val="TableContents"/>
              <w:rPr>
                <w:rFonts w:ascii="Arial" w:hAnsi="Arial"/>
                <w:sz w:val="20"/>
              </w:rPr>
            </w:pPr>
            <w:r>
              <w:rPr>
                <w:rFonts w:ascii="Arial" w:hAnsi="Arial"/>
                <w:sz w:val="20"/>
              </w:rPr>
              <w:t>El administrador y o usuarios deben estar logueados en el Sistema.</w:t>
            </w:r>
          </w:p>
        </w:tc>
        <w:tc>
          <w:tcPr>
            <w:tcW w:w="4027" w:type="dxa"/>
            <w:gridSpan w:val="4"/>
            <w:tcBorders>
              <w:left w:val="single" w:sz="1" w:space="0" w:color="000000"/>
              <w:bottom w:val="single" w:sz="1" w:space="0" w:color="000000"/>
              <w:right w:val="single" w:sz="1" w:space="0" w:color="000000"/>
            </w:tcBorders>
          </w:tcPr>
          <w:p w:rsidR="00D840C8" w:rsidRDefault="00D840C8" w:rsidP="00C02E6B">
            <w:pPr>
              <w:pStyle w:val="TableContents"/>
              <w:rPr>
                <w:rFonts w:ascii="Arial" w:hAnsi="Arial"/>
                <w:sz w:val="20"/>
              </w:rPr>
            </w:pPr>
          </w:p>
        </w:tc>
      </w:tr>
      <w:tr w:rsidR="00D840C8"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D840C8" w:rsidRDefault="00D840C8" w:rsidP="00C02E6B">
            <w:pPr>
              <w:pStyle w:val="TableContents"/>
              <w:rPr>
                <w:rFonts w:ascii="Arial" w:hAnsi="Arial"/>
                <w:b/>
                <w:bCs/>
                <w:sz w:val="20"/>
              </w:rPr>
            </w:pPr>
            <w:r>
              <w:rPr>
                <w:rFonts w:ascii="Arial" w:hAnsi="Arial"/>
                <w:b/>
                <w:bCs/>
                <w:sz w:val="20"/>
              </w:rPr>
              <w:t>Para la Ejecución del Caso de Prueba:</w:t>
            </w:r>
          </w:p>
        </w:tc>
      </w:tr>
      <w:tr w:rsidR="00D840C8" w:rsidRPr="00714EF0" w:rsidTr="00C02E6B">
        <w:tc>
          <w:tcPr>
            <w:tcW w:w="1937" w:type="dxa"/>
            <w:tcBorders>
              <w:left w:val="single" w:sz="1" w:space="0" w:color="000000"/>
              <w:bottom w:val="single" w:sz="1" w:space="0" w:color="000000"/>
            </w:tcBorders>
            <w:shd w:val="clear" w:color="auto" w:fill="808080"/>
          </w:tcPr>
          <w:p w:rsidR="00D840C8" w:rsidRDefault="00D840C8" w:rsidP="00C02E6B">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D840C8" w:rsidRDefault="00D840C8" w:rsidP="00C02E6B">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D840C8" w:rsidRDefault="00D840C8" w:rsidP="00C02E6B">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D840C8" w:rsidRDefault="00D840C8" w:rsidP="00C02E6B">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D840C8" w:rsidRDefault="00D840C8" w:rsidP="00C02E6B">
            <w:pPr>
              <w:pStyle w:val="TableContents"/>
              <w:jc w:val="center"/>
              <w:rPr>
                <w:rFonts w:ascii="Arial" w:hAnsi="Arial"/>
                <w:b/>
                <w:bCs/>
                <w:sz w:val="20"/>
              </w:rPr>
            </w:pPr>
            <w:r>
              <w:rPr>
                <w:rFonts w:ascii="Arial" w:hAnsi="Arial"/>
                <w:b/>
                <w:bCs/>
                <w:sz w:val="20"/>
              </w:rPr>
              <w:t>Resultado Obtenido</w:t>
            </w:r>
          </w:p>
        </w:tc>
      </w:tr>
      <w:tr w:rsidR="00D840C8" w:rsidRPr="0009383B" w:rsidTr="00C02E6B">
        <w:tc>
          <w:tcPr>
            <w:tcW w:w="1937" w:type="dxa"/>
            <w:tcBorders>
              <w:left w:val="single" w:sz="1" w:space="0" w:color="000000"/>
              <w:bottom w:val="single" w:sz="1" w:space="0" w:color="000000"/>
            </w:tcBorders>
          </w:tcPr>
          <w:p w:rsidR="00D840C8" w:rsidRDefault="00D840C8" w:rsidP="00C02E6B">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D840C8" w:rsidRDefault="00D840C8" w:rsidP="00C02E6B">
            <w:pPr>
              <w:pStyle w:val="TableContents"/>
              <w:rPr>
                <w:rFonts w:ascii="Arial" w:hAnsi="Arial"/>
                <w:sz w:val="20"/>
              </w:rPr>
            </w:pPr>
            <w:r>
              <w:rPr>
                <w:rFonts w:ascii="Arial" w:hAnsi="Arial"/>
                <w:sz w:val="20"/>
              </w:rPr>
              <w:t>Todos los datos del inscripto están en la base de datos.</w:t>
            </w:r>
          </w:p>
        </w:tc>
        <w:tc>
          <w:tcPr>
            <w:tcW w:w="1937" w:type="dxa"/>
            <w:gridSpan w:val="2"/>
            <w:tcBorders>
              <w:left w:val="single" w:sz="1" w:space="0" w:color="000000"/>
              <w:bottom w:val="single" w:sz="1" w:space="0" w:color="000000"/>
            </w:tcBorders>
          </w:tcPr>
          <w:p w:rsidR="00D840C8" w:rsidRPr="0040151F" w:rsidRDefault="00D840C8" w:rsidP="00C02E6B">
            <w:pPr>
              <w:pStyle w:val="TableContents"/>
              <w:rPr>
                <w:rFonts w:ascii="Arial" w:hAnsi="Arial"/>
                <w:sz w:val="20"/>
                <w:lang w:val="es-AR"/>
              </w:rPr>
            </w:pPr>
            <w:r>
              <w:rPr>
                <w:rFonts w:ascii="Arial" w:hAnsi="Arial"/>
                <w:sz w:val="20"/>
                <w:lang w:val="es-AR"/>
              </w:rPr>
              <w:t>Nombre, apellido,  DNI, correo, si es alumno, docente, no docente o externo, carrera.</w:t>
            </w:r>
          </w:p>
        </w:tc>
        <w:tc>
          <w:tcPr>
            <w:tcW w:w="1937" w:type="dxa"/>
            <w:gridSpan w:val="2"/>
            <w:tcBorders>
              <w:left w:val="single" w:sz="1" w:space="0" w:color="000000"/>
              <w:bottom w:val="single" w:sz="1" w:space="0" w:color="000000"/>
            </w:tcBorders>
          </w:tcPr>
          <w:p w:rsidR="00D840C8" w:rsidRDefault="00D840C8" w:rsidP="00D840C8">
            <w:pPr>
              <w:pStyle w:val="TableContents"/>
              <w:rPr>
                <w:rFonts w:ascii="Arial" w:hAnsi="Arial"/>
                <w:sz w:val="20"/>
              </w:rPr>
            </w:pPr>
            <w:r>
              <w:rPr>
                <w:rFonts w:ascii="Arial" w:hAnsi="Arial"/>
                <w:sz w:val="20"/>
              </w:rPr>
              <w:t>Al hacer click en Modificar, el sistema presenta en pantalla un mensaje de “Datos  modificados con Éxito”.</w:t>
            </w:r>
          </w:p>
        </w:tc>
        <w:tc>
          <w:tcPr>
            <w:tcW w:w="1183" w:type="dxa"/>
            <w:tcBorders>
              <w:left w:val="single" w:sz="1" w:space="0" w:color="000000"/>
              <w:bottom w:val="single" w:sz="1" w:space="0" w:color="000000"/>
              <w:right w:val="single" w:sz="1" w:space="0" w:color="000000"/>
            </w:tcBorders>
          </w:tcPr>
          <w:p w:rsidR="00D840C8" w:rsidRDefault="00D840C8" w:rsidP="00C02E6B">
            <w:pPr>
              <w:pStyle w:val="TableContents"/>
              <w:rPr>
                <w:rFonts w:ascii="Arial" w:hAnsi="Arial"/>
                <w:sz w:val="20"/>
              </w:rPr>
            </w:pPr>
          </w:p>
        </w:tc>
      </w:tr>
      <w:tr w:rsidR="00D840C8" w:rsidRPr="0009383B" w:rsidTr="00C02E6B">
        <w:tc>
          <w:tcPr>
            <w:tcW w:w="1937" w:type="dxa"/>
            <w:tcBorders>
              <w:left w:val="single" w:sz="1" w:space="0" w:color="000000"/>
              <w:bottom w:val="single" w:sz="1" w:space="0" w:color="000000"/>
            </w:tcBorders>
          </w:tcPr>
          <w:p w:rsidR="00D840C8" w:rsidRDefault="00D840C8" w:rsidP="00C02E6B">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D840C8" w:rsidRDefault="00D840C8" w:rsidP="00C02E6B">
            <w:pPr>
              <w:pStyle w:val="TableContents"/>
              <w:rPr>
                <w:rFonts w:ascii="Arial" w:hAnsi="Arial"/>
                <w:sz w:val="20"/>
              </w:rPr>
            </w:pPr>
            <w:r>
              <w:rPr>
                <w:rFonts w:ascii="Arial" w:hAnsi="Arial"/>
                <w:sz w:val="20"/>
              </w:rPr>
              <w:t>Algunos datos son nulos.</w:t>
            </w:r>
          </w:p>
        </w:tc>
        <w:tc>
          <w:tcPr>
            <w:tcW w:w="1937" w:type="dxa"/>
            <w:gridSpan w:val="2"/>
            <w:tcBorders>
              <w:left w:val="single" w:sz="1" w:space="0" w:color="000000"/>
              <w:bottom w:val="single" w:sz="1" w:space="0" w:color="000000"/>
            </w:tcBorders>
          </w:tcPr>
          <w:p w:rsidR="00D840C8" w:rsidRPr="0040151F" w:rsidRDefault="00D840C8" w:rsidP="00C02E6B">
            <w:pPr>
              <w:pStyle w:val="TableContents"/>
              <w:rPr>
                <w:rFonts w:ascii="Arial" w:hAnsi="Arial"/>
                <w:sz w:val="20"/>
                <w:lang w:val="es-AR"/>
              </w:rPr>
            </w:pPr>
            <w:r>
              <w:rPr>
                <w:rFonts w:ascii="Arial" w:hAnsi="Arial"/>
                <w:sz w:val="20"/>
                <w:lang w:val="es-AR"/>
              </w:rPr>
              <w:t>Nombre, apellido,  DNI, correo, si es alumno, docente, no docente o externo, carrera.</w:t>
            </w:r>
          </w:p>
        </w:tc>
        <w:tc>
          <w:tcPr>
            <w:tcW w:w="1937" w:type="dxa"/>
            <w:gridSpan w:val="2"/>
            <w:tcBorders>
              <w:left w:val="single" w:sz="1" w:space="0" w:color="000000"/>
              <w:bottom w:val="single" w:sz="1" w:space="0" w:color="000000"/>
            </w:tcBorders>
          </w:tcPr>
          <w:p w:rsidR="00D840C8" w:rsidRDefault="00D840C8" w:rsidP="00C02E6B">
            <w:pPr>
              <w:pStyle w:val="TableContents"/>
              <w:rPr>
                <w:rFonts w:ascii="Arial" w:hAnsi="Arial"/>
                <w:sz w:val="20"/>
              </w:rPr>
            </w:pPr>
            <w:r>
              <w:rPr>
                <w:rFonts w:ascii="Arial" w:hAnsi="Arial"/>
                <w:sz w:val="20"/>
              </w:rPr>
              <w:t xml:space="preserve">Al hacer click en  </w:t>
            </w:r>
            <w:r w:rsidR="007D221F">
              <w:rPr>
                <w:rFonts w:ascii="Arial" w:hAnsi="Arial"/>
                <w:sz w:val="20"/>
              </w:rPr>
              <w:t>Modificar</w:t>
            </w:r>
            <w:r>
              <w:rPr>
                <w:rFonts w:ascii="Arial" w:hAnsi="Arial"/>
                <w:sz w:val="20"/>
              </w:rPr>
              <w:t xml:space="preserve">, el sistema mostrara en pantalla un mensaje de “Llene los campos </w:t>
            </w:r>
            <w:r w:rsidR="007D221F">
              <w:rPr>
                <w:rFonts w:ascii="Arial" w:hAnsi="Arial"/>
                <w:sz w:val="20"/>
              </w:rPr>
              <w:t>vacíos</w:t>
            </w:r>
            <w:r>
              <w:rPr>
                <w:rFonts w:ascii="Arial" w:hAnsi="Arial"/>
                <w:sz w:val="20"/>
              </w:rPr>
              <w:t xml:space="preserve">”. No </w:t>
            </w:r>
            <w:r w:rsidR="007D221F">
              <w:rPr>
                <w:rFonts w:ascii="Arial" w:hAnsi="Arial"/>
                <w:sz w:val="20"/>
              </w:rPr>
              <w:t>continúa</w:t>
            </w:r>
            <w:r>
              <w:rPr>
                <w:rFonts w:ascii="Arial" w:hAnsi="Arial"/>
                <w:sz w:val="20"/>
              </w:rPr>
              <w:t xml:space="preserve"> la </w:t>
            </w:r>
            <w:r w:rsidR="007D221F">
              <w:rPr>
                <w:rFonts w:ascii="Arial" w:hAnsi="Arial"/>
                <w:sz w:val="20"/>
              </w:rPr>
              <w:t>operación</w:t>
            </w:r>
            <w:r>
              <w:rPr>
                <w:rFonts w:ascii="Arial" w:hAnsi="Arial"/>
                <w:sz w:val="20"/>
              </w:rPr>
              <w:t xml:space="preserve"> hasta que termine de llenar los campos </w:t>
            </w:r>
            <w:r w:rsidR="007D221F">
              <w:rPr>
                <w:rFonts w:ascii="Arial" w:hAnsi="Arial"/>
                <w:sz w:val="20"/>
              </w:rPr>
              <w:t>vacíos</w:t>
            </w:r>
            <w:r>
              <w:rPr>
                <w:rFonts w:ascii="Arial" w:hAnsi="Arial"/>
                <w:sz w:val="20"/>
              </w:rPr>
              <w:t>.</w:t>
            </w:r>
          </w:p>
        </w:tc>
        <w:tc>
          <w:tcPr>
            <w:tcW w:w="1183" w:type="dxa"/>
            <w:tcBorders>
              <w:left w:val="single" w:sz="1" w:space="0" w:color="000000"/>
              <w:bottom w:val="single" w:sz="1" w:space="0" w:color="000000"/>
              <w:right w:val="single" w:sz="1" w:space="0" w:color="000000"/>
            </w:tcBorders>
          </w:tcPr>
          <w:p w:rsidR="00D840C8" w:rsidRDefault="00D840C8" w:rsidP="00C02E6B">
            <w:pPr>
              <w:pStyle w:val="TableContents"/>
              <w:rPr>
                <w:rFonts w:ascii="Arial" w:hAnsi="Arial"/>
                <w:sz w:val="20"/>
              </w:rPr>
            </w:pPr>
          </w:p>
        </w:tc>
      </w:tr>
      <w:tr w:rsidR="00D840C8"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D840C8" w:rsidRDefault="00D840C8" w:rsidP="00C02E6B">
            <w:pPr>
              <w:pStyle w:val="TableContents"/>
              <w:rPr>
                <w:rFonts w:ascii="Arial" w:hAnsi="Arial"/>
                <w:b/>
                <w:bCs/>
                <w:sz w:val="20"/>
              </w:rPr>
            </w:pPr>
            <w:r>
              <w:rPr>
                <w:rFonts w:ascii="Arial" w:hAnsi="Arial"/>
                <w:b/>
                <w:bCs/>
                <w:sz w:val="20"/>
              </w:rPr>
              <w:t xml:space="preserve">Criterios de Aprobación del Caso de Prueba: </w:t>
            </w:r>
          </w:p>
        </w:tc>
      </w:tr>
      <w:tr w:rsidR="00D840C8" w:rsidRPr="00714EF0" w:rsidTr="00C02E6B">
        <w:tc>
          <w:tcPr>
            <w:tcW w:w="8931" w:type="dxa"/>
            <w:gridSpan w:val="7"/>
            <w:tcBorders>
              <w:left w:val="single" w:sz="1" w:space="0" w:color="000000"/>
              <w:bottom w:val="single" w:sz="1" w:space="0" w:color="000000"/>
              <w:right w:val="single" w:sz="1" w:space="0" w:color="000000"/>
            </w:tcBorders>
          </w:tcPr>
          <w:p w:rsidR="00D840C8" w:rsidRDefault="00D840C8" w:rsidP="00C02E6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D840C8" w:rsidRPr="00714EF0" w:rsidTr="00C02E6B">
        <w:tc>
          <w:tcPr>
            <w:tcW w:w="8931" w:type="dxa"/>
            <w:gridSpan w:val="7"/>
            <w:tcBorders>
              <w:left w:val="single" w:sz="1" w:space="0" w:color="000000"/>
              <w:bottom w:val="single" w:sz="1" w:space="0" w:color="000000"/>
              <w:right w:val="single" w:sz="1" w:space="0" w:color="000000"/>
            </w:tcBorders>
          </w:tcPr>
          <w:p w:rsidR="00D840C8" w:rsidRDefault="00D840C8" w:rsidP="00C02E6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A5C4D" w:rsidRDefault="002A5C4D" w:rsidP="000F2543">
      <w:pPr>
        <w:pStyle w:val="PSI-Ttulo1"/>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2A5C4D" w:rsidRPr="00714EF0" w:rsidTr="00C02E6B">
        <w:tc>
          <w:tcPr>
            <w:tcW w:w="4904" w:type="dxa"/>
            <w:gridSpan w:val="3"/>
            <w:tcBorders>
              <w:top w:val="single" w:sz="1" w:space="0" w:color="000000"/>
              <w:left w:val="single" w:sz="1" w:space="0" w:color="000000"/>
              <w:bottom w:val="single" w:sz="1" w:space="0" w:color="000000"/>
            </w:tcBorders>
          </w:tcPr>
          <w:p w:rsidR="002A5C4D" w:rsidRDefault="002A5C4D" w:rsidP="00C02E6B">
            <w:pPr>
              <w:pStyle w:val="TableContents"/>
              <w:rPr>
                <w:rFonts w:ascii="Arial" w:hAnsi="Arial"/>
                <w:b/>
                <w:bCs/>
                <w:sz w:val="20"/>
              </w:rPr>
            </w:pPr>
            <w:r>
              <w:rPr>
                <w:rFonts w:ascii="Arial" w:hAnsi="Arial"/>
                <w:b/>
                <w:bCs/>
                <w:sz w:val="20"/>
              </w:rPr>
              <w:t xml:space="preserve">ID/Nombre/Sistema/Proyecto: </w:t>
            </w:r>
            <w:r w:rsidR="007D221F">
              <w:rPr>
                <w:rFonts w:ascii="Arial" w:hAnsi="Arial"/>
                <w:b/>
                <w:bCs/>
                <w:sz w:val="20"/>
              </w:rPr>
              <w:t>Gestión</w:t>
            </w:r>
            <w:r>
              <w:rPr>
                <w:rFonts w:ascii="Arial" w:hAnsi="Arial"/>
                <w:b/>
                <w:bCs/>
                <w:sz w:val="20"/>
              </w:rPr>
              <w:t xml:space="preserve"> de </w:t>
            </w:r>
            <w:r w:rsidR="007D221F">
              <w:rPr>
                <w:rFonts w:ascii="Arial" w:hAnsi="Arial"/>
                <w:b/>
                <w:bCs/>
                <w:sz w:val="20"/>
              </w:rPr>
              <w:t>Inscripción</w:t>
            </w:r>
            <w:r>
              <w:rPr>
                <w:rFonts w:ascii="Arial" w:hAnsi="Arial"/>
                <w:b/>
                <w:bCs/>
                <w:sz w:val="20"/>
              </w:rPr>
              <w:t xml:space="preserve"> de Curso de </w:t>
            </w:r>
            <w:r w:rsidR="007D221F">
              <w:rPr>
                <w:rFonts w:ascii="Arial" w:hAnsi="Arial"/>
                <w:b/>
                <w:bCs/>
                <w:sz w:val="20"/>
              </w:rPr>
              <w:t>Extensión</w:t>
            </w:r>
            <w:r>
              <w:rPr>
                <w:rFonts w:ascii="Arial" w:hAnsi="Arial"/>
                <w:b/>
                <w:bCs/>
                <w:sz w:val="20"/>
              </w:rPr>
              <w:t>.</w:t>
            </w:r>
          </w:p>
        </w:tc>
        <w:tc>
          <w:tcPr>
            <w:tcW w:w="4027" w:type="dxa"/>
            <w:gridSpan w:val="4"/>
            <w:tcBorders>
              <w:top w:val="single" w:sz="1" w:space="0" w:color="000000"/>
              <w:left w:val="single" w:sz="1" w:space="0" w:color="000000"/>
              <w:bottom w:val="single" w:sz="1" w:space="0" w:color="000000"/>
              <w:right w:val="single" w:sz="1" w:space="0" w:color="000000"/>
            </w:tcBorders>
          </w:tcPr>
          <w:p w:rsidR="002A5C4D" w:rsidRDefault="002A5C4D" w:rsidP="00C02E6B">
            <w:pPr>
              <w:pStyle w:val="TableContents"/>
              <w:rPr>
                <w:rFonts w:ascii="Arial" w:hAnsi="Arial"/>
                <w:b/>
                <w:bCs/>
                <w:sz w:val="20"/>
              </w:rPr>
            </w:pPr>
            <w:r>
              <w:rPr>
                <w:rFonts w:ascii="Arial" w:hAnsi="Arial"/>
                <w:b/>
                <w:bCs/>
                <w:sz w:val="20"/>
              </w:rPr>
              <w:t>Nivel de Prueba:</w:t>
            </w:r>
          </w:p>
        </w:tc>
      </w:tr>
      <w:tr w:rsidR="002A5C4D" w:rsidRPr="00714EF0" w:rsidTr="00C02E6B">
        <w:tc>
          <w:tcPr>
            <w:tcW w:w="4904" w:type="dxa"/>
            <w:gridSpan w:val="3"/>
            <w:tcBorders>
              <w:left w:val="single" w:sz="1" w:space="0" w:color="000000"/>
              <w:bottom w:val="single" w:sz="1" w:space="0" w:color="000000"/>
            </w:tcBorders>
            <w:shd w:val="clear" w:color="auto" w:fill="E6E6E6"/>
          </w:tcPr>
          <w:p w:rsidR="002A5C4D" w:rsidRDefault="002A5C4D" w:rsidP="00C02E6B">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CU17</w:t>
            </w:r>
          </w:p>
        </w:tc>
        <w:tc>
          <w:tcPr>
            <w:tcW w:w="4027" w:type="dxa"/>
            <w:gridSpan w:val="4"/>
            <w:tcBorders>
              <w:left w:val="single" w:sz="1" w:space="0" w:color="000000"/>
              <w:bottom w:val="single" w:sz="1" w:space="0" w:color="000000"/>
              <w:right w:val="single" w:sz="1" w:space="0" w:color="000000"/>
            </w:tcBorders>
            <w:shd w:val="clear" w:color="auto" w:fill="E6E6E6"/>
          </w:tcPr>
          <w:p w:rsidR="002A5C4D" w:rsidRDefault="002A5C4D" w:rsidP="00C02E6B">
            <w:pPr>
              <w:pStyle w:val="TableContents"/>
              <w:rPr>
                <w:rFonts w:ascii="Arial" w:hAnsi="Arial"/>
                <w:b/>
                <w:bCs/>
                <w:sz w:val="20"/>
              </w:rPr>
            </w:pPr>
            <w:r>
              <w:rPr>
                <w:rFonts w:ascii="Arial" w:hAnsi="Arial"/>
                <w:b/>
                <w:bCs/>
                <w:sz w:val="20"/>
              </w:rPr>
              <w:t>Tipo(s) de Pruebas(s): Caja Negra.</w:t>
            </w:r>
          </w:p>
        </w:tc>
      </w:tr>
      <w:tr w:rsidR="002A5C4D" w:rsidRPr="00714EF0" w:rsidTr="00C02E6B">
        <w:tc>
          <w:tcPr>
            <w:tcW w:w="4904" w:type="dxa"/>
            <w:gridSpan w:val="3"/>
            <w:tcBorders>
              <w:left w:val="single" w:sz="1" w:space="0" w:color="000000"/>
              <w:bottom w:val="single" w:sz="1" w:space="0" w:color="000000"/>
            </w:tcBorders>
          </w:tcPr>
          <w:p w:rsidR="002A5C4D" w:rsidRDefault="002A5C4D" w:rsidP="00C02E6B">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RF1 / RF2 / RF3 / RNF 1</w:t>
            </w:r>
          </w:p>
        </w:tc>
        <w:tc>
          <w:tcPr>
            <w:tcW w:w="4027" w:type="dxa"/>
            <w:gridSpan w:val="4"/>
            <w:tcBorders>
              <w:left w:val="single" w:sz="1" w:space="0" w:color="000000"/>
              <w:bottom w:val="single" w:sz="1" w:space="0" w:color="000000"/>
              <w:right w:val="single" w:sz="1" w:space="0" w:color="000000"/>
            </w:tcBorders>
          </w:tcPr>
          <w:p w:rsidR="002A5C4D" w:rsidRDefault="002A5C4D" w:rsidP="00C02E6B">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Notebook de prueba</w:t>
            </w:r>
          </w:p>
        </w:tc>
      </w:tr>
      <w:tr w:rsidR="002A5C4D" w:rsidRPr="00714EF0" w:rsidTr="00C02E6B">
        <w:tc>
          <w:tcPr>
            <w:tcW w:w="4904" w:type="dxa"/>
            <w:gridSpan w:val="3"/>
            <w:tcBorders>
              <w:left w:val="single" w:sz="1" w:space="0" w:color="000000"/>
              <w:bottom w:val="single" w:sz="1" w:space="0" w:color="000000"/>
            </w:tcBorders>
          </w:tcPr>
          <w:p w:rsidR="002A5C4D" w:rsidRDefault="002A5C4D" w:rsidP="002A5C4D">
            <w:pPr>
              <w:pStyle w:val="TableContents"/>
              <w:rPr>
                <w:rFonts w:ascii="Arial" w:hAnsi="Arial"/>
                <w:b/>
                <w:bCs/>
                <w:sz w:val="20"/>
              </w:rPr>
            </w:pPr>
            <w:r>
              <w:rPr>
                <w:rFonts w:ascii="Arial" w:hAnsi="Arial"/>
                <w:b/>
                <w:bCs/>
                <w:sz w:val="20"/>
              </w:rPr>
              <w:t>ID/Nombre Escenario</w:t>
            </w:r>
            <w:r w:rsidR="007D221F">
              <w:rPr>
                <w:rFonts w:ascii="Arial" w:hAnsi="Arial"/>
                <w:b/>
                <w:bCs/>
                <w:sz w:val="20"/>
              </w:rPr>
              <w:t>: Preinscribir</w:t>
            </w:r>
            <w:r>
              <w:rPr>
                <w:rFonts w:ascii="Arial" w:hAnsi="Arial"/>
                <w:b/>
                <w:bCs/>
                <w:sz w:val="20"/>
              </w:rPr>
              <w:t xml:space="preserve"> a Curso.</w:t>
            </w:r>
          </w:p>
        </w:tc>
        <w:tc>
          <w:tcPr>
            <w:tcW w:w="4027" w:type="dxa"/>
            <w:gridSpan w:val="4"/>
            <w:tcBorders>
              <w:left w:val="single" w:sz="1" w:space="0" w:color="000000"/>
              <w:bottom w:val="single" w:sz="1" w:space="0" w:color="000000"/>
              <w:right w:val="single" w:sz="1" w:space="0" w:color="000000"/>
            </w:tcBorders>
          </w:tcPr>
          <w:p w:rsidR="002A5C4D" w:rsidRDefault="002A5C4D" w:rsidP="00C02E6B">
            <w:pPr>
              <w:pStyle w:val="TableContents"/>
              <w:rPr>
                <w:rFonts w:ascii="Arial" w:hAnsi="Arial"/>
                <w:b/>
                <w:bCs/>
                <w:sz w:val="20"/>
              </w:rPr>
            </w:pPr>
            <w:r>
              <w:rPr>
                <w:rFonts w:ascii="Arial" w:hAnsi="Arial"/>
                <w:b/>
                <w:bCs/>
                <w:sz w:val="20"/>
              </w:rPr>
              <w:t xml:space="preserve">Autor del Caso de Prueba: </w:t>
            </w:r>
          </w:p>
        </w:tc>
      </w:tr>
      <w:tr w:rsidR="002A5C4D" w:rsidRPr="00714EF0" w:rsidTr="00C02E6B">
        <w:tc>
          <w:tcPr>
            <w:tcW w:w="4904" w:type="dxa"/>
            <w:gridSpan w:val="3"/>
            <w:tcBorders>
              <w:left w:val="single" w:sz="1" w:space="0" w:color="000000"/>
              <w:bottom w:val="single" w:sz="1" w:space="0" w:color="000000"/>
            </w:tcBorders>
          </w:tcPr>
          <w:p w:rsidR="002A5C4D" w:rsidRDefault="002A5C4D" w:rsidP="00C02E6B">
            <w:pPr>
              <w:pStyle w:val="TableContents"/>
              <w:rPr>
                <w:rFonts w:ascii="Arial" w:hAnsi="Arial"/>
                <w:b/>
                <w:bCs/>
                <w:sz w:val="20"/>
              </w:rPr>
            </w:pPr>
            <w:r>
              <w:rPr>
                <w:rFonts w:ascii="Arial" w:hAnsi="Arial"/>
                <w:b/>
                <w:bCs/>
                <w:sz w:val="20"/>
              </w:rPr>
              <w:t>ID/Nombre Caso de Prueba: CP18</w:t>
            </w:r>
          </w:p>
        </w:tc>
        <w:tc>
          <w:tcPr>
            <w:tcW w:w="4027" w:type="dxa"/>
            <w:gridSpan w:val="4"/>
            <w:tcBorders>
              <w:left w:val="single" w:sz="1" w:space="0" w:color="000000"/>
              <w:bottom w:val="single" w:sz="1" w:space="0" w:color="000000"/>
              <w:right w:val="single" w:sz="1" w:space="0" w:color="000000"/>
            </w:tcBorders>
          </w:tcPr>
          <w:p w:rsidR="002A5C4D" w:rsidRDefault="002A5C4D" w:rsidP="00C02E6B">
            <w:pPr>
              <w:pStyle w:val="TableContents"/>
              <w:rPr>
                <w:rFonts w:ascii="Arial" w:hAnsi="Arial"/>
                <w:b/>
                <w:bCs/>
                <w:sz w:val="20"/>
              </w:rPr>
            </w:pPr>
            <w:r>
              <w:rPr>
                <w:rFonts w:ascii="Arial" w:hAnsi="Arial"/>
                <w:b/>
                <w:bCs/>
                <w:sz w:val="20"/>
              </w:rPr>
              <w:t>Nombre del Probador: A designar</w:t>
            </w:r>
          </w:p>
        </w:tc>
      </w:tr>
      <w:tr w:rsidR="002A5C4D" w:rsidRPr="00714EF0" w:rsidTr="00C02E6B">
        <w:tc>
          <w:tcPr>
            <w:tcW w:w="4904" w:type="dxa"/>
            <w:gridSpan w:val="3"/>
            <w:tcBorders>
              <w:left w:val="single" w:sz="1" w:space="0" w:color="000000"/>
              <w:bottom w:val="single" w:sz="1" w:space="0" w:color="000000"/>
            </w:tcBorders>
          </w:tcPr>
          <w:p w:rsidR="002A5C4D" w:rsidRDefault="002A5C4D" w:rsidP="00C02E6B">
            <w:pPr>
              <w:pStyle w:val="TableContents"/>
              <w:rPr>
                <w:rFonts w:ascii="Arial" w:hAnsi="Arial"/>
                <w:b/>
                <w:bCs/>
                <w:sz w:val="20"/>
              </w:rPr>
            </w:pPr>
            <w:r>
              <w:rPr>
                <w:rFonts w:ascii="Arial" w:hAnsi="Arial"/>
                <w:b/>
                <w:bCs/>
                <w:sz w:val="20"/>
              </w:rPr>
              <w:t>Versión del Caso de Prueba: V 1.0</w:t>
            </w:r>
          </w:p>
        </w:tc>
        <w:tc>
          <w:tcPr>
            <w:tcW w:w="2362" w:type="dxa"/>
            <w:gridSpan w:val="2"/>
            <w:tcBorders>
              <w:left w:val="single" w:sz="1" w:space="0" w:color="000000"/>
              <w:bottom w:val="single" w:sz="1" w:space="0" w:color="000000"/>
            </w:tcBorders>
          </w:tcPr>
          <w:p w:rsidR="002A5C4D" w:rsidRDefault="002A5C4D" w:rsidP="00C02E6B">
            <w:pPr>
              <w:pStyle w:val="TableContents"/>
              <w:rPr>
                <w:rFonts w:ascii="Arial" w:hAnsi="Arial"/>
                <w:b/>
                <w:bCs/>
                <w:sz w:val="20"/>
              </w:rPr>
            </w:pPr>
            <w:r>
              <w:rPr>
                <w:rFonts w:ascii="Arial" w:hAnsi="Arial"/>
                <w:b/>
                <w:bCs/>
                <w:sz w:val="20"/>
              </w:rPr>
              <w:t>Fecha de Creación: 8/10/2023</w:t>
            </w:r>
          </w:p>
        </w:tc>
        <w:tc>
          <w:tcPr>
            <w:tcW w:w="1665" w:type="dxa"/>
            <w:gridSpan w:val="2"/>
            <w:tcBorders>
              <w:left w:val="single" w:sz="1" w:space="0" w:color="000000"/>
              <w:bottom w:val="single" w:sz="1" w:space="0" w:color="000000"/>
              <w:right w:val="single" w:sz="1" w:space="0" w:color="000000"/>
            </w:tcBorders>
          </w:tcPr>
          <w:p w:rsidR="002A5C4D" w:rsidRDefault="002A5C4D" w:rsidP="00C02E6B">
            <w:pPr>
              <w:pStyle w:val="TableContents"/>
              <w:rPr>
                <w:rFonts w:ascii="Arial" w:hAnsi="Arial"/>
                <w:b/>
                <w:bCs/>
                <w:sz w:val="20"/>
              </w:rPr>
            </w:pPr>
            <w:r>
              <w:rPr>
                <w:rFonts w:ascii="Arial" w:hAnsi="Arial"/>
                <w:b/>
                <w:bCs/>
                <w:sz w:val="20"/>
              </w:rPr>
              <w:t>Fecha de Ejecución:</w:t>
            </w:r>
          </w:p>
        </w:tc>
      </w:tr>
      <w:tr w:rsidR="002A5C4D"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2A5C4D" w:rsidRDefault="002A5C4D" w:rsidP="00C02E6B">
            <w:pPr>
              <w:pStyle w:val="TableContents"/>
              <w:rPr>
                <w:rFonts w:ascii="Arial" w:hAnsi="Arial"/>
                <w:b/>
                <w:bCs/>
                <w:sz w:val="20"/>
              </w:rPr>
            </w:pPr>
            <w:r>
              <w:rPr>
                <w:rFonts w:ascii="Arial" w:hAnsi="Arial"/>
                <w:b/>
                <w:bCs/>
                <w:sz w:val="20"/>
              </w:rPr>
              <w:lastRenderedPageBreak/>
              <w:t>Condición(es) para que se ejecute el Caso de Prueba:</w:t>
            </w:r>
          </w:p>
        </w:tc>
      </w:tr>
      <w:tr w:rsidR="002A5C4D" w:rsidRPr="00714EF0" w:rsidTr="00C02E6B">
        <w:tc>
          <w:tcPr>
            <w:tcW w:w="4904" w:type="dxa"/>
            <w:gridSpan w:val="3"/>
            <w:tcBorders>
              <w:left w:val="single" w:sz="1" w:space="0" w:color="000000"/>
              <w:bottom w:val="single" w:sz="1" w:space="0" w:color="000000"/>
            </w:tcBorders>
          </w:tcPr>
          <w:p w:rsidR="002A5C4D" w:rsidRDefault="002A5C4D" w:rsidP="00C02E6B">
            <w:pPr>
              <w:pStyle w:val="TableContents"/>
              <w:rPr>
                <w:rFonts w:ascii="Arial" w:hAnsi="Arial"/>
                <w:sz w:val="20"/>
              </w:rPr>
            </w:pPr>
            <w:r>
              <w:rPr>
                <w:rFonts w:ascii="Arial" w:hAnsi="Arial"/>
                <w:sz w:val="20"/>
              </w:rPr>
              <w:t>Que estén cargados los cursos en la base de datos y sean pagos.</w:t>
            </w:r>
          </w:p>
        </w:tc>
        <w:tc>
          <w:tcPr>
            <w:tcW w:w="4027" w:type="dxa"/>
            <w:gridSpan w:val="4"/>
            <w:tcBorders>
              <w:left w:val="single" w:sz="1" w:space="0" w:color="000000"/>
              <w:bottom w:val="single" w:sz="1" w:space="0" w:color="000000"/>
              <w:right w:val="single" w:sz="1" w:space="0" w:color="000000"/>
            </w:tcBorders>
          </w:tcPr>
          <w:p w:rsidR="002A5C4D" w:rsidRDefault="002A5C4D" w:rsidP="00C02E6B">
            <w:pPr>
              <w:pStyle w:val="TableContents"/>
              <w:rPr>
                <w:rFonts w:ascii="Arial" w:hAnsi="Arial"/>
                <w:sz w:val="20"/>
              </w:rPr>
            </w:pPr>
          </w:p>
        </w:tc>
      </w:tr>
      <w:tr w:rsidR="002A5C4D"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2A5C4D" w:rsidRDefault="002A5C4D" w:rsidP="00C02E6B">
            <w:pPr>
              <w:pStyle w:val="TableContents"/>
              <w:rPr>
                <w:rFonts w:ascii="Arial" w:hAnsi="Arial"/>
                <w:b/>
                <w:bCs/>
                <w:sz w:val="20"/>
              </w:rPr>
            </w:pPr>
            <w:r>
              <w:rPr>
                <w:rFonts w:ascii="Arial" w:hAnsi="Arial"/>
                <w:b/>
                <w:bCs/>
                <w:sz w:val="20"/>
              </w:rPr>
              <w:t>Para la Ejecución del Caso de Prueba:</w:t>
            </w:r>
          </w:p>
        </w:tc>
      </w:tr>
      <w:tr w:rsidR="002A5C4D" w:rsidRPr="00714EF0" w:rsidTr="00C02E6B">
        <w:tc>
          <w:tcPr>
            <w:tcW w:w="1937" w:type="dxa"/>
            <w:tcBorders>
              <w:left w:val="single" w:sz="1" w:space="0" w:color="000000"/>
              <w:bottom w:val="single" w:sz="1" w:space="0" w:color="000000"/>
            </w:tcBorders>
            <w:shd w:val="clear" w:color="auto" w:fill="808080"/>
          </w:tcPr>
          <w:p w:rsidR="002A5C4D" w:rsidRDefault="002A5C4D" w:rsidP="00C02E6B">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2A5C4D" w:rsidRDefault="002A5C4D" w:rsidP="00C02E6B">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2A5C4D" w:rsidRDefault="002A5C4D" w:rsidP="00C02E6B">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2A5C4D" w:rsidRDefault="002A5C4D" w:rsidP="00C02E6B">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2A5C4D" w:rsidRDefault="002A5C4D" w:rsidP="00C02E6B">
            <w:pPr>
              <w:pStyle w:val="TableContents"/>
              <w:jc w:val="center"/>
              <w:rPr>
                <w:rFonts w:ascii="Arial" w:hAnsi="Arial"/>
                <w:b/>
                <w:bCs/>
                <w:sz w:val="20"/>
              </w:rPr>
            </w:pPr>
            <w:r>
              <w:rPr>
                <w:rFonts w:ascii="Arial" w:hAnsi="Arial"/>
                <w:b/>
                <w:bCs/>
                <w:sz w:val="20"/>
              </w:rPr>
              <w:t>Resultado Obtenido</w:t>
            </w:r>
          </w:p>
        </w:tc>
      </w:tr>
      <w:tr w:rsidR="002A5C4D" w:rsidRPr="0009383B" w:rsidTr="00C02E6B">
        <w:tc>
          <w:tcPr>
            <w:tcW w:w="1937" w:type="dxa"/>
            <w:tcBorders>
              <w:left w:val="single" w:sz="1" w:space="0" w:color="000000"/>
              <w:bottom w:val="single" w:sz="1" w:space="0" w:color="000000"/>
            </w:tcBorders>
          </w:tcPr>
          <w:p w:rsidR="002A5C4D" w:rsidRDefault="002A5C4D" w:rsidP="00C02E6B">
            <w:pPr>
              <w:pStyle w:val="TableContents"/>
              <w:rPr>
                <w:rFonts w:ascii="Arial" w:hAnsi="Arial"/>
                <w:sz w:val="20"/>
              </w:rPr>
            </w:pPr>
            <w:r>
              <w:rPr>
                <w:rFonts w:ascii="Arial" w:hAnsi="Arial"/>
                <w:sz w:val="20"/>
              </w:rPr>
              <w:t>1-</w:t>
            </w:r>
          </w:p>
        </w:tc>
        <w:tc>
          <w:tcPr>
            <w:tcW w:w="1937" w:type="dxa"/>
            <w:tcBorders>
              <w:left w:val="single" w:sz="1" w:space="0" w:color="000000"/>
              <w:bottom w:val="single" w:sz="1" w:space="0" w:color="000000"/>
            </w:tcBorders>
          </w:tcPr>
          <w:p w:rsidR="002A5C4D" w:rsidRDefault="002A5C4D" w:rsidP="002A5C4D">
            <w:pPr>
              <w:pStyle w:val="TableContents"/>
              <w:rPr>
                <w:rFonts w:ascii="Arial" w:hAnsi="Arial"/>
                <w:sz w:val="20"/>
              </w:rPr>
            </w:pPr>
            <w:r>
              <w:rPr>
                <w:rFonts w:ascii="Arial" w:hAnsi="Arial"/>
                <w:sz w:val="20"/>
              </w:rPr>
              <w:t>Mostrar los cursos pagos habilitados por  pantalla.</w:t>
            </w:r>
          </w:p>
          <w:p w:rsidR="00110D42" w:rsidRDefault="00110D42" w:rsidP="002A5C4D">
            <w:pPr>
              <w:pStyle w:val="TableContents"/>
              <w:rPr>
                <w:rFonts w:ascii="Arial" w:hAnsi="Arial"/>
                <w:sz w:val="20"/>
              </w:rPr>
            </w:pPr>
            <w:r>
              <w:rPr>
                <w:rFonts w:ascii="Arial" w:hAnsi="Arial"/>
                <w:sz w:val="20"/>
              </w:rPr>
              <w:t>Seleccionar un curso.</w:t>
            </w:r>
          </w:p>
        </w:tc>
        <w:tc>
          <w:tcPr>
            <w:tcW w:w="1937" w:type="dxa"/>
            <w:gridSpan w:val="2"/>
            <w:tcBorders>
              <w:left w:val="single" w:sz="1" w:space="0" w:color="000000"/>
              <w:bottom w:val="single" w:sz="1" w:space="0" w:color="000000"/>
            </w:tcBorders>
          </w:tcPr>
          <w:p w:rsidR="002A5C4D" w:rsidRPr="0040151F" w:rsidRDefault="002A5C4D" w:rsidP="00C02E6B">
            <w:pPr>
              <w:pStyle w:val="TableContents"/>
              <w:rPr>
                <w:rFonts w:ascii="Arial" w:hAnsi="Arial"/>
                <w:sz w:val="20"/>
                <w:lang w:val="es-AR"/>
              </w:rPr>
            </w:pPr>
            <w:r>
              <w:rPr>
                <w:rFonts w:ascii="Arial" w:hAnsi="Arial"/>
                <w:sz w:val="20"/>
                <w:lang w:val="es-AR"/>
              </w:rPr>
              <w:t xml:space="preserve">Nombre, apellido,  DNI, correo, si es alumno, docente, no docente o externo, carrera. </w:t>
            </w:r>
          </w:p>
        </w:tc>
        <w:tc>
          <w:tcPr>
            <w:tcW w:w="1937" w:type="dxa"/>
            <w:gridSpan w:val="2"/>
            <w:tcBorders>
              <w:left w:val="single" w:sz="1" w:space="0" w:color="000000"/>
              <w:bottom w:val="single" w:sz="1" w:space="0" w:color="000000"/>
            </w:tcBorders>
          </w:tcPr>
          <w:p w:rsidR="002A5C4D" w:rsidRDefault="002A5C4D" w:rsidP="00C02E6B">
            <w:pPr>
              <w:pStyle w:val="TableContents"/>
              <w:rPr>
                <w:rFonts w:ascii="Arial" w:hAnsi="Arial"/>
                <w:sz w:val="20"/>
              </w:rPr>
            </w:pPr>
            <w:r>
              <w:rPr>
                <w:rFonts w:ascii="Arial" w:hAnsi="Arial"/>
                <w:sz w:val="20"/>
              </w:rPr>
              <w:t xml:space="preserve">Al hacer click en Confirmar, el sistema presenta en pantalla un mensaje de “Si desea pagar ahora”. Si  elije si el sistema lo redirige a la </w:t>
            </w:r>
            <w:r w:rsidR="007D221F">
              <w:rPr>
                <w:rFonts w:ascii="Arial" w:hAnsi="Arial"/>
                <w:sz w:val="20"/>
              </w:rPr>
              <w:t>página</w:t>
            </w:r>
            <w:r>
              <w:rPr>
                <w:rFonts w:ascii="Arial" w:hAnsi="Arial"/>
                <w:sz w:val="20"/>
              </w:rPr>
              <w:t xml:space="preserve"> correspondiente para realizar el pago. Si elige no queda guardado como preinscripto.</w:t>
            </w:r>
          </w:p>
        </w:tc>
        <w:tc>
          <w:tcPr>
            <w:tcW w:w="1183" w:type="dxa"/>
            <w:tcBorders>
              <w:left w:val="single" w:sz="1" w:space="0" w:color="000000"/>
              <w:bottom w:val="single" w:sz="1" w:space="0" w:color="000000"/>
              <w:right w:val="single" w:sz="1" w:space="0" w:color="000000"/>
            </w:tcBorders>
          </w:tcPr>
          <w:p w:rsidR="002A5C4D" w:rsidRDefault="002A5C4D" w:rsidP="00C02E6B">
            <w:pPr>
              <w:pStyle w:val="TableContents"/>
              <w:rPr>
                <w:rFonts w:ascii="Arial" w:hAnsi="Arial"/>
                <w:sz w:val="20"/>
              </w:rPr>
            </w:pPr>
          </w:p>
        </w:tc>
      </w:tr>
      <w:tr w:rsidR="00110D42" w:rsidRPr="0009383B" w:rsidTr="00C02E6B">
        <w:tc>
          <w:tcPr>
            <w:tcW w:w="1937" w:type="dxa"/>
            <w:tcBorders>
              <w:left w:val="single" w:sz="1" w:space="0" w:color="000000"/>
              <w:bottom w:val="single" w:sz="1" w:space="0" w:color="000000"/>
            </w:tcBorders>
          </w:tcPr>
          <w:p w:rsidR="00110D42" w:rsidRDefault="00110D42" w:rsidP="00C02E6B">
            <w:pPr>
              <w:pStyle w:val="TableContents"/>
              <w:rPr>
                <w:rFonts w:ascii="Arial" w:hAnsi="Arial"/>
                <w:sz w:val="20"/>
              </w:rPr>
            </w:pPr>
            <w:r>
              <w:rPr>
                <w:rFonts w:ascii="Arial" w:hAnsi="Arial"/>
                <w:sz w:val="20"/>
              </w:rPr>
              <w:t>2-</w:t>
            </w:r>
          </w:p>
        </w:tc>
        <w:tc>
          <w:tcPr>
            <w:tcW w:w="1937" w:type="dxa"/>
            <w:tcBorders>
              <w:left w:val="single" w:sz="1" w:space="0" w:color="000000"/>
              <w:bottom w:val="single" w:sz="1" w:space="0" w:color="000000"/>
            </w:tcBorders>
          </w:tcPr>
          <w:p w:rsidR="00110D42" w:rsidRDefault="00110D42" w:rsidP="00C02E6B">
            <w:pPr>
              <w:pStyle w:val="TableContents"/>
              <w:rPr>
                <w:rFonts w:ascii="Arial" w:hAnsi="Arial"/>
                <w:sz w:val="20"/>
              </w:rPr>
            </w:pPr>
            <w:r>
              <w:rPr>
                <w:rFonts w:ascii="Arial" w:hAnsi="Arial"/>
                <w:sz w:val="20"/>
              </w:rPr>
              <w:t>Mostrar los cursos pagos habilitados por  pantalla.</w:t>
            </w:r>
          </w:p>
          <w:p w:rsidR="00110D42" w:rsidRDefault="00110D42" w:rsidP="00C02E6B">
            <w:pPr>
              <w:pStyle w:val="TableContents"/>
              <w:rPr>
                <w:rFonts w:ascii="Arial" w:hAnsi="Arial"/>
                <w:sz w:val="20"/>
              </w:rPr>
            </w:pPr>
            <w:r>
              <w:rPr>
                <w:rFonts w:ascii="Arial" w:hAnsi="Arial"/>
                <w:sz w:val="20"/>
              </w:rPr>
              <w:t>No selecciona curso.</w:t>
            </w:r>
          </w:p>
        </w:tc>
        <w:tc>
          <w:tcPr>
            <w:tcW w:w="1937" w:type="dxa"/>
            <w:gridSpan w:val="2"/>
            <w:tcBorders>
              <w:left w:val="single" w:sz="1" w:space="0" w:color="000000"/>
              <w:bottom w:val="single" w:sz="1" w:space="0" w:color="000000"/>
            </w:tcBorders>
          </w:tcPr>
          <w:p w:rsidR="00110D42" w:rsidRPr="0040151F" w:rsidRDefault="00110D42" w:rsidP="00C02E6B">
            <w:pPr>
              <w:pStyle w:val="TableContents"/>
              <w:rPr>
                <w:rFonts w:ascii="Arial" w:hAnsi="Arial"/>
                <w:sz w:val="20"/>
                <w:lang w:val="es-AR"/>
              </w:rPr>
            </w:pPr>
            <w:r>
              <w:rPr>
                <w:rFonts w:ascii="Arial" w:hAnsi="Arial"/>
                <w:sz w:val="20"/>
                <w:lang w:val="es-AR"/>
              </w:rPr>
              <w:t>Nombre, apellido,  DNI, correo, si es alumno, docente, no docente o externo, carrera.</w:t>
            </w:r>
          </w:p>
        </w:tc>
        <w:tc>
          <w:tcPr>
            <w:tcW w:w="1937" w:type="dxa"/>
            <w:gridSpan w:val="2"/>
            <w:tcBorders>
              <w:left w:val="single" w:sz="1" w:space="0" w:color="000000"/>
              <w:bottom w:val="single" w:sz="1" w:space="0" w:color="000000"/>
            </w:tcBorders>
          </w:tcPr>
          <w:p w:rsidR="00110D42" w:rsidRDefault="00110D42" w:rsidP="00110D42">
            <w:pPr>
              <w:pStyle w:val="TableContents"/>
              <w:rPr>
                <w:rFonts w:ascii="Arial" w:hAnsi="Arial"/>
                <w:sz w:val="20"/>
              </w:rPr>
            </w:pPr>
            <w:r>
              <w:rPr>
                <w:rFonts w:ascii="Arial" w:hAnsi="Arial"/>
                <w:sz w:val="20"/>
              </w:rPr>
              <w:t>Al hacer click en Confirmar, el sistema presenta en pantalla un mensaje de “Seleccione un curso”, la operación no continua hasta que seleccione un curso.</w:t>
            </w:r>
          </w:p>
        </w:tc>
        <w:tc>
          <w:tcPr>
            <w:tcW w:w="1183" w:type="dxa"/>
            <w:tcBorders>
              <w:left w:val="single" w:sz="1" w:space="0" w:color="000000"/>
              <w:bottom w:val="single" w:sz="1" w:space="0" w:color="000000"/>
              <w:right w:val="single" w:sz="1" w:space="0" w:color="000000"/>
            </w:tcBorders>
          </w:tcPr>
          <w:p w:rsidR="00110D42" w:rsidRDefault="00110D42" w:rsidP="00C02E6B">
            <w:pPr>
              <w:pStyle w:val="TableContents"/>
              <w:rPr>
                <w:rFonts w:ascii="Arial" w:hAnsi="Arial"/>
                <w:sz w:val="20"/>
              </w:rPr>
            </w:pPr>
          </w:p>
        </w:tc>
      </w:tr>
      <w:tr w:rsidR="00110D42" w:rsidRPr="00714EF0" w:rsidTr="00C02E6B">
        <w:tc>
          <w:tcPr>
            <w:tcW w:w="8931" w:type="dxa"/>
            <w:gridSpan w:val="7"/>
            <w:tcBorders>
              <w:left w:val="single" w:sz="1" w:space="0" w:color="000000"/>
              <w:bottom w:val="single" w:sz="1" w:space="0" w:color="000000"/>
              <w:right w:val="single" w:sz="1" w:space="0" w:color="000000"/>
            </w:tcBorders>
            <w:shd w:val="clear" w:color="auto" w:fill="E6E6E6"/>
          </w:tcPr>
          <w:p w:rsidR="00110D42" w:rsidRDefault="00110D42" w:rsidP="00C02E6B">
            <w:pPr>
              <w:pStyle w:val="TableContents"/>
              <w:rPr>
                <w:rFonts w:ascii="Arial" w:hAnsi="Arial"/>
                <w:b/>
                <w:bCs/>
                <w:sz w:val="20"/>
              </w:rPr>
            </w:pPr>
            <w:r>
              <w:rPr>
                <w:rFonts w:ascii="Arial" w:hAnsi="Arial"/>
                <w:b/>
                <w:bCs/>
                <w:sz w:val="20"/>
              </w:rPr>
              <w:t xml:space="preserve">Criterios de Aprobación del Caso de Prueba: </w:t>
            </w:r>
          </w:p>
        </w:tc>
      </w:tr>
      <w:tr w:rsidR="00110D42" w:rsidRPr="00714EF0" w:rsidTr="00C02E6B">
        <w:tc>
          <w:tcPr>
            <w:tcW w:w="8931" w:type="dxa"/>
            <w:gridSpan w:val="7"/>
            <w:tcBorders>
              <w:left w:val="single" w:sz="1" w:space="0" w:color="000000"/>
              <w:bottom w:val="single" w:sz="1" w:space="0" w:color="000000"/>
              <w:right w:val="single" w:sz="1" w:space="0" w:color="000000"/>
            </w:tcBorders>
          </w:tcPr>
          <w:p w:rsidR="00110D42" w:rsidRDefault="00110D42" w:rsidP="00C02E6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110D42" w:rsidRPr="00714EF0" w:rsidTr="00C02E6B">
        <w:tc>
          <w:tcPr>
            <w:tcW w:w="8931" w:type="dxa"/>
            <w:gridSpan w:val="7"/>
            <w:tcBorders>
              <w:left w:val="single" w:sz="1" w:space="0" w:color="000000"/>
              <w:bottom w:val="single" w:sz="1" w:space="0" w:color="000000"/>
              <w:right w:val="single" w:sz="1" w:space="0" w:color="000000"/>
            </w:tcBorders>
          </w:tcPr>
          <w:p w:rsidR="00110D42" w:rsidRDefault="00110D42" w:rsidP="00C02E6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AF315B" w:rsidRDefault="00AF315B" w:rsidP="000F2543">
      <w:pPr>
        <w:pStyle w:val="PSI-Ttulo1"/>
      </w:pPr>
    </w:p>
    <w:p w:rsidR="004270D0" w:rsidRDefault="004270D0" w:rsidP="000F2543">
      <w:pPr>
        <w:pStyle w:val="PSI-Ttulo1"/>
      </w:pPr>
      <w:bookmarkStart w:id="43" w:name="_Toc259313033"/>
      <w:r>
        <w:t>Prioridades</w:t>
      </w:r>
      <w:bookmarkEnd w:id="42"/>
      <w:bookmarkEnd w:id="43"/>
      <w:r>
        <w:t xml:space="preserve"> </w:t>
      </w:r>
    </w:p>
    <w:p w:rsidR="004270D0" w:rsidRDefault="004270D0" w:rsidP="00CB23C3">
      <w:pPr>
        <w:pStyle w:val="PSI-Ttulo2"/>
      </w:pPr>
      <w:bookmarkStart w:id="44" w:name="_Toc165473680"/>
      <w:bookmarkStart w:id="45" w:name="_Toc259313034"/>
      <w:r>
        <w:t>Casos de Prueba por Características de Prioridad</w:t>
      </w:r>
      <w:bookmarkEnd w:id="44"/>
      <w:bookmarkEnd w:id="45"/>
    </w:p>
    <w:p w:rsidR="004270D0" w:rsidRPr="004270D0" w:rsidRDefault="004270D0" w:rsidP="004270D0">
      <w:pPr>
        <w:pStyle w:val="Textoindependiente"/>
        <w:rPr>
          <w:lang w:val="es-AR"/>
        </w:rPr>
      </w:pPr>
    </w:p>
    <w:p w:rsidR="004270D0" w:rsidRDefault="004270D0" w:rsidP="00A8788B">
      <w:pPr>
        <w:pStyle w:val="PSI-Ttulo3"/>
      </w:pPr>
      <w:bookmarkStart w:id="46" w:name="_Toc165473681"/>
      <w:bookmarkStart w:id="47" w:name="_Toc259313035"/>
      <w:r>
        <w:t>Esenciales</w:t>
      </w:r>
      <w:bookmarkEnd w:id="46"/>
      <w:bookmarkEnd w:id="47"/>
      <w:r>
        <w:t xml:space="preserve"> </w:t>
      </w:r>
    </w:p>
    <w:p w:rsidR="004270D0" w:rsidRDefault="00BD18DD" w:rsidP="004270D0">
      <w:pPr>
        <w:pStyle w:val="InfoBlue"/>
        <w:ind w:left="1290"/>
        <w:rPr>
          <w:lang w:val="es-ES_tradnl"/>
        </w:rPr>
      </w:pPr>
      <w:r>
        <w:rPr>
          <w:lang w:val="es-ES_tradnl"/>
        </w:rPr>
        <w:t>CP</w:t>
      </w:r>
      <w:r w:rsidR="00006A8E">
        <w:rPr>
          <w:lang w:val="es-ES_tradnl"/>
        </w:rPr>
        <w:t>0</w:t>
      </w:r>
      <w:r>
        <w:rPr>
          <w:lang w:val="es-ES_tradnl"/>
        </w:rPr>
        <w:t>1, CP</w:t>
      </w:r>
      <w:r w:rsidR="00006A8E">
        <w:rPr>
          <w:lang w:val="es-ES_tradnl"/>
        </w:rPr>
        <w:t>0</w:t>
      </w:r>
      <w:r>
        <w:rPr>
          <w:lang w:val="es-ES_tradnl"/>
        </w:rPr>
        <w:t>2,</w:t>
      </w:r>
      <w:r w:rsidR="00006A8E">
        <w:rPr>
          <w:lang w:val="es-ES_tradnl"/>
        </w:rPr>
        <w:t xml:space="preserve"> CP03, CP07, CP08, CP11, CP16</w:t>
      </w:r>
      <w:r>
        <w:rPr>
          <w:lang w:val="es-ES_tradnl"/>
        </w:rPr>
        <w:t xml:space="preserve"> </w:t>
      </w:r>
    </w:p>
    <w:p w:rsidR="004270D0" w:rsidRPr="004270D0" w:rsidRDefault="004270D0" w:rsidP="004270D0">
      <w:pPr>
        <w:pStyle w:val="Textoindependiente"/>
        <w:rPr>
          <w:lang w:val="es-AR"/>
        </w:rPr>
      </w:pPr>
    </w:p>
    <w:p w:rsidR="004270D0" w:rsidRDefault="004270D0" w:rsidP="00A8788B">
      <w:pPr>
        <w:pStyle w:val="PSI-Ttulo3"/>
      </w:pPr>
      <w:bookmarkStart w:id="48" w:name="_Toc165473682"/>
      <w:bookmarkStart w:id="49" w:name="_Toc259313036"/>
      <w:r>
        <w:t>Esperadas</w:t>
      </w:r>
      <w:bookmarkEnd w:id="48"/>
      <w:bookmarkEnd w:id="49"/>
      <w:r>
        <w:t xml:space="preserve"> </w:t>
      </w:r>
    </w:p>
    <w:p w:rsidR="004270D0" w:rsidRDefault="00006A8E" w:rsidP="004270D0">
      <w:pPr>
        <w:pStyle w:val="InfoBlue"/>
        <w:ind w:left="1290"/>
        <w:rPr>
          <w:lang w:val="es-ES_tradnl"/>
        </w:rPr>
      </w:pPr>
      <w:r>
        <w:rPr>
          <w:lang w:val="es-ES_tradnl"/>
        </w:rPr>
        <w:t>CP04, CP05, CP06, CP09, CP10, CP17</w:t>
      </w:r>
    </w:p>
    <w:p w:rsidR="004270D0" w:rsidRPr="004270D0" w:rsidRDefault="004270D0" w:rsidP="004270D0">
      <w:pPr>
        <w:pStyle w:val="Textoindependiente"/>
        <w:rPr>
          <w:lang w:val="es-AR"/>
        </w:rPr>
      </w:pPr>
    </w:p>
    <w:p w:rsidR="004270D0" w:rsidRDefault="004270D0" w:rsidP="00A8788B">
      <w:pPr>
        <w:pStyle w:val="PSI-Ttulo3"/>
      </w:pPr>
      <w:bookmarkStart w:id="50" w:name="_Toc165473683"/>
      <w:bookmarkStart w:id="51" w:name="_Toc259313037"/>
      <w:r>
        <w:t>Deseadas</w:t>
      </w:r>
      <w:bookmarkEnd w:id="50"/>
      <w:bookmarkEnd w:id="51"/>
      <w:r>
        <w:t xml:space="preserve"> </w:t>
      </w:r>
    </w:p>
    <w:p w:rsidR="004270D0" w:rsidRDefault="00006A8E" w:rsidP="004270D0">
      <w:pPr>
        <w:pStyle w:val="InfoBlue"/>
        <w:ind w:left="1290"/>
        <w:rPr>
          <w:lang w:val="es-ES_tradnl"/>
        </w:rPr>
      </w:pPr>
      <w:r>
        <w:rPr>
          <w:lang w:val="es-ES_tradnl"/>
        </w:rPr>
        <w:t>CP12, CP13, CP14, CP15</w:t>
      </w:r>
    </w:p>
    <w:p w:rsidR="004270D0" w:rsidRPr="004270D0" w:rsidRDefault="004270D0" w:rsidP="004270D0">
      <w:pPr>
        <w:pStyle w:val="Textoindependiente"/>
        <w:rPr>
          <w:lang w:val="es-AR"/>
        </w:rPr>
      </w:pPr>
    </w:p>
    <w:p w:rsidR="001B2DA2" w:rsidRDefault="001B2DA2" w:rsidP="00A8788B">
      <w:pPr>
        <w:pStyle w:val="PSI-Ttulo2"/>
      </w:pPr>
      <w:bookmarkStart w:id="52" w:name="byusecase"/>
      <w:bookmarkStart w:id="53" w:name="_Toc165473684"/>
      <w:bookmarkEnd w:id="52"/>
    </w:p>
    <w:p w:rsidR="004270D0" w:rsidRDefault="004270D0" w:rsidP="00CB23C3">
      <w:pPr>
        <w:pStyle w:val="PSI-Ttulo2"/>
      </w:pPr>
      <w:bookmarkStart w:id="54" w:name="_Toc259313038"/>
      <w:r>
        <w:t>Casos de Pruebas por Prioridad de Caso de Uso</w:t>
      </w:r>
      <w:bookmarkEnd w:id="53"/>
      <w:bookmarkEnd w:id="54"/>
    </w:p>
    <w:p w:rsidR="00CB23C3" w:rsidRPr="004270D0" w:rsidRDefault="00CB23C3" w:rsidP="00CB23C3">
      <w:pPr>
        <w:pStyle w:val="PSI-Ttulo2"/>
      </w:pPr>
    </w:p>
    <w:p w:rsidR="004270D0" w:rsidRDefault="004270D0" w:rsidP="00A8788B">
      <w:pPr>
        <w:pStyle w:val="PSI-Ttulo3"/>
      </w:pPr>
      <w:bookmarkStart w:id="55" w:name="_Toc165473685"/>
      <w:bookmarkStart w:id="56" w:name="_Toc259313039"/>
      <w:r>
        <w:t>Esenciales</w:t>
      </w:r>
      <w:bookmarkEnd w:id="55"/>
      <w:bookmarkEnd w:id="56"/>
      <w:r>
        <w:t xml:space="preserve"> </w:t>
      </w:r>
    </w:p>
    <w:p w:rsidR="004270D0" w:rsidRDefault="009B7CBF" w:rsidP="004270D0">
      <w:pPr>
        <w:pStyle w:val="InfoBlue"/>
        <w:ind w:left="1305"/>
        <w:rPr>
          <w:lang w:val="es-ES_tradnl"/>
        </w:rPr>
      </w:pPr>
      <w:r>
        <w:rPr>
          <w:lang w:val="es-ES_tradnl"/>
        </w:rPr>
        <w:t>CU00, CU01, CU02, CU06, CU07, CU10</w:t>
      </w:r>
    </w:p>
    <w:p w:rsidR="004270D0" w:rsidRPr="004270D0" w:rsidRDefault="004270D0" w:rsidP="004270D0">
      <w:pPr>
        <w:pStyle w:val="Textoindependiente"/>
        <w:ind w:left="707"/>
        <w:rPr>
          <w:lang w:val="es-AR"/>
        </w:rPr>
      </w:pPr>
    </w:p>
    <w:p w:rsidR="004270D0" w:rsidRDefault="004270D0" w:rsidP="00A8788B">
      <w:pPr>
        <w:pStyle w:val="PSI-Ttulo3"/>
      </w:pPr>
      <w:bookmarkStart w:id="57" w:name="_Toc165473686"/>
      <w:bookmarkStart w:id="58" w:name="_Toc259313040"/>
      <w:r>
        <w:t>Esperados</w:t>
      </w:r>
      <w:bookmarkEnd w:id="57"/>
      <w:bookmarkEnd w:id="58"/>
      <w:r>
        <w:t xml:space="preserve"> </w:t>
      </w:r>
    </w:p>
    <w:p w:rsidR="004270D0" w:rsidRDefault="009B7CBF" w:rsidP="004270D0">
      <w:pPr>
        <w:pStyle w:val="InfoBlue"/>
        <w:ind w:left="1305"/>
        <w:rPr>
          <w:lang w:val="es-ES_tradnl"/>
        </w:rPr>
      </w:pPr>
      <w:r>
        <w:rPr>
          <w:lang w:val="es-ES_tradnl"/>
        </w:rPr>
        <w:t>CU03, CU04, CU05, CU08, CU09, CU16</w:t>
      </w:r>
    </w:p>
    <w:p w:rsidR="004270D0" w:rsidRPr="004270D0" w:rsidRDefault="004270D0" w:rsidP="004270D0">
      <w:pPr>
        <w:pStyle w:val="Textoindependiente"/>
        <w:ind w:left="707"/>
        <w:rPr>
          <w:lang w:val="es-AR"/>
        </w:rPr>
      </w:pPr>
    </w:p>
    <w:p w:rsidR="004270D0" w:rsidRDefault="004270D0" w:rsidP="00A8788B">
      <w:pPr>
        <w:pStyle w:val="PSI-Ttulo3"/>
      </w:pPr>
      <w:bookmarkStart w:id="59" w:name="_Toc165473687"/>
      <w:bookmarkStart w:id="60" w:name="_Toc259313041"/>
      <w:r>
        <w:t>Deseados</w:t>
      </w:r>
      <w:bookmarkEnd w:id="59"/>
      <w:bookmarkEnd w:id="60"/>
      <w:r>
        <w:t xml:space="preserve"> </w:t>
      </w:r>
    </w:p>
    <w:p w:rsidR="004270D0" w:rsidRDefault="009B7CBF" w:rsidP="004270D0">
      <w:pPr>
        <w:pStyle w:val="InfoBlue"/>
        <w:spacing w:after="120"/>
        <w:ind w:left="1305"/>
        <w:rPr>
          <w:lang w:val="es-ES_tradnl"/>
        </w:rPr>
      </w:pPr>
      <w:r>
        <w:rPr>
          <w:lang w:val="es-ES_tradnl"/>
        </w:rPr>
        <w:t>CU11, CU12, CU13, CU14</w:t>
      </w:r>
      <w:r w:rsidR="0067183B" w:rsidRPr="0067183B">
        <w:t xml:space="preserve"> </w:t>
      </w:r>
    </w:p>
    <w:p w:rsidR="004270D0" w:rsidRPr="004270D0" w:rsidRDefault="004270D0" w:rsidP="004270D0">
      <w:pPr>
        <w:pStyle w:val="Textoindependiente"/>
        <w:rPr>
          <w:lang w:val="es-AR"/>
        </w:rPr>
      </w:pPr>
    </w:p>
    <w:p w:rsidR="004270D0" w:rsidRDefault="004270D0" w:rsidP="00A8788B">
      <w:pPr>
        <w:pStyle w:val="PSI-Ttulo2"/>
      </w:pPr>
      <w:bookmarkStart w:id="61" w:name="_Toc165473688"/>
      <w:bookmarkStart w:id="62" w:name="_Toc259313042"/>
      <w:r>
        <w:t>Flujos de Trabajo de Pruebas</w:t>
      </w:r>
      <w:bookmarkEnd w:id="61"/>
      <w:bookmarkEnd w:id="62"/>
    </w:p>
    <w:p w:rsidR="004270D0" w:rsidRDefault="00E72DCF" w:rsidP="00E72DCF">
      <w:pPr>
        <w:pStyle w:val="PSI-Comentario"/>
      </w:pPr>
      <w:r>
        <w:rPr>
          <w:noProof/>
          <w:lang w:eastAsia="es-ES"/>
        </w:rPr>
        <w:pict>
          <v:shape id="Imagen 1" o:spid="_x0000_i1026" type="#_x0000_t75" style="width:468pt;height:1in;visibility:visible;mso-wrap-style:square">
            <v:imagedata r:id="rId11" o:title=""/>
          </v:shape>
        </w:pict>
      </w:r>
    </w:p>
    <w:p w:rsidR="00E070B6" w:rsidRDefault="00E070B6" w:rsidP="004270D0">
      <w:pPr>
        <w:pStyle w:val="InfoBlue"/>
        <w:ind w:left="780"/>
        <w:rPr>
          <w:lang w:val="es-ES_tradnl"/>
        </w:rPr>
      </w:pPr>
    </w:p>
    <w:p w:rsidR="001D77C4" w:rsidRDefault="001D77C4" w:rsidP="004270D0">
      <w:pPr>
        <w:pStyle w:val="InfoBlue"/>
        <w:ind w:left="780"/>
        <w:rPr>
          <w:lang w:val="es-ES_tradnl"/>
        </w:rPr>
      </w:pPr>
      <w:r>
        <w:rPr>
          <w:lang w:val="es-ES_tradnl"/>
        </w:rPr>
        <w:t xml:space="preserve">Se realizan tres casos de prueba por tarea, es lo que se recomienda como </w:t>
      </w:r>
      <w:r w:rsidR="007D221F">
        <w:rPr>
          <w:lang w:val="es-ES_tradnl"/>
        </w:rPr>
        <w:t>mínimo</w:t>
      </w:r>
      <w:r>
        <w:rPr>
          <w:lang w:val="es-ES_tradnl"/>
        </w:rPr>
        <w:t>.</w:t>
      </w:r>
    </w:p>
    <w:p w:rsidR="001D77C4" w:rsidRDefault="001D77C4" w:rsidP="004270D0">
      <w:pPr>
        <w:pStyle w:val="InfoBlue"/>
        <w:ind w:left="780"/>
        <w:rPr>
          <w:lang w:val="es-ES_tradnl"/>
        </w:rPr>
      </w:pPr>
    </w:p>
    <w:p w:rsidR="004270D0" w:rsidRDefault="004270D0" w:rsidP="000F2543">
      <w:pPr>
        <w:pStyle w:val="PSI-Ttulo1"/>
      </w:pPr>
      <w:bookmarkStart w:id="63" w:name="_Toc165473689"/>
      <w:bookmarkStart w:id="64" w:name="_Toc259313043"/>
      <w:r>
        <w:t>Entregables</w:t>
      </w:r>
      <w:bookmarkEnd w:id="63"/>
      <w:bookmarkEnd w:id="64"/>
    </w:p>
    <w:p w:rsidR="004270D0" w:rsidRDefault="004270D0" w:rsidP="00D56F3E">
      <w:pPr>
        <w:pStyle w:val="PSI-Ttulo2"/>
      </w:pPr>
      <w:bookmarkStart w:id="65" w:name="_Toc165473690"/>
      <w:bookmarkStart w:id="66" w:name="_Toc259313044"/>
      <w:r>
        <w:t>Lista de Entregables de Pruebas</w:t>
      </w:r>
      <w:bookmarkEnd w:id="65"/>
      <w:bookmarkEnd w:id="66"/>
      <w:r w:rsidR="00D56F3E">
        <w:t xml:space="preserve"> </w:t>
      </w:r>
    </w:p>
    <w:p w:rsidR="004270D0" w:rsidRDefault="004270D0" w:rsidP="004270D0">
      <w:pPr>
        <w:pStyle w:val="InfoBlue"/>
        <w:ind w:left="420"/>
        <w:rPr>
          <w:lang w:val="es-ES_tradnl"/>
        </w:rPr>
      </w:pPr>
    </w:p>
    <w:tbl>
      <w:tblPr>
        <w:tblW w:w="9191" w:type="dxa"/>
        <w:tblInd w:w="131" w:type="dxa"/>
        <w:tblLayout w:type="fixed"/>
        <w:tblLook w:val="0000" w:firstRow="0" w:lastRow="0" w:firstColumn="0" w:lastColumn="0" w:noHBand="0" w:noVBand="0"/>
      </w:tblPr>
      <w:tblGrid>
        <w:gridCol w:w="2639"/>
        <w:gridCol w:w="6552"/>
      </w:tblGrid>
      <w:tr w:rsidR="004270D0" w:rsidRPr="00714EF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bookmarkStart w:id="67" w:name="colE1KAC1"/>
            <w:bookmarkEnd w:id="67"/>
            <w:r w:rsidRPr="00714EF0">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bookmarkStart w:id="68" w:name="colE5KAC1"/>
            <w:bookmarkEnd w:id="68"/>
            <w:r w:rsidRPr="00714EF0">
              <w:t>Descripción</w:t>
            </w:r>
          </w:p>
        </w:tc>
      </w:tr>
      <w:tr w:rsidR="004270D0" w:rsidRPr="00D56F3E" w:rsidTr="00D56F3E">
        <w:trPr>
          <w:trHeight w:val="384"/>
        </w:trPr>
        <w:tc>
          <w:tcPr>
            <w:tcW w:w="2639" w:type="dxa"/>
            <w:tcBorders>
              <w:top w:val="single" w:sz="2" w:space="0" w:color="000000"/>
              <w:left w:val="single" w:sz="1" w:space="0" w:color="000000"/>
              <w:bottom w:val="single" w:sz="2" w:space="0" w:color="000000"/>
            </w:tcBorders>
          </w:tcPr>
          <w:p w:rsidR="004270D0" w:rsidRPr="00714EF0" w:rsidRDefault="001D77C4" w:rsidP="00E72DCF">
            <w:pPr>
              <w:pStyle w:val="PSI-ComentarioenTabla"/>
            </w:pPr>
            <w:r>
              <w:t>Datos de Entrada y Salida de las diferentes pruebas.</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rsidR="004270D0" w:rsidRPr="00714EF0" w:rsidRDefault="00D56F3E" w:rsidP="00E72DCF">
            <w:pPr>
              <w:pStyle w:val="PSI-ComentarioenTabla"/>
            </w:pPr>
            <w:r>
              <w:t>Se obtienen los resultados que debe entregar el caso de prueba de acuerdo a las entradas y salidas que permitirán determinar si existe un fallo.</w:t>
            </w:r>
          </w:p>
        </w:tc>
      </w:tr>
      <w:tr w:rsidR="00D56F3E" w:rsidRPr="00D56F3E" w:rsidTr="00F26AEF">
        <w:trPr>
          <w:trHeight w:val="384"/>
        </w:trPr>
        <w:tc>
          <w:tcPr>
            <w:tcW w:w="2639" w:type="dxa"/>
            <w:tcBorders>
              <w:top w:val="single" w:sz="2" w:space="0" w:color="000000"/>
              <w:left w:val="single" w:sz="1" w:space="0" w:color="000000"/>
              <w:bottom w:val="single" w:sz="1" w:space="0" w:color="000000"/>
            </w:tcBorders>
          </w:tcPr>
          <w:p w:rsidR="00D56F3E" w:rsidRDefault="00D56F3E" w:rsidP="00E72DCF">
            <w:pPr>
              <w:pStyle w:val="PSI-ComentarioenTabla"/>
            </w:pPr>
            <w:r>
              <w:t>Informe de las pruebas.</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D56F3E" w:rsidRDefault="00D56F3E" w:rsidP="00E72DCF">
            <w:pPr>
              <w:pStyle w:val="PSI-ComentarioenTabla"/>
            </w:pPr>
            <w:r>
              <w:t>Permite mostrar si el caso de prueba se aprobó o no.</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69" w:name="_Toc165473691"/>
      <w:bookmarkStart w:id="70" w:name="_Toc259313045"/>
      <w:r>
        <w:lastRenderedPageBreak/>
        <w:t>Ficha: Escenarios por Caso de Uso</w:t>
      </w:r>
      <w:bookmarkEnd w:id="69"/>
      <w:bookmarkEnd w:id="70"/>
    </w:p>
    <w:p w:rsidR="00D56F3E" w:rsidRDefault="00D56F3E" w:rsidP="004A47C7">
      <w:pPr>
        <w:pStyle w:val="PSI-Ttulo2"/>
        <w:ind w:left="0" w:firstLine="0"/>
      </w:pPr>
    </w:p>
    <w:p w:rsidR="00375E47" w:rsidRDefault="00375E47" w:rsidP="004A47C7">
      <w:pPr>
        <w:pStyle w:val="PSI-Ttulo2"/>
        <w:ind w:left="0" w:firstLine="0"/>
      </w:pPr>
    </w:p>
    <w:p w:rsidR="004A47C7" w:rsidRDefault="004A47C7" w:rsidP="004A47C7">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4270D0" w:rsidRPr="00714EF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Pr="00714EF0" w:rsidRDefault="00C02E6B" w:rsidP="00F26AEF">
            <w:pPr>
              <w:pStyle w:val="PSI-Normal"/>
            </w:pPr>
            <w:r>
              <w:t xml:space="preserve">     &lt;ID/Validar Correo</w:t>
            </w:r>
            <w:r w:rsidR="004270D0" w:rsidRPr="00714EF0">
              <w:t>&gt;</w:t>
            </w:r>
          </w:p>
        </w:tc>
      </w:tr>
      <w:tr w:rsidR="004270D0" w:rsidRPr="00714EF0" w:rsidTr="00A45F01">
        <w:tc>
          <w:tcPr>
            <w:tcW w:w="1708" w:type="dxa"/>
            <w:tcBorders>
              <w:top w:val="single" w:sz="1" w:space="0" w:color="000000"/>
              <w:left w:val="single" w:sz="1" w:space="0" w:color="000000"/>
              <w:bottom w:val="single" w:sz="1" w:space="0" w:color="000000"/>
            </w:tcBorders>
            <w:shd w:val="clear" w:color="auto" w:fill="C0C0C0"/>
          </w:tcPr>
          <w:p w:rsidR="004270D0" w:rsidRPr="00714EF0" w:rsidRDefault="004270D0" w:rsidP="00F26AEF">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4270D0" w:rsidRPr="00714EF0" w:rsidRDefault="004270D0" w:rsidP="00F26AEF">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Pr="00714EF0" w:rsidRDefault="004270D0" w:rsidP="00F26AEF">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Pr="00714EF0" w:rsidRDefault="004270D0" w:rsidP="00F26AEF">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Pr="00714EF0" w:rsidRDefault="004270D0" w:rsidP="00F26AEF">
            <w:pPr>
              <w:pStyle w:val="PSI-Normal"/>
              <w:rPr>
                <w:color w:val="0000FF"/>
              </w:rPr>
            </w:pPr>
            <w:r w:rsidRPr="00714EF0">
              <w:t xml:space="preserve">Flujo Alterno </w:t>
            </w:r>
            <w:r w:rsidRPr="00714EF0">
              <w:rPr>
                <w:color w:val="0000FF"/>
              </w:rPr>
              <w:t>(n)</w:t>
            </w:r>
          </w:p>
        </w:tc>
      </w:tr>
      <w:tr w:rsidR="004270D0" w:rsidRPr="00714EF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Pr="00714EF0" w:rsidRDefault="00C02E6B" w:rsidP="00E72DCF">
            <w:pPr>
              <w:pStyle w:val="PSI-ComentarioenTabla"/>
            </w:pPr>
            <w:r>
              <w:t>CU 00</w:t>
            </w:r>
          </w:p>
        </w:tc>
        <w:tc>
          <w:tcPr>
            <w:tcW w:w="1701" w:type="dxa"/>
            <w:tcBorders>
              <w:left w:val="single" w:sz="1" w:space="0" w:color="000000"/>
              <w:bottom w:val="single" w:sz="1" w:space="0" w:color="000000"/>
            </w:tcBorders>
            <w:tcMar>
              <w:top w:w="55" w:type="dxa"/>
              <w:left w:w="55" w:type="dxa"/>
              <w:bottom w:w="55" w:type="dxa"/>
              <w:right w:w="55" w:type="dxa"/>
            </w:tcMar>
          </w:tcPr>
          <w:p w:rsidR="004270D0" w:rsidRPr="00714EF0" w:rsidRDefault="00C02E6B" w:rsidP="00E72DCF">
            <w:pPr>
              <w:pStyle w:val="PSI-ComentarioenTabla"/>
            </w:pPr>
            <w:r>
              <w:t>El Sistema externo de Google valida el correo y el usuario tiene acceso a su espacio de trabajo.</w:t>
            </w:r>
          </w:p>
        </w:tc>
        <w:tc>
          <w:tcPr>
            <w:tcW w:w="1941" w:type="dxa"/>
            <w:tcBorders>
              <w:left w:val="single" w:sz="1" w:space="0" w:color="000000"/>
              <w:bottom w:val="single" w:sz="1" w:space="0" w:color="000000"/>
            </w:tcBorders>
            <w:tcMar>
              <w:top w:w="55" w:type="dxa"/>
              <w:left w:w="55" w:type="dxa"/>
              <w:bottom w:w="55" w:type="dxa"/>
              <w:right w:w="55" w:type="dxa"/>
            </w:tcMar>
          </w:tcPr>
          <w:p w:rsidR="004270D0" w:rsidRPr="00714EF0" w:rsidRDefault="00C02E6B" w:rsidP="00E72DCF">
            <w:pPr>
              <w:pStyle w:val="PSI-ComentarioenTabla"/>
            </w:pPr>
            <w:r>
              <w:t xml:space="preserve">El Sistema externo de Google informa que la contraseña es </w:t>
            </w:r>
            <w:r w:rsidR="007D221F">
              <w:t>inválida</w:t>
            </w:r>
            <w:r>
              <w:t>, se limpia los campos  permitiendo al usuario ingresar nuevamente.</w:t>
            </w:r>
          </w:p>
        </w:tc>
        <w:tc>
          <w:tcPr>
            <w:tcW w:w="1941" w:type="dxa"/>
            <w:tcBorders>
              <w:left w:val="single" w:sz="1" w:space="0" w:color="000000"/>
              <w:bottom w:val="single" w:sz="1" w:space="0" w:color="000000"/>
            </w:tcBorders>
          </w:tcPr>
          <w:p w:rsidR="004270D0" w:rsidRPr="00714EF0" w:rsidRDefault="00C02E6B" w:rsidP="00E72DCF">
            <w:pPr>
              <w:pStyle w:val="PSI-ComentarioenTabla"/>
            </w:pPr>
            <w:r>
              <w:t xml:space="preserve">El Sistema externo de Google informa que el correo y contraseña son </w:t>
            </w:r>
            <w:r w:rsidR="007D221F">
              <w:t>inválidos</w:t>
            </w:r>
            <w:r>
              <w:t>, y se limpian los campos</w:t>
            </w:r>
          </w:p>
        </w:tc>
        <w:tc>
          <w:tcPr>
            <w:tcW w:w="1930" w:type="dxa"/>
            <w:tcBorders>
              <w:left w:val="single" w:sz="1" w:space="0" w:color="000000"/>
              <w:bottom w:val="single" w:sz="1" w:space="0" w:color="000000"/>
              <w:right w:val="single" w:sz="1" w:space="0" w:color="000000"/>
            </w:tcBorders>
          </w:tcPr>
          <w:p w:rsidR="004270D0" w:rsidRPr="00714EF0" w:rsidRDefault="004270D0" w:rsidP="00E72DCF">
            <w:pPr>
              <w:pStyle w:val="PSI-ComentarioenTabla"/>
            </w:pPr>
          </w:p>
        </w:tc>
      </w:tr>
    </w:tbl>
    <w:p w:rsidR="00672381" w:rsidRDefault="00672381">
      <w:pPr>
        <w:rPr>
          <w:rFonts w:ascii="Cambria" w:eastAsia="Times New Roman" w:hAnsi="Cambria"/>
          <w:b/>
          <w:bCs/>
          <w:color w:val="4F81BD"/>
          <w:sz w:val="26"/>
          <w:szCs w:val="26"/>
          <w:lang w:val="es-AR"/>
        </w:rPr>
      </w:pPr>
      <w:bookmarkStart w:id="71" w:name="_Toc165473692"/>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C02E6B" w:rsidRPr="00714EF0" w:rsidTr="00C02E6B">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C02E6B" w:rsidRPr="00714EF0" w:rsidRDefault="00C02E6B" w:rsidP="00C02E6B">
            <w:pPr>
              <w:pStyle w:val="PSI-Normal"/>
            </w:pPr>
            <w:r>
              <w:t xml:space="preserve">     &lt;ID/Gestionar Usuario</w:t>
            </w:r>
            <w:r w:rsidRPr="00714EF0">
              <w:t>&gt;</w:t>
            </w:r>
          </w:p>
        </w:tc>
      </w:tr>
      <w:tr w:rsidR="00C02E6B" w:rsidRPr="00714EF0" w:rsidTr="00C02E6B">
        <w:tc>
          <w:tcPr>
            <w:tcW w:w="1708" w:type="dxa"/>
            <w:tcBorders>
              <w:top w:val="single" w:sz="1" w:space="0" w:color="000000"/>
              <w:left w:val="single" w:sz="1" w:space="0" w:color="000000"/>
              <w:bottom w:val="single" w:sz="1" w:space="0" w:color="000000"/>
            </w:tcBorders>
            <w:shd w:val="clear" w:color="auto" w:fill="C0C0C0"/>
          </w:tcPr>
          <w:p w:rsidR="00C02E6B" w:rsidRPr="00714EF0" w:rsidRDefault="00C02E6B" w:rsidP="00C02E6B">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C02E6B" w:rsidRPr="00714EF0" w:rsidRDefault="00C02E6B" w:rsidP="00C02E6B">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C02E6B" w:rsidRPr="00714EF0" w:rsidRDefault="00C02E6B" w:rsidP="00C02E6B">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C02E6B" w:rsidRPr="00714EF0" w:rsidRDefault="00C02E6B" w:rsidP="00C02E6B">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C02E6B" w:rsidRPr="00714EF0" w:rsidRDefault="00C02E6B" w:rsidP="00C02E6B">
            <w:pPr>
              <w:pStyle w:val="PSI-Normal"/>
              <w:rPr>
                <w:color w:val="0000FF"/>
              </w:rPr>
            </w:pPr>
            <w:r w:rsidRPr="00714EF0">
              <w:t xml:space="preserve">Flujo Alterno </w:t>
            </w:r>
            <w:r w:rsidRPr="00714EF0">
              <w:rPr>
                <w:color w:val="0000FF"/>
              </w:rPr>
              <w:t>(n)</w:t>
            </w:r>
          </w:p>
        </w:tc>
      </w:tr>
      <w:tr w:rsidR="00C02E6B" w:rsidRPr="00714EF0" w:rsidTr="00C02E6B">
        <w:tc>
          <w:tcPr>
            <w:tcW w:w="1708" w:type="dxa"/>
            <w:tcBorders>
              <w:left w:val="single" w:sz="1" w:space="0" w:color="000000"/>
              <w:bottom w:val="single" w:sz="1" w:space="0" w:color="000000"/>
            </w:tcBorders>
            <w:tcMar>
              <w:top w:w="55" w:type="dxa"/>
              <w:left w:w="55" w:type="dxa"/>
              <w:bottom w:w="55" w:type="dxa"/>
              <w:right w:w="55" w:type="dxa"/>
            </w:tcMar>
          </w:tcPr>
          <w:p w:rsidR="00C02E6B" w:rsidRPr="00714EF0" w:rsidRDefault="00C02E6B" w:rsidP="00E72DCF">
            <w:pPr>
              <w:pStyle w:val="PSI-ComentarioenTabla"/>
            </w:pPr>
            <w:r>
              <w:t>CU 01</w:t>
            </w:r>
          </w:p>
        </w:tc>
        <w:tc>
          <w:tcPr>
            <w:tcW w:w="1701" w:type="dxa"/>
            <w:tcBorders>
              <w:left w:val="single" w:sz="1" w:space="0" w:color="000000"/>
              <w:bottom w:val="single" w:sz="1" w:space="0" w:color="000000"/>
            </w:tcBorders>
            <w:tcMar>
              <w:top w:w="55" w:type="dxa"/>
              <w:left w:w="55" w:type="dxa"/>
              <w:bottom w:w="55" w:type="dxa"/>
              <w:right w:w="55" w:type="dxa"/>
            </w:tcMar>
          </w:tcPr>
          <w:p w:rsidR="00C02E6B" w:rsidRDefault="00C02E6B" w:rsidP="00C02E6B">
            <w:pPr>
              <w:pStyle w:val="TableContents"/>
              <w:rPr>
                <w:rFonts w:ascii="Arial" w:hAnsi="Arial"/>
                <w:sz w:val="20"/>
              </w:rPr>
            </w:pPr>
            <w:r>
              <w:rPr>
                <w:rFonts w:ascii="Arial" w:hAnsi="Arial"/>
                <w:sz w:val="20"/>
              </w:rPr>
              <w:t>El usuario ingresa Nombre Valido.</w:t>
            </w:r>
          </w:p>
          <w:p w:rsidR="00C02E6B" w:rsidRDefault="00C02E6B" w:rsidP="00C02E6B">
            <w:pPr>
              <w:pStyle w:val="TableContents"/>
              <w:rPr>
                <w:rFonts w:ascii="Arial" w:hAnsi="Arial"/>
                <w:sz w:val="20"/>
              </w:rPr>
            </w:pPr>
            <w:r>
              <w:rPr>
                <w:rFonts w:ascii="Arial" w:hAnsi="Arial"/>
                <w:sz w:val="20"/>
              </w:rPr>
              <w:t>Correo valido.</w:t>
            </w:r>
          </w:p>
          <w:p w:rsidR="00C02E6B" w:rsidRDefault="00C02E6B" w:rsidP="00C02E6B">
            <w:pPr>
              <w:pStyle w:val="TableContents"/>
              <w:rPr>
                <w:rFonts w:ascii="Arial" w:hAnsi="Arial"/>
                <w:sz w:val="20"/>
              </w:rPr>
            </w:pPr>
            <w:r>
              <w:rPr>
                <w:rFonts w:ascii="Arial" w:hAnsi="Arial"/>
                <w:sz w:val="20"/>
              </w:rPr>
              <w:t>Ingresa un rol.</w:t>
            </w:r>
          </w:p>
          <w:p w:rsidR="00C02E6B" w:rsidRDefault="00C02E6B" w:rsidP="00C02E6B">
            <w:pPr>
              <w:pStyle w:val="TableContents"/>
              <w:rPr>
                <w:rFonts w:ascii="Arial" w:hAnsi="Arial"/>
                <w:sz w:val="20"/>
              </w:rPr>
            </w:pPr>
            <w:r>
              <w:rPr>
                <w:rFonts w:ascii="Arial" w:hAnsi="Arial"/>
                <w:sz w:val="20"/>
              </w:rPr>
              <w:t>El sistema muestra un mensaje datos guardados</w:t>
            </w:r>
          </w:p>
        </w:tc>
        <w:tc>
          <w:tcPr>
            <w:tcW w:w="1941" w:type="dxa"/>
            <w:tcBorders>
              <w:left w:val="single" w:sz="1" w:space="0" w:color="000000"/>
              <w:bottom w:val="single" w:sz="1" w:space="0" w:color="000000"/>
            </w:tcBorders>
            <w:tcMar>
              <w:top w:w="55" w:type="dxa"/>
              <w:left w:w="55" w:type="dxa"/>
              <w:bottom w:w="55" w:type="dxa"/>
              <w:right w:w="55" w:type="dxa"/>
            </w:tcMar>
          </w:tcPr>
          <w:p w:rsidR="00C02E6B" w:rsidRDefault="00C02E6B" w:rsidP="00C02E6B">
            <w:pPr>
              <w:pStyle w:val="TableContents"/>
              <w:rPr>
                <w:rFonts w:ascii="Arial" w:hAnsi="Arial"/>
                <w:sz w:val="20"/>
              </w:rPr>
            </w:pPr>
            <w:r>
              <w:rPr>
                <w:rFonts w:ascii="Arial" w:hAnsi="Arial"/>
                <w:sz w:val="20"/>
              </w:rPr>
              <w:t xml:space="preserve">Si los datos son </w:t>
            </w:r>
            <w:r w:rsidR="007D221F">
              <w:rPr>
                <w:rFonts w:ascii="Arial" w:hAnsi="Arial"/>
                <w:sz w:val="20"/>
              </w:rPr>
              <w:t>vacíos</w:t>
            </w:r>
            <w:r>
              <w:rPr>
                <w:rFonts w:ascii="Arial" w:hAnsi="Arial"/>
                <w:sz w:val="20"/>
              </w:rPr>
              <w:t xml:space="preserve"> al hacer click en confirmar el sistema muestra un mensaje informando que llene los campos, la operación no se completa hasta que llene los campo.</w:t>
            </w:r>
          </w:p>
        </w:tc>
        <w:tc>
          <w:tcPr>
            <w:tcW w:w="1941" w:type="dxa"/>
            <w:tcBorders>
              <w:left w:val="single" w:sz="1" w:space="0" w:color="000000"/>
              <w:bottom w:val="single" w:sz="1" w:space="0" w:color="000000"/>
            </w:tcBorders>
          </w:tcPr>
          <w:p w:rsidR="00C02E6B" w:rsidRPr="00714EF0" w:rsidRDefault="00C02E6B" w:rsidP="00E72DCF">
            <w:pPr>
              <w:pStyle w:val="PSI-ComentarioenTabla"/>
            </w:pPr>
          </w:p>
        </w:tc>
        <w:tc>
          <w:tcPr>
            <w:tcW w:w="1930" w:type="dxa"/>
            <w:tcBorders>
              <w:left w:val="single" w:sz="1" w:space="0" w:color="000000"/>
              <w:bottom w:val="single" w:sz="1" w:space="0" w:color="000000"/>
              <w:right w:val="single" w:sz="1" w:space="0" w:color="000000"/>
            </w:tcBorders>
          </w:tcPr>
          <w:p w:rsidR="00C02E6B" w:rsidRPr="00714EF0" w:rsidRDefault="00C02E6B" w:rsidP="00E72DCF">
            <w:pPr>
              <w:pStyle w:val="PSI-ComentarioenTabla"/>
            </w:pPr>
          </w:p>
        </w:tc>
      </w:tr>
    </w:tbl>
    <w:p w:rsidR="00EB67B2" w:rsidRDefault="00EB67B2"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C02E6B" w:rsidRPr="00714EF0" w:rsidTr="00C02E6B">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C02E6B" w:rsidRPr="00714EF0" w:rsidRDefault="00574452" w:rsidP="00574452">
            <w:pPr>
              <w:pStyle w:val="PSI-Normal"/>
            </w:pPr>
            <w:r>
              <w:t xml:space="preserve">     &lt;ID/C</w:t>
            </w:r>
            <w:r w:rsidR="00C02E6B">
              <w:t>a</w:t>
            </w:r>
            <w:r>
              <w:t>rgar</w:t>
            </w:r>
            <w:r w:rsidR="00C02E6B">
              <w:t xml:space="preserve"> Usuario</w:t>
            </w:r>
            <w:r w:rsidR="00C02E6B" w:rsidRPr="00714EF0">
              <w:t>&gt;</w:t>
            </w:r>
          </w:p>
        </w:tc>
      </w:tr>
      <w:tr w:rsidR="00C02E6B" w:rsidRPr="00714EF0" w:rsidTr="00C02E6B">
        <w:tc>
          <w:tcPr>
            <w:tcW w:w="1708" w:type="dxa"/>
            <w:tcBorders>
              <w:top w:val="single" w:sz="1" w:space="0" w:color="000000"/>
              <w:left w:val="single" w:sz="1" w:space="0" w:color="000000"/>
              <w:bottom w:val="single" w:sz="1" w:space="0" w:color="000000"/>
            </w:tcBorders>
            <w:shd w:val="clear" w:color="auto" w:fill="C0C0C0"/>
          </w:tcPr>
          <w:p w:rsidR="00C02E6B" w:rsidRPr="00714EF0" w:rsidRDefault="00C02E6B" w:rsidP="00C02E6B">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C02E6B" w:rsidRPr="00714EF0" w:rsidRDefault="00C02E6B" w:rsidP="00C02E6B">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C02E6B" w:rsidRPr="00714EF0" w:rsidRDefault="00C02E6B" w:rsidP="00C02E6B">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C02E6B" w:rsidRPr="00714EF0" w:rsidRDefault="00C02E6B" w:rsidP="00C02E6B">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C02E6B" w:rsidRPr="00714EF0" w:rsidRDefault="00C02E6B" w:rsidP="00C02E6B">
            <w:pPr>
              <w:pStyle w:val="PSI-Normal"/>
              <w:rPr>
                <w:color w:val="0000FF"/>
              </w:rPr>
            </w:pPr>
            <w:r w:rsidRPr="00714EF0">
              <w:t xml:space="preserve">Flujo Alterno </w:t>
            </w:r>
            <w:r w:rsidRPr="00714EF0">
              <w:rPr>
                <w:color w:val="0000FF"/>
              </w:rPr>
              <w:t>(n)</w:t>
            </w:r>
          </w:p>
        </w:tc>
      </w:tr>
      <w:tr w:rsidR="00EB67B2" w:rsidRPr="00714EF0" w:rsidTr="00C02E6B">
        <w:tc>
          <w:tcPr>
            <w:tcW w:w="1708" w:type="dxa"/>
            <w:tcBorders>
              <w:left w:val="single" w:sz="1" w:space="0" w:color="000000"/>
              <w:bottom w:val="single" w:sz="1" w:space="0" w:color="000000"/>
            </w:tcBorders>
            <w:tcMar>
              <w:top w:w="55" w:type="dxa"/>
              <w:left w:w="55" w:type="dxa"/>
              <w:bottom w:w="55" w:type="dxa"/>
              <w:right w:w="55" w:type="dxa"/>
            </w:tcMar>
          </w:tcPr>
          <w:p w:rsidR="00EB67B2" w:rsidRPr="00714EF0" w:rsidRDefault="00EB67B2" w:rsidP="00E72DCF">
            <w:pPr>
              <w:pStyle w:val="PSI-ComentarioenTabla"/>
            </w:pPr>
            <w:r>
              <w:t>CU 02</w:t>
            </w:r>
          </w:p>
        </w:tc>
        <w:tc>
          <w:tcPr>
            <w:tcW w:w="1701" w:type="dxa"/>
            <w:tcBorders>
              <w:left w:val="single" w:sz="1" w:space="0" w:color="000000"/>
              <w:bottom w:val="single" w:sz="1" w:space="0" w:color="000000"/>
            </w:tcBorders>
            <w:tcMar>
              <w:top w:w="55" w:type="dxa"/>
              <w:left w:w="55" w:type="dxa"/>
              <w:bottom w:w="55" w:type="dxa"/>
              <w:right w:w="55" w:type="dxa"/>
            </w:tcMar>
          </w:tcPr>
          <w:p w:rsidR="00EB67B2" w:rsidRDefault="00EB67B2" w:rsidP="00C02E6B">
            <w:pPr>
              <w:pStyle w:val="TableContents"/>
              <w:rPr>
                <w:rFonts w:ascii="Arial" w:hAnsi="Arial"/>
                <w:sz w:val="20"/>
              </w:rPr>
            </w:pPr>
            <w:r>
              <w:rPr>
                <w:rFonts w:ascii="Arial" w:hAnsi="Arial"/>
                <w:sz w:val="20"/>
              </w:rPr>
              <w:t>El usuario ingresa Nombre Valido.</w:t>
            </w:r>
          </w:p>
          <w:p w:rsidR="00EB67B2" w:rsidRDefault="00EB67B2" w:rsidP="00C02E6B">
            <w:pPr>
              <w:pStyle w:val="TableContents"/>
              <w:rPr>
                <w:rFonts w:ascii="Arial" w:hAnsi="Arial"/>
                <w:sz w:val="20"/>
              </w:rPr>
            </w:pPr>
            <w:r>
              <w:rPr>
                <w:rFonts w:ascii="Arial" w:hAnsi="Arial"/>
                <w:sz w:val="20"/>
              </w:rPr>
              <w:t>Correo valido.</w:t>
            </w:r>
          </w:p>
          <w:p w:rsidR="00EB67B2" w:rsidRDefault="00EB67B2" w:rsidP="00C02E6B">
            <w:pPr>
              <w:pStyle w:val="TableContents"/>
              <w:rPr>
                <w:rFonts w:ascii="Arial" w:hAnsi="Arial"/>
                <w:sz w:val="20"/>
              </w:rPr>
            </w:pPr>
            <w:r>
              <w:rPr>
                <w:rFonts w:ascii="Arial" w:hAnsi="Arial"/>
                <w:sz w:val="20"/>
              </w:rPr>
              <w:t>Ingresa un rol.</w:t>
            </w:r>
          </w:p>
          <w:p w:rsidR="00EB67B2" w:rsidRDefault="00EB67B2" w:rsidP="00C02E6B">
            <w:pPr>
              <w:pStyle w:val="TableContents"/>
              <w:rPr>
                <w:rFonts w:ascii="Arial" w:hAnsi="Arial"/>
                <w:sz w:val="20"/>
              </w:rPr>
            </w:pPr>
            <w:r>
              <w:rPr>
                <w:rFonts w:ascii="Arial" w:hAnsi="Arial"/>
                <w:sz w:val="20"/>
              </w:rPr>
              <w:t>El sistema muestra un mensaje datos guardados</w:t>
            </w:r>
          </w:p>
        </w:tc>
        <w:tc>
          <w:tcPr>
            <w:tcW w:w="1941" w:type="dxa"/>
            <w:tcBorders>
              <w:left w:val="single" w:sz="1" w:space="0" w:color="000000"/>
              <w:bottom w:val="single" w:sz="1" w:space="0" w:color="000000"/>
            </w:tcBorders>
            <w:tcMar>
              <w:top w:w="55" w:type="dxa"/>
              <w:left w:w="55" w:type="dxa"/>
              <w:bottom w:w="55" w:type="dxa"/>
              <w:right w:w="55" w:type="dxa"/>
            </w:tcMar>
          </w:tcPr>
          <w:p w:rsidR="00EB67B2" w:rsidRDefault="00EB67B2" w:rsidP="00C02E6B">
            <w:pPr>
              <w:pStyle w:val="TableContents"/>
              <w:rPr>
                <w:rFonts w:ascii="Arial" w:hAnsi="Arial"/>
                <w:sz w:val="20"/>
              </w:rPr>
            </w:pPr>
            <w:r>
              <w:rPr>
                <w:rFonts w:ascii="Arial" w:hAnsi="Arial"/>
                <w:sz w:val="20"/>
              </w:rPr>
              <w:t xml:space="preserve">Si los datos son </w:t>
            </w:r>
            <w:r w:rsidR="007D221F">
              <w:rPr>
                <w:rFonts w:ascii="Arial" w:hAnsi="Arial"/>
                <w:sz w:val="20"/>
              </w:rPr>
              <w:t>vacíos</w:t>
            </w:r>
            <w:r>
              <w:rPr>
                <w:rFonts w:ascii="Arial" w:hAnsi="Arial"/>
                <w:sz w:val="20"/>
              </w:rPr>
              <w:t xml:space="preserve"> al hacer click en confirmar el sistema muestra un mensaje informando que llene los campos, la operación no se completa hasta que </w:t>
            </w:r>
            <w:r>
              <w:rPr>
                <w:rFonts w:ascii="Arial" w:hAnsi="Arial"/>
                <w:sz w:val="20"/>
              </w:rPr>
              <w:lastRenderedPageBreak/>
              <w:t>llene los campo.</w:t>
            </w:r>
          </w:p>
        </w:tc>
        <w:tc>
          <w:tcPr>
            <w:tcW w:w="1941" w:type="dxa"/>
            <w:tcBorders>
              <w:left w:val="single" w:sz="1" w:space="0" w:color="000000"/>
              <w:bottom w:val="single" w:sz="1" w:space="0" w:color="000000"/>
            </w:tcBorders>
          </w:tcPr>
          <w:p w:rsidR="00EB67B2" w:rsidRDefault="00EB67B2" w:rsidP="003712C2">
            <w:pPr>
              <w:pStyle w:val="TableContents"/>
              <w:rPr>
                <w:rFonts w:ascii="Arial" w:hAnsi="Arial"/>
                <w:sz w:val="20"/>
              </w:rPr>
            </w:pPr>
            <w:r>
              <w:rPr>
                <w:rFonts w:ascii="Arial" w:hAnsi="Arial"/>
                <w:sz w:val="20"/>
              </w:rPr>
              <w:lastRenderedPageBreak/>
              <w:t xml:space="preserve">Al hacer click en  Confirmar, el sistema mostrara en pantalla un mensaje de “Llene los campos </w:t>
            </w:r>
            <w:r w:rsidR="007D221F">
              <w:rPr>
                <w:rFonts w:ascii="Arial" w:hAnsi="Arial"/>
                <w:sz w:val="20"/>
              </w:rPr>
              <w:t>vacíos</w:t>
            </w:r>
            <w:r>
              <w:rPr>
                <w:rFonts w:ascii="Arial" w:hAnsi="Arial"/>
                <w:sz w:val="20"/>
              </w:rPr>
              <w:t xml:space="preserve">”. No </w:t>
            </w:r>
            <w:r w:rsidR="007D221F">
              <w:rPr>
                <w:rFonts w:ascii="Arial" w:hAnsi="Arial"/>
                <w:sz w:val="20"/>
              </w:rPr>
              <w:t>continúa</w:t>
            </w:r>
            <w:r>
              <w:rPr>
                <w:rFonts w:ascii="Arial" w:hAnsi="Arial"/>
                <w:sz w:val="20"/>
              </w:rPr>
              <w:t xml:space="preserve"> la </w:t>
            </w:r>
            <w:r w:rsidR="007D221F">
              <w:rPr>
                <w:rFonts w:ascii="Arial" w:hAnsi="Arial"/>
                <w:sz w:val="20"/>
              </w:rPr>
              <w:t>operación</w:t>
            </w:r>
            <w:r>
              <w:rPr>
                <w:rFonts w:ascii="Arial" w:hAnsi="Arial"/>
                <w:sz w:val="20"/>
              </w:rPr>
              <w:t xml:space="preserve"> hasta </w:t>
            </w:r>
            <w:r>
              <w:rPr>
                <w:rFonts w:ascii="Arial" w:hAnsi="Arial"/>
                <w:sz w:val="20"/>
              </w:rPr>
              <w:lastRenderedPageBreak/>
              <w:t xml:space="preserve">que termine de llenar los campos </w:t>
            </w:r>
            <w:r w:rsidR="007D221F">
              <w:rPr>
                <w:rFonts w:ascii="Arial" w:hAnsi="Arial"/>
                <w:sz w:val="20"/>
              </w:rPr>
              <w:t>vacíos</w:t>
            </w:r>
            <w:r>
              <w:rPr>
                <w:rFonts w:ascii="Arial" w:hAnsi="Arial"/>
                <w:sz w:val="20"/>
              </w:rPr>
              <w:t>.</w:t>
            </w:r>
          </w:p>
        </w:tc>
        <w:tc>
          <w:tcPr>
            <w:tcW w:w="1930" w:type="dxa"/>
            <w:tcBorders>
              <w:left w:val="single" w:sz="1" w:space="0" w:color="000000"/>
              <w:bottom w:val="single" w:sz="1" w:space="0" w:color="000000"/>
              <w:right w:val="single" w:sz="1" w:space="0" w:color="000000"/>
            </w:tcBorders>
          </w:tcPr>
          <w:p w:rsidR="00EB67B2" w:rsidRPr="00714EF0" w:rsidRDefault="00EB67B2" w:rsidP="00E72DCF">
            <w:pPr>
              <w:pStyle w:val="PSI-ComentarioenTabla"/>
            </w:pPr>
          </w:p>
        </w:tc>
      </w:tr>
    </w:tbl>
    <w:p w:rsidR="00EB67B2" w:rsidRDefault="00EB67B2"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EB67B2" w:rsidRPr="00714EF0" w:rsidTr="003712C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EB67B2" w:rsidRPr="00714EF0" w:rsidRDefault="00574452" w:rsidP="003712C2">
            <w:pPr>
              <w:pStyle w:val="PSI-Normal"/>
            </w:pPr>
            <w:r>
              <w:t xml:space="preserve">     &lt;ID/Eliminar Usuario</w:t>
            </w:r>
            <w:r w:rsidR="00EB67B2" w:rsidRPr="00714EF0">
              <w:t>&gt;</w:t>
            </w:r>
          </w:p>
        </w:tc>
      </w:tr>
      <w:tr w:rsidR="00EB67B2" w:rsidRPr="00714EF0" w:rsidTr="003712C2">
        <w:tc>
          <w:tcPr>
            <w:tcW w:w="1708" w:type="dxa"/>
            <w:tcBorders>
              <w:top w:val="single" w:sz="1" w:space="0" w:color="000000"/>
              <w:left w:val="single" w:sz="1" w:space="0" w:color="000000"/>
              <w:bottom w:val="single" w:sz="1" w:space="0" w:color="000000"/>
            </w:tcBorders>
            <w:shd w:val="clear" w:color="auto" w:fill="C0C0C0"/>
          </w:tcPr>
          <w:p w:rsidR="00EB67B2" w:rsidRPr="00714EF0" w:rsidRDefault="00EB67B2" w:rsidP="003712C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EB67B2" w:rsidRPr="00714EF0" w:rsidRDefault="00EB67B2" w:rsidP="003712C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EB67B2" w:rsidRPr="00714EF0" w:rsidRDefault="00EB67B2" w:rsidP="003712C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EB67B2" w:rsidRPr="00714EF0" w:rsidRDefault="00EB67B2" w:rsidP="003712C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EB67B2" w:rsidRPr="00714EF0" w:rsidRDefault="00EB67B2" w:rsidP="003712C2">
            <w:pPr>
              <w:pStyle w:val="PSI-Normal"/>
              <w:rPr>
                <w:color w:val="0000FF"/>
              </w:rPr>
            </w:pPr>
            <w:r w:rsidRPr="00714EF0">
              <w:t xml:space="preserve">Flujo Alterno </w:t>
            </w:r>
            <w:r w:rsidRPr="00714EF0">
              <w:rPr>
                <w:color w:val="0000FF"/>
              </w:rPr>
              <w:t>(n)</w:t>
            </w:r>
          </w:p>
        </w:tc>
      </w:tr>
      <w:tr w:rsidR="00EB67B2" w:rsidRPr="00714EF0" w:rsidTr="003712C2">
        <w:tc>
          <w:tcPr>
            <w:tcW w:w="1708" w:type="dxa"/>
            <w:tcBorders>
              <w:left w:val="single" w:sz="1" w:space="0" w:color="000000"/>
              <w:bottom w:val="single" w:sz="1" w:space="0" w:color="000000"/>
            </w:tcBorders>
            <w:tcMar>
              <w:top w:w="55" w:type="dxa"/>
              <w:left w:w="55" w:type="dxa"/>
              <w:bottom w:w="55" w:type="dxa"/>
              <w:right w:w="55" w:type="dxa"/>
            </w:tcMar>
          </w:tcPr>
          <w:p w:rsidR="00EB67B2" w:rsidRPr="00714EF0" w:rsidRDefault="00EB67B2" w:rsidP="00E72DCF">
            <w:pPr>
              <w:pStyle w:val="PSI-ComentarioenTabla"/>
            </w:pPr>
            <w:r>
              <w:t>CU 03</w:t>
            </w:r>
          </w:p>
        </w:tc>
        <w:tc>
          <w:tcPr>
            <w:tcW w:w="1701" w:type="dxa"/>
            <w:tcBorders>
              <w:left w:val="single" w:sz="1" w:space="0" w:color="000000"/>
              <w:bottom w:val="single" w:sz="1" w:space="0" w:color="000000"/>
            </w:tcBorders>
            <w:tcMar>
              <w:top w:w="55" w:type="dxa"/>
              <w:left w:w="55" w:type="dxa"/>
              <w:bottom w:w="55" w:type="dxa"/>
              <w:right w:w="55" w:type="dxa"/>
            </w:tcMar>
          </w:tcPr>
          <w:p w:rsidR="00EB67B2" w:rsidRDefault="00574452" w:rsidP="003712C2">
            <w:pPr>
              <w:pStyle w:val="TableContents"/>
            </w:pPr>
            <w:r>
              <w:t>El usu</w:t>
            </w:r>
            <w:r w:rsidR="004A47C7">
              <w:t>a</w:t>
            </w:r>
            <w:r>
              <w:t>rio ingresa nombre, apellido, mail, cargo, nivel de acceso, entre otros.</w:t>
            </w:r>
          </w:p>
          <w:p w:rsidR="00574452" w:rsidRDefault="00574452" w:rsidP="003712C2">
            <w:pPr>
              <w:pStyle w:val="TableContents"/>
              <w:rPr>
                <w:rFonts w:ascii="Arial" w:hAnsi="Arial"/>
                <w:sz w:val="20"/>
              </w:rPr>
            </w:pPr>
            <w:r>
              <w:t>El sistema informa que la operación fue un éxito.</w:t>
            </w:r>
          </w:p>
        </w:tc>
        <w:tc>
          <w:tcPr>
            <w:tcW w:w="1941" w:type="dxa"/>
            <w:tcBorders>
              <w:left w:val="single" w:sz="1" w:space="0" w:color="000000"/>
              <w:bottom w:val="single" w:sz="1" w:space="0" w:color="000000"/>
            </w:tcBorders>
            <w:tcMar>
              <w:top w:w="55" w:type="dxa"/>
              <w:left w:w="55" w:type="dxa"/>
              <w:bottom w:w="55" w:type="dxa"/>
              <w:right w:w="55" w:type="dxa"/>
            </w:tcMar>
          </w:tcPr>
          <w:p w:rsidR="00EB67B2" w:rsidRDefault="00EB67B2" w:rsidP="003712C2">
            <w:pPr>
              <w:pStyle w:val="TableContents"/>
              <w:rPr>
                <w:rFonts w:ascii="Arial" w:hAnsi="Arial"/>
                <w:sz w:val="20"/>
              </w:rPr>
            </w:pPr>
          </w:p>
        </w:tc>
        <w:tc>
          <w:tcPr>
            <w:tcW w:w="1941" w:type="dxa"/>
            <w:tcBorders>
              <w:left w:val="single" w:sz="1" w:space="0" w:color="000000"/>
              <w:bottom w:val="single" w:sz="1" w:space="0" w:color="000000"/>
            </w:tcBorders>
          </w:tcPr>
          <w:p w:rsidR="00EB67B2" w:rsidRPr="00714EF0" w:rsidRDefault="00EB67B2" w:rsidP="00E72DCF">
            <w:pPr>
              <w:pStyle w:val="PSI-ComentarioenTabla"/>
            </w:pPr>
          </w:p>
        </w:tc>
        <w:tc>
          <w:tcPr>
            <w:tcW w:w="1930" w:type="dxa"/>
            <w:tcBorders>
              <w:left w:val="single" w:sz="1" w:space="0" w:color="000000"/>
              <w:bottom w:val="single" w:sz="1" w:space="0" w:color="000000"/>
              <w:right w:val="single" w:sz="1" w:space="0" w:color="000000"/>
            </w:tcBorders>
          </w:tcPr>
          <w:p w:rsidR="00EB67B2" w:rsidRPr="00714EF0" w:rsidRDefault="00EB67B2" w:rsidP="00E72DCF">
            <w:pPr>
              <w:pStyle w:val="PSI-ComentarioenTabla"/>
            </w:pPr>
          </w:p>
        </w:tc>
      </w:tr>
    </w:tbl>
    <w:p w:rsidR="00C626D2" w:rsidRDefault="00C626D2"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C626D2" w:rsidRPr="00714EF0" w:rsidTr="003712C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C626D2" w:rsidRPr="00714EF0" w:rsidRDefault="00C626D2" w:rsidP="00C626D2">
            <w:pPr>
              <w:pStyle w:val="PSI-Normal"/>
            </w:pPr>
            <w:r>
              <w:t xml:space="preserve">     &lt;ID/Modificar Usuario</w:t>
            </w:r>
            <w:r w:rsidRPr="00714EF0">
              <w:t>&gt;</w:t>
            </w:r>
          </w:p>
        </w:tc>
      </w:tr>
      <w:tr w:rsidR="00C626D2" w:rsidRPr="00714EF0" w:rsidTr="003712C2">
        <w:tc>
          <w:tcPr>
            <w:tcW w:w="1708"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C626D2" w:rsidRPr="00714EF0" w:rsidRDefault="00C626D2" w:rsidP="003712C2">
            <w:pPr>
              <w:pStyle w:val="PSI-Normal"/>
              <w:rPr>
                <w:color w:val="0000FF"/>
              </w:rPr>
            </w:pPr>
            <w:r w:rsidRPr="00714EF0">
              <w:t xml:space="preserve">Flujo Alterno </w:t>
            </w:r>
            <w:r w:rsidRPr="00714EF0">
              <w:rPr>
                <w:color w:val="0000FF"/>
              </w:rPr>
              <w:t>(n)</w:t>
            </w:r>
          </w:p>
        </w:tc>
      </w:tr>
      <w:tr w:rsidR="00C626D2" w:rsidRPr="00714EF0" w:rsidTr="003712C2">
        <w:tc>
          <w:tcPr>
            <w:tcW w:w="1708" w:type="dxa"/>
            <w:tcBorders>
              <w:left w:val="single" w:sz="1" w:space="0" w:color="000000"/>
              <w:bottom w:val="single" w:sz="1" w:space="0" w:color="000000"/>
            </w:tcBorders>
            <w:tcMar>
              <w:top w:w="55" w:type="dxa"/>
              <w:left w:w="55" w:type="dxa"/>
              <w:bottom w:w="55" w:type="dxa"/>
              <w:right w:w="55" w:type="dxa"/>
            </w:tcMar>
          </w:tcPr>
          <w:p w:rsidR="00C626D2" w:rsidRPr="00714EF0" w:rsidRDefault="00C626D2" w:rsidP="00E72DCF">
            <w:pPr>
              <w:pStyle w:val="PSI-ComentarioenTabla"/>
            </w:pPr>
            <w:r>
              <w:t>CU 04</w:t>
            </w:r>
          </w:p>
        </w:tc>
        <w:tc>
          <w:tcPr>
            <w:tcW w:w="1701" w:type="dxa"/>
            <w:tcBorders>
              <w:left w:val="single" w:sz="1" w:space="0" w:color="000000"/>
              <w:bottom w:val="single" w:sz="1" w:space="0" w:color="000000"/>
            </w:tcBorders>
            <w:tcMar>
              <w:top w:w="55" w:type="dxa"/>
              <w:left w:w="55" w:type="dxa"/>
              <w:bottom w:w="55" w:type="dxa"/>
              <w:right w:w="55" w:type="dxa"/>
            </w:tcMar>
          </w:tcPr>
          <w:p w:rsidR="00C626D2" w:rsidRDefault="00C626D2" w:rsidP="003712C2">
            <w:pPr>
              <w:pStyle w:val="TableContents"/>
            </w:pPr>
            <w:r>
              <w:t xml:space="preserve">El usuario </w:t>
            </w:r>
            <w:r w:rsidR="004A47C7">
              <w:t xml:space="preserve">ingresa los datos a modificar, </w:t>
            </w:r>
            <w:r>
              <w:t>nombre, apellido, mail, cargo, nivel de acceso, entre otros.</w:t>
            </w:r>
          </w:p>
          <w:p w:rsidR="00C626D2" w:rsidRDefault="00C626D2" w:rsidP="003712C2">
            <w:pPr>
              <w:pStyle w:val="TableContents"/>
              <w:rPr>
                <w:rFonts w:ascii="Arial" w:hAnsi="Arial"/>
                <w:sz w:val="20"/>
              </w:rPr>
            </w:pPr>
            <w:r>
              <w:t>El sistema informa que la operación fue un éxito.</w:t>
            </w:r>
          </w:p>
        </w:tc>
        <w:tc>
          <w:tcPr>
            <w:tcW w:w="1941" w:type="dxa"/>
            <w:tcBorders>
              <w:left w:val="single" w:sz="1" w:space="0" w:color="000000"/>
              <w:bottom w:val="single" w:sz="1" w:space="0" w:color="000000"/>
            </w:tcBorders>
            <w:tcMar>
              <w:top w:w="55" w:type="dxa"/>
              <w:left w:w="55" w:type="dxa"/>
              <w:bottom w:w="55" w:type="dxa"/>
              <w:right w:w="55" w:type="dxa"/>
            </w:tcMar>
          </w:tcPr>
          <w:p w:rsidR="00C626D2" w:rsidRDefault="00C626D2" w:rsidP="003712C2">
            <w:pPr>
              <w:pStyle w:val="TableContents"/>
              <w:rPr>
                <w:rFonts w:ascii="Arial" w:hAnsi="Arial"/>
                <w:sz w:val="20"/>
              </w:rPr>
            </w:pPr>
          </w:p>
        </w:tc>
        <w:tc>
          <w:tcPr>
            <w:tcW w:w="1941" w:type="dxa"/>
            <w:tcBorders>
              <w:left w:val="single" w:sz="1" w:space="0" w:color="000000"/>
              <w:bottom w:val="single" w:sz="1" w:space="0" w:color="000000"/>
            </w:tcBorders>
          </w:tcPr>
          <w:p w:rsidR="00C626D2" w:rsidRPr="00714EF0" w:rsidRDefault="00C626D2" w:rsidP="00E72DCF">
            <w:pPr>
              <w:pStyle w:val="PSI-ComentarioenTabla"/>
            </w:pPr>
          </w:p>
        </w:tc>
        <w:tc>
          <w:tcPr>
            <w:tcW w:w="1930" w:type="dxa"/>
            <w:tcBorders>
              <w:left w:val="single" w:sz="1" w:space="0" w:color="000000"/>
              <w:bottom w:val="single" w:sz="1" w:space="0" w:color="000000"/>
              <w:right w:val="single" w:sz="1" w:space="0" w:color="000000"/>
            </w:tcBorders>
          </w:tcPr>
          <w:p w:rsidR="00C626D2" w:rsidRPr="00714EF0" w:rsidRDefault="00C626D2" w:rsidP="00E72DCF">
            <w:pPr>
              <w:pStyle w:val="PSI-ComentarioenTabla"/>
            </w:pPr>
          </w:p>
        </w:tc>
      </w:tr>
    </w:tbl>
    <w:p w:rsidR="00C626D2" w:rsidRDefault="00C626D2"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C626D2" w:rsidRPr="00714EF0" w:rsidTr="003712C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C626D2" w:rsidRPr="00714EF0" w:rsidRDefault="00C626D2" w:rsidP="003712C2">
            <w:pPr>
              <w:pStyle w:val="PSI-Normal"/>
            </w:pPr>
            <w:r>
              <w:t xml:space="preserve">     &lt;ID/</w:t>
            </w:r>
            <w:r w:rsidR="00DF20D1">
              <w:t>Buscar</w:t>
            </w:r>
            <w:r>
              <w:t xml:space="preserve"> Usuario</w:t>
            </w:r>
            <w:r w:rsidRPr="00714EF0">
              <w:t>&gt;</w:t>
            </w:r>
          </w:p>
        </w:tc>
      </w:tr>
      <w:tr w:rsidR="00C626D2" w:rsidRPr="00714EF0" w:rsidTr="003712C2">
        <w:tc>
          <w:tcPr>
            <w:tcW w:w="1708"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C626D2" w:rsidRPr="00714EF0" w:rsidRDefault="00C626D2" w:rsidP="003712C2">
            <w:pPr>
              <w:pStyle w:val="PSI-Normal"/>
              <w:rPr>
                <w:color w:val="0000FF"/>
              </w:rPr>
            </w:pPr>
            <w:r w:rsidRPr="00714EF0">
              <w:t xml:space="preserve">Flujo Alterno </w:t>
            </w:r>
            <w:r w:rsidRPr="00714EF0">
              <w:rPr>
                <w:color w:val="0000FF"/>
              </w:rPr>
              <w:t>(n)</w:t>
            </w:r>
          </w:p>
        </w:tc>
      </w:tr>
      <w:tr w:rsidR="00C626D2" w:rsidRPr="00714EF0" w:rsidTr="003712C2">
        <w:tc>
          <w:tcPr>
            <w:tcW w:w="1708" w:type="dxa"/>
            <w:tcBorders>
              <w:left w:val="single" w:sz="1" w:space="0" w:color="000000"/>
              <w:bottom w:val="single" w:sz="1" w:space="0" w:color="000000"/>
            </w:tcBorders>
            <w:tcMar>
              <w:top w:w="55" w:type="dxa"/>
              <w:left w:w="55" w:type="dxa"/>
              <w:bottom w:w="55" w:type="dxa"/>
              <w:right w:w="55" w:type="dxa"/>
            </w:tcMar>
          </w:tcPr>
          <w:p w:rsidR="00C626D2" w:rsidRPr="00714EF0" w:rsidRDefault="00C626D2" w:rsidP="00E72DCF">
            <w:pPr>
              <w:pStyle w:val="PSI-ComentarioenTabla"/>
            </w:pPr>
            <w:r>
              <w:t>CU 05</w:t>
            </w:r>
          </w:p>
        </w:tc>
        <w:tc>
          <w:tcPr>
            <w:tcW w:w="1701" w:type="dxa"/>
            <w:tcBorders>
              <w:left w:val="single" w:sz="1" w:space="0" w:color="000000"/>
              <w:bottom w:val="single" w:sz="1" w:space="0" w:color="000000"/>
            </w:tcBorders>
            <w:tcMar>
              <w:top w:w="55" w:type="dxa"/>
              <w:left w:w="55" w:type="dxa"/>
              <w:bottom w:w="55" w:type="dxa"/>
              <w:right w:w="55" w:type="dxa"/>
            </w:tcMar>
          </w:tcPr>
          <w:p w:rsidR="00C626D2" w:rsidRDefault="00DF20D1" w:rsidP="003712C2">
            <w:pPr>
              <w:pStyle w:val="TableContents"/>
              <w:rPr>
                <w:rFonts w:ascii="Arial" w:hAnsi="Arial"/>
                <w:sz w:val="20"/>
              </w:rPr>
            </w:pPr>
            <w:r>
              <w:rPr>
                <w:rFonts w:ascii="Arial" w:hAnsi="Arial"/>
                <w:sz w:val="20"/>
              </w:rPr>
              <w:t xml:space="preserve">El usuario ingresa el nombre a buscar, el sistema muestra los datos </w:t>
            </w:r>
            <w:r>
              <w:rPr>
                <w:rFonts w:ascii="Arial" w:hAnsi="Arial"/>
                <w:sz w:val="20"/>
              </w:rPr>
              <w:lastRenderedPageBreak/>
              <w:t>del usuario</w:t>
            </w:r>
          </w:p>
        </w:tc>
        <w:tc>
          <w:tcPr>
            <w:tcW w:w="1941" w:type="dxa"/>
            <w:tcBorders>
              <w:left w:val="single" w:sz="1" w:space="0" w:color="000000"/>
              <w:bottom w:val="single" w:sz="1" w:space="0" w:color="000000"/>
            </w:tcBorders>
            <w:tcMar>
              <w:top w:w="55" w:type="dxa"/>
              <w:left w:w="55" w:type="dxa"/>
              <w:bottom w:w="55" w:type="dxa"/>
              <w:right w:w="55" w:type="dxa"/>
            </w:tcMar>
          </w:tcPr>
          <w:p w:rsidR="00C626D2" w:rsidRDefault="00DF20D1" w:rsidP="003712C2">
            <w:pPr>
              <w:pStyle w:val="TableContents"/>
              <w:rPr>
                <w:rFonts w:ascii="Arial" w:hAnsi="Arial"/>
                <w:sz w:val="20"/>
              </w:rPr>
            </w:pPr>
            <w:r>
              <w:rPr>
                <w:rFonts w:ascii="Arial" w:hAnsi="Arial"/>
                <w:sz w:val="20"/>
              </w:rPr>
              <w:lastRenderedPageBreak/>
              <w:t xml:space="preserve">Si </w:t>
            </w:r>
            <w:r w:rsidR="003712C2">
              <w:rPr>
                <w:rFonts w:ascii="Arial" w:hAnsi="Arial"/>
                <w:sz w:val="20"/>
              </w:rPr>
              <w:t>el usuario no existe el sistema muestra por pantalla un mensaje “Usuario no existe”.</w:t>
            </w:r>
          </w:p>
        </w:tc>
        <w:tc>
          <w:tcPr>
            <w:tcW w:w="1941" w:type="dxa"/>
            <w:tcBorders>
              <w:left w:val="single" w:sz="1" w:space="0" w:color="000000"/>
              <w:bottom w:val="single" w:sz="1" w:space="0" w:color="000000"/>
            </w:tcBorders>
          </w:tcPr>
          <w:p w:rsidR="00C626D2" w:rsidRPr="00714EF0" w:rsidRDefault="00C626D2" w:rsidP="00E72DCF">
            <w:pPr>
              <w:pStyle w:val="PSI-ComentarioenTabla"/>
            </w:pPr>
          </w:p>
        </w:tc>
        <w:tc>
          <w:tcPr>
            <w:tcW w:w="1930" w:type="dxa"/>
            <w:tcBorders>
              <w:left w:val="single" w:sz="1" w:space="0" w:color="000000"/>
              <w:bottom w:val="single" w:sz="1" w:space="0" w:color="000000"/>
              <w:right w:val="single" w:sz="1" w:space="0" w:color="000000"/>
            </w:tcBorders>
          </w:tcPr>
          <w:p w:rsidR="00C626D2" w:rsidRPr="00714EF0" w:rsidRDefault="00C626D2" w:rsidP="00E72DCF">
            <w:pPr>
              <w:pStyle w:val="PSI-ComentarioenTabla"/>
            </w:pPr>
          </w:p>
        </w:tc>
      </w:tr>
    </w:tbl>
    <w:p w:rsidR="00C626D2" w:rsidRDefault="00C626D2" w:rsidP="00C02E6B">
      <w:pPr>
        <w:pStyle w:val="PSI-Ttulo2"/>
        <w:ind w:left="0" w:firstLine="0"/>
        <w:rPr>
          <w:lang w:val="es-ES"/>
        </w:rPr>
      </w:pPr>
    </w:p>
    <w:p w:rsidR="00FE2ED1" w:rsidRDefault="00FE2ED1" w:rsidP="00C02E6B">
      <w:pPr>
        <w:pStyle w:val="PSI-Ttulo2"/>
        <w:ind w:left="0" w:firstLine="0"/>
        <w:rPr>
          <w:lang w:val="es-ES"/>
        </w:rPr>
      </w:pPr>
    </w:p>
    <w:p w:rsidR="00FE2ED1" w:rsidRDefault="00FE2ED1" w:rsidP="00C02E6B">
      <w:pPr>
        <w:pStyle w:val="PSI-Ttulo2"/>
        <w:ind w:left="0" w:firstLine="0"/>
        <w:rPr>
          <w:lang w:val="es-ES"/>
        </w:rPr>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C626D2" w:rsidRPr="00714EF0" w:rsidTr="003712C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C626D2" w:rsidRPr="00714EF0" w:rsidRDefault="00C626D2" w:rsidP="003712C2">
            <w:pPr>
              <w:pStyle w:val="PSI-Normal"/>
            </w:pPr>
            <w:r>
              <w:t xml:space="preserve">     &lt;ID/</w:t>
            </w:r>
            <w:r w:rsidR="00DF20D1">
              <w:t xml:space="preserve"> Gestionar Curso</w:t>
            </w:r>
            <w:r w:rsidRPr="00714EF0">
              <w:t>&gt;</w:t>
            </w:r>
          </w:p>
        </w:tc>
      </w:tr>
      <w:tr w:rsidR="00C626D2" w:rsidRPr="00714EF0" w:rsidTr="003712C2">
        <w:tc>
          <w:tcPr>
            <w:tcW w:w="1708"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C626D2" w:rsidRPr="00714EF0" w:rsidRDefault="00C626D2" w:rsidP="003712C2">
            <w:pPr>
              <w:pStyle w:val="PSI-Normal"/>
              <w:rPr>
                <w:color w:val="0000FF"/>
              </w:rPr>
            </w:pPr>
            <w:r w:rsidRPr="00714EF0">
              <w:t xml:space="preserve">Flujo Alterno </w:t>
            </w:r>
            <w:r w:rsidRPr="00714EF0">
              <w:rPr>
                <w:color w:val="0000FF"/>
              </w:rPr>
              <w:t>(n)</w:t>
            </w:r>
          </w:p>
        </w:tc>
      </w:tr>
      <w:tr w:rsidR="00C626D2" w:rsidRPr="00714EF0" w:rsidTr="003712C2">
        <w:tc>
          <w:tcPr>
            <w:tcW w:w="1708" w:type="dxa"/>
            <w:tcBorders>
              <w:left w:val="single" w:sz="1" w:space="0" w:color="000000"/>
              <w:bottom w:val="single" w:sz="1" w:space="0" w:color="000000"/>
            </w:tcBorders>
            <w:tcMar>
              <w:top w:w="55" w:type="dxa"/>
              <w:left w:w="55" w:type="dxa"/>
              <w:bottom w:w="55" w:type="dxa"/>
              <w:right w:w="55" w:type="dxa"/>
            </w:tcMar>
          </w:tcPr>
          <w:p w:rsidR="00C626D2" w:rsidRPr="00714EF0" w:rsidRDefault="00C626D2" w:rsidP="00E72DCF">
            <w:pPr>
              <w:pStyle w:val="PSI-ComentarioenTabla"/>
            </w:pPr>
            <w:r>
              <w:t>CU 06</w:t>
            </w:r>
          </w:p>
        </w:tc>
        <w:tc>
          <w:tcPr>
            <w:tcW w:w="1701" w:type="dxa"/>
            <w:tcBorders>
              <w:left w:val="single" w:sz="1" w:space="0" w:color="000000"/>
              <w:bottom w:val="single" w:sz="1" w:space="0" w:color="000000"/>
            </w:tcBorders>
            <w:tcMar>
              <w:top w:w="55" w:type="dxa"/>
              <w:left w:w="55" w:type="dxa"/>
              <w:bottom w:w="55" w:type="dxa"/>
              <w:right w:w="55" w:type="dxa"/>
            </w:tcMar>
          </w:tcPr>
          <w:p w:rsidR="00C626D2" w:rsidRDefault="003712C2" w:rsidP="003712C2">
            <w:pPr>
              <w:pStyle w:val="TableContents"/>
              <w:rPr>
                <w:rFonts w:ascii="Arial" w:hAnsi="Arial"/>
                <w:sz w:val="20"/>
              </w:rPr>
            </w:pPr>
            <w:r>
              <w:rPr>
                <w:rFonts w:ascii="Arial" w:hAnsi="Arial"/>
                <w:sz w:val="20"/>
              </w:rPr>
              <w:t>El sistema presenta la pantalla de opciones: El usuario elije entre Buscar, eliminar, modificar datos.</w:t>
            </w:r>
          </w:p>
        </w:tc>
        <w:tc>
          <w:tcPr>
            <w:tcW w:w="1941" w:type="dxa"/>
            <w:tcBorders>
              <w:left w:val="single" w:sz="1" w:space="0" w:color="000000"/>
              <w:bottom w:val="single" w:sz="1" w:space="0" w:color="000000"/>
            </w:tcBorders>
            <w:tcMar>
              <w:top w:w="55" w:type="dxa"/>
              <w:left w:w="55" w:type="dxa"/>
              <w:bottom w:w="55" w:type="dxa"/>
              <w:right w:w="55" w:type="dxa"/>
            </w:tcMar>
          </w:tcPr>
          <w:p w:rsidR="00C626D2" w:rsidRDefault="00C626D2" w:rsidP="003712C2">
            <w:pPr>
              <w:pStyle w:val="TableContents"/>
              <w:rPr>
                <w:rFonts w:ascii="Arial" w:hAnsi="Arial"/>
                <w:sz w:val="20"/>
              </w:rPr>
            </w:pPr>
          </w:p>
        </w:tc>
        <w:tc>
          <w:tcPr>
            <w:tcW w:w="1941" w:type="dxa"/>
            <w:tcBorders>
              <w:left w:val="single" w:sz="1" w:space="0" w:color="000000"/>
              <w:bottom w:val="single" w:sz="1" w:space="0" w:color="000000"/>
            </w:tcBorders>
          </w:tcPr>
          <w:p w:rsidR="00C626D2" w:rsidRPr="00714EF0" w:rsidRDefault="00C626D2" w:rsidP="00E72DCF">
            <w:pPr>
              <w:pStyle w:val="PSI-ComentarioenTabla"/>
            </w:pPr>
          </w:p>
        </w:tc>
        <w:tc>
          <w:tcPr>
            <w:tcW w:w="1930" w:type="dxa"/>
            <w:tcBorders>
              <w:left w:val="single" w:sz="1" w:space="0" w:color="000000"/>
              <w:bottom w:val="single" w:sz="1" w:space="0" w:color="000000"/>
              <w:right w:val="single" w:sz="1" w:space="0" w:color="000000"/>
            </w:tcBorders>
          </w:tcPr>
          <w:p w:rsidR="00C626D2" w:rsidRPr="00714EF0" w:rsidRDefault="00C626D2" w:rsidP="00E72DCF">
            <w:pPr>
              <w:pStyle w:val="PSI-ComentarioenTabla"/>
            </w:pPr>
          </w:p>
        </w:tc>
      </w:tr>
    </w:tbl>
    <w:p w:rsidR="00C626D2" w:rsidRDefault="00C626D2" w:rsidP="00C02E6B">
      <w:pPr>
        <w:pStyle w:val="PSI-Ttulo2"/>
        <w:ind w:left="0" w:firstLine="0"/>
        <w:rPr>
          <w:lang w:val="es-ES"/>
        </w:rPr>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C626D2" w:rsidRPr="00714EF0" w:rsidTr="003712C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C626D2" w:rsidRPr="00714EF0" w:rsidRDefault="00C626D2" w:rsidP="003712C2">
            <w:pPr>
              <w:pStyle w:val="PSI-Normal"/>
            </w:pPr>
            <w:r>
              <w:t xml:space="preserve">     &lt;ID/</w:t>
            </w:r>
            <w:r w:rsidR="00DF20D1">
              <w:t xml:space="preserve"> Cargar Curso</w:t>
            </w:r>
            <w:r w:rsidRPr="00714EF0">
              <w:t>&gt;</w:t>
            </w:r>
          </w:p>
        </w:tc>
      </w:tr>
      <w:tr w:rsidR="00C626D2" w:rsidRPr="00714EF0" w:rsidTr="003712C2">
        <w:tc>
          <w:tcPr>
            <w:tcW w:w="1708"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C626D2" w:rsidRPr="00714EF0" w:rsidRDefault="00C626D2" w:rsidP="003712C2">
            <w:pPr>
              <w:pStyle w:val="PSI-Normal"/>
              <w:rPr>
                <w:color w:val="0000FF"/>
              </w:rPr>
            </w:pPr>
            <w:r w:rsidRPr="00714EF0">
              <w:t xml:space="preserve">Flujo Alterno </w:t>
            </w:r>
            <w:r w:rsidRPr="00714EF0">
              <w:rPr>
                <w:color w:val="0000FF"/>
              </w:rPr>
              <w:t>(n)</w:t>
            </w:r>
          </w:p>
        </w:tc>
      </w:tr>
      <w:tr w:rsidR="00067547" w:rsidRPr="00714EF0" w:rsidTr="003712C2">
        <w:tc>
          <w:tcPr>
            <w:tcW w:w="1708" w:type="dxa"/>
            <w:tcBorders>
              <w:left w:val="single" w:sz="1" w:space="0" w:color="000000"/>
              <w:bottom w:val="single" w:sz="1" w:space="0" w:color="000000"/>
            </w:tcBorders>
            <w:tcMar>
              <w:top w:w="55" w:type="dxa"/>
              <w:left w:w="55" w:type="dxa"/>
              <w:bottom w:w="55" w:type="dxa"/>
              <w:right w:w="55" w:type="dxa"/>
            </w:tcMar>
          </w:tcPr>
          <w:p w:rsidR="00067547" w:rsidRPr="00714EF0" w:rsidRDefault="00067547" w:rsidP="00E72DCF">
            <w:pPr>
              <w:pStyle w:val="PSI-ComentarioenTabla"/>
            </w:pPr>
            <w:r>
              <w:t>CU 07</w:t>
            </w:r>
          </w:p>
        </w:tc>
        <w:tc>
          <w:tcPr>
            <w:tcW w:w="1701" w:type="dxa"/>
            <w:tcBorders>
              <w:left w:val="single" w:sz="1" w:space="0" w:color="000000"/>
              <w:bottom w:val="single" w:sz="1" w:space="0" w:color="000000"/>
            </w:tcBorders>
            <w:tcMar>
              <w:top w:w="55" w:type="dxa"/>
              <w:left w:w="55" w:type="dxa"/>
              <w:bottom w:w="55" w:type="dxa"/>
              <w:right w:w="55" w:type="dxa"/>
            </w:tcMar>
          </w:tcPr>
          <w:p w:rsidR="00067547" w:rsidRPr="004B7DC9" w:rsidRDefault="00067547" w:rsidP="00495962">
            <w:pPr>
              <w:pStyle w:val="TableContents"/>
              <w:rPr>
                <w:rFonts w:ascii="Arial" w:hAnsi="Arial"/>
                <w:sz w:val="20"/>
              </w:rPr>
            </w:pPr>
            <w:r>
              <w:rPr>
                <w:rFonts w:ascii="Arial" w:hAnsi="Arial"/>
                <w:sz w:val="20"/>
              </w:rPr>
              <w:t>El usuario ingresa Nombre, descripción, fecha, estado, entre otros, Al hacer click en confirmar el sistema muestra por pantalla un mensaje de operación exitosa.</w:t>
            </w:r>
          </w:p>
        </w:tc>
        <w:tc>
          <w:tcPr>
            <w:tcW w:w="1941" w:type="dxa"/>
            <w:tcBorders>
              <w:left w:val="single" w:sz="1" w:space="0" w:color="000000"/>
              <w:bottom w:val="single" w:sz="1" w:space="0" w:color="000000"/>
            </w:tcBorders>
            <w:tcMar>
              <w:top w:w="55" w:type="dxa"/>
              <w:left w:w="55" w:type="dxa"/>
              <w:bottom w:w="55" w:type="dxa"/>
              <w:right w:w="55" w:type="dxa"/>
            </w:tcMar>
          </w:tcPr>
          <w:p w:rsidR="00067547" w:rsidRDefault="00067547" w:rsidP="00495962">
            <w:pPr>
              <w:pStyle w:val="TableContents"/>
              <w:rPr>
                <w:rFonts w:ascii="Arial" w:hAnsi="Arial"/>
                <w:sz w:val="20"/>
              </w:rPr>
            </w:pPr>
            <w:r>
              <w:rPr>
                <w:rFonts w:ascii="Arial" w:hAnsi="Arial"/>
                <w:sz w:val="20"/>
              </w:rPr>
              <w:t xml:space="preserve">Si hay datos nulos, el sistema presenta por pantalla un mensaje de “Llene los campos </w:t>
            </w:r>
            <w:r w:rsidR="007D221F">
              <w:rPr>
                <w:rFonts w:ascii="Arial" w:hAnsi="Arial"/>
                <w:sz w:val="20"/>
              </w:rPr>
              <w:t>vacíos</w:t>
            </w:r>
            <w:r>
              <w:rPr>
                <w:rFonts w:ascii="Arial" w:hAnsi="Arial"/>
                <w:sz w:val="20"/>
              </w:rPr>
              <w:t>.</w:t>
            </w:r>
          </w:p>
        </w:tc>
        <w:tc>
          <w:tcPr>
            <w:tcW w:w="1941" w:type="dxa"/>
            <w:tcBorders>
              <w:left w:val="single" w:sz="1" w:space="0" w:color="000000"/>
              <w:bottom w:val="single" w:sz="1" w:space="0" w:color="000000"/>
            </w:tcBorders>
          </w:tcPr>
          <w:p w:rsidR="00067547" w:rsidRPr="00714EF0" w:rsidRDefault="00067547" w:rsidP="00E72DCF">
            <w:pPr>
              <w:pStyle w:val="PSI-ComentarioenTabla"/>
            </w:pPr>
          </w:p>
        </w:tc>
        <w:tc>
          <w:tcPr>
            <w:tcW w:w="1930" w:type="dxa"/>
            <w:tcBorders>
              <w:left w:val="single" w:sz="1" w:space="0" w:color="000000"/>
              <w:bottom w:val="single" w:sz="1" w:space="0" w:color="000000"/>
              <w:right w:val="single" w:sz="1" w:space="0" w:color="000000"/>
            </w:tcBorders>
          </w:tcPr>
          <w:p w:rsidR="00067547" w:rsidRPr="00714EF0" w:rsidRDefault="00067547" w:rsidP="00E72DCF">
            <w:pPr>
              <w:pStyle w:val="PSI-ComentarioenTabla"/>
            </w:pPr>
          </w:p>
        </w:tc>
      </w:tr>
    </w:tbl>
    <w:p w:rsidR="00C626D2" w:rsidRDefault="00C626D2" w:rsidP="00C02E6B">
      <w:pPr>
        <w:pStyle w:val="PSI-Ttulo2"/>
        <w:ind w:left="0" w:firstLine="0"/>
        <w:rPr>
          <w:lang w:val="es-ES"/>
        </w:rPr>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C626D2" w:rsidRPr="00714EF0" w:rsidTr="003712C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C626D2" w:rsidRPr="00714EF0" w:rsidRDefault="00C626D2" w:rsidP="003712C2">
            <w:pPr>
              <w:pStyle w:val="PSI-Normal"/>
            </w:pPr>
            <w:r>
              <w:t xml:space="preserve">     &lt;ID/</w:t>
            </w:r>
            <w:r w:rsidR="00DF20D1">
              <w:t xml:space="preserve"> Buscar Curso</w:t>
            </w:r>
            <w:r w:rsidRPr="00714EF0">
              <w:t>&gt;</w:t>
            </w:r>
          </w:p>
        </w:tc>
      </w:tr>
      <w:tr w:rsidR="00C626D2" w:rsidRPr="00714EF0" w:rsidTr="003712C2">
        <w:tc>
          <w:tcPr>
            <w:tcW w:w="1708"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C626D2" w:rsidRPr="00714EF0" w:rsidRDefault="00C626D2" w:rsidP="003712C2">
            <w:pPr>
              <w:pStyle w:val="PSI-Normal"/>
              <w:rPr>
                <w:color w:val="0000FF"/>
              </w:rPr>
            </w:pPr>
            <w:r w:rsidRPr="00714EF0">
              <w:t xml:space="preserve">Flujo Alterno </w:t>
            </w:r>
            <w:r w:rsidRPr="00714EF0">
              <w:rPr>
                <w:color w:val="0000FF"/>
              </w:rPr>
              <w:t>(n)</w:t>
            </w:r>
          </w:p>
        </w:tc>
      </w:tr>
      <w:tr w:rsidR="00C626D2" w:rsidRPr="00714EF0" w:rsidTr="003712C2">
        <w:tc>
          <w:tcPr>
            <w:tcW w:w="1708" w:type="dxa"/>
            <w:tcBorders>
              <w:left w:val="single" w:sz="1" w:space="0" w:color="000000"/>
              <w:bottom w:val="single" w:sz="1" w:space="0" w:color="000000"/>
            </w:tcBorders>
            <w:tcMar>
              <w:top w:w="55" w:type="dxa"/>
              <w:left w:w="55" w:type="dxa"/>
              <w:bottom w:w="55" w:type="dxa"/>
              <w:right w:w="55" w:type="dxa"/>
            </w:tcMar>
          </w:tcPr>
          <w:p w:rsidR="00C626D2" w:rsidRPr="00714EF0" w:rsidRDefault="00C626D2" w:rsidP="00E72DCF">
            <w:pPr>
              <w:pStyle w:val="PSI-ComentarioenTabla"/>
            </w:pPr>
            <w:r>
              <w:t>CU 08</w:t>
            </w:r>
          </w:p>
        </w:tc>
        <w:tc>
          <w:tcPr>
            <w:tcW w:w="1701" w:type="dxa"/>
            <w:tcBorders>
              <w:left w:val="single" w:sz="1" w:space="0" w:color="000000"/>
              <w:bottom w:val="single" w:sz="1" w:space="0" w:color="000000"/>
            </w:tcBorders>
            <w:tcMar>
              <w:top w:w="55" w:type="dxa"/>
              <w:left w:w="55" w:type="dxa"/>
              <w:bottom w:w="55" w:type="dxa"/>
              <w:right w:w="55" w:type="dxa"/>
            </w:tcMar>
          </w:tcPr>
          <w:p w:rsidR="00C626D2" w:rsidRDefault="00067547" w:rsidP="003712C2">
            <w:pPr>
              <w:pStyle w:val="TableContents"/>
              <w:rPr>
                <w:rFonts w:ascii="Arial" w:hAnsi="Arial"/>
                <w:sz w:val="20"/>
              </w:rPr>
            </w:pPr>
            <w:r>
              <w:rPr>
                <w:rFonts w:ascii="Arial" w:hAnsi="Arial"/>
                <w:sz w:val="20"/>
              </w:rPr>
              <w:t>El usuario ingresa el nombre del curso, el sistema presenta por pantalla los datos del curso.</w:t>
            </w:r>
          </w:p>
        </w:tc>
        <w:tc>
          <w:tcPr>
            <w:tcW w:w="1941" w:type="dxa"/>
            <w:tcBorders>
              <w:left w:val="single" w:sz="1" w:space="0" w:color="000000"/>
              <w:bottom w:val="single" w:sz="1" w:space="0" w:color="000000"/>
            </w:tcBorders>
            <w:tcMar>
              <w:top w:w="55" w:type="dxa"/>
              <w:left w:w="55" w:type="dxa"/>
              <w:bottom w:w="55" w:type="dxa"/>
              <w:right w:w="55" w:type="dxa"/>
            </w:tcMar>
          </w:tcPr>
          <w:p w:rsidR="00C626D2" w:rsidRDefault="00067547" w:rsidP="003712C2">
            <w:pPr>
              <w:pStyle w:val="TableContents"/>
              <w:rPr>
                <w:rFonts w:ascii="Arial" w:hAnsi="Arial"/>
                <w:sz w:val="20"/>
              </w:rPr>
            </w:pPr>
            <w:r>
              <w:rPr>
                <w:rFonts w:ascii="Arial" w:hAnsi="Arial"/>
                <w:sz w:val="20"/>
              </w:rPr>
              <w:t>Si no hay curso, el sistema muestra por pantalla un mensaje de “El curso no existe”.</w:t>
            </w:r>
          </w:p>
        </w:tc>
        <w:tc>
          <w:tcPr>
            <w:tcW w:w="1941" w:type="dxa"/>
            <w:tcBorders>
              <w:left w:val="single" w:sz="1" w:space="0" w:color="000000"/>
              <w:bottom w:val="single" w:sz="1" w:space="0" w:color="000000"/>
            </w:tcBorders>
          </w:tcPr>
          <w:p w:rsidR="00C626D2" w:rsidRPr="00714EF0" w:rsidRDefault="00C626D2" w:rsidP="00E72DCF">
            <w:pPr>
              <w:pStyle w:val="PSI-ComentarioenTabla"/>
            </w:pPr>
          </w:p>
        </w:tc>
        <w:tc>
          <w:tcPr>
            <w:tcW w:w="1930" w:type="dxa"/>
            <w:tcBorders>
              <w:left w:val="single" w:sz="1" w:space="0" w:color="000000"/>
              <w:bottom w:val="single" w:sz="1" w:space="0" w:color="000000"/>
              <w:right w:val="single" w:sz="1" w:space="0" w:color="000000"/>
            </w:tcBorders>
          </w:tcPr>
          <w:p w:rsidR="00C626D2" w:rsidRPr="00714EF0" w:rsidRDefault="00C626D2" w:rsidP="00E72DCF">
            <w:pPr>
              <w:pStyle w:val="PSI-ComentarioenTabla"/>
            </w:pPr>
          </w:p>
        </w:tc>
      </w:tr>
    </w:tbl>
    <w:p w:rsidR="00C626D2" w:rsidRDefault="00C626D2" w:rsidP="00C02E6B">
      <w:pPr>
        <w:pStyle w:val="PSI-Ttulo2"/>
        <w:ind w:left="0" w:firstLine="0"/>
        <w:rPr>
          <w:lang w:val="es-ES"/>
        </w:rPr>
      </w:pPr>
    </w:p>
    <w:p w:rsidR="00067547" w:rsidRDefault="00067547" w:rsidP="00C02E6B">
      <w:pPr>
        <w:pStyle w:val="PSI-Ttulo2"/>
        <w:ind w:left="0" w:firstLine="0"/>
        <w:rPr>
          <w:lang w:val="es-ES"/>
        </w:rPr>
      </w:pPr>
    </w:p>
    <w:p w:rsidR="00067547" w:rsidRPr="00C626D2" w:rsidRDefault="00067547" w:rsidP="00C02E6B">
      <w:pPr>
        <w:pStyle w:val="PSI-Ttulo2"/>
        <w:ind w:left="0" w:firstLine="0"/>
        <w:rPr>
          <w:lang w:val="es-ES"/>
        </w:rPr>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C626D2" w:rsidRPr="00714EF0" w:rsidTr="003712C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C626D2" w:rsidRPr="00714EF0" w:rsidRDefault="00C626D2" w:rsidP="003712C2">
            <w:pPr>
              <w:pStyle w:val="PSI-Normal"/>
            </w:pPr>
            <w:r>
              <w:t xml:space="preserve">     &lt;ID/</w:t>
            </w:r>
            <w:r w:rsidR="00DF20D1">
              <w:t xml:space="preserve"> Modificar Curso</w:t>
            </w:r>
            <w:r w:rsidRPr="00714EF0">
              <w:t>&gt;</w:t>
            </w:r>
          </w:p>
        </w:tc>
      </w:tr>
      <w:tr w:rsidR="00C626D2" w:rsidRPr="00714EF0" w:rsidTr="003712C2">
        <w:tc>
          <w:tcPr>
            <w:tcW w:w="1708"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C626D2" w:rsidRPr="00714EF0" w:rsidRDefault="00C626D2" w:rsidP="003712C2">
            <w:pPr>
              <w:pStyle w:val="PSI-Normal"/>
              <w:rPr>
                <w:color w:val="0000FF"/>
              </w:rPr>
            </w:pPr>
            <w:r w:rsidRPr="00714EF0">
              <w:t xml:space="preserve">Flujo Alterno </w:t>
            </w:r>
            <w:r w:rsidRPr="00714EF0">
              <w:rPr>
                <w:color w:val="0000FF"/>
              </w:rPr>
              <w:t>(n)</w:t>
            </w:r>
          </w:p>
        </w:tc>
      </w:tr>
      <w:tr w:rsidR="00C626D2" w:rsidRPr="00714EF0" w:rsidTr="003712C2">
        <w:tc>
          <w:tcPr>
            <w:tcW w:w="1708" w:type="dxa"/>
            <w:tcBorders>
              <w:left w:val="single" w:sz="1" w:space="0" w:color="000000"/>
              <w:bottom w:val="single" w:sz="1" w:space="0" w:color="000000"/>
            </w:tcBorders>
            <w:tcMar>
              <w:top w:w="55" w:type="dxa"/>
              <w:left w:w="55" w:type="dxa"/>
              <w:bottom w:w="55" w:type="dxa"/>
              <w:right w:w="55" w:type="dxa"/>
            </w:tcMar>
          </w:tcPr>
          <w:p w:rsidR="00C626D2" w:rsidRPr="00714EF0" w:rsidRDefault="00C626D2" w:rsidP="00E72DCF">
            <w:pPr>
              <w:pStyle w:val="PSI-ComentarioenTabla"/>
            </w:pPr>
            <w:r>
              <w:t>CU 09</w:t>
            </w:r>
          </w:p>
        </w:tc>
        <w:tc>
          <w:tcPr>
            <w:tcW w:w="1701" w:type="dxa"/>
            <w:tcBorders>
              <w:left w:val="single" w:sz="1" w:space="0" w:color="000000"/>
              <w:bottom w:val="single" w:sz="1" w:space="0" w:color="000000"/>
            </w:tcBorders>
            <w:tcMar>
              <w:top w:w="55" w:type="dxa"/>
              <w:left w:w="55" w:type="dxa"/>
              <w:bottom w:w="55" w:type="dxa"/>
              <w:right w:w="55" w:type="dxa"/>
            </w:tcMar>
          </w:tcPr>
          <w:p w:rsidR="00C626D2" w:rsidRDefault="00067547" w:rsidP="003712C2">
            <w:pPr>
              <w:pStyle w:val="TableContents"/>
              <w:rPr>
                <w:rFonts w:ascii="Arial" w:hAnsi="Arial"/>
                <w:sz w:val="20"/>
              </w:rPr>
            </w:pPr>
            <w:r>
              <w:rPr>
                <w:rFonts w:ascii="Arial" w:hAnsi="Arial"/>
                <w:sz w:val="20"/>
              </w:rPr>
              <w:t>El usuario ingresa el nombre del curso a modificar, el sistema presenta los datos del curso.</w:t>
            </w:r>
          </w:p>
        </w:tc>
        <w:tc>
          <w:tcPr>
            <w:tcW w:w="1941" w:type="dxa"/>
            <w:tcBorders>
              <w:left w:val="single" w:sz="1" w:space="0" w:color="000000"/>
              <w:bottom w:val="single" w:sz="1" w:space="0" w:color="000000"/>
            </w:tcBorders>
            <w:tcMar>
              <w:top w:w="55" w:type="dxa"/>
              <w:left w:w="55" w:type="dxa"/>
              <w:bottom w:w="55" w:type="dxa"/>
              <w:right w:w="55" w:type="dxa"/>
            </w:tcMar>
          </w:tcPr>
          <w:p w:rsidR="00C626D2" w:rsidRDefault="00C626D2" w:rsidP="003712C2">
            <w:pPr>
              <w:pStyle w:val="TableContents"/>
              <w:rPr>
                <w:rFonts w:ascii="Arial" w:hAnsi="Arial"/>
                <w:sz w:val="20"/>
              </w:rPr>
            </w:pPr>
          </w:p>
        </w:tc>
        <w:tc>
          <w:tcPr>
            <w:tcW w:w="1941" w:type="dxa"/>
            <w:tcBorders>
              <w:left w:val="single" w:sz="1" w:space="0" w:color="000000"/>
              <w:bottom w:val="single" w:sz="1" w:space="0" w:color="000000"/>
            </w:tcBorders>
          </w:tcPr>
          <w:p w:rsidR="00C626D2" w:rsidRPr="00067547" w:rsidRDefault="00C626D2" w:rsidP="00E72DCF">
            <w:pPr>
              <w:pStyle w:val="PSI-ComentarioenTabla"/>
            </w:pPr>
          </w:p>
        </w:tc>
        <w:tc>
          <w:tcPr>
            <w:tcW w:w="1930" w:type="dxa"/>
            <w:tcBorders>
              <w:left w:val="single" w:sz="1" w:space="0" w:color="000000"/>
              <w:bottom w:val="single" w:sz="1" w:space="0" w:color="000000"/>
              <w:right w:val="single" w:sz="1" w:space="0" w:color="000000"/>
            </w:tcBorders>
          </w:tcPr>
          <w:p w:rsidR="00C626D2" w:rsidRPr="00714EF0" w:rsidRDefault="00C626D2" w:rsidP="00E72DCF">
            <w:pPr>
              <w:pStyle w:val="PSI-ComentarioenTabla"/>
            </w:pPr>
          </w:p>
        </w:tc>
      </w:tr>
    </w:tbl>
    <w:p w:rsidR="00C626D2" w:rsidRDefault="00C626D2"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C626D2" w:rsidRPr="00714EF0" w:rsidTr="003712C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C626D2" w:rsidRPr="00714EF0" w:rsidRDefault="00C626D2" w:rsidP="003712C2">
            <w:pPr>
              <w:pStyle w:val="PSI-Normal"/>
            </w:pPr>
            <w:r>
              <w:t xml:space="preserve">     &lt;ID/</w:t>
            </w:r>
            <w:r w:rsidR="00DF20D1">
              <w:t xml:space="preserve"> Asignar docente al curso </w:t>
            </w:r>
            <w:r w:rsidRPr="00714EF0">
              <w:t>&gt;</w:t>
            </w:r>
          </w:p>
        </w:tc>
      </w:tr>
      <w:tr w:rsidR="00C626D2" w:rsidRPr="00714EF0" w:rsidTr="003712C2">
        <w:tc>
          <w:tcPr>
            <w:tcW w:w="1708"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C626D2" w:rsidRPr="00714EF0" w:rsidRDefault="00C626D2" w:rsidP="003712C2">
            <w:pPr>
              <w:pStyle w:val="PSI-Normal"/>
              <w:rPr>
                <w:color w:val="0000FF"/>
              </w:rPr>
            </w:pPr>
            <w:r w:rsidRPr="00714EF0">
              <w:t xml:space="preserve">Flujo Alterno </w:t>
            </w:r>
            <w:r w:rsidRPr="00714EF0">
              <w:rPr>
                <w:color w:val="0000FF"/>
              </w:rPr>
              <w:t>(n)</w:t>
            </w:r>
          </w:p>
        </w:tc>
      </w:tr>
      <w:tr w:rsidR="00C626D2" w:rsidRPr="00714EF0" w:rsidTr="003712C2">
        <w:tc>
          <w:tcPr>
            <w:tcW w:w="1708" w:type="dxa"/>
            <w:tcBorders>
              <w:left w:val="single" w:sz="1" w:space="0" w:color="000000"/>
              <w:bottom w:val="single" w:sz="1" w:space="0" w:color="000000"/>
            </w:tcBorders>
            <w:tcMar>
              <w:top w:w="55" w:type="dxa"/>
              <w:left w:w="55" w:type="dxa"/>
              <w:bottom w:w="55" w:type="dxa"/>
              <w:right w:w="55" w:type="dxa"/>
            </w:tcMar>
          </w:tcPr>
          <w:p w:rsidR="00C626D2" w:rsidRPr="00714EF0" w:rsidRDefault="00C626D2" w:rsidP="00E72DCF">
            <w:pPr>
              <w:pStyle w:val="PSI-ComentarioenTabla"/>
            </w:pPr>
            <w:r>
              <w:t>CU 10</w:t>
            </w:r>
          </w:p>
        </w:tc>
        <w:tc>
          <w:tcPr>
            <w:tcW w:w="1701" w:type="dxa"/>
            <w:tcBorders>
              <w:left w:val="single" w:sz="1" w:space="0" w:color="000000"/>
              <w:bottom w:val="single" w:sz="1" w:space="0" w:color="000000"/>
            </w:tcBorders>
            <w:tcMar>
              <w:top w:w="55" w:type="dxa"/>
              <w:left w:w="55" w:type="dxa"/>
              <w:bottom w:w="55" w:type="dxa"/>
              <w:right w:w="55" w:type="dxa"/>
            </w:tcMar>
          </w:tcPr>
          <w:p w:rsidR="00C626D2" w:rsidRDefault="007C75B8" w:rsidP="003712C2">
            <w:pPr>
              <w:pStyle w:val="TableContents"/>
              <w:rPr>
                <w:rFonts w:ascii="Arial" w:hAnsi="Arial"/>
                <w:sz w:val="20"/>
              </w:rPr>
            </w:pPr>
            <w:r>
              <w:rPr>
                <w:rFonts w:ascii="Arial" w:hAnsi="Arial"/>
                <w:sz w:val="20"/>
              </w:rPr>
              <w:t>El usuario elije un curso y le asigna un docente o ayudante, el sistema muestra por pantalla un mensaje de “Docente asignado”.</w:t>
            </w:r>
          </w:p>
        </w:tc>
        <w:tc>
          <w:tcPr>
            <w:tcW w:w="1941" w:type="dxa"/>
            <w:tcBorders>
              <w:left w:val="single" w:sz="1" w:space="0" w:color="000000"/>
              <w:bottom w:val="single" w:sz="1" w:space="0" w:color="000000"/>
            </w:tcBorders>
            <w:tcMar>
              <w:top w:w="55" w:type="dxa"/>
              <w:left w:w="55" w:type="dxa"/>
              <w:bottom w:w="55" w:type="dxa"/>
              <w:right w:w="55" w:type="dxa"/>
            </w:tcMar>
          </w:tcPr>
          <w:p w:rsidR="00C626D2" w:rsidRDefault="00C626D2" w:rsidP="003712C2">
            <w:pPr>
              <w:pStyle w:val="TableContents"/>
              <w:rPr>
                <w:rFonts w:ascii="Arial" w:hAnsi="Arial"/>
                <w:sz w:val="20"/>
              </w:rPr>
            </w:pPr>
          </w:p>
        </w:tc>
        <w:tc>
          <w:tcPr>
            <w:tcW w:w="1941" w:type="dxa"/>
            <w:tcBorders>
              <w:left w:val="single" w:sz="1" w:space="0" w:color="000000"/>
              <w:bottom w:val="single" w:sz="1" w:space="0" w:color="000000"/>
            </w:tcBorders>
          </w:tcPr>
          <w:p w:rsidR="00C626D2" w:rsidRPr="00714EF0" w:rsidRDefault="00C626D2" w:rsidP="00E72DCF">
            <w:pPr>
              <w:pStyle w:val="PSI-ComentarioenTabla"/>
            </w:pPr>
          </w:p>
        </w:tc>
        <w:tc>
          <w:tcPr>
            <w:tcW w:w="1930" w:type="dxa"/>
            <w:tcBorders>
              <w:left w:val="single" w:sz="1" w:space="0" w:color="000000"/>
              <w:bottom w:val="single" w:sz="1" w:space="0" w:color="000000"/>
              <w:right w:val="single" w:sz="1" w:space="0" w:color="000000"/>
            </w:tcBorders>
          </w:tcPr>
          <w:p w:rsidR="00C626D2" w:rsidRPr="00714EF0" w:rsidRDefault="00C626D2" w:rsidP="00E72DCF">
            <w:pPr>
              <w:pStyle w:val="PSI-ComentarioenTabla"/>
            </w:pPr>
          </w:p>
        </w:tc>
      </w:tr>
    </w:tbl>
    <w:p w:rsidR="00C626D2" w:rsidRDefault="00C626D2"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C626D2" w:rsidRPr="00714EF0" w:rsidTr="003712C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C626D2" w:rsidRPr="00714EF0" w:rsidRDefault="00C626D2" w:rsidP="003712C2">
            <w:pPr>
              <w:pStyle w:val="PSI-Normal"/>
            </w:pPr>
            <w:r>
              <w:t xml:space="preserve">     &lt;ID/</w:t>
            </w:r>
            <w:r w:rsidR="00DF20D1">
              <w:t xml:space="preserve"> Descargar archivo CSV</w:t>
            </w:r>
            <w:r w:rsidRPr="00714EF0">
              <w:t>&gt;</w:t>
            </w:r>
          </w:p>
        </w:tc>
      </w:tr>
      <w:tr w:rsidR="00C626D2" w:rsidRPr="00714EF0" w:rsidTr="003712C2">
        <w:tc>
          <w:tcPr>
            <w:tcW w:w="1708"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C626D2" w:rsidRPr="00714EF0" w:rsidRDefault="00C626D2" w:rsidP="003712C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C626D2" w:rsidRPr="00714EF0" w:rsidRDefault="00C626D2" w:rsidP="003712C2">
            <w:pPr>
              <w:pStyle w:val="PSI-Normal"/>
              <w:rPr>
                <w:color w:val="0000FF"/>
              </w:rPr>
            </w:pPr>
            <w:r w:rsidRPr="00714EF0">
              <w:t xml:space="preserve">Flujo Alterno </w:t>
            </w:r>
            <w:r w:rsidRPr="00714EF0">
              <w:rPr>
                <w:color w:val="0000FF"/>
              </w:rPr>
              <w:t>(n)</w:t>
            </w:r>
          </w:p>
        </w:tc>
      </w:tr>
      <w:tr w:rsidR="00C626D2" w:rsidRPr="00714EF0" w:rsidTr="003712C2">
        <w:tc>
          <w:tcPr>
            <w:tcW w:w="1708" w:type="dxa"/>
            <w:tcBorders>
              <w:left w:val="single" w:sz="1" w:space="0" w:color="000000"/>
              <w:bottom w:val="single" w:sz="1" w:space="0" w:color="000000"/>
            </w:tcBorders>
            <w:tcMar>
              <w:top w:w="55" w:type="dxa"/>
              <w:left w:w="55" w:type="dxa"/>
              <w:bottom w:w="55" w:type="dxa"/>
              <w:right w:w="55" w:type="dxa"/>
            </w:tcMar>
          </w:tcPr>
          <w:p w:rsidR="00C626D2" w:rsidRPr="00714EF0" w:rsidRDefault="00C626D2" w:rsidP="00E72DCF">
            <w:pPr>
              <w:pStyle w:val="PSI-ComentarioenTabla"/>
            </w:pPr>
            <w:r>
              <w:t>CU 11</w:t>
            </w:r>
          </w:p>
        </w:tc>
        <w:tc>
          <w:tcPr>
            <w:tcW w:w="1701" w:type="dxa"/>
            <w:tcBorders>
              <w:left w:val="single" w:sz="1" w:space="0" w:color="000000"/>
              <w:bottom w:val="single" w:sz="1" w:space="0" w:color="000000"/>
            </w:tcBorders>
            <w:tcMar>
              <w:top w:w="55" w:type="dxa"/>
              <w:left w:w="55" w:type="dxa"/>
              <w:bottom w:w="55" w:type="dxa"/>
              <w:right w:w="55" w:type="dxa"/>
            </w:tcMar>
          </w:tcPr>
          <w:p w:rsidR="00C626D2" w:rsidRDefault="007C75B8" w:rsidP="003712C2">
            <w:pPr>
              <w:pStyle w:val="TableContents"/>
              <w:rPr>
                <w:rFonts w:ascii="Arial" w:hAnsi="Arial"/>
                <w:sz w:val="20"/>
              </w:rPr>
            </w:pPr>
            <w:r>
              <w:rPr>
                <w:rFonts w:ascii="Arial" w:hAnsi="Arial"/>
                <w:sz w:val="20"/>
              </w:rPr>
              <w:t>El usuario selecciona un curso aprobado, ingresa la ruta donde se va a guardar el curso, luego hace click en transformar a CSV, el sistema informa de “Operación realizada con éxito”.</w:t>
            </w:r>
          </w:p>
        </w:tc>
        <w:tc>
          <w:tcPr>
            <w:tcW w:w="1941" w:type="dxa"/>
            <w:tcBorders>
              <w:left w:val="single" w:sz="1" w:space="0" w:color="000000"/>
              <w:bottom w:val="single" w:sz="1" w:space="0" w:color="000000"/>
            </w:tcBorders>
            <w:tcMar>
              <w:top w:w="55" w:type="dxa"/>
              <w:left w:w="55" w:type="dxa"/>
              <w:bottom w:w="55" w:type="dxa"/>
              <w:right w:w="55" w:type="dxa"/>
            </w:tcMar>
          </w:tcPr>
          <w:p w:rsidR="00C626D2" w:rsidRDefault="00C626D2" w:rsidP="003712C2">
            <w:pPr>
              <w:pStyle w:val="TableContents"/>
              <w:rPr>
                <w:rFonts w:ascii="Arial" w:hAnsi="Arial"/>
                <w:sz w:val="20"/>
              </w:rPr>
            </w:pPr>
          </w:p>
        </w:tc>
        <w:tc>
          <w:tcPr>
            <w:tcW w:w="1941" w:type="dxa"/>
            <w:tcBorders>
              <w:left w:val="single" w:sz="1" w:space="0" w:color="000000"/>
              <w:bottom w:val="single" w:sz="1" w:space="0" w:color="000000"/>
            </w:tcBorders>
          </w:tcPr>
          <w:p w:rsidR="00C626D2" w:rsidRPr="00714EF0" w:rsidRDefault="00C626D2" w:rsidP="00E72DCF">
            <w:pPr>
              <w:pStyle w:val="PSI-ComentarioenTabla"/>
            </w:pPr>
          </w:p>
        </w:tc>
        <w:tc>
          <w:tcPr>
            <w:tcW w:w="1930" w:type="dxa"/>
            <w:tcBorders>
              <w:left w:val="single" w:sz="1" w:space="0" w:color="000000"/>
              <w:bottom w:val="single" w:sz="1" w:space="0" w:color="000000"/>
              <w:right w:val="single" w:sz="1" w:space="0" w:color="000000"/>
            </w:tcBorders>
          </w:tcPr>
          <w:p w:rsidR="00C626D2" w:rsidRPr="00714EF0" w:rsidRDefault="00C626D2" w:rsidP="00E72DCF">
            <w:pPr>
              <w:pStyle w:val="PSI-ComentarioenTabla"/>
            </w:pPr>
          </w:p>
        </w:tc>
      </w:tr>
    </w:tbl>
    <w:p w:rsidR="00C626D2" w:rsidRDefault="00C626D2" w:rsidP="00C02E6B">
      <w:pPr>
        <w:pStyle w:val="PSI-Ttulo2"/>
        <w:ind w:left="0" w:firstLine="0"/>
      </w:pPr>
    </w:p>
    <w:p w:rsidR="007C75B8" w:rsidRDefault="007C75B8"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DF20D1" w:rsidRPr="00714EF0" w:rsidTr="003712C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DF20D1" w:rsidRPr="00714EF0" w:rsidRDefault="00DF20D1" w:rsidP="003712C2">
            <w:pPr>
              <w:pStyle w:val="PSI-Normal"/>
            </w:pPr>
            <w:r>
              <w:t xml:space="preserve">     &lt;ID/ Descargar Lista de Inscripto</w:t>
            </w:r>
            <w:r w:rsidRPr="00714EF0">
              <w:t>&gt;</w:t>
            </w:r>
          </w:p>
        </w:tc>
      </w:tr>
      <w:tr w:rsidR="00DF20D1" w:rsidRPr="00714EF0" w:rsidTr="003712C2">
        <w:tc>
          <w:tcPr>
            <w:tcW w:w="1708" w:type="dxa"/>
            <w:tcBorders>
              <w:top w:val="single" w:sz="1" w:space="0" w:color="000000"/>
              <w:left w:val="single" w:sz="1" w:space="0" w:color="000000"/>
              <w:bottom w:val="single" w:sz="1" w:space="0" w:color="000000"/>
            </w:tcBorders>
            <w:shd w:val="clear" w:color="auto" w:fill="C0C0C0"/>
          </w:tcPr>
          <w:p w:rsidR="00DF20D1" w:rsidRPr="00714EF0" w:rsidRDefault="00DF20D1" w:rsidP="003712C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DF20D1" w:rsidRPr="00714EF0" w:rsidRDefault="00DF20D1" w:rsidP="003712C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DF20D1" w:rsidRPr="00714EF0" w:rsidRDefault="00DF20D1" w:rsidP="003712C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DF20D1" w:rsidRPr="00714EF0" w:rsidRDefault="00DF20D1" w:rsidP="003712C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DF20D1" w:rsidRPr="00714EF0" w:rsidRDefault="00DF20D1" w:rsidP="003712C2">
            <w:pPr>
              <w:pStyle w:val="PSI-Normal"/>
              <w:rPr>
                <w:color w:val="0000FF"/>
              </w:rPr>
            </w:pPr>
            <w:r w:rsidRPr="00714EF0">
              <w:t xml:space="preserve">Flujo Alterno </w:t>
            </w:r>
            <w:r w:rsidRPr="00714EF0">
              <w:rPr>
                <w:color w:val="0000FF"/>
              </w:rPr>
              <w:t>(n)</w:t>
            </w:r>
          </w:p>
        </w:tc>
      </w:tr>
      <w:tr w:rsidR="00DF20D1" w:rsidRPr="00714EF0" w:rsidTr="003712C2">
        <w:tc>
          <w:tcPr>
            <w:tcW w:w="1708" w:type="dxa"/>
            <w:tcBorders>
              <w:left w:val="single" w:sz="1" w:space="0" w:color="000000"/>
              <w:bottom w:val="single" w:sz="1" w:space="0" w:color="000000"/>
            </w:tcBorders>
            <w:tcMar>
              <w:top w:w="55" w:type="dxa"/>
              <w:left w:w="55" w:type="dxa"/>
              <w:bottom w:w="55" w:type="dxa"/>
              <w:right w:w="55" w:type="dxa"/>
            </w:tcMar>
          </w:tcPr>
          <w:p w:rsidR="00DF20D1" w:rsidRPr="00714EF0" w:rsidRDefault="00DF20D1" w:rsidP="00E72DCF">
            <w:pPr>
              <w:pStyle w:val="PSI-ComentarioenTabla"/>
            </w:pPr>
            <w:r>
              <w:t>CU 12</w:t>
            </w:r>
          </w:p>
        </w:tc>
        <w:tc>
          <w:tcPr>
            <w:tcW w:w="1701" w:type="dxa"/>
            <w:tcBorders>
              <w:left w:val="single" w:sz="1" w:space="0" w:color="000000"/>
              <w:bottom w:val="single" w:sz="1" w:space="0" w:color="000000"/>
            </w:tcBorders>
            <w:tcMar>
              <w:top w:w="55" w:type="dxa"/>
              <w:left w:w="55" w:type="dxa"/>
              <w:bottom w:w="55" w:type="dxa"/>
              <w:right w:w="55" w:type="dxa"/>
            </w:tcMar>
          </w:tcPr>
          <w:p w:rsidR="00DF20D1" w:rsidRDefault="007C75B8" w:rsidP="003712C2">
            <w:pPr>
              <w:pStyle w:val="TableContents"/>
              <w:rPr>
                <w:rFonts w:ascii="Arial" w:hAnsi="Arial"/>
                <w:sz w:val="20"/>
              </w:rPr>
            </w:pPr>
            <w:r>
              <w:rPr>
                <w:rFonts w:ascii="Arial" w:hAnsi="Arial"/>
                <w:sz w:val="20"/>
              </w:rPr>
              <w:t>El sistema presenta por pantalla la lista de inscriptos, el usuario elige descargar como Excel, el sistema descarga la lista como un archivo Excel.</w:t>
            </w:r>
          </w:p>
        </w:tc>
        <w:tc>
          <w:tcPr>
            <w:tcW w:w="1941" w:type="dxa"/>
            <w:tcBorders>
              <w:left w:val="single" w:sz="1" w:space="0" w:color="000000"/>
              <w:bottom w:val="single" w:sz="1" w:space="0" w:color="000000"/>
            </w:tcBorders>
            <w:tcMar>
              <w:top w:w="55" w:type="dxa"/>
              <w:left w:w="55" w:type="dxa"/>
              <w:bottom w:w="55" w:type="dxa"/>
              <w:right w:w="55" w:type="dxa"/>
            </w:tcMar>
          </w:tcPr>
          <w:p w:rsidR="00DF20D1" w:rsidRDefault="007C75B8" w:rsidP="003712C2">
            <w:pPr>
              <w:pStyle w:val="TableContents"/>
              <w:rPr>
                <w:rFonts w:ascii="Arial" w:hAnsi="Arial"/>
                <w:sz w:val="20"/>
              </w:rPr>
            </w:pPr>
            <w:r>
              <w:rPr>
                <w:rFonts w:ascii="Arial" w:hAnsi="Arial"/>
                <w:sz w:val="20"/>
              </w:rPr>
              <w:t>Si no se pudo realizar la transformación, l sistema presenta un mensaje de “</w:t>
            </w:r>
            <w:r w:rsidR="003E641B">
              <w:rPr>
                <w:rFonts w:ascii="Arial" w:hAnsi="Arial"/>
                <w:sz w:val="20"/>
              </w:rPr>
              <w:t xml:space="preserve">La transformación a Excel no se </w:t>
            </w:r>
            <w:r w:rsidR="007D221F">
              <w:rPr>
                <w:rFonts w:ascii="Arial" w:hAnsi="Arial"/>
                <w:sz w:val="20"/>
              </w:rPr>
              <w:t>completó</w:t>
            </w:r>
            <w:r w:rsidR="003E641B">
              <w:rPr>
                <w:rFonts w:ascii="Arial" w:hAnsi="Arial"/>
                <w:sz w:val="20"/>
              </w:rPr>
              <w:t>”.</w:t>
            </w:r>
          </w:p>
        </w:tc>
        <w:tc>
          <w:tcPr>
            <w:tcW w:w="1941" w:type="dxa"/>
            <w:tcBorders>
              <w:left w:val="single" w:sz="1" w:space="0" w:color="000000"/>
              <w:bottom w:val="single" w:sz="1" w:space="0" w:color="000000"/>
            </w:tcBorders>
          </w:tcPr>
          <w:p w:rsidR="00DF20D1" w:rsidRPr="00714EF0" w:rsidRDefault="00DF20D1" w:rsidP="00E72DCF">
            <w:pPr>
              <w:pStyle w:val="PSI-ComentarioenTabla"/>
            </w:pPr>
          </w:p>
        </w:tc>
        <w:tc>
          <w:tcPr>
            <w:tcW w:w="1930" w:type="dxa"/>
            <w:tcBorders>
              <w:left w:val="single" w:sz="1" w:space="0" w:color="000000"/>
              <w:bottom w:val="single" w:sz="1" w:space="0" w:color="000000"/>
              <w:right w:val="single" w:sz="1" w:space="0" w:color="000000"/>
            </w:tcBorders>
          </w:tcPr>
          <w:p w:rsidR="00DF20D1" w:rsidRPr="00714EF0" w:rsidRDefault="00DF20D1" w:rsidP="00E72DCF">
            <w:pPr>
              <w:pStyle w:val="PSI-ComentarioenTabla"/>
            </w:pPr>
          </w:p>
        </w:tc>
      </w:tr>
    </w:tbl>
    <w:p w:rsidR="003E641B" w:rsidRDefault="003E641B"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3E641B" w:rsidRPr="00714EF0" w:rsidTr="0049596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3E641B" w:rsidRPr="00714EF0" w:rsidRDefault="003E641B" w:rsidP="00495962">
            <w:pPr>
              <w:pStyle w:val="PSI-Normal"/>
            </w:pPr>
            <w:r>
              <w:t xml:space="preserve">     &lt;ID/ Eliminar Curso</w:t>
            </w:r>
            <w:r w:rsidRPr="00714EF0">
              <w:t>&gt;</w:t>
            </w:r>
          </w:p>
        </w:tc>
      </w:tr>
      <w:tr w:rsidR="003E641B" w:rsidRPr="00714EF0" w:rsidTr="00495962">
        <w:tc>
          <w:tcPr>
            <w:tcW w:w="1708"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3E641B" w:rsidRPr="00714EF0" w:rsidRDefault="003E641B" w:rsidP="00495962">
            <w:pPr>
              <w:pStyle w:val="PSI-Normal"/>
              <w:rPr>
                <w:color w:val="0000FF"/>
              </w:rPr>
            </w:pPr>
            <w:r w:rsidRPr="00714EF0">
              <w:t xml:space="preserve">Flujo Alterno </w:t>
            </w:r>
            <w:r w:rsidRPr="00714EF0">
              <w:rPr>
                <w:color w:val="0000FF"/>
              </w:rPr>
              <w:t>(n)</w:t>
            </w:r>
          </w:p>
        </w:tc>
      </w:tr>
      <w:tr w:rsidR="003E641B" w:rsidRPr="00714EF0" w:rsidTr="00495962">
        <w:tc>
          <w:tcPr>
            <w:tcW w:w="1708" w:type="dxa"/>
            <w:tcBorders>
              <w:left w:val="single" w:sz="1" w:space="0" w:color="000000"/>
              <w:bottom w:val="single" w:sz="1" w:space="0" w:color="000000"/>
            </w:tcBorders>
            <w:tcMar>
              <w:top w:w="55" w:type="dxa"/>
              <w:left w:w="55" w:type="dxa"/>
              <w:bottom w:w="55" w:type="dxa"/>
              <w:right w:w="55" w:type="dxa"/>
            </w:tcMar>
          </w:tcPr>
          <w:p w:rsidR="003E641B" w:rsidRPr="00714EF0" w:rsidRDefault="003E641B" w:rsidP="00E72DCF">
            <w:pPr>
              <w:pStyle w:val="PSI-ComentarioenTabla"/>
            </w:pPr>
            <w:r>
              <w:t>CU 13</w:t>
            </w:r>
          </w:p>
        </w:tc>
        <w:tc>
          <w:tcPr>
            <w:tcW w:w="1701" w:type="dxa"/>
            <w:tcBorders>
              <w:left w:val="single" w:sz="1" w:space="0" w:color="000000"/>
              <w:bottom w:val="single" w:sz="1" w:space="0" w:color="000000"/>
            </w:tcBorders>
            <w:tcMar>
              <w:top w:w="55" w:type="dxa"/>
              <w:left w:w="55" w:type="dxa"/>
              <w:bottom w:w="55" w:type="dxa"/>
              <w:right w:w="55" w:type="dxa"/>
            </w:tcMar>
          </w:tcPr>
          <w:p w:rsidR="003E641B" w:rsidRDefault="003E641B" w:rsidP="00495962">
            <w:pPr>
              <w:pStyle w:val="TableContents"/>
              <w:rPr>
                <w:rFonts w:ascii="Arial" w:hAnsi="Arial"/>
                <w:sz w:val="20"/>
              </w:rPr>
            </w:pPr>
            <w:r>
              <w:rPr>
                <w:rFonts w:ascii="Arial" w:hAnsi="Arial"/>
                <w:sz w:val="20"/>
              </w:rPr>
              <w:t>El sistema presenta por pantalla el curso buscado, el usuario elige eliminar curso, el sistema muestra por pantalla un mensaje de “Curso eliminado”.</w:t>
            </w:r>
          </w:p>
        </w:tc>
        <w:tc>
          <w:tcPr>
            <w:tcW w:w="1941" w:type="dxa"/>
            <w:tcBorders>
              <w:left w:val="single" w:sz="1" w:space="0" w:color="000000"/>
              <w:bottom w:val="single" w:sz="1" w:space="0" w:color="000000"/>
            </w:tcBorders>
            <w:tcMar>
              <w:top w:w="55" w:type="dxa"/>
              <w:left w:w="55" w:type="dxa"/>
              <w:bottom w:w="55" w:type="dxa"/>
              <w:right w:w="55" w:type="dxa"/>
            </w:tcMar>
          </w:tcPr>
          <w:p w:rsidR="003E641B" w:rsidRDefault="003E641B" w:rsidP="00495962">
            <w:pPr>
              <w:pStyle w:val="TableContents"/>
              <w:rPr>
                <w:rFonts w:ascii="Arial" w:hAnsi="Arial"/>
                <w:sz w:val="20"/>
              </w:rPr>
            </w:pPr>
          </w:p>
        </w:tc>
        <w:tc>
          <w:tcPr>
            <w:tcW w:w="1941" w:type="dxa"/>
            <w:tcBorders>
              <w:left w:val="single" w:sz="1" w:space="0" w:color="000000"/>
              <w:bottom w:val="single" w:sz="1" w:space="0" w:color="000000"/>
            </w:tcBorders>
          </w:tcPr>
          <w:p w:rsidR="003E641B" w:rsidRPr="00714EF0" w:rsidRDefault="003E641B" w:rsidP="00E72DCF">
            <w:pPr>
              <w:pStyle w:val="PSI-ComentarioenTabla"/>
            </w:pPr>
          </w:p>
        </w:tc>
        <w:tc>
          <w:tcPr>
            <w:tcW w:w="1930" w:type="dxa"/>
            <w:tcBorders>
              <w:left w:val="single" w:sz="1" w:space="0" w:color="000000"/>
              <w:bottom w:val="single" w:sz="1" w:space="0" w:color="000000"/>
              <w:right w:val="single" w:sz="1" w:space="0" w:color="000000"/>
            </w:tcBorders>
          </w:tcPr>
          <w:p w:rsidR="003E641B" w:rsidRPr="00714EF0" w:rsidRDefault="003E641B" w:rsidP="00E72DCF">
            <w:pPr>
              <w:pStyle w:val="PSI-ComentarioenTabla"/>
            </w:pPr>
          </w:p>
        </w:tc>
      </w:tr>
    </w:tbl>
    <w:p w:rsidR="003E641B" w:rsidRDefault="003E641B"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3E641B" w:rsidRPr="00714EF0" w:rsidTr="0049596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3E641B" w:rsidRPr="00714EF0" w:rsidRDefault="003E641B" w:rsidP="00495962">
            <w:pPr>
              <w:pStyle w:val="PSI-Normal"/>
            </w:pPr>
            <w:r>
              <w:t xml:space="preserve">     &lt;ID/ Buscar Inscripto</w:t>
            </w:r>
            <w:r w:rsidRPr="00714EF0">
              <w:t>&gt;</w:t>
            </w:r>
          </w:p>
        </w:tc>
      </w:tr>
      <w:tr w:rsidR="003E641B" w:rsidRPr="00714EF0" w:rsidTr="00495962">
        <w:tc>
          <w:tcPr>
            <w:tcW w:w="1708"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3E641B" w:rsidRPr="00714EF0" w:rsidRDefault="003E641B" w:rsidP="00495962">
            <w:pPr>
              <w:pStyle w:val="PSI-Normal"/>
              <w:rPr>
                <w:color w:val="0000FF"/>
              </w:rPr>
            </w:pPr>
            <w:r w:rsidRPr="00714EF0">
              <w:t xml:space="preserve">Flujo Alterno </w:t>
            </w:r>
            <w:r w:rsidRPr="00714EF0">
              <w:rPr>
                <w:color w:val="0000FF"/>
              </w:rPr>
              <w:t>(n)</w:t>
            </w:r>
          </w:p>
        </w:tc>
      </w:tr>
      <w:tr w:rsidR="003E641B" w:rsidRPr="00714EF0" w:rsidTr="00495962">
        <w:tc>
          <w:tcPr>
            <w:tcW w:w="1708" w:type="dxa"/>
            <w:tcBorders>
              <w:left w:val="single" w:sz="1" w:space="0" w:color="000000"/>
              <w:bottom w:val="single" w:sz="1" w:space="0" w:color="000000"/>
            </w:tcBorders>
            <w:tcMar>
              <w:top w:w="55" w:type="dxa"/>
              <w:left w:w="55" w:type="dxa"/>
              <w:bottom w:w="55" w:type="dxa"/>
              <w:right w:w="55" w:type="dxa"/>
            </w:tcMar>
          </w:tcPr>
          <w:p w:rsidR="003E641B" w:rsidRPr="00714EF0" w:rsidRDefault="003E641B" w:rsidP="00E72DCF">
            <w:pPr>
              <w:pStyle w:val="PSI-ComentarioenTabla"/>
            </w:pPr>
            <w:r>
              <w:t>CU 14</w:t>
            </w:r>
          </w:p>
        </w:tc>
        <w:tc>
          <w:tcPr>
            <w:tcW w:w="1701" w:type="dxa"/>
            <w:tcBorders>
              <w:left w:val="single" w:sz="1" w:space="0" w:color="000000"/>
              <w:bottom w:val="single" w:sz="1" w:space="0" w:color="000000"/>
            </w:tcBorders>
            <w:tcMar>
              <w:top w:w="55" w:type="dxa"/>
              <w:left w:w="55" w:type="dxa"/>
              <w:bottom w:w="55" w:type="dxa"/>
              <w:right w:w="55" w:type="dxa"/>
            </w:tcMar>
          </w:tcPr>
          <w:p w:rsidR="003E641B" w:rsidRDefault="003E641B" w:rsidP="00495962">
            <w:pPr>
              <w:pStyle w:val="TableContents"/>
              <w:rPr>
                <w:rFonts w:ascii="Arial" w:hAnsi="Arial"/>
                <w:sz w:val="20"/>
              </w:rPr>
            </w:pPr>
            <w:r>
              <w:rPr>
                <w:rFonts w:ascii="Arial" w:hAnsi="Arial"/>
                <w:sz w:val="20"/>
              </w:rPr>
              <w:t>El usuario elige la opción buscar inscripto, el sistema muestra la pantalla con la pagina buscar inscripto, el usuario ingresa el nombre del inscripto, el sistema muestra por pantalla los datos del inscripto.</w:t>
            </w:r>
          </w:p>
        </w:tc>
        <w:tc>
          <w:tcPr>
            <w:tcW w:w="1941" w:type="dxa"/>
            <w:tcBorders>
              <w:left w:val="single" w:sz="1" w:space="0" w:color="000000"/>
              <w:bottom w:val="single" w:sz="1" w:space="0" w:color="000000"/>
            </w:tcBorders>
            <w:tcMar>
              <w:top w:w="55" w:type="dxa"/>
              <w:left w:w="55" w:type="dxa"/>
              <w:bottom w:w="55" w:type="dxa"/>
              <w:right w:w="55" w:type="dxa"/>
            </w:tcMar>
          </w:tcPr>
          <w:p w:rsidR="003E641B" w:rsidRDefault="003E641B" w:rsidP="00495962">
            <w:pPr>
              <w:pStyle w:val="TableContents"/>
              <w:rPr>
                <w:rFonts w:ascii="Arial" w:hAnsi="Arial"/>
                <w:sz w:val="20"/>
              </w:rPr>
            </w:pPr>
            <w:r>
              <w:rPr>
                <w:rFonts w:ascii="Arial" w:hAnsi="Arial"/>
                <w:sz w:val="20"/>
              </w:rPr>
              <w:t>Si el sistema no encuentra al inscripto, presenta por pantalla un mensaje de “El inscripto no existe”.</w:t>
            </w:r>
          </w:p>
        </w:tc>
        <w:tc>
          <w:tcPr>
            <w:tcW w:w="1941" w:type="dxa"/>
            <w:tcBorders>
              <w:left w:val="single" w:sz="1" w:space="0" w:color="000000"/>
              <w:bottom w:val="single" w:sz="1" w:space="0" w:color="000000"/>
            </w:tcBorders>
          </w:tcPr>
          <w:p w:rsidR="003E641B" w:rsidRPr="00714EF0" w:rsidRDefault="003E641B" w:rsidP="00E72DCF">
            <w:pPr>
              <w:pStyle w:val="PSI-ComentarioenTabla"/>
            </w:pPr>
          </w:p>
        </w:tc>
        <w:tc>
          <w:tcPr>
            <w:tcW w:w="1930" w:type="dxa"/>
            <w:tcBorders>
              <w:left w:val="single" w:sz="1" w:space="0" w:color="000000"/>
              <w:bottom w:val="single" w:sz="1" w:space="0" w:color="000000"/>
              <w:right w:val="single" w:sz="1" w:space="0" w:color="000000"/>
            </w:tcBorders>
          </w:tcPr>
          <w:p w:rsidR="003E641B" w:rsidRPr="00714EF0" w:rsidRDefault="003E641B" w:rsidP="00E72DCF">
            <w:pPr>
              <w:pStyle w:val="PSI-ComentarioenTabla"/>
            </w:pPr>
          </w:p>
        </w:tc>
      </w:tr>
    </w:tbl>
    <w:p w:rsidR="003E641B" w:rsidRDefault="003E641B"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3E641B" w:rsidRPr="00714EF0" w:rsidTr="0049596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3E641B" w:rsidRPr="00714EF0" w:rsidRDefault="003E641B" w:rsidP="00495962">
            <w:pPr>
              <w:pStyle w:val="PSI-Normal"/>
            </w:pPr>
            <w:r>
              <w:t xml:space="preserve">     &lt;ID/ Cargar Inscripto</w:t>
            </w:r>
            <w:r w:rsidRPr="00714EF0">
              <w:t>&gt;</w:t>
            </w:r>
          </w:p>
        </w:tc>
      </w:tr>
      <w:tr w:rsidR="003E641B" w:rsidRPr="00714EF0" w:rsidTr="00495962">
        <w:tc>
          <w:tcPr>
            <w:tcW w:w="1708"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3E641B" w:rsidRPr="00714EF0" w:rsidRDefault="003E641B" w:rsidP="0049596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3E641B" w:rsidRPr="00714EF0" w:rsidRDefault="003E641B" w:rsidP="00495962">
            <w:pPr>
              <w:pStyle w:val="PSI-Normal"/>
              <w:rPr>
                <w:color w:val="0000FF"/>
              </w:rPr>
            </w:pPr>
            <w:r w:rsidRPr="00714EF0">
              <w:t xml:space="preserve">Flujo Alterno </w:t>
            </w:r>
            <w:r w:rsidRPr="00714EF0">
              <w:rPr>
                <w:color w:val="0000FF"/>
              </w:rPr>
              <w:t>(n)</w:t>
            </w:r>
          </w:p>
        </w:tc>
      </w:tr>
      <w:tr w:rsidR="002E7007" w:rsidRPr="00714EF0" w:rsidTr="00495962">
        <w:tc>
          <w:tcPr>
            <w:tcW w:w="1708" w:type="dxa"/>
            <w:tcBorders>
              <w:left w:val="single" w:sz="1" w:space="0" w:color="000000"/>
              <w:bottom w:val="single" w:sz="1" w:space="0" w:color="000000"/>
            </w:tcBorders>
            <w:tcMar>
              <w:top w:w="55" w:type="dxa"/>
              <w:left w:w="55" w:type="dxa"/>
              <w:bottom w:w="55" w:type="dxa"/>
              <w:right w:w="55" w:type="dxa"/>
            </w:tcMar>
          </w:tcPr>
          <w:p w:rsidR="002E7007" w:rsidRPr="00714EF0" w:rsidRDefault="002E7007" w:rsidP="00E72DCF">
            <w:pPr>
              <w:pStyle w:val="PSI-ComentarioenTabla"/>
            </w:pPr>
            <w:r>
              <w:t>CU 15</w:t>
            </w:r>
          </w:p>
        </w:tc>
        <w:tc>
          <w:tcPr>
            <w:tcW w:w="1701" w:type="dxa"/>
            <w:tcBorders>
              <w:left w:val="single" w:sz="1" w:space="0" w:color="000000"/>
              <w:bottom w:val="single" w:sz="1" w:space="0" w:color="000000"/>
            </w:tcBorders>
            <w:tcMar>
              <w:top w:w="55" w:type="dxa"/>
              <w:left w:w="55" w:type="dxa"/>
              <w:bottom w:w="55" w:type="dxa"/>
              <w:right w:w="55" w:type="dxa"/>
            </w:tcMar>
          </w:tcPr>
          <w:p w:rsidR="002E7007" w:rsidRDefault="002E7007" w:rsidP="00495962">
            <w:pPr>
              <w:pStyle w:val="TableContents"/>
              <w:rPr>
                <w:rFonts w:ascii="Arial" w:hAnsi="Arial"/>
                <w:sz w:val="20"/>
                <w:lang w:val="es-AR"/>
              </w:rPr>
            </w:pPr>
            <w:r>
              <w:rPr>
                <w:rFonts w:ascii="Arial" w:hAnsi="Arial"/>
                <w:sz w:val="20"/>
                <w:lang w:val="es-AR"/>
              </w:rPr>
              <w:t>El usuario carga Nombre, apellido,  DNI, correo, si es alumno, docente, no docente o externo, carrera.</w:t>
            </w:r>
          </w:p>
          <w:p w:rsidR="002E7007" w:rsidRPr="0040151F" w:rsidRDefault="002E7007" w:rsidP="00495962">
            <w:pPr>
              <w:pStyle w:val="TableContents"/>
              <w:rPr>
                <w:rFonts w:ascii="Arial" w:hAnsi="Arial"/>
                <w:sz w:val="20"/>
                <w:lang w:val="es-AR"/>
              </w:rPr>
            </w:pPr>
            <w:r>
              <w:rPr>
                <w:rFonts w:ascii="Arial" w:hAnsi="Arial"/>
                <w:sz w:val="20"/>
                <w:lang w:val="es-AR"/>
              </w:rPr>
              <w:t>El sistema muestra por pantalla un mensaje de “Operación realizada con éxito”.</w:t>
            </w:r>
          </w:p>
        </w:tc>
        <w:tc>
          <w:tcPr>
            <w:tcW w:w="1941" w:type="dxa"/>
            <w:tcBorders>
              <w:left w:val="single" w:sz="1" w:space="0" w:color="000000"/>
              <w:bottom w:val="single" w:sz="1" w:space="0" w:color="000000"/>
            </w:tcBorders>
            <w:tcMar>
              <w:top w:w="55" w:type="dxa"/>
              <w:left w:w="55" w:type="dxa"/>
              <w:bottom w:w="55" w:type="dxa"/>
              <w:right w:w="55" w:type="dxa"/>
            </w:tcMar>
          </w:tcPr>
          <w:p w:rsidR="002E7007" w:rsidRDefault="002E7007" w:rsidP="00495962">
            <w:pPr>
              <w:pStyle w:val="TableContents"/>
              <w:rPr>
                <w:rFonts w:ascii="Arial" w:hAnsi="Arial"/>
                <w:sz w:val="20"/>
              </w:rPr>
            </w:pPr>
          </w:p>
        </w:tc>
        <w:tc>
          <w:tcPr>
            <w:tcW w:w="1941" w:type="dxa"/>
            <w:tcBorders>
              <w:left w:val="single" w:sz="1" w:space="0" w:color="000000"/>
              <w:bottom w:val="single" w:sz="1" w:space="0" w:color="000000"/>
            </w:tcBorders>
          </w:tcPr>
          <w:p w:rsidR="002E7007" w:rsidRPr="00714EF0" w:rsidRDefault="002E7007" w:rsidP="00E72DCF">
            <w:pPr>
              <w:pStyle w:val="PSI-ComentarioenTabla"/>
            </w:pPr>
          </w:p>
        </w:tc>
        <w:tc>
          <w:tcPr>
            <w:tcW w:w="1930" w:type="dxa"/>
            <w:tcBorders>
              <w:left w:val="single" w:sz="1" w:space="0" w:color="000000"/>
              <w:bottom w:val="single" w:sz="1" w:space="0" w:color="000000"/>
              <w:right w:val="single" w:sz="1" w:space="0" w:color="000000"/>
            </w:tcBorders>
          </w:tcPr>
          <w:p w:rsidR="002E7007" w:rsidRPr="00714EF0" w:rsidRDefault="002E7007" w:rsidP="00E72DCF">
            <w:pPr>
              <w:pStyle w:val="PSI-ComentarioenTabla"/>
            </w:pPr>
          </w:p>
        </w:tc>
      </w:tr>
    </w:tbl>
    <w:p w:rsidR="002E7007" w:rsidRDefault="002E7007"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2E7007" w:rsidRPr="00714EF0" w:rsidTr="0049596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2E7007" w:rsidRPr="00714EF0" w:rsidRDefault="002E7007" w:rsidP="00495962">
            <w:pPr>
              <w:pStyle w:val="PSI-Normal"/>
            </w:pPr>
            <w:r>
              <w:t xml:space="preserve">     &lt;ID/ Modificar Inscripto</w:t>
            </w:r>
            <w:r w:rsidRPr="00714EF0">
              <w:t>&gt;</w:t>
            </w:r>
          </w:p>
        </w:tc>
      </w:tr>
      <w:tr w:rsidR="002E7007" w:rsidRPr="00714EF0" w:rsidTr="00495962">
        <w:tc>
          <w:tcPr>
            <w:tcW w:w="1708" w:type="dxa"/>
            <w:tcBorders>
              <w:top w:val="single" w:sz="1" w:space="0" w:color="000000"/>
              <w:left w:val="single" w:sz="1" w:space="0" w:color="000000"/>
              <w:bottom w:val="single" w:sz="1" w:space="0" w:color="000000"/>
            </w:tcBorders>
            <w:shd w:val="clear" w:color="auto" w:fill="C0C0C0"/>
          </w:tcPr>
          <w:p w:rsidR="002E7007" w:rsidRPr="00714EF0" w:rsidRDefault="002E7007" w:rsidP="0049596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2E7007" w:rsidRPr="00714EF0" w:rsidRDefault="002E7007" w:rsidP="0049596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2E7007" w:rsidRPr="00714EF0" w:rsidRDefault="002E7007" w:rsidP="0049596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2E7007" w:rsidRPr="00714EF0" w:rsidRDefault="002E7007" w:rsidP="0049596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2E7007" w:rsidRPr="00714EF0" w:rsidRDefault="002E7007" w:rsidP="00495962">
            <w:pPr>
              <w:pStyle w:val="PSI-Normal"/>
              <w:rPr>
                <w:color w:val="0000FF"/>
              </w:rPr>
            </w:pPr>
            <w:r w:rsidRPr="00714EF0">
              <w:t xml:space="preserve">Flujo Alterno </w:t>
            </w:r>
            <w:r w:rsidRPr="00714EF0">
              <w:rPr>
                <w:color w:val="0000FF"/>
              </w:rPr>
              <w:t>(n)</w:t>
            </w:r>
          </w:p>
        </w:tc>
      </w:tr>
      <w:tr w:rsidR="002E7007" w:rsidRPr="00714EF0" w:rsidTr="00495962">
        <w:tc>
          <w:tcPr>
            <w:tcW w:w="1708" w:type="dxa"/>
            <w:tcBorders>
              <w:left w:val="single" w:sz="1" w:space="0" w:color="000000"/>
              <w:bottom w:val="single" w:sz="1" w:space="0" w:color="000000"/>
            </w:tcBorders>
            <w:tcMar>
              <w:top w:w="55" w:type="dxa"/>
              <w:left w:w="55" w:type="dxa"/>
              <w:bottom w:w="55" w:type="dxa"/>
              <w:right w:w="55" w:type="dxa"/>
            </w:tcMar>
          </w:tcPr>
          <w:p w:rsidR="002E7007" w:rsidRPr="00714EF0" w:rsidRDefault="002E7007" w:rsidP="00E72DCF">
            <w:pPr>
              <w:pStyle w:val="PSI-ComentarioenTabla"/>
            </w:pPr>
            <w:r>
              <w:t>CU 16</w:t>
            </w:r>
          </w:p>
        </w:tc>
        <w:tc>
          <w:tcPr>
            <w:tcW w:w="1701" w:type="dxa"/>
            <w:tcBorders>
              <w:left w:val="single" w:sz="1" w:space="0" w:color="000000"/>
              <w:bottom w:val="single" w:sz="1" w:space="0" w:color="000000"/>
            </w:tcBorders>
            <w:tcMar>
              <w:top w:w="55" w:type="dxa"/>
              <w:left w:w="55" w:type="dxa"/>
              <w:bottom w:w="55" w:type="dxa"/>
              <w:right w:w="55" w:type="dxa"/>
            </w:tcMar>
          </w:tcPr>
          <w:p w:rsidR="002E7007" w:rsidRPr="0040151F" w:rsidRDefault="002E7007" w:rsidP="00495962">
            <w:pPr>
              <w:pStyle w:val="TableContents"/>
              <w:rPr>
                <w:rFonts w:ascii="Arial" w:hAnsi="Arial"/>
                <w:sz w:val="20"/>
                <w:lang w:val="es-AR"/>
              </w:rPr>
            </w:pPr>
            <w:r>
              <w:rPr>
                <w:rFonts w:ascii="Arial" w:hAnsi="Arial"/>
                <w:sz w:val="20"/>
                <w:lang w:val="es-AR"/>
              </w:rPr>
              <w:t>El sistema muestra por pantalla los datos del inscripto buscado, el usuario elige modificar, el sistema muestra por pantalla los datos modificados.</w:t>
            </w:r>
          </w:p>
        </w:tc>
        <w:tc>
          <w:tcPr>
            <w:tcW w:w="1941" w:type="dxa"/>
            <w:tcBorders>
              <w:left w:val="single" w:sz="1" w:space="0" w:color="000000"/>
              <w:bottom w:val="single" w:sz="1" w:space="0" w:color="000000"/>
            </w:tcBorders>
            <w:tcMar>
              <w:top w:w="55" w:type="dxa"/>
              <w:left w:w="55" w:type="dxa"/>
              <w:bottom w:w="55" w:type="dxa"/>
              <w:right w:w="55" w:type="dxa"/>
            </w:tcMar>
          </w:tcPr>
          <w:p w:rsidR="002E7007" w:rsidRDefault="002E7007" w:rsidP="00495962">
            <w:pPr>
              <w:pStyle w:val="TableContents"/>
              <w:rPr>
                <w:rFonts w:ascii="Arial" w:hAnsi="Arial"/>
                <w:sz w:val="20"/>
              </w:rPr>
            </w:pPr>
          </w:p>
        </w:tc>
        <w:tc>
          <w:tcPr>
            <w:tcW w:w="1941" w:type="dxa"/>
            <w:tcBorders>
              <w:left w:val="single" w:sz="1" w:space="0" w:color="000000"/>
              <w:bottom w:val="single" w:sz="1" w:space="0" w:color="000000"/>
            </w:tcBorders>
          </w:tcPr>
          <w:p w:rsidR="002E7007" w:rsidRPr="00714EF0" w:rsidRDefault="002E7007" w:rsidP="00E72DCF">
            <w:pPr>
              <w:pStyle w:val="PSI-ComentarioenTabla"/>
            </w:pPr>
          </w:p>
        </w:tc>
        <w:tc>
          <w:tcPr>
            <w:tcW w:w="1930" w:type="dxa"/>
            <w:tcBorders>
              <w:left w:val="single" w:sz="1" w:space="0" w:color="000000"/>
              <w:bottom w:val="single" w:sz="1" w:space="0" w:color="000000"/>
              <w:right w:val="single" w:sz="1" w:space="0" w:color="000000"/>
            </w:tcBorders>
          </w:tcPr>
          <w:p w:rsidR="002E7007" w:rsidRPr="00714EF0" w:rsidRDefault="002E7007" w:rsidP="00E72DCF">
            <w:pPr>
              <w:pStyle w:val="PSI-ComentarioenTabla"/>
            </w:pPr>
          </w:p>
        </w:tc>
      </w:tr>
    </w:tbl>
    <w:p w:rsidR="002E7007" w:rsidRDefault="002E7007" w:rsidP="00C02E6B">
      <w:pPr>
        <w:pStyle w:val="PSI-Ttulo2"/>
        <w:ind w:left="0" w:firstLine="0"/>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2E7007" w:rsidRPr="00714EF0" w:rsidTr="00495962">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2E7007" w:rsidRPr="00714EF0" w:rsidRDefault="002E7007" w:rsidP="00495962">
            <w:pPr>
              <w:pStyle w:val="PSI-Normal"/>
            </w:pPr>
            <w:r>
              <w:t xml:space="preserve">     &lt;ID/ Preinscribir a Curso</w:t>
            </w:r>
            <w:r w:rsidRPr="00714EF0">
              <w:t>&gt;</w:t>
            </w:r>
          </w:p>
        </w:tc>
      </w:tr>
      <w:tr w:rsidR="002E7007" w:rsidRPr="00714EF0" w:rsidTr="00495962">
        <w:tc>
          <w:tcPr>
            <w:tcW w:w="1708" w:type="dxa"/>
            <w:tcBorders>
              <w:top w:val="single" w:sz="1" w:space="0" w:color="000000"/>
              <w:left w:val="single" w:sz="1" w:space="0" w:color="000000"/>
              <w:bottom w:val="single" w:sz="1" w:space="0" w:color="000000"/>
            </w:tcBorders>
            <w:shd w:val="clear" w:color="auto" w:fill="C0C0C0"/>
          </w:tcPr>
          <w:p w:rsidR="002E7007" w:rsidRPr="00714EF0" w:rsidRDefault="002E7007" w:rsidP="00495962">
            <w:pPr>
              <w:pStyle w:val="PSI-Normal"/>
            </w:pPr>
            <w:r w:rsidRPr="00714EF0">
              <w:t>ID Escenario</w:t>
            </w:r>
          </w:p>
        </w:tc>
        <w:tc>
          <w:tcPr>
            <w:tcW w:w="1701" w:type="dxa"/>
            <w:tcBorders>
              <w:top w:val="single" w:sz="1" w:space="0" w:color="000000"/>
              <w:left w:val="single" w:sz="1" w:space="0" w:color="000000"/>
              <w:bottom w:val="single" w:sz="1" w:space="0" w:color="000000"/>
            </w:tcBorders>
            <w:shd w:val="clear" w:color="auto" w:fill="C0C0C0"/>
          </w:tcPr>
          <w:p w:rsidR="002E7007" w:rsidRPr="00714EF0" w:rsidRDefault="002E7007" w:rsidP="00495962">
            <w:pPr>
              <w:pStyle w:val="PSI-Normal"/>
            </w:pPr>
            <w:r w:rsidRPr="00714EF0">
              <w:t>Flujo Básico</w:t>
            </w:r>
          </w:p>
        </w:tc>
        <w:tc>
          <w:tcPr>
            <w:tcW w:w="1941" w:type="dxa"/>
            <w:tcBorders>
              <w:top w:val="single" w:sz="1" w:space="0" w:color="000000"/>
              <w:left w:val="single" w:sz="1" w:space="0" w:color="000000"/>
              <w:bottom w:val="single" w:sz="1" w:space="0" w:color="000000"/>
            </w:tcBorders>
            <w:shd w:val="clear" w:color="auto" w:fill="C0C0C0"/>
          </w:tcPr>
          <w:p w:rsidR="002E7007" w:rsidRPr="00714EF0" w:rsidRDefault="002E7007" w:rsidP="00495962">
            <w:pPr>
              <w:pStyle w:val="PSI-Normal"/>
            </w:pPr>
            <w:r w:rsidRPr="00714EF0">
              <w:t>Flujo Alterno 1</w:t>
            </w:r>
          </w:p>
        </w:tc>
        <w:tc>
          <w:tcPr>
            <w:tcW w:w="1941" w:type="dxa"/>
            <w:tcBorders>
              <w:top w:val="single" w:sz="1" w:space="0" w:color="000000"/>
              <w:left w:val="single" w:sz="1" w:space="0" w:color="000000"/>
              <w:bottom w:val="single" w:sz="1" w:space="0" w:color="000000"/>
            </w:tcBorders>
            <w:shd w:val="clear" w:color="auto" w:fill="C0C0C0"/>
          </w:tcPr>
          <w:p w:rsidR="002E7007" w:rsidRPr="00714EF0" w:rsidRDefault="002E7007" w:rsidP="00495962">
            <w:pPr>
              <w:pStyle w:val="PSI-Normal"/>
            </w:pPr>
            <w:r w:rsidRPr="00714EF0">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2E7007" w:rsidRPr="00714EF0" w:rsidRDefault="002E7007" w:rsidP="00495962">
            <w:pPr>
              <w:pStyle w:val="PSI-Normal"/>
              <w:rPr>
                <w:color w:val="0000FF"/>
              </w:rPr>
            </w:pPr>
            <w:r w:rsidRPr="00714EF0">
              <w:t xml:space="preserve">Flujo Alterno </w:t>
            </w:r>
            <w:r w:rsidRPr="00714EF0">
              <w:rPr>
                <w:color w:val="0000FF"/>
              </w:rPr>
              <w:t>(n)</w:t>
            </w:r>
          </w:p>
        </w:tc>
      </w:tr>
      <w:tr w:rsidR="002E7007" w:rsidRPr="00714EF0" w:rsidTr="00495962">
        <w:tc>
          <w:tcPr>
            <w:tcW w:w="1708" w:type="dxa"/>
            <w:tcBorders>
              <w:left w:val="single" w:sz="1" w:space="0" w:color="000000"/>
              <w:bottom w:val="single" w:sz="1" w:space="0" w:color="000000"/>
            </w:tcBorders>
            <w:tcMar>
              <w:top w:w="55" w:type="dxa"/>
              <w:left w:w="55" w:type="dxa"/>
              <w:bottom w:w="55" w:type="dxa"/>
              <w:right w:w="55" w:type="dxa"/>
            </w:tcMar>
          </w:tcPr>
          <w:p w:rsidR="002E7007" w:rsidRPr="00714EF0" w:rsidRDefault="002E7007" w:rsidP="00E72DCF">
            <w:pPr>
              <w:pStyle w:val="PSI-ComentarioenTabla"/>
            </w:pPr>
            <w:r>
              <w:t>CU 17</w:t>
            </w:r>
          </w:p>
        </w:tc>
        <w:tc>
          <w:tcPr>
            <w:tcW w:w="1701" w:type="dxa"/>
            <w:tcBorders>
              <w:left w:val="single" w:sz="1" w:space="0" w:color="000000"/>
              <w:bottom w:val="single" w:sz="1" w:space="0" w:color="000000"/>
            </w:tcBorders>
            <w:tcMar>
              <w:top w:w="55" w:type="dxa"/>
              <w:left w:w="55" w:type="dxa"/>
              <w:bottom w:w="55" w:type="dxa"/>
              <w:right w:w="55" w:type="dxa"/>
            </w:tcMar>
          </w:tcPr>
          <w:p w:rsidR="002E7007" w:rsidRPr="0040151F" w:rsidRDefault="002E7007" w:rsidP="00495962">
            <w:pPr>
              <w:pStyle w:val="TableContents"/>
              <w:rPr>
                <w:rFonts w:ascii="Arial" w:hAnsi="Arial"/>
                <w:sz w:val="20"/>
                <w:lang w:val="es-AR"/>
              </w:rPr>
            </w:pPr>
            <w:r>
              <w:rPr>
                <w:rFonts w:ascii="Arial" w:hAnsi="Arial"/>
                <w:sz w:val="20"/>
                <w:lang w:val="es-AR"/>
              </w:rPr>
              <w:t xml:space="preserve">El interesado </w:t>
            </w:r>
            <w:r w:rsidR="005A448B">
              <w:rPr>
                <w:rFonts w:ascii="Arial" w:hAnsi="Arial"/>
                <w:sz w:val="20"/>
                <w:lang w:val="es-AR"/>
              </w:rPr>
              <w:t xml:space="preserve">elige un curso, luego </w:t>
            </w:r>
            <w:r>
              <w:rPr>
                <w:rFonts w:ascii="Arial" w:hAnsi="Arial"/>
                <w:sz w:val="20"/>
                <w:lang w:val="es-AR"/>
              </w:rPr>
              <w:t>ingresa Nombre, apellido,  DNI, correo, si es alumno, docente, no docente o externo, carrera.</w:t>
            </w:r>
            <w:r w:rsidR="005A448B">
              <w:rPr>
                <w:rFonts w:ascii="Arial" w:hAnsi="Arial"/>
                <w:sz w:val="20"/>
                <w:lang w:val="es-AR"/>
              </w:rPr>
              <w:t xml:space="preserve"> El sistema guarda los datos informando con un mensaje de “Usted se ha inscripto al curso”.</w:t>
            </w:r>
          </w:p>
        </w:tc>
        <w:tc>
          <w:tcPr>
            <w:tcW w:w="1941" w:type="dxa"/>
            <w:tcBorders>
              <w:left w:val="single" w:sz="1" w:space="0" w:color="000000"/>
              <w:bottom w:val="single" w:sz="1" w:space="0" w:color="000000"/>
            </w:tcBorders>
            <w:tcMar>
              <w:top w:w="55" w:type="dxa"/>
              <w:left w:w="55" w:type="dxa"/>
              <w:bottom w:w="55" w:type="dxa"/>
              <w:right w:w="55" w:type="dxa"/>
            </w:tcMar>
          </w:tcPr>
          <w:p w:rsidR="005A448B" w:rsidRDefault="005A448B" w:rsidP="00495962">
            <w:pPr>
              <w:pStyle w:val="TableContents"/>
              <w:rPr>
                <w:rFonts w:ascii="Arial" w:hAnsi="Arial"/>
                <w:sz w:val="20"/>
                <w:lang w:val="es-AR"/>
              </w:rPr>
            </w:pPr>
            <w:r>
              <w:rPr>
                <w:rFonts w:ascii="Arial" w:hAnsi="Arial"/>
                <w:sz w:val="20"/>
                <w:lang w:val="es-AR"/>
              </w:rPr>
              <w:t>Si el interesado pago</w:t>
            </w:r>
          </w:p>
          <w:p w:rsidR="002E7007" w:rsidRDefault="005A448B" w:rsidP="00495962">
            <w:pPr>
              <w:pStyle w:val="TableContents"/>
              <w:rPr>
                <w:rFonts w:ascii="Arial" w:hAnsi="Arial"/>
                <w:sz w:val="20"/>
                <w:lang w:val="es-AR"/>
              </w:rPr>
            </w:pPr>
            <w:r>
              <w:rPr>
                <w:rFonts w:ascii="Arial" w:hAnsi="Arial"/>
                <w:sz w:val="20"/>
                <w:lang w:val="es-AR"/>
              </w:rPr>
              <w:t xml:space="preserve">Queda como inscripto al curso. </w:t>
            </w:r>
          </w:p>
          <w:p w:rsidR="005A448B" w:rsidRPr="005A448B" w:rsidRDefault="005A448B" w:rsidP="00495962">
            <w:pPr>
              <w:pStyle w:val="TableContents"/>
              <w:rPr>
                <w:rFonts w:ascii="Arial" w:hAnsi="Arial"/>
                <w:sz w:val="20"/>
                <w:lang w:val="es-AR"/>
              </w:rPr>
            </w:pPr>
            <w:r>
              <w:rPr>
                <w:rFonts w:ascii="Arial" w:hAnsi="Arial"/>
                <w:sz w:val="20"/>
                <w:lang w:val="es-AR"/>
              </w:rPr>
              <w:t>Si no pago queda como preinscripto al curso elegido.</w:t>
            </w:r>
          </w:p>
        </w:tc>
        <w:tc>
          <w:tcPr>
            <w:tcW w:w="1941" w:type="dxa"/>
            <w:tcBorders>
              <w:left w:val="single" w:sz="1" w:space="0" w:color="000000"/>
              <w:bottom w:val="single" w:sz="1" w:space="0" w:color="000000"/>
            </w:tcBorders>
          </w:tcPr>
          <w:p w:rsidR="002E7007" w:rsidRPr="00714EF0" w:rsidRDefault="002E7007" w:rsidP="00E72DCF">
            <w:pPr>
              <w:pStyle w:val="PSI-ComentarioenTabla"/>
            </w:pPr>
          </w:p>
        </w:tc>
        <w:tc>
          <w:tcPr>
            <w:tcW w:w="1930" w:type="dxa"/>
            <w:tcBorders>
              <w:left w:val="single" w:sz="1" w:space="0" w:color="000000"/>
              <w:bottom w:val="single" w:sz="1" w:space="0" w:color="000000"/>
              <w:right w:val="single" w:sz="1" w:space="0" w:color="000000"/>
            </w:tcBorders>
          </w:tcPr>
          <w:p w:rsidR="002E7007" w:rsidRPr="00714EF0" w:rsidRDefault="002E7007" w:rsidP="00E72DCF">
            <w:pPr>
              <w:pStyle w:val="PSI-ComentarioenTabla"/>
            </w:pPr>
          </w:p>
        </w:tc>
      </w:tr>
    </w:tbl>
    <w:p w:rsidR="004270D0" w:rsidRDefault="00F26AEF" w:rsidP="00C02E6B">
      <w:pPr>
        <w:pStyle w:val="PSI-Ttulo2"/>
        <w:ind w:left="0" w:firstLine="0"/>
      </w:pPr>
      <w:r>
        <w:br w:type="page"/>
      </w:r>
      <w:bookmarkStart w:id="72" w:name="_Toc259313046"/>
      <w:r w:rsidR="004270D0">
        <w:lastRenderedPageBreak/>
        <w:t>Ficha: Resumen de Ciclos de Prueba</w:t>
      </w:r>
      <w:bookmarkEnd w:id="71"/>
      <w:bookmarkEnd w:id="72"/>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4270D0" w:rsidRPr="00714EF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Pr="00714EF0" w:rsidRDefault="004270D0" w:rsidP="00F26AEF">
            <w:pPr>
              <w:pStyle w:val="PSI-Normal"/>
            </w:pPr>
            <w:r w:rsidRPr="00714EF0">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Pr="00714EF0" w:rsidRDefault="004270D0" w:rsidP="00F26AEF">
            <w:pPr>
              <w:pStyle w:val="PSI-Normal"/>
            </w:pPr>
            <w:r w:rsidRPr="00714EF0">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Pr="00714EF0" w:rsidRDefault="004270D0" w:rsidP="00F26AEF">
            <w:pPr>
              <w:pStyle w:val="PSI-Normal"/>
            </w:pPr>
            <w:r w:rsidRPr="00714EF0">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Pr="00714EF0" w:rsidRDefault="004270D0" w:rsidP="00F26AEF">
            <w:pPr>
              <w:pStyle w:val="PSI-Normal"/>
            </w:pPr>
            <w:r w:rsidRPr="00714EF0">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Pr="00714EF0" w:rsidRDefault="004270D0" w:rsidP="00F26AEF">
            <w:pPr>
              <w:pStyle w:val="PSI-Normal"/>
            </w:pPr>
            <w:r w:rsidRPr="00714EF0">
              <w:t>Observación</w:t>
            </w:r>
          </w:p>
        </w:tc>
      </w:tr>
      <w:tr w:rsidR="004270D0" w:rsidRPr="00714EF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656EFE">
        <w:pict>
          <v:line id="_x0000_s1046" style="position:absolute;left:0;text-align:left;z-index:6;mso-position-horizontal-relative:text;mso-position-vertical-relative:text" from="167.35pt,7.25pt" to="267.75pt,7.25pt" wrapcoords="1 1 135 1 135 1 1 1 1 1" strokeweight=".26mm">
            <v:stroke joinstyle="miter"/>
            <w10:wrap type="tight"/>
          </v:line>
        </w:pict>
      </w:r>
      <w:r w:rsidR="00656EFE">
        <w:pict>
          <v:line id="_x0000_s1047" style="position:absolute;left:0;text-align:left;z-index:7;mso-position-horizontal-relative:text;mso-position-vertical-relative:text" from="37.35pt,7.25pt" to="130.5pt,7.25pt" wrapcoords="1 1 125 1 125 1 1 1 1 1" strokeweight=".26mm">
            <v:stroke joinstyle="miter"/>
            <w10:wrap type="tight"/>
          </v:line>
        </w:pict>
      </w:r>
      <w:r w:rsidR="00656EFE">
        <w:pict>
          <v:line id="_x0000_s1048" style="position:absolute;left:0;text-align:left;z-index:8;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Cambria" w:eastAsia="Times New Roman" w:hAnsi="Cambria"/>
          <w:b/>
          <w:bCs/>
          <w:color w:val="4F81BD"/>
          <w:sz w:val="26"/>
          <w:szCs w:val="26"/>
          <w:lang w:val="es-AR"/>
        </w:rPr>
      </w:pPr>
      <w:bookmarkStart w:id="73" w:name="_Toc165473693"/>
    </w:p>
    <w:p w:rsidR="004270D0" w:rsidRDefault="004270D0" w:rsidP="00672381">
      <w:pPr>
        <w:pStyle w:val="PSI-Ttulo2"/>
      </w:pPr>
      <w:bookmarkStart w:id="74" w:name="_Toc259313047"/>
      <w:r>
        <w:t>Ficha: Matriz de Trazabilidad</w:t>
      </w:r>
      <w:bookmarkEnd w:id="73"/>
      <w:bookmarkEnd w:id="74"/>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firstRow="0" w:lastRow="0" w:firstColumn="0" w:lastColumn="0" w:noHBand="0" w:noVBand="0"/>
      </w:tblPr>
      <w:tblGrid>
        <w:gridCol w:w="1937"/>
        <w:gridCol w:w="1938"/>
        <w:gridCol w:w="1938"/>
        <w:gridCol w:w="1938"/>
        <w:gridCol w:w="1938"/>
      </w:tblGrid>
      <w:tr w:rsidR="004270D0" w:rsidRPr="00714EF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F26AEF">
            <w:pPr>
              <w:pStyle w:val="PSI-Normal"/>
            </w:pPr>
            <w:r w:rsidRPr="00714EF0">
              <w:t>ID Ciclo de Prueba</w:t>
            </w:r>
          </w:p>
        </w:tc>
      </w:tr>
      <w:tr w:rsidR="004270D0" w:rsidRPr="00714EF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RPr="00714EF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72DCF">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75" w:name="_Toc165473694"/>
      <w:bookmarkStart w:id="76" w:name="_Toc259313048"/>
      <w:r>
        <w:lastRenderedPageBreak/>
        <w:t>Criterio para el Inicio y Fin del Plan de Pruebas</w:t>
      </w:r>
      <w:bookmarkEnd w:id="75"/>
      <w:bookmarkEnd w:id="76"/>
      <w:r>
        <w:t xml:space="preserve"> </w:t>
      </w:r>
    </w:p>
    <w:p w:rsidR="004270D0" w:rsidRDefault="004270D0" w:rsidP="00375E47">
      <w:pPr>
        <w:pStyle w:val="PSI-Ttulo2"/>
      </w:pPr>
      <w:bookmarkStart w:id="77" w:name="_Toc165473695"/>
      <w:bookmarkStart w:id="78" w:name="_Toc259313049"/>
      <w:r>
        <w:t>Criterios de Inicio</w:t>
      </w:r>
      <w:bookmarkEnd w:id="77"/>
      <w:bookmarkEnd w:id="78"/>
      <w:r w:rsidR="00321CD1">
        <w:br/>
      </w:r>
    </w:p>
    <w:p w:rsidR="004270D0" w:rsidRDefault="00A564D1" w:rsidP="00E72DCF">
      <w:pPr>
        <w:pStyle w:val="PSI-ComentarioVieta"/>
      </w:pPr>
      <w:r>
        <w:t>El administrado y los usuarios que el mismo asigne, deben tener un correo valido y que sea de GMAIL.</w:t>
      </w:r>
    </w:p>
    <w:p w:rsidR="00A564D1" w:rsidRDefault="00A564D1" w:rsidP="00E72DCF">
      <w:pPr>
        <w:pStyle w:val="PSI-ComentarioVieta"/>
      </w:pPr>
      <w:r>
        <w:t xml:space="preserve">El administrador y los usuarios deben estar </w:t>
      </w:r>
      <w:r w:rsidR="007D221F">
        <w:t>logueados</w:t>
      </w:r>
      <w:r>
        <w:t xml:space="preserve"> o tener acceso al mismo para  usar las funcionalidades del Sistema.</w:t>
      </w:r>
    </w:p>
    <w:p w:rsidR="004270D0" w:rsidRPr="00150E52" w:rsidRDefault="004270D0" w:rsidP="004270D0">
      <w:pPr>
        <w:pStyle w:val="Textoindependiente"/>
        <w:ind w:left="707"/>
        <w:rPr>
          <w:lang w:val="es-AR"/>
        </w:rPr>
      </w:pPr>
    </w:p>
    <w:p w:rsidR="004270D0" w:rsidRDefault="004270D0" w:rsidP="00672381">
      <w:pPr>
        <w:pStyle w:val="PSI-Ttulo2"/>
      </w:pPr>
      <w:bookmarkStart w:id="79" w:name="_Toc165473696"/>
      <w:bookmarkStart w:id="80" w:name="_Toc259313050"/>
      <w:r>
        <w:t>Criterios de Fin</w:t>
      </w:r>
      <w:bookmarkEnd w:id="79"/>
      <w:bookmarkEnd w:id="80"/>
    </w:p>
    <w:p w:rsidR="004270D0" w:rsidRDefault="00A564D1" w:rsidP="00E72DCF">
      <w:pPr>
        <w:pStyle w:val="PSI-Comentario"/>
      </w:pPr>
      <w:r>
        <w:t>V</w:t>
      </w:r>
      <w:r w:rsidR="00E97DD8">
        <w:t>alidez de los U</w:t>
      </w:r>
      <w:r>
        <w:t>suarios.</w:t>
      </w:r>
    </w:p>
    <w:p w:rsidR="00A564D1" w:rsidRDefault="00A564D1" w:rsidP="00E72DCF">
      <w:pPr>
        <w:pStyle w:val="PSI-Comentario"/>
      </w:pPr>
      <w:r>
        <w:t xml:space="preserve">Todos los campos de textos no deben ser </w:t>
      </w:r>
      <w:r w:rsidR="007D221F">
        <w:t>vacíos</w:t>
      </w:r>
      <w:r>
        <w:t>.</w:t>
      </w:r>
    </w:p>
    <w:p w:rsidR="00E97DD8" w:rsidRDefault="00E97DD8" w:rsidP="00E72DCF">
      <w:pPr>
        <w:pStyle w:val="PSI-Comentario"/>
      </w:pPr>
      <w:r>
        <w:t>Mostrar que los casos de pruebas cumplen con la funcionalidad requerida.</w:t>
      </w:r>
    </w:p>
    <w:p w:rsidR="004270D0" w:rsidRPr="004270D0" w:rsidRDefault="004270D0" w:rsidP="004270D0">
      <w:pPr>
        <w:pStyle w:val="Textoindependiente"/>
        <w:rPr>
          <w:lang w:val="es-AR"/>
        </w:rPr>
      </w:pPr>
    </w:p>
    <w:p w:rsidR="004270D0" w:rsidRDefault="004270D0" w:rsidP="00672381">
      <w:pPr>
        <w:pStyle w:val="PSI-Ttulo2"/>
      </w:pPr>
      <w:bookmarkStart w:id="81" w:name="_Toc165473697"/>
      <w:bookmarkStart w:id="82" w:name="_Toc259313051"/>
      <w:r>
        <w:t>Criterios de Suspensión y Retomo de Actividades</w:t>
      </w:r>
      <w:bookmarkEnd w:id="81"/>
      <w:bookmarkEnd w:id="82"/>
    </w:p>
    <w:p w:rsidR="00E97DD8" w:rsidRDefault="00E97DD8" w:rsidP="000F2543">
      <w:pPr>
        <w:pStyle w:val="PSI-Ttulo1"/>
      </w:pPr>
      <w:r>
        <w:t xml:space="preserve">Por cambios de </w:t>
      </w:r>
      <w:r w:rsidR="007D221F">
        <w:t>último</w:t>
      </w:r>
      <w:r>
        <w:t xml:space="preserve"> momento, sea por cambios en la funcionalidad o cambios en la interface </w:t>
      </w:r>
      <w:r w:rsidR="007D221F">
        <w:t>gráfica</w:t>
      </w:r>
      <w:r>
        <w:t>.</w:t>
      </w:r>
      <w:bookmarkStart w:id="83" w:name="_Toc165473698"/>
    </w:p>
    <w:p w:rsidR="00E97DD8" w:rsidRDefault="00E97DD8" w:rsidP="000F2543">
      <w:pPr>
        <w:pStyle w:val="PSI-Ttulo1"/>
      </w:pPr>
      <w:bookmarkStart w:id="84" w:name="_Toc259313052"/>
    </w:p>
    <w:p w:rsidR="004270D0" w:rsidRDefault="004270D0" w:rsidP="000F2543">
      <w:pPr>
        <w:pStyle w:val="PSI-Ttulo1"/>
      </w:pPr>
      <w:r>
        <w:t>Criterios para el Lanzamiento</w:t>
      </w:r>
      <w:bookmarkEnd w:id="83"/>
      <w:bookmarkEnd w:id="84"/>
    </w:p>
    <w:p w:rsidR="004270D0" w:rsidRDefault="004270D0" w:rsidP="00672381">
      <w:pPr>
        <w:pStyle w:val="PSI-Ttulo2"/>
      </w:pPr>
      <w:bookmarkStart w:id="85" w:name="_Toc165473699"/>
      <w:bookmarkStart w:id="86" w:name="_Toc259313053"/>
      <w:r>
        <w:t>Criterios de Evaluación</w:t>
      </w:r>
      <w:bookmarkEnd w:id="85"/>
      <w:bookmarkEnd w:id="86"/>
      <w:r>
        <w:t xml:space="preserve"> </w:t>
      </w:r>
    </w:p>
    <w:p w:rsidR="004270D0" w:rsidRDefault="00950FA2" w:rsidP="00E72DCF">
      <w:pPr>
        <w:pStyle w:val="PSI-Comentario"/>
      </w:pPr>
      <w:r>
        <w:t>Ver</w:t>
      </w:r>
      <w:r w:rsidR="004270D0">
        <w:t xml:space="preserve"> </w:t>
      </w:r>
      <w:r w:rsidR="007D221F">
        <w:t>qué</w:t>
      </w:r>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72DCF">
      <w:pPr>
        <w:pStyle w:val="PSI-ComentarioVieta"/>
        <w:numPr>
          <w:ilvl w:val="0"/>
          <w:numId w:val="34"/>
        </w:numPr>
      </w:pPr>
      <w:r>
        <w:t>No existen errores sin solucionar de Gravedad 1 o Gravedad 2.</w:t>
      </w:r>
    </w:p>
    <w:p w:rsidR="004270D0" w:rsidRDefault="004270D0" w:rsidP="00E72DCF">
      <w:pPr>
        <w:pStyle w:val="PSI-ComentarioVieta"/>
        <w:numPr>
          <w:ilvl w:val="0"/>
          <w:numId w:val="34"/>
        </w:numPr>
      </w:pPr>
      <w:r>
        <w:t>No existen errores sin solucionar de Prioridad 1 o Prioridad 2 de ningún nivel de gravedad.</w:t>
      </w:r>
    </w:p>
    <w:p w:rsidR="004270D0" w:rsidRDefault="004270D0" w:rsidP="00E72DCF">
      <w:pPr>
        <w:pStyle w:val="PSI-ComentarioVieta"/>
        <w:numPr>
          <w:ilvl w:val="0"/>
          <w:numId w:val="34"/>
        </w:numPr>
      </w:pPr>
      <w:r>
        <w:t>Todos los casos de prueba del entorno de laboratorio de prueba se han completado satisfactoriamente.</w:t>
      </w:r>
    </w:p>
    <w:p w:rsidR="004270D0" w:rsidRPr="004270D0" w:rsidRDefault="004270D0" w:rsidP="004270D0">
      <w:pPr>
        <w:pStyle w:val="Textoindependiente"/>
        <w:rPr>
          <w:lang w:val="es-AR"/>
        </w:rPr>
      </w:pPr>
    </w:p>
    <w:p w:rsidR="004270D0" w:rsidRDefault="004270D0" w:rsidP="00672381">
      <w:pPr>
        <w:pStyle w:val="PSI-Ttulo2"/>
      </w:pPr>
      <w:bookmarkStart w:id="87" w:name="_Toc165473700"/>
      <w:bookmarkStart w:id="88" w:name="_Toc259313054"/>
      <w:r>
        <w:t>Clasificación de los errores</w:t>
      </w:r>
      <w:bookmarkEnd w:id="87"/>
      <w:bookmarkEnd w:id="88"/>
    </w:p>
    <w:p w:rsidR="004270D0" w:rsidRDefault="004270D0" w:rsidP="00E72DCF">
      <w:pPr>
        <w:pStyle w:val="PSI-Comentario"/>
      </w:pPr>
      <w:r>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89" w:name="EUKAC"/>
      <w:bookmarkEnd w:id="89"/>
    </w:p>
    <w:tbl>
      <w:tblPr>
        <w:tblW w:w="8798" w:type="dxa"/>
        <w:tblInd w:w="250" w:type="dxa"/>
        <w:tblLayout w:type="fixed"/>
        <w:tblLook w:val="0000" w:firstRow="0" w:lastRow="0" w:firstColumn="0" w:lastColumn="0" w:noHBand="0" w:noVBand="0"/>
      </w:tblPr>
      <w:tblGrid>
        <w:gridCol w:w="1372"/>
        <w:gridCol w:w="3712"/>
        <w:gridCol w:w="3714"/>
      </w:tblGrid>
      <w:tr w:rsidR="004270D0" w:rsidRPr="00714EF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Pr="00714EF0" w:rsidRDefault="004270D0" w:rsidP="00F26AEF">
            <w:pPr>
              <w:pStyle w:val="PSI-Normal"/>
            </w:pPr>
            <w:bookmarkStart w:id="90" w:name="colEWKAC"/>
            <w:bookmarkEnd w:id="90"/>
            <w:r w:rsidRPr="00714EF0">
              <w:lastRenderedPageBreak/>
              <w:t>Calificación</w:t>
            </w:r>
            <w:bookmarkStart w:id="91" w:name="colE1KAC"/>
            <w:bookmarkEnd w:id="91"/>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Pr="00714EF0" w:rsidRDefault="004270D0" w:rsidP="00F26AEF">
            <w:pPr>
              <w:pStyle w:val="PSI-Normal"/>
            </w:pPr>
            <w:r w:rsidRPr="00714EF0">
              <w:t>Definición de gravedad</w:t>
            </w:r>
            <w:bookmarkStart w:id="92" w:name="colE5KAC"/>
            <w:bookmarkEnd w:id="92"/>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Pr="00714EF0" w:rsidRDefault="004270D0" w:rsidP="00F26AEF">
            <w:pPr>
              <w:pStyle w:val="PSI-Normal"/>
            </w:pPr>
            <w:r w:rsidRPr="00714EF0">
              <w:t>Definición de prioridad</w:t>
            </w:r>
          </w:p>
        </w:tc>
      </w:tr>
      <w:tr w:rsidR="004270D0" w:rsidRPr="00714EF0" w:rsidTr="00F26AEF">
        <w:trPr>
          <w:trHeight w:val="1042"/>
        </w:trPr>
        <w:tc>
          <w:tcPr>
            <w:tcW w:w="1372" w:type="dxa"/>
            <w:tcBorders>
              <w:top w:val="single" w:sz="2" w:space="0" w:color="000000"/>
              <w:left w:val="single" w:sz="1" w:space="0" w:color="000000"/>
              <w:bottom w:val="single" w:sz="1" w:space="0" w:color="000000"/>
            </w:tcBorders>
          </w:tcPr>
          <w:p w:rsidR="004270D0" w:rsidRPr="00714EF0" w:rsidRDefault="004270D0" w:rsidP="00E72DCF">
            <w:pPr>
              <w:pStyle w:val="PSI-ComentarioenTabla"/>
            </w:pPr>
            <w:r w:rsidRPr="00714EF0">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Pr="00714EF0" w:rsidRDefault="004270D0" w:rsidP="00E72DCF">
            <w:pPr>
              <w:pStyle w:val="PSI-ComentarioenTabla"/>
            </w:pPr>
            <w:r w:rsidRPr="00714EF0">
              <w:t>El error provoca el bloqueo del sistema o la pérdida de datos.</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Pr="00714EF0" w:rsidRDefault="004270D0" w:rsidP="00E72DCF">
            <w:pPr>
              <w:pStyle w:val="PSI-ComentarioenTabla"/>
            </w:pPr>
            <w:r w:rsidRPr="00714EF0">
              <w:t>El error debe corregirse lo antes posible. El error b</w:t>
            </w:r>
            <w:r w:rsidR="00F26AEF" w:rsidRPr="00714EF0">
              <w:t>loquea el progreso en esta área</w:t>
            </w:r>
            <w:r w:rsidR="00E97DD8">
              <w:t xml:space="preserve"> </w:t>
            </w:r>
          </w:p>
        </w:tc>
      </w:tr>
      <w:tr w:rsidR="004270D0" w:rsidRPr="00714EF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Pr="00714EF0" w:rsidRDefault="004270D0" w:rsidP="00E72DCF">
            <w:pPr>
              <w:pStyle w:val="PSI-ComentarioenTabla"/>
            </w:pPr>
            <w:r w:rsidRPr="00714EF0">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Pr="00714EF0" w:rsidRDefault="004270D0" w:rsidP="00E72DCF">
            <w:pPr>
              <w:pStyle w:val="PSI-ComentarioenTabla"/>
            </w:pPr>
            <w:r w:rsidRPr="00714EF0">
              <w:t>El error causa problemas graves en la funcionalidad u otros aspectos importantes; el producto se bloquea en casos poco claros.</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Pr="00714EF0" w:rsidRDefault="004270D0" w:rsidP="00E72DCF">
            <w:pPr>
              <w:pStyle w:val="PSI-ComentarioenTabla"/>
            </w:pPr>
            <w:r w:rsidRPr="00714EF0">
              <w:t>El error debe corregirse antes del lanzamiento del producto</w:t>
            </w:r>
            <w:r w:rsidR="00E97DD8">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93" w:name="_Toc165473701"/>
    </w:p>
    <w:p w:rsidR="004270D0" w:rsidRDefault="004270D0" w:rsidP="00672381">
      <w:pPr>
        <w:pStyle w:val="PSI-Ttulo2"/>
      </w:pPr>
      <w:bookmarkStart w:id="94" w:name="_Toc259313055"/>
      <w:r w:rsidRPr="001E43AC">
        <w:t>Resultados de la prueba</w:t>
      </w:r>
      <w:bookmarkEnd w:id="93"/>
      <w:bookmarkEnd w:id="94"/>
    </w:p>
    <w:p w:rsidR="004270D0" w:rsidRDefault="001D2FBC" w:rsidP="00E72DCF">
      <w:pPr>
        <w:pStyle w:val="PSI-Comentario"/>
      </w:pPr>
      <w:r>
        <w:t>En esta sección se deben indicar las conclusiones de las pruebas realizadas.</w:t>
      </w:r>
    </w:p>
    <w:p w:rsidR="004270D0" w:rsidRPr="004270D0" w:rsidRDefault="004270D0" w:rsidP="004270D0">
      <w:pPr>
        <w:pStyle w:val="Textoindependiente"/>
        <w:rPr>
          <w:lang w:val="es-AR"/>
        </w:rPr>
      </w:pPr>
    </w:p>
    <w:p w:rsidR="004270D0" w:rsidRDefault="004270D0" w:rsidP="00672381">
      <w:pPr>
        <w:pStyle w:val="PSI-Ttulo2"/>
      </w:pPr>
      <w:bookmarkStart w:id="95" w:name="_Toc165473702"/>
      <w:bookmarkStart w:id="96" w:name="_Toc259313056"/>
      <w:r>
        <w:t>Reportes del problema, escalada y resolución</w:t>
      </w:r>
      <w:bookmarkEnd w:id="95"/>
      <w:bookmarkEnd w:id="96"/>
    </w:p>
    <w:p w:rsidR="004270D0" w:rsidRDefault="004270D0" w:rsidP="00E72DCF">
      <w:pPr>
        <w:pStyle w:val="PSI-Comentario"/>
      </w:pPr>
      <w:r>
        <w:t>Defina cómo los problemas de proceso serán divulgados y extendidos y el proceso que se seguirá para alcanzar la resolución.</w:t>
      </w:r>
    </w:p>
    <w:p w:rsidR="004270D0" w:rsidRDefault="004270D0" w:rsidP="000F2543">
      <w:pPr>
        <w:pStyle w:val="PSI-Ttulo1"/>
      </w:pPr>
      <w:bookmarkStart w:id="97" w:name="_Toc165473703"/>
      <w:bookmarkStart w:id="98" w:name="_Toc259313057"/>
      <w:r>
        <w:t>Riesgos</w:t>
      </w:r>
      <w:bookmarkEnd w:id="97"/>
      <w:bookmarkEnd w:id="98"/>
    </w:p>
    <w:p w:rsidR="004270D0" w:rsidRDefault="004270D0" w:rsidP="00E72DCF">
      <w:pPr>
        <w:pStyle w:val="PSI-Comentario"/>
      </w:pPr>
      <w:r>
        <w:t>Enumer</w:t>
      </w:r>
      <w:r w:rsidR="00655155">
        <w:t>ar</w:t>
      </w:r>
      <w:r>
        <w:t xml:space="preserve"> cualquier riesgo que pueda afectar la ejecución de este</w:t>
      </w:r>
      <w:r w:rsidR="00655155">
        <w:t xml:space="preserve"> plan de pruebas, e identificar </w:t>
      </w:r>
      <w:r>
        <w:t>las estrategias de la mitigación, contingencia y  el impacto que pueden generarse por cada riesgo. Para detalles muy específicos emple</w:t>
      </w:r>
      <w:r w:rsidR="00655155">
        <w:t>ar</w:t>
      </w:r>
      <w:r>
        <w:t xml:space="preserve"> el Plan de Gestión de Riegos, coment</w:t>
      </w:r>
      <w:r w:rsidR="00655155">
        <w:t>ando</w:t>
      </w:r>
      <w:r>
        <w:t xml:space="preserve"> aquí  solo los riesgos a manera general.</w:t>
      </w:r>
    </w:p>
    <w:p w:rsidR="00750E39" w:rsidRDefault="00750E39" w:rsidP="00E72DCF">
      <w:pPr>
        <w:pStyle w:val="PSI-Comentario"/>
      </w:pPr>
    </w:p>
    <w:tbl>
      <w:tblPr>
        <w:tblW w:w="9072" w:type="dxa"/>
        <w:tblInd w:w="250" w:type="dxa"/>
        <w:tblLayout w:type="fixed"/>
        <w:tblLook w:val="0000" w:firstRow="0" w:lastRow="0" w:firstColumn="0" w:lastColumn="0" w:noHBand="0" w:noVBand="0"/>
      </w:tblPr>
      <w:tblGrid>
        <w:gridCol w:w="1782"/>
        <w:gridCol w:w="3034"/>
        <w:gridCol w:w="2550"/>
        <w:gridCol w:w="1706"/>
      </w:tblGrid>
      <w:tr w:rsidR="004270D0" w:rsidRPr="00714EF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Pr="00714EF0" w:rsidRDefault="004270D0" w:rsidP="00F26AEF">
            <w:pPr>
              <w:pStyle w:val="PSI-Normal"/>
            </w:pPr>
            <w:r w:rsidRPr="00714EF0">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Pr="00714EF0" w:rsidRDefault="004270D0" w:rsidP="00F26AEF">
            <w:pPr>
              <w:pStyle w:val="PSI-Normal"/>
            </w:pPr>
            <w:r w:rsidRPr="00714EF0">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Pr="00714EF0" w:rsidRDefault="004270D0" w:rsidP="00F26AEF">
            <w:pPr>
              <w:pStyle w:val="PSI-Normal"/>
            </w:pPr>
            <w:r w:rsidRPr="00714EF0">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Pr="00714EF0" w:rsidRDefault="004270D0" w:rsidP="00F26AEF">
            <w:pPr>
              <w:pStyle w:val="PSI-Normal"/>
            </w:pPr>
            <w:r w:rsidRPr="00714EF0">
              <w:t xml:space="preserve">Impacto </w:t>
            </w:r>
          </w:p>
        </w:tc>
      </w:tr>
      <w:tr w:rsidR="004270D0" w:rsidRPr="00714EF0" w:rsidTr="00F67550">
        <w:tc>
          <w:tcPr>
            <w:tcW w:w="1782" w:type="dxa"/>
            <w:tcBorders>
              <w:top w:val="single" w:sz="2" w:space="0" w:color="000000"/>
              <w:left w:val="single" w:sz="1" w:space="0" w:color="000000"/>
              <w:bottom w:val="single" w:sz="2" w:space="0" w:color="000000"/>
            </w:tcBorders>
          </w:tcPr>
          <w:p w:rsidR="004270D0" w:rsidRPr="00714EF0" w:rsidRDefault="00F67550" w:rsidP="00E72DCF">
            <w:pPr>
              <w:pStyle w:val="PSI-ComentarioenTabla"/>
            </w:pPr>
            <w:r>
              <w:t>Claridad de los requerimientos por parte del cliente.</w:t>
            </w:r>
          </w:p>
        </w:tc>
        <w:tc>
          <w:tcPr>
            <w:tcW w:w="3034" w:type="dxa"/>
            <w:tcBorders>
              <w:top w:val="single" w:sz="2" w:space="0" w:color="000000"/>
              <w:left w:val="single" w:sz="1" w:space="0" w:color="000000"/>
              <w:bottom w:val="single" w:sz="2" w:space="0" w:color="000000"/>
            </w:tcBorders>
          </w:tcPr>
          <w:p w:rsidR="004270D0" w:rsidRPr="00714EF0" w:rsidRDefault="00F67550" w:rsidP="00E72DCF">
            <w:pPr>
              <w:pStyle w:val="PSI-ComentarioenTabla"/>
            </w:pPr>
            <w:r>
              <w:t>Reunirse con el cliente para aclararle las dudas sobre el presente riesgo.</w:t>
            </w:r>
          </w:p>
        </w:tc>
        <w:tc>
          <w:tcPr>
            <w:tcW w:w="2550" w:type="dxa"/>
            <w:tcBorders>
              <w:top w:val="single" w:sz="2" w:space="0" w:color="000000"/>
              <w:left w:val="single" w:sz="1" w:space="0" w:color="000000"/>
              <w:bottom w:val="single" w:sz="2" w:space="0" w:color="000000"/>
            </w:tcBorders>
          </w:tcPr>
          <w:p w:rsidR="004270D0" w:rsidRPr="00714EF0" w:rsidRDefault="00F67550" w:rsidP="00E72DCF">
            <w:pPr>
              <w:pStyle w:val="PSI-ComentarioenTabla"/>
            </w:pPr>
            <w:r>
              <w:t>Tener un prototipo listo para mostrarle la funcionalidad que espera logrando que entienda la funcionalidad en cuestión.</w:t>
            </w:r>
          </w:p>
        </w:tc>
        <w:tc>
          <w:tcPr>
            <w:tcW w:w="1706" w:type="dxa"/>
            <w:tcBorders>
              <w:top w:val="single" w:sz="2" w:space="0" w:color="000000"/>
              <w:left w:val="single" w:sz="1" w:space="0" w:color="000000"/>
              <w:bottom w:val="single" w:sz="2" w:space="0" w:color="000000"/>
              <w:right w:val="single" w:sz="1" w:space="0" w:color="000000"/>
            </w:tcBorders>
          </w:tcPr>
          <w:p w:rsidR="004270D0" w:rsidRPr="00714EF0" w:rsidRDefault="00F67550" w:rsidP="00E72DCF">
            <w:pPr>
              <w:pStyle w:val="PSI-ComentarioenTabla"/>
            </w:pPr>
            <w:r>
              <w:t xml:space="preserve">No se avance </w:t>
            </w:r>
            <w:r w:rsidR="007D221F">
              <w:t>en la</w:t>
            </w:r>
            <w:r>
              <w:t xml:space="preserve"> terminación del proyecto o con los tiempos estipulados.</w:t>
            </w:r>
          </w:p>
        </w:tc>
      </w:tr>
      <w:tr w:rsidR="00F67550" w:rsidRPr="00714EF0" w:rsidTr="00F26AEF">
        <w:tc>
          <w:tcPr>
            <w:tcW w:w="1782" w:type="dxa"/>
            <w:tcBorders>
              <w:top w:val="single" w:sz="2" w:space="0" w:color="000000"/>
              <w:left w:val="single" w:sz="1" w:space="0" w:color="000000"/>
              <w:bottom w:val="single" w:sz="1" w:space="0" w:color="000000"/>
            </w:tcBorders>
          </w:tcPr>
          <w:p w:rsidR="00F67550" w:rsidRDefault="00FC798D" w:rsidP="00E72DCF">
            <w:pPr>
              <w:pStyle w:val="PSI-ComentarioenTabla"/>
            </w:pPr>
            <w:r>
              <w:t>Normativa 242</w:t>
            </w:r>
          </w:p>
        </w:tc>
        <w:tc>
          <w:tcPr>
            <w:tcW w:w="3034" w:type="dxa"/>
            <w:tcBorders>
              <w:top w:val="single" w:sz="2" w:space="0" w:color="000000"/>
              <w:left w:val="single" w:sz="1" w:space="0" w:color="000000"/>
              <w:bottom w:val="single" w:sz="1" w:space="0" w:color="000000"/>
            </w:tcBorders>
          </w:tcPr>
          <w:p w:rsidR="00F67550" w:rsidRDefault="00FC798D" w:rsidP="00E72DCF">
            <w:pPr>
              <w:pStyle w:val="PSI-ComentarioenTabla"/>
            </w:pPr>
            <w:r>
              <w:t xml:space="preserve">Informar a los clientes que se ha implementado la funcionalidad que utiliza la norma 242 sobre cursos de </w:t>
            </w:r>
            <w:r w:rsidR="007D221F">
              <w:t>extensión</w:t>
            </w:r>
          </w:p>
        </w:tc>
        <w:tc>
          <w:tcPr>
            <w:tcW w:w="2550" w:type="dxa"/>
            <w:tcBorders>
              <w:top w:val="single" w:sz="2" w:space="0" w:color="000000"/>
              <w:left w:val="single" w:sz="1" w:space="0" w:color="000000"/>
              <w:bottom w:val="single" w:sz="1" w:space="0" w:color="000000"/>
            </w:tcBorders>
          </w:tcPr>
          <w:p w:rsidR="00F67550" w:rsidRDefault="00FC798D" w:rsidP="00E72DCF">
            <w:pPr>
              <w:pStyle w:val="PSI-ComentarioenTabla"/>
            </w:pPr>
            <w:r>
              <w:t>Tener disponible otro formulario que se ajuste a las características de la inscripción.</w:t>
            </w:r>
          </w:p>
        </w:tc>
        <w:tc>
          <w:tcPr>
            <w:tcW w:w="1706" w:type="dxa"/>
            <w:tcBorders>
              <w:top w:val="single" w:sz="2" w:space="0" w:color="000000"/>
              <w:left w:val="single" w:sz="1" w:space="0" w:color="000000"/>
              <w:bottom w:val="single" w:sz="1" w:space="0" w:color="000000"/>
              <w:right w:val="single" w:sz="1" w:space="0" w:color="000000"/>
            </w:tcBorders>
          </w:tcPr>
          <w:p w:rsidR="00F67550" w:rsidRDefault="00FC798D" w:rsidP="00E72DCF">
            <w:pPr>
              <w:pStyle w:val="PSI-ComentarioenTabla"/>
            </w:pPr>
            <w:r>
              <w:t xml:space="preserve">Se </w:t>
            </w:r>
            <w:r w:rsidR="007D221F">
              <w:t>verá</w:t>
            </w:r>
            <w:r>
              <w:t xml:space="preserve"> afectada la inscripción por internet de los interesados.</w:t>
            </w:r>
          </w:p>
        </w:tc>
      </w:tr>
    </w:tbl>
    <w:p w:rsidR="004270D0" w:rsidRDefault="004270D0" w:rsidP="004270D0">
      <w:pPr>
        <w:pStyle w:val="Ttulo2"/>
        <w:ind w:left="720" w:firstLine="0"/>
        <w:rPr>
          <w:lang w:val="es-ES_tradnl"/>
        </w:rPr>
      </w:pPr>
    </w:p>
    <w:p w:rsidR="004270D0" w:rsidRDefault="004270D0" w:rsidP="00405D9C">
      <w:pPr>
        <w:pStyle w:val="PSI-Ttulo1"/>
      </w:pPr>
      <w:bookmarkStart w:id="99" w:name="_Toc165473704"/>
      <w:bookmarkStart w:id="100" w:name="_Toc259313058"/>
      <w:r>
        <w:t>Reportes de Problemas y Resolución</w:t>
      </w:r>
      <w:bookmarkEnd w:id="99"/>
      <w:bookmarkEnd w:id="100"/>
    </w:p>
    <w:p w:rsidR="00405D9C" w:rsidRDefault="00405D9C" w:rsidP="00E72DCF">
      <w:pPr>
        <w:pStyle w:val="PSI-Comentario"/>
      </w:pPr>
      <w:r>
        <w:t xml:space="preserve">Se realizaran reuniones semanales informando de los problemas detectados si los hubiera, o a través de </w:t>
      </w:r>
      <w:r w:rsidR="007D221F">
        <w:t>WhatsApp</w:t>
      </w:r>
      <w:r>
        <w:t>.</w:t>
      </w:r>
    </w:p>
    <w:p w:rsidR="00910297" w:rsidRDefault="00910297" w:rsidP="004270D0">
      <w:pPr>
        <w:pStyle w:val="Textoindependiente1"/>
      </w:pPr>
    </w:p>
    <w:p w:rsidR="004270D0" w:rsidRDefault="004270D0" w:rsidP="000F2543">
      <w:pPr>
        <w:pStyle w:val="PSI-Ttulo1"/>
      </w:pPr>
      <w:bookmarkStart w:id="101" w:name="_Toc165473705"/>
      <w:bookmarkStart w:id="102" w:name="_Toc259313059"/>
      <w:r>
        <w:t>Responsabilidades, Personal y Necesidades de Capacitación</w:t>
      </w:r>
      <w:bookmarkEnd w:id="101"/>
      <w:bookmarkEnd w:id="102"/>
    </w:p>
    <w:p w:rsidR="004270D0" w:rsidRDefault="004270D0" w:rsidP="00D63752">
      <w:pPr>
        <w:pStyle w:val="PSI-Ttulo2"/>
      </w:pPr>
      <w:bookmarkStart w:id="103" w:name="_Toc165473706"/>
      <w:bookmarkStart w:id="104" w:name="_Toc259313060"/>
      <w:r>
        <w:t>Personal y Roles Necesarios</w:t>
      </w:r>
      <w:bookmarkEnd w:id="103"/>
      <w:bookmarkEnd w:id="104"/>
    </w:p>
    <w:p w:rsidR="004270D0" w:rsidRPr="004270D0" w:rsidRDefault="004270D0" w:rsidP="004270D0">
      <w:pPr>
        <w:pStyle w:val="Textoindependiente"/>
        <w:rPr>
          <w:lang w:val="es-AR"/>
        </w:rPr>
      </w:pPr>
    </w:p>
    <w:tbl>
      <w:tblPr>
        <w:tblW w:w="8505" w:type="dxa"/>
        <w:tblInd w:w="108" w:type="dxa"/>
        <w:tblLayout w:type="fixed"/>
        <w:tblLook w:val="0000" w:firstRow="0" w:lastRow="0" w:firstColumn="0" w:lastColumn="0" w:noHBand="0" w:noVBand="0"/>
      </w:tblPr>
      <w:tblGrid>
        <w:gridCol w:w="1704"/>
        <w:gridCol w:w="1557"/>
        <w:gridCol w:w="1207"/>
        <w:gridCol w:w="4037"/>
      </w:tblGrid>
      <w:tr w:rsidR="004270D0" w:rsidRPr="00714EF0" w:rsidTr="00F26AEF">
        <w:trPr>
          <w:cantSplit/>
          <w:tblHeader/>
        </w:trPr>
        <w:tc>
          <w:tcPr>
            <w:tcW w:w="1704"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1D2FBC">
            <w:r w:rsidRPr="00714EF0">
              <w:t>Roles</w:t>
            </w:r>
          </w:p>
        </w:tc>
        <w:tc>
          <w:tcPr>
            <w:tcW w:w="1557"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1D2FBC">
            <w:r w:rsidRPr="00714EF0">
              <w:t xml:space="preserve">Recursos Necesarios  </w:t>
            </w:r>
          </w:p>
        </w:tc>
        <w:tc>
          <w:tcPr>
            <w:tcW w:w="1207"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1D2FBC">
            <w:r w:rsidRPr="00714EF0">
              <w:t>Estado</w:t>
            </w:r>
          </w:p>
        </w:tc>
        <w:tc>
          <w:tcPr>
            <w:tcW w:w="4037" w:type="dxa"/>
            <w:tcBorders>
              <w:top w:val="single" w:sz="2" w:space="0" w:color="000000"/>
              <w:left w:val="single" w:sz="2" w:space="0" w:color="000000"/>
              <w:bottom w:val="single" w:sz="2" w:space="0" w:color="000000"/>
              <w:right w:val="single" w:sz="2" w:space="0" w:color="000000"/>
            </w:tcBorders>
            <w:shd w:val="pct10" w:color="auto" w:fill="auto"/>
          </w:tcPr>
          <w:p w:rsidR="004270D0" w:rsidRPr="00714EF0" w:rsidRDefault="004270D0" w:rsidP="001D2FBC">
            <w:r w:rsidRPr="00714EF0">
              <w:t xml:space="preserve">Responsabilidades Específicas o Comentarios  </w:t>
            </w:r>
          </w:p>
        </w:tc>
      </w:tr>
      <w:tr w:rsidR="004270D0" w:rsidRPr="00714EF0" w:rsidTr="00F26AEF">
        <w:trPr>
          <w:cantSplit/>
          <w:tblHeader/>
        </w:trPr>
        <w:tc>
          <w:tcPr>
            <w:tcW w:w="1704" w:type="dxa"/>
            <w:tcBorders>
              <w:top w:val="single" w:sz="2" w:space="0" w:color="000000"/>
              <w:left w:val="single" w:sz="1" w:space="0" w:color="000000"/>
              <w:bottom w:val="single" w:sz="1" w:space="0" w:color="000000"/>
            </w:tcBorders>
          </w:tcPr>
          <w:p w:rsidR="004270D0" w:rsidRPr="00714EF0" w:rsidRDefault="00D63752" w:rsidP="00E72DCF">
            <w:pPr>
              <w:pStyle w:val="PSI-Comentario"/>
            </w:pPr>
            <w:r>
              <w:t>Probador</w:t>
            </w:r>
          </w:p>
        </w:tc>
        <w:tc>
          <w:tcPr>
            <w:tcW w:w="1557" w:type="dxa"/>
            <w:tcBorders>
              <w:top w:val="single" w:sz="2" w:space="0" w:color="000000"/>
              <w:left w:val="single" w:sz="1" w:space="0" w:color="000000"/>
              <w:bottom w:val="single" w:sz="1" w:space="0" w:color="000000"/>
            </w:tcBorders>
          </w:tcPr>
          <w:p w:rsidR="004270D0" w:rsidRPr="00714EF0" w:rsidRDefault="00D63752" w:rsidP="00E72DCF">
            <w:pPr>
              <w:pStyle w:val="PSI-ComentarioVieta"/>
            </w:pPr>
            <w:r>
              <w:t>Se cuenta con tres notebook</w:t>
            </w:r>
          </w:p>
        </w:tc>
        <w:tc>
          <w:tcPr>
            <w:tcW w:w="1207" w:type="dxa"/>
            <w:tcBorders>
              <w:top w:val="single" w:sz="2" w:space="0" w:color="000000"/>
              <w:left w:val="single" w:sz="1" w:space="0" w:color="000000"/>
              <w:bottom w:val="single" w:sz="1" w:space="0" w:color="000000"/>
            </w:tcBorders>
          </w:tcPr>
          <w:p w:rsidR="004270D0" w:rsidRPr="00714EF0" w:rsidRDefault="004270D0" w:rsidP="00E72DCF">
            <w:pPr>
              <w:pStyle w:val="PSI-ComentarioVieta"/>
            </w:pPr>
            <w:r w:rsidRPr="00714EF0">
              <w:t xml:space="preserve">Asignado /  Pendiente </w:t>
            </w:r>
          </w:p>
        </w:tc>
        <w:tc>
          <w:tcPr>
            <w:tcW w:w="4037" w:type="dxa"/>
            <w:tcBorders>
              <w:top w:val="single" w:sz="2" w:space="0" w:color="000000"/>
              <w:left w:val="single" w:sz="1" w:space="0" w:color="000000"/>
              <w:bottom w:val="single" w:sz="1" w:space="0" w:color="000000"/>
              <w:right w:val="single" w:sz="1" w:space="0" w:color="000000"/>
            </w:tcBorders>
          </w:tcPr>
          <w:p w:rsidR="004270D0" w:rsidRPr="00714EF0" w:rsidRDefault="00D63752" w:rsidP="00E72DCF">
            <w:pPr>
              <w:pStyle w:val="PSI-ComentarioVieta"/>
            </w:pPr>
            <w:r>
              <w:t>Todos tienen las mismas responsabilidades en la ejecución de las pruebas.</w:t>
            </w:r>
          </w:p>
        </w:tc>
      </w:tr>
    </w:tbl>
    <w:p w:rsidR="004270D0" w:rsidRDefault="004270D0" w:rsidP="004270D0">
      <w:pPr>
        <w:pStyle w:val="Ttulo2"/>
        <w:ind w:left="726" w:firstLine="0"/>
        <w:rPr>
          <w:lang w:val="es-ES_tradnl"/>
        </w:rPr>
      </w:pPr>
    </w:p>
    <w:p w:rsidR="004270D0" w:rsidRDefault="004270D0" w:rsidP="00672381">
      <w:pPr>
        <w:pStyle w:val="PSI-Ttulo2"/>
      </w:pPr>
      <w:bookmarkStart w:id="105" w:name="_Toc165473707"/>
      <w:bookmarkStart w:id="106" w:name="_Toc259313061"/>
      <w:r>
        <w:t>Personal y Necesidades de Capacitación</w:t>
      </w:r>
      <w:bookmarkEnd w:id="105"/>
      <w:bookmarkEnd w:id="106"/>
      <w:r>
        <w:t xml:space="preserve"> </w:t>
      </w:r>
    </w:p>
    <w:p w:rsidR="004270D0" w:rsidRDefault="00D63752" w:rsidP="00E72DCF">
      <w:pPr>
        <w:pStyle w:val="PSI-Comentario"/>
      </w:pPr>
      <w:r>
        <w:t xml:space="preserve">Todo el equipo cuenta con la capacidad </w:t>
      </w:r>
      <w:r w:rsidR="007D221F">
        <w:t>mínima</w:t>
      </w:r>
      <w:r>
        <w:t xml:space="preserve"> para llevar adelante el presente plan de pruebas.</w:t>
      </w:r>
    </w:p>
    <w:sectPr w:rsidR="004270D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EFE" w:rsidRDefault="00656EFE" w:rsidP="00C94FBE">
      <w:pPr>
        <w:spacing w:before="0" w:line="240" w:lineRule="auto"/>
      </w:pPr>
      <w:r>
        <w:separator/>
      </w:r>
    </w:p>
    <w:p w:rsidR="00656EFE" w:rsidRDefault="00656EFE"/>
  </w:endnote>
  <w:endnote w:type="continuationSeparator" w:id="0">
    <w:p w:rsidR="00656EFE" w:rsidRDefault="00656EFE" w:rsidP="00C94FBE">
      <w:pPr>
        <w:spacing w:before="0" w:line="240" w:lineRule="auto"/>
      </w:pPr>
      <w:r>
        <w:continuationSeparator/>
      </w:r>
    </w:p>
    <w:p w:rsidR="00656EFE" w:rsidRDefault="00656E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5FF" w:usb2="0A042028" w:usb3="00000000" w:csb0="8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2C2" w:rsidRDefault="00BE4EDD" w:rsidP="000F4F97">
    <w:pPr>
      <w:tabs>
        <w:tab w:val="center" w:pos="4252"/>
      </w:tabs>
    </w:pPr>
    <w:r>
      <w:rPr>
        <w:lang w:val="es-AR"/>
      </w:rPr>
      <w:t>Yield Yielders</w:t>
    </w:r>
    <w:r w:rsidR="003712C2">
      <w:rPr>
        <w:lang w:val="es-AR"/>
      </w:rPr>
      <w:t xml:space="preserve">  </w:t>
    </w:r>
    <w:r w:rsidR="00656EFE">
      <w:rPr>
        <w:noProof/>
        <w:lang w:eastAsia="es-ES"/>
      </w:rPr>
      <w:pict>
        <v:group id="_x0000_s2075" style="position:absolute;left:0;text-align:left;margin-left:0;margin-top:0;width:611.15pt;height:64.75pt;flip:y;z-index:3;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rsidR="00656EFE">
      <w:rPr>
        <w:noProof/>
        <w:lang w:eastAsia="es-ES"/>
      </w:rPr>
      <w:pict>
        <v:rect id="_x0000_s2074" style="position:absolute;left:0;text-align:left;margin-left:38.95pt;margin-top:778.55pt;width:7.15pt;height:62.95pt;z-index:2;mso-height-percent:900;mso-position-horizontal-relative:page;mso-position-vertical-relative:page;mso-height-percent:900;mso-height-relative:bottom-margin-area" fillcolor="#1f497d" strokecolor="#205867">
          <w10:wrap anchorx="margin" anchory="page"/>
        </v:rect>
      </w:pict>
    </w:r>
    <w:r w:rsidR="003712C2">
      <w:tab/>
    </w:r>
    <w:r w:rsidR="003712C2">
      <w:tab/>
    </w:r>
    <w:r w:rsidR="003712C2">
      <w:tab/>
    </w:r>
    <w:r w:rsidR="003712C2">
      <w:tab/>
    </w:r>
    <w:r w:rsidR="003712C2" w:rsidRPr="00DD5A70">
      <w:rPr>
        <w:rFonts w:ascii="Cambria" w:hAnsi="Cambria" w:cs="Cambria"/>
      </w:rPr>
      <w:t xml:space="preserve">Página </w:t>
    </w:r>
    <w:r w:rsidR="003712C2" w:rsidRPr="00DD5A70">
      <w:rPr>
        <w:rFonts w:ascii="Cambria" w:hAnsi="Cambria" w:cs="Cambria"/>
      </w:rPr>
      <w:fldChar w:fldCharType="begin"/>
    </w:r>
    <w:r w:rsidR="003712C2" w:rsidRPr="00DD5A70">
      <w:rPr>
        <w:rFonts w:ascii="Cambria" w:hAnsi="Cambria" w:cs="Cambria"/>
      </w:rPr>
      <w:instrText xml:space="preserve"> PAGE </w:instrText>
    </w:r>
    <w:r w:rsidR="003712C2" w:rsidRPr="00DD5A70">
      <w:rPr>
        <w:rFonts w:ascii="Cambria" w:hAnsi="Cambria" w:cs="Cambria"/>
      </w:rPr>
      <w:fldChar w:fldCharType="separate"/>
    </w:r>
    <w:r w:rsidR="00AC0376">
      <w:rPr>
        <w:rFonts w:ascii="Cambria" w:hAnsi="Cambria" w:cs="Cambria"/>
        <w:noProof/>
      </w:rPr>
      <w:t>40</w:t>
    </w:r>
    <w:r w:rsidR="003712C2" w:rsidRPr="00DD5A70">
      <w:rPr>
        <w:rFonts w:ascii="Cambria" w:hAnsi="Cambria" w:cs="Cambria"/>
      </w:rPr>
      <w:fldChar w:fldCharType="end"/>
    </w:r>
    <w:r w:rsidR="003712C2" w:rsidRPr="00DD5A70">
      <w:rPr>
        <w:rFonts w:ascii="Cambria" w:hAnsi="Cambria" w:cs="Cambria"/>
      </w:rPr>
      <w:t xml:space="preserve"> de </w:t>
    </w:r>
    <w:r w:rsidR="003712C2" w:rsidRPr="00DD5A70">
      <w:rPr>
        <w:rFonts w:ascii="Cambria" w:hAnsi="Cambria" w:cs="Cambria"/>
      </w:rPr>
      <w:fldChar w:fldCharType="begin"/>
    </w:r>
    <w:r w:rsidR="003712C2" w:rsidRPr="00DD5A70">
      <w:rPr>
        <w:rFonts w:ascii="Cambria" w:hAnsi="Cambria" w:cs="Cambria"/>
      </w:rPr>
      <w:instrText xml:space="preserve"> NUMPAGES  </w:instrText>
    </w:r>
    <w:r w:rsidR="003712C2" w:rsidRPr="00DD5A70">
      <w:rPr>
        <w:rFonts w:ascii="Cambria" w:hAnsi="Cambria" w:cs="Cambria"/>
      </w:rPr>
      <w:fldChar w:fldCharType="separate"/>
    </w:r>
    <w:r w:rsidR="00AC0376">
      <w:rPr>
        <w:rFonts w:ascii="Cambria" w:hAnsi="Cambria" w:cs="Cambria"/>
        <w:noProof/>
      </w:rPr>
      <w:t>40</w:t>
    </w:r>
    <w:r w:rsidR="003712C2" w:rsidRPr="00DD5A70">
      <w:rPr>
        <w:rFonts w:ascii="Cambria" w:hAnsi="Cambria" w:cs="Cambria"/>
      </w:rPr>
      <w:fldChar w:fldCharType="end"/>
    </w:r>
    <w:r w:rsidR="00656EFE">
      <w:rPr>
        <w:noProof/>
        <w:lang w:eastAsia="zh-TW"/>
      </w:rPr>
      <w:pict>
        <v:rect id="_x0000_s2059" style="position:absolute;left:0;text-align:left;margin-left:549.2pt;margin-top:778.55pt;width:7.15pt;height:62.95pt;z-index:1;mso-height-percent:900;mso-position-horizontal-relative:page;mso-position-vertical-relative:page;mso-height-percent:900;mso-height-relative:bottom-margin-area" fillcolor="#1f497d" strokecolor="#1f497d">
          <w10:wrap anchorx="page" anchory="page"/>
        </v:rect>
      </w:pict>
    </w:r>
  </w:p>
  <w:p w:rsidR="003712C2" w:rsidRDefault="00BE4EDD" w:rsidP="0092483A">
    <w:pPr>
      <w:tabs>
        <w:tab w:val="center" w:pos="4252"/>
      </w:tabs>
      <w:spacing w:before="0"/>
    </w:pPr>
    <w:r>
      <w:t xml:space="preserve">Bahamonde Yohana, Gleadell Carla, Chuchuy </w:t>
    </w:r>
    <w:r w:rsidR="00AC0376">
      <w:t>José</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EFE" w:rsidRDefault="00656EFE" w:rsidP="00C94FBE">
      <w:pPr>
        <w:spacing w:before="0" w:line="240" w:lineRule="auto"/>
      </w:pPr>
      <w:r>
        <w:separator/>
      </w:r>
    </w:p>
    <w:p w:rsidR="00656EFE" w:rsidRDefault="00656EFE"/>
  </w:footnote>
  <w:footnote w:type="continuationSeparator" w:id="0">
    <w:p w:rsidR="00656EFE" w:rsidRDefault="00656EFE" w:rsidP="00C94FBE">
      <w:pPr>
        <w:spacing w:before="0" w:line="240" w:lineRule="auto"/>
      </w:pPr>
      <w:r>
        <w:continuationSeparator/>
      </w:r>
    </w:p>
    <w:p w:rsidR="00656EFE" w:rsidRDefault="00656E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A52" w:rsidRDefault="00656EFE" w:rsidP="004B0A1F">
    <w:pPr>
      <w:pStyle w:val="Encabezado"/>
      <w:ind w:left="0" w:firstLine="0"/>
      <w:rPr>
        <w:rFonts w:ascii="Cambria" w:eastAsia="Times New Roman" w:hAnsi="Cambria"/>
        <w:szCs w:val="36"/>
      </w:rPr>
    </w:pPr>
    <w:r>
      <w:rPr>
        <w:noProof/>
        <w:lang w:eastAsia="es-ES"/>
      </w:rPr>
      <w:pict w14:anchorId="0E775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5" type="#_x0000_t75" style="position:absolute;margin-left:397.3pt;margin-top:-28.35pt;width:59.4pt;height:59.85pt;z-index:8;visibility:visible;mso-wrap-style:square;mso-position-horizontal-relative:text;mso-position-vertical-relative:text;mso-width-relative:page;mso-height-relative:page">
          <v:imagedata r:id="rId1" o:title=""/>
        </v:shape>
      </w:pict>
    </w:r>
    <w:r>
      <w:rPr>
        <w:noProof/>
      </w:rPr>
      <w:pict>
        <v:shape id="Imagen 1" o:spid="_x0000_s2103" type="#_x0000_t75" style="position:absolute;margin-left:-38.15pt;margin-top:-27.35pt;width:69.45pt;height:62.2pt;z-index:7;visibility:visible;mso-wrap-style:square;mso-wrap-distance-left:9pt;mso-wrap-distance-top:0;mso-wrap-distance-right:9pt;mso-wrap-distance-bottom:0;mso-position-horizontal-relative:text;mso-position-vertical-relative:text;mso-width-relative:page;mso-height-relative:page">
          <v:imagedata r:id="rId2" o:title=""/>
        </v:shape>
      </w:pict>
    </w:r>
    <w:r>
      <w:rPr>
        <w:rFonts w:ascii="Cambria" w:eastAsia="Times New Roman" w:hAnsi="Cambria"/>
        <w:noProof/>
        <w:szCs w:val="36"/>
        <w:lang w:eastAsia="es-ES"/>
      </w:rPr>
      <w:pict>
        <v:rect id="_x0000_s2089" style="position:absolute;margin-left:39.3pt;margin-top:.4pt;width:7.15pt;height:62.95pt;z-index:6;mso-height-percent:900;mso-position-horizontal-relative:page;mso-position-vertical-relative:page;mso-height-percent:900;mso-height-relative:bottom-margin-area" fillcolor="#1f497d" strokecolor="#205867">
          <w10:wrap anchorx="margin" anchory="page"/>
        </v:rect>
      </w:pict>
    </w:r>
    <w:r>
      <w:rPr>
        <w:rFonts w:ascii="Cambria" w:eastAsia="Times New Roman" w:hAnsi="Cambria"/>
        <w:noProof/>
        <w:szCs w:val="36"/>
        <w:lang w:eastAsia="es-ES"/>
      </w:rPr>
      <w:pict>
        <v:rect id="_x0000_s2082" style="position:absolute;margin-left:549.6pt;margin-top:.4pt;width:7.15pt;height:62.95pt;z-index:4;mso-height-percent:900;mso-position-horizontal-relative:page;mso-position-vertical-relative:page;mso-height-percent:900;mso-height-relative:bottom-margin-area" fillcolor="#1f497d" strokecolor="#205867">
          <w10:wrap anchorx="margin" anchory="page"/>
        </v:rect>
      </w:pict>
    </w:r>
    <w:r>
      <w:rPr>
        <w:rFonts w:ascii="Cambria" w:eastAsia="Times New Roman" w:hAnsi="Cambria"/>
        <w:noProof/>
        <w:szCs w:val="36"/>
        <w:lang w:eastAsia="es-ES"/>
      </w:rPr>
      <w:pict>
        <v:group id="_x0000_s2083" style="position:absolute;margin-left:0;margin-top:0;width:594.45pt;height:64.2pt;z-index:5;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0C5A52">
      <w:rPr>
        <w:rFonts w:ascii="Cambria" w:eastAsia="Times New Roman" w:hAnsi="Cambria"/>
        <w:szCs w:val="36"/>
      </w:rPr>
      <w:t xml:space="preserve">               PLAN DE PRUEBAS</w:t>
    </w:r>
  </w:p>
  <w:p w:rsidR="003712C2" w:rsidRPr="004B0A1F" w:rsidRDefault="000C5A52" w:rsidP="004B0A1F">
    <w:pPr>
      <w:pStyle w:val="Encabezado"/>
      <w:ind w:left="0" w:firstLine="0"/>
      <w:rPr>
        <w:rFonts w:ascii="Cambria" w:eastAsia="Times New Roman" w:hAnsi="Cambria"/>
      </w:rPr>
    </w:pPr>
    <w:r>
      <w:rPr>
        <w:rFonts w:ascii="Cambria" w:eastAsia="Times New Roman" w:hAnsi="Cambria"/>
        <w:szCs w:val="36"/>
      </w:rPr>
      <w:t xml:space="preserve">              KIUSH</w:t>
    </w:r>
    <w:r w:rsidR="003712C2">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15:restartNumberingAfterBreak="0">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15:restartNumberingAfterBreak="0">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15:restartNumberingAfterBreak="0">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15:restartNumberingAfterBreak="0">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15:restartNumberingAfterBreak="0">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15:restartNumberingAfterBreak="0">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15:restartNumberingAfterBreak="0">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15:restartNumberingAfterBreak="0">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15:restartNumberingAfterBreak="0">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1" w15:restartNumberingAfterBreak="0">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19F0E93"/>
    <w:multiLevelType w:val="hybridMultilevel"/>
    <w:tmpl w:val="92683400"/>
    <w:lvl w:ilvl="0" w:tplc="0C0A0001">
      <w:start w:val="1"/>
      <w:numFmt w:val="bullet"/>
      <w:lvlText w:val=""/>
      <w:lvlJc w:val="left"/>
      <w:pPr>
        <w:ind w:left="714" w:hanging="360"/>
      </w:pPr>
      <w:rPr>
        <w:rFonts w:ascii="Symbol" w:hAnsi="Symbol" w:hint="default"/>
      </w:rPr>
    </w:lvl>
    <w:lvl w:ilvl="1" w:tplc="0C0A0003" w:tentative="1">
      <w:start w:val="1"/>
      <w:numFmt w:val="bullet"/>
      <w:lvlText w:val="o"/>
      <w:lvlJc w:val="left"/>
      <w:pPr>
        <w:ind w:left="1434" w:hanging="360"/>
      </w:pPr>
      <w:rPr>
        <w:rFonts w:ascii="Courier New" w:hAnsi="Courier New" w:cs="Courier New" w:hint="default"/>
      </w:rPr>
    </w:lvl>
    <w:lvl w:ilvl="2" w:tplc="0C0A0005" w:tentative="1">
      <w:start w:val="1"/>
      <w:numFmt w:val="bullet"/>
      <w:lvlText w:val=""/>
      <w:lvlJc w:val="left"/>
      <w:pPr>
        <w:ind w:left="2154" w:hanging="360"/>
      </w:pPr>
      <w:rPr>
        <w:rFonts w:ascii="Wingdings" w:hAnsi="Wingdings" w:hint="default"/>
      </w:rPr>
    </w:lvl>
    <w:lvl w:ilvl="3" w:tplc="0C0A0001" w:tentative="1">
      <w:start w:val="1"/>
      <w:numFmt w:val="bullet"/>
      <w:lvlText w:val=""/>
      <w:lvlJc w:val="left"/>
      <w:pPr>
        <w:ind w:left="2874" w:hanging="360"/>
      </w:pPr>
      <w:rPr>
        <w:rFonts w:ascii="Symbol" w:hAnsi="Symbol" w:hint="default"/>
      </w:rPr>
    </w:lvl>
    <w:lvl w:ilvl="4" w:tplc="0C0A0003" w:tentative="1">
      <w:start w:val="1"/>
      <w:numFmt w:val="bullet"/>
      <w:lvlText w:val="o"/>
      <w:lvlJc w:val="left"/>
      <w:pPr>
        <w:ind w:left="3594" w:hanging="360"/>
      </w:pPr>
      <w:rPr>
        <w:rFonts w:ascii="Courier New" w:hAnsi="Courier New" w:cs="Courier New" w:hint="default"/>
      </w:rPr>
    </w:lvl>
    <w:lvl w:ilvl="5" w:tplc="0C0A0005" w:tentative="1">
      <w:start w:val="1"/>
      <w:numFmt w:val="bullet"/>
      <w:lvlText w:val=""/>
      <w:lvlJc w:val="left"/>
      <w:pPr>
        <w:ind w:left="4314" w:hanging="360"/>
      </w:pPr>
      <w:rPr>
        <w:rFonts w:ascii="Wingdings" w:hAnsi="Wingdings" w:hint="default"/>
      </w:rPr>
    </w:lvl>
    <w:lvl w:ilvl="6" w:tplc="0C0A0001" w:tentative="1">
      <w:start w:val="1"/>
      <w:numFmt w:val="bullet"/>
      <w:lvlText w:val=""/>
      <w:lvlJc w:val="left"/>
      <w:pPr>
        <w:ind w:left="5034" w:hanging="360"/>
      </w:pPr>
      <w:rPr>
        <w:rFonts w:ascii="Symbol" w:hAnsi="Symbol" w:hint="default"/>
      </w:rPr>
    </w:lvl>
    <w:lvl w:ilvl="7" w:tplc="0C0A0003" w:tentative="1">
      <w:start w:val="1"/>
      <w:numFmt w:val="bullet"/>
      <w:lvlText w:val="o"/>
      <w:lvlJc w:val="left"/>
      <w:pPr>
        <w:ind w:left="5754" w:hanging="360"/>
      </w:pPr>
      <w:rPr>
        <w:rFonts w:ascii="Courier New" w:hAnsi="Courier New" w:cs="Courier New" w:hint="default"/>
      </w:rPr>
    </w:lvl>
    <w:lvl w:ilvl="8" w:tplc="0C0A0005" w:tentative="1">
      <w:start w:val="1"/>
      <w:numFmt w:val="bullet"/>
      <w:lvlText w:val=""/>
      <w:lvlJc w:val="left"/>
      <w:pPr>
        <w:ind w:left="6474" w:hanging="360"/>
      </w:pPr>
      <w:rPr>
        <w:rFonts w:ascii="Wingdings" w:hAnsi="Wingdings" w:hint="default"/>
      </w:rPr>
    </w:lvl>
  </w:abstractNum>
  <w:abstractNum w:abstractNumId="2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4" w15:restartNumberingAfterBreak="0">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AC126F"/>
    <w:multiLevelType w:val="hybridMultilevel"/>
    <w:tmpl w:val="AE7AE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8"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9" w15:restartNumberingAfterBreak="0">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34" w15:restartNumberingAfterBreak="0">
    <w:nsid w:val="7DEC2189"/>
    <w:multiLevelType w:val="hybridMultilevel"/>
    <w:tmpl w:val="763A0992"/>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num w:numId="1">
    <w:abstractNumId w:val="23"/>
  </w:num>
  <w:num w:numId="2">
    <w:abstractNumId w:val="28"/>
  </w:num>
  <w:num w:numId="3">
    <w:abstractNumId w:val="28"/>
  </w:num>
  <w:num w:numId="4">
    <w:abstractNumId w:val="28"/>
  </w:num>
  <w:num w:numId="5">
    <w:abstractNumId w:val="2"/>
  </w:num>
  <w:num w:numId="6">
    <w:abstractNumId w:val="3"/>
  </w:num>
  <w:num w:numId="7">
    <w:abstractNumId w:val="4"/>
  </w:num>
  <w:num w:numId="8">
    <w:abstractNumId w:val="1"/>
  </w:num>
  <w:num w:numId="9">
    <w:abstractNumId w:val="32"/>
  </w:num>
  <w:num w:numId="10">
    <w:abstractNumId w:val="33"/>
  </w:num>
  <w:num w:numId="11">
    <w:abstractNumId w:val="20"/>
  </w:num>
  <w:num w:numId="12">
    <w:abstractNumId w:val="31"/>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26"/>
  </w:num>
  <w:num w:numId="30">
    <w:abstractNumId w:val="29"/>
  </w:num>
  <w:num w:numId="31">
    <w:abstractNumId w:val="27"/>
  </w:num>
  <w:num w:numId="32">
    <w:abstractNumId w:val="24"/>
  </w:num>
  <w:num w:numId="33">
    <w:abstractNumId w:val="30"/>
  </w:num>
  <w:num w:numId="34">
    <w:abstractNumId w:val="21"/>
  </w:num>
  <w:num w:numId="35">
    <w:abstractNumId w:val="22"/>
  </w:num>
  <w:num w:numId="36">
    <w:abstractNumId w:val="3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106">
      <o:colormru v:ext="edit" colors="#4bacc6,#16355a"/>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3AB2"/>
    <w:rsid w:val="00006311"/>
    <w:rsid w:val="00006A8E"/>
    <w:rsid w:val="00011BED"/>
    <w:rsid w:val="000146B1"/>
    <w:rsid w:val="00017EFE"/>
    <w:rsid w:val="00045838"/>
    <w:rsid w:val="00045F1A"/>
    <w:rsid w:val="00055F99"/>
    <w:rsid w:val="00057DDC"/>
    <w:rsid w:val="00067547"/>
    <w:rsid w:val="00083D0D"/>
    <w:rsid w:val="00087F53"/>
    <w:rsid w:val="00092BC0"/>
    <w:rsid w:val="0009383B"/>
    <w:rsid w:val="000A0FE7"/>
    <w:rsid w:val="000A574C"/>
    <w:rsid w:val="000A7559"/>
    <w:rsid w:val="000B1B32"/>
    <w:rsid w:val="000B4B51"/>
    <w:rsid w:val="000B7692"/>
    <w:rsid w:val="000C4C42"/>
    <w:rsid w:val="000C4E31"/>
    <w:rsid w:val="000C5A52"/>
    <w:rsid w:val="000C5C38"/>
    <w:rsid w:val="000D1DA1"/>
    <w:rsid w:val="000D4C6E"/>
    <w:rsid w:val="000E566C"/>
    <w:rsid w:val="000E7396"/>
    <w:rsid w:val="000F0E00"/>
    <w:rsid w:val="000F1888"/>
    <w:rsid w:val="000F2543"/>
    <w:rsid w:val="000F4F97"/>
    <w:rsid w:val="000F79DF"/>
    <w:rsid w:val="00101C4D"/>
    <w:rsid w:val="00102DC0"/>
    <w:rsid w:val="0010416D"/>
    <w:rsid w:val="0010692E"/>
    <w:rsid w:val="00110D42"/>
    <w:rsid w:val="001117D6"/>
    <w:rsid w:val="001163FF"/>
    <w:rsid w:val="0011762F"/>
    <w:rsid w:val="0012205F"/>
    <w:rsid w:val="0012365F"/>
    <w:rsid w:val="001410A7"/>
    <w:rsid w:val="00144AE4"/>
    <w:rsid w:val="00145745"/>
    <w:rsid w:val="00150702"/>
    <w:rsid w:val="00150E52"/>
    <w:rsid w:val="00151175"/>
    <w:rsid w:val="00160858"/>
    <w:rsid w:val="00171FAA"/>
    <w:rsid w:val="00175734"/>
    <w:rsid w:val="00176320"/>
    <w:rsid w:val="00176CB5"/>
    <w:rsid w:val="00180F31"/>
    <w:rsid w:val="001810C5"/>
    <w:rsid w:val="00183953"/>
    <w:rsid w:val="00184791"/>
    <w:rsid w:val="00185A46"/>
    <w:rsid w:val="001866C9"/>
    <w:rsid w:val="001878B9"/>
    <w:rsid w:val="00191198"/>
    <w:rsid w:val="001950C8"/>
    <w:rsid w:val="001A2EE6"/>
    <w:rsid w:val="001B2DA2"/>
    <w:rsid w:val="001B74AF"/>
    <w:rsid w:val="001C27FD"/>
    <w:rsid w:val="001C6104"/>
    <w:rsid w:val="001C654E"/>
    <w:rsid w:val="001C799E"/>
    <w:rsid w:val="001D2FBC"/>
    <w:rsid w:val="001D77C4"/>
    <w:rsid w:val="001E43AC"/>
    <w:rsid w:val="001F5F92"/>
    <w:rsid w:val="0020621B"/>
    <w:rsid w:val="002145E7"/>
    <w:rsid w:val="00217A70"/>
    <w:rsid w:val="00222AA1"/>
    <w:rsid w:val="002235B5"/>
    <w:rsid w:val="00224B75"/>
    <w:rsid w:val="00226D20"/>
    <w:rsid w:val="00227A31"/>
    <w:rsid w:val="00251E3D"/>
    <w:rsid w:val="002535B5"/>
    <w:rsid w:val="002548A5"/>
    <w:rsid w:val="00266C42"/>
    <w:rsid w:val="00295CA9"/>
    <w:rsid w:val="00296CDD"/>
    <w:rsid w:val="002A41AA"/>
    <w:rsid w:val="002A5C4D"/>
    <w:rsid w:val="002B506A"/>
    <w:rsid w:val="002B5AF9"/>
    <w:rsid w:val="002D0CCB"/>
    <w:rsid w:val="002D57DA"/>
    <w:rsid w:val="002D6666"/>
    <w:rsid w:val="002E0AB6"/>
    <w:rsid w:val="002E569C"/>
    <w:rsid w:val="002E7007"/>
    <w:rsid w:val="002E7874"/>
    <w:rsid w:val="002F1461"/>
    <w:rsid w:val="003130E3"/>
    <w:rsid w:val="003149A1"/>
    <w:rsid w:val="00321CD1"/>
    <w:rsid w:val="003309A2"/>
    <w:rsid w:val="00344258"/>
    <w:rsid w:val="003545B7"/>
    <w:rsid w:val="00354809"/>
    <w:rsid w:val="003560F2"/>
    <w:rsid w:val="00360DEA"/>
    <w:rsid w:val="00363FD1"/>
    <w:rsid w:val="003712C2"/>
    <w:rsid w:val="00374525"/>
    <w:rsid w:val="00375E47"/>
    <w:rsid w:val="00377347"/>
    <w:rsid w:val="003803CC"/>
    <w:rsid w:val="003823C7"/>
    <w:rsid w:val="00386540"/>
    <w:rsid w:val="003973B3"/>
    <w:rsid w:val="003B683A"/>
    <w:rsid w:val="003B7F1F"/>
    <w:rsid w:val="003C54B1"/>
    <w:rsid w:val="003D751D"/>
    <w:rsid w:val="003E12FE"/>
    <w:rsid w:val="003E218B"/>
    <w:rsid w:val="003E641B"/>
    <w:rsid w:val="003E6D51"/>
    <w:rsid w:val="003E74FD"/>
    <w:rsid w:val="0040066E"/>
    <w:rsid w:val="0040151F"/>
    <w:rsid w:val="00405D9C"/>
    <w:rsid w:val="004065CE"/>
    <w:rsid w:val="004270D0"/>
    <w:rsid w:val="004444C0"/>
    <w:rsid w:val="004525FF"/>
    <w:rsid w:val="0045481C"/>
    <w:rsid w:val="00457E58"/>
    <w:rsid w:val="00472379"/>
    <w:rsid w:val="004807AF"/>
    <w:rsid w:val="00493288"/>
    <w:rsid w:val="004A47C7"/>
    <w:rsid w:val="004A54C8"/>
    <w:rsid w:val="004B0A1F"/>
    <w:rsid w:val="004B2899"/>
    <w:rsid w:val="004B7DC9"/>
    <w:rsid w:val="004C5D7E"/>
    <w:rsid w:val="004D16D1"/>
    <w:rsid w:val="004D45CD"/>
    <w:rsid w:val="004D5185"/>
    <w:rsid w:val="004E4935"/>
    <w:rsid w:val="004F4D25"/>
    <w:rsid w:val="005017FA"/>
    <w:rsid w:val="005046A5"/>
    <w:rsid w:val="00504A67"/>
    <w:rsid w:val="00511258"/>
    <w:rsid w:val="00511D9A"/>
    <w:rsid w:val="00515617"/>
    <w:rsid w:val="00554018"/>
    <w:rsid w:val="005606DA"/>
    <w:rsid w:val="00564033"/>
    <w:rsid w:val="00565531"/>
    <w:rsid w:val="00566CAB"/>
    <w:rsid w:val="00570F4F"/>
    <w:rsid w:val="00571137"/>
    <w:rsid w:val="00574452"/>
    <w:rsid w:val="00581D90"/>
    <w:rsid w:val="005857BB"/>
    <w:rsid w:val="005965D0"/>
    <w:rsid w:val="00597A23"/>
    <w:rsid w:val="005A0664"/>
    <w:rsid w:val="005A448B"/>
    <w:rsid w:val="005A52A2"/>
    <w:rsid w:val="005B6373"/>
    <w:rsid w:val="005E2B61"/>
    <w:rsid w:val="005E76A4"/>
    <w:rsid w:val="005F133C"/>
    <w:rsid w:val="005F3010"/>
    <w:rsid w:val="005F5429"/>
    <w:rsid w:val="005F60BA"/>
    <w:rsid w:val="006114F1"/>
    <w:rsid w:val="006124BF"/>
    <w:rsid w:val="00616A6E"/>
    <w:rsid w:val="00621A17"/>
    <w:rsid w:val="0063104C"/>
    <w:rsid w:val="006524C3"/>
    <w:rsid w:val="00655155"/>
    <w:rsid w:val="00656EFE"/>
    <w:rsid w:val="0067183B"/>
    <w:rsid w:val="00672381"/>
    <w:rsid w:val="0068395A"/>
    <w:rsid w:val="006919D5"/>
    <w:rsid w:val="00695886"/>
    <w:rsid w:val="006A2495"/>
    <w:rsid w:val="006A434D"/>
    <w:rsid w:val="006B1553"/>
    <w:rsid w:val="006B3371"/>
    <w:rsid w:val="006B35D9"/>
    <w:rsid w:val="006B4734"/>
    <w:rsid w:val="006D7DDE"/>
    <w:rsid w:val="0070494E"/>
    <w:rsid w:val="00705C02"/>
    <w:rsid w:val="00706A07"/>
    <w:rsid w:val="00711DF8"/>
    <w:rsid w:val="00714EF0"/>
    <w:rsid w:val="00723B0C"/>
    <w:rsid w:val="007447BE"/>
    <w:rsid w:val="00750E39"/>
    <w:rsid w:val="00751361"/>
    <w:rsid w:val="00765889"/>
    <w:rsid w:val="007A33C6"/>
    <w:rsid w:val="007B151B"/>
    <w:rsid w:val="007B2E53"/>
    <w:rsid w:val="007C742C"/>
    <w:rsid w:val="007C75B8"/>
    <w:rsid w:val="007D221F"/>
    <w:rsid w:val="007D7477"/>
    <w:rsid w:val="007E1971"/>
    <w:rsid w:val="007E1CF1"/>
    <w:rsid w:val="007E66A5"/>
    <w:rsid w:val="007F0478"/>
    <w:rsid w:val="007F38C0"/>
    <w:rsid w:val="00801130"/>
    <w:rsid w:val="00814CC4"/>
    <w:rsid w:val="00816B5F"/>
    <w:rsid w:val="00817955"/>
    <w:rsid w:val="0082037C"/>
    <w:rsid w:val="00822C20"/>
    <w:rsid w:val="008338FF"/>
    <w:rsid w:val="008374B9"/>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53CF"/>
    <w:rsid w:val="008C67B6"/>
    <w:rsid w:val="008D64A0"/>
    <w:rsid w:val="008E48FB"/>
    <w:rsid w:val="008F4095"/>
    <w:rsid w:val="00904CB6"/>
    <w:rsid w:val="00910297"/>
    <w:rsid w:val="00920EBE"/>
    <w:rsid w:val="0092483A"/>
    <w:rsid w:val="009304F1"/>
    <w:rsid w:val="00931895"/>
    <w:rsid w:val="00942049"/>
    <w:rsid w:val="0094212A"/>
    <w:rsid w:val="009428DE"/>
    <w:rsid w:val="00942A39"/>
    <w:rsid w:val="0094340F"/>
    <w:rsid w:val="009467CE"/>
    <w:rsid w:val="00950FA2"/>
    <w:rsid w:val="00962551"/>
    <w:rsid w:val="00962691"/>
    <w:rsid w:val="00964672"/>
    <w:rsid w:val="0096683E"/>
    <w:rsid w:val="009731D2"/>
    <w:rsid w:val="009A3173"/>
    <w:rsid w:val="009A6BDE"/>
    <w:rsid w:val="009B7CBF"/>
    <w:rsid w:val="009D4344"/>
    <w:rsid w:val="009E105B"/>
    <w:rsid w:val="009E25EF"/>
    <w:rsid w:val="009E4DA8"/>
    <w:rsid w:val="009F4449"/>
    <w:rsid w:val="00A0436A"/>
    <w:rsid w:val="00A12B5B"/>
    <w:rsid w:val="00A13DBA"/>
    <w:rsid w:val="00A2496D"/>
    <w:rsid w:val="00A45630"/>
    <w:rsid w:val="00A45F01"/>
    <w:rsid w:val="00A50ABB"/>
    <w:rsid w:val="00A53A7E"/>
    <w:rsid w:val="00A564D1"/>
    <w:rsid w:val="00A615D9"/>
    <w:rsid w:val="00A66A4E"/>
    <w:rsid w:val="00A670E3"/>
    <w:rsid w:val="00A8070B"/>
    <w:rsid w:val="00A8788B"/>
    <w:rsid w:val="00AC0376"/>
    <w:rsid w:val="00AD0A1F"/>
    <w:rsid w:val="00AD6521"/>
    <w:rsid w:val="00AE0C53"/>
    <w:rsid w:val="00AF315B"/>
    <w:rsid w:val="00AF478A"/>
    <w:rsid w:val="00AF6C07"/>
    <w:rsid w:val="00AF7CDA"/>
    <w:rsid w:val="00B01480"/>
    <w:rsid w:val="00B0695A"/>
    <w:rsid w:val="00B071F2"/>
    <w:rsid w:val="00B11539"/>
    <w:rsid w:val="00B138FE"/>
    <w:rsid w:val="00B13AB2"/>
    <w:rsid w:val="00B144C2"/>
    <w:rsid w:val="00B15B2C"/>
    <w:rsid w:val="00B17709"/>
    <w:rsid w:val="00B20663"/>
    <w:rsid w:val="00B21F60"/>
    <w:rsid w:val="00B251C8"/>
    <w:rsid w:val="00B32896"/>
    <w:rsid w:val="00B36B62"/>
    <w:rsid w:val="00B500DD"/>
    <w:rsid w:val="00B6387B"/>
    <w:rsid w:val="00B70EBE"/>
    <w:rsid w:val="00B70F77"/>
    <w:rsid w:val="00B77F48"/>
    <w:rsid w:val="00BA699A"/>
    <w:rsid w:val="00BB23C2"/>
    <w:rsid w:val="00BB4A41"/>
    <w:rsid w:val="00BB4D6F"/>
    <w:rsid w:val="00BB5011"/>
    <w:rsid w:val="00BB584B"/>
    <w:rsid w:val="00BB6AAE"/>
    <w:rsid w:val="00BB7855"/>
    <w:rsid w:val="00BC41D4"/>
    <w:rsid w:val="00BC5404"/>
    <w:rsid w:val="00BC7AF2"/>
    <w:rsid w:val="00BD18DD"/>
    <w:rsid w:val="00BE0D7D"/>
    <w:rsid w:val="00BE4EDD"/>
    <w:rsid w:val="00C02E6B"/>
    <w:rsid w:val="00C03CE6"/>
    <w:rsid w:val="00C05700"/>
    <w:rsid w:val="00C11059"/>
    <w:rsid w:val="00C13C68"/>
    <w:rsid w:val="00C23F8C"/>
    <w:rsid w:val="00C241AE"/>
    <w:rsid w:val="00C24503"/>
    <w:rsid w:val="00C24CDC"/>
    <w:rsid w:val="00C26C78"/>
    <w:rsid w:val="00C36E08"/>
    <w:rsid w:val="00C37985"/>
    <w:rsid w:val="00C42873"/>
    <w:rsid w:val="00C5135E"/>
    <w:rsid w:val="00C51978"/>
    <w:rsid w:val="00C532CE"/>
    <w:rsid w:val="00C5422D"/>
    <w:rsid w:val="00C626D2"/>
    <w:rsid w:val="00C7670E"/>
    <w:rsid w:val="00C80656"/>
    <w:rsid w:val="00C8152A"/>
    <w:rsid w:val="00C872BB"/>
    <w:rsid w:val="00C87F2B"/>
    <w:rsid w:val="00C94FBE"/>
    <w:rsid w:val="00C95221"/>
    <w:rsid w:val="00C952BA"/>
    <w:rsid w:val="00C97238"/>
    <w:rsid w:val="00CA61D7"/>
    <w:rsid w:val="00CB193E"/>
    <w:rsid w:val="00CB23C3"/>
    <w:rsid w:val="00CB2CC9"/>
    <w:rsid w:val="00CC671B"/>
    <w:rsid w:val="00CD323E"/>
    <w:rsid w:val="00CD38BF"/>
    <w:rsid w:val="00CE0252"/>
    <w:rsid w:val="00CE0C6E"/>
    <w:rsid w:val="00CE1777"/>
    <w:rsid w:val="00CE34BC"/>
    <w:rsid w:val="00CE7C8F"/>
    <w:rsid w:val="00CE7F5B"/>
    <w:rsid w:val="00CF4D16"/>
    <w:rsid w:val="00D01B23"/>
    <w:rsid w:val="00D06E99"/>
    <w:rsid w:val="00D15FB2"/>
    <w:rsid w:val="00D255E1"/>
    <w:rsid w:val="00D52CAA"/>
    <w:rsid w:val="00D55A34"/>
    <w:rsid w:val="00D56F3E"/>
    <w:rsid w:val="00D57F72"/>
    <w:rsid w:val="00D63752"/>
    <w:rsid w:val="00D649B2"/>
    <w:rsid w:val="00D7125C"/>
    <w:rsid w:val="00D80E83"/>
    <w:rsid w:val="00D8267C"/>
    <w:rsid w:val="00D840C8"/>
    <w:rsid w:val="00D93FEC"/>
    <w:rsid w:val="00DA284A"/>
    <w:rsid w:val="00DC6867"/>
    <w:rsid w:val="00DC79EA"/>
    <w:rsid w:val="00DD0159"/>
    <w:rsid w:val="00DD5A70"/>
    <w:rsid w:val="00DF20D1"/>
    <w:rsid w:val="00E01FEC"/>
    <w:rsid w:val="00E024D8"/>
    <w:rsid w:val="00E037C9"/>
    <w:rsid w:val="00E070B6"/>
    <w:rsid w:val="00E32BB9"/>
    <w:rsid w:val="00E34178"/>
    <w:rsid w:val="00E36A01"/>
    <w:rsid w:val="00E41820"/>
    <w:rsid w:val="00E41E7A"/>
    <w:rsid w:val="00E438FE"/>
    <w:rsid w:val="00E47684"/>
    <w:rsid w:val="00E5392A"/>
    <w:rsid w:val="00E57247"/>
    <w:rsid w:val="00E67DB5"/>
    <w:rsid w:val="00E72DCF"/>
    <w:rsid w:val="00E7708C"/>
    <w:rsid w:val="00E8096E"/>
    <w:rsid w:val="00E84E25"/>
    <w:rsid w:val="00E93312"/>
    <w:rsid w:val="00E96B2E"/>
    <w:rsid w:val="00E97DD8"/>
    <w:rsid w:val="00EA7D8C"/>
    <w:rsid w:val="00EB1468"/>
    <w:rsid w:val="00EB2CE1"/>
    <w:rsid w:val="00EB67B2"/>
    <w:rsid w:val="00EE0084"/>
    <w:rsid w:val="00F045A2"/>
    <w:rsid w:val="00F10660"/>
    <w:rsid w:val="00F163F8"/>
    <w:rsid w:val="00F23068"/>
    <w:rsid w:val="00F26AEF"/>
    <w:rsid w:val="00F26CF5"/>
    <w:rsid w:val="00F36808"/>
    <w:rsid w:val="00F37428"/>
    <w:rsid w:val="00F438B1"/>
    <w:rsid w:val="00F45E73"/>
    <w:rsid w:val="00F53220"/>
    <w:rsid w:val="00F54DA6"/>
    <w:rsid w:val="00F64ED5"/>
    <w:rsid w:val="00F6748E"/>
    <w:rsid w:val="00F67550"/>
    <w:rsid w:val="00F771E5"/>
    <w:rsid w:val="00F813E9"/>
    <w:rsid w:val="00F815F5"/>
    <w:rsid w:val="00F926BE"/>
    <w:rsid w:val="00FA1E5B"/>
    <w:rsid w:val="00FA26B0"/>
    <w:rsid w:val="00FA3494"/>
    <w:rsid w:val="00FA52C6"/>
    <w:rsid w:val="00FB36AE"/>
    <w:rsid w:val="00FB628D"/>
    <w:rsid w:val="00FB72DC"/>
    <w:rsid w:val="00FC4195"/>
    <w:rsid w:val="00FC798D"/>
    <w:rsid w:val="00FD679B"/>
    <w:rsid w:val="00FD7E90"/>
    <w:rsid w:val="00FE2ED1"/>
    <w:rsid w:val="00FE7ED5"/>
    <w:rsid w:val="00FF5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06">
      <o:colormru v:ext="edit" colors="#4bacc6,#16355a"/>
    </o:shapedefaults>
    <o:shapelayout v:ext="edit">
      <o:idmap v:ext="edit" data="1"/>
    </o:shapelayout>
  </w:shapeDefaults>
  <w:decimalSymbol w:val=","/>
  <w:listSeparator w:val=";"/>
  <w14:docId w14:val="0DFD38E9"/>
  <w15:docId w15:val="{2DC10AC4-1CDF-47A1-A1F2-37AE543A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72DCF"/>
    <w:pPr>
      <w:tabs>
        <w:tab w:val="left" w:pos="0"/>
      </w:tabs>
      <w:ind w:left="0" w:hanging="6"/>
      <w:jc w:val="both"/>
    </w:pPr>
    <w:rPr>
      <w:rFonts w:ascii="Arial" w:hAnsi="Arial"/>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175734"/>
    <w:pPr>
      <w:shd w:val="clear" w:color="auto" w:fill="FFFFFF"/>
    </w:pPr>
    <w:rPr>
      <w:i/>
      <w:color w:val="548DD4"/>
      <w:sz w:val="28"/>
      <w:szCs w:val="28"/>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26AEF"/>
    <w:pPr>
      <w:ind w:left="0" w:firstLine="0"/>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
    <w:name w:val="InfoBlue"/>
    <w:rsid w:val="004270D0"/>
    <w:pPr>
      <w:widowControl w:val="0"/>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after="120" w:line="220" w:lineRule="atLeast"/>
    </w:pPr>
    <w:rPr>
      <w:rFonts w:ascii="Times New Roman" w:eastAsia="Times New Roman" w:hAnsi="Times New Roman"/>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625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667827698">
      <w:bodyDiv w:val="1"/>
      <w:marLeft w:val="0"/>
      <w:marRight w:val="0"/>
      <w:marTop w:val="0"/>
      <w:marBottom w:val="0"/>
      <w:divBdr>
        <w:top w:val="none" w:sz="0" w:space="0" w:color="auto"/>
        <w:left w:val="none" w:sz="0" w:space="0" w:color="auto"/>
        <w:bottom w:val="none" w:sz="0" w:space="0" w:color="auto"/>
        <w:right w:val="none" w:sz="0" w:space="0" w:color="auto"/>
      </w:divBdr>
    </w:div>
    <w:div w:id="13808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ina_pc\Documents\Plantilla%20Plan%20de%20Prueb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423FC-1EE8-4323-A1D6-8A430411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Template>
  <TotalTime>2687</TotalTime>
  <Pages>40</Pages>
  <Words>8511</Words>
  <Characters>46815</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Plan de Pruebas</vt:lpstr>
    </vt:vector>
  </TitlesOfParts>
  <Company>Nombre del Grupo de Desarrollo o Asignatura</Company>
  <LinksUpToDate>false</LinksUpToDate>
  <CharactersWithSpaces>55216</CharactersWithSpaces>
  <SharedDoc>false</SharedDoc>
  <HLinks>
    <vt:vector size="294" baseType="variant">
      <vt:variant>
        <vt:i4>1310778</vt:i4>
      </vt:variant>
      <vt:variant>
        <vt:i4>290</vt:i4>
      </vt:variant>
      <vt:variant>
        <vt:i4>0</vt:i4>
      </vt:variant>
      <vt:variant>
        <vt:i4>5</vt:i4>
      </vt:variant>
      <vt:variant>
        <vt:lpwstr/>
      </vt:variant>
      <vt:variant>
        <vt:lpwstr>_Toc259313061</vt:lpwstr>
      </vt:variant>
      <vt:variant>
        <vt:i4>1310778</vt:i4>
      </vt:variant>
      <vt:variant>
        <vt:i4>284</vt:i4>
      </vt:variant>
      <vt:variant>
        <vt:i4>0</vt:i4>
      </vt:variant>
      <vt:variant>
        <vt:i4>5</vt:i4>
      </vt:variant>
      <vt:variant>
        <vt:lpwstr/>
      </vt:variant>
      <vt:variant>
        <vt:lpwstr>_Toc259313060</vt:lpwstr>
      </vt:variant>
      <vt:variant>
        <vt:i4>1507386</vt:i4>
      </vt:variant>
      <vt:variant>
        <vt:i4>278</vt:i4>
      </vt:variant>
      <vt:variant>
        <vt:i4>0</vt:i4>
      </vt:variant>
      <vt:variant>
        <vt:i4>5</vt:i4>
      </vt:variant>
      <vt:variant>
        <vt:lpwstr/>
      </vt:variant>
      <vt:variant>
        <vt:lpwstr>_Toc259313059</vt:lpwstr>
      </vt:variant>
      <vt:variant>
        <vt:i4>1507386</vt:i4>
      </vt:variant>
      <vt:variant>
        <vt:i4>272</vt:i4>
      </vt:variant>
      <vt:variant>
        <vt:i4>0</vt:i4>
      </vt:variant>
      <vt:variant>
        <vt:i4>5</vt:i4>
      </vt:variant>
      <vt:variant>
        <vt:lpwstr/>
      </vt:variant>
      <vt:variant>
        <vt:lpwstr>_Toc259313058</vt:lpwstr>
      </vt:variant>
      <vt:variant>
        <vt:i4>1507386</vt:i4>
      </vt:variant>
      <vt:variant>
        <vt:i4>266</vt:i4>
      </vt:variant>
      <vt:variant>
        <vt:i4>0</vt:i4>
      </vt:variant>
      <vt:variant>
        <vt:i4>5</vt:i4>
      </vt:variant>
      <vt:variant>
        <vt:lpwstr/>
      </vt:variant>
      <vt:variant>
        <vt:lpwstr>_Toc259313057</vt:lpwstr>
      </vt:variant>
      <vt:variant>
        <vt:i4>1507386</vt:i4>
      </vt:variant>
      <vt:variant>
        <vt:i4>260</vt:i4>
      </vt:variant>
      <vt:variant>
        <vt:i4>0</vt:i4>
      </vt:variant>
      <vt:variant>
        <vt:i4>5</vt:i4>
      </vt:variant>
      <vt:variant>
        <vt:lpwstr/>
      </vt:variant>
      <vt:variant>
        <vt:lpwstr>_Toc259313056</vt:lpwstr>
      </vt:variant>
      <vt:variant>
        <vt:i4>1507386</vt:i4>
      </vt:variant>
      <vt:variant>
        <vt:i4>254</vt:i4>
      </vt:variant>
      <vt:variant>
        <vt:i4>0</vt:i4>
      </vt:variant>
      <vt:variant>
        <vt:i4>5</vt:i4>
      </vt:variant>
      <vt:variant>
        <vt:lpwstr/>
      </vt:variant>
      <vt:variant>
        <vt:lpwstr>_Toc259313055</vt:lpwstr>
      </vt:variant>
      <vt:variant>
        <vt:i4>1507386</vt:i4>
      </vt:variant>
      <vt:variant>
        <vt:i4>248</vt:i4>
      </vt:variant>
      <vt:variant>
        <vt:i4>0</vt:i4>
      </vt:variant>
      <vt:variant>
        <vt:i4>5</vt:i4>
      </vt:variant>
      <vt:variant>
        <vt:lpwstr/>
      </vt:variant>
      <vt:variant>
        <vt:lpwstr>_Toc259313054</vt:lpwstr>
      </vt:variant>
      <vt:variant>
        <vt:i4>1507386</vt:i4>
      </vt:variant>
      <vt:variant>
        <vt:i4>242</vt:i4>
      </vt:variant>
      <vt:variant>
        <vt:i4>0</vt:i4>
      </vt:variant>
      <vt:variant>
        <vt:i4>5</vt:i4>
      </vt:variant>
      <vt:variant>
        <vt:lpwstr/>
      </vt:variant>
      <vt:variant>
        <vt:lpwstr>_Toc259313053</vt:lpwstr>
      </vt:variant>
      <vt:variant>
        <vt:i4>1507386</vt:i4>
      </vt:variant>
      <vt:variant>
        <vt:i4>236</vt:i4>
      </vt:variant>
      <vt:variant>
        <vt:i4>0</vt:i4>
      </vt:variant>
      <vt:variant>
        <vt:i4>5</vt:i4>
      </vt:variant>
      <vt:variant>
        <vt:lpwstr/>
      </vt:variant>
      <vt:variant>
        <vt:lpwstr>_Toc259313052</vt:lpwstr>
      </vt:variant>
      <vt:variant>
        <vt:i4>1507386</vt:i4>
      </vt:variant>
      <vt:variant>
        <vt:i4>230</vt:i4>
      </vt:variant>
      <vt:variant>
        <vt:i4>0</vt:i4>
      </vt:variant>
      <vt:variant>
        <vt:i4>5</vt:i4>
      </vt:variant>
      <vt:variant>
        <vt:lpwstr/>
      </vt:variant>
      <vt:variant>
        <vt:lpwstr>_Toc259313051</vt:lpwstr>
      </vt:variant>
      <vt:variant>
        <vt:i4>1507386</vt:i4>
      </vt:variant>
      <vt:variant>
        <vt:i4>224</vt:i4>
      </vt:variant>
      <vt:variant>
        <vt:i4>0</vt:i4>
      </vt:variant>
      <vt:variant>
        <vt:i4>5</vt:i4>
      </vt:variant>
      <vt:variant>
        <vt:lpwstr/>
      </vt:variant>
      <vt:variant>
        <vt:lpwstr>_Toc259313050</vt:lpwstr>
      </vt:variant>
      <vt:variant>
        <vt:i4>1441850</vt:i4>
      </vt:variant>
      <vt:variant>
        <vt:i4>218</vt:i4>
      </vt:variant>
      <vt:variant>
        <vt:i4>0</vt:i4>
      </vt:variant>
      <vt:variant>
        <vt:i4>5</vt:i4>
      </vt:variant>
      <vt:variant>
        <vt:lpwstr/>
      </vt:variant>
      <vt:variant>
        <vt:lpwstr>_Toc259313049</vt:lpwstr>
      </vt:variant>
      <vt:variant>
        <vt:i4>1441850</vt:i4>
      </vt:variant>
      <vt:variant>
        <vt:i4>212</vt:i4>
      </vt:variant>
      <vt:variant>
        <vt:i4>0</vt:i4>
      </vt:variant>
      <vt:variant>
        <vt:i4>5</vt:i4>
      </vt:variant>
      <vt:variant>
        <vt:lpwstr/>
      </vt:variant>
      <vt:variant>
        <vt:lpwstr>_Toc259313048</vt:lpwstr>
      </vt:variant>
      <vt:variant>
        <vt:i4>1441850</vt:i4>
      </vt:variant>
      <vt:variant>
        <vt:i4>206</vt:i4>
      </vt:variant>
      <vt:variant>
        <vt:i4>0</vt:i4>
      </vt:variant>
      <vt:variant>
        <vt:i4>5</vt:i4>
      </vt:variant>
      <vt:variant>
        <vt:lpwstr/>
      </vt:variant>
      <vt:variant>
        <vt:lpwstr>_Toc259313047</vt:lpwstr>
      </vt:variant>
      <vt:variant>
        <vt:i4>1441850</vt:i4>
      </vt:variant>
      <vt:variant>
        <vt:i4>200</vt:i4>
      </vt:variant>
      <vt:variant>
        <vt:i4>0</vt:i4>
      </vt:variant>
      <vt:variant>
        <vt:i4>5</vt:i4>
      </vt:variant>
      <vt:variant>
        <vt:lpwstr/>
      </vt:variant>
      <vt:variant>
        <vt:lpwstr>_Toc259313046</vt:lpwstr>
      </vt:variant>
      <vt:variant>
        <vt:i4>1441850</vt:i4>
      </vt:variant>
      <vt:variant>
        <vt:i4>194</vt:i4>
      </vt:variant>
      <vt:variant>
        <vt:i4>0</vt:i4>
      </vt:variant>
      <vt:variant>
        <vt:i4>5</vt:i4>
      </vt:variant>
      <vt:variant>
        <vt:lpwstr/>
      </vt:variant>
      <vt:variant>
        <vt:lpwstr>_Toc259313045</vt:lpwstr>
      </vt:variant>
      <vt:variant>
        <vt:i4>1441850</vt:i4>
      </vt:variant>
      <vt:variant>
        <vt:i4>188</vt:i4>
      </vt:variant>
      <vt:variant>
        <vt:i4>0</vt:i4>
      </vt:variant>
      <vt:variant>
        <vt:i4>5</vt:i4>
      </vt:variant>
      <vt:variant>
        <vt:lpwstr/>
      </vt:variant>
      <vt:variant>
        <vt:lpwstr>_Toc259313044</vt:lpwstr>
      </vt:variant>
      <vt:variant>
        <vt:i4>1441850</vt:i4>
      </vt:variant>
      <vt:variant>
        <vt:i4>182</vt:i4>
      </vt:variant>
      <vt:variant>
        <vt:i4>0</vt:i4>
      </vt:variant>
      <vt:variant>
        <vt:i4>5</vt:i4>
      </vt:variant>
      <vt:variant>
        <vt:lpwstr/>
      </vt:variant>
      <vt:variant>
        <vt:lpwstr>_Toc259313043</vt:lpwstr>
      </vt:variant>
      <vt:variant>
        <vt:i4>1441850</vt:i4>
      </vt:variant>
      <vt:variant>
        <vt:i4>176</vt:i4>
      </vt:variant>
      <vt:variant>
        <vt:i4>0</vt:i4>
      </vt:variant>
      <vt:variant>
        <vt:i4>5</vt:i4>
      </vt:variant>
      <vt:variant>
        <vt:lpwstr/>
      </vt:variant>
      <vt:variant>
        <vt:lpwstr>_Toc259313042</vt:lpwstr>
      </vt:variant>
      <vt:variant>
        <vt:i4>1441850</vt:i4>
      </vt:variant>
      <vt:variant>
        <vt:i4>170</vt:i4>
      </vt:variant>
      <vt:variant>
        <vt:i4>0</vt:i4>
      </vt:variant>
      <vt:variant>
        <vt:i4>5</vt:i4>
      </vt:variant>
      <vt:variant>
        <vt:lpwstr/>
      </vt:variant>
      <vt:variant>
        <vt:lpwstr>_Toc259313041</vt:lpwstr>
      </vt:variant>
      <vt:variant>
        <vt:i4>1441850</vt:i4>
      </vt:variant>
      <vt:variant>
        <vt:i4>164</vt:i4>
      </vt:variant>
      <vt:variant>
        <vt:i4>0</vt:i4>
      </vt:variant>
      <vt:variant>
        <vt:i4>5</vt:i4>
      </vt:variant>
      <vt:variant>
        <vt:lpwstr/>
      </vt:variant>
      <vt:variant>
        <vt:lpwstr>_Toc259313040</vt:lpwstr>
      </vt:variant>
      <vt:variant>
        <vt:i4>1114170</vt:i4>
      </vt:variant>
      <vt:variant>
        <vt:i4>158</vt:i4>
      </vt:variant>
      <vt:variant>
        <vt:i4>0</vt:i4>
      </vt:variant>
      <vt:variant>
        <vt:i4>5</vt:i4>
      </vt:variant>
      <vt:variant>
        <vt:lpwstr/>
      </vt:variant>
      <vt:variant>
        <vt:lpwstr>_Toc259313039</vt:lpwstr>
      </vt:variant>
      <vt:variant>
        <vt:i4>1114170</vt:i4>
      </vt:variant>
      <vt:variant>
        <vt:i4>152</vt:i4>
      </vt:variant>
      <vt:variant>
        <vt:i4>0</vt:i4>
      </vt:variant>
      <vt:variant>
        <vt:i4>5</vt:i4>
      </vt:variant>
      <vt:variant>
        <vt:lpwstr/>
      </vt:variant>
      <vt:variant>
        <vt:lpwstr>_Toc259313038</vt:lpwstr>
      </vt:variant>
      <vt:variant>
        <vt:i4>1114170</vt:i4>
      </vt:variant>
      <vt:variant>
        <vt:i4>146</vt:i4>
      </vt:variant>
      <vt:variant>
        <vt:i4>0</vt:i4>
      </vt:variant>
      <vt:variant>
        <vt:i4>5</vt:i4>
      </vt:variant>
      <vt:variant>
        <vt:lpwstr/>
      </vt:variant>
      <vt:variant>
        <vt:lpwstr>_Toc259313037</vt:lpwstr>
      </vt:variant>
      <vt:variant>
        <vt:i4>1114170</vt:i4>
      </vt:variant>
      <vt:variant>
        <vt:i4>140</vt:i4>
      </vt:variant>
      <vt:variant>
        <vt:i4>0</vt:i4>
      </vt:variant>
      <vt:variant>
        <vt:i4>5</vt:i4>
      </vt:variant>
      <vt:variant>
        <vt:lpwstr/>
      </vt:variant>
      <vt:variant>
        <vt:lpwstr>_Toc259313036</vt:lpwstr>
      </vt:variant>
      <vt:variant>
        <vt:i4>1114170</vt:i4>
      </vt:variant>
      <vt:variant>
        <vt:i4>134</vt:i4>
      </vt:variant>
      <vt:variant>
        <vt:i4>0</vt:i4>
      </vt:variant>
      <vt:variant>
        <vt:i4>5</vt:i4>
      </vt:variant>
      <vt:variant>
        <vt:lpwstr/>
      </vt:variant>
      <vt:variant>
        <vt:lpwstr>_Toc259313035</vt:lpwstr>
      </vt:variant>
      <vt:variant>
        <vt:i4>1114170</vt:i4>
      </vt:variant>
      <vt:variant>
        <vt:i4>128</vt:i4>
      </vt:variant>
      <vt:variant>
        <vt:i4>0</vt:i4>
      </vt:variant>
      <vt:variant>
        <vt:i4>5</vt:i4>
      </vt:variant>
      <vt:variant>
        <vt:lpwstr/>
      </vt:variant>
      <vt:variant>
        <vt:lpwstr>_Toc259313034</vt:lpwstr>
      </vt:variant>
      <vt:variant>
        <vt:i4>1114170</vt:i4>
      </vt:variant>
      <vt:variant>
        <vt:i4>122</vt:i4>
      </vt:variant>
      <vt:variant>
        <vt:i4>0</vt:i4>
      </vt:variant>
      <vt:variant>
        <vt:i4>5</vt:i4>
      </vt:variant>
      <vt:variant>
        <vt:lpwstr/>
      </vt:variant>
      <vt:variant>
        <vt:lpwstr>_Toc259313033</vt:lpwstr>
      </vt:variant>
      <vt:variant>
        <vt:i4>1114170</vt:i4>
      </vt:variant>
      <vt:variant>
        <vt:i4>116</vt:i4>
      </vt:variant>
      <vt:variant>
        <vt:i4>0</vt:i4>
      </vt:variant>
      <vt:variant>
        <vt:i4>5</vt:i4>
      </vt:variant>
      <vt:variant>
        <vt:lpwstr/>
      </vt:variant>
      <vt:variant>
        <vt:lpwstr>_Toc259313032</vt:lpwstr>
      </vt:variant>
      <vt:variant>
        <vt:i4>1114170</vt:i4>
      </vt:variant>
      <vt:variant>
        <vt:i4>110</vt:i4>
      </vt:variant>
      <vt:variant>
        <vt:i4>0</vt:i4>
      </vt:variant>
      <vt:variant>
        <vt:i4>5</vt:i4>
      </vt:variant>
      <vt:variant>
        <vt:lpwstr/>
      </vt:variant>
      <vt:variant>
        <vt:lpwstr>_Toc259313031</vt:lpwstr>
      </vt:variant>
      <vt:variant>
        <vt:i4>1114170</vt:i4>
      </vt:variant>
      <vt:variant>
        <vt:i4>104</vt:i4>
      </vt:variant>
      <vt:variant>
        <vt:i4>0</vt:i4>
      </vt:variant>
      <vt:variant>
        <vt:i4>5</vt:i4>
      </vt:variant>
      <vt:variant>
        <vt:lpwstr/>
      </vt:variant>
      <vt:variant>
        <vt:lpwstr>_Toc259313030</vt:lpwstr>
      </vt:variant>
      <vt:variant>
        <vt:i4>1048634</vt:i4>
      </vt:variant>
      <vt:variant>
        <vt:i4>98</vt:i4>
      </vt:variant>
      <vt:variant>
        <vt:i4>0</vt:i4>
      </vt:variant>
      <vt:variant>
        <vt:i4>5</vt:i4>
      </vt:variant>
      <vt:variant>
        <vt:lpwstr/>
      </vt:variant>
      <vt:variant>
        <vt:lpwstr>_Toc259313029</vt:lpwstr>
      </vt:variant>
      <vt:variant>
        <vt:i4>1048634</vt:i4>
      </vt:variant>
      <vt:variant>
        <vt:i4>92</vt:i4>
      </vt:variant>
      <vt:variant>
        <vt:i4>0</vt:i4>
      </vt:variant>
      <vt:variant>
        <vt:i4>5</vt:i4>
      </vt:variant>
      <vt:variant>
        <vt:lpwstr/>
      </vt:variant>
      <vt:variant>
        <vt:lpwstr>_Toc259313028</vt:lpwstr>
      </vt:variant>
      <vt:variant>
        <vt:i4>1048634</vt:i4>
      </vt:variant>
      <vt:variant>
        <vt:i4>86</vt:i4>
      </vt:variant>
      <vt:variant>
        <vt:i4>0</vt:i4>
      </vt:variant>
      <vt:variant>
        <vt:i4>5</vt:i4>
      </vt:variant>
      <vt:variant>
        <vt:lpwstr/>
      </vt:variant>
      <vt:variant>
        <vt:lpwstr>_Toc259313027</vt:lpwstr>
      </vt:variant>
      <vt:variant>
        <vt:i4>1048634</vt:i4>
      </vt:variant>
      <vt:variant>
        <vt:i4>80</vt:i4>
      </vt:variant>
      <vt:variant>
        <vt:i4>0</vt:i4>
      </vt:variant>
      <vt:variant>
        <vt:i4>5</vt:i4>
      </vt:variant>
      <vt:variant>
        <vt:lpwstr/>
      </vt:variant>
      <vt:variant>
        <vt:lpwstr>_Toc259313026</vt:lpwstr>
      </vt:variant>
      <vt:variant>
        <vt:i4>1048634</vt:i4>
      </vt:variant>
      <vt:variant>
        <vt:i4>74</vt:i4>
      </vt:variant>
      <vt:variant>
        <vt:i4>0</vt:i4>
      </vt:variant>
      <vt:variant>
        <vt:i4>5</vt:i4>
      </vt:variant>
      <vt:variant>
        <vt:lpwstr/>
      </vt:variant>
      <vt:variant>
        <vt:lpwstr>_Toc259313025</vt:lpwstr>
      </vt:variant>
      <vt:variant>
        <vt:i4>1048634</vt:i4>
      </vt:variant>
      <vt:variant>
        <vt:i4>68</vt:i4>
      </vt:variant>
      <vt:variant>
        <vt:i4>0</vt:i4>
      </vt:variant>
      <vt:variant>
        <vt:i4>5</vt:i4>
      </vt:variant>
      <vt:variant>
        <vt:lpwstr/>
      </vt:variant>
      <vt:variant>
        <vt:lpwstr>_Toc259313024</vt:lpwstr>
      </vt:variant>
      <vt:variant>
        <vt:i4>1048634</vt:i4>
      </vt:variant>
      <vt:variant>
        <vt:i4>62</vt:i4>
      </vt:variant>
      <vt:variant>
        <vt:i4>0</vt:i4>
      </vt:variant>
      <vt:variant>
        <vt:i4>5</vt:i4>
      </vt:variant>
      <vt:variant>
        <vt:lpwstr/>
      </vt:variant>
      <vt:variant>
        <vt:lpwstr>_Toc259313023</vt:lpwstr>
      </vt:variant>
      <vt:variant>
        <vt:i4>1048634</vt:i4>
      </vt:variant>
      <vt:variant>
        <vt:i4>56</vt:i4>
      </vt:variant>
      <vt:variant>
        <vt:i4>0</vt:i4>
      </vt:variant>
      <vt:variant>
        <vt:i4>5</vt:i4>
      </vt:variant>
      <vt:variant>
        <vt:lpwstr/>
      </vt:variant>
      <vt:variant>
        <vt:lpwstr>_Toc259313022</vt:lpwstr>
      </vt:variant>
      <vt:variant>
        <vt:i4>1048634</vt:i4>
      </vt:variant>
      <vt:variant>
        <vt:i4>50</vt:i4>
      </vt:variant>
      <vt:variant>
        <vt:i4>0</vt:i4>
      </vt:variant>
      <vt:variant>
        <vt:i4>5</vt:i4>
      </vt:variant>
      <vt:variant>
        <vt:lpwstr/>
      </vt:variant>
      <vt:variant>
        <vt:lpwstr>_Toc259313021</vt:lpwstr>
      </vt:variant>
      <vt:variant>
        <vt:i4>1048634</vt:i4>
      </vt:variant>
      <vt:variant>
        <vt:i4>44</vt:i4>
      </vt:variant>
      <vt:variant>
        <vt:i4>0</vt:i4>
      </vt:variant>
      <vt:variant>
        <vt:i4>5</vt:i4>
      </vt:variant>
      <vt:variant>
        <vt:lpwstr/>
      </vt:variant>
      <vt:variant>
        <vt:lpwstr>_Toc259313020</vt:lpwstr>
      </vt:variant>
      <vt:variant>
        <vt:i4>1245242</vt:i4>
      </vt:variant>
      <vt:variant>
        <vt:i4>38</vt:i4>
      </vt:variant>
      <vt:variant>
        <vt:i4>0</vt:i4>
      </vt:variant>
      <vt:variant>
        <vt:i4>5</vt:i4>
      </vt:variant>
      <vt:variant>
        <vt:lpwstr/>
      </vt:variant>
      <vt:variant>
        <vt:lpwstr>_Toc259313019</vt:lpwstr>
      </vt:variant>
      <vt:variant>
        <vt:i4>1245242</vt:i4>
      </vt:variant>
      <vt:variant>
        <vt:i4>32</vt:i4>
      </vt:variant>
      <vt:variant>
        <vt:i4>0</vt:i4>
      </vt:variant>
      <vt:variant>
        <vt:i4>5</vt:i4>
      </vt:variant>
      <vt:variant>
        <vt:lpwstr/>
      </vt:variant>
      <vt:variant>
        <vt:lpwstr>_Toc259313018</vt:lpwstr>
      </vt:variant>
      <vt:variant>
        <vt:i4>1245242</vt:i4>
      </vt:variant>
      <vt:variant>
        <vt:i4>26</vt:i4>
      </vt:variant>
      <vt:variant>
        <vt:i4>0</vt:i4>
      </vt:variant>
      <vt:variant>
        <vt:i4>5</vt:i4>
      </vt:variant>
      <vt:variant>
        <vt:lpwstr/>
      </vt:variant>
      <vt:variant>
        <vt:lpwstr>_Toc259313017</vt:lpwstr>
      </vt:variant>
      <vt:variant>
        <vt:i4>1245242</vt:i4>
      </vt:variant>
      <vt:variant>
        <vt:i4>20</vt:i4>
      </vt:variant>
      <vt:variant>
        <vt:i4>0</vt:i4>
      </vt:variant>
      <vt:variant>
        <vt:i4>5</vt:i4>
      </vt:variant>
      <vt:variant>
        <vt:lpwstr/>
      </vt:variant>
      <vt:variant>
        <vt:lpwstr>_Toc259313016</vt:lpwstr>
      </vt:variant>
      <vt:variant>
        <vt:i4>1245242</vt:i4>
      </vt:variant>
      <vt:variant>
        <vt:i4>14</vt:i4>
      </vt:variant>
      <vt:variant>
        <vt:i4>0</vt:i4>
      </vt:variant>
      <vt:variant>
        <vt:i4>5</vt:i4>
      </vt:variant>
      <vt:variant>
        <vt:lpwstr/>
      </vt:variant>
      <vt:variant>
        <vt:lpwstr>_Toc259313015</vt:lpwstr>
      </vt:variant>
      <vt:variant>
        <vt:i4>1245242</vt:i4>
      </vt:variant>
      <vt:variant>
        <vt:i4>8</vt:i4>
      </vt:variant>
      <vt:variant>
        <vt:i4>0</vt:i4>
      </vt:variant>
      <vt:variant>
        <vt:i4>5</vt:i4>
      </vt:variant>
      <vt:variant>
        <vt:lpwstr/>
      </vt:variant>
      <vt:variant>
        <vt:lpwstr>_Toc259313014</vt:lpwstr>
      </vt:variant>
      <vt:variant>
        <vt:i4>1245242</vt:i4>
      </vt:variant>
      <vt:variant>
        <vt:i4>2</vt:i4>
      </vt:variant>
      <vt:variant>
        <vt:i4>0</vt:i4>
      </vt:variant>
      <vt:variant>
        <vt:i4>5</vt:i4>
      </vt:variant>
      <vt:variant>
        <vt:lpwstr/>
      </vt:variant>
      <vt:variant>
        <vt:lpwstr>_Toc259313013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&lt;Nombre del Proyecto&gt;</dc:subject>
  <dc:creator>yanina_pc</dc:creator>
  <cp:lastModifiedBy>Carla</cp:lastModifiedBy>
  <cp:revision>38</cp:revision>
  <dcterms:created xsi:type="dcterms:W3CDTF">2023-10-09T00:54:00Z</dcterms:created>
  <dcterms:modified xsi:type="dcterms:W3CDTF">2023-10-15T14:50:00Z</dcterms:modified>
</cp:coreProperties>
</file>